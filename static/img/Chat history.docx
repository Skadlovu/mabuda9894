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17505" w14:textId="77777777" w:rsidR="00C04598" w:rsidRDefault="00C04598" w:rsidP="00C04598">
      <w:pPr>
        <w:autoSpaceDE w:val="0"/>
        <w:autoSpaceDN w:val="0"/>
        <w:adjustRightInd w:val="0"/>
        <w:rPr>
          <w:rFonts w:ascii="Sohne-Halbfett" w:hAnsi="Sohne-Halbfett" w:cs="Sohne-Halbfett"/>
          <w:b/>
          <w:bCs/>
          <w:sz w:val="48"/>
          <w:szCs w:val="48"/>
          <w:lang w:val="en-GB"/>
        </w:rPr>
      </w:pPr>
      <w:r>
        <w:rPr>
          <w:rFonts w:ascii="Sohne-Halbfett" w:hAnsi="Sohne-Halbfett" w:cs="Sohne-Halbfett"/>
          <w:b/>
          <w:bCs/>
          <w:sz w:val="48"/>
          <w:szCs w:val="48"/>
          <w:lang w:val="en-GB"/>
        </w:rPr>
        <w:t>Chat history</w:t>
      </w:r>
    </w:p>
    <w:p w14:paraId="0B231F01" w14:textId="77777777" w:rsidR="00C04598" w:rsidRDefault="00C04598" w:rsidP="00C04598">
      <w:pPr>
        <w:autoSpaceDE w:val="0"/>
        <w:autoSpaceDN w:val="0"/>
        <w:adjustRightInd w:val="0"/>
        <w:rPr>
          <w:rFonts w:ascii="Sohne-Kraftig" w:hAnsi="Sohne-Kraftig" w:cs="Sohne-Kraftig"/>
          <w:sz w:val="32"/>
          <w:szCs w:val="32"/>
          <w:lang w:val="en-GB"/>
        </w:rPr>
      </w:pPr>
      <w:r>
        <w:rPr>
          <w:rFonts w:ascii="Sohne-Halbfett" w:hAnsi="Sohne-Halbfett" w:cs="Sohne-Halbfett"/>
          <w:b/>
          <w:bCs/>
          <w:sz w:val="48"/>
          <w:szCs w:val="48"/>
          <w:lang w:val="en-GB"/>
        </w:rPr>
        <w:fldChar w:fldCharType="begin"/>
      </w:r>
      <w:r>
        <w:rPr>
          <w:rFonts w:ascii="Sohne-Halbfett" w:hAnsi="Sohne-Halbfett" w:cs="Sohne-Halbfett"/>
          <w:b/>
          <w:bCs/>
          <w:sz w:val="48"/>
          <w:szCs w:val="48"/>
          <w:lang w:val="en-GB"/>
        </w:rPr>
        <w:instrText>HYPERLINK "https://chat.openai.com/"</w:instrText>
      </w:r>
      <w:r>
        <w:rPr>
          <w:rFonts w:ascii="Sohne-Halbfett" w:hAnsi="Sohne-Halbfett" w:cs="Sohne-Halbfett"/>
          <w:b/>
          <w:bCs/>
          <w:sz w:val="48"/>
          <w:szCs w:val="48"/>
          <w:lang w:val="en-GB"/>
        </w:rPr>
      </w:r>
      <w:r>
        <w:rPr>
          <w:rFonts w:ascii="Sohne-Halbfett" w:hAnsi="Sohne-Halbfett" w:cs="Sohne-Halbfett"/>
          <w:b/>
          <w:bCs/>
          <w:sz w:val="48"/>
          <w:szCs w:val="48"/>
          <w:lang w:val="en-GB"/>
        </w:rPr>
        <w:fldChar w:fldCharType="separate"/>
      </w:r>
      <w:proofErr w:type="spellStart"/>
      <w:r>
        <w:rPr>
          <w:rFonts w:ascii="Sohne-Kraftig" w:hAnsi="Sohne-Kraftig" w:cs="Sohne-Kraftig"/>
          <w:sz w:val="32"/>
          <w:szCs w:val="32"/>
          <w:lang w:val="en-GB"/>
        </w:rPr>
        <w:t>ChatGPT</w:t>
      </w:r>
      <w:proofErr w:type="spellEnd"/>
    </w:p>
    <w:p w14:paraId="5D692933" w14:textId="77777777" w:rsidR="00C04598" w:rsidRDefault="00C04598" w:rsidP="00C04598">
      <w:pPr>
        <w:autoSpaceDE w:val="0"/>
        <w:autoSpaceDN w:val="0"/>
        <w:adjustRightInd w:val="0"/>
        <w:rPr>
          <w:rFonts w:ascii="Sohne-Kraftig" w:hAnsi="Sohne-Kraftig" w:cs="Sohne-Kraftig"/>
          <w:color w:val="E7E7ED"/>
          <w:sz w:val="28"/>
          <w:szCs w:val="28"/>
          <w:lang w:val="en-GB"/>
        </w:rPr>
      </w:pPr>
      <w:r>
        <w:rPr>
          <w:rFonts w:ascii="Sohne-Kraftig" w:hAnsi="Sohne-Kraftig" w:cs="Sohne-Kraftig"/>
          <w:color w:val="E7E7ED"/>
          <w:sz w:val="28"/>
          <w:szCs w:val="28"/>
          <w:lang w:val="en-GB"/>
        </w:rPr>
        <w:t>Clear chat</w:t>
      </w:r>
    </w:p>
    <w:p w14:paraId="265E8071" w14:textId="77777777" w:rsidR="00C04598" w:rsidRDefault="00C04598" w:rsidP="00C04598">
      <w:pPr>
        <w:autoSpaceDE w:val="0"/>
        <w:autoSpaceDN w:val="0"/>
        <w:adjustRightInd w:val="0"/>
        <w:jc w:val="center"/>
        <w:rPr>
          <w:rFonts w:ascii="Sohne-Kraftig" w:hAnsi="Sohne-Kraftig" w:cs="Sohne-Kraftig"/>
          <w:color w:val="E7E7ED"/>
          <w:sz w:val="32"/>
          <w:szCs w:val="32"/>
          <w:lang w:val="en-GB"/>
        </w:rPr>
      </w:pPr>
    </w:p>
    <w:p w14:paraId="12722CA5" w14:textId="77777777" w:rsidR="00C04598" w:rsidRDefault="00C04598" w:rsidP="00C04598">
      <w:pPr>
        <w:autoSpaceDE w:val="0"/>
        <w:autoSpaceDN w:val="0"/>
        <w:adjustRightInd w:val="0"/>
        <w:rPr>
          <w:rFonts w:ascii="Sohne-Buch" w:hAnsi="Sohne-Buch" w:cs="Sohne-Buch"/>
          <w:color w:val="E7E7ED"/>
          <w:sz w:val="28"/>
          <w:szCs w:val="28"/>
          <w:lang w:val="en-GB"/>
        </w:rPr>
      </w:pPr>
      <w:r>
        <w:rPr>
          <w:rFonts w:ascii="Sohne-Halbfett" w:hAnsi="Sohne-Halbfett" w:cs="Sohne-Halbfett"/>
          <w:b/>
          <w:bCs/>
          <w:sz w:val="48"/>
          <w:szCs w:val="48"/>
          <w:lang w:val="en-GB"/>
        </w:rPr>
        <w:fldChar w:fldCharType="end"/>
      </w:r>
      <w:r>
        <w:rPr>
          <w:rFonts w:ascii="Sohne-Buch" w:hAnsi="Sohne-Buch" w:cs="Sohne-Buch"/>
          <w:color w:val="E7E7ED"/>
          <w:sz w:val="28"/>
          <w:szCs w:val="28"/>
          <w:lang w:val="en-GB"/>
        </w:rPr>
        <w:t>Chat History is off for this browser.</w:t>
      </w:r>
    </w:p>
    <w:p w14:paraId="41277542" w14:textId="77777777" w:rsidR="00C04598" w:rsidRDefault="00C04598" w:rsidP="00C04598">
      <w:pPr>
        <w:autoSpaceDE w:val="0"/>
        <w:autoSpaceDN w:val="0"/>
        <w:adjustRightInd w:val="0"/>
        <w:rPr>
          <w:rFonts w:ascii="Sohne-Buch" w:hAnsi="Sohne-Buch" w:cs="Sohne-Buch"/>
          <w:color w:val="7B7B8F"/>
          <w:lang w:val="en-GB"/>
        </w:rPr>
      </w:pPr>
      <w:r>
        <w:rPr>
          <w:rFonts w:ascii="Sohne-Buch" w:hAnsi="Sohne-Buch" w:cs="Sohne-Buch"/>
          <w:color w:val="7B7B8F"/>
          <w:lang w:val="en-GB"/>
        </w:rPr>
        <w:t xml:space="preserve">When history is turned off, new chats on this browser won't appear in your history on any of your devices, be used to train our models, or stored for longer than 30 days. </w:t>
      </w:r>
      <w:r>
        <w:rPr>
          <w:rFonts w:ascii="Sohne-Halbfett" w:hAnsi="Sohne-Halbfett" w:cs="Sohne-Halbfett"/>
          <w:b/>
          <w:bCs/>
          <w:color w:val="7B7B8F"/>
          <w:lang w:val="en-GB"/>
        </w:rPr>
        <w:t>This setting does not sync across browsers or devices.</w:t>
      </w:r>
      <w:r>
        <w:rPr>
          <w:rFonts w:ascii="Sohne-Buch" w:hAnsi="Sohne-Buch" w:cs="Sohne-Buch"/>
          <w:color w:val="7B7B8F"/>
          <w:lang w:val="en-GB"/>
        </w:rPr>
        <w:t xml:space="preserve"> </w:t>
      </w:r>
      <w:hyperlink r:id="rId5" w:history="1">
        <w:r>
          <w:rPr>
            <w:rFonts w:ascii="Sohne-Buch" w:hAnsi="Sohne-Buch" w:cs="Sohne-Buch"/>
            <w:color w:val="7B7B8F"/>
            <w:u w:val="single"/>
            <w:lang w:val="en-GB"/>
          </w:rPr>
          <w:t>Learn more</w:t>
        </w:r>
      </w:hyperlink>
    </w:p>
    <w:p w14:paraId="21CA2B1D" w14:textId="77777777" w:rsidR="00C04598" w:rsidRDefault="00C04598" w:rsidP="00C04598">
      <w:pPr>
        <w:autoSpaceDE w:val="0"/>
        <w:autoSpaceDN w:val="0"/>
        <w:adjustRightInd w:val="0"/>
        <w:jc w:val="center"/>
        <w:rPr>
          <w:rFonts w:ascii="Sohne-Kraftig" w:hAnsi="Sohne-Kraftig" w:cs="Sohne-Kraftig"/>
          <w:color w:val="FFFFFF"/>
          <w:sz w:val="28"/>
          <w:szCs w:val="28"/>
          <w:lang w:val="en-GB"/>
        </w:rPr>
      </w:pPr>
    </w:p>
    <w:p w14:paraId="63E4AB9C" w14:textId="77777777" w:rsidR="00C04598" w:rsidRDefault="00C04598" w:rsidP="00C04598">
      <w:pPr>
        <w:autoSpaceDE w:val="0"/>
        <w:autoSpaceDN w:val="0"/>
        <w:adjustRightInd w:val="0"/>
        <w:rPr>
          <w:rFonts w:ascii="Sohne-Buch" w:hAnsi="Sohne-Buch" w:cs="Sohne-Buch"/>
          <w:sz w:val="32"/>
          <w:szCs w:val="32"/>
          <w:lang w:val="en-GB"/>
        </w:rPr>
      </w:pPr>
      <w:r>
        <w:rPr>
          <w:rFonts w:ascii="Sohne-Kraftig" w:hAnsi="Sohne-Kraftig" w:cs="Sohne-Kraftig"/>
          <w:color w:val="FFFFFF"/>
          <w:sz w:val="28"/>
          <w:szCs w:val="28"/>
          <w:lang w:val="en-GB"/>
        </w:rPr>
        <w:t>Enable chat history</w:t>
      </w:r>
    </w:p>
    <w:p w14:paraId="569862BA" w14:textId="77777777" w:rsidR="00C04598" w:rsidRDefault="00C04598" w:rsidP="00C04598">
      <w:pPr>
        <w:autoSpaceDE w:val="0"/>
        <w:autoSpaceDN w:val="0"/>
        <w:adjustRightInd w:val="0"/>
        <w:rPr>
          <w:rFonts w:ascii="Sohne-Buch" w:hAnsi="Sohne-Buch" w:cs="Sohne-Buch"/>
          <w:sz w:val="32"/>
          <w:szCs w:val="32"/>
          <w:lang w:val="en-GB"/>
        </w:rPr>
      </w:pPr>
    </w:p>
    <w:p w14:paraId="2F10585B" w14:textId="77777777" w:rsidR="00C04598" w:rsidRDefault="00C04598" w:rsidP="00C04598">
      <w:pPr>
        <w:autoSpaceDE w:val="0"/>
        <w:autoSpaceDN w:val="0"/>
        <w:adjustRightInd w:val="0"/>
        <w:rPr>
          <w:rFonts w:ascii="Sohne-Kraftig" w:hAnsi="Sohne-Kraftig" w:cs="Sohne-Kraftig"/>
          <w:sz w:val="32"/>
          <w:szCs w:val="32"/>
          <w:lang w:val="en-GB"/>
        </w:rPr>
      </w:pPr>
      <w:r>
        <w:rPr>
          <w:rFonts w:ascii="Sohne-Buch" w:hAnsi="Sohne-Buch" w:cs="Sohne-Buch"/>
          <w:sz w:val="32"/>
          <w:szCs w:val="32"/>
          <w:lang w:val="en-GB"/>
        </w:rPr>
        <w:fldChar w:fldCharType="begin"/>
      </w:r>
      <w:r>
        <w:rPr>
          <w:rFonts w:ascii="Sohne-Buch" w:hAnsi="Sohne-Buch" w:cs="Sohne-Buch"/>
          <w:sz w:val="32"/>
          <w:szCs w:val="32"/>
          <w:lang w:val="en-GB"/>
        </w:rPr>
        <w:instrText>HYPERLINK "https://chat.openai.com/"</w:instrText>
      </w:r>
      <w:r>
        <w:rPr>
          <w:rFonts w:ascii="Sohne-Buch" w:hAnsi="Sohne-Buch" w:cs="Sohne-Buch"/>
          <w:sz w:val="32"/>
          <w:szCs w:val="32"/>
          <w:lang w:val="en-GB"/>
        </w:rPr>
      </w:r>
      <w:r>
        <w:rPr>
          <w:rFonts w:ascii="Sohne-Buch" w:hAnsi="Sohne-Buch" w:cs="Sohne-Buch"/>
          <w:sz w:val="32"/>
          <w:szCs w:val="32"/>
          <w:lang w:val="en-GB"/>
        </w:rPr>
        <w:fldChar w:fldCharType="separate"/>
      </w:r>
      <w:proofErr w:type="spellStart"/>
      <w:r>
        <w:rPr>
          <w:rFonts w:ascii="Sohne-Kraftig" w:hAnsi="Sohne-Kraftig" w:cs="Sohne-Kraftig"/>
          <w:sz w:val="32"/>
          <w:szCs w:val="32"/>
          <w:lang w:val="en-GB"/>
        </w:rPr>
        <w:t>ChatGPT</w:t>
      </w:r>
      <w:proofErr w:type="spellEnd"/>
    </w:p>
    <w:p w14:paraId="211A6C48" w14:textId="77777777" w:rsidR="00C04598" w:rsidRDefault="00C04598" w:rsidP="00C04598">
      <w:pPr>
        <w:autoSpaceDE w:val="0"/>
        <w:autoSpaceDN w:val="0"/>
        <w:adjustRightInd w:val="0"/>
        <w:rPr>
          <w:rFonts w:ascii="Sohne-Kraftig" w:hAnsi="Sohne-Kraftig" w:cs="Sohne-Kraftig"/>
          <w:color w:val="E7E7ED"/>
          <w:sz w:val="28"/>
          <w:szCs w:val="28"/>
          <w:lang w:val="en-GB"/>
        </w:rPr>
      </w:pPr>
      <w:r>
        <w:rPr>
          <w:rFonts w:ascii="Sohne-Kraftig" w:hAnsi="Sohne-Kraftig" w:cs="Sohne-Kraftig"/>
          <w:color w:val="E7E7ED"/>
          <w:sz w:val="28"/>
          <w:szCs w:val="28"/>
          <w:lang w:val="en-GB"/>
        </w:rPr>
        <w:t>New chat</w:t>
      </w:r>
    </w:p>
    <w:p w14:paraId="0DB8DC1A" w14:textId="77777777" w:rsidR="00C04598" w:rsidRDefault="00C04598" w:rsidP="00C04598">
      <w:pPr>
        <w:autoSpaceDE w:val="0"/>
        <w:autoSpaceDN w:val="0"/>
        <w:adjustRightInd w:val="0"/>
        <w:jc w:val="center"/>
        <w:rPr>
          <w:rFonts w:ascii="Sohne-Kraftig" w:hAnsi="Sohne-Kraftig" w:cs="Sohne-Kraftig"/>
          <w:color w:val="E7E7ED"/>
          <w:sz w:val="32"/>
          <w:szCs w:val="32"/>
          <w:lang w:val="en-GB"/>
        </w:rPr>
      </w:pPr>
    </w:p>
    <w:p w14:paraId="07E0920A" w14:textId="77777777" w:rsidR="00C04598" w:rsidRDefault="00C04598" w:rsidP="00C04598">
      <w:pPr>
        <w:autoSpaceDE w:val="0"/>
        <w:autoSpaceDN w:val="0"/>
        <w:adjustRightInd w:val="0"/>
        <w:rPr>
          <w:rFonts w:ascii="Sohne-Kraftig" w:hAnsi="Sohne-Kraftig" w:cs="Sohne-Kraftig"/>
          <w:color w:val="535353"/>
          <w:lang w:val="en-GB"/>
        </w:rPr>
      </w:pPr>
      <w:r>
        <w:rPr>
          <w:rFonts w:ascii="Sohne-Buch" w:hAnsi="Sohne-Buch" w:cs="Sohne-Buch"/>
          <w:sz w:val="32"/>
          <w:szCs w:val="32"/>
          <w:lang w:val="en-GB"/>
        </w:rPr>
        <w:fldChar w:fldCharType="end"/>
      </w:r>
      <w:r>
        <w:rPr>
          <w:rFonts w:ascii="Sohne-Kraftig" w:hAnsi="Sohne-Kraftig" w:cs="Sohne-Kraftig"/>
          <w:color w:val="535353"/>
          <w:lang w:val="en-GB"/>
        </w:rPr>
        <w:t>Today</w:t>
      </w:r>
    </w:p>
    <w:p w14:paraId="4D4F2CC6" w14:textId="77777777" w:rsidR="00C04598" w:rsidRDefault="00C04598" w:rsidP="00C04598">
      <w:pPr>
        <w:numPr>
          <w:ilvl w:val="0"/>
          <w:numId w:val="1"/>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6" w:history="1">
        <w:r>
          <w:rPr>
            <w:rFonts w:ascii="Sohne-Buch" w:hAnsi="Sohne-Buch" w:cs="Sohne-Buch"/>
            <w:color w:val="E7E7ED"/>
            <w:sz w:val="28"/>
            <w:szCs w:val="28"/>
            <w:lang w:val="en-GB"/>
          </w:rPr>
          <w:t>Model Integrity: NULL Constraint</w:t>
        </w:r>
        <w:r>
          <w:rPr>
            <w:rFonts w:ascii="MS Gothic" w:eastAsia="MS Gothic" w:hAnsi="MS Gothic" w:cs="MS Gothic" w:hint="eastAsia"/>
            <w:color w:val="E7E7ED"/>
            <w:sz w:val="28"/>
            <w:szCs w:val="28"/>
            <w:lang w:val="en-GB"/>
          </w:rPr>
          <w:t>  </w:t>
        </w:r>
      </w:hyperlink>
      <w:r>
        <w:rPr>
          <w:rFonts w:ascii="MS Gothic" w:eastAsia="MS Gothic" w:hAnsi="MS Gothic" w:cs="MS Gothic" w:hint="eastAsia"/>
          <w:color w:val="7B7B8F"/>
          <w:sz w:val="28"/>
          <w:szCs w:val="28"/>
          <w:lang w:val="en-GB"/>
        </w:rPr>
        <w:t>  </w:t>
      </w:r>
    </w:p>
    <w:p w14:paraId="71758909"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Previous 30 Days</w:t>
      </w:r>
    </w:p>
    <w:p w14:paraId="451707B2" w14:textId="77777777" w:rsidR="00C04598" w:rsidRDefault="00C04598" w:rsidP="00C04598">
      <w:pPr>
        <w:numPr>
          <w:ilvl w:val="0"/>
          <w:numId w:val="2"/>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7" w:history="1">
        <w:r>
          <w:rPr>
            <w:rFonts w:ascii="Sohne-Buch" w:hAnsi="Sohne-Buch" w:cs="Sohne-Buch"/>
            <w:color w:val="E7E7ED"/>
            <w:sz w:val="28"/>
            <w:szCs w:val="28"/>
            <w:lang w:val="en-GB"/>
          </w:rPr>
          <w:t>Website Development Proposal</w:t>
        </w:r>
        <w:r>
          <w:rPr>
            <w:rFonts w:ascii="MS Gothic" w:eastAsia="MS Gothic" w:hAnsi="MS Gothic" w:cs="MS Gothic" w:hint="eastAsia"/>
            <w:color w:val="E7E7ED"/>
            <w:sz w:val="28"/>
            <w:szCs w:val="28"/>
            <w:lang w:val="en-GB"/>
          </w:rPr>
          <w:t>  </w:t>
        </w:r>
      </w:hyperlink>
    </w:p>
    <w:p w14:paraId="1F8F0105" w14:textId="77777777" w:rsidR="00C04598" w:rsidRDefault="00C04598" w:rsidP="00C04598">
      <w:pPr>
        <w:numPr>
          <w:ilvl w:val="0"/>
          <w:numId w:val="2"/>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8" w:history="1">
        <w:r>
          <w:rPr>
            <w:rFonts w:ascii="Sohne-Buch" w:hAnsi="Sohne-Buch" w:cs="Sohne-Buch"/>
            <w:color w:val="E7E7ED"/>
            <w:sz w:val="28"/>
            <w:szCs w:val="28"/>
            <w:lang w:val="en-GB"/>
          </w:rPr>
          <w:t>Business Consultant Welcome</w:t>
        </w:r>
        <w:r>
          <w:rPr>
            <w:rFonts w:ascii="MS Gothic" w:eastAsia="MS Gothic" w:hAnsi="MS Gothic" w:cs="MS Gothic" w:hint="eastAsia"/>
            <w:color w:val="E7E7ED"/>
            <w:sz w:val="28"/>
            <w:szCs w:val="28"/>
            <w:lang w:val="en-GB"/>
          </w:rPr>
          <w:t>  </w:t>
        </w:r>
      </w:hyperlink>
    </w:p>
    <w:p w14:paraId="4C26EFFD" w14:textId="77777777" w:rsidR="00C04598" w:rsidRDefault="00C04598" w:rsidP="00C04598">
      <w:pPr>
        <w:numPr>
          <w:ilvl w:val="0"/>
          <w:numId w:val="2"/>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9" w:history="1">
        <w:r>
          <w:rPr>
            <w:rFonts w:ascii="Sohne-Buch" w:hAnsi="Sohne-Buch" w:cs="Sohne-Buch"/>
            <w:color w:val="E7E7ED"/>
            <w:sz w:val="28"/>
            <w:szCs w:val="28"/>
            <w:lang w:val="en-GB"/>
          </w:rPr>
          <w:t>Lover Distant, Longing Sigh</w:t>
        </w:r>
        <w:r>
          <w:rPr>
            <w:rFonts w:ascii="MS Gothic" w:eastAsia="MS Gothic" w:hAnsi="MS Gothic" w:cs="MS Gothic" w:hint="eastAsia"/>
            <w:color w:val="E7E7ED"/>
            <w:sz w:val="28"/>
            <w:szCs w:val="28"/>
            <w:lang w:val="en-GB"/>
          </w:rPr>
          <w:t>  </w:t>
        </w:r>
      </w:hyperlink>
    </w:p>
    <w:p w14:paraId="0CD18837" w14:textId="77777777" w:rsidR="00C04598" w:rsidRDefault="00C04598" w:rsidP="00C04598">
      <w:pPr>
        <w:numPr>
          <w:ilvl w:val="0"/>
          <w:numId w:val="2"/>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0" w:history="1">
        <w:r>
          <w:rPr>
            <w:rFonts w:ascii="Sohne-Buch" w:hAnsi="Sohne-Buch" w:cs="Sohne-Buch"/>
            <w:color w:val="E7E7ED"/>
            <w:sz w:val="28"/>
            <w:szCs w:val="28"/>
            <w:lang w:val="en-GB"/>
          </w:rPr>
          <w:t>Catering Equipment Sales Pitch</w:t>
        </w:r>
        <w:r>
          <w:rPr>
            <w:rFonts w:ascii="MS Gothic" w:eastAsia="MS Gothic" w:hAnsi="MS Gothic" w:cs="MS Gothic" w:hint="eastAsia"/>
            <w:color w:val="E7E7ED"/>
            <w:sz w:val="28"/>
            <w:szCs w:val="28"/>
            <w:lang w:val="en-GB"/>
          </w:rPr>
          <w:t>  </w:t>
        </w:r>
      </w:hyperlink>
    </w:p>
    <w:p w14:paraId="5D636E82"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October</w:t>
      </w:r>
    </w:p>
    <w:p w14:paraId="4A936AD6" w14:textId="77777777" w:rsidR="00C04598" w:rsidRDefault="00C04598" w:rsidP="00C04598">
      <w:pPr>
        <w:numPr>
          <w:ilvl w:val="0"/>
          <w:numId w:val="3"/>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1" w:history="1">
        <w:r>
          <w:rPr>
            <w:rFonts w:ascii="Sohne-Buch" w:hAnsi="Sohne-Buch" w:cs="Sohne-Buch"/>
            <w:color w:val="E7E7ED"/>
            <w:sz w:val="28"/>
            <w:szCs w:val="28"/>
            <w:lang w:val="en-GB"/>
          </w:rPr>
          <w:t>Theatrical History Tour Proposal</w:t>
        </w:r>
        <w:r>
          <w:rPr>
            <w:rFonts w:ascii="MS Gothic" w:eastAsia="MS Gothic" w:hAnsi="MS Gothic" w:cs="MS Gothic" w:hint="eastAsia"/>
            <w:color w:val="E7E7ED"/>
            <w:sz w:val="28"/>
            <w:szCs w:val="28"/>
            <w:lang w:val="en-GB"/>
          </w:rPr>
          <w:t>  </w:t>
        </w:r>
      </w:hyperlink>
    </w:p>
    <w:p w14:paraId="14766604" w14:textId="77777777" w:rsidR="00C04598" w:rsidRDefault="00C04598" w:rsidP="00C04598">
      <w:pPr>
        <w:numPr>
          <w:ilvl w:val="0"/>
          <w:numId w:val="3"/>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2" w:history="1">
        <w:r>
          <w:rPr>
            <w:rFonts w:ascii="Sohne-Buch" w:hAnsi="Sohne-Buch" w:cs="Sohne-Buch"/>
            <w:color w:val="E7E7ED"/>
            <w:sz w:val="28"/>
            <w:szCs w:val="28"/>
            <w:lang w:val="en-GB"/>
          </w:rPr>
          <w:t>Director Resignation Letter</w:t>
        </w:r>
        <w:r>
          <w:rPr>
            <w:rFonts w:ascii="MS Gothic" w:eastAsia="MS Gothic" w:hAnsi="MS Gothic" w:cs="MS Gothic" w:hint="eastAsia"/>
            <w:color w:val="E7E7ED"/>
            <w:sz w:val="28"/>
            <w:szCs w:val="28"/>
            <w:lang w:val="en-GB"/>
          </w:rPr>
          <w:t>  </w:t>
        </w:r>
      </w:hyperlink>
    </w:p>
    <w:p w14:paraId="1D346BDD" w14:textId="77777777" w:rsidR="00C04598" w:rsidRDefault="00C04598" w:rsidP="00C04598">
      <w:pPr>
        <w:numPr>
          <w:ilvl w:val="0"/>
          <w:numId w:val="3"/>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3" w:history="1">
        <w:r>
          <w:rPr>
            <w:rFonts w:ascii="Sohne-Buch" w:hAnsi="Sohne-Buch" w:cs="Sohne-Buch"/>
            <w:color w:val="E7E7ED"/>
            <w:sz w:val="28"/>
            <w:szCs w:val="28"/>
            <w:lang w:val="en-GB"/>
          </w:rPr>
          <w:t>Preserving Ekurhuleni's Forgotten Heritage</w:t>
        </w:r>
        <w:r>
          <w:rPr>
            <w:rFonts w:ascii="MS Gothic" w:eastAsia="MS Gothic" w:hAnsi="MS Gothic" w:cs="MS Gothic" w:hint="eastAsia"/>
            <w:color w:val="E7E7ED"/>
            <w:sz w:val="28"/>
            <w:szCs w:val="28"/>
            <w:lang w:val="en-GB"/>
          </w:rPr>
          <w:t>  </w:t>
        </w:r>
      </w:hyperlink>
    </w:p>
    <w:p w14:paraId="7F1AD0E7" w14:textId="77777777" w:rsidR="00C04598" w:rsidRDefault="00C04598" w:rsidP="00C04598">
      <w:pPr>
        <w:numPr>
          <w:ilvl w:val="0"/>
          <w:numId w:val="3"/>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4" w:history="1">
        <w:r>
          <w:rPr>
            <w:rFonts w:ascii="Sohne-Buch" w:hAnsi="Sohne-Buch" w:cs="Sohne-Buch"/>
            <w:color w:val="E7E7ED"/>
            <w:sz w:val="28"/>
            <w:szCs w:val="28"/>
            <w:lang w:val="en-GB"/>
          </w:rPr>
          <w:t>Chess Grandmaster Development Proposal</w:t>
        </w:r>
        <w:r>
          <w:rPr>
            <w:rFonts w:ascii="MS Gothic" w:eastAsia="MS Gothic" w:hAnsi="MS Gothic" w:cs="MS Gothic" w:hint="eastAsia"/>
            <w:color w:val="E7E7ED"/>
            <w:sz w:val="28"/>
            <w:szCs w:val="28"/>
            <w:lang w:val="en-GB"/>
          </w:rPr>
          <w:t>  </w:t>
        </w:r>
      </w:hyperlink>
    </w:p>
    <w:p w14:paraId="42CD2308" w14:textId="77777777" w:rsidR="00C04598" w:rsidRDefault="00C04598" w:rsidP="00C04598">
      <w:pPr>
        <w:numPr>
          <w:ilvl w:val="0"/>
          <w:numId w:val="3"/>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5" w:history="1">
        <w:r>
          <w:rPr>
            <w:rFonts w:ascii="Sohne-Buch" w:hAnsi="Sohne-Buch" w:cs="Sohne-Buch"/>
            <w:color w:val="E7E7ED"/>
            <w:sz w:val="28"/>
            <w:szCs w:val="28"/>
            <w:lang w:val="en-GB"/>
          </w:rPr>
          <w:t>Catering Equipment RFP</w:t>
        </w:r>
        <w:r>
          <w:rPr>
            <w:rFonts w:ascii="MS Gothic" w:eastAsia="MS Gothic" w:hAnsi="MS Gothic" w:cs="MS Gothic" w:hint="eastAsia"/>
            <w:color w:val="E7E7ED"/>
            <w:sz w:val="28"/>
            <w:szCs w:val="28"/>
            <w:lang w:val="en-GB"/>
          </w:rPr>
          <w:t>  </w:t>
        </w:r>
      </w:hyperlink>
    </w:p>
    <w:p w14:paraId="52C5C026"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September</w:t>
      </w:r>
    </w:p>
    <w:p w14:paraId="07694E45" w14:textId="77777777" w:rsidR="00C04598" w:rsidRDefault="00C04598" w:rsidP="00C04598">
      <w:pPr>
        <w:numPr>
          <w:ilvl w:val="0"/>
          <w:numId w:val="4"/>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6" w:history="1">
        <w:r>
          <w:rPr>
            <w:rFonts w:ascii="Sohne-Buch" w:hAnsi="Sohne-Buch" w:cs="Sohne-Buch"/>
            <w:color w:val="E7E7ED"/>
            <w:sz w:val="28"/>
            <w:szCs w:val="28"/>
            <w:lang w:val="en-GB"/>
          </w:rPr>
          <w:t>Catering Business Plan Summary</w:t>
        </w:r>
        <w:r>
          <w:rPr>
            <w:rFonts w:ascii="MS Gothic" w:eastAsia="MS Gothic" w:hAnsi="MS Gothic" w:cs="MS Gothic" w:hint="eastAsia"/>
            <w:color w:val="E7E7ED"/>
            <w:sz w:val="28"/>
            <w:szCs w:val="28"/>
            <w:lang w:val="en-GB"/>
          </w:rPr>
          <w:t>  </w:t>
        </w:r>
      </w:hyperlink>
    </w:p>
    <w:p w14:paraId="6DEC6616" w14:textId="77777777" w:rsidR="00C04598" w:rsidRDefault="00C04598" w:rsidP="00C04598">
      <w:pPr>
        <w:numPr>
          <w:ilvl w:val="0"/>
          <w:numId w:val="4"/>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7" w:history="1">
        <w:r>
          <w:rPr>
            <w:rFonts w:ascii="Sohne-Buch" w:hAnsi="Sohne-Buch" w:cs="Sohne-Buch"/>
            <w:color w:val="E7E7ED"/>
            <w:sz w:val="28"/>
            <w:szCs w:val="28"/>
            <w:lang w:val="en-GB"/>
          </w:rPr>
          <w:t>Proposal Follow-Up Email</w:t>
        </w:r>
        <w:r>
          <w:rPr>
            <w:rFonts w:ascii="MS Gothic" w:eastAsia="MS Gothic" w:hAnsi="MS Gothic" w:cs="MS Gothic" w:hint="eastAsia"/>
            <w:color w:val="E7E7ED"/>
            <w:sz w:val="28"/>
            <w:szCs w:val="28"/>
            <w:lang w:val="en-GB"/>
          </w:rPr>
          <w:t>  </w:t>
        </w:r>
      </w:hyperlink>
    </w:p>
    <w:p w14:paraId="21153C9A" w14:textId="77777777" w:rsidR="00C04598" w:rsidRDefault="00C04598" w:rsidP="00C04598">
      <w:pPr>
        <w:numPr>
          <w:ilvl w:val="0"/>
          <w:numId w:val="4"/>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8" w:history="1">
        <w:r>
          <w:rPr>
            <w:rFonts w:ascii="Sohne-Buch" w:hAnsi="Sohne-Buch" w:cs="Sohne-Buch"/>
            <w:color w:val="E7E7ED"/>
            <w:sz w:val="28"/>
            <w:szCs w:val="28"/>
            <w:lang w:val="en-GB"/>
          </w:rPr>
          <w:t>Catering Equipment Sales &amp; Repairs</w:t>
        </w:r>
        <w:r>
          <w:rPr>
            <w:rFonts w:ascii="MS Gothic" w:eastAsia="MS Gothic" w:hAnsi="MS Gothic" w:cs="MS Gothic" w:hint="eastAsia"/>
            <w:color w:val="E7E7ED"/>
            <w:sz w:val="28"/>
            <w:szCs w:val="28"/>
            <w:lang w:val="en-GB"/>
          </w:rPr>
          <w:t>  </w:t>
        </w:r>
      </w:hyperlink>
    </w:p>
    <w:p w14:paraId="46C294EB"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July</w:t>
      </w:r>
    </w:p>
    <w:p w14:paraId="31D7E552" w14:textId="77777777" w:rsidR="00C04598" w:rsidRDefault="00C04598" w:rsidP="00C04598">
      <w:pPr>
        <w:numPr>
          <w:ilvl w:val="0"/>
          <w:numId w:val="5"/>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19" w:history="1">
        <w:r>
          <w:rPr>
            <w:rFonts w:ascii="Sohne-Buch" w:hAnsi="Sohne-Buch" w:cs="Sohne-Buch"/>
            <w:color w:val="E7E7ED"/>
            <w:sz w:val="28"/>
            <w:szCs w:val="28"/>
            <w:lang w:val="en-GB"/>
          </w:rPr>
          <w:t>MLB All-Star Weekend</w:t>
        </w:r>
        <w:r>
          <w:rPr>
            <w:rFonts w:ascii="MS Gothic" w:eastAsia="MS Gothic" w:hAnsi="MS Gothic" w:cs="MS Gothic" w:hint="eastAsia"/>
            <w:color w:val="E7E7ED"/>
            <w:sz w:val="28"/>
            <w:szCs w:val="28"/>
            <w:lang w:val="en-GB"/>
          </w:rPr>
          <w:t>  </w:t>
        </w:r>
      </w:hyperlink>
    </w:p>
    <w:p w14:paraId="42854E7C" w14:textId="77777777" w:rsidR="00C04598" w:rsidRDefault="00C04598" w:rsidP="00C04598">
      <w:pPr>
        <w:numPr>
          <w:ilvl w:val="0"/>
          <w:numId w:val="5"/>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0" w:history="1">
        <w:r>
          <w:rPr>
            <w:rFonts w:ascii="Sohne-Buch" w:hAnsi="Sohne-Buch" w:cs="Sohne-Buch"/>
            <w:color w:val="E7E7ED"/>
            <w:sz w:val="28"/>
            <w:szCs w:val="28"/>
            <w:lang w:val="en-GB"/>
          </w:rPr>
          <w:t>Top 10 Longest-Running TV Shows</w:t>
        </w:r>
        <w:r>
          <w:rPr>
            <w:rFonts w:ascii="MS Gothic" w:eastAsia="MS Gothic" w:hAnsi="MS Gothic" w:cs="MS Gothic" w:hint="eastAsia"/>
            <w:color w:val="E7E7ED"/>
            <w:sz w:val="28"/>
            <w:szCs w:val="28"/>
            <w:lang w:val="en-GB"/>
          </w:rPr>
          <w:t>  </w:t>
        </w:r>
      </w:hyperlink>
    </w:p>
    <w:p w14:paraId="0F20C0C5" w14:textId="77777777" w:rsidR="00C04598" w:rsidRDefault="00C04598" w:rsidP="00C04598">
      <w:pPr>
        <w:numPr>
          <w:ilvl w:val="0"/>
          <w:numId w:val="5"/>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1" w:history="1">
        <w:r>
          <w:rPr>
            <w:rFonts w:ascii="Sohne-Buch" w:hAnsi="Sohne-Buch" w:cs="Sohne-Buch"/>
            <w:color w:val="E7E7ED"/>
            <w:sz w:val="28"/>
            <w:szCs w:val="28"/>
            <w:lang w:val="en-GB"/>
          </w:rPr>
          <w:t>10 Surprising Facts: South Africa</w:t>
        </w:r>
        <w:r>
          <w:rPr>
            <w:rFonts w:ascii="MS Gothic" w:eastAsia="MS Gothic" w:hAnsi="MS Gothic" w:cs="MS Gothic" w:hint="eastAsia"/>
            <w:color w:val="E7E7ED"/>
            <w:sz w:val="28"/>
            <w:szCs w:val="28"/>
            <w:lang w:val="en-GB"/>
          </w:rPr>
          <w:t>  </w:t>
        </w:r>
      </w:hyperlink>
    </w:p>
    <w:p w14:paraId="768FF13F" w14:textId="77777777" w:rsidR="00C04598" w:rsidRDefault="00C04598" w:rsidP="00C04598">
      <w:pPr>
        <w:numPr>
          <w:ilvl w:val="0"/>
          <w:numId w:val="5"/>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2" w:history="1">
        <w:r>
          <w:rPr>
            <w:rFonts w:ascii="Sohne-Buch" w:hAnsi="Sohne-Buch" w:cs="Sohne-Buch"/>
            <w:color w:val="E7E7ED"/>
            <w:sz w:val="28"/>
            <w:szCs w:val="28"/>
            <w:lang w:val="en-GB"/>
          </w:rPr>
          <w:t>New chat</w:t>
        </w:r>
        <w:r>
          <w:rPr>
            <w:rFonts w:ascii="MS Gothic" w:eastAsia="MS Gothic" w:hAnsi="MS Gothic" w:cs="MS Gothic" w:hint="eastAsia"/>
            <w:color w:val="E7E7ED"/>
            <w:sz w:val="28"/>
            <w:szCs w:val="28"/>
            <w:lang w:val="en-GB"/>
          </w:rPr>
          <w:t>  </w:t>
        </w:r>
      </w:hyperlink>
    </w:p>
    <w:p w14:paraId="0B26FA1F"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lastRenderedPageBreak/>
        <w:t>June</w:t>
      </w:r>
    </w:p>
    <w:p w14:paraId="71563107" w14:textId="77777777" w:rsidR="00C04598" w:rsidRDefault="00C04598" w:rsidP="00C04598">
      <w:pPr>
        <w:numPr>
          <w:ilvl w:val="0"/>
          <w:numId w:val="6"/>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3" w:history="1">
        <w:r>
          <w:rPr>
            <w:rFonts w:ascii="Sohne-Buch" w:hAnsi="Sohne-Buch" w:cs="Sohne-Buch"/>
            <w:color w:val="E7E7ED"/>
            <w:sz w:val="28"/>
            <w:szCs w:val="28"/>
            <w:lang w:val="en-GB"/>
          </w:rPr>
          <w:t>TV Proposal Example</w:t>
        </w:r>
        <w:r>
          <w:rPr>
            <w:rFonts w:ascii="MS Gothic" w:eastAsia="MS Gothic" w:hAnsi="MS Gothic" w:cs="MS Gothic" w:hint="eastAsia"/>
            <w:color w:val="E7E7ED"/>
            <w:sz w:val="28"/>
            <w:szCs w:val="28"/>
            <w:lang w:val="en-GB"/>
          </w:rPr>
          <w:t>  </w:t>
        </w:r>
      </w:hyperlink>
    </w:p>
    <w:p w14:paraId="12A3DB79"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May</w:t>
      </w:r>
    </w:p>
    <w:p w14:paraId="3327633C"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4" w:history="1">
        <w:r>
          <w:rPr>
            <w:rFonts w:ascii="Sohne-Buch" w:hAnsi="Sohne-Buch" w:cs="Sohne-Buch"/>
            <w:color w:val="E7E7ED"/>
            <w:sz w:val="28"/>
            <w:szCs w:val="28"/>
            <w:lang w:val="en-GB"/>
          </w:rPr>
          <w:t>Virtual Friend Application</w:t>
        </w:r>
        <w:r>
          <w:rPr>
            <w:rFonts w:ascii="MS Gothic" w:eastAsia="MS Gothic" w:hAnsi="MS Gothic" w:cs="MS Gothic" w:hint="eastAsia"/>
            <w:color w:val="E7E7ED"/>
            <w:sz w:val="28"/>
            <w:szCs w:val="28"/>
            <w:lang w:val="en-GB"/>
          </w:rPr>
          <w:t>  </w:t>
        </w:r>
      </w:hyperlink>
    </w:p>
    <w:p w14:paraId="0916CA12"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5" w:history="1">
        <w:r>
          <w:rPr>
            <w:rFonts w:ascii="Sohne-Buch" w:hAnsi="Sohne-Buch" w:cs="Sohne-Buch"/>
            <w:color w:val="E7E7ED"/>
            <w:sz w:val="28"/>
            <w:szCs w:val="28"/>
            <w:lang w:val="en-GB"/>
          </w:rPr>
          <w:t>Weird SA: 10 Facts</w:t>
        </w:r>
        <w:r>
          <w:rPr>
            <w:rFonts w:ascii="MS Gothic" w:eastAsia="MS Gothic" w:hAnsi="MS Gothic" w:cs="MS Gothic" w:hint="eastAsia"/>
            <w:color w:val="E7E7ED"/>
            <w:sz w:val="28"/>
            <w:szCs w:val="28"/>
            <w:lang w:val="en-GB"/>
          </w:rPr>
          <w:t>  </w:t>
        </w:r>
      </w:hyperlink>
    </w:p>
    <w:p w14:paraId="4A52BCC6"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6" w:history="1">
        <w:r>
          <w:rPr>
            <w:rFonts w:ascii="Sohne-Buch" w:hAnsi="Sohne-Buch" w:cs="Sohne-Buch"/>
            <w:color w:val="E7E7ED"/>
            <w:sz w:val="28"/>
            <w:szCs w:val="28"/>
            <w:lang w:val="en-GB"/>
          </w:rPr>
          <w:t>Brutal Dictatorships in History</w:t>
        </w:r>
        <w:r>
          <w:rPr>
            <w:rFonts w:ascii="MS Gothic" w:eastAsia="MS Gothic" w:hAnsi="MS Gothic" w:cs="MS Gothic" w:hint="eastAsia"/>
            <w:color w:val="E7E7ED"/>
            <w:sz w:val="28"/>
            <w:szCs w:val="28"/>
            <w:lang w:val="en-GB"/>
          </w:rPr>
          <w:t>  </w:t>
        </w:r>
      </w:hyperlink>
    </w:p>
    <w:p w14:paraId="6320E686"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7" w:history="1">
        <w:r>
          <w:rPr>
            <w:rFonts w:ascii="Sohne-Buch" w:hAnsi="Sohne-Buch" w:cs="Sohne-Buch"/>
            <w:color w:val="E7E7ED"/>
            <w:sz w:val="28"/>
            <w:szCs w:val="28"/>
            <w:lang w:val="en-GB"/>
          </w:rPr>
          <w:t>Apartheid SA: Unveiling Dark Era</w:t>
        </w:r>
        <w:r>
          <w:rPr>
            <w:rFonts w:ascii="MS Gothic" w:eastAsia="MS Gothic" w:hAnsi="MS Gothic" w:cs="MS Gothic" w:hint="eastAsia"/>
            <w:color w:val="E7E7ED"/>
            <w:sz w:val="28"/>
            <w:szCs w:val="28"/>
            <w:lang w:val="en-GB"/>
          </w:rPr>
          <w:t>  </w:t>
        </w:r>
      </w:hyperlink>
    </w:p>
    <w:p w14:paraId="0038806B"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8" w:history="1">
        <w:r>
          <w:rPr>
            <w:rFonts w:ascii="Sohne-Buch" w:hAnsi="Sohne-Buch" w:cs="Sohne-Buch"/>
            <w:color w:val="E7E7ED"/>
            <w:sz w:val="28"/>
            <w:szCs w:val="28"/>
            <w:lang w:val="en-GB"/>
          </w:rPr>
          <w:t>Crazy Guinness Records Galore!</w:t>
        </w:r>
        <w:r>
          <w:rPr>
            <w:rFonts w:ascii="MS Gothic" w:eastAsia="MS Gothic" w:hAnsi="MS Gothic" w:cs="MS Gothic" w:hint="eastAsia"/>
            <w:color w:val="E7E7ED"/>
            <w:sz w:val="28"/>
            <w:szCs w:val="28"/>
            <w:lang w:val="en-GB"/>
          </w:rPr>
          <w:t>  </w:t>
        </w:r>
      </w:hyperlink>
    </w:p>
    <w:p w14:paraId="12A34544" w14:textId="77777777" w:rsidR="00C04598" w:rsidRDefault="00C04598" w:rsidP="00C04598">
      <w:pPr>
        <w:numPr>
          <w:ilvl w:val="0"/>
          <w:numId w:val="7"/>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29" w:history="1">
        <w:r>
          <w:rPr>
            <w:rFonts w:ascii="Sohne-Buch" w:hAnsi="Sohne-Buch" w:cs="Sohne-Buch"/>
            <w:color w:val="E7E7ED"/>
            <w:sz w:val="28"/>
            <w:szCs w:val="28"/>
            <w:lang w:val="en-GB"/>
          </w:rPr>
          <w:t>Crazy Record Mania</w:t>
        </w:r>
        <w:r>
          <w:rPr>
            <w:rFonts w:ascii="MS Gothic" w:eastAsia="MS Gothic" w:hAnsi="MS Gothic" w:cs="MS Gothic" w:hint="eastAsia"/>
            <w:color w:val="E7E7ED"/>
            <w:sz w:val="28"/>
            <w:szCs w:val="28"/>
            <w:lang w:val="en-GB"/>
          </w:rPr>
          <w:t>  </w:t>
        </w:r>
      </w:hyperlink>
    </w:p>
    <w:p w14:paraId="1CA5049E" w14:textId="77777777" w:rsidR="00C04598" w:rsidRDefault="00C04598" w:rsidP="00C04598">
      <w:pPr>
        <w:autoSpaceDE w:val="0"/>
        <w:autoSpaceDN w:val="0"/>
        <w:adjustRightInd w:val="0"/>
        <w:rPr>
          <w:rFonts w:ascii="Sohne-Kraftig" w:hAnsi="Sohne-Kraftig" w:cs="Sohne-Kraftig"/>
          <w:color w:val="535353"/>
          <w:lang w:val="en-GB"/>
        </w:rPr>
      </w:pPr>
      <w:r>
        <w:rPr>
          <w:rFonts w:ascii="Sohne-Kraftig" w:hAnsi="Sohne-Kraftig" w:cs="Sohne-Kraftig"/>
          <w:color w:val="535353"/>
          <w:lang w:val="en-GB"/>
        </w:rPr>
        <w:t>April</w:t>
      </w:r>
    </w:p>
    <w:p w14:paraId="01AEEB1D" w14:textId="77777777" w:rsidR="00C04598" w:rsidRDefault="00C04598" w:rsidP="00C04598">
      <w:pPr>
        <w:numPr>
          <w:ilvl w:val="0"/>
          <w:numId w:val="8"/>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30" w:history="1">
        <w:r>
          <w:rPr>
            <w:rFonts w:ascii="Sohne-Buch" w:hAnsi="Sohne-Buch" w:cs="Sohne-Buch"/>
            <w:color w:val="E7E7ED"/>
            <w:sz w:val="28"/>
            <w:szCs w:val="28"/>
            <w:lang w:val="en-GB"/>
          </w:rPr>
          <w:t>Industrial Catering Supplies.</w:t>
        </w:r>
        <w:r>
          <w:rPr>
            <w:rFonts w:ascii="MS Gothic" w:eastAsia="MS Gothic" w:hAnsi="MS Gothic" w:cs="MS Gothic" w:hint="eastAsia"/>
            <w:color w:val="E7E7ED"/>
            <w:sz w:val="28"/>
            <w:szCs w:val="28"/>
            <w:lang w:val="en-GB"/>
          </w:rPr>
          <w:t>  </w:t>
        </w:r>
      </w:hyperlink>
    </w:p>
    <w:p w14:paraId="2E7E68B1" w14:textId="77777777" w:rsidR="00C04598" w:rsidRDefault="00C04598" w:rsidP="00C04598">
      <w:pPr>
        <w:numPr>
          <w:ilvl w:val="0"/>
          <w:numId w:val="8"/>
        </w:numPr>
        <w:tabs>
          <w:tab w:val="left" w:pos="220"/>
          <w:tab w:val="left" w:pos="720"/>
        </w:tabs>
        <w:autoSpaceDE w:val="0"/>
        <w:autoSpaceDN w:val="0"/>
        <w:adjustRightInd w:val="0"/>
        <w:ind w:hanging="720"/>
        <w:rPr>
          <w:rFonts w:ascii="Sohne-Buch" w:hAnsi="Sohne-Buch" w:cs="Sohne-Buch"/>
          <w:color w:val="E7E7ED"/>
          <w:sz w:val="28"/>
          <w:szCs w:val="28"/>
          <w:lang w:val="en-GB"/>
        </w:rPr>
      </w:pPr>
      <w:r>
        <w:rPr>
          <w:rFonts w:ascii="Sohne-Buch" w:hAnsi="Sohne-Buch" w:cs="Sohne-Buch"/>
          <w:color w:val="E7E7ED"/>
          <w:kern w:val="1"/>
          <w:sz w:val="28"/>
          <w:szCs w:val="28"/>
          <w:lang w:val="en-GB"/>
        </w:rPr>
        <w:tab/>
      </w:r>
      <w:r>
        <w:rPr>
          <w:rFonts w:ascii="Sohne-Buch" w:hAnsi="Sohne-Buch" w:cs="Sohne-Buch"/>
          <w:color w:val="E7E7ED"/>
          <w:kern w:val="1"/>
          <w:sz w:val="28"/>
          <w:szCs w:val="28"/>
          <w:lang w:val="en-GB"/>
        </w:rPr>
        <w:tab/>
      </w:r>
      <w:hyperlink r:id="rId31" w:history="1">
        <w:r>
          <w:rPr>
            <w:rFonts w:ascii="Sohne-Buch" w:hAnsi="Sohne-Buch" w:cs="Sohne-Buch"/>
            <w:color w:val="E7E7ED"/>
            <w:sz w:val="28"/>
            <w:szCs w:val="28"/>
            <w:lang w:val="en-GB"/>
          </w:rPr>
          <w:t>Code a Chess Game.</w:t>
        </w:r>
        <w:r>
          <w:rPr>
            <w:rFonts w:ascii="MS Gothic" w:eastAsia="MS Gothic" w:hAnsi="MS Gothic" w:cs="MS Gothic" w:hint="eastAsia"/>
            <w:color w:val="E7E7ED"/>
            <w:sz w:val="28"/>
            <w:szCs w:val="28"/>
            <w:lang w:val="en-GB"/>
          </w:rPr>
          <w:t>  </w:t>
        </w:r>
      </w:hyperlink>
    </w:p>
    <w:p w14:paraId="428307C6" w14:textId="77777777" w:rsidR="00C04598" w:rsidRDefault="00C04598" w:rsidP="00C04598">
      <w:pPr>
        <w:autoSpaceDE w:val="0"/>
        <w:autoSpaceDN w:val="0"/>
        <w:adjustRightInd w:val="0"/>
        <w:rPr>
          <w:rFonts w:ascii="Sohne-Buch" w:hAnsi="Sohne-Buch" w:cs="Sohne-Buch"/>
          <w:color w:val="FFFFFF"/>
          <w:sz w:val="28"/>
          <w:szCs w:val="28"/>
          <w:lang w:val="en-GB"/>
        </w:rPr>
      </w:pPr>
    </w:p>
    <w:p w14:paraId="37CE0D9F" w14:textId="77777777" w:rsidR="00C04598" w:rsidRDefault="00C04598" w:rsidP="00C04598">
      <w:pPr>
        <w:autoSpaceDE w:val="0"/>
        <w:autoSpaceDN w:val="0"/>
        <w:adjustRightInd w:val="0"/>
        <w:rPr>
          <w:rFonts w:ascii="Sohne-Halbfett" w:hAnsi="Sohne-Halbfett" w:cs="Sohne-Halbfett"/>
          <w:b/>
          <w:bCs/>
          <w:color w:val="FFFFFF"/>
          <w:sz w:val="28"/>
          <w:szCs w:val="28"/>
          <w:lang w:val="en-GB"/>
        </w:rPr>
      </w:pPr>
      <w:r>
        <w:rPr>
          <w:rFonts w:ascii="Sohne-Halbfett" w:hAnsi="Sohne-Halbfett" w:cs="Sohne-Halbfett"/>
          <w:b/>
          <w:bCs/>
          <w:color w:val="FFFFFF"/>
          <w:sz w:val="28"/>
          <w:szCs w:val="28"/>
          <w:lang w:val="en-GB"/>
        </w:rPr>
        <w:t>Upgrade</w:t>
      </w:r>
    </w:p>
    <w:p w14:paraId="76ED6CAB" w14:textId="77777777" w:rsidR="00C04598" w:rsidRDefault="00C04598" w:rsidP="00C04598">
      <w:pPr>
        <w:autoSpaceDE w:val="0"/>
        <w:autoSpaceDN w:val="0"/>
        <w:adjustRightInd w:val="0"/>
        <w:rPr>
          <w:rFonts w:ascii="Sohne-Buch" w:hAnsi="Sohne-Buch" w:cs="Sohne-Buch"/>
          <w:sz w:val="32"/>
          <w:szCs w:val="32"/>
          <w:lang w:val="en-GB"/>
        </w:rPr>
      </w:pPr>
      <w:r>
        <w:rPr>
          <w:rFonts w:ascii="Sohne-Buch" w:hAnsi="Sohne-Buch" w:cs="Sohne-Buch"/>
          <w:color w:val="B8B8C8"/>
          <w:lang w:val="en-GB"/>
        </w:rPr>
        <w:t>Get GPT-4, DALL·E, and more</w:t>
      </w:r>
    </w:p>
    <w:p w14:paraId="0D6EC925" w14:textId="77777777" w:rsidR="00C04598" w:rsidRDefault="00C04598" w:rsidP="00C04598">
      <w:pPr>
        <w:autoSpaceDE w:val="0"/>
        <w:autoSpaceDN w:val="0"/>
        <w:adjustRightInd w:val="0"/>
        <w:jc w:val="center"/>
        <w:rPr>
          <w:rFonts w:ascii="Sohne-Buch" w:hAnsi="Sohne-Buch" w:cs="Sohne-Buch"/>
          <w:sz w:val="28"/>
          <w:szCs w:val="28"/>
          <w:lang w:val="en-GB"/>
        </w:rPr>
      </w:pPr>
    </w:p>
    <w:p w14:paraId="6E274F01" w14:textId="77777777" w:rsidR="00C04598" w:rsidRDefault="00C04598" w:rsidP="00C04598">
      <w:pPr>
        <w:autoSpaceDE w:val="0"/>
        <w:autoSpaceDN w:val="0"/>
        <w:adjustRightInd w:val="0"/>
        <w:rPr>
          <w:rFonts w:ascii="Sohne-Halbfett" w:hAnsi="Sohne-Halbfett" w:cs="Sohne-Halbfett"/>
          <w:b/>
          <w:bCs/>
          <w:color w:val="FFFFFF"/>
          <w:sz w:val="28"/>
          <w:szCs w:val="28"/>
          <w:lang w:val="en-GB"/>
        </w:rPr>
      </w:pPr>
      <w:proofErr w:type="spellStart"/>
      <w:r>
        <w:rPr>
          <w:rFonts w:ascii="Sohne-Halbfett" w:hAnsi="Sohne-Halbfett" w:cs="Sohne-Halbfett"/>
          <w:b/>
          <w:bCs/>
          <w:color w:val="FFFFFF"/>
          <w:sz w:val="28"/>
          <w:szCs w:val="28"/>
          <w:lang w:val="en-GB"/>
        </w:rPr>
        <w:t>Sbusiso</w:t>
      </w:r>
      <w:proofErr w:type="spellEnd"/>
      <w:r>
        <w:rPr>
          <w:rFonts w:ascii="Sohne-Halbfett" w:hAnsi="Sohne-Halbfett" w:cs="Sohne-Halbfett"/>
          <w:b/>
          <w:bCs/>
          <w:color w:val="FFFFFF"/>
          <w:sz w:val="28"/>
          <w:szCs w:val="28"/>
          <w:lang w:val="en-GB"/>
        </w:rPr>
        <w:t xml:space="preserve"> Ndlovu</w:t>
      </w:r>
    </w:p>
    <w:p w14:paraId="750ECCE6" w14:textId="77777777" w:rsidR="00C04598" w:rsidRDefault="00C04598" w:rsidP="00C04598">
      <w:pPr>
        <w:autoSpaceDE w:val="0"/>
        <w:autoSpaceDN w:val="0"/>
        <w:adjustRightInd w:val="0"/>
        <w:jc w:val="center"/>
        <w:rPr>
          <w:rFonts w:ascii="Sohne-Buch" w:hAnsi="Sohne-Buch" w:cs="Sohne-Buch"/>
          <w:sz w:val="32"/>
          <w:szCs w:val="32"/>
          <w:lang w:val="en-GB"/>
        </w:rPr>
      </w:pPr>
    </w:p>
    <w:p w14:paraId="53D7975A" w14:textId="77777777" w:rsidR="00C04598" w:rsidRDefault="00C04598" w:rsidP="00C04598">
      <w:pPr>
        <w:autoSpaceDE w:val="0"/>
        <w:autoSpaceDN w:val="0"/>
        <w:adjustRightInd w:val="0"/>
        <w:jc w:val="center"/>
        <w:rPr>
          <w:rFonts w:ascii="Sohne-Buch" w:hAnsi="Sohne-Buch" w:cs="Sohne-Buch"/>
          <w:sz w:val="32"/>
          <w:szCs w:val="32"/>
          <w:lang w:val="en-GB"/>
        </w:rPr>
      </w:pPr>
    </w:p>
    <w:p w14:paraId="10D64505" w14:textId="77777777" w:rsidR="00C04598" w:rsidRDefault="00C04598" w:rsidP="00C04598">
      <w:pPr>
        <w:autoSpaceDE w:val="0"/>
        <w:autoSpaceDN w:val="0"/>
        <w:adjustRightInd w:val="0"/>
        <w:jc w:val="center"/>
        <w:rPr>
          <w:rFonts w:ascii="Sohne-Buch" w:hAnsi="Sohne-Buch" w:cs="Sohne-Buch"/>
          <w:sz w:val="32"/>
          <w:szCs w:val="32"/>
          <w:lang w:val="en-GB"/>
        </w:rPr>
      </w:pPr>
      <w:r>
        <w:rPr>
          <w:rFonts w:ascii="Sohne-Buch" w:hAnsi="Sohne-Buch" w:cs="Sohne-Buch"/>
          <w:sz w:val="32"/>
          <w:szCs w:val="32"/>
          <w:lang w:val="en-GB"/>
        </w:rPr>
        <w:t>Close sidebar</w:t>
      </w:r>
    </w:p>
    <w:p w14:paraId="072284D2" w14:textId="77777777" w:rsidR="00C04598" w:rsidRDefault="00C04598" w:rsidP="00C04598">
      <w:pPr>
        <w:autoSpaceDE w:val="0"/>
        <w:autoSpaceDN w:val="0"/>
        <w:adjustRightInd w:val="0"/>
        <w:rPr>
          <w:rFonts w:ascii="Sohne-Kraftig" w:hAnsi="Sohne-Kraftig" w:cs="Sohne-Kraftig"/>
          <w:sz w:val="36"/>
          <w:szCs w:val="36"/>
          <w:lang w:val="en-GB"/>
        </w:rPr>
      </w:pPr>
      <w:proofErr w:type="spellStart"/>
      <w:r>
        <w:rPr>
          <w:rFonts w:ascii="Sohne-Kraftig" w:hAnsi="Sohne-Kraftig" w:cs="Sohne-Kraftig"/>
          <w:sz w:val="36"/>
          <w:szCs w:val="36"/>
          <w:lang w:val="en-GB"/>
        </w:rPr>
        <w:t>ChatGPT</w:t>
      </w:r>
      <w:proofErr w:type="spellEnd"/>
      <w:r>
        <w:rPr>
          <w:rFonts w:ascii="Sohne-Kraftig" w:hAnsi="Sohne-Kraftig" w:cs="Sohne-Kraftig"/>
          <w:sz w:val="36"/>
          <w:szCs w:val="36"/>
          <w:lang w:val="en-GB"/>
        </w:rPr>
        <w:t xml:space="preserve"> </w:t>
      </w:r>
      <w:r>
        <w:rPr>
          <w:rFonts w:ascii="Sohne-Kraftig" w:hAnsi="Sohne-Kraftig" w:cs="Sohne-Kraftig"/>
          <w:color w:val="444556"/>
          <w:sz w:val="36"/>
          <w:szCs w:val="36"/>
          <w:lang w:val="en-GB"/>
        </w:rPr>
        <w:t>3.5</w:t>
      </w:r>
    </w:p>
    <w:p w14:paraId="524E2203" w14:textId="77777777" w:rsidR="00C04598" w:rsidRDefault="00C04598" w:rsidP="00C04598">
      <w:pPr>
        <w:autoSpaceDE w:val="0"/>
        <w:autoSpaceDN w:val="0"/>
        <w:adjustRightInd w:val="0"/>
        <w:rPr>
          <w:rFonts w:ascii="Sohne-Kraftig" w:hAnsi="Sohne-Kraftig" w:cs="Sohne-Kraftig"/>
          <w:color w:val="7B7B8F"/>
          <w:sz w:val="36"/>
          <w:szCs w:val="36"/>
          <w:lang w:val="en-GB"/>
        </w:rPr>
      </w:pPr>
    </w:p>
    <w:p w14:paraId="1A7BAFFF" w14:textId="77777777" w:rsidR="00C04598" w:rsidRDefault="00C04598" w:rsidP="00C04598">
      <w:pPr>
        <w:autoSpaceDE w:val="0"/>
        <w:autoSpaceDN w:val="0"/>
        <w:adjustRightInd w:val="0"/>
        <w:jc w:val="center"/>
        <w:rPr>
          <w:rFonts w:ascii="Sohne-Kraftig" w:hAnsi="Sohne-Kraftig" w:cs="Sohne-Kraftig"/>
          <w:color w:val="272832"/>
          <w:sz w:val="28"/>
          <w:szCs w:val="28"/>
          <w:lang w:val="en-GB"/>
        </w:rPr>
      </w:pPr>
    </w:p>
    <w:p w14:paraId="161B9A7D" w14:textId="77777777" w:rsidR="00C04598" w:rsidRDefault="00C04598" w:rsidP="00C04598">
      <w:pPr>
        <w:autoSpaceDE w:val="0"/>
        <w:autoSpaceDN w:val="0"/>
        <w:adjustRightInd w:val="0"/>
        <w:rPr>
          <w:rFonts w:ascii="Sohne-Buch" w:hAnsi="Sohne-Buch" w:cs="Sohne-Buch"/>
          <w:sz w:val="32"/>
          <w:szCs w:val="32"/>
          <w:lang w:val="en-GB"/>
        </w:rPr>
      </w:pPr>
    </w:p>
    <w:p w14:paraId="3C02608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423D56C9"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django.db.utils.IntegrityError</w:t>
      </w:r>
      <w:proofErr w:type="spellEnd"/>
      <w:r>
        <w:rPr>
          <w:rFonts w:ascii="Sohne-Buch" w:hAnsi="Sohne-Buch" w:cs="Sohne-Buch"/>
          <w:color w:val="272832"/>
          <w:sz w:val="32"/>
          <w:szCs w:val="32"/>
          <w:lang w:val="en-GB"/>
        </w:rPr>
        <w:t xml:space="preserve">: NOT NULL constraint failed: </w:t>
      </w:r>
      <w:proofErr w:type="spellStart"/>
      <w:r>
        <w:rPr>
          <w:rFonts w:ascii="Sohne-Buch" w:hAnsi="Sohne-Buch" w:cs="Sohne-Buch"/>
          <w:color w:val="272832"/>
          <w:sz w:val="32"/>
          <w:szCs w:val="32"/>
          <w:lang w:val="en-GB"/>
        </w:rPr>
        <w:t>videos_vidstream.uploader_id</w:t>
      </w:r>
      <w:proofErr w:type="spellEnd"/>
    </w:p>
    <w:p w14:paraId="463724A7" w14:textId="77777777" w:rsidR="00C04598" w:rsidRDefault="00C04598" w:rsidP="00C04598">
      <w:pPr>
        <w:autoSpaceDE w:val="0"/>
        <w:autoSpaceDN w:val="0"/>
        <w:adjustRightInd w:val="0"/>
        <w:jc w:val="center"/>
        <w:rPr>
          <w:rFonts w:ascii="Sohne-Buch" w:hAnsi="Sohne-Buch" w:cs="Sohne-Buch"/>
          <w:color w:val="9C9BB0"/>
          <w:lang w:val="en-GB"/>
        </w:rPr>
      </w:pPr>
    </w:p>
    <w:p w14:paraId="4C85E705"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7FC882D"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E010CA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The error message you're encountering (</w:t>
      </w:r>
      <w:proofErr w:type="spellStart"/>
      <w:r>
        <w:rPr>
          <w:rFonts w:ascii="SohneMono-Halbfett" w:hAnsi="SohneMono-Halbfett" w:cs="SohneMono-Halbfett"/>
          <w:b/>
          <w:bCs/>
          <w:color w:val="0E121D"/>
          <w:sz w:val="28"/>
          <w:szCs w:val="28"/>
          <w:lang w:val="en-GB"/>
        </w:rPr>
        <w:t>django.db.utils.IntegrityError</w:t>
      </w:r>
      <w:proofErr w:type="spellEnd"/>
      <w:r>
        <w:rPr>
          <w:rFonts w:ascii="SohneMono-Halbfett" w:hAnsi="SohneMono-Halbfett" w:cs="SohneMono-Halbfett"/>
          <w:b/>
          <w:bCs/>
          <w:color w:val="0E121D"/>
          <w:sz w:val="28"/>
          <w:szCs w:val="28"/>
          <w:lang w:val="en-GB"/>
        </w:rPr>
        <w:t xml:space="preserve">: NOT NULL constraint failed: </w:t>
      </w:r>
      <w:proofErr w:type="spellStart"/>
      <w:r>
        <w:rPr>
          <w:rFonts w:ascii="SohneMono-Halbfett" w:hAnsi="SohneMono-Halbfett" w:cs="SohneMono-Halbfett"/>
          <w:b/>
          <w:bCs/>
          <w:color w:val="0E121D"/>
          <w:sz w:val="28"/>
          <w:szCs w:val="28"/>
          <w:lang w:val="en-GB"/>
        </w:rPr>
        <w:t>videos_vidstream.uploader_id</w:t>
      </w:r>
      <w:proofErr w:type="spellEnd"/>
      <w:r>
        <w:rPr>
          <w:rFonts w:ascii="Sohne-Buch" w:hAnsi="Sohne-Buch" w:cs="Sohne-Buch"/>
          <w:color w:val="2A3140"/>
          <w:sz w:val="32"/>
          <w:szCs w:val="32"/>
          <w:lang w:val="en-GB"/>
        </w:rPr>
        <w:t xml:space="preserve">) indicates that there is a NOT NULL constraint on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field in the </w:t>
      </w:r>
      <w:proofErr w:type="spellStart"/>
      <w:r>
        <w:rPr>
          <w:rFonts w:ascii="SohneMono-Halbfett" w:hAnsi="SohneMono-Halbfett" w:cs="SohneMono-Halbfett"/>
          <w:b/>
          <w:bCs/>
          <w:color w:val="0E121D"/>
          <w:sz w:val="28"/>
          <w:szCs w:val="28"/>
          <w:lang w:val="en-GB"/>
        </w:rPr>
        <w:t>videos_vidstream</w:t>
      </w:r>
      <w:proofErr w:type="spellEnd"/>
      <w:r>
        <w:rPr>
          <w:rFonts w:ascii="Sohne-Buch" w:hAnsi="Sohne-Buch" w:cs="Sohne-Buch"/>
          <w:color w:val="2A3140"/>
          <w:sz w:val="32"/>
          <w:szCs w:val="32"/>
          <w:lang w:val="en-GB"/>
        </w:rPr>
        <w:t xml:space="preserve"> table, and an attempt is being made to insert a record without providing a value for this field, which is not allowed.</w:t>
      </w:r>
    </w:p>
    <w:p w14:paraId="494E2DA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Here are some steps you can take to troubleshoot and resolve this issue:</w:t>
      </w:r>
    </w:p>
    <w:p w14:paraId="5739CC69"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Model Definition:</w:t>
      </w:r>
    </w:p>
    <w:p w14:paraId="5F63BE32"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model in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app defines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field properly and that it allows </w:t>
      </w:r>
      <w:r>
        <w:rPr>
          <w:rFonts w:ascii="SohneMono-Halbfett" w:hAnsi="SohneMono-Halbfett" w:cs="SohneMono-Halbfett"/>
          <w:b/>
          <w:bCs/>
          <w:color w:val="0E121D"/>
          <w:sz w:val="28"/>
          <w:szCs w:val="28"/>
          <w:lang w:val="en-GB"/>
        </w:rPr>
        <w:t>null</w:t>
      </w:r>
      <w:r>
        <w:rPr>
          <w:rFonts w:ascii="Sohne-Buch" w:hAnsi="Sohne-Buch" w:cs="Sohne-Buch"/>
          <w:color w:val="2A3140"/>
          <w:sz w:val="32"/>
          <w:szCs w:val="32"/>
          <w:lang w:val="en-GB"/>
        </w:rPr>
        <w:t xml:space="preserve"> values if necessary.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VidStream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10846D24"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uploader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 null=</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 Adjust null based on your requirements</w:t>
      </w:r>
    </w:p>
    <w:p w14:paraId="435BC3E9"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3277A693"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333E2294"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Form or Serializer:</w:t>
      </w:r>
    </w:p>
    <w:p w14:paraId="71C1650C"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you're using a form or serializer to create or update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instances, make sure that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is being set correctly. If you're not explicitly setting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it should be handled automatically based on the user making the request.</w:t>
      </w:r>
    </w:p>
    <w:p w14:paraId="234E8309"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View or API Endpoint:</w:t>
      </w:r>
    </w:p>
    <w:p w14:paraId="1605A58C"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when you create or update a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you are providing the necessary data for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field. This may involve checking the data being sent to your view or API endpoint.</w:t>
      </w:r>
    </w:p>
    <w:p w14:paraId="71ACA4F4"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Migrations:</w:t>
      </w:r>
    </w:p>
    <w:p w14:paraId="07410E38"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you've recently made changes to your model, make sure you've generated and applied the necessary database migrations. Run the following commands:</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65CB2B45"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3E47E75C"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67838079"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Database Integrity:</w:t>
      </w:r>
    </w:p>
    <w:p w14:paraId="3AE489CF"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Check the integrity of your database. Make sure there are no inconsistencies between your model definition and the actual database schema.</w:t>
      </w:r>
    </w:p>
    <w:p w14:paraId="6C879A98"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lastRenderedPageBreak/>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Default Value for </w:t>
      </w:r>
      <w:proofErr w:type="spellStart"/>
      <w:r>
        <w:rPr>
          <w:rFonts w:ascii="Sohne-Halbfett" w:hAnsi="Sohne-Halbfett" w:cs="Sohne-Halbfett"/>
          <w:b/>
          <w:bCs/>
          <w:color w:val="0E121D"/>
          <w:sz w:val="32"/>
          <w:szCs w:val="32"/>
          <w:lang w:val="en-GB"/>
        </w:rPr>
        <w:t>uploader_id</w:t>
      </w:r>
      <w:proofErr w:type="spellEnd"/>
      <w:r>
        <w:rPr>
          <w:rFonts w:ascii="Sohne-Halbfett" w:hAnsi="Sohne-Halbfett" w:cs="Sohne-Halbfett"/>
          <w:b/>
          <w:bCs/>
          <w:color w:val="0E121D"/>
          <w:sz w:val="32"/>
          <w:szCs w:val="32"/>
          <w:lang w:val="en-GB"/>
        </w:rPr>
        <w:t>:</w:t>
      </w:r>
    </w:p>
    <w:p w14:paraId="2942B59A"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is not supposed to be NULL, you might want to provide a default value for it in your model:</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VidStream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7F3D9C80"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uploader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 default=</w:t>
      </w:r>
      <w:r>
        <w:rPr>
          <w:rFonts w:ascii="SohneMono-Buch" w:hAnsi="SohneMono-Buch" w:cs="SohneMono-Buch"/>
          <w:color w:val="D41466"/>
          <w:sz w:val="28"/>
          <w:szCs w:val="28"/>
          <w:lang w:val="en-GB"/>
        </w:rPr>
        <w:t>1</w:t>
      </w:r>
      <w:r>
        <w:rPr>
          <w:rFonts w:ascii="SohneMono-Buch" w:hAnsi="SohneMono-Buch" w:cs="SohneMono-Buch"/>
          <w:color w:val="FFFFFF"/>
          <w:sz w:val="28"/>
          <w:szCs w:val="28"/>
          <w:lang w:val="en-GB"/>
        </w:rPr>
        <w:t>)  # Adjust default based on your requirements</w:t>
      </w:r>
    </w:p>
    <w:p w14:paraId="79A9C63E" w14:textId="77777777" w:rsidR="00C04598" w:rsidRDefault="00C04598" w:rsidP="00C04598">
      <w:pPr>
        <w:numPr>
          <w:ilvl w:val="0"/>
          <w:numId w:val="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01274086"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Ensure that the default value is a valid ID for an existing user.</w:t>
      </w:r>
    </w:p>
    <w:p w14:paraId="59E2FBDE"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the Database Directly:</w:t>
      </w:r>
    </w:p>
    <w:p w14:paraId="73E54D69" w14:textId="77777777" w:rsidR="00C04598" w:rsidRDefault="00C04598" w:rsidP="00C04598">
      <w:pPr>
        <w:numPr>
          <w:ilvl w:val="0"/>
          <w:numId w:val="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the above steps don't resolve the issue, you may want to inspect the database directly to see if there are any unexpected constraints or issues.</w:t>
      </w:r>
    </w:p>
    <w:p w14:paraId="3ED7B1AD"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By carefully examining these aspects of your Django project, you should be able to identify and fix the cause of the </w:t>
      </w:r>
      <w:r>
        <w:rPr>
          <w:rFonts w:ascii="SohneMono-Halbfett" w:hAnsi="SohneMono-Halbfett" w:cs="SohneMono-Halbfett"/>
          <w:b/>
          <w:bCs/>
          <w:color w:val="0E121D"/>
          <w:sz w:val="28"/>
          <w:szCs w:val="28"/>
          <w:lang w:val="en-GB"/>
        </w:rPr>
        <w:t>NOT NULL constraint failed</w:t>
      </w:r>
      <w:r>
        <w:rPr>
          <w:rFonts w:ascii="Sohne-Buch" w:hAnsi="Sohne-Buch" w:cs="Sohne-Buch"/>
          <w:color w:val="2A3140"/>
          <w:sz w:val="32"/>
          <w:szCs w:val="32"/>
          <w:lang w:val="en-GB"/>
        </w:rPr>
        <w:t xml:space="preserve"> error.</w:t>
      </w:r>
    </w:p>
    <w:p w14:paraId="73C80F7D" w14:textId="77777777" w:rsidR="00C04598" w:rsidRDefault="00C04598" w:rsidP="00C04598">
      <w:pPr>
        <w:autoSpaceDE w:val="0"/>
        <w:autoSpaceDN w:val="0"/>
        <w:adjustRightInd w:val="0"/>
        <w:jc w:val="center"/>
        <w:rPr>
          <w:rFonts w:ascii="Sohne-Buch" w:hAnsi="Sohne-Buch" w:cs="Sohne-Buch"/>
          <w:color w:val="9C9BB0"/>
          <w:lang w:val="en-GB"/>
        </w:rPr>
      </w:pPr>
    </w:p>
    <w:p w14:paraId="5D071FD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55DC85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9DB526D" w14:textId="77777777" w:rsidR="00C04598" w:rsidRDefault="00C04598" w:rsidP="00C04598">
      <w:pPr>
        <w:autoSpaceDE w:val="0"/>
        <w:autoSpaceDN w:val="0"/>
        <w:adjustRightInd w:val="0"/>
        <w:rPr>
          <w:rFonts w:ascii="Sohne-Buch" w:hAnsi="Sohne-Buch" w:cs="Sohne-Buch"/>
          <w:sz w:val="32"/>
          <w:szCs w:val="32"/>
          <w:lang w:val="en-GB"/>
        </w:rPr>
      </w:pPr>
    </w:p>
    <w:p w14:paraId="5DF5E8A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DEB2C5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Reverse for 'category-list' not found. 'category-list' is not a valid view function or pattern name</w:t>
      </w:r>
    </w:p>
    <w:p w14:paraId="02106E4F" w14:textId="77777777" w:rsidR="00C04598" w:rsidRDefault="00C04598" w:rsidP="00C04598">
      <w:pPr>
        <w:autoSpaceDE w:val="0"/>
        <w:autoSpaceDN w:val="0"/>
        <w:adjustRightInd w:val="0"/>
        <w:jc w:val="center"/>
        <w:rPr>
          <w:rFonts w:ascii="Sohne-Buch" w:hAnsi="Sohne-Buch" w:cs="Sohne-Buch"/>
          <w:color w:val="9C9BB0"/>
          <w:lang w:val="en-GB"/>
        </w:rPr>
      </w:pPr>
    </w:p>
    <w:p w14:paraId="4B646D5E"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6C4907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1DE7ADA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error "Reverse for 'category-list' not found" typically indicates that Django cannot find a URL pattern or view function named 'category-list' when you are trying to use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template tag or </w:t>
      </w:r>
      <w:r>
        <w:rPr>
          <w:rFonts w:ascii="SohneMono-Halbfett" w:hAnsi="SohneMono-Halbfett" w:cs="SohneMono-Halbfett"/>
          <w:b/>
          <w:bCs/>
          <w:color w:val="0E121D"/>
          <w:sz w:val="28"/>
          <w:szCs w:val="28"/>
          <w:lang w:val="en-GB"/>
        </w:rPr>
        <w:t>reverse()</w:t>
      </w:r>
      <w:r>
        <w:rPr>
          <w:rFonts w:ascii="Sohne-Buch" w:hAnsi="Sohne-Buch" w:cs="Sohne-Buch"/>
          <w:color w:val="2A3140"/>
          <w:sz w:val="32"/>
          <w:szCs w:val="32"/>
          <w:lang w:val="en-GB"/>
        </w:rPr>
        <w:t xml:space="preserve"> function in your Django templates or code.</w:t>
      </w:r>
    </w:p>
    <w:p w14:paraId="5BFDB9E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Here are some steps to troubleshoot and resolve the issue:</w:t>
      </w:r>
    </w:p>
    <w:p w14:paraId="2FD0E141"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Check your </w:t>
      </w:r>
      <w:r>
        <w:rPr>
          <w:rFonts w:ascii="SohneMono-Halbfett" w:hAnsi="SohneMono-Halbfett" w:cs="SohneMono-Halbfett"/>
          <w:b/>
          <w:bCs/>
          <w:color w:val="0E121D"/>
          <w:sz w:val="28"/>
          <w:szCs w:val="28"/>
          <w:lang w:val="en-GB"/>
        </w:rPr>
        <w:t>urls.py</w:t>
      </w:r>
      <w:r>
        <w:rPr>
          <w:rFonts w:ascii="Sohne-Halbfett" w:hAnsi="Sohne-Halbfett" w:cs="Sohne-Halbfett"/>
          <w:b/>
          <w:bCs/>
          <w:color w:val="0E121D"/>
          <w:sz w:val="32"/>
          <w:szCs w:val="32"/>
          <w:lang w:val="en-GB"/>
        </w:rPr>
        <w:t xml:space="preserve"> File:</w:t>
      </w:r>
    </w:p>
    <w:p w14:paraId="7B5E3F65"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 have a valid URL pattern defined for 'category-list'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It should look something like this:</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69B2FC27"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views</w:t>
      </w:r>
    </w:p>
    <w:p w14:paraId="128044C1"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DDA58C2"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1C8BF09B"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'category-list/'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views.category_list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'category-list'</w:t>
      </w:r>
      <w:r>
        <w:rPr>
          <w:rFonts w:ascii="SohneMono-Buch" w:hAnsi="SohneMono-Buch" w:cs="SohneMono-Buch"/>
          <w:color w:val="FFFFFF"/>
          <w:sz w:val="28"/>
          <w:szCs w:val="28"/>
          <w:lang w:val="en-GB"/>
        </w:rPr>
        <w:t>),</w:t>
      </w:r>
    </w:p>
    <w:p w14:paraId="3F9A33E3"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URL patterns...</w:t>
      </w:r>
    </w:p>
    <w:p w14:paraId="19C5738B"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46EE5A70"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that the </w:t>
      </w:r>
      <w:r>
        <w:rPr>
          <w:rFonts w:ascii="SohneMono-Halbfett" w:hAnsi="SohneMono-Halbfett" w:cs="SohneMono-Halbfett"/>
          <w:b/>
          <w:bCs/>
          <w:color w:val="0E121D"/>
          <w:sz w:val="28"/>
          <w:szCs w:val="28"/>
          <w:lang w:val="en-GB"/>
        </w:rPr>
        <w:t>name</w:t>
      </w:r>
      <w:r>
        <w:rPr>
          <w:rFonts w:ascii="Sohne-Buch" w:hAnsi="Sohne-Buch" w:cs="Sohne-Buch"/>
          <w:color w:val="2A3140"/>
          <w:sz w:val="32"/>
          <w:szCs w:val="32"/>
          <w:lang w:val="en-GB"/>
        </w:rPr>
        <w:t xml:space="preserve"> attribute in the </w:t>
      </w:r>
      <w:r>
        <w:rPr>
          <w:rFonts w:ascii="SohneMono-Halbfett" w:hAnsi="SohneMono-Halbfett" w:cs="SohneMono-Halbfett"/>
          <w:b/>
          <w:bCs/>
          <w:color w:val="0E121D"/>
          <w:sz w:val="28"/>
          <w:szCs w:val="28"/>
          <w:lang w:val="en-GB"/>
        </w:rPr>
        <w:t>path</w:t>
      </w:r>
      <w:r>
        <w:rPr>
          <w:rFonts w:ascii="Sohne-Buch" w:hAnsi="Sohne-Buch" w:cs="Sohne-Buch"/>
          <w:color w:val="2A3140"/>
          <w:sz w:val="32"/>
          <w:szCs w:val="32"/>
          <w:lang w:val="en-GB"/>
        </w:rPr>
        <w:t xml:space="preserve"> function is set to 'category-list'. This is what Django uses to identify the URL when you try to reverse it.</w:t>
      </w:r>
    </w:p>
    <w:p w14:paraId="41104458"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View Function:</w:t>
      </w:r>
    </w:p>
    <w:p w14:paraId="281AACA7"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Make sure that you have a view function named </w:t>
      </w:r>
      <w:proofErr w:type="spellStart"/>
      <w:r>
        <w:rPr>
          <w:rFonts w:ascii="SohneMono-Halbfett" w:hAnsi="SohneMono-Halbfett" w:cs="SohneMono-Halbfett"/>
          <w:b/>
          <w:bCs/>
          <w:color w:val="0E121D"/>
          <w:sz w:val="28"/>
          <w:szCs w:val="28"/>
          <w:lang w:val="en-GB"/>
        </w:rPr>
        <w:t>category_list</w:t>
      </w:r>
      <w:proofErr w:type="spellEnd"/>
      <w:r>
        <w:rPr>
          <w:rFonts w:ascii="Sohne-Buch" w:hAnsi="Sohne-Buch" w:cs="Sohne-Buch"/>
          <w:color w:val="2A3140"/>
          <w:sz w:val="32"/>
          <w:szCs w:val="32"/>
          <w:lang w:val="en-GB"/>
        </w:rPr>
        <w:t xml:space="preserve"> 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25E3D7D"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469AE71"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category_list</w:t>
      </w:r>
      <w:proofErr w:type="spellEnd"/>
      <w:r>
        <w:rPr>
          <w:rFonts w:ascii="SohneMono-Buch" w:hAnsi="SohneMono-Buch" w:cs="SohneMono-Buch"/>
          <w:color w:val="FFFFFF"/>
          <w:sz w:val="28"/>
          <w:szCs w:val="28"/>
          <w:lang w:val="en-GB"/>
        </w:rPr>
        <w:t>(request):</w:t>
      </w:r>
    </w:p>
    <w:p w14:paraId="3555EA36"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your view logic here</w:t>
      </w:r>
    </w:p>
    <w:p w14:paraId="3C06E632"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context)</w:t>
      </w:r>
    </w:p>
    <w:p w14:paraId="6FB9D810"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7A2DE17"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Importing Views in Templates:</w:t>
      </w:r>
    </w:p>
    <w:p w14:paraId="4E2EF0FF"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are using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template tag, ensure that the views are imported correctly at the top of your template.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extends 'base.html' %}</w:t>
      </w:r>
    </w:p>
    <w:p w14:paraId="79E03BE7"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load static %}</w:t>
      </w:r>
    </w:p>
    <w:p w14:paraId="2A6701E2"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CC00368"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url</w:t>
      </w:r>
      <w:proofErr w:type="spellEnd"/>
      <w:r>
        <w:rPr>
          <w:rFonts w:ascii="SohneMono-Buch" w:hAnsi="SohneMono-Buch" w:cs="SohneMono-Buch"/>
          <w:color w:val="FFFFFF"/>
          <w:sz w:val="28"/>
          <w:szCs w:val="28"/>
          <w:lang w:val="en-GB"/>
        </w:rPr>
        <w:t xml:space="preserve"> 'category-list' %}</w:t>
      </w:r>
    </w:p>
    <w:p w14:paraId="7D4F917B"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Ensure that the app containing the 'category-list' URL is included in the </w:t>
      </w:r>
      <w:r>
        <w:rPr>
          <w:rFonts w:ascii="SohneMono-Halbfett" w:hAnsi="SohneMono-Halbfett" w:cs="SohneMono-Halbfett"/>
          <w:b/>
          <w:bCs/>
          <w:color w:val="0E121D"/>
          <w:sz w:val="28"/>
          <w:szCs w:val="28"/>
          <w:lang w:val="en-GB"/>
        </w:rPr>
        <w:t>INSTALLED_APPS</w:t>
      </w:r>
      <w:r>
        <w:rPr>
          <w:rFonts w:ascii="Sohne-Buch" w:hAnsi="Sohne-Buch" w:cs="Sohne-Buch"/>
          <w:color w:val="2A3140"/>
          <w:sz w:val="32"/>
          <w:szCs w:val="32"/>
          <w:lang w:val="en-GB"/>
        </w:rPr>
        <w:t xml:space="preserve"> setting in your Django project's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file.</w:t>
      </w:r>
    </w:p>
    <w:p w14:paraId="708D20AE"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Namespaces:</w:t>
      </w:r>
    </w:p>
    <w:p w14:paraId="712B9CEF"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your 'category-list' URL is defined within an app, make sure that you are using the correct namespace if you have defined any.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In urls.py</w:t>
      </w:r>
    </w:p>
    <w:p w14:paraId="3130620E"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your_app_name</w:t>
      </w:r>
      <w:proofErr w:type="spellEnd"/>
      <w:r>
        <w:rPr>
          <w:rFonts w:ascii="SohneMono-Buch" w:hAnsi="SohneMono-Buch" w:cs="SohneMono-Buch"/>
          <w:color w:val="14986A"/>
          <w:sz w:val="28"/>
          <w:szCs w:val="28"/>
          <w:lang w:val="en-GB"/>
        </w:rPr>
        <w:t>'</w:t>
      </w:r>
    </w:p>
    <w:p w14:paraId="282E75D9"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196BD99B"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'category-list/'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views.category_list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'category-list'</w:t>
      </w:r>
      <w:r>
        <w:rPr>
          <w:rFonts w:ascii="SohneMono-Buch" w:hAnsi="SohneMono-Buch" w:cs="SohneMono-Buch"/>
          <w:color w:val="FFFFFF"/>
          <w:sz w:val="28"/>
          <w:szCs w:val="28"/>
          <w:lang w:val="en-GB"/>
        </w:rPr>
        <w:t>),</w:t>
      </w:r>
    </w:p>
    <w:p w14:paraId="5987C5A1"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URL patterns...</w:t>
      </w:r>
    </w:p>
    <w:p w14:paraId="48B5A5C7"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7BA59988"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Then in your template: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url</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your_app_name:category-list</w:t>
      </w:r>
      <w:proofErr w:type="spellEnd"/>
      <w:r>
        <w:rPr>
          <w:rFonts w:ascii="SohneMono-Buch" w:hAnsi="SohneMono-Buch" w:cs="SohneMono-Buch"/>
          <w:color w:val="FFFFFF"/>
          <w:sz w:val="28"/>
          <w:szCs w:val="28"/>
          <w:lang w:val="en-GB"/>
        </w:rPr>
        <w:t>' %}</w:t>
      </w:r>
    </w:p>
    <w:p w14:paraId="1AFFF93C"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69092BF7"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Migrations and Database Update:</w:t>
      </w:r>
    </w:p>
    <w:p w14:paraId="1FE89346"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recently added the 'category-list' URL or made changes to your URL patterns, make sure you have run migrations and updated the database:</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3866B787" w14:textId="77777777" w:rsidR="00C04598" w:rsidRDefault="00C04598" w:rsidP="00C04598">
      <w:pPr>
        <w:numPr>
          <w:ilvl w:val="0"/>
          <w:numId w:val="1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579B7A60"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02B2A7E5"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Restart the Server:</w:t>
      </w:r>
    </w:p>
    <w:p w14:paraId="1ADFA8B4" w14:textId="77777777" w:rsidR="00C04598" w:rsidRDefault="00C04598" w:rsidP="00C04598">
      <w:pPr>
        <w:numPr>
          <w:ilvl w:val="0"/>
          <w:numId w:val="1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Sometimes changes to the URL patterns may not take effect immediately. Try restarting your development server.</w:t>
      </w:r>
    </w:p>
    <w:p w14:paraId="1157B0D3"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If you've gone through these steps and the issue persists, please provide more details about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the template where you're using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and any additional relevant code, so I can assist you further.</w:t>
      </w:r>
    </w:p>
    <w:p w14:paraId="6C27584E" w14:textId="77777777" w:rsidR="00C04598" w:rsidRDefault="00C04598" w:rsidP="00C04598">
      <w:pPr>
        <w:autoSpaceDE w:val="0"/>
        <w:autoSpaceDN w:val="0"/>
        <w:adjustRightInd w:val="0"/>
        <w:jc w:val="center"/>
        <w:rPr>
          <w:rFonts w:ascii="Sohne-Buch" w:hAnsi="Sohne-Buch" w:cs="Sohne-Buch"/>
          <w:color w:val="9C9BB0"/>
          <w:lang w:val="en-GB"/>
        </w:rPr>
      </w:pPr>
    </w:p>
    <w:p w14:paraId="3C73976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983459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C10CA00" w14:textId="77777777" w:rsidR="00C04598" w:rsidRDefault="00C04598" w:rsidP="00C04598">
      <w:pPr>
        <w:autoSpaceDE w:val="0"/>
        <w:autoSpaceDN w:val="0"/>
        <w:adjustRightInd w:val="0"/>
        <w:rPr>
          <w:rFonts w:ascii="Sohne-Buch" w:hAnsi="Sohne-Buch" w:cs="Sohne-Buch"/>
          <w:sz w:val="32"/>
          <w:szCs w:val="32"/>
          <w:lang w:val="en-GB"/>
        </w:rPr>
      </w:pPr>
    </w:p>
    <w:p w14:paraId="2B226BA5"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288665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Field 'id' expected a number but got </w:t>
      </w:r>
      <w:proofErr w:type="spellStart"/>
      <w:r>
        <w:rPr>
          <w:rFonts w:ascii="Sohne-Buch" w:hAnsi="Sohne-Buch" w:cs="Sohne-Buch"/>
          <w:color w:val="272832"/>
          <w:sz w:val="32"/>
          <w:szCs w:val="32"/>
          <w:lang w:val="en-GB"/>
        </w:rPr>
        <w:t>datetime.datetime</w:t>
      </w:r>
      <w:proofErr w:type="spellEnd"/>
      <w:r>
        <w:rPr>
          <w:rFonts w:ascii="Sohne-Buch" w:hAnsi="Sohne-Buch" w:cs="Sohne-Buch"/>
          <w:color w:val="272832"/>
          <w:sz w:val="32"/>
          <w:szCs w:val="32"/>
          <w:lang w:val="en-GB"/>
        </w:rPr>
        <w:t xml:space="preserve">(2023, 12, 2, 12, 58, 6, 440875, </w:t>
      </w:r>
      <w:proofErr w:type="spellStart"/>
      <w:r>
        <w:rPr>
          <w:rFonts w:ascii="Sohne-Buch" w:hAnsi="Sohne-Buch" w:cs="Sohne-Buch"/>
          <w:color w:val="272832"/>
          <w:sz w:val="32"/>
          <w:szCs w:val="32"/>
          <w:lang w:val="en-GB"/>
        </w:rPr>
        <w:t>tzinfo</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datetime.timezone.utc</w:t>
      </w:r>
      <w:proofErr w:type="spellEnd"/>
      <w:r>
        <w:rPr>
          <w:rFonts w:ascii="Sohne-Buch" w:hAnsi="Sohne-Buch" w:cs="Sohne-Buch"/>
          <w:color w:val="272832"/>
          <w:sz w:val="32"/>
          <w:szCs w:val="32"/>
          <w:lang w:val="en-GB"/>
        </w:rPr>
        <w:t>).</w:t>
      </w:r>
    </w:p>
    <w:p w14:paraId="25CB09CC" w14:textId="77777777" w:rsidR="00C04598" w:rsidRDefault="00C04598" w:rsidP="00C04598">
      <w:pPr>
        <w:autoSpaceDE w:val="0"/>
        <w:autoSpaceDN w:val="0"/>
        <w:adjustRightInd w:val="0"/>
        <w:jc w:val="center"/>
        <w:rPr>
          <w:rFonts w:ascii="Sohne-Buch" w:hAnsi="Sohne-Buch" w:cs="Sohne-Buch"/>
          <w:color w:val="9C9BB0"/>
          <w:lang w:val="en-GB"/>
        </w:rPr>
      </w:pPr>
    </w:p>
    <w:p w14:paraId="7943AA0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33DFB7D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lastRenderedPageBreak/>
        <w:t>ChatGPT</w:t>
      </w:r>
      <w:proofErr w:type="spellEnd"/>
    </w:p>
    <w:p w14:paraId="289CD4E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error you're encountering suggests that you are trying to assign a </w:t>
      </w:r>
      <w:r>
        <w:rPr>
          <w:rFonts w:ascii="SohneMono-Halbfett" w:hAnsi="SohneMono-Halbfett" w:cs="SohneMono-Halbfett"/>
          <w:b/>
          <w:bCs/>
          <w:color w:val="0E121D"/>
          <w:sz w:val="28"/>
          <w:szCs w:val="28"/>
          <w:lang w:val="en-GB"/>
        </w:rPr>
        <w:t>datetime</w:t>
      </w:r>
      <w:r>
        <w:rPr>
          <w:rFonts w:ascii="Sohne-Buch" w:hAnsi="Sohne-Buch" w:cs="Sohne-Buch"/>
          <w:color w:val="2A3140"/>
          <w:sz w:val="32"/>
          <w:szCs w:val="32"/>
          <w:lang w:val="en-GB"/>
        </w:rPr>
        <w:t xml:space="preserve"> object to a field that expects a number, typically an </w:t>
      </w:r>
      <w:proofErr w:type="spellStart"/>
      <w:r>
        <w:rPr>
          <w:rFonts w:ascii="SohneMono-Halbfett" w:hAnsi="SohneMono-Halbfett" w:cs="SohneMono-Halbfett"/>
          <w:b/>
          <w:bCs/>
          <w:color w:val="0E121D"/>
          <w:sz w:val="28"/>
          <w:szCs w:val="28"/>
          <w:lang w:val="en-GB"/>
        </w:rPr>
        <w:t>IntegerField</w:t>
      </w:r>
      <w:proofErr w:type="spellEnd"/>
      <w:r>
        <w:rPr>
          <w:rFonts w:ascii="Sohne-Buch" w:hAnsi="Sohne-Buch" w:cs="Sohne-Buch"/>
          <w:color w:val="2A3140"/>
          <w:sz w:val="32"/>
          <w:szCs w:val="32"/>
          <w:lang w:val="en-GB"/>
        </w:rPr>
        <w:t xml:space="preserve"> or similar.</w:t>
      </w:r>
    </w:p>
    <w:p w14:paraId="239F756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Here are some steps to identify and resolve the issue:</w:t>
      </w:r>
    </w:p>
    <w:p w14:paraId="3768F7EB"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the Model Field Type:</w:t>
      </w:r>
    </w:p>
    <w:p w14:paraId="50FBCEFB"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Look at the model definition for the field where the error is occurring (likely 'id' field), and ensure that the field is defined appropriately. The 'id' field is often an </w:t>
      </w:r>
      <w:proofErr w:type="spellStart"/>
      <w:r>
        <w:rPr>
          <w:rFonts w:ascii="SohneMono-Halbfett" w:hAnsi="SohneMono-Halbfett" w:cs="SohneMono-Halbfett"/>
          <w:b/>
          <w:bCs/>
          <w:color w:val="0E121D"/>
          <w:sz w:val="28"/>
          <w:szCs w:val="28"/>
          <w:lang w:val="en-GB"/>
        </w:rPr>
        <w:t>IntegerField</w:t>
      </w:r>
      <w:proofErr w:type="spellEnd"/>
      <w:r>
        <w:rPr>
          <w:rFonts w:ascii="Sohne-Buch" w:hAnsi="Sohne-Buch" w:cs="Sohne-Buch"/>
          <w:color w:val="2A3140"/>
          <w:sz w:val="32"/>
          <w:szCs w:val="32"/>
          <w:lang w:val="en-GB"/>
        </w:rPr>
        <w:t xml:space="preserve"> or </w:t>
      </w:r>
      <w:proofErr w:type="spellStart"/>
      <w:r>
        <w:rPr>
          <w:rFonts w:ascii="SohneMono-Halbfett" w:hAnsi="SohneMono-Halbfett" w:cs="SohneMono-Halbfett"/>
          <w:b/>
          <w:bCs/>
          <w:color w:val="0E121D"/>
          <w:sz w:val="28"/>
          <w:szCs w:val="28"/>
          <w:lang w:val="en-GB"/>
        </w:rPr>
        <w:t>AutoField</w:t>
      </w:r>
      <w:proofErr w:type="spellEnd"/>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YourModel</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67406080"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models.AutoField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primary_key</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2BC30F3A"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752C0027"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Ensure that you are not mistakenly trying to assign a </w:t>
      </w:r>
      <w:r>
        <w:rPr>
          <w:rFonts w:ascii="SohneMono-Halbfett" w:hAnsi="SohneMono-Halbfett" w:cs="SohneMono-Halbfett"/>
          <w:b/>
          <w:bCs/>
          <w:color w:val="0E121D"/>
          <w:sz w:val="28"/>
          <w:szCs w:val="28"/>
          <w:lang w:val="en-GB"/>
        </w:rPr>
        <w:t>datetime</w:t>
      </w:r>
      <w:r>
        <w:rPr>
          <w:rFonts w:ascii="Sohne-Buch" w:hAnsi="Sohne-Buch" w:cs="Sohne-Buch"/>
          <w:color w:val="2A3140"/>
          <w:sz w:val="32"/>
          <w:szCs w:val="32"/>
          <w:lang w:val="en-GB"/>
        </w:rPr>
        <w:t xml:space="preserve"> object to the 'id' field.</w:t>
      </w:r>
    </w:p>
    <w:p w14:paraId="340EE170"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the Code Where the Error Occurs:</w:t>
      </w:r>
    </w:p>
    <w:p w14:paraId="39EB5689"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Examine the code where you are trying to create or update an instance of the model. Look for assignments to the 'id' field and ensure that you are providing a number, not a </w:t>
      </w:r>
      <w:r>
        <w:rPr>
          <w:rFonts w:ascii="SohneMono-Halbfett" w:hAnsi="SohneMono-Halbfett" w:cs="SohneMono-Halbfett"/>
          <w:b/>
          <w:bCs/>
          <w:color w:val="0E121D"/>
          <w:sz w:val="28"/>
          <w:szCs w:val="28"/>
          <w:lang w:val="en-GB"/>
        </w:rPr>
        <w:t>datetime</w:t>
      </w:r>
      <w:r>
        <w:rPr>
          <w:rFonts w:ascii="Sohne-Buch" w:hAnsi="Sohne-Buch" w:cs="Sohne-Buch"/>
          <w:color w:val="2A3140"/>
          <w:sz w:val="32"/>
          <w:szCs w:val="32"/>
          <w:lang w:val="en-GB"/>
        </w:rPr>
        <w:t xml:space="preserve"> object.</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 xml:space="preserve">For example, if you are using </w:t>
      </w:r>
      <w:r>
        <w:rPr>
          <w:rFonts w:ascii="SohneMono-Halbfett" w:hAnsi="SohneMono-Halbfett" w:cs="SohneMono-Halbfett"/>
          <w:b/>
          <w:bCs/>
          <w:color w:val="0E121D"/>
          <w:sz w:val="28"/>
          <w:szCs w:val="28"/>
          <w:lang w:val="en-GB"/>
        </w:rPr>
        <w:t>save()</w:t>
      </w:r>
      <w:r>
        <w:rPr>
          <w:rFonts w:ascii="Sohne-Buch" w:hAnsi="Sohne-Buch" w:cs="Sohne-Buch"/>
          <w:color w:val="2A3140"/>
          <w:sz w:val="32"/>
          <w:szCs w:val="32"/>
          <w:lang w:val="en-GB"/>
        </w:rPr>
        <w:t xml:space="preserve"> to create or update a model instance, make sure you are not trying to assign a </w:t>
      </w:r>
      <w:r>
        <w:rPr>
          <w:rFonts w:ascii="SohneMono-Halbfett" w:hAnsi="SohneMono-Halbfett" w:cs="SohneMono-Halbfett"/>
          <w:b/>
          <w:bCs/>
          <w:color w:val="0E121D"/>
          <w:sz w:val="28"/>
          <w:szCs w:val="28"/>
          <w:lang w:val="en-GB"/>
        </w:rPr>
        <w:t>datetime</w:t>
      </w:r>
      <w:r>
        <w:rPr>
          <w:rFonts w:ascii="Sohne-Buch" w:hAnsi="Sohne-Buch" w:cs="Sohne-Buch"/>
          <w:color w:val="2A3140"/>
          <w:sz w:val="32"/>
          <w:szCs w:val="32"/>
          <w:lang w:val="en-GB"/>
        </w:rPr>
        <w:t xml:space="preserve"> to the 'id' field.</w:t>
      </w:r>
    </w:p>
    <w:p w14:paraId="14639F3D"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Automatic Timestamp Fields:</w:t>
      </w:r>
    </w:p>
    <w:p w14:paraId="4CE095FD"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are working with a timestamp field like '</w:t>
      </w:r>
      <w:proofErr w:type="spellStart"/>
      <w:r>
        <w:rPr>
          <w:rFonts w:ascii="Sohne-Buch" w:hAnsi="Sohne-Buch" w:cs="Sohne-Buch"/>
          <w:color w:val="2A3140"/>
          <w:sz w:val="32"/>
          <w:szCs w:val="32"/>
          <w:lang w:val="en-GB"/>
        </w:rPr>
        <w:t>created_at</w:t>
      </w:r>
      <w:proofErr w:type="spellEnd"/>
      <w:r>
        <w:rPr>
          <w:rFonts w:ascii="Sohne-Buch" w:hAnsi="Sohne-Buch" w:cs="Sohne-Buch"/>
          <w:color w:val="2A3140"/>
          <w:sz w:val="32"/>
          <w:szCs w:val="32"/>
          <w:lang w:val="en-GB"/>
        </w:rPr>
        <w:t>' or '</w:t>
      </w:r>
      <w:proofErr w:type="spellStart"/>
      <w:r>
        <w:rPr>
          <w:rFonts w:ascii="Sohne-Buch" w:hAnsi="Sohne-Buch" w:cs="Sohne-Buch"/>
          <w:color w:val="2A3140"/>
          <w:sz w:val="32"/>
          <w:szCs w:val="32"/>
          <w:lang w:val="en-GB"/>
        </w:rPr>
        <w:t>updated_at</w:t>
      </w:r>
      <w:proofErr w:type="spellEnd"/>
      <w:r>
        <w:rPr>
          <w:rFonts w:ascii="Sohne-Buch" w:hAnsi="Sohne-Buch" w:cs="Sohne-Buch"/>
          <w:color w:val="2A3140"/>
          <w:sz w:val="32"/>
          <w:szCs w:val="32"/>
          <w:lang w:val="en-GB"/>
        </w:rPr>
        <w:t xml:space="preserve">', ensure that you are assigning the </w:t>
      </w:r>
      <w:r>
        <w:rPr>
          <w:rFonts w:ascii="SohneMono-Halbfett" w:hAnsi="SohneMono-Halbfett" w:cs="SohneMono-Halbfett"/>
          <w:b/>
          <w:bCs/>
          <w:color w:val="0E121D"/>
          <w:sz w:val="28"/>
          <w:szCs w:val="28"/>
          <w:lang w:val="en-GB"/>
        </w:rPr>
        <w:t>datetime</w:t>
      </w:r>
      <w:r>
        <w:rPr>
          <w:rFonts w:ascii="Sohne-Buch" w:hAnsi="Sohne-Buch" w:cs="Sohne-Buch"/>
          <w:color w:val="2A3140"/>
          <w:sz w:val="32"/>
          <w:szCs w:val="32"/>
          <w:lang w:val="en-GB"/>
        </w:rPr>
        <w:t xml:space="preserve"> to the correct field and not to an 'id' field.</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YourModel</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5EE6F8E7"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created_at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models.DateTimeField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auto_now_add</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5DE7A8A2"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1B3D2C37"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14D5F9E6"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Serializer or Form Data:</w:t>
      </w:r>
    </w:p>
    <w:p w14:paraId="6FE09DB4"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are using serializers or forms to handle data input, ensure that you are providing the correct data types for each field. The 'id' field is usually automatically handled by Django, and you don't need to set it explicitly.</w:t>
      </w:r>
    </w:p>
    <w:p w14:paraId="170F0897"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Database Migrations:</w:t>
      </w:r>
    </w:p>
    <w:p w14:paraId="36C9489F"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you've recently made changes to your model, make sure to create and apply the necessary migrations:</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62F3C557" w14:textId="77777777" w:rsidR="00C04598" w:rsidRDefault="00C04598" w:rsidP="00C04598">
      <w:pPr>
        <w:numPr>
          <w:ilvl w:val="0"/>
          <w:numId w:val="1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3CE682AE"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2303283"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Database Inspection:</w:t>
      </w:r>
    </w:p>
    <w:p w14:paraId="3E0EBB9C" w14:textId="77777777" w:rsidR="00C04598" w:rsidRDefault="00C04598" w:rsidP="00C04598">
      <w:pPr>
        <w:numPr>
          <w:ilvl w:val="0"/>
          <w:numId w:val="1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Inspect your database directly to see if there are any anomalies in the data. You can use database tools or the Django shell to query the database and check the values stored.</w:t>
      </w:r>
    </w:p>
    <w:p w14:paraId="5640186D"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If the issue persists or you need further assistance, please provide more details about your model definition and the code where the error is occurring, so I can provide more specific guidance.</w:t>
      </w:r>
    </w:p>
    <w:p w14:paraId="73F5F5BF" w14:textId="77777777" w:rsidR="00C04598" w:rsidRDefault="00C04598" w:rsidP="00C04598">
      <w:pPr>
        <w:autoSpaceDE w:val="0"/>
        <w:autoSpaceDN w:val="0"/>
        <w:adjustRightInd w:val="0"/>
        <w:jc w:val="center"/>
        <w:rPr>
          <w:rFonts w:ascii="Sohne-Buch" w:hAnsi="Sohne-Buch" w:cs="Sohne-Buch"/>
          <w:color w:val="9C9BB0"/>
          <w:lang w:val="en-GB"/>
        </w:rPr>
      </w:pPr>
    </w:p>
    <w:p w14:paraId="3DE18CA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0DDF50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E0CF763" w14:textId="77777777" w:rsidR="00C04598" w:rsidRDefault="00C04598" w:rsidP="00C04598">
      <w:pPr>
        <w:autoSpaceDE w:val="0"/>
        <w:autoSpaceDN w:val="0"/>
        <w:adjustRightInd w:val="0"/>
        <w:rPr>
          <w:rFonts w:ascii="Sohne-Buch" w:hAnsi="Sohne-Buch" w:cs="Sohne-Buch"/>
          <w:sz w:val="32"/>
          <w:szCs w:val="32"/>
          <w:lang w:val="en-GB"/>
        </w:rPr>
      </w:pPr>
    </w:p>
    <w:p w14:paraId="427B6A8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3B1B307"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django.db.utils.IntegrityError</w:t>
      </w:r>
      <w:proofErr w:type="spellEnd"/>
      <w:r>
        <w:rPr>
          <w:rFonts w:ascii="Sohne-Buch" w:hAnsi="Sohne-Buch" w:cs="Sohne-Buch"/>
          <w:color w:val="272832"/>
          <w:sz w:val="32"/>
          <w:szCs w:val="32"/>
          <w:lang w:val="en-GB"/>
        </w:rPr>
        <w:t xml:space="preserve">: NOT NULL constraint failed: </w:t>
      </w:r>
      <w:proofErr w:type="spellStart"/>
      <w:r>
        <w:rPr>
          <w:rFonts w:ascii="Sohne-Buch" w:hAnsi="Sohne-Buch" w:cs="Sohne-Buch"/>
          <w:color w:val="272832"/>
          <w:sz w:val="32"/>
          <w:szCs w:val="32"/>
          <w:lang w:val="en-GB"/>
        </w:rPr>
        <w:t>videos_vidstream.uploader_id</w:t>
      </w:r>
      <w:proofErr w:type="spellEnd"/>
    </w:p>
    <w:p w14:paraId="232DD70E" w14:textId="77777777" w:rsidR="00C04598" w:rsidRDefault="00C04598" w:rsidP="00C04598">
      <w:pPr>
        <w:autoSpaceDE w:val="0"/>
        <w:autoSpaceDN w:val="0"/>
        <w:adjustRightInd w:val="0"/>
        <w:jc w:val="center"/>
        <w:rPr>
          <w:rFonts w:ascii="Sohne-Buch" w:hAnsi="Sohne-Buch" w:cs="Sohne-Buch"/>
          <w:color w:val="9C9BB0"/>
          <w:lang w:val="en-GB"/>
        </w:rPr>
      </w:pPr>
    </w:p>
    <w:p w14:paraId="30A000D0"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054C0568"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078121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The error message "</w:t>
      </w:r>
      <w:proofErr w:type="spellStart"/>
      <w:r>
        <w:rPr>
          <w:rFonts w:ascii="Sohne-Buch" w:hAnsi="Sohne-Buch" w:cs="Sohne-Buch"/>
          <w:color w:val="2A3140"/>
          <w:sz w:val="32"/>
          <w:szCs w:val="32"/>
          <w:lang w:val="en-GB"/>
        </w:rPr>
        <w:t>django.db.utils.IntegrityError</w:t>
      </w:r>
      <w:proofErr w:type="spellEnd"/>
      <w:r>
        <w:rPr>
          <w:rFonts w:ascii="Sohne-Buch" w:hAnsi="Sohne-Buch" w:cs="Sohne-Buch"/>
          <w:color w:val="2A3140"/>
          <w:sz w:val="32"/>
          <w:szCs w:val="32"/>
          <w:lang w:val="en-GB"/>
        </w:rPr>
        <w:t xml:space="preserve">: NOT NULL constraint failed: </w:t>
      </w:r>
      <w:proofErr w:type="spellStart"/>
      <w:r>
        <w:rPr>
          <w:rFonts w:ascii="Sohne-Buch" w:hAnsi="Sohne-Buch" w:cs="Sohne-Buch"/>
          <w:color w:val="2A3140"/>
          <w:sz w:val="32"/>
          <w:szCs w:val="32"/>
          <w:lang w:val="en-GB"/>
        </w:rPr>
        <w:t>videos_vidstream.uploader_id</w:t>
      </w:r>
      <w:proofErr w:type="spellEnd"/>
      <w:r>
        <w:rPr>
          <w:rFonts w:ascii="Sohne-Buch" w:hAnsi="Sohne-Buch" w:cs="Sohne-Buch"/>
          <w:color w:val="2A3140"/>
          <w:sz w:val="32"/>
          <w:szCs w:val="32"/>
          <w:lang w:val="en-GB"/>
        </w:rPr>
        <w:t xml:space="preserve">" indicates that you are trying to insert a record into the </w:t>
      </w:r>
      <w:proofErr w:type="spellStart"/>
      <w:r>
        <w:rPr>
          <w:rFonts w:ascii="SohneMono-Halbfett" w:hAnsi="SohneMono-Halbfett" w:cs="SohneMono-Halbfett"/>
          <w:b/>
          <w:bCs/>
          <w:color w:val="0E121D"/>
          <w:sz w:val="28"/>
          <w:szCs w:val="28"/>
          <w:lang w:val="en-GB"/>
        </w:rPr>
        <w:t>videos_vidstream</w:t>
      </w:r>
      <w:proofErr w:type="spellEnd"/>
      <w:r>
        <w:rPr>
          <w:rFonts w:ascii="Sohne-Buch" w:hAnsi="Sohne-Buch" w:cs="Sohne-Buch"/>
          <w:color w:val="2A3140"/>
          <w:sz w:val="32"/>
          <w:szCs w:val="32"/>
          <w:lang w:val="en-GB"/>
        </w:rPr>
        <w:t xml:space="preserve"> table, and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field is marked as NOT NULL in your database schema, but you're not providing a value for it.</w:t>
      </w:r>
    </w:p>
    <w:p w14:paraId="295AD5B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Here are some steps to troubleshoot and resolve the issue:</w:t>
      </w:r>
    </w:p>
    <w:p w14:paraId="1CC6CE9D"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Model Definition:</w:t>
      </w:r>
    </w:p>
    <w:p w14:paraId="11F128CA"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model in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app defines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field properly and that it allows </w:t>
      </w:r>
      <w:r>
        <w:rPr>
          <w:rFonts w:ascii="SohneMono-Halbfett" w:hAnsi="SohneMono-Halbfett" w:cs="SohneMono-Halbfett"/>
          <w:b/>
          <w:bCs/>
          <w:color w:val="0E121D"/>
          <w:sz w:val="28"/>
          <w:szCs w:val="28"/>
          <w:lang w:val="en-GB"/>
        </w:rPr>
        <w:t>null</w:t>
      </w:r>
      <w:r>
        <w:rPr>
          <w:rFonts w:ascii="Sohne-Buch" w:hAnsi="Sohne-Buch" w:cs="Sohne-Buch"/>
          <w:color w:val="2A3140"/>
          <w:sz w:val="32"/>
          <w:szCs w:val="32"/>
          <w:lang w:val="en-GB"/>
        </w:rPr>
        <w:t xml:space="preserve"> values if necessary.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VidStream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6BB6995C"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uploader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 null=</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blank=</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57263F4E"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715767ED"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Adding </w:t>
      </w:r>
      <w:r>
        <w:rPr>
          <w:rFonts w:ascii="SohneMono-Halbfett" w:hAnsi="SohneMono-Halbfett" w:cs="SohneMono-Halbfett"/>
          <w:b/>
          <w:bCs/>
          <w:color w:val="0E121D"/>
          <w:sz w:val="28"/>
          <w:szCs w:val="28"/>
          <w:lang w:val="en-GB"/>
        </w:rPr>
        <w:t>null=True</w:t>
      </w:r>
      <w:r>
        <w:rPr>
          <w:rFonts w:ascii="Sohne-Buch" w:hAnsi="Sohne-Buch" w:cs="Sohne-Buch"/>
          <w:color w:val="2A3140"/>
          <w:sz w:val="32"/>
          <w:szCs w:val="32"/>
          <w:lang w:val="en-GB"/>
        </w:rPr>
        <w:t xml:space="preserve"> allows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to be NULL in the database. The </w:t>
      </w:r>
      <w:r>
        <w:rPr>
          <w:rFonts w:ascii="SohneMono-Halbfett" w:hAnsi="SohneMono-Halbfett" w:cs="SohneMono-Halbfett"/>
          <w:b/>
          <w:bCs/>
          <w:color w:val="0E121D"/>
          <w:sz w:val="28"/>
          <w:szCs w:val="28"/>
          <w:lang w:val="en-GB"/>
        </w:rPr>
        <w:t>blank=True</w:t>
      </w:r>
      <w:r>
        <w:rPr>
          <w:rFonts w:ascii="Sohne-Buch" w:hAnsi="Sohne-Buch" w:cs="Sohne-Buch"/>
          <w:color w:val="2A3140"/>
          <w:sz w:val="32"/>
          <w:szCs w:val="32"/>
          <w:lang w:val="en-GB"/>
        </w:rPr>
        <w:t xml:space="preserve"> option is for form validation and is not directly related to the database schema.</w:t>
      </w:r>
    </w:p>
    <w:p w14:paraId="413AF213"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Existing Records:</w:t>
      </w:r>
    </w:p>
    <w:p w14:paraId="0D6589DD"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you've updated your model definition to allow </w:t>
      </w:r>
      <w:r>
        <w:rPr>
          <w:rFonts w:ascii="SohneMono-Halbfett" w:hAnsi="SohneMono-Halbfett" w:cs="SohneMono-Halbfett"/>
          <w:b/>
          <w:bCs/>
          <w:color w:val="0E121D"/>
          <w:sz w:val="28"/>
          <w:szCs w:val="28"/>
          <w:lang w:val="en-GB"/>
        </w:rPr>
        <w:t>null</w:t>
      </w:r>
      <w:r>
        <w:rPr>
          <w:rFonts w:ascii="Sohne-Buch" w:hAnsi="Sohne-Buch" w:cs="Sohne-Buch"/>
          <w:color w:val="2A3140"/>
          <w:sz w:val="32"/>
          <w:szCs w:val="32"/>
          <w:lang w:val="en-GB"/>
        </w:rPr>
        <w:t xml:space="preserve"> values for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you may need to update existing records in the database. You can do this using a data migration or by manually updating records in the database.</w:t>
      </w:r>
    </w:p>
    <w:p w14:paraId="0B66974A"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the View or Form:</w:t>
      </w:r>
    </w:p>
    <w:p w14:paraId="79C6A79A"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are creating or updating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instances in your views or forms, make sure that you are correctly providing a value for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If the </w:t>
      </w:r>
      <w:proofErr w:type="spellStart"/>
      <w:r>
        <w:rPr>
          <w:rFonts w:ascii="SohneMono-Halbfett" w:hAnsi="SohneMono-Halbfett" w:cs="SohneMono-Halbfett"/>
          <w:b/>
          <w:bCs/>
          <w:color w:val="0E121D"/>
          <w:sz w:val="28"/>
          <w:szCs w:val="28"/>
          <w:lang w:val="en-GB"/>
        </w:rPr>
        <w:t>uploader_id</w:t>
      </w:r>
      <w:proofErr w:type="spellEnd"/>
      <w:r>
        <w:rPr>
          <w:rFonts w:ascii="Sohne-Buch" w:hAnsi="Sohne-Buch" w:cs="Sohne-Buch"/>
          <w:color w:val="2A3140"/>
          <w:sz w:val="32"/>
          <w:szCs w:val="32"/>
          <w:lang w:val="en-GB"/>
        </w:rPr>
        <w:t xml:space="preserve"> is supposed to be the user who is currently logged in, you can get the current user from the request: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5518C837"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2C5B6D4"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@login_required</w:t>
      </w:r>
    </w:p>
    <w:p w14:paraId="6603BC7A"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create_vidstream</w:t>
      </w:r>
      <w:proofErr w:type="spellEnd"/>
      <w:r>
        <w:rPr>
          <w:rFonts w:ascii="SohneMono-Buch" w:hAnsi="SohneMono-Buch" w:cs="SohneMono-Buch"/>
          <w:color w:val="FFFFFF"/>
          <w:sz w:val="28"/>
          <w:szCs w:val="28"/>
          <w:lang w:val="en-GB"/>
        </w:rPr>
        <w:t>(request):</w:t>
      </w:r>
    </w:p>
    <w:p w14:paraId="38628FE1"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Assuming you are using function-based views</w:t>
      </w:r>
    </w:p>
    <w:p w14:paraId="3836725F"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(uploader=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w:t>
      </w:r>
    </w:p>
    <w:p w14:paraId="1BCE72DE"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vidstream.save</w:t>
      </w:r>
      <w:proofErr w:type="spellEnd"/>
      <w:r>
        <w:rPr>
          <w:rFonts w:ascii="SohneMono-Buch" w:hAnsi="SohneMono-Buch" w:cs="SohneMono-Buch"/>
          <w:color w:val="FFFFFF"/>
          <w:sz w:val="28"/>
          <w:szCs w:val="28"/>
          <w:lang w:val="en-GB"/>
        </w:rPr>
        <w:t>()</w:t>
      </w:r>
    </w:p>
    <w:p w14:paraId="5A1965A5"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rest of your view logic</w:t>
      </w:r>
    </w:p>
    <w:p w14:paraId="1B5D5139"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6601A8DC"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Database Schema:</w:t>
      </w:r>
    </w:p>
    <w:p w14:paraId="68B7DFC1"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Verify that the changes you made to the model are reflected in the actual database schema. You can do this by running:</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710FD52A"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0771953C"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Make sure there are no errors during these steps.</w:t>
      </w:r>
    </w:p>
    <w:p w14:paraId="2B76E4B5"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Database Integrity:</w:t>
      </w:r>
    </w:p>
    <w:p w14:paraId="0B30B94A"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Ensure that there are no inconsistencies between your model definition and the actual database schema. You can inspect the database using database tools or the Django shell.</w:t>
      </w:r>
    </w:p>
    <w:p w14:paraId="674114F0"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Default Value for </w:t>
      </w:r>
      <w:proofErr w:type="spellStart"/>
      <w:r>
        <w:rPr>
          <w:rFonts w:ascii="Sohne-Halbfett" w:hAnsi="Sohne-Halbfett" w:cs="Sohne-Halbfett"/>
          <w:b/>
          <w:bCs/>
          <w:color w:val="0E121D"/>
          <w:sz w:val="32"/>
          <w:szCs w:val="32"/>
          <w:lang w:val="en-GB"/>
        </w:rPr>
        <w:t>uploader_id</w:t>
      </w:r>
      <w:proofErr w:type="spellEnd"/>
      <w:r>
        <w:rPr>
          <w:rFonts w:ascii="Sohne-Halbfett" w:hAnsi="Sohne-Halbfett" w:cs="Sohne-Halbfett"/>
          <w:b/>
          <w:bCs/>
          <w:color w:val="0E121D"/>
          <w:sz w:val="32"/>
          <w:szCs w:val="32"/>
          <w:lang w:val="en-GB"/>
        </w:rPr>
        <w:t>:</w:t>
      </w:r>
    </w:p>
    <w:p w14:paraId="46CD18D9"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w:t>
      </w:r>
      <w:r>
        <w:rPr>
          <w:rFonts w:ascii="SohneMono-Halbfett" w:hAnsi="SohneMono-Halbfett" w:cs="SohneMono-Halbfett"/>
          <w:b/>
          <w:bCs/>
          <w:color w:val="0E121D"/>
          <w:sz w:val="28"/>
          <w:szCs w:val="28"/>
          <w:lang w:val="en-GB"/>
        </w:rPr>
        <w:t>null=True</w:t>
      </w:r>
      <w:r>
        <w:rPr>
          <w:rFonts w:ascii="Sohne-Buch" w:hAnsi="Sohne-Buch" w:cs="Sohne-Buch"/>
          <w:color w:val="2A3140"/>
          <w:sz w:val="32"/>
          <w:szCs w:val="32"/>
          <w:lang w:val="en-GB"/>
        </w:rPr>
        <w:t xml:space="preserve"> is not an option, you can provide a default value for the </w:t>
      </w:r>
      <w:r>
        <w:rPr>
          <w:rFonts w:ascii="SohneMono-Halbfett" w:hAnsi="SohneMono-Halbfett" w:cs="SohneMono-Halbfett"/>
          <w:b/>
          <w:bCs/>
          <w:color w:val="0E121D"/>
          <w:sz w:val="28"/>
          <w:szCs w:val="28"/>
          <w:lang w:val="en-GB"/>
        </w:rPr>
        <w:t>uploader</w:t>
      </w:r>
      <w:r>
        <w:rPr>
          <w:rFonts w:ascii="Sohne-Buch" w:hAnsi="Sohne-Buch" w:cs="Sohne-Buch"/>
          <w:color w:val="2A3140"/>
          <w:sz w:val="32"/>
          <w:szCs w:val="32"/>
          <w:lang w:val="en-GB"/>
        </w:rPr>
        <w:t xml:space="preserve"> field in your model:</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VidStream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453F189F"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uploader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 default=</w:t>
      </w:r>
      <w:r>
        <w:rPr>
          <w:rFonts w:ascii="SohneMono-Buch" w:hAnsi="SohneMono-Buch" w:cs="SohneMono-Buch"/>
          <w:color w:val="D41466"/>
          <w:sz w:val="28"/>
          <w:szCs w:val="28"/>
          <w:lang w:val="en-GB"/>
        </w:rPr>
        <w:t>1</w:t>
      </w:r>
      <w:r>
        <w:rPr>
          <w:rFonts w:ascii="SohneMono-Buch" w:hAnsi="SohneMono-Buch" w:cs="SohneMono-Buch"/>
          <w:color w:val="FFFFFF"/>
          <w:sz w:val="28"/>
          <w:szCs w:val="28"/>
          <w:lang w:val="en-GB"/>
        </w:rPr>
        <w:t>)  # Adjust default based on your requirements</w:t>
      </w:r>
    </w:p>
    <w:p w14:paraId="20A052CC" w14:textId="77777777" w:rsidR="00C04598" w:rsidRDefault="00C04598" w:rsidP="00C04598">
      <w:pPr>
        <w:numPr>
          <w:ilvl w:val="0"/>
          <w:numId w:val="1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41951714" w14:textId="77777777" w:rsidR="00C04598" w:rsidRDefault="00C04598" w:rsidP="00C04598">
      <w:pPr>
        <w:numPr>
          <w:ilvl w:val="0"/>
          <w:numId w:val="1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Ensure that the default value is a valid ID for an existing user.</w:t>
      </w:r>
    </w:p>
    <w:p w14:paraId="0FA3323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By carefully examining these aspects of your Django project, you should be able to identify and fix the cause of the </w:t>
      </w:r>
      <w:r>
        <w:rPr>
          <w:rFonts w:ascii="SohneMono-Halbfett" w:hAnsi="SohneMono-Halbfett" w:cs="SohneMono-Halbfett"/>
          <w:b/>
          <w:bCs/>
          <w:color w:val="0E121D"/>
          <w:sz w:val="28"/>
          <w:szCs w:val="28"/>
          <w:lang w:val="en-GB"/>
        </w:rPr>
        <w:t>NOT NULL constraint failed</w:t>
      </w:r>
      <w:r>
        <w:rPr>
          <w:rFonts w:ascii="Sohne-Buch" w:hAnsi="Sohne-Buch" w:cs="Sohne-Buch"/>
          <w:color w:val="2A3140"/>
          <w:sz w:val="32"/>
          <w:szCs w:val="32"/>
          <w:lang w:val="en-GB"/>
        </w:rPr>
        <w:t xml:space="preserve"> error.</w:t>
      </w:r>
    </w:p>
    <w:p w14:paraId="02CAE4B8" w14:textId="77777777" w:rsidR="00C04598" w:rsidRDefault="00C04598" w:rsidP="00C04598">
      <w:pPr>
        <w:autoSpaceDE w:val="0"/>
        <w:autoSpaceDN w:val="0"/>
        <w:adjustRightInd w:val="0"/>
        <w:jc w:val="center"/>
        <w:rPr>
          <w:rFonts w:ascii="Sohne-Buch" w:hAnsi="Sohne-Buch" w:cs="Sohne-Buch"/>
          <w:color w:val="9C9BB0"/>
          <w:lang w:val="en-GB"/>
        </w:rPr>
      </w:pPr>
    </w:p>
    <w:p w14:paraId="3CB50DCF"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8DF8310"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1B3C486" w14:textId="77777777" w:rsidR="00C04598" w:rsidRDefault="00C04598" w:rsidP="00C04598">
      <w:pPr>
        <w:autoSpaceDE w:val="0"/>
        <w:autoSpaceDN w:val="0"/>
        <w:adjustRightInd w:val="0"/>
        <w:rPr>
          <w:rFonts w:ascii="Sohne-Buch" w:hAnsi="Sohne-Buch" w:cs="Sohne-Buch"/>
          <w:sz w:val="32"/>
          <w:szCs w:val="32"/>
          <w:lang w:val="en-GB"/>
        </w:rPr>
      </w:pPr>
    </w:p>
    <w:p w14:paraId="6886F5A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C8A477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which file should </w:t>
      </w: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write: def </w:t>
      </w:r>
      <w:proofErr w:type="spellStart"/>
      <w:r>
        <w:rPr>
          <w:rFonts w:ascii="Sohne-Buch" w:hAnsi="Sohne-Buch" w:cs="Sohne-Buch"/>
          <w:color w:val="272832"/>
          <w:sz w:val="32"/>
          <w:szCs w:val="32"/>
          <w:lang w:val="en-GB"/>
        </w:rPr>
        <w:t>create_vidstream</w:t>
      </w:r>
      <w:proofErr w:type="spellEnd"/>
      <w:r>
        <w:rPr>
          <w:rFonts w:ascii="Sohne-Buch" w:hAnsi="Sohne-Buch" w:cs="Sohne-Buch"/>
          <w:color w:val="272832"/>
          <w:sz w:val="32"/>
          <w:szCs w:val="32"/>
          <w:lang w:val="en-GB"/>
        </w:rPr>
        <w:t>(request):</w:t>
      </w:r>
    </w:p>
    <w:p w14:paraId="7FE42ACB"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r>
      <w:r>
        <w:rPr>
          <w:rFonts w:ascii="Sohne-Buch" w:hAnsi="Sohne-Buch" w:cs="Sohne-Buch"/>
          <w:color w:val="272832"/>
          <w:sz w:val="32"/>
          <w:szCs w:val="32"/>
          <w:lang w:val="en-GB"/>
        </w:rPr>
        <w:tab/>
      </w:r>
      <w:proofErr w:type="spellStart"/>
      <w:r>
        <w:rPr>
          <w:rFonts w:ascii="Sohne-Buch" w:hAnsi="Sohne-Buch" w:cs="Sohne-Buch"/>
          <w:color w:val="272832"/>
          <w:sz w:val="32"/>
          <w:szCs w:val="32"/>
          <w:lang w:val="en-GB"/>
        </w:rPr>
        <w:t>vidstream</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VidStream</w:t>
      </w:r>
      <w:proofErr w:type="spellEnd"/>
      <w:r>
        <w:rPr>
          <w:rFonts w:ascii="Sohne-Buch" w:hAnsi="Sohne-Buch" w:cs="Sohne-Buch"/>
          <w:color w:val="272832"/>
          <w:sz w:val="32"/>
          <w:szCs w:val="32"/>
          <w:lang w:val="en-GB"/>
        </w:rPr>
        <w:t>(uploader=</w:t>
      </w:r>
      <w:proofErr w:type="spellStart"/>
      <w:r>
        <w:rPr>
          <w:rFonts w:ascii="Sohne-Buch" w:hAnsi="Sohne-Buch" w:cs="Sohne-Buch"/>
          <w:color w:val="272832"/>
          <w:sz w:val="32"/>
          <w:szCs w:val="32"/>
          <w:lang w:val="en-GB"/>
        </w:rPr>
        <w:t>request.user</w:t>
      </w:r>
      <w:proofErr w:type="spellEnd"/>
      <w:r>
        <w:rPr>
          <w:rFonts w:ascii="Sohne-Buch" w:hAnsi="Sohne-Buch" w:cs="Sohne-Buch"/>
          <w:color w:val="272832"/>
          <w:sz w:val="32"/>
          <w:szCs w:val="32"/>
          <w:lang w:val="en-GB"/>
        </w:rPr>
        <w:t>)</w:t>
      </w:r>
    </w:p>
    <w:p w14:paraId="6F4A9F09"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r>
      <w:r>
        <w:rPr>
          <w:rFonts w:ascii="Sohne-Buch" w:hAnsi="Sohne-Buch" w:cs="Sohne-Buch"/>
          <w:color w:val="272832"/>
          <w:sz w:val="32"/>
          <w:szCs w:val="32"/>
          <w:lang w:val="en-GB"/>
        </w:rPr>
        <w:tab/>
      </w:r>
      <w:proofErr w:type="spellStart"/>
      <w:r>
        <w:rPr>
          <w:rFonts w:ascii="Sohne-Buch" w:hAnsi="Sohne-Buch" w:cs="Sohne-Buch"/>
          <w:color w:val="272832"/>
          <w:sz w:val="32"/>
          <w:szCs w:val="32"/>
          <w:lang w:val="en-GB"/>
        </w:rPr>
        <w:t>vidstream.save</w:t>
      </w:r>
      <w:proofErr w:type="spellEnd"/>
      <w:r>
        <w:rPr>
          <w:rFonts w:ascii="Sohne-Buch" w:hAnsi="Sohne-Buch" w:cs="Sohne-Buch"/>
          <w:color w:val="272832"/>
          <w:sz w:val="32"/>
          <w:szCs w:val="32"/>
          <w:lang w:val="en-GB"/>
        </w:rPr>
        <w:t>()</w:t>
      </w:r>
    </w:p>
    <w:p w14:paraId="1CC40EB0" w14:textId="77777777" w:rsidR="00C04598" w:rsidRDefault="00C04598" w:rsidP="00C04598">
      <w:pPr>
        <w:autoSpaceDE w:val="0"/>
        <w:autoSpaceDN w:val="0"/>
        <w:adjustRightInd w:val="0"/>
        <w:jc w:val="center"/>
        <w:rPr>
          <w:rFonts w:ascii="Sohne-Buch" w:hAnsi="Sohne-Buch" w:cs="Sohne-Buch"/>
          <w:color w:val="9C9BB0"/>
          <w:lang w:val="en-GB"/>
        </w:rPr>
      </w:pPr>
    </w:p>
    <w:p w14:paraId="28743780"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0D8200D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F68168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you're using function-based views in Django, you can define the </w:t>
      </w:r>
      <w:proofErr w:type="spellStart"/>
      <w:r>
        <w:rPr>
          <w:rFonts w:ascii="SohneMono-Halbfett" w:hAnsi="SohneMono-Halbfett" w:cs="SohneMono-Halbfett"/>
          <w:b/>
          <w:bCs/>
          <w:color w:val="0E121D"/>
          <w:sz w:val="28"/>
          <w:szCs w:val="28"/>
          <w:lang w:val="en-GB"/>
        </w:rPr>
        <w:t>create_vidstream</w:t>
      </w:r>
      <w:proofErr w:type="spellEnd"/>
      <w:r>
        <w:rPr>
          <w:rFonts w:ascii="Sohne-Buch" w:hAnsi="Sohne-Buch" w:cs="Sohne-Buch"/>
          <w:color w:val="2A3140"/>
          <w:sz w:val="32"/>
          <w:szCs w:val="32"/>
          <w:lang w:val="en-GB"/>
        </w:rPr>
        <w:t xml:space="preserve"> function 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 within the app where your </w:t>
      </w:r>
      <w:proofErr w:type="spellStart"/>
      <w:r>
        <w:rPr>
          <w:rFonts w:ascii="SohneMono-Halbfett" w:hAnsi="SohneMono-Halbfett" w:cs="SohneMono-Halbfett"/>
          <w:b/>
          <w:bCs/>
          <w:color w:val="0E121D"/>
          <w:sz w:val="28"/>
          <w:szCs w:val="28"/>
          <w:lang w:val="en-GB"/>
        </w:rPr>
        <w:lastRenderedPageBreak/>
        <w:t>VidStream</w:t>
      </w:r>
      <w:proofErr w:type="spellEnd"/>
      <w:r>
        <w:rPr>
          <w:rFonts w:ascii="Sohne-Buch" w:hAnsi="Sohne-Buch" w:cs="Sohne-Buch"/>
          <w:color w:val="2A3140"/>
          <w:sz w:val="32"/>
          <w:szCs w:val="32"/>
          <w:lang w:val="en-GB"/>
        </w:rPr>
        <w:t xml:space="preserve"> model is located. Here's an example of how you might structure this:</w:t>
      </w:r>
    </w:p>
    <w:p w14:paraId="6735C0C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Assuming your app is named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and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might look like this:</w:t>
      </w:r>
    </w:p>
    <w:p w14:paraId="1431ED9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5A75468C" w14:textId="77777777" w:rsidR="00C04598" w:rsidRDefault="00C04598" w:rsidP="00C04598">
      <w:pPr>
        <w:autoSpaceDE w:val="0"/>
        <w:autoSpaceDN w:val="0"/>
        <w:adjustRightInd w:val="0"/>
        <w:jc w:val="center"/>
        <w:rPr>
          <w:rFonts w:ascii="Sohne-Buch" w:hAnsi="Sohne-Buch" w:cs="Sohne-Buch"/>
          <w:color w:val="D0D0DC"/>
          <w:lang w:val="en-GB"/>
        </w:rPr>
      </w:pPr>
    </w:p>
    <w:p w14:paraId="602050A2"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2C246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021D02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2DE5A6D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p>
    <w:p w14:paraId="5E3D427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F2BDC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00B010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create_vidstream</w:t>
      </w:r>
      <w:proofErr w:type="spellEnd"/>
      <w:r>
        <w:rPr>
          <w:rFonts w:ascii="SohneMono-Buch" w:hAnsi="SohneMono-Buch" w:cs="SohneMono-Buch"/>
          <w:color w:val="FFFFFF"/>
          <w:sz w:val="28"/>
          <w:szCs w:val="28"/>
          <w:lang w:val="en-GB"/>
        </w:rPr>
        <w:t>(request):</w:t>
      </w:r>
    </w:p>
    <w:p w14:paraId="7D7F83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1FDFA3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Assuming you are creating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instances via a form</w:t>
      </w:r>
    </w:p>
    <w:p w14:paraId="618BE4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Handle the form submission, and create the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instance</w:t>
      </w:r>
    </w:p>
    <w:p w14:paraId="4EBAC32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DDDF6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(uploader=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w:t>
      </w:r>
    </w:p>
    <w:p w14:paraId="774866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vidstream.save</w:t>
      </w:r>
      <w:proofErr w:type="spellEnd"/>
      <w:r>
        <w:rPr>
          <w:rFonts w:ascii="SohneMono-Buch" w:hAnsi="SohneMono-Buch" w:cs="SohneMono-Buch"/>
          <w:color w:val="FFFFFF"/>
          <w:sz w:val="28"/>
          <w:szCs w:val="28"/>
          <w:lang w:val="en-GB"/>
        </w:rPr>
        <w:t>()</w:t>
      </w:r>
    </w:p>
    <w:p w14:paraId="2F8A559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90281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You may want to redirect the user to another page after saving</w:t>
      </w:r>
    </w:p>
    <w:p w14:paraId="2021CCA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For example, you can redirect to a detail view of the created </w:t>
      </w:r>
      <w:proofErr w:type="spellStart"/>
      <w:r>
        <w:rPr>
          <w:rFonts w:ascii="SohneMono-Buch" w:hAnsi="SohneMono-Buch" w:cs="SohneMono-Buch"/>
          <w:color w:val="FFFFFF"/>
          <w:sz w:val="28"/>
          <w:szCs w:val="28"/>
          <w:lang w:val="en-GB"/>
        </w:rPr>
        <w:t>VidStream</w:t>
      </w:r>
      <w:proofErr w:type="spellEnd"/>
    </w:p>
    <w:p w14:paraId="4BB5C6F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return </w:t>
      </w:r>
      <w:proofErr w:type="spellStart"/>
      <w:r>
        <w:rPr>
          <w:rFonts w:ascii="SohneMono-Buch" w:hAnsi="SohneMono-Buch" w:cs="SohneMono-Buch"/>
          <w:color w:val="FFFFFF"/>
          <w:sz w:val="28"/>
          <w:szCs w:val="28"/>
          <w:lang w:val="en-GB"/>
        </w:rPr>
        <w:t>HttpResponseRedirect</w:t>
      </w:r>
      <w:proofErr w:type="spellEnd"/>
      <w:r>
        <w:rPr>
          <w:rFonts w:ascii="SohneMono-Buch" w:hAnsi="SohneMono-Buch" w:cs="SohneMono-Buch"/>
          <w:color w:val="FFFFFF"/>
          <w:sz w:val="28"/>
          <w:szCs w:val="28"/>
          <w:lang w:val="en-GB"/>
        </w:rPr>
        <w:t>(reverse('</w:t>
      </w:r>
      <w:proofErr w:type="spellStart"/>
      <w:r>
        <w:rPr>
          <w:rFonts w:ascii="SohneMono-Buch" w:hAnsi="SohneMono-Buch" w:cs="SohneMono-Buch"/>
          <w:color w:val="FFFFFF"/>
          <w:sz w:val="28"/>
          <w:szCs w:val="28"/>
          <w:lang w:val="en-GB"/>
        </w:rPr>
        <w:t>videos:vidstream-detail</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args</w:t>
      </w:r>
      <w:proofErr w:type="spellEnd"/>
      <w:r>
        <w:rPr>
          <w:rFonts w:ascii="SohneMono-Buch" w:hAnsi="SohneMono-Buch" w:cs="SohneMono-Buch"/>
          <w:color w:val="FFFFFF"/>
          <w:sz w:val="28"/>
          <w:szCs w:val="28"/>
          <w:lang w:val="en-GB"/>
        </w:rPr>
        <w:t>=[vidstream.pk]))</w:t>
      </w:r>
    </w:p>
    <w:p w14:paraId="179EBB7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F8A6D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Render the form or any other necessary content</w:t>
      </w:r>
    </w:p>
    <w:p w14:paraId="3C983E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'videos/create_vidstream.html'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your_form_instance</w:t>
      </w:r>
      <w:proofErr w:type="spellEnd"/>
      <w:r>
        <w:rPr>
          <w:rFonts w:ascii="SohneMono-Buch" w:hAnsi="SohneMono-Buch" w:cs="SohneMono-Buch"/>
          <w:color w:val="FFFFFF"/>
          <w:sz w:val="28"/>
          <w:szCs w:val="28"/>
          <w:lang w:val="en-GB"/>
        </w:rPr>
        <w:t>})</w:t>
      </w:r>
    </w:p>
    <w:p w14:paraId="378FE9D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270B5E90" w14:textId="77777777" w:rsidR="00C04598" w:rsidRDefault="00C04598" w:rsidP="00C04598">
      <w:pPr>
        <w:numPr>
          <w:ilvl w:val="0"/>
          <w:numId w:val="1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@login_required</w:t>
      </w:r>
      <w:r>
        <w:rPr>
          <w:rFonts w:ascii="Sohne-Buch" w:hAnsi="Sohne-Buch" w:cs="Sohne-Buch"/>
          <w:color w:val="2A3140"/>
          <w:sz w:val="32"/>
          <w:szCs w:val="32"/>
          <w:lang w:val="en-GB"/>
        </w:rPr>
        <w:t xml:space="preserve"> is used as a decorator to ensure that only authenticated users can access this view.</w:t>
      </w:r>
    </w:p>
    <w:p w14:paraId="7A377248" w14:textId="77777777" w:rsidR="00C04598" w:rsidRDefault="00C04598" w:rsidP="00C04598">
      <w:pPr>
        <w:numPr>
          <w:ilvl w:val="0"/>
          <w:numId w:val="1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The </w:t>
      </w:r>
      <w:proofErr w:type="spellStart"/>
      <w:r>
        <w:rPr>
          <w:rFonts w:ascii="SohneMono-Halbfett" w:hAnsi="SohneMono-Halbfett" w:cs="SohneMono-Halbfett"/>
          <w:b/>
          <w:bCs/>
          <w:color w:val="0E121D"/>
          <w:sz w:val="28"/>
          <w:szCs w:val="28"/>
          <w:lang w:val="en-GB"/>
        </w:rPr>
        <w:t>request.method</w:t>
      </w:r>
      <w:proofErr w:type="spellEnd"/>
      <w:r>
        <w:rPr>
          <w:rFonts w:ascii="Sohne-Buch" w:hAnsi="Sohne-Buch" w:cs="Sohne-Buch"/>
          <w:color w:val="2A3140"/>
          <w:sz w:val="32"/>
          <w:szCs w:val="32"/>
          <w:lang w:val="en-GB"/>
        </w:rPr>
        <w:t xml:space="preserve"> check ensures that the view only handles POST requests. You may want to adjust this based on how your form is set up.</w:t>
      </w:r>
    </w:p>
    <w:p w14:paraId="3C28284C" w14:textId="77777777" w:rsidR="00C04598" w:rsidRDefault="00C04598" w:rsidP="00C04598">
      <w:pPr>
        <w:numPr>
          <w:ilvl w:val="0"/>
          <w:numId w:val="1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is created with the current user as the uploader and then saved to the database.</w:t>
      </w:r>
    </w:p>
    <w:p w14:paraId="6B9EB410" w14:textId="77777777" w:rsidR="00C04598" w:rsidRDefault="00C04598" w:rsidP="00C04598">
      <w:pPr>
        <w:numPr>
          <w:ilvl w:val="0"/>
          <w:numId w:val="1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view might handle form submissions, so you may need to adapt it based on your specific use case.</w:t>
      </w:r>
    </w:p>
    <w:p w14:paraId="426EBC7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replace </w:t>
      </w:r>
      <w:r>
        <w:rPr>
          <w:rFonts w:ascii="SohneMono-Halbfett" w:hAnsi="SohneMono-Halbfett" w:cs="SohneMono-Halbfett"/>
          <w:b/>
          <w:bCs/>
          <w:color w:val="0E121D"/>
          <w:sz w:val="28"/>
          <w:szCs w:val="28"/>
          <w:lang w:val="en-GB"/>
        </w:rPr>
        <w:t>'videos/create_vidstream.html'</w:t>
      </w:r>
      <w:r>
        <w:rPr>
          <w:rFonts w:ascii="Sohne-Buch" w:hAnsi="Sohne-Buch" w:cs="Sohne-Buch"/>
          <w:color w:val="2A3140"/>
          <w:sz w:val="32"/>
          <w:szCs w:val="32"/>
          <w:lang w:val="en-GB"/>
        </w:rPr>
        <w:t xml:space="preserve"> with the actual template path you want to render and 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your_form_instance</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form instance you are using for creating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instances.</w:t>
      </w:r>
    </w:p>
    <w:p w14:paraId="2D4084A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 haven't already, make sure that you have defined a URL pattern that maps to this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For example:</w:t>
      </w:r>
    </w:p>
    <w:p w14:paraId="1F2EFF8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690E6CC2" w14:textId="77777777" w:rsidR="00C04598" w:rsidRDefault="00C04598" w:rsidP="00C04598">
      <w:pPr>
        <w:autoSpaceDE w:val="0"/>
        <w:autoSpaceDN w:val="0"/>
        <w:adjustRightInd w:val="0"/>
        <w:jc w:val="center"/>
        <w:rPr>
          <w:rFonts w:ascii="Sohne-Buch" w:hAnsi="Sohne-Buch" w:cs="Sohne-Buch"/>
          <w:color w:val="D0D0DC"/>
          <w:lang w:val="en-GB"/>
        </w:rPr>
      </w:pPr>
    </w:p>
    <w:p w14:paraId="696F329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9F44B6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5BFCAC7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create_vidstream</w:t>
      </w:r>
      <w:proofErr w:type="spellEnd"/>
    </w:p>
    <w:p w14:paraId="077238F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4001161"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51A7922D"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249F9D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1A63058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create_vidstream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create_vidstream</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create_vidstream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63D771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5B3089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01258E6"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This assumes you have set up your project and app structure in a way that makes sense for your application. Adjust the names, paths, and logic based on your specific requirements.</w:t>
      </w:r>
    </w:p>
    <w:p w14:paraId="0AE95E87" w14:textId="77777777" w:rsidR="00C04598" w:rsidRDefault="00C04598" w:rsidP="00C04598">
      <w:pPr>
        <w:autoSpaceDE w:val="0"/>
        <w:autoSpaceDN w:val="0"/>
        <w:adjustRightInd w:val="0"/>
        <w:jc w:val="center"/>
        <w:rPr>
          <w:rFonts w:ascii="Sohne-Buch" w:hAnsi="Sohne-Buch" w:cs="Sohne-Buch"/>
          <w:color w:val="9C9BB0"/>
          <w:lang w:val="en-GB"/>
        </w:rPr>
      </w:pPr>
    </w:p>
    <w:p w14:paraId="35DC14F8"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71D433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8A855A5" w14:textId="77777777" w:rsidR="00C04598" w:rsidRDefault="00C04598" w:rsidP="00C04598">
      <w:pPr>
        <w:autoSpaceDE w:val="0"/>
        <w:autoSpaceDN w:val="0"/>
        <w:adjustRightInd w:val="0"/>
        <w:rPr>
          <w:rFonts w:ascii="Sohne-Buch" w:hAnsi="Sohne-Buch" w:cs="Sohne-Buch"/>
          <w:sz w:val="32"/>
          <w:szCs w:val="32"/>
          <w:lang w:val="en-GB"/>
        </w:rPr>
      </w:pPr>
    </w:p>
    <w:p w14:paraId="0CEA6B6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8279E7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this is how my view for video create looks like at the moment</w:t>
      </w:r>
    </w:p>
    <w:p w14:paraId="42F83193" w14:textId="77777777" w:rsidR="00C04598" w:rsidRDefault="00C04598" w:rsidP="00C04598">
      <w:pPr>
        <w:autoSpaceDE w:val="0"/>
        <w:autoSpaceDN w:val="0"/>
        <w:adjustRightInd w:val="0"/>
        <w:jc w:val="center"/>
        <w:rPr>
          <w:rFonts w:ascii="Sohne-Buch" w:hAnsi="Sohne-Buch" w:cs="Sohne-Buch"/>
          <w:color w:val="9C9BB0"/>
          <w:lang w:val="en-GB"/>
        </w:rPr>
      </w:pPr>
    </w:p>
    <w:p w14:paraId="46929A29"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0130F4DC"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E2E46D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 already have a view for creating videos and you want to integrate the </w:t>
      </w:r>
      <w:proofErr w:type="spellStart"/>
      <w:r>
        <w:rPr>
          <w:rFonts w:ascii="SohneMono-Halbfett" w:hAnsi="SohneMono-Halbfett" w:cs="SohneMono-Halbfett"/>
          <w:b/>
          <w:bCs/>
          <w:color w:val="0E121D"/>
          <w:sz w:val="28"/>
          <w:szCs w:val="28"/>
          <w:lang w:val="en-GB"/>
        </w:rPr>
        <w:t>create_vidstream</w:t>
      </w:r>
      <w:proofErr w:type="spellEnd"/>
      <w:r>
        <w:rPr>
          <w:rFonts w:ascii="Sohne-Buch" w:hAnsi="Sohne-Buch" w:cs="Sohne-Buch"/>
          <w:color w:val="2A3140"/>
          <w:sz w:val="32"/>
          <w:szCs w:val="32"/>
          <w:lang w:val="en-GB"/>
        </w:rPr>
        <w:t xml:space="preserve"> logic into it, you can do so by adding the necessary code for creating a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within your existing view. Here's an example of how you can modify your existing view:</w:t>
      </w:r>
    </w:p>
    <w:p w14:paraId="60611C78"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088E15E4" w14:textId="77777777" w:rsidR="00C04598" w:rsidRDefault="00C04598" w:rsidP="00C04598">
      <w:pPr>
        <w:autoSpaceDE w:val="0"/>
        <w:autoSpaceDN w:val="0"/>
        <w:adjustRightInd w:val="0"/>
        <w:jc w:val="center"/>
        <w:rPr>
          <w:rFonts w:ascii="Sohne-Buch" w:hAnsi="Sohne-Buch" w:cs="Sohne-Buch"/>
          <w:color w:val="D0D0DC"/>
          <w:lang w:val="en-GB"/>
        </w:rPr>
      </w:pPr>
    </w:p>
    <w:p w14:paraId="4DEA8DB1"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A4A8C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redirect</w:t>
      </w:r>
    </w:p>
    <w:p w14:paraId="58F082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1DBCCF0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w:t>
      </w:r>
      <w:proofErr w:type="spellStart"/>
      <w:r>
        <w:rPr>
          <w:rFonts w:ascii="SohneMono-Buch" w:hAnsi="SohneMono-Buch" w:cs="SohneMono-Buch"/>
          <w:color w:val="FFFFFF"/>
          <w:sz w:val="28"/>
          <w:szCs w:val="28"/>
          <w:lang w:val="en-GB"/>
        </w:rPr>
        <w:t>VidStream</w:t>
      </w:r>
      <w:proofErr w:type="spellEnd"/>
    </w:p>
    <w:p w14:paraId="6F60263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 xml:space="preserve">  # Replace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 with the actual form you are using</w:t>
      </w:r>
    </w:p>
    <w:p w14:paraId="56A7464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A3EF4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0C3D21C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create_video</w:t>
      </w:r>
      <w:proofErr w:type="spellEnd"/>
      <w:r>
        <w:rPr>
          <w:rFonts w:ascii="SohneMono-Buch" w:hAnsi="SohneMono-Buch" w:cs="SohneMono-Buch"/>
          <w:color w:val="FFFFFF"/>
          <w:sz w:val="28"/>
          <w:szCs w:val="28"/>
          <w:lang w:val="en-GB"/>
        </w:rPr>
        <w:t>(request):</w:t>
      </w:r>
    </w:p>
    <w:p w14:paraId="2045D1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3180C97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Assuming you are using a form for creating videos</w:t>
      </w:r>
    </w:p>
    <w:p w14:paraId="34BCFB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5112A6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5384AD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video_form.is_valid</w:t>
      </w:r>
      <w:proofErr w:type="spellEnd"/>
      <w:r>
        <w:rPr>
          <w:rFonts w:ascii="SohneMono-Buch" w:hAnsi="SohneMono-Buch" w:cs="SohneMono-Buch"/>
          <w:color w:val="FFFFFF"/>
          <w:sz w:val="28"/>
          <w:szCs w:val="28"/>
          <w:lang w:val="en-GB"/>
        </w:rPr>
        <w:t>():</w:t>
      </w:r>
    </w:p>
    <w:p w14:paraId="24131D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video</w:t>
      </w:r>
    </w:p>
    <w:p w14:paraId="0C51FF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video_form.save</w:t>
      </w:r>
      <w:proofErr w:type="spellEnd"/>
      <w:r>
        <w:rPr>
          <w:rFonts w:ascii="SohneMono-Buch" w:hAnsi="SohneMono-Buch" w:cs="SohneMono-Buch"/>
          <w:color w:val="FFFFFF"/>
          <w:sz w:val="28"/>
          <w:szCs w:val="28"/>
          <w:lang w:val="en-GB"/>
        </w:rPr>
        <w:t>(commit=</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w:t>
      </w:r>
    </w:p>
    <w:p w14:paraId="40C9F3D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video_instance.uploader</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request.user</w:t>
      </w:r>
      <w:proofErr w:type="spellEnd"/>
    </w:p>
    <w:p w14:paraId="1E9BC2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video_instance.save</w:t>
      </w:r>
      <w:proofErr w:type="spellEnd"/>
      <w:r>
        <w:rPr>
          <w:rFonts w:ascii="SohneMono-Buch" w:hAnsi="SohneMono-Buch" w:cs="SohneMono-Buch"/>
          <w:color w:val="FFFFFF"/>
          <w:sz w:val="28"/>
          <w:szCs w:val="28"/>
          <w:lang w:val="en-GB"/>
        </w:rPr>
        <w:t>()</w:t>
      </w:r>
    </w:p>
    <w:p w14:paraId="586FD20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4D9FD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Now, create the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instance</w:t>
      </w:r>
    </w:p>
    <w:p w14:paraId="49CF0FF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(uploader=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w:t>
      </w:r>
    </w:p>
    <w:p w14:paraId="27A3F1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vidstream.save</w:t>
      </w:r>
      <w:proofErr w:type="spellEnd"/>
      <w:r>
        <w:rPr>
          <w:rFonts w:ascii="SohneMono-Buch" w:hAnsi="SohneMono-Buch" w:cs="SohneMono-Buch"/>
          <w:color w:val="FFFFFF"/>
          <w:sz w:val="28"/>
          <w:szCs w:val="28"/>
          <w:lang w:val="en-GB"/>
        </w:rPr>
        <w:t>()</w:t>
      </w:r>
    </w:p>
    <w:p w14:paraId="5765A77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1D6A0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Redirect to a success page or wherever you want</w:t>
      </w:r>
    </w:p>
    <w:p w14:paraId="51E3BC2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redirect(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videos:video-list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28B507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43FE8D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Assuming you are using a form for creating videos</w:t>
      </w:r>
    </w:p>
    <w:p w14:paraId="1778158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
    <w:p w14:paraId="74DDE7C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010B48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'videos/create_video.html'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video_form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w:t>
      </w:r>
    </w:p>
    <w:p w14:paraId="1BEB4C2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2CD65B14" w14:textId="77777777" w:rsidR="00C04598" w:rsidRDefault="00C04598" w:rsidP="00C04598">
      <w:pPr>
        <w:numPr>
          <w:ilvl w:val="0"/>
          <w:numId w:val="1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code assumes that you have a form named </w:t>
      </w:r>
      <w:proofErr w:type="spellStart"/>
      <w:r>
        <w:rPr>
          <w:rFonts w:ascii="SohneMono-Halbfett" w:hAnsi="SohneMono-Halbfett" w:cs="SohneMono-Halbfett"/>
          <w:b/>
          <w:bCs/>
          <w:color w:val="0E121D"/>
          <w:sz w:val="28"/>
          <w:szCs w:val="28"/>
          <w:lang w:val="en-GB"/>
        </w:rPr>
        <w:t>YourVideoForm</w:t>
      </w:r>
      <w:proofErr w:type="spellEnd"/>
      <w:r>
        <w:rPr>
          <w:rFonts w:ascii="Sohne-Buch" w:hAnsi="Sohne-Buch" w:cs="Sohne-Buch"/>
          <w:color w:val="2A3140"/>
          <w:sz w:val="32"/>
          <w:szCs w:val="32"/>
          <w:lang w:val="en-GB"/>
        </w:rPr>
        <w:t xml:space="preserve"> for creating videos. 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YourVideoForm</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form you are using.</w:t>
      </w:r>
    </w:p>
    <w:p w14:paraId="3670D1A1" w14:textId="77777777" w:rsidR="00C04598" w:rsidRDefault="00C04598" w:rsidP="00C04598">
      <w:pPr>
        <w:numPr>
          <w:ilvl w:val="0"/>
          <w:numId w:val="1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handles both video creation and the creation of a corresponding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The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is associated with the same user who uploaded the video.</w:t>
      </w:r>
    </w:p>
    <w:p w14:paraId="2126CC48" w14:textId="77777777" w:rsidR="00C04598" w:rsidRDefault="00C04598" w:rsidP="00C04598">
      <w:pPr>
        <w:numPr>
          <w:ilvl w:val="0"/>
          <w:numId w:val="1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commit=False</w:t>
      </w:r>
      <w:r>
        <w:rPr>
          <w:rFonts w:ascii="Sohne-Buch" w:hAnsi="Sohne-Buch" w:cs="Sohne-Buch"/>
          <w:color w:val="2A3140"/>
          <w:sz w:val="32"/>
          <w:szCs w:val="32"/>
          <w:lang w:val="en-GB"/>
        </w:rPr>
        <w:t xml:space="preserve"> argument in </w:t>
      </w:r>
      <w:proofErr w:type="spellStart"/>
      <w:r>
        <w:rPr>
          <w:rFonts w:ascii="SohneMono-Halbfett" w:hAnsi="SohneMono-Halbfett" w:cs="SohneMono-Halbfett"/>
          <w:b/>
          <w:bCs/>
          <w:color w:val="0E121D"/>
          <w:sz w:val="28"/>
          <w:szCs w:val="28"/>
          <w:lang w:val="en-GB"/>
        </w:rPr>
        <w:t>video_form.save</w:t>
      </w:r>
      <w:proofErr w:type="spellEnd"/>
      <w:r>
        <w:rPr>
          <w:rFonts w:ascii="SohneMono-Halbfett" w:hAnsi="SohneMono-Halbfett" w:cs="SohneMono-Halbfett"/>
          <w:b/>
          <w:bCs/>
          <w:color w:val="0E121D"/>
          <w:sz w:val="28"/>
          <w:szCs w:val="28"/>
          <w:lang w:val="en-GB"/>
        </w:rPr>
        <w:t>(commit=False)</w:t>
      </w:r>
      <w:r>
        <w:rPr>
          <w:rFonts w:ascii="Sohne-Buch" w:hAnsi="Sohne-Buch" w:cs="Sohne-Buch"/>
          <w:color w:val="2A3140"/>
          <w:sz w:val="32"/>
          <w:szCs w:val="32"/>
          <w:lang w:val="en-GB"/>
        </w:rPr>
        <w:t xml:space="preserve"> allows you to get the </w:t>
      </w:r>
      <w:proofErr w:type="spellStart"/>
      <w:r>
        <w:rPr>
          <w:rFonts w:ascii="SohneMono-Halbfett" w:hAnsi="SohneMono-Halbfett" w:cs="SohneMono-Halbfett"/>
          <w:b/>
          <w:bCs/>
          <w:color w:val="0E121D"/>
          <w:sz w:val="28"/>
          <w:szCs w:val="28"/>
          <w:lang w:val="en-GB"/>
        </w:rPr>
        <w:t>video_instance</w:t>
      </w:r>
      <w:proofErr w:type="spellEnd"/>
      <w:r>
        <w:rPr>
          <w:rFonts w:ascii="Sohne-Buch" w:hAnsi="Sohne-Buch" w:cs="Sohne-Buch"/>
          <w:color w:val="2A3140"/>
          <w:sz w:val="32"/>
          <w:szCs w:val="32"/>
          <w:lang w:val="en-GB"/>
        </w:rPr>
        <w:t xml:space="preserve"> without saving it immediately, so you can set the uploader before saving it.</w:t>
      </w:r>
    </w:p>
    <w:p w14:paraId="6877A1DF" w14:textId="77777777" w:rsidR="00C04598" w:rsidRDefault="00C04598" w:rsidP="00C04598">
      <w:pPr>
        <w:numPr>
          <w:ilvl w:val="0"/>
          <w:numId w:val="1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After saving the video, a </w:t>
      </w:r>
      <w:proofErr w:type="spellStart"/>
      <w:r>
        <w:rPr>
          <w:rFonts w:ascii="SohneMono-Halbfett" w:hAnsi="SohneMono-Halbfett" w:cs="SohneMono-Halbfett"/>
          <w:b/>
          <w:bCs/>
          <w:color w:val="0E121D"/>
          <w:sz w:val="28"/>
          <w:szCs w:val="28"/>
          <w:lang w:val="en-GB"/>
        </w:rPr>
        <w:t>VidStream</w:t>
      </w:r>
      <w:proofErr w:type="spellEnd"/>
      <w:r>
        <w:rPr>
          <w:rFonts w:ascii="Sohne-Buch" w:hAnsi="Sohne-Buch" w:cs="Sohne-Buch"/>
          <w:color w:val="2A3140"/>
          <w:sz w:val="32"/>
          <w:szCs w:val="32"/>
          <w:lang w:val="en-GB"/>
        </w:rPr>
        <w:t xml:space="preserve"> instance is created for the same user.</w:t>
      </w:r>
    </w:p>
    <w:p w14:paraId="5089DF4C" w14:textId="77777777" w:rsidR="00C04598" w:rsidRDefault="00C04598" w:rsidP="00C04598">
      <w:pPr>
        <w:numPr>
          <w:ilvl w:val="0"/>
          <w:numId w:val="1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view then redirects to the 'video-list' URL. Adjust the redirect URL based on your project's URL configuration.</w:t>
      </w:r>
    </w:p>
    <w:p w14:paraId="5448470B"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Make sure you have the necessary imports, and adjust the code according to your specific project structure and requirements. Also, ensure that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has the appropriate URL pattern for this view.</w:t>
      </w:r>
    </w:p>
    <w:p w14:paraId="73DA4211" w14:textId="77777777" w:rsidR="00C04598" w:rsidRDefault="00C04598" w:rsidP="00C04598">
      <w:pPr>
        <w:autoSpaceDE w:val="0"/>
        <w:autoSpaceDN w:val="0"/>
        <w:adjustRightInd w:val="0"/>
        <w:jc w:val="center"/>
        <w:rPr>
          <w:rFonts w:ascii="Sohne-Buch" w:hAnsi="Sohne-Buch" w:cs="Sohne-Buch"/>
          <w:color w:val="9C9BB0"/>
          <w:lang w:val="en-GB"/>
        </w:rPr>
      </w:pPr>
    </w:p>
    <w:p w14:paraId="1725748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2F4E7C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86C19ED" w14:textId="77777777" w:rsidR="00C04598" w:rsidRDefault="00C04598" w:rsidP="00C04598">
      <w:pPr>
        <w:autoSpaceDE w:val="0"/>
        <w:autoSpaceDN w:val="0"/>
        <w:adjustRightInd w:val="0"/>
        <w:rPr>
          <w:rFonts w:ascii="Sohne-Buch" w:hAnsi="Sohne-Buch" w:cs="Sohne-Buch"/>
          <w:sz w:val="32"/>
          <w:szCs w:val="32"/>
          <w:lang w:val="en-GB"/>
        </w:rPr>
      </w:pPr>
    </w:p>
    <w:p w14:paraId="462B7D2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D6C2146"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also need a thumbnail photo of the video when a new video </w:t>
      </w:r>
      <w:proofErr w:type="spellStart"/>
      <w:r>
        <w:rPr>
          <w:rFonts w:ascii="Sohne-Buch" w:hAnsi="Sohne-Buch" w:cs="Sohne-Buch"/>
          <w:color w:val="272832"/>
          <w:sz w:val="32"/>
          <w:szCs w:val="32"/>
          <w:lang w:val="en-GB"/>
        </w:rPr>
        <w:t>iscreated</w:t>
      </w:r>
      <w:proofErr w:type="spellEnd"/>
    </w:p>
    <w:p w14:paraId="08453C72" w14:textId="77777777" w:rsidR="00C04598" w:rsidRDefault="00C04598" w:rsidP="00C04598">
      <w:pPr>
        <w:autoSpaceDE w:val="0"/>
        <w:autoSpaceDN w:val="0"/>
        <w:adjustRightInd w:val="0"/>
        <w:jc w:val="center"/>
        <w:rPr>
          <w:rFonts w:ascii="Sohne-Buch" w:hAnsi="Sohne-Buch" w:cs="Sohne-Buch"/>
          <w:color w:val="9C9BB0"/>
          <w:lang w:val="en-GB"/>
        </w:rPr>
      </w:pPr>
    </w:p>
    <w:p w14:paraId="632C95D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07E1ED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171287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generate a thumbnail photo for a video when a new video is created, you can use a library like </w:t>
      </w:r>
      <w:proofErr w:type="spellStart"/>
      <w:r>
        <w:rPr>
          <w:rFonts w:ascii="SohneMono-Halbfett" w:hAnsi="SohneMono-Halbfett" w:cs="SohneMono-Halbfett"/>
          <w:b/>
          <w:bCs/>
          <w:color w:val="0E121D"/>
          <w:sz w:val="28"/>
          <w:szCs w:val="28"/>
          <w:lang w:val="en-GB"/>
        </w:rPr>
        <w:t>moviepy</w:t>
      </w:r>
      <w:proofErr w:type="spellEnd"/>
      <w:r>
        <w:rPr>
          <w:rFonts w:ascii="Sohne-Buch" w:hAnsi="Sohne-Buch" w:cs="Sohne-Buch"/>
          <w:color w:val="2A3140"/>
          <w:sz w:val="32"/>
          <w:szCs w:val="32"/>
          <w:lang w:val="en-GB"/>
        </w:rPr>
        <w:t xml:space="preserve"> along with </w:t>
      </w:r>
      <w:r>
        <w:rPr>
          <w:rFonts w:ascii="SohneMono-Halbfett" w:hAnsi="SohneMono-Halbfett" w:cs="SohneMono-Halbfett"/>
          <w:b/>
          <w:bCs/>
          <w:color w:val="0E121D"/>
          <w:sz w:val="28"/>
          <w:szCs w:val="28"/>
          <w:lang w:val="en-GB"/>
        </w:rPr>
        <w:t>Pillow</w:t>
      </w:r>
      <w:r>
        <w:rPr>
          <w:rFonts w:ascii="Sohne-Buch" w:hAnsi="Sohne-Buch" w:cs="Sohne-Buch"/>
          <w:color w:val="2A3140"/>
          <w:sz w:val="32"/>
          <w:szCs w:val="32"/>
          <w:lang w:val="en-GB"/>
        </w:rPr>
        <w:t xml:space="preserve"> in Django. </w:t>
      </w:r>
      <w:r>
        <w:rPr>
          <w:rFonts w:ascii="Sohne-Buch" w:hAnsi="Sohne-Buch" w:cs="Sohne-Buch"/>
          <w:color w:val="2A3140"/>
          <w:sz w:val="32"/>
          <w:szCs w:val="32"/>
          <w:lang w:val="en-GB"/>
        </w:rPr>
        <w:lastRenderedPageBreak/>
        <w:t>Here's an example of how you can modify your view to include thumbnail creation:</w:t>
      </w:r>
    </w:p>
    <w:p w14:paraId="2D2A56B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First, make sure you have the required libraries installed:</w:t>
      </w:r>
    </w:p>
    <w:p w14:paraId="4C4C88A3"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2F22A1DE" w14:textId="77777777" w:rsidR="00C04598" w:rsidRDefault="00C04598" w:rsidP="00C04598">
      <w:pPr>
        <w:autoSpaceDE w:val="0"/>
        <w:autoSpaceDN w:val="0"/>
        <w:adjustRightInd w:val="0"/>
        <w:jc w:val="center"/>
        <w:rPr>
          <w:rFonts w:ascii="Sohne-Buch" w:hAnsi="Sohne-Buch" w:cs="Sohne-Buch"/>
          <w:color w:val="D0D0DC"/>
          <w:lang w:val="en-GB"/>
        </w:rPr>
      </w:pPr>
    </w:p>
    <w:p w14:paraId="5EA8948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45688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pip install </w:t>
      </w:r>
      <w:proofErr w:type="spellStart"/>
      <w:r>
        <w:rPr>
          <w:rFonts w:ascii="SohneMono-Buch" w:hAnsi="SohneMono-Buch" w:cs="SohneMono-Buch"/>
          <w:color w:val="FFFFFF"/>
          <w:sz w:val="28"/>
          <w:szCs w:val="28"/>
          <w:lang w:val="en-GB"/>
        </w:rPr>
        <w:t>moviepy</w:t>
      </w:r>
      <w:proofErr w:type="spellEnd"/>
    </w:p>
    <w:p w14:paraId="06B0733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Now, you can modify your view:</w:t>
      </w:r>
    </w:p>
    <w:p w14:paraId="3A3FCA2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C3C4D6F" w14:textId="77777777" w:rsidR="00C04598" w:rsidRDefault="00C04598" w:rsidP="00C04598">
      <w:pPr>
        <w:autoSpaceDE w:val="0"/>
        <w:autoSpaceDN w:val="0"/>
        <w:adjustRightInd w:val="0"/>
        <w:jc w:val="center"/>
        <w:rPr>
          <w:rFonts w:ascii="Sohne-Buch" w:hAnsi="Sohne-Buch" w:cs="Sohne-Buch"/>
          <w:color w:val="D0D0DC"/>
          <w:lang w:val="en-GB"/>
        </w:rPr>
      </w:pPr>
    </w:p>
    <w:p w14:paraId="7073656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606F9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redirect</w:t>
      </w:r>
    </w:p>
    <w:p w14:paraId="248EAFD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10FB8A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w:t>
      </w:r>
      <w:proofErr w:type="spellStart"/>
      <w:r>
        <w:rPr>
          <w:rFonts w:ascii="SohneMono-Buch" w:hAnsi="SohneMono-Buch" w:cs="SohneMono-Buch"/>
          <w:color w:val="FFFFFF"/>
          <w:sz w:val="28"/>
          <w:szCs w:val="28"/>
          <w:lang w:val="en-GB"/>
        </w:rPr>
        <w:t>VidStream</w:t>
      </w:r>
      <w:proofErr w:type="spellEnd"/>
    </w:p>
    <w:p w14:paraId="1D0A30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 xml:space="preserve">  # Replace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 with the actual form you are using</w:t>
      </w:r>
    </w:p>
    <w:p w14:paraId="2AF3628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moviepy.video.io.VideoFileClip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VideoFileClip</w:t>
      </w:r>
      <w:proofErr w:type="spellEnd"/>
    </w:p>
    <w:p w14:paraId="5617F8E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PIL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Image</w:t>
      </w:r>
    </w:p>
    <w:p w14:paraId="70B4E5F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io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BytesIO</w:t>
      </w:r>
      <w:proofErr w:type="spellEnd"/>
    </w:p>
    <w:p w14:paraId="66E8624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C0FBE6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030913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create_video</w:t>
      </w:r>
      <w:proofErr w:type="spellEnd"/>
      <w:r>
        <w:rPr>
          <w:rFonts w:ascii="SohneMono-Buch" w:hAnsi="SohneMono-Buch" w:cs="SohneMono-Buch"/>
          <w:color w:val="FFFFFF"/>
          <w:sz w:val="28"/>
          <w:szCs w:val="28"/>
          <w:lang w:val="en-GB"/>
        </w:rPr>
        <w:t>(request):</w:t>
      </w:r>
    </w:p>
    <w:p w14:paraId="0E4375B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4D06A52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12F9925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B700C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video_form.is_valid</w:t>
      </w:r>
      <w:proofErr w:type="spellEnd"/>
      <w:r>
        <w:rPr>
          <w:rFonts w:ascii="SohneMono-Buch" w:hAnsi="SohneMono-Buch" w:cs="SohneMono-Buch"/>
          <w:color w:val="FFFFFF"/>
          <w:sz w:val="28"/>
          <w:szCs w:val="28"/>
          <w:lang w:val="en-GB"/>
        </w:rPr>
        <w:t>():</w:t>
      </w:r>
    </w:p>
    <w:p w14:paraId="6489CB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video_form.save</w:t>
      </w:r>
      <w:proofErr w:type="spellEnd"/>
      <w:r>
        <w:rPr>
          <w:rFonts w:ascii="SohneMono-Buch" w:hAnsi="SohneMono-Buch" w:cs="SohneMono-Buch"/>
          <w:color w:val="FFFFFF"/>
          <w:sz w:val="28"/>
          <w:szCs w:val="28"/>
          <w:lang w:val="en-GB"/>
        </w:rPr>
        <w:t>(commit=</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w:t>
      </w:r>
    </w:p>
    <w:p w14:paraId="1549E8C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video_instance.uploader</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request.user</w:t>
      </w:r>
      <w:proofErr w:type="spellEnd"/>
    </w:p>
    <w:p w14:paraId="4F73C18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video_instance.save</w:t>
      </w:r>
      <w:proofErr w:type="spellEnd"/>
      <w:r>
        <w:rPr>
          <w:rFonts w:ascii="SohneMono-Buch" w:hAnsi="SohneMono-Buch" w:cs="SohneMono-Buch"/>
          <w:color w:val="FFFFFF"/>
          <w:sz w:val="28"/>
          <w:szCs w:val="28"/>
          <w:lang w:val="en-GB"/>
        </w:rPr>
        <w:t>()</w:t>
      </w:r>
    </w:p>
    <w:p w14:paraId="26D5455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ED121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Now, create the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instance</w:t>
      </w:r>
    </w:p>
    <w:p w14:paraId="17FA176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(uploader=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w:t>
      </w:r>
    </w:p>
    <w:p w14:paraId="70606E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vidstream.save</w:t>
      </w:r>
      <w:proofErr w:type="spellEnd"/>
      <w:r>
        <w:rPr>
          <w:rFonts w:ascii="SohneMono-Buch" w:hAnsi="SohneMono-Buch" w:cs="SohneMono-Buch"/>
          <w:color w:val="FFFFFF"/>
          <w:sz w:val="28"/>
          <w:szCs w:val="28"/>
          <w:lang w:val="en-GB"/>
        </w:rPr>
        <w:t>()</w:t>
      </w:r>
    </w:p>
    <w:p w14:paraId="3E7786A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A74D7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 Generate thumbnail</w:t>
      </w:r>
    </w:p>
    <w:p w14:paraId="3F779E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generate_thumbnail</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video_instance.video.path</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w:t>
      </w:r>
    </w:p>
    <w:p w14:paraId="6B1A7E2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266E4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redirect(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videos:video-list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705BDB0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0EED9C1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
    <w:p w14:paraId="4C89F96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43165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'videos/create_video.html'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video_form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w:t>
      </w:r>
    </w:p>
    <w:p w14:paraId="5619F46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CC127D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generate_thumbnail</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w:t>
      </w:r>
    </w:p>
    <w:p w14:paraId="592183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try</w:t>
      </w:r>
      <w:r>
        <w:rPr>
          <w:rFonts w:ascii="SohneMono-Buch" w:hAnsi="SohneMono-Buch" w:cs="SohneMono-Buch"/>
          <w:color w:val="FFFFFF"/>
          <w:sz w:val="28"/>
          <w:szCs w:val="28"/>
          <w:lang w:val="en-GB"/>
        </w:rPr>
        <w:t>:</w:t>
      </w:r>
    </w:p>
    <w:p w14:paraId="75BBA1C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Open the video file</w:t>
      </w:r>
    </w:p>
    <w:p w14:paraId="3A3AE79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clip = </w:t>
      </w:r>
      <w:proofErr w:type="spellStart"/>
      <w:r>
        <w:rPr>
          <w:rFonts w:ascii="SohneMono-Buch" w:hAnsi="SohneMono-Buch" w:cs="SohneMono-Buch"/>
          <w:color w:val="FFFFFF"/>
          <w:sz w:val="28"/>
          <w:szCs w:val="28"/>
          <w:lang w:val="en-GB"/>
        </w:rPr>
        <w:t>VideoFileClip</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00D3C6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576D488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Capture a frame at 5 seconds (adjust as needed)</w:t>
      </w:r>
    </w:p>
    <w:p w14:paraId="1683669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frame = </w:t>
      </w:r>
      <w:proofErr w:type="spellStart"/>
      <w:r>
        <w:rPr>
          <w:rFonts w:ascii="SohneMono-Buch" w:hAnsi="SohneMono-Buch" w:cs="SohneMono-Buch"/>
          <w:color w:val="FFFFFF"/>
          <w:sz w:val="28"/>
          <w:szCs w:val="28"/>
          <w:lang w:val="en-GB"/>
        </w:rPr>
        <w:t>clip.get_frame</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5</w:t>
      </w:r>
      <w:r>
        <w:rPr>
          <w:rFonts w:ascii="SohneMono-Buch" w:hAnsi="SohneMono-Buch" w:cs="SohneMono-Buch"/>
          <w:color w:val="FFFFFF"/>
          <w:sz w:val="28"/>
          <w:szCs w:val="28"/>
          <w:lang w:val="en-GB"/>
        </w:rPr>
        <w:t>)</w:t>
      </w:r>
    </w:p>
    <w:p w14:paraId="4A03791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24A01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Convert the frame to an Image object using Pillow</w:t>
      </w:r>
    </w:p>
    <w:p w14:paraId="6C1E41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thumbnail = </w:t>
      </w:r>
      <w:proofErr w:type="spellStart"/>
      <w:r>
        <w:rPr>
          <w:rFonts w:ascii="SohneMono-Buch" w:hAnsi="SohneMono-Buch" w:cs="SohneMono-Buch"/>
          <w:color w:val="FFFFFF"/>
          <w:sz w:val="28"/>
          <w:szCs w:val="28"/>
          <w:lang w:val="en-GB"/>
        </w:rPr>
        <w:t>Image.fromarray</w:t>
      </w:r>
      <w:proofErr w:type="spellEnd"/>
      <w:r>
        <w:rPr>
          <w:rFonts w:ascii="SohneMono-Buch" w:hAnsi="SohneMono-Buch" w:cs="SohneMono-Buch"/>
          <w:color w:val="FFFFFF"/>
          <w:sz w:val="28"/>
          <w:szCs w:val="28"/>
          <w:lang w:val="en-GB"/>
        </w:rPr>
        <w:t>(frame)</w:t>
      </w:r>
    </w:p>
    <w:p w14:paraId="5FBECCE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5C7A0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thumbnail</w:t>
      </w:r>
    </w:p>
    <w:p w14:paraId="465F35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thumbnail_io</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BytesIO</w:t>
      </w:r>
      <w:proofErr w:type="spellEnd"/>
      <w:r>
        <w:rPr>
          <w:rFonts w:ascii="SohneMono-Buch" w:hAnsi="SohneMono-Buch" w:cs="SohneMono-Buch"/>
          <w:color w:val="FFFFFF"/>
          <w:sz w:val="28"/>
          <w:szCs w:val="28"/>
          <w:lang w:val="en-GB"/>
        </w:rPr>
        <w:t>()</w:t>
      </w:r>
    </w:p>
    <w:p w14:paraId="4D9147D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thumbnail.save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thumbnail_io</w:t>
      </w:r>
      <w:proofErr w:type="spellEnd"/>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format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'JPEG'</w:t>
      </w:r>
      <w:r>
        <w:rPr>
          <w:rFonts w:ascii="SohneMono-Buch" w:hAnsi="SohneMono-Buch" w:cs="SohneMono-Buch"/>
          <w:color w:val="FFFFFF"/>
          <w:sz w:val="28"/>
          <w:szCs w:val="28"/>
          <w:lang w:val="en-GB"/>
        </w:rPr>
        <w:t>)</w:t>
      </w:r>
    </w:p>
    <w:p w14:paraId="597D50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thumbnail_file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ContentFile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thumbnail_io.getvalue</w:t>
      </w:r>
      <w:proofErr w:type="spellEnd"/>
      <w:r>
        <w:rPr>
          <w:rFonts w:ascii="SohneMono-Buch" w:hAnsi="SohneMono-Buch" w:cs="SohneMono-Buch"/>
          <w:color w:val="FFFFFF"/>
          <w:sz w:val="28"/>
          <w:szCs w:val="28"/>
          <w:lang w:val="en-GB"/>
        </w:rPr>
        <w:t>())</w:t>
      </w:r>
    </w:p>
    <w:p w14:paraId="3784541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A9A1FE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Attach the thumbnail to the Video model</w:t>
      </w:r>
    </w:p>
    <w:p w14:paraId="35C6302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video_instance.thumbnail.save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'thumbnail.jpg'</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thumbnail_file</w:t>
      </w:r>
      <w:proofErr w:type="spellEnd"/>
      <w:r>
        <w:rPr>
          <w:rFonts w:ascii="SohneMono-Buch" w:hAnsi="SohneMono-Buch" w:cs="SohneMono-Buch"/>
          <w:color w:val="FFFFFF"/>
          <w:sz w:val="28"/>
          <w:szCs w:val="28"/>
          <w:lang w:val="en-GB"/>
        </w:rPr>
        <w:t>, save=</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0F31A56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EA32F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except</w:t>
      </w:r>
      <w:r>
        <w:rPr>
          <w:rFonts w:ascii="SohneMono-Buch" w:hAnsi="SohneMono-Buch" w:cs="SohneMono-Buch"/>
          <w:color w:val="FFFFFF"/>
          <w:sz w:val="28"/>
          <w:szCs w:val="28"/>
          <w:lang w:val="en-GB"/>
        </w:rPr>
        <w:t xml:space="preserve"> Exception </w:t>
      </w:r>
      <w:r>
        <w:rPr>
          <w:rFonts w:ascii="SohneMono-Buch" w:hAnsi="SohneMono-Buch" w:cs="SohneMono-Buch"/>
          <w:color w:val="2781C9"/>
          <w:sz w:val="28"/>
          <w:szCs w:val="28"/>
          <w:lang w:val="en-GB"/>
        </w:rPr>
        <w:t>as</w:t>
      </w:r>
      <w:r>
        <w:rPr>
          <w:rFonts w:ascii="SohneMono-Buch" w:hAnsi="SohneMono-Buch" w:cs="SohneMono-Buch"/>
          <w:color w:val="FFFFFF"/>
          <w:sz w:val="28"/>
          <w:szCs w:val="28"/>
          <w:lang w:val="en-GB"/>
        </w:rPr>
        <w:t xml:space="preserve"> e:</w:t>
      </w:r>
    </w:p>
    <w:p w14:paraId="5560DA4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14986A"/>
          <w:sz w:val="28"/>
          <w:szCs w:val="28"/>
          <w:lang w:val="en-GB"/>
        </w:rPr>
        <w:t>f"Thumbnail</w:t>
      </w:r>
      <w:proofErr w:type="spellEnd"/>
      <w:r>
        <w:rPr>
          <w:rFonts w:ascii="SohneMono-Buch" w:hAnsi="SohneMono-Buch" w:cs="SohneMono-Buch"/>
          <w:color w:val="14986A"/>
          <w:sz w:val="28"/>
          <w:szCs w:val="28"/>
          <w:lang w:val="en-GB"/>
        </w:rPr>
        <w:t xml:space="preserve"> generation failed: {e}"</w:t>
      </w:r>
      <w:r>
        <w:rPr>
          <w:rFonts w:ascii="SohneMono-Buch" w:hAnsi="SohneMono-Buch" w:cs="SohneMono-Buch"/>
          <w:color w:val="FFFFFF"/>
          <w:sz w:val="28"/>
          <w:szCs w:val="28"/>
          <w:lang w:val="en-GB"/>
        </w:rPr>
        <w:t>)</w:t>
      </w:r>
    </w:p>
    <w:p w14:paraId="7FA2749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165F916F" w14:textId="77777777" w:rsidR="00C04598" w:rsidRDefault="00C04598" w:rsidP="00C04598">
      <w:pPr>
        <w:numPr>
          <w:ilvl w:val="0"/>
          <w:numId w:val="1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generate_thumbnail</w:t>
      </w:r>
      <w:proofErr w:type="spellEnd"/>
      <w:r>
        <w:rPr>
          <w:rFonts w:ascii="Sohne-Buch" w:hAnsi="Sohne-Buch" w:cs="Sohne-Buch"/>
          <w:color w:val="2A3140"/>
          <w:sz w:val="32"/>
          <w:szCs w:val="32"/>
          <w:lang w:val="en-GB"/>
        </w:rPr>
        <w:t xml:space="preserve"> function takes the path to the video file and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instance. It uses </w:t>
      </w:r>
      <w:proofErr w:type="spellStart"/>
      <w:r>
        <w:rPr>
          <w:rFonts w:ascii="SohneMono-Halbfett" w:hAnsi="SohneMono-Halbfett" w:cs="SohneMono-Halbfett"/>
          <w:b/>
          <w:bCs/>
          <w:color w:val="0E121D"/>
          <w:sz w:val="28"/>
          <w:szCs w:val="28"/>
          <w:lang w:val="en-GB"/>
        </w:rPr>
        <w:t>moviepy</w:t>
      </w:r>
      <w:proofErr w:type="spellEnd"/>
      <w:r>
        <w:rPr>
          <w:rFonts w:ascii="Sohne-Buch" w:hAnsi="Sohne-Buch" w:cs="Sohne-Buch"/>
          <w:color w:val="2A3140"/>
          <w:sz w:val="32"/>
          <w:szCs w:val="32"/>
          <w:lang w:val="en-GB"/>
        </w:rPr>
        <w:t xml:space="preserve"> to open the video, capture a frame (in this case, at 5 seconds), and converts that frame to a Pillow Image object.</w:t>
      </w:r>
    </w:p>
    <w:p w14:paraId="6B5B1B60" w14:textId="77777777" w:rsidR="00C04598" w:rsidRDefault="00C04598" w:rsidP="00C04598">
      <w:pPr>
        <w:numPr>
          <w:ilvl w:val="0"/>
          <w:numId w:val="1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The </w:t>
      </w:r>
      <w:r>
        <w:rPr>
          <w:rFonts w:ascii="SohneMono-Halbfett" w:hAnsi="SohneMono-Halbfett" w:cs="SohneMono-Halbfett"/>
          <w:b/>
          <w:bCs/>
          <w:color w:val="0E121D"/>
          <w:sz w:val="28"/>
          <w:szCs w:val="28"/>
          <w:lang w:val="en-GB"/>
        </w:rPr>
        <w:t>Image</w:t>
      </w:r>
      <w:r>
        <w:rPr>
          <w:rFonts w:ascii="Sohne-Buch" w:hAnsi="Sohne-Buch" w:cs="Sohne-Buch"/>
          <w:color w:val="2A3140"/>
          <w:sz w:val="32"/>
          <w:szCs w:val="32"/>
          <w:lang w:val="en-GB"/>
        </w:rPr>
        <w:t xml:space="preserve"> object is then saved as a thumbnail using the </w:t>
      </w:r>
      <w:r>
        <w:rPr>
          <w:rFonts w:ascii="SohneMono-Halbfett" w:hAnsi="SohneMono-Halbfett" w:cs="SohneMono-Halbfett"/>
          <w:b/>
          <w:bCs/>
          <w:color w:val="0E121D"/>
          <w:sz w:val="28"/>
          <w:szCs w:val="28"/>
          <w:lang w:val="en-GB"/>
        </w:rPr>
        <w:t>save</w:t>
      </w:r>
      <w:r>
        <w:rPr>
          <w:rFonts w:ascii="Sohne-Buch" w:hAnsi="Sohne-Buch" w:cs="Sohne-Buch"/>
          <w:color w:val="2A3140"/>
          <w:sz w:val="32"/>
          <w:szCs w:val="32"/>
          <w:lang w:val="en-GB"/>
        </w:rPr>
        <w:t xml:space="preserve"> method. This thumbnail is saved in the </w:t>
      </w:r>
      <w:r>
        <w:rPr>
          <w:rFonts w:ascii="SohneMono-Halbfett" w:hAnsi="SohneMono-Halbfett" w:cs="SohneMono-Halbfett"/>
          <w:b/>
          <w:bCs/>
          <w:color w:val="0E121D"/>
          <w:sz w:val="28"/>
          <w:szCs w:val="28"/>
          <w:lang w:val="en-GB"/>
        </w:rPr>
        <w:t>thumbnail</w:t>
      </w:r>
      <w:r>
        <w:rPr>
          <w:rFonts w:ascii="Sohne-Buch" w:hAnsi="Sohne-Buch" w:cs="Sohne-Buch"/>
          <w:color w:val="2A3140"/>
          <w:sz w:val="32"/>
          <w:szCs w:val="32"/>
          <w:lang w:val="en-GB"/>
        </w:rPr>
        <w:t xml:space="preserve"> field of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w:t>
      </w:r>
    </w:p>
    <w:p w14:paraId="213619BA" w14:textId="77777777" w:rsidR="00C04598" w:rsidRDefault="00C04598" w:rsidP="00C04598">
      <w:pPr>
        <w:numPr>
          <w:ilvl w:val="0"/>
          <w:numId w:val="1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Make sure to adjust the time (in seconds) where the frame is captured according to your preference.</w:t>
      </w:r>
    </w:p>
    <w:p w14:paraId="3385C51F" w14:textId="77777777" w:rsidR="00C04598" w:rsidRDefault="00C04598" w:rsidP="00C04598">
      <w:pPr>
        <w:numPr>
          <w:ilvl w:val="0"/>
          <w:numId w:val="1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generate_thumbnail</w:t>
      </w:r>
      <w:proofErr w:type="spellEnd"/>
      <w:r>
        <w:rPr>
          <w:rFonts w:ascii="Sohne-Buch" w:hAnsi="Sohne-Buch" w:cs="Sohne-Buch"/>
          <w:color w:val="2A3140"/>
          <w:sz w:val="32"/>
          <w:szCs w:val="32"/>
          <w:lang w:val="en-GB"/>
        </w:rPr>
        <w:t xml:space="preserve"> function is called after saving the video instance.</w:t>
      </w:r>
    </w:p>
    <w:p w14:paraId="2DE7F3DB" w14:textId="77777777" w:rsidR="00C04598" w:rsidRDefault="00C04598" w:rsidP="00C04598">
      <w:pPr>
        <w:numPr>
          <w:ilvl w:val="0"/>
          <w:numId w:val="1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Make sure to add the necessary imports at the beginning of your views file.</w:t>
      </w:r>
    </w:p>
    <w:p w14:paraId="3682D7E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example assumes that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has a </w:t>
      </w:r>
      <w:r>
        <w:rPr>
          <w:rFonts w:ascii="SohneMono-Halbfett" w:hAnsi="SohneMono-Halbfett" w:cs="SohneMono-Halbfett"/>
          <w:b/>
          <w:bCs/>
          <w:color w:val="0E121D"/>
          <w:sz w:val="28"/>
          <w:szCs w:val="28"/>
          <w:lang w:val="en-GB"/>
        </w:rPr>
        <w:t>thumbnail</w:t>
      </w:r>
      <w:r>
        <w:rPr>
          <w:rFonts w:ascii="Sohne-Buch" w:hAnsi="Sohne-Buch" w:cs="Sohne-Buch"/>
          <w:color w:val="2A3140"/>
          <w:sz w:val="32"/>
          <w:szCs w:val="32"/>
          <w:lang w:val="en-GB"/>
        </w:rPr>
        <w:t xml:space="preserve"> field defined, something like:</w:t>
      </w:r>
    </w:p>
    <w:p w14:paraId="54A0728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2A55BFAB" w14:textId="77777777" w:rsidR="00C04598" w:rsidRDefault="00C04598" w:rsidP="00C04598">
      <w:pPr>
        <w:autoSpaceDE w:val="0"/>
        <w:autoSpaceDN w:val="0"/>
        <w:adjustRightInd w:val="0"/>
        <w:jc w:val="center"/>
        <w:rPr>
          <w:rFonts w:ascii="Sohne-Buch" w:hAnsi="Sohne-Buch" w:cs="Sohne-Buch"/>
          <w:color w:val="D0D0DC"/>
          <w:lang w:val="en-GB"/>
        </w:rPr>
      </w:pPr>
    </w:p>
    <w:p w14:paraId="36A6BFD0"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6196D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0884C08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7DBDD8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78CE6A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fields ...</w:t>
      </w:r>
    </w:p>
    <w:p w14:paraId="21EB822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thumbnail = </w:t>
      </w:r>
      <w:proofErr w:type="spellStart"/>
      <w:r>
        <w:rPr>
          <w:rFonts w:ascii="SohneMono-Buch" w:hAnsi="SohneMono-Buch" w:cs="SohneMono-Buch"/>
          <w:color w:val="FFFFFF"/>
          <w:sz w:val="28"/>
          <w:szCs w:val="28"/>
          <w:lang w:val="en-GB"/>
        </w:rPr>
        <w:t>models.ImageField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'thumbnails/'</w:t>
      </w:r>
      <w:r>
        <w:rPr>
          <w:rFonts w:ascii="SohneMono-Buch" w:hAnsi="SohneMono-Buch" w:cs="SohneMono-Buch"/>
          <w:color w:val="FFFFFF"/>
          <w:sz w:val="28"/>
          <w:szCs w:val="28"/>
          <w:lang w:val="en-GB"/>
        </w:rPr>
        <w:t>, null=</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blank=</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62EC804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Also, ensure that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has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field defined to store the video file.</w:t>
      </w:r>
    </w:p>
    <w:p w14:paraId="2601545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Don't forget to run migrations after making these changes:</w:t>
      </w:r>
    </w:p>
    <w:p w14:paraId="1C0E85A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742AE40F" w14:textId="77777777" w:rsidR="00C04598" w:rsidRDefault="00C04598" w:rsidP="00C04598">
      <w:pPr>
        <w:autoSpaceDE w:val="0"/>
        <w:autoSpaceDN w:val="0"/>
        <w:adjustRightInd w:val="0"/>
        <w:jc w:val="center"/>
        <w:rPr>
          <w:rFonts w:ascii="Sohne-Buch" w:hAnsi="Sohne-Buch" w:cs="Sohne-Buch"/>
          <w:color w:val="D0D0DC"/>
          <w:lang w:val="en-GB"/>
        </w:rPr>
      </w:pPr>
    </w:p>
    <w:p w14:paraId="2C7C05B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2CF417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python manage.py </w:t>
      </w:r>
      <w:proofErr w:type="spellStart"/>
      <w:r>
        <w:rPr>
          <w:rFonts w:ascii="SohneMono-Buch" w:hAnsi="SohneMono-Buch" w:cs="SohneMono-Buch"/>
          <w:color w:val="FFFFFF"/>
          <w:sz w:val="28"/>
          <w:szCs w:val="28"/>
          <w:lang w:val="en-GB"/>
        </w:rPr>
        <w:t>makemigrations</w:t>
      </w:r>
      <w:proofErr w:type="spellEnd"/>
    </w:p>
    <w:p w14:paraId="2B3536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python manage.py migrate</w:t>
      </w:r>
    </w:p>
    <w:p w14:paraId="336D3A0A"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Adjust the code based on your specific requirements and preferences.</w:t>
      </w:r>
    </w:p>
    <w:p w14:paraId="0058609D" w14:textId="77777777" w:rsidR="00C04598" w:rsidRDefault="00C04598" w:rsidP="00C04598">
      <w:pPr>
        <w:autoSpaceDE w:val="0"/>
        <w:autoSpaceDN w:val="0"/>
        <w:adjustRightInd w:val="0"/>
        <w:jc w:val="center"/>
        <w:rPr>
          <w:rFonts w:ascii="Sohne-Buch" w:hAnsi="Sohne-Buch" w:cs="Sohne-Buch"/>
          <w:color w:val="9C9BB0"/>
          <w:lang w:val="en-GB"/>
        </w:rPr>
      </w:pPr>
    </w:p>
    <w:p w14:paraId="597F056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8FE49B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E5F7DF3" w14:textId="77777777" w:rsidR="00C04598" w:rsidRDefault="00C04598" w:rsidP="00C04598">
      <w:pPr>
        <w:autoSpaceDE w:val="0"/>
        <w:autoSpaceDN w:val="0"/>
        <w:adjustRightInd w:val="0"/>
        <w:rPr>
          <w:rFonts w:ascii="Sohne-Buch" w:hAnsi="Sohne-Buch" w:cs="Sohne-Buch"/>
          <w:sz w:val="32"/>
          <w:szCs w:val="32"/>
          <w:lang w:val="en-GB"/>
        </w:rPr>
      </w:pPr>
    </w:p>
    <w:p w14:paraId="406FA63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lastRenderedPageBreak/>
        <w:t>You</w:t>
      </w:r>
    </w:p>
    <w:p w14:paraId="1648B579"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my create video form is not displayed when </w:t>
      </w: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want to post a video</w:t>
      </w:r>
    </w:p>
    <w:p w14:paraId="7E66917C" w14:textId="77777777" w:rsidR="00C04598" w:rsidRDefault="00C04598" w:rsidP="00C04598">
      <w:pPr>
        <w:autoSpaceDE w:val="0"/>
        <w:autoSpaceDN w:val="0"/>
        <w:adjustRightInd w:val="0"/>
        <w:jc w:val="center"/>
        <w:rPr>
          <w:rFonts w:ascii="Sohne-Buch" w:hAnsi="Sohne-Buch" w:cs="Sohne-Buch"/>
          <w:color w:val="9C9BB0"/>
          <w:lang w:val="en-GB"/>
        </w:rPr>
      </w:pPr>
    </w:p>
    <w:p w14:paraId="3FE83A88"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B1A503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B85366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your create video form is not being displayed when you try to post a video, there could be several reasons for this issue. Here are some common steps to troubleshoot and resolve the problem:</w:t>
      </w:r>
    </w:p>
    <w:p w14:paraId="508441F7"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Form in Template:</w:t>
      </w:r>
    </w:p>
    <w:p w14:paraId="7CE37DF0"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 have included the form in your template and that you are rendering it correctly. In your </w:t>
      </w:r>
      <w:r>
        <w:rPr>
          <w:rFonts w:ascii="SohneMono-Halbfett" w:hAnsi="SohneMono-Halbfett" w:cs="SohneMono-Halbfett"/>
          <w:b/>
          <w:bCs/>
          <w:color w:val="0E121D"/>
          <w:sz w:val="28"/>
          <w:szCs w:val="28"/>
          <w:lang w:val="en-GB"/>
        </w:rPr>
        <w:t>create_video.html</w:t>
      </w:r>
      <w:r>
        <w:rPr>
          <w:rFonts w:ascii="Sohne-Buch" w:hAnsi="Sohne-Buch" w:cs="Sohne-Buch"/>
          <w:color w:val="2A3140"/>
          <w:sz w:val="32"/>
          <w:szCs w:val="32"/>
          <w:lang w:val="en-GB"/>
        </w:rPr>
        <w:t xml:space="preserve"> or the relevant template, make sure you have something like: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enctype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"multipart/form-data"</w:t>
      </w:r>
      <w:r>
        <w:rPr>
          <w:rFonts w:ascii="SohneMono-Buch" w:hAnsi="SohneMono-Buch" w:cs="SohneMono-Buch"/>
          <w:color w:val="FFFFFF"/>
          <w:sz w:val="28"/>
          <w:szCs w:val="28"/>
          <w:lang w:val="en-GB"/>
        </w:rPr>
        <w:t>&gt;</w:t>
      </w:r>
    </w:p>
    <w:p w14:paraId="3E635EE4"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053C30AA"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video_form.as_p</w:t>
      </w:r>
      <w:proofErr w:type="spellEnd"/>
      <w:r>
        <w:rPr>
          <w:rFonts w:ascii="SohneMono-Buch" w:hAnsi="SohneMono-Buch" w:cs="SohneMono-Buch"/>
          <w:color w:val="FFFFFF"/>
          <w:sz w:val="28"/>
          <w:szCs w:val="28"/>
          <w:lang w:val="en-GB"/>
        </w:rPr>
        <w:t xml:space="preserve"> }}</w:t>
      </w:r>
    </w:p>
    <w:p w14:paraId="7123A972"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&gt;Submit&lt;/button&gt;</w:t>
      </w:r>
    </w:p>
    <w:p w14:paraId="00286365"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&lt;/form&gt;</w:t>
      </w:r>
    </w:p>
    <w:p w14:paraId="2879B93D"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to include the </w:t>
      </w:r>
      <w:proofErr w:type="spellStart"/>
      <w:r>
        <w:rPr>
          <w:rFonts w:ascii="SohneMono-Halbfett" w:hAnsi="SohneMono-Halbfett" w:cs="SohneMono-Halbfett"/>
          <w:b/>
          <w:bCs/>
          <w:color w:val="0E121D"/>
          <w:sz w:val="28"/>
          <w:szCs w:val="28"/>
          <w:lang w:val="en-GB"/>
        </w:rPr>
        <w:t>enctype</w:t>
      </w:r>
      <w:proofErr w:type="spellEnd"/>
      <w:r>
        <w:rPr>
          <w:rFonts w:ascii="SohneMono-Halbfett" w:hAnsi="SohneMono-Halbfett" w:cs="SohneMono-Halbfett"/>
          <w:b/>
          <w:bCs/>
          <w:color w:val="0E121D"/>
          <w:sz w:val="28"/>
          <w:szCs w:val="28"/>
          <w:lang w:val="en-GB"/>
        </w:rPr>
        <w:t>="multipart/form-data"</w:t>
      </w:r>
      <w:r>
        <w:rPr>
          <w:rFonts w:ascii="Sohne-Buch" w:hAnsi="Sohne-Buch" w:cs="Sohne-Buch"/>
          <w:color w:val="2A3140"/>
          <w:sz w:val="32"/>
          <w:szCs w:val="32"/>
          <w:lang w:val="en-GB"/>
        </w:rPr>
        <w:t xml:space="preserve"> attribute since you are dealing with file uploads.</w:t>
      </w:r>
    </w:p>
    <w:p w14:paraId="60C41EB2"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Verify Form Handling in View:</w:t>
      </w:r>
    </w:p>
    <w:p w14:paraId="5EDA6A1B"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Double-check your view code to ensure that the form is being handled correctly. Your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should handle both GET and POST requests. Ensure that you are passing the form to the template context for the initial rendering and processing it on form submission.</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7C2566AC"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41E0BEA8"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rest of your view logic ...</w:t>
      </w:r>
    </w:p>
    <w:p w14:paraId="65FF1BB4"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06D6BF15"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
    <w:p w14:paraId="776D3150"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309BC1B"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'videos/create_video.html'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video_form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w:t>
      </w:r>
    </w:p>
    <w:p w14:paraId="17821CF8"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59E22AB"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URL Configuration:</w:t>
      </w:r>
    </w:p>
    <w:p w14:paraId="4EA4EC63"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the URL pattern for the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is correctly configured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280D6BF5"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create_video</w:t>
      </w:r>
      <w:proofErr w:type="spellEnd"/>
    </w:p>
    <w:p w14:paraId="25F34F40"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2341B67"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240BE708"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77AAE29D"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create_video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create_video</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create_video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71C4A787"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205BE80C"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00E1CD89"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Make sure that the URL you are accessing in your browser corresponds to the correct view.</w:t>
      </w:r>
    </w:p>
    <w:p w14:paraId="7196A495"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Form Validation Errors:</w:t>
      </w:r>
    </w:p>
    <w:p w14:paraId="3B34E197"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there are validation errors in the form, Django will not display the form again by default. You can add a section in your template to display form errors:</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 if </w:t>
      </w:r>
      <w:proofErr w:type="spellStart"/>
      <w:r>
        <w:rPr>
          <w:rFonts w:ascii="SohneMono-Buch" w:hAnsi="SohneMono-Buch" w:cs="SohneMono-Buch"/>
          <w:color w:val="FFFFFF"/>
          <w:sz w:val="28"/>
          <w:szCs w:val="28"/>
          <w:lang w:val="en-GB"/>
        </w:rPr>
        <w:t>video_form.errors</w:t>
      </w:r>
      <w:proofErr w:type="spellEnd"/>
      <w:r>
        <w:rPr>
          <w:rFonts w:ascii="SohneMono-Buch" w:hAnsi="SohneMono-Buch" w:cs="SohneMono-Buch"/>
          <w:color w:val="FFFFFF"/>
          <w:sz w:val="28"/>
          <w:szCs w:val="28"/>
          <w:lang w:val="en-GB"/>
        </w:rPr>
        <w:t xml:space="preserve"> %}</w:t>
      </w:r>
    </w:p>
    <w:p w14:paraId="76BF2DCD"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 </w:t>
      </w:r>
      <w:r>
        <w:rPr>
          <w:rFonts w:ascii="SohneMono-Buch" w:hAnsi="SohneMono-Buch" w:cs="SohneMono-Buch"/>
          <w:color w:val="D41466"/>
          <w:sz w:val="28"/>
          <w:szCs w:val="28"/>
          <w:lang w:val="en-GB"/>
        </w:rPr>
        <w:t>style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14986A"/>
          <w:sz w:val="28"/>
          <w:szCs w:val="28"/>
          <w:lang w:val="en-GB"/>
        </w:rPr>
        <w:t>: red;"</w:t>
      </w:r>
      <w:r>
        <w:rPr>
          <w:rFonts w:ascii="SohneMono-Buch" w:hAnsi="SohneMono-Buch" w:cs="SohneMono-Buch"/>
          <w:color w:val="FFFFFF"/>
          <w:sz w:val="28"/>
          <w:szCs w:val="28"/>
          <w:lang w:val="en-GB"/>
        </w:rPr>
        <w:t>&gt;Please correct the errors below:&lt;/p&gt;</w:t>
      </w:r>
    </w:p>
    <w:p w14:paraId="1F4D0A69"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video_form.errors</w:t>
      </w:r>
      <w:proofErr w:type="spellEnd"/>
      <w:r>
        <w:rPr>
          <w:rFonts w:ascii="SohneMono-Buch" w:hAnsi="SohneMono-Buch" w:cs="SohneMono-Buch"/>
          <w:color w:val="FFFFFF"/>
          <w:sz w:val="28"/>
          <w:szCs w:val="28"/>
          <w:lang w:val="en-GB"/>
        </w:rPr>
        <w:t xml:space="preserve"> }}</w:t>
      </w:r>
    </w:p>
    <w:p w14:paraId="69951836"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endif %}</w:t>
      </w:r>
    </w:p>
    <w:p w14:paraId="17CEC70E"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This can help you identify any issues with form validation.</w:t>
      </w:r>
    </w:p>
    <w:p w14:paraId="72B72C17"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Browser Console:</w:t>
      </w:r>
    </w:p>
    <w:p w14:paraId="78235D8C"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Inspect the browser console for any JavaScript errors that might be preventing the form from being displayed. Fixing these errors might resolve the issue.</w:t>
      </w:r>
    </w:p>
    <w:p w14:paraId="7FC8B2F9"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Test in Django Shell:</w:t>
      </w:r>
    </w:p>
    <w:p w14:paraId="5187090B"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Use the Django shell to manually create an instance of your form and see if there are any validation errors. This can help you identify if there's an issue with the form itself.</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shell</w:t>
      </w:r>
    </w:p>
    <w:p w14:paraId="4472DE50"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yourapp.forms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YourVideoForm</w:t>
      </w:r>
      <w:proofErr w:type="spellEnd"/>
    </w:p>
    <w:p w14:paraId="05C76B72" w14:textId="77777777" w:rsidR="00C04598" w:rsidRDefault="00C04598" w:rsidP="00C04598">
      <w:pPr>
        <w:numPr>
          <w:ilvl w:val="0"/>
          <w:numId w:val="1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form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
    <w:p w14:paraId="4E71B9B9"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Check </w:t>
      </w:r>
      <w:proofErr w:type="spellStart"/>
      <w:r>
        <w:rPr>
          <w:rFonts w:ascii="SohneMono-Halbfett" w:hAnsi="SohneMono-Halbfett" w:cs="SohneMono-Halbfett"/>
          <w:b/>
          <w:bCs/>
          <w:color w:val="0E121D"/>
          <w:sz w:val="28"/>
          <w:szCs w:val="28"/>
          <w:lang w:val="en-GB"/>
        </w:rPr>
        <w:t>form.errors</w:t>
      </w:r>
      <w:proofErr w:type="spellEnd"/>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form.is_valid</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w:t>
      </w:r>
    </w:p>
    <w:p w14:paraId="7BEEC8B8"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 Template Typos:</w:t>
      </w:r>
    </w:p>
    <w:p w14:paraId="129724DF"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Make sure there are no typos or syntax errors in your template file that could be preventing the form from being displayed.</w:t>
      </w:r>
    </w:p>
    <w:p w14:paraId="4B6E3363"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Debugging:</w:t>
      </w:r>
    </w:p>
    <w:p w14:paraId="5DB63587" w14:textId="77777777" w:rsidR="00C04598" w:rsidRDefault="00C04598" w:rsidP="00C04598">
      <w:pPr>
        <w:numPr>
          <w:ilvl w:val="0"/>
          <w:numId w:val="1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Enable Django's debugging mode by setting </w:t>
      </w:r>
      <w:r>
        <w:rPr>
          <w:rFonts w:ascii="SohneMono-Halbfett" w:hAnsi="SohneMono-Halbfett" w:cs="SohneMono-Halbfett"/>
          <w:b/>
          <w:bCs/>
          <w:color w:val="0E121D"/>
          <w:sz w:val="28"/>
          <w:szCs w:val="28"/>
          <w:lang w:val="en-GB"/>
        </w:rPr>
        <w:t>DEBUG = True</w:t>
      </w:r>
      <w:r>
        <w:rPr>
          <w:rFonts w:ascii="Sohne-Buch" w:hAnsi="Sohne-Buch" w:cs="Sohne-Buch"/>
          <w:color w:val="2A3140"/>
          <w:sz w:val="32"/>
          <w:szCs w:val="32"/>
          <w:lang w:val="en-GB"/>
        </w:rPr>
        <w:t xml:space="preserve"> in your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file. This can provide more detailed error messages that might help you identify the issue.</w:t>
      </w:r>
    </w:p>
    <w:p w14:paraId="323070B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If the issue persists after checking these steps, please provide more details about your form, template, and view code, so I can offer more specific assistance.</w:t>
      </w:r>
    </w:p>
    <w:p w14:paraId="0760A27B" w14:textId="77777777" w:rsidR="00C04598" w:rsidRDefault="00C04598" w:rsidP="00C04598">
      <w:pPr>
        <w:autoSpaceDE w:val="0"/>
        <w:autoSpaceDN w:val="0"/>
        <w:adjustRightInd w:val="0"/>
        <w:jc w:val="center"/>
        <w:rPr>
          <w:rFonts w:ascii="Sohne-Buch" w:hAnsi="Sohne-Buch" w:cs="Sohne-Buch"/>
          <w:color w:val="9C9BB0"/>
          <w:lang w:val="en-GB"/>
        </w:rPr>
      </w:pPr>
    </w:p>
    <w:p w14:paraId="2145EA2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235A19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E85884F" w14:textId="77777777" w:rsidR="00C04598" w:rsidRDefault="00C04598" w:rsidP="00C04598">
      <w:pPr>
        <w:autoSpaceDE w:val="0"/>
        <w:autoSpaceDN w:val="0"/>
        <w:adjustRightInd w:val="0"/>
        <w:rPr>
          <w:rFonts w:ascii="Sohne-Buch" w:hAnsi="Sohne-Buch" w:cs="Sohne-Buch"/>
          <w:sz w:val="32"/>
          <w:szCs w:val="32"/>
          <w:lang w:val="en-GB"/>
        </w:rPr>
      </w:pPr>
    </w:p>
    <w:p w14:paraId="53CAFFBC"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2DC1C29D"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the 'video' attribute has no file associated with it.</w:t>
      </w:r>
    </w:p>
    <w:p w14:paraId="7D53C96A" w14:textId="77777777" w:rsidR="00C04598" w:rsidRDefault="00C04598" w:rsidP="00C04598">
      <w:pPr>
        <w:autoSpaceDE w:val="0"/>
        <w:autoSpaceDN w:val="0"/>
        <w:adjustRightInd w:val="0"/>
        <w:jc w:val="center"/>
        <w:rPr>
          <w:rFonts w:ascii="Sohne-Buch" w:hAnsi="Sohne-Buch" w:cs="Sohne-Buch"/>
          <w:color w:val="9C9BB0"/>
          <w:lang w:val="en-GB"/>
        </w:rPr>
      </w:pPr>
    </w:p>
    <w:p w14:paraId="1262D32F"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44C664C"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1FD629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error "the 'video' attribute has no file associated with it" suggests that when you are trying to save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instance, the associated video file is not being uploaded or attached correctly to the form. Here are some steps to troubleshoot and resolve the issue:</w:t>
      </w:r>
    </w:p>
    <w:p w14:paraId="60BC847C"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Form Attributes:</w:t>
      </w:r>
    </w:p>
    <w:p w14:paraId="3B338162"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Make sure that your form is correctly handling file uploads. In your form definition (</w:t>
      </w:r>
      <w:proofErr w:type="spellStart"/>
      <w:r>
        <w:rPr>
          <w:rFonts w:ascii="SohneMono-Halbfett" w:hAnsi="SohneMono-Halbfett" w:cs="SohneMono-Halbfett"/>
          <w:b/>
          <w:bCs/>
          <w:color w:val="0E121D"/>
          <w:sz w:val="28"/>
          <w:szCs w:val="28"/>
          <w:lang w:val="en-GB"/>
        </w:rPr>
        <w:t>YourVideoForm</w:t>
      </w:r>
      <w:proofErr w:type="spellEnd"/>
      <w:r>
        <w:rPr>
          <w:rFonts w:ascii="Sohne-Buch" w:hAnsi="Sohne-Buch" w:cs="Sohne-Buch"/>
          <w:color w:val="2A3140"/>
          <w:sz w:val="32"/>
          <w:szCs w:val="32"/>
          <w:lang w:val="en-GB"/>
        </w:rPr>
        <w:t xml:space="preserve">), ensure that you have included </w:t>
      </w:r>
      <w:proofErr w:type="spellStart"/>
      <w:r>
        <w:rPr>
          <w:rFonts w:ascii="SohneMono-Halbfett" w:hAnsi="SohneMono-Halbfett" w:cs="SohneMono-Halbfett"/>
          <w:b/>
          <w:bCs/>
          <w:color w:val="0E121D"/>
          <w:sz w:val="28"/>
          <w:szCs w:val="28"/>
          <w:lang w:val="en-GB"/>
        </w:rPr>
        <w:t>enctype</w:t>
      </w:r>
      <w:proofErr w:type="spellEnd"/>
      <w:r>
        <w:rPr>
          <w:rFonts w:ascii="SohneMono-Halbfett" w:hAnsi="SohneMono-Halbfett" w:cs="SohneMono-Halbfett"/>
          <w:b/>
          <w:bCs/>
          <w:color w:val="0E121D"/>
          <w:sz w:val="28"/>
          <w:szCs w:val="28"/>
          <w:lang w:val="en-GB"/>
        </w:rPr>
        <w:t>="multipart/form-data"</w:t>
      </w:r>
      <w:r>
        <w:rPr>
          <w:rFonts w:ascii="Sohne-Buch" w:hAnsi="Sohne-Buch" w:cs="Sohne-Buch"/>
          <w:color w:val="2A3140"/>
          <w:sz w:val="32"/>
          <w:szCs w:val="32"/>
          <w:lang w:val="en-GB"/>
        </w:rPr>
        <w:t xml:space="preserve"> in your form tag.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enctype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"multipart/form-data"</w:t>
      </w:r>
      <w:r>
        <w:rPr>
          <w:rFonts w:ascii="SohneMono-Buch" w:hAnsi="SohneMono-Buch" w:cs="SohneMono-Buch"/>
          <w:color w:val="FFFFFF"/>
          <w:sz w:val="28"/>
          <w:szCs w:val="28"/>
          <w:lang w:val="en-GB"/>
        </w:rPr>
        <w:t>&gt;</w:t>
      </w:r>
    </w:p>
    <w:p w14:paraId="41F75B80"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497E219B"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video_form.as_p</w:t>
      </w:r>
      <w:proofErr w:type="spellEnd"/>
      <w:r>
        <w:rPr>
          <w:rFonts w:ascii="SohneMono-Buch" w:hAnsi="SohneMono-Buch" w:cs="SohneMono-Buch"/>
          <w:color w:val="FFFFFF"/>
          <w:sz w:val="28"/>
          <w:szCs w:val="28"/>
          <w:lang w:val="en-GB"/>
        </w:rPr>
        <w:t xml:space="preserve"> }}</w:t>
      </w:r>
    </w:p>
    <w:p w14:paraId="06DC0490"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&gt;Submit&lt;/button&gt;</w:t>
      </w:r>
    </w:p>
    <w:p w14:paraId="41A7C634"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&lt;/form&gt;</w:t>
      </w:r>
    </w:p>
    <w:p w14:paraId="5C6B9414"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261C9F48"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Verify File Field in Model:</w:t>
      </w:r>
    </w:p>
    <w:p w14:paraId="331742BB"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has the correct field for storing the video file.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1E67D4E8"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05F7B03"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39FED471"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w:t>
      </w:r>
    </w:p>
    <w:p w14:paraId="0028CF4B"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fields ...</w:t>
      </w:r>
    </w:p>
    <w:p w14:paraId="38A5145D"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Also, make sure that your database schema is up-to-date with the model changes. Run the following commands:</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300AFC65"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308170EE"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0D623D0"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File Upload in View:</w:t>
      </w:r>
    </w:p>
    <w:p w14:paraId="6228DC18"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 your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ensure that the form is handling file uploads correctly. Make sure you are using </w:t>
      </w:r>
      <w:proofErr w:type="spellStart"/>
      <w:r>
        <w:rPr>
          <w:rFonts w:ascii="SohneMono-Halbfett" w:hAnsi="SohneMono-Halbfett" w:cs="SohneMono-Halbfett"/>
          <w:b/>
          <w:bCs/>
          <w:color w:val="0E121D"/>
          <w:sz w:val="28"/>
          <w:szCs w:val="28"/>
          <w:lang w:val="en-GB"/>
        </w:rPr>
        <w:t>request.FILES</w:t>
      </w:r>
      <w:proofErr w:type="spellEnd"/>
      <w:r>
        <w:rPr>
          <w:rFonts w:ascii="Sohne-Buch" w:hAnsi="Sohne-Buch" w:cs="Sohne-Buch"/>
          <w:color w:val="2A3140"/>
          <w:sz w:val="32"/>
          <w:szCs w:val="32"/>
          <w:lang w:val="en-GB"/>
        </w:rPr>
        <w:t xml:space="preserve"> when initializing the form:</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54907689"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5203C3D"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Form Validation Errors:</w:t>
      </w:r>
    </w:p>
    <w:p w14:paraId="00B3BB2B"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there are validation errors in the form, Django might not save the file. Check for errors by adding a section in your template to display form errors:</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 if </w:t>
      </w:r>
      <w:proofErr w:type="spellStart"/>
      <w:r>
        <w:rPr>
          <w:rFonts w:ascii="SohneMono-Buch" w:hAnsi="SohneMono-Buch" w:cs="SohneMono-Buch"/>
          <w:color w:val="FFFFFF"/>
          <w:sz w:val="28"/>
          <w:szCs w:val="28"/>
          <w:lang w:val="en-GB"/>
        </w:rPr>
        <w:t>video_form.errors</w:t>
      </w:r>
      <w:proofErr w:type="spellEnd"/>
      <w:r>
        <w:rPr>
          <w:rFonts w:ascii="SohneMono-Buch" w:hAnsi="SohneMono-Buch" w:cs="SohneMono-Buch"/>
          <w:color w:val="FFFFFF"/>
          <w:sz w:val="28"/>
          <w:szCs w:val="28"/>
          <w:lang w:val="en-GB"/>
        </w:rPr>
        <w:t xml:space="preserve"> %}</w:t>
      </w:r>
    </w:p>
    <w:p w14:paraId="0A200D48"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 </w:t>
      </w:r>
      <w:r>
        <w:rPr>
          <w:rFonts w:ascii="SohneMono-Buch" w:hAnsi="SohneMono-Buch" w:cs="SohneMono-Buch"/>
          <w:color w:val="D41466"/>
          <w:sz w:val="28"/>
          <w:szCs w:val="28"/>
          <w:lang w:val="en-GB"/>
        </w:rPr>
        <w:t>style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14986A"/>
          <w:sz w:val="28"/>
          <w:szCs w:val="28"/>
          <w:lang w:val="en-GB"/>
        </w:rPr>
        <w:t>: red;"</w:t>
      </w:r>
      <w:r>
        <w:rPr>
          <w:rFonts w:ascii="SohneMono-Buch" w:hAnsi="SohneMono-Buch" w:cs="SohneMono-Buch"/>
          <w:color w:val="FFFFFF"/>
          <w:sz w:val="28"/>
          <w:szCs w:val="28"/>
          <w:lang w:val="en-GB"/>
        </w:rPr>
        <w:t>&gt;Please correct the errors below:&lt;/p&gt;</w:t>
      </w:r>
    </w:p>
    <w:p w14:paraId="0AAA4087"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video_form.errors</w:t>
      </w:r>
      <w:proofErr w:type="spellEnd"/>
      <w:r>
        <w:rPr>
          <w:rFonts w:ascii="SohneMono-Buch" w:hAnsi="SohneMono-Buch" w:cs="SohneMono-Buch"/>
          <w:color w:val="FFFFFF"/>
          <w:sz w:val="28"/>
          <w:szCs w:val="28"/>
          <w:lang w:val="en-GB"/>
        </w:rPr>
        <w:t xml:space="preserve"> }}</w:t>
      </w:r>
    </w:p>
    <w:p w14:paraId="407A30F4"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endif %}</w:t>
      </w:r>
    </w:p>
    <w:p w14:paraId="2AB4E1C9"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846B5C8"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File Size and Type:</w:t>
      </w:r>
    </w:p>
    <w:p w14:paraId="4BB8AAB9"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the uploaded file meets any size or type restrictions you may have set in your form or model. You can add </w:t>
      </w:r>
      <w:r>
        <w:rPr>
          <w:rFonts w:ascii="Sohne-Buch" w:hAnsi="Sohne-Buch" w:cs="Sohne-Buch"/>
          <w:color w:val="2A3140"/>
          <w:sz w:val="32"/>
          <w:szCs w:val="32"/>
          <w:lang w:val="en-GB"/>
        </w:rPr>
        <w:lastRenderedPageBreak/>
        <w:t>validators to your form field to enforce these constraints.</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For example, in your form:</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django.core.validators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FileExtensionValidator</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MaxFileSizeValidator</w:t>
      </w:r>
      <w:proofErr w:type="spellEnd"/>
    </w:p>
    <w:p w14:paraId="067A58CC"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EAD3891"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forms.ModelForm</w:t>
      </w:r>
      <w:proofErr w:type="spellEnd"/>
      <w:r>
        <w:rPr>
          <w:rFonts w:ascii="SohneMono-Buch" w:hAnsi="SohneMono-Buch" w:cs="SohneMono-Buch"/>
          <w:color w:val="FFFFFF"/>
          <w:sz w:val="28"/>
          <w:szCs w:val="28"/>
          <w:lang w:val="en-GB"/>
        </w:rPr>
        <w:t>):</w:t>
      </w:r>
    </w:p>
    <w:p w14:paraId="765FDDD3"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forms.FileField</w:t>
      </w:r>
      <w:proofErr w:type="spellEnd"/>
      <w:r>
        <w:rPr>
          <w:rFonts w:ascii="SohneMono-Buch" w:hAnsi="SohneMono-Buch" w:cs="SohneMono-Buch"/>
          <w:color w:val="FFFFFF"/>
          <w:sz w:val="28"/>
          <w:szCs w:val="28"/>
          <w:lang w:val="en-GB"/>
        </w:rPr>
        <w:t>(</w:t>
      </w:r>
    </w:p>
    <w:p w14:paraId="56CDEEF9"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validators=[</w:t>
      </w:r>
    </w:p>
    <w:p w14:paraId="3555A218"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FileExtensionValidator</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allowed_extensions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'mp4'</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avi</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138522E"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MaxFileSizeValidator</w:t>
      </w:r>
      <w:proofErr w:type="spellEnd"/>
      <w:r>
        <w:rPr>
          <w:rFonts w:ascii="SohneMono-Buch" w:hAnsi="SohneMono-Buch" w:cs="SohneMono-Buch"/>
          <w:color w:val="FFFFFF"/>
          <w:sz w:val="28"/>
          <w:szCs w:val="28"/>
          <w:lang w:val="en-GB"/>
        </w:rPr>
        <w:t>(limit=</w:t>
      </w:r>
      <w:r>
        <w:rPr>
          <w:rFonts w:ascii="SohneMono-Buch" w:hAnsi="SohneMono-Buch" w:cs="SohneMono-Buch"/>
          <w:color w:val="D41466"/>
          <w:sz w:val="28"/>
          <w:szCs w:val="28"/>
          <w:lang w:val="en-GB"/>
        </w:rPr>
        <w:t>10</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FFFFFF"/>
          <w:sz w:val="28"/>
          <w:szCs w:val="28"/>
          <w:lang w:val="en-GB"/>
        </w:rPr>
        <w:t>),  # 10 MB limit</w:t>
      </w:r>
    </w:p>
    <w:p w14:paraId="58B571EC"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43E041F3"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0D4EF19B"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897711F"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Meta</w:t>
      </w:r>
      <w:r>
        <w:rPr>
          <w:rFonts w:ascii="SohneMono-Buch" w:hAnsi="SohneMono-Buch" w:cs="SohneMono-Buch"/>
          <w:color w:val="FFFFFF"/>
          <w:sz w:val="28"/>
          <w:szCs w:val="28"/>
          <w:lang w:val="en-GB"/>
        </w:rPr>
        <w:t>:</w:t>
      </w:r>
    </w:p>
    <w:p w14:paraId="54DB7360"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model = Video</w:t>
      </w:r>
    </w:p>
    <w:p w14:paraId="01E5FDCC"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fields = [</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other_field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w:t>
      </w:r>
    </w:p>
    <w:p w14:paraId="6F463F5E"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4F9E532"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HTML Form Elements:</w:t>
      </w:r>
    </w:p>
    <w:p w14:paraId="31DA9D3C" w14:textId="77777777" w:rsidR="00C04598" w:rsidRDefault="00C04598" w:rsidP="00C04598">
      <w:pPr>
        <w:numPr>
          <w:ilvl w:val="0"/>
          <w:numId w:val="1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 your HTML form, ensure that the input field for the video file is correctly named.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"file"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&gt;</w:t>
      </w:r>
    </w:p>
    <w:p w14:paraId="2ACEDA32" w14:textId="77777777" w:rsidR="00C04598" w:rsidRDefault="00C04598" w:rsidP="00C04598">
      <w:pPr>
        <w:numPr>
          <w:ilvl w:val="0"/>
          <w:numId w:val="1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name</w:t>
      </w:r>
      <w:r>
        <w:rPr>
          <w:rFonts w:ascii="Sohne-Buch" w:hAnsi="Sohne-Buch" w:cs="Sohne-Buch"/>
          <w:color w:val="2A3140"/>
          <w:sz w:val="32"/>
          <w:szCs w:val="32"/>
          <w:lang w:val="en-GB"/>
        </w:rPr>
        <w:t xml:space="preserve"> attribute should match the field name in your form and model.</w:t>
      </w:r>
    </w:p>
    <w:p w14:paraId="5C956A02"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If the issue persists, please provide more details about your form, model, and view code, so I can offer more specific assistance.</w:t>
      </w:r>
    </w:p>
    <w:p w14:paraId="6B10B141" w14:textId="77777777" w:rsidR="00C04598" w:rsidRDefault="00C04598" w:rsidP="00C04598">
      <w:pPr>
        <w:autoSpaceDE w:val="0"/>
        <w:autoSpaceDN w:val="0"/>
        <w:adjustRightInd w:val="0"/>
        <w:jc w:val="center"/>
        <w:rPr>
          <w:rFonts w:ascii="Sohne-Buch" w:hAnsi="Sohne-Buch" w:cs="Sohne-Buch"/>
          <w:color w:val="9C9BB0"/>
          <w:lang w:val="en-GB"/>
        </w:rPr>
      </w:pPr>
    </w:p>
    <w:p w14:paraId="7A6D0558"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372EF30"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B4EE5C5" w14:textId="77777777" w:rsidR="00C04598" w:rsidRDefault="00C04598" w:rsidP="00C04598">
      <w:pPr>
        <w:autoSpaceDE w:val="0"/>
        <w:autoSpaceDN w:val="0"/>
        <w:adjustRightInd w:val="0"/>
        <w:rPr>
          <w:rFonts w:ascii="Sohne-Buch" w:hAnsi="Sohne-Buch" w:cs="Sohne-Buch"/>
          <w:sz w:val="32"/>
          <w:szCs w:val="32"/>
          <w:lang w:val="en-GB"/>
        </w:rPr>
      </w:pPr>
    </w:p>
    <w:p w14:paraId="0CD18E8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5E55DAA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I want to show the number of video objects in category</w:t>
      </w:r>
    </w:p>
    <w:p w14:paraId="1EB35F44" w14:textId="77777777" w:rsidR="00C04598" w:rsidRDefault="00C04598" w:rsidP="00C04598">
      <w:pPr>
        <w:autoSpaceDE w:val="0"/>
        <w:autoSpaceDN w:val="0"/>
        <w:adjustRightInd w:val="0"/>
        <w:jc w:val="center"/>
        <w:rPr>
          <w:rFonts w:ascii="Sohne-Buch" w:hAnsi="Sohne-Buch" w:cs="Sohne-Buch"/>
          <w:color w:val="9C9BB0"/>
          <w:lang w:val="en-GB"/>
        </w:rPr>
      </w:pPr>
    </w:p>
    <w:p w14:paraId="625A788F"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3D0036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1E1E7CA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display the number of video objects in a category, you can create a method in your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 xml:space="preserve"> model that counts the associated videos. </w:t>
      </w:r>
      <w:r>
        <w:rPr>
          <w:rFonts w:ascii="Sohne-Buch" w:hAnsi="Sohne-Buch" w:cs="Sohne-Buch"/>
          <w:color w:val="2A3140"/>
          <w:sz w:val="32"/>
          <w:szCs w:val="32"/>
          <w:lang w:val="en-GB"/>
        </w:rPr>
        <w:lastRenderedPageBreak/>
        <w:t xml:space="preserve">Here's an example assuming you have a </w:t>
      </w:r>
      <w:proofErr w:type="spellStart"/>
      <w:r>
        <w:rPr>
          <w:rFonts w:ascii="Sohne-Buch" w:hAnsi="Sohne-Buch" w:cs="Sohne-Buch"/>
          <w:color w:val="2A3140"/>
          <w:sz w:val="32"/>
          <w:szCs w:val="32"/>
          <w:lang w:val="en-GB"/>
        </w:rPr>
        <w:t>ForeignKey</w:t>
      </w:r>
      <w:proofErr w:type="spellEnd"/>
      <w:r>
        <w:rPr>
          <w:rFonts w:ascii="Sohne-Buch" w:hAnsi="Sohne-Buch" w:cs="Sohne-Buch"/>
          <w:color w:val="2A3140"/>
          <w:sz w:val="32"/>
          <w:szCs w:val="32"/>
          <w:lang w:val="en-GB"/>
        </w:rPr>
        <w:t xml:space="preserve"> relationship from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to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w:t>
      </w:r>
    </w:p>
    <w:p w14:paraId="129FDE8B"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1A293ADD" w14:textId="77777777" w:rsidR="00C04598" w:rsidRDefault="00C04598" w:rsidP="00C04598">
      <w:pPr>
        <w:autoSpaceDE w:val="0"/>
        <w:autoSpaceDN w:val="0"/>
        <w:adjustRightInd w:val="0"/>
        <w:jc w:val="center"/>
        <w:rPr>
          <w:rFonts w:ascii="Sohne-Buch" w:hAnsi="Sohne-Buch" w:cs="Sohne-Buch"/>
          <w:color w:val="D0D0DC"/>
          <w:lang w:val="en-GB"/>
        </w:rPr>
      </w:pPr>
    </w:p>
    <w:p w14:paraId="3AC3E4E3"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8309F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models.py</w:t>
      </w:r>
    </w:p>
    <w:p w14:paraId="4C668C5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1522B97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03154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Category</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2F80F0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name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0088F8A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1B90B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52EC6A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52CEA9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category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(Category,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w:t>
      </w:r>
    </w:p>
    <w:p w14:paraId="5D5219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fields...</w:t>
      </w:r>
    </w:p>
    <w:p w14:paraId="31A4DC7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AB3B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701BDE1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782303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Category</w:t>
      </w:r>
    </w:p>
    <w:p w14:paraId="7251B57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3AC063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category_list</w:t>
      </w:r>
      <w:proofErr w:type="spellEnd"/>
      <w:r>
        <w:rPr>
          <w:rFonts w:ascii="SohneMono-Buch" w:hAnsi="SohneMono-Buch" w:cs="SohneMono-Buch"/>
          <w:color w:val="FFFFFF"/>
          <w:sz w:val="28"/>
          <w:szCs w:val="28"/>
          <w:lang w:val="en-GB"/>
        </w:rPr>
        <w:t>(request):</w:t>
      </w:r>
    </w:p>
    <w:p w14:paraId="3977B1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categories = </w:t>
      </w:r>
      <w:proofErr w:type="spellStart"/>
      <w:r>
        <w:rPr>
          <w:rFonts w:ascii="SohneMono-Buch" w:hAnsi="SohneMono-Buch" w:cs="SohneMono-Buch"/>
          <w:color w:val="FFFFFF"/>
          <w:sz w:val="28"/>
          <w:szCs w:val="28"/>
          <w:lang w:val="en-GB"/>
        </w:rPr>
        <w:t>Category.objects.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3FD2A1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'categories'</w:t>
      </w:r>
      <w:r>
        <w:rPr>
          <w:rFonts w:ascii="SohneMono-Buch" w:hAnsi="SohneMono-Buch" w:cs="SohneMono-Buch"/>
          <w:color w:val="FFFFFF"/>
          <w:sz w:val="28"/>
          <w:szCs w:val="28"/>
          <w:lang w:val="en-GB"/>
        </w:rPr>
        <w:t>: categories}</w:t>
      </w:r>
    </w:p>
    <w:p w14:paraId="0E94BC3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context)</w:t>
      </w:r>
    </w:p>
    <w:p w14:paraId="7B044B0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EC085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your_template.html</w:t>
      </w:r>
    </w:p>
    <w:p w14:paraId="6AD012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&lt;ul&gt;</w:t>
      </w:r>
    </w:p>
    <w:p w14:paraId="4B6336E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for</w:t>
      </w:r>
      <w:r>
        <w:rPr>
          <w:rFonts w:ascii="SohneMono-Buch" w:hAnsi="SohneMono-Buch" w:cs="SohneMono-Buch"/>
          <w:color w:val="FFFFFF"/>
          <w:sz w:val="28"/>
          <w:szCs w:val="28"/>
          <w:lang w:val="en-GB"/>
        </w:rPr>
        <w:t xml:space="preserve"> category </w:t>
      </w:r>
      <w:r>
        <w:rPr>
          <w:rFonts w:ascii="SohneMono-Buch" w:hAnsi="SohneMono-Buch" w:cs="SohneMono-Buch"/>
          <w:color w:val="2781C9"/>
          <w:sz w:val="28"/>
          <w:szCs w:val="28"/>
          <w:lang w:val="en-GB"/>
        </w:rPr>
        <w:t>in</w:t>
      </w:r>
      <w:r>
        <w:rPr>
          <w:rFonts w:ascii="SohneMono-Buch" w:hAnsi="SohneMono-Buch" w:cs="SohneMono-Buch"/>
          <w:color w:val="FFFFFF"/>
          <w:sz w:val="28"/>
          <w:szCs w:val="28"/>
          <w:lang w:val="en-GB"/>
        </w:rPr>
        <w:t xml:space="preserve"> categories %}</w:t>
      </w:r>
    </w:p>
    <w:p w14:paraId="383D49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2233E5F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category.name }} ({{ </w:t>
      </w:r>
      <w:proofErr w:type="spellStart"/>
      <w:r>
        <w:rPr>
          <w:rFonts w:ascii="SohneMono-Buch" w:hAnsi="SohneMono-Buch" w:cs="SohneMono-Buch"/>
          <w:color w:val="FFFFFF"/>
          <w:sz w:val="28"/>
          <w:szCs w:val="28"/>
          <w:lang w:val="en-GB"/>
        </w:rPr>
        <w:t>category.video_set.count</w:t>
      </w:r>
      <w:proofErr w:type="spellEnd"/>
      <w:r>
        <w:rPr>
          <w:rFonts w:ascii="SohneMono-Buch" w:hAnsi="SohneMono-Buch" w:cs="SohneMono-Buch"/>
          <w:color w:val="FFFFFF"/>
          <w:sz w:val="28"/>
          <w:szCs w:val="28"/>
          <w:lang w:val="en-GB"/>
        </w:rPr>
        <w:t xml:space="preserve"> }} videos)</w:t>
      </w:r>
    </w:p>
    <w:p w14:paraId="3C0976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52128F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2D0E19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&lt;/ul&gt;</w:t>
      </w:r>
    </w:p>
    <w:p w14:paraId="10F398D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6C3B22D4" w14:textId="77777777" w:rsidR="00C04598" w:rsidRDefault="00C04598" w:rsidP="00C04598">
      <w:pPr>
        <w:numPr>
          <w:ilvl w:val="0"/>
          <w:numId w:val="1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 xml:space="preserve"> model has a </w:t>
      </w:r>
      <w:proofErr w:type="spellStart"/>
      <w:r>
        <w:rPr>
          <w:rFonts w:ascii="Sohne-Buch" w:hAnsi="Sohne-Buch" w:cs="Sohne-Buch"/>
          <w:color w:val="2A3140"/>
          <w:sz w:val="32"/>
          <w:szCs w:val="32"/>
          <w:lang w:val="en-GB"/>
        </w:rPr>
        <w:t>ForeignKey</w:t>
      </w:r>
      <w:proofErr w:type="spellEnd"/>
      <w:r>
        <w:rPr>
          <w:rFonts w:ascii="Sohne-Buch" w:hAnsi="Sohne-Buch" w:cs="Sohne-Buch"/>
          <w:color w:val="2A3140"/>
          <w:sz w:val="32"/>
          <w:szCs w:val="32"/>
          <w:lang w:val="en-GB"/>
        </w:rPr>
        <w:t xml:space="preserve"> relationship with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w:t>
      </w:r>
    </w:p>
    <w:p w14:paraId="33B41E18" w14:textId="77777777" w:rsidR="00C04598" w:rsidRDefault="00C04598" w:rsidP="00C04598">
      <w:pPr>
        <w:numPr>
          <w:ilvl w:val="0"/>
          <w:numId w:val="1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 the </w:t>
      </w:r>
      <w:proofErr w:type="spellStart"/>
      <w:r>
        <w:rPr>
          <w:rFonts w:ascii="SohneMono-Halbfett" w:hAnsi="SohneMono-Halbfett" w:cs="SohneMono-Halbfett"/>
          <w:b/>
          <w:bCs/>
          <w:color w:val="0E121D"/>
          <w:sz w:val="28"/>
          <w:szCs w:val="28"/>
          <w:lang w:val="en-GB"/>
        </w:rPr>
        <w:t>category_list</w:t>
      </w:r>
      <w:proofErr w:type="spellEnd"/>
      <w:r>
        <w:rPr>
          <w:rFonts w:ascii="Sohne-Buch" w:hAnsi="Sohne-Buch" w:cs="Sohne-Buch"/>
          <w:color w:val="2A3140"/>
          <w:sz w:val="32"/>
          <w:szCs w:val="32"/>
          <w:lang w:val="en-GB"/>
        </w:rPr>
        <w:t xml:space="preserve"> view, we retrieve all categories and pass them to the template.</w:t>
      </w:r>
    </w:p>
    <w:p w14:paraId="1FF35AF5" w14:textId="77777777" w:rsidR="00C04598" w:rsidRDefault="00C04598" w:rsidP="00C04598">
      <w:pPr>
        <w:numPr>
          <w:ilvl w:val="0"/>
          <w:numId w:val="1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 the template, we use the </w:t>
      </w:r>
      <w:proofErr w:type="spellStart"/>
      <w:r>
        <w:rPr>
          <w:rFonts w:ascii="SohneMono-Halbfett" w:hAnsi="SohneMono-Halbfett" w:cs="SohneMono-Halbfett"/>
          <w:b/>
          <w:bCs/>
          <w:color w:val="0E121D"/>
          <w:sz w:val="28"/>
          <w:szCs w:val="28"/>
          <w:lang w:val="en-GB"/>
        </w:rPr>
        <w:t>category.video_set.count</w:t>
      </w:r>
      <w:proofErr w:type="spellEnd"/>
      <w:r>
        <w:rPr>
          <w:rFonts w:ascii="Sohne-Buch" w:hAnsi="Sohne-Buch" w:cs="Sohne-Buch"/>
          <w:color w:val="2A3140"/>
          <w:sz w:val="32"/>
          <w:szCs w:val="32"/>
          <w:lang w:val="en-GB"/>
        </w:rPr>
        <w:t xml:space="preserve"> to get the count of related videos for each category.</w:t>
      </w:r>
    </w:p>
    <w:p w14:paraId="55F5337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replace </w:t>
      </w:r>
      <w:r>
        <w:rPr>
          <w:rFonts w:ascii="SohneMono-Halbfett" w:hAnsi="SohneMono-Halbfett" w:cs="SohneMono-Halbfett"/>
          <w:b/>
          <w:bCs/>
          <w:color w:val="0E121D"/>
          <w:sz w:val="28"/>
          <w:szCs w:val="28"/>
          <w:lang w:val="en-GB"/>
        </w:rPr>
        <w:t>'your_template.html'</w:t>
      </w:r>
      <w:r>
        <w:rPr>
          <w:rFonts w:ascii="Sohne-Buch" w:hAnsi="Sohne-Buch" w:cs="Sohne-Buch"/>
          <w:color w:val="2A3140"/>
          <w:sz w:val="32"/>
          <w:szCs w:val="32"/>
          <w:lang w:val="en-GB"/>
        </w:rPr>
        <w:t xml:space="preserve"> with the actual path to your template file.</w:t>
      </w:r>
    </w:p>
    <w:p w14:paraId="3AC4E4A7"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If you have a different relationship between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or a more complex structure, you might need to adjust the code accordingly. Please provide more details if you need further assistance.</w:t>
      </w:r>
    </w:p>
    <w:p w14:paraId="2E84B4E2" w14:textId="77777777" w:rsidR="00C04598" w:rsidRDefault="00C04598" w:rsidP="00C04598">
      <w:pPr>
        <w:autoSpaceDE w:val="0"/>
        <w:autoSpaceDN w:val="0"/>
        <w:adjustRightInd w:val="0"/>
        <w:jc w:val="center"/>
        <w:rPr>
          <w:rFonts w:ascii="Sohne-Buch" w:hAnsi="Sohne-Buch" w:cs="Sohne-Buch"/>
          <w:color w:val="9C9BB0"/>
          <w:lang w:val="en-GB"/>
        </w:rPr>
      </w:pPr>
    </w:p>
    <w:p w14:paraId="341C104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3A8526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B6DE327" w14:textId="77777777" w:rsidR="00C04598" w:rsidRDefault="00C04598" w:rsidP="00C04598">
      <w:pPr>
        <w:autoSpaceDE w:val="0"/>
        <w:autoSpaceDN w:val="0"/>
        <w:adjustRightInd w:val="0"/>
        <w:rPr>
          <w:rFonts w:ascii="Sohne-Buch" w:hAnsi="Sohne-Buch" w:cs="Sohne-Buch"/>
          <w:sz w:val="32"/>
          <w:szCs w:val="32"/>
          <w:lang w:val="en-GB"/>
        </w:rPr>
      </w:pPr>
    </w:p>
    <w:p w14:paraId="21B02FA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F21D7E3"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heres</w:t>
      </w:r>
      <w:proofErr w:type="spellEnd"/>
      <w:r>
        <w:rPr>
          <w:rFonts w:ascii="Sohne-Buch" w:hAnsi="Sohne-Buch" w:cs="Sohne-Buch"/>
          <w:color w:val="272832"/>
          <w:sz w:val="32"/>
          <w:szCs w:val="32"/>
          <w:lang w:val="en-GB"/>
        </w:rPr>
        <w:t>. my current view for category list</w:t>
      </w:r>
    </w:p>
    <w:p w14:paraId="506409B6" w14:textId="77777777" w:rsidR="00C04598" w:rsidRDefault="00C04598" w:rsidP="00C04598">
      <w:pPr>
        <w:autoSpaceDE w:val="0"/>
        <w:autoSpaceDN w:val="0"/>
        <w:adjustRightInd w:val="0"/>
        <w:jc w:val="center"/>
        <w:rPr>
          <w:rFonts w:ascii="Sohne-Buch" w:hAnsi="Sohne-Buch" w:cs="Sohne-Buch"/>
          <w:color w:val="9C9BB0"/>
          <w:lang w:val="en-GB"/>
        </w:rPr>
      </w:pPr>
    </w:p>
    <w:p w14:paraId="28D57AD6"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20D636E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5057A4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 already have a view for the category list and you want to include the count of videos for each category, you can modify your existing view to include this information. Assuming you have a </w:t>
      </w:r>
      <w:proofErr w:type="spellStart"/>
      <w:r>
        <w:rPr>
          <w:rFonts w:ascii="Sohne-Buch" w:hAnsi="Sohne-Buch" w:cs="Sohne-Buch"/>
          <w:color w:val="2A3140"/>
          <w:sz w:val="32"/>
          <w:szCs w:val="32"/>
          <w:lang w:val="en-GB"/>
        </w:rPr>
        <w:t>ForeignKey</w:t>
      </w:r>
      <w:proofErr w:type="spellEnd"/>
      <w:r>
        <w:rPr>
          <w:rFonts w:ascii="Sohne-Buch" w:hAnsi="Sohne-Buch" w:cs="Sohne-Buch"/>
          <w:color w:val="2A3140"/>
          <w:sz w:val="32"/>
          <w:szCs w:val="32"/>
          <w:lang w:val="en-GB"/>
        </w:rPr>
        <w:t xml:space="preserve"> relationship from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to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 here's an example:</w:t>
      </w:r>
    </w:p>
    <w:p w14:paraId="4E321798"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72BFF576" w14:textId="77777777" w:rsidR="00C04598" w:rsidRDefault="00C04598" w:rsidP="00C04598">
      <w:pPr>
        <w:autoSpaceDE w:val="0"/>
        <w:autoSpaceDN w:val="0"/>
        <w:adjustRightInd w:val="0"/>
        <w:jc w:val="center"/>
        <w:rPr>
          <w:rFonts w:ascii="Sohne-Buch" w:hAnsi="Sohne-Buch" w:cs="Sohne-Buch"/>
          <w:color w:val="D0D0DC"/>
          <w:lang w:val="en-GB"/>
        </w:rPr>
      </w:pPr>
    </w:p>
    <w:p w14:paraId="4938A880"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DA521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63000DC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141DEB4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Category</w:t>
      </w:r>
    </w:p>
    <w:p w14:paraId="5AD6F38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34976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category_list</w:t>
      </w:r>
      <w:proofErr w:type="spellEnd"/>
      <w:r>
        <w:rPr>
          <w:rFonts w:ascii="SohneMono-Buch" w:hAnsi="SohneMono-Buch" w:cs="SohneMono-Buch"/>
          <w:color w:val="FFFFFF"/>
          <w:sz w:val="28"/>
          <w:szCs w:val="28"/>
          <w:lang w:val="en-GB"/>
        </w:rPr>
        <w:t>(request):</w:t>
      </w:r>
    </w:p>
    <w:p w14:paraId="346190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categories = </w:t>
      </w:r>
      <w:proofErr w:type="spellStart"/>
      <w:r>
        <w:rPr>
          <w:rFonts w:ascii="SohneMono-Buch" w:hAnsi="SohneMono-Buch" w:cs="SohneMono-Buch"/>
          <w:color w:val="FFFFFF"/>
          <w:sz w:val="28"/>
          <w:szCs w:val="28"/>
          <w:lang w:val="en-GB"/>
        </w:rPr>
        <w:t>Category.objects.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1DE673F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CFB77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Create a list to store each category along with its video count</w:t>
      </w:r>
    </w:p>
    <w:p w14:paraId="4611955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 xml:space="preserve"> = []</w:t>
      </w:r>
    </w:p>
    <w:p w14:paraId="2B9B0FF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6C1072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for</w:t>
      </w:r>
      <w:r>
        <w:rPr>
          <w:rFonts w:ascii="SohneMono-Buch" w:hAnsi="SohneMono-Buch" w:cs="SohneMono-Buch"/>
          <w:color w:val="FFFFFF"/>
          <w:sz w:val="28"/>
          <w:szCs w:val="28"/>
          <w:lang w:val="en-GB"/>
        </w:rPr>
        <w:t xml:space="preserve"> category </w:t>
      </w:r>
      <w:r>
        <w:rPr>
          <w:rFonts w:ascii="SohneMono-Buch" w:hAnsi="SohneMono-Buch" w:cs="SohneMono-Buch"/>
          <w:color w:val="2781C9"/>
          <w:sz w:val="28"/>
          <w:szCs w:val="28"/>
          <w:lang w:val="en-GB"/>
        </w:rPr>
        <w:t>in</w:t>
      </w:r>
      <w:r>
        <w:rPr>
          <w:rFonts w:ascii="SohneMono-Buch" w:hAnsi="SohneMono-Buch" w:cs="SohneMono-Buch"/>
          <w:color w:val="FFFFFF"/>
          <w:sz w:val="28"/>
          <w:szCs w:val="28"/>
          <w:lang w:val="en-GB"/>
        </w:rPr>
        <w:t xml:space="preserve"> categories:</w:t>
      </w:r>
    </w:p>
    <w:p w14:paraId="663CE7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Calculate the count of videos for each category</w:t>
      </w:r>
    </w:p>
    <w:p w14:paraId="498BA1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video_count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category.video_set.count</w:t>
      </w:r>
      <w:proofErr w:type="spellEnd"/>
      <w:r>
        <w:rPr>
          <w:rFonts w:ascii="SohneMono-Buch" w:hAnsi="SohneMono-Buch" w:cs="SohneMono-Buch"/>
          <w:color w:val="FFFFFF"/>
          <w:sz w:val="28"/>
          <w:szCs w:val="28"/>
          <w:lang w:val="en-GB"/>
        </w:rPr>
        <w:t>()</w:t>
      </w:r>
    </w:p>
    <w:p w14:paraId="0CB13C7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669740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Append the category and video count to the list</w:t>
      </w:r>
    </w:p>
    <w:p w14:paraId="1694FF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categories_with_count.append</w:t>
      </w:r>
      <w:proofErr w:type="spellEnd"/>
      <w:r>
        <w:rPr>
          <w:rFonts w:ascii="SohneMono-Buch" w:hAnsi="SohneMono-Buch" w:cs="SohneMono-Buch"/>
          <w:color w:val="FFFFFF"/>
          <w:sz w:val="28"/>
          <w:szCs w:val="28"/>
          <w:lang w:val="en-GB"/>
        </w:rPr>
        <w:t>({</w:t>
      </w:r>
    </w:p>
    <w:p w14:paraId="6D1596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'category'</w:t>
      </w:r>
      <w:r>
        <w:rPr>
          <w:rFonts w:ascii="SohneMono-Buch" w:hAnsi="SohneMono-Buch" w:cs="SohneMono-Buch"/>
          <w:color w:val="FFFFFF"/>
          <w:sz w:val="28"/>
          <w:szCs w:val="28"/>
          <w:lang w:val="en-GB"/>
        </w:rPr>
        <w:t>: category,</w:t>
      </w:r>
    </w:p>
    <w:p w14:paraId="70333F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video_count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video_count</w:t>
      </w:r>
      <w:proofErr w:type="spellEnd"/>
    </w:p>
    <w:p w14:paraId="7926F1D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6194B4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369D23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categories_with_count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w:t>
      </w:r>
    </w:p>
    <w:p w14:paraId="3DB23F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context)</w:t>
      </w:r>
    </w:p>
    <w:p w14:paraId="7A3262B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7A0274E6" w14:textId="77777777" w:rsidR="00C04598" w:rsidRDefault="00C04598" w:rsidP="00C04598">
      <w:pPr>
        <w:numPr>
          <w:ilvl w:val="0"/>
          <w:numId w:val="1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We use </w:t>
      </w:r>
      <w:proofErr w:type="spellStart"/>
      <w:r>
        <w:rPr>
          <w:rFonts w:ascii="SohneMono-Halbfett" w:hAnsi="SohneMono-Halbfett" w:cs="SohneMono-Halbfett"/>
          <w:b/>
          <w:bCs/>
          <w:color w:val="0E121D"/>
          <w:sz w:val="28"/>
          <w:szCs w:val="28"/>
          <w:lang w:val="en-GB"/>
        </w:rPr>
        <w:t>category.video_set.count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to get the count of related videos for each category.</w:t>
      </w:r>
    </w:p>
    <w:p w14:paraId="4B4B9B28" w14:textId="77777777" w:rsidR="00C04598" w:rsidRDefault="00C04598" w:rsidP="00C04598">
      <w:pPr>
        <w:numPr>
          <w:ilvl w:val="0"/>
          <w:numId w:val="1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We create a list </w:t>
      </w:r>
      <w:proofErr w:type="spellStart"/>
      <w:r>
        <w:rPr>
          <w:rFonts w:ascii="SohneMono-Halbfett" w:hAnsi="SohneMono-Halbfett" w:cs="SohneMono-Halbfett"/>
          <w:b/>
          <w:bCs/>
          <w:color w:val="0E121D"/>
          <w:sz w:val="28"/>
          <w:szCs w:val="28"/>
          <w:lang w:val="en-GB"/>
        </w:rPr>
        <w:t>categories_with_count</w:t>
      </w:r>
      <w:proofErr w:type="spellEnd"/>
      <w:r>
        <w:rPr>
          <w:rFonts w:ascii="Sohne-Buch" w:hAnsi="Sohne-Buch" w:cs="Sohne-Buch"/>
          <w:color w:val="2A3140"/>
          <w:sz w:val="32"/>
          <w:szCs w:val="32"/>
          <w:lang w:val="en-GB"/>
        </w:rPr>
        <w:t xml:space="preserve"> to store each category along with its video count.</w:t>
      </w:r>
    </w:p>
    <w:p w14:paraId="2E8C3442" w14:textId="77777777" w:rsidR="00C04598" w:rsidRDefault="00C04598" w:rsidP="00C04598">
      <w:pPr>
        <w:numPr>
          <w:ilvl w:val="0"/>
          <w:numId w:val="1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The context now includes </w:t>
      </w:r>
      <w:proofErr w:type="spellStart"/>
      <w:r>
        <w:rPr>
          <w:rFonts w:ascii="SohneMono-Halbfett" w:hAnsi="SohneMono-Halbfett" w:cs="SohneMono-Halbfett"/>
          <w:b/>
          <w:bCs/>
          <w:color w:val="0E121D"/>
          <w:sz w:val="28"/>
          <w:szCs w:val="28"/>
          <w:lang w:val="en-GB"/>
        </w:rPr>
        <w:t>categories_with_count</w:t>
      </w:r>
      <w:proofErr w:type="spellEnd"/>
      <w:r>
        <w:rPr>
          <w:rFonts w:ascii="Sohne-Buch" w:hAnsi="Sohne-Buch" w:cs="Sohne-Buch"/>
          <w:color w:val="2A3140"/>
          <w:sz w:val="32"/>
          <w:szCs w:val="32"/>
          <w:lang w:val="en-GB"/>
        </w:rPr>
        <w:t>, which you can use in your template.</w:t>
      </w:r>
    </w:p>
    <w:p w14:paraId="53BDA2F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Now, in your template, you can iterate over </w:t>
      </w:r>
      <w:proofErr w:type="spellStart"/>
      <w:r>
        <w:rPr>
          <w:rFonts w:ascii="SohneMono-Halbfett" w:hAnsi="SohneMono-Halbfett" w:cs="SohneMono-Halbfett"/>
          <w:b/>
          <w:bCs/>
          <w:color w:val="0E121D"/>
          <w:sz w:val="28"/>
          <w:szCs w:val="28"/>
          <w:lang w:val="en-GB"/>
        </w:rPr>
        <w:t>categories_with_count</w:t>
      </w:r>
      <w:proofErr w:type="spellEnd"/>
      <w:r>
        <w:rPr>
          <w:rFonts w:ascii="Sohne-Buch" w:hAnsi="Sohne-Buch" w:cs="Sohne-Buch"/>
          <w:color w:val="2A3140"/>
          <w:sz w:val="32"/>
          <w:szCs w:val="32"/>
          <w:lang w:val="en-GB"/>
        </w:rPr>
        <w:t xml:space="preserve"> and display the category names along with their video counts:</w:t>
      </w:r>
    </w:p>
    <w:p w14:paraId="2D20BEA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5C3F1B54" w14:textId="77777777" w:rsidR="00C04598" w:rsidRDefault="00C04598" w:rsidP="00C04598">
      <w:pPr>
        <w:autoSpaceDE w:val="0"/>
        <w:autoSpaceDN w:val="0"/>
        <w:adjustRightInd w:val="0"/>
        <w:jc w:val="center"/>
        <w:rPr>
          <w:rFonts w:ascii="Sohne-Buch" w:hAnsi="Sohne-Buch" w:cs="Sohne-Buch"/>
          <w:color w:val="D0D0DC"/>
          <w:lang w:val="en-GB"/>
        </w:rPr>
      </w:pPr>
    </w:p>
    <w:p w14:paraId="7C085FB8"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84D1F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your_template.html --&gt;</w:t>
      </w:r>
    </w:p>
    <w:p w14:paraId="71CC2B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&lt;ul&gt;</w:t>
      </w:r>
    </w:p>
    <w:p w14:paraId="40A3A7B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for item in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 xml:space="preserve"> %}</w:t>
      </w:r>
    </w:p>
    <w:p w14:paraId="6165E85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1D8EB7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item.category.name }} ({{ </w:t>
      </w:r>
      <w:proofErr w:type="spellStart"/>
      <w:r>
        <w:rPr>
          <w:rFonts w:ascii="SohneMono-Buch" w:hAnsi="SohneMono-Buch" w:cs="SohneMono-Buch"/>
          <w:color w:val="FFFFFF"/>
          <w:sz w:val="28"/>
          <w:szCs w:val="28"/>
          <w:lang w:val="en-GB"/>
        </w:rPr>
        <w:t>item.video_count</w:t>
      </w:r>
      <w:proofErr w:type="spellEnd"/>
      <w:r>
        <w:rPr>
          <w:rFonts w:ascii="SohneMono-Buch" w:hAnsi="SohneMono-Buch" w:cs="SohneMono-Buch"/>
          <w:color w:val="FFFFFF"/>
          <w:sz w:val="28"/>
          <w:szCs w:val="28"/>
          <w:lang w:val="en-GB"/>
        </w:rPr>
        <w:t xml:space="preserve"> }} videos)</w:t>
      </w:r>
    </w:p>
    <w:p w14:paraId="0734ED6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148369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10815C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&lt;/ul&gt;</w:t>
      </w:r>
    </w:p>
    <w:p w14:paraId="4DC1392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This way, you can display the category name along with the count of associated videos for each category in your category list view. Adjust the template and variable names according to your specific project structure and requirements.</w:t>
      </w:r>
    </w:p>
    <w:p w14:paraId="08BA26B9" w14:textId="77777777" w:rsidR="00C04598" w:rsidRDefault="00C04598" w:rsidP="00C04598">
      <w:pPr>
        <w:autoSpaceDE w:val="0"/>
        <w:autoSpaceDN w:val="0"/>
        <w:adjustRightInd w:val="0"/>
        <w:jc w:val="center"/>
        <w:rPr>
          <w:rFonts w:ascii="Sohne-Buch" w:hAnsi="Sohne-Buch" w:cs="Sohne-Buch"/>
          <w:color w:val="9C9BB0"/>
          <w:lang w:val="en-GB"/>
        </w:rPr>
      </w:pPr>
    </w:p>
    <w:p w14:paraId="686C385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ABB014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32C00AB" w14:textId="77777777" w:rsidR="00C04598" w:rsidRDefault="00C04598" w:rsidP="00C04598">
      <w:pPr>
        <w:autoSpaceDE w:val="0"/>
        <w:autoSpaceDN w:val="0"/>
        <w:adjustRightInd w:val="0"/>
        <w:rPr>
          <w:rFonts w:ascii="Sohne-Buch" w:hAnsi="Sohne-Buch" w:cs="Sohne-Buch"/>
          <w:sz w:val="32"/>
          <w:szCs w:val="32"/>
          <w:lang w:val="en-GB"/>
        </w:rPr>
      </w:pPr>
    </w:p>
    <w:p w14:paraId="1A2262BC"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4328C2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The 'content' attribute has no file associated with it.</w:t>
      </w:r>
    </w:p>
    <w:p w14:paraId="1236B2EB" w14:textId="77777777" w:rsidR="00C04598" w:rsidRDefault="00C04598" w:rsidP="00C04598">
      <w:pPr>
        <w:autoSpaceDE w:val="0"/>
        <w:autoSpaceDN w:val="0"/>
        <w:adjustRightInd w:val="0"/>
        <w:jc w:val="center"/>
        <w:rPr>
          <w:rFonts w:ascii="Sohne-Buch" w:hAnsi="Sohne-Buch" w:cs="Sohne-Buch"/>
          <w:color w:val="9C9BB0"/>
          <w:lang w:val="en-GB"/>
        </w:rPr>
      </w:pPr>
    </w:p>
    <w:p w14:paraId="577AAE8C"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8870E2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103680C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error "The 'content' attribute has no file associated with it" suggests that in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or form, you are referencing a file field named 'content', but when you are trying to save or use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instance, the file associated with the 'content' attribute is missing.</w:t>
      </w:r>
    </w:p>
    <w:p w14:paraId="15F6216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Here are some steps you can take to troubleshoot and resolve this issue:</w:t>
      </w:r>
    </w:p>
    <w:p w14:paraId="1E6BB26D"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Model Definition:</w:t>
      </w:r>
    </w:p>
    <w:p w14:paraId="24A8C2CF"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make sure you have a file field named 'content', and ensure that it is defined correctly.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7946566A"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A6E0AD5"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0AA25DA1"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11EEB193"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content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video_content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0D1EFDD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78FCE5BD"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Ensure that the model definition aligns with your form and how you are handling file uploads.</w:t>
      </w:r>
    </w:p>
    <w:p w14:paraId="19066C30"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lastRenderedPageBreak/>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Form Handling:</w:t>
      </w:r>
    </w:p>
    <w:p w14:paraId="26712FE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are using a form to handle the creation of videos, make sure that the form includes the 'content' field and that you are correctly handling file uploads in your view.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forms</w:t>
      </w:r>
    </w:p>
    <w:p w14:paraId="5F4768D0"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518CE0BB"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49658BA"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forms.ModelForm</w:t>
      </w:r>
      <w:proofErr w:type="spellEnd"/>
      <w:r>
        <w:rPr>
          <w:rFonts w:ascii="SohneMono-Buch" w:hAnsi="SohneMono-Buch" w:cs="SohneMono-Buch"/>
          <w:color w:val="FFFFFF"/>
          <w:sz w:val="28"/>
          <w:szCs w:val="28"/>
          <w:lang w:val="en-GB"/>
        </w:rPr>
        <w:t>):</w:t>
      </w:r>
    </w:p>
    <w:p w14:paraId="36D69589"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Meta</w:t>
      </w:r>
      <w:r>
        <w:rPr>
          <w:rFonts w:ascii="SohneMono-Buch" w:hAnsi="SohneMono-Buch" w:cs="SohneMono-Buch"/>
          <w:color w:val="FFFFFF"/>
          <w:sz w:val="28"/>
          <w:szCs w:val="28"/>
          <w:lang w:val="en-GB"/>
        </w:rPr>
        <w:t>:</w:t>
      </w:r>
    </w:p>
    <w:p w14:paraId="61338AED"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model = Video</w:t>
      </w:r>
    </w:p>
    <w:p w14:paraId="11657DFE"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fields = [</w:t>
      </w:r>
      <w:r>
        <w:rPr>
          <w:rFonts w:ascii="SohneMono-Buch" w:hAnsi="SohneMono-Buch" w:cs="SohneMono-Buch"/>
          <w:color w:val="14986A"/>
          <w:sz w:val="28"/>
          <w:szCs w:val="28"/>
          <w:lang w:val="en-GB"/>
        </w:rPr>
        <w:t>'title'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'content'</w:t>
      </w:r>
      <w:r>
        <w:rPr>
          <w:rFonts w:ascii="SohneMono-Buch" w:hAnsi="SohneMono-Buch" w:cs="SohneMono-Buch"/>
          <w:color w:val="FFFFFF"/>
          <w:sz w:val="28"/>
          <w:szCs w:val="28"/>
          <w:lang w:val="en-GB"/>
        </w:rPr>
        <w:t>, ...]</w:t>
      </w:r>
    </w:p>
    <w:p w14:paraId="7D9F2F38"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And in your view:</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5EE36F2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562C161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745851E9"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7B4B4483"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your additional logic...</w:t>
      </w:r>
    </w:p>
    <w:p w14:paraId="119052F3"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68CAE368"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VideoForm</w:t>
      </w:r>
      <w:proofErr w:type="spellEnd"/>
      <w:r>
        <w:rPr>
          <w:rFonts w:ascii="SohneMono-Buch" w:hAnsi="SohneMono-Buch" w:cs="SohneMono-Buch"/>
          <w:color w:val="FFFFFF"/>
          <w:sz w:val="28"/>
          <w:szCs w:val="28"/>
          <w:lang w:val="en-GB"/>
        </w:rPr>
        <w:t>()</w:t>
      </w:r>
    </w:p>
    <w:p w14:paraId="4A82F049"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C4902C1"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form})</w:t>
      </w:r>
    </w:p>
    <w:p w14:paraId="37FB5E9C"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you are using </w:t>
      </w:r>
      <w:proofErr w:type="spellStart"/>
      <w:r>
        <w:rPr>
          <w:rFonts w:ascii="SohneMono-Halbfett" w:hAnsi="SohneMono-Halbfett" w:cs="SohneMono-Halbfett"/>
          <w:b/>
          <w:bCs/>
          <w:color w:val="0E121D"/>
          <w:sz w:val="28"/>
          <w:szCs w:val="28"/>
          <w:lang w:val="en-GB"/>
        </w:rPr>
        <w:t>request.FILES</w:t>
      </w:r>
      <w:proofErr w:type="spellEnd"/>
      <w:r>
        <w:rPr>
          <w:rFonts w:ascii="Sohne-Buch" w:hAnsi="Sohne-Buch" w:cs="Sohne-Buch"/>
          <w:color w:val="2A3140"/>
          <w:sz w:val="32"/>
          <w:szCs w:val="32"/>
          <w:lang w:val="en-GB"/>
        </w:rPr>
        <w:t xml:space="preserve"> when initializing the form in the view to handle file uploads.</w:t>
      </w:r>
    </w:p>
    <w:p w14:paraId="41695EDD"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HTML Form Elements:</w:t>
      </w:r>
    </w:p>
    <w:p w14:paraId="0269161C"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 your HTML form, ensure that the input field for the 'content' attribute is correctly named.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enctype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"multipart/form-data"</w:t>
      </w:r>
      <w:r>
        <w:rPr>
          <w:rFonts w:ascii="SohneMono-Buch" w:hAnsi="SohneMono-Buch" w:cs="SohneMono-Buch"/>
          <w:color w:val="FFFFFF"/>
          <w:sz w:val="28"/>
          <w:szCs w:val="28"/>
          <w:lang w:val="en-GB"/>
        </w:rPr>
        <w:t>&gt;</w:t>
      </w:r>
    </w:p>
    <w:p w14:paraId="1481F123"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580C91B3"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753E638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&gt;Submit&lt;/button&gt;</w:t>
      </w:r>
    </w:p>
    <w:p w14:paraId="757D3AA2"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&lt;/form&gt;</w:t>
      </w:r>
    </w:p>
    <w:p w14:paraId="603F5E26"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the </w:t>
      </w:r>
      <w:proofErr w:type="spellStart"/>
      <w:r>
        <w:rPr>
          <w:rFonts w:ascii="SohneMono-Halbfett" w:hAnsi="SohneMono-Halbfett" w:cs="SohneMono-Halbfett"/>
          <w:b/>
          <w:bCs/>
          <w:color w:val="0E121D"/>
          <w:sz w:val="28"/>
          <w:szCs w:val="28"/>
          <w:lang w:val="en-GB"/>
        </w:rPr>
        <w:t>enctype</w:t>
      </w:r>
      <w:proofErr w:type="spellEnd"/>
      <w:r>
        <w:rPr>
          <w:rFonts w:ascii="SohneMono-Halbfett" w:hAnsi="SohneMono-Halbfett" w:cs="SohneMono-Halbfett"/>
          <w:b/>
          <w:bCs/>
          <w:color w:val="0E121D"/>
          <w:sz w:val="28"/>
          <w:szCs w:val="28"/>
          <w:lang w:val="en-GB"/>
        </w:rPr>
        <w:t>="multipart/form-data"</w:t>
      </w:r>
      <w:r>
        <w:rPr>
          <w:rFonts w:ascii="Sohne-Buch" w:hAnsi="Sohne-Buch" w:cs="Sohne-Buch"/>
          <w:color w:val="2A3140"/>
          <w:sz w:val="32"/>
          <w:szCs w:val="32"/>
          <w:lang w:val="en-GB"/>
        </w:rPr>
        <w:t xml:space="preserve"> attribute is present, as it is required for file uploads.</w:t>
      </w:r>
    </w:p>
    <w:p w14:paraId="7A0BB709"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File Upload in View:</w:t>
      </w:r>
    </w:p>
    <w:p w14:paraId="2E79CF4E"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are manually creating instances of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in your view, ensure that you are correctly associating the file with the 'content' attribute.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1212A0B5"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6FABEA29"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31431FC1"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(commit=</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w:t>
      </w:r>
    </w:p>
    <w:p w14:paraId="77260880"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video.content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'content'</w:t>
      </w:r>
      <w:r>
        <w:rPr>
          <w:rFonts w:ascii="SohneMono-Buch" w:hAnsi="SohneMono-Buch" w:cs="SohneMono-Buch"/>
          <w:color w:val="FFFFFF"/>
          <w:sz w:val="28"/>
          <w:szCs w:val="28"/>
          <w:lang w:val="en-GB"/>
        </w:rPr>
        <w:t>]</w:t>
      </w:r>
    </w:p>
    <w:p w14:paraId="09210B18"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video.save</w:t>
      </w:r>
      <w:proofErr w:type="spellEnd"/>
      <w:r>
        <w:rPr>
          <w:rFonts w:ascii="SohneMono-Buch" w:hAnsi="SohneMono-Buch" w:cs="SohneMono-Buch"/>
          <w:color w:val="FFFFFF"/>
          <w:sz w:val="28"/>
          <w:szCs w:val="28"/>
          <w:lang w:val="en-GB"/>
        </w:rPr>
        <w:t>()</w:t>
      </w:r>
    </w:p>
    <w:p w14:paraId="53B33D1B"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your additional logic...</w:t>
      </w:r>
    </w:p>
    <w:p w14:paraId="1E3C2727"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Make sure to adjust this code based on your specific form and view structure.</w:t>
      </w:r>
    </w:p>
    <w:p w14:paraId="04B6BDB1"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File Existence:</w:t>
      </w:r>
    </w:p>
    <w:p w14:paraId="7197DD74"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Ensure that the file you are trying to associate with the 'content' attribute actually exists and is being provided in the form submission.</w:t>
      </w:r>
    </w:p>
    <w:p w14:paraId="6A17A725"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Database Migrations:</w:t>
      </w:r>
    </w:p>
    <w:p w14:paraId="287427F6"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have recently added or modified the 'content' field in your model, make sure you have created and applied the necessary database migrations:</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manage.py </w:t>
      </w:r>
      <w:proofErr w:type="spellStart"/>
      <w:r>
        <w:rPr>
          <w:rFonts w:ascii="SohneMono-Buch" w:hAnsi="SohneMono-Buch" w:cs="SohneMono-Buch"/>
          <w:color w:val="FFFFFF"/>
          <w:sz w:val="28"/>
          <w:szCs w:val="28"/>
          <w:lang w:val="en-GB"/>
        </w:rPr>
        <w:t>makemigrations</w:t>
      </w:r>
      <w:proofErr w:type="spellEnd"/>
    </w:p>
    <w:p w14:paraId="0B2DC2F7" w14:textId="77777777" w:rsidR="00C04598" w:rsidRDefault="00C04598" w:rsidP="00C04598">
      <w:pPr>
        <w:numPr>
          <w:ilvl w:val="0"/>
          <w:numId w:val="20"/>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python manage.py migrate</w:t>
      </w:r>
    </w:p>
    <w:p w14:paraId="759D32DA" w14:textId="77777777" w:rsidR="00C04598" w:rsidRDefault="00C04598" w:rsidP="00C04598">
      <w:pPr>
        <w:numPr>
          <w:ilvl w:val="0"/>
          <w:numId w:val="2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2AB4CD1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If the issue persists after checking these steps, please provide more details about your model, form, and view code, so I can offer more specific assistance.</w:t>
      </w:r>
    </w:p>
    <w:p w14:paraId="752C6A14" w14:textId="77777777" w:rsidR="00C04598" w:rsidRDefault="00C04598" w:rsidP="00C04598">
      <w:pPr>
        <w:autoSpaceDE w:val="0"/>
        <w:autoSpaceDN w:val="0"/>
        <w:adjustRightInd w:val="0"/>
        <w:jc w:val="center"/>
        <w:rPr>
          <w:rFonts w:ascii="Sohne-Buch" w:hAnsi="Sohne-Buch" w:cs="Sohne-Buch"/>
          <w:color w:val="9C9BB0"/>
          <w:lang w:val="en-GB"/>
        </w:rPr>
      </w:pPr>
    </w:p>
    <w:p w14:paraId="43EE7E1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F68503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FDAEEC1" w14:textId="77777777" w:rsidR="00C04598" w:rsidRDefault="00C04598" w:rsidP="00C04598">
      <w:pPr>
        <w:autoSpaceDE w:val="0"/>
        <w:autoSpaceDN w:val="0"/>
        <w:adjustRightInd w:val="0"/>
        <w:rPr>
          <w:rFonts w:ascii="Sohne-Buch" w:hAnsi="Sohne-Buch" w:cs="Sohne-Buch"/>
          <w:sz w:val="32"/>
          <w:szCs w:val="32"/>
          <w:lang w:val="en-GB"/>
        </w:rPr>
      </w:pPr>
    </w:p>
    <w:p w14:paraId="1D063D9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3760E78"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have gone through all the steps and </w:t>
      </w:r>
      <w:proofErr w:type="spellStart"/>
      <w:r>
        <w:rPr>
          <w:rFonts w:ascii="Sohne-Buch" w:hAnsi="Sohne-Buch" w:cs="Sohne-Buch"/>
          <w:color w:val="272832"/>
          <w:sz w:val="32"/>
          <w:szCs w:val="32"/>
          <w:lang w:val="en-GB"/>
        </w:rPr>
        <w:t>im</w:t>
      </w:r>
      <w:proofErr w:type="spellEnd"/>
      <w:r>
        <w:rPr>
          <w:rFonts w:ascii="Sohne-Buch" w:hAnsi="Sohne-Buch" w:cs="Sohne-Buch"/>
          <w:color w:val="272832"/>
          <w:sz w:val="32"/>
          <w:szCs w:val="32"/>
          <w:lang w:val="en-GB"/>
        </w:rPr>
        <w:t xml:space="preserve"> still getting the error</w:t>
      </w:r>
    </w:p>
    <w:p w14:paraId="3315DD0C" w14:textId="77777777" w:rsidR="00C04598" w:rsidRDefault="00C04598" w:rsidP="00C04598">
      <w:pPr>
        <w:autoSpaceDE w:val="0"/>
        <w:autoSpaceDN w:val="0"/>
        <w:adjustRightInd w:val="0"/>
        <w:jc w:val="center"/>
        <w:rPr>
          <w:rFonts w:ascii="Sohne-Buch" w:hAnsi="Sohne-Buch" w:cs="Sohne-Buch"/>
          <w:color w:val="9C9BB0"/>
          <w:lang w:val="en-GB"/>
        </w:rPr>
      </w:pPr>
    </w:p>
    <w:p w14:paraId="68CDEBD3"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3EDCEF05"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lastRenderedPageBreak/>
        <w:t>ChatGPT</w:t>
      </w:r>
      <w:proofErr w:type="spellEnd"/>
    </w:p>
    <w:p w14:paraId="3CCA65D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 have already gone through the steps and are still encountering the "The 'content' attribute has no file associated with it" error, there might be a few additional things to check and consider:</w:t>
      </w:r>
    </w:p>
    <w:p w14:paraId="3BB1A679"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Form in the Template:</w:t>
      </w:r>
    </w:p>
    <w:p w14:paraId="294C40BB"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form is being rendered correctly in your template. Verify that the form's </w:t>
      </w:r>
      <w:proofErr w:type="spellStart"/>
      <w:r>
        <w:rPr>
          <w:rFonts w:ascii="SohneMono-Halbfett" w:hAnsi="SohneMono-Halbfett" w:cs="SohneMono-Halbfett"/>
          <w:b/>
          <w:bCs/>
          <w:color w:val="0E121D"/>
          <w:sz w:val="28"/>
          <w:szCs w:val="28"/>
          <w:lang w:val="en-GB"/>
        </w:rPr>
        <w:t>enctype</w:t>
      </w:r>
      <w:proofErr w:type="spellEnd"/>
      <w:r>
        <w:rPr>
          <w:rFonts w:ascii="Sohne-Buch" w:hAnsi="Sohne-Buch" w:cs="Sohne-Buch"/>
          <w:color w:val="2A3140"/>
          <w:sz w:val="32"/>
          <w:szCs w:val="32"/>
          <w:lang w:val="en-GB"/>
        </w:rPr>
        <w:t xml:space="preserve"> attribute is set to "multipart/form-data". Here's an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enctype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"multipart/form-data"</w:t>
      </w:r>
      <w:r>
        <w:rPr>
          <w:rFonts w:ascii="SohneMono-Buch" w:hAnsi="SohneMono-Buch" w:cs="SohneMono-Buch"/>
          <w:color w:val="FFFFFF"/>
          <w:sz w:val="28"/>
          <w:szCs w:val="28"/>
          <w:lang w:val="en-GB"/>
        </w:rPr>
        <w:t>&gt;</w:t>
      </w:r>
    </w:p>
    <w:p w14:paraId="6D5C186D"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01220D48"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1264240E"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&gt;Submit&lt;/button&gt;</w:t>
      </w:r>
    </w:p>
    <w:p w14:paraId="26C7D699"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&lt;/form&gt;</w:t>
      </w:r>
    </w:p>
    <w:p w14:paraId="5B8082AF"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This is crucial for handling file uploads in forms.</w:t>
      </w:r>
    </w:p>
    <w:p w14:paraId="6C2266A0"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HTML Input Field Name:</w:t>
      </w:r>
    </w:p>
    <w:p w14:paraId="7EC7F19F"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Verify that the HTML input field for the 'content' attribute has the correct </w:t>
      </w:r>
      <w:r>
        <w:rPr>
          <w:rFonts w:ascii="SohneMono-Halbfett" w:hAnsi="SohneMono-Halbfett" w:cs="SohneMono-Halbfett"/>
          <w:b/>
          <w:bCs/>
          <w:color w:val="0E121D"/>
          <w:sz w:val="28"/>
          <w:szCs w:val="28"/>
          <w:lang w:val="en-GB"/>
        </w:rPr>
        <w:t>name</w:t>
      </w:r>
      <w:r>
        <w:rPr>
          <w:rFonts w:ascii="Sohne-Buch" w:hAnsi="Sohne-Buch" w:cs="Sohne-Buch"/>
          <w:color w:val="2A3140"/>
          <w:sz w:val="32"/>
          <w:szCs w:val="32"/>
          <w:lang w:val="en-GB"/>
        </w:rPr>
        <w:t xml:space="preserve"> attribute. It should match the field name in your form.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xml:space="preserve">&lt;input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"file"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"content"</w:t>
      </w:r>
      <w:r>
        <w:rPr>
          <w:rFonts w:ascii="SohneMono-Buch" w:hAnsi="SohneMono-Buch" w:cs="SohneMono-Buch"/>
          <w:color w:val="FFFFFF"/>
          <w:sz w:val="28"/>
          <w:szCs w:val="28"/>
          <w:lang w:val="en-GB"/>
        </w:rPr>
        <w:t>&gt;</w:t>
      </w:r>
    </w:p>
    <w:p w14:paraId="578D575F"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name</w:t>
      </w:r>
      <w:r>
        <w:rPr>
          <w:rFonts w:ascii="Sohne-Buch" w:hAnsi="Sohne-Buch" w:cs="Sohne-Buch"/>
          <w:color w:val="2A3140"/>
          <w:sz w:val="32"/>
          <w:szCs w:val="32"/>
          <w:lang w:val="en-GB"/>
        </w:rPr>
        <w:t xml:space="preserve"> attribute should correspond to the 'content' field in your form.</w:t>
      </w:r>
    </w:p>
    <w:p w14:paraId="645DC607"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View for File Handling:</w:t>
      </w:r>
    </w:p>
    <w:p w14:paraId="7C82F7AB"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 your view where you handle the form submission, ensure that you are using </w:t>
      </w:r>
      <w:proofErr w:type="spellStart"/>
      <w:r>
        <w:rPr>
          <w:rFonts w:ascii="SohneMono-Halbfett" w:hAnsi="SohneMono-Halbfett" w:cs="SohneMono-Halbfett"/>
          <w:b/>
          <w:bCs/>
          <w:color w:val="0E121D"/>
          <w:sz w:val="28"/>
          <w:szCs w:val="28"/>
          <w:lang w:val="en-GB"/>
        </w:rPr>
        <w:t>request.FILES</w:t>
      </w:r>
      <w:proofErr w:type="spellEnd"/>
      <w:r>
        <w:rPr>
          <w:rFonts w:ascii="Sohne-Buch" w:hAnsi="Sohne-Buch" w:cs="Sohne-Buch"/>
          <w:color w:val="2A3140"/>
          <w:sz w:val="32"/>
          <w:szCs w:val="32"/>
          <w:lang w:val="en-GB"/>
        </w:rPr>
        <w:t xml:space="preserve"> to handle file uploads. Here's an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4764685C"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72047A65"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30D860E4"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7809C964"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Additional logic...</w:t>
      </w:r>
    </w:p>
    <w:p w14:paraId="2A7FF4DF"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that </w:t>
      </w:r>
      <w:proofErr w:type="spellStart"/>
      <w:r>
        <w:rPr>
          <w:rFonts w:ascii="SohneMono-Halbfett" w:hAnsi="SohneMono-Halbfett" w:cs="SohneMono-Halbfett"/>
          <w:b/>
          <w:bCs/>
          <w:color w:val="0E121D"/>
          <w:sz w:val="28"/>
          <w:szCs w:val="28"/>
          <w:lang w:val="en-GB"/>
        </w:rPr>
        <w:t>YourVideoForm</w:t>
      </w:r>
      <w:proofErr w:type="spellEnd"/>
      <w:r>
        <w:rPr>
          <w:rFonts w:ascii="Sohne-Buch" w:hAnsi="Sohne-Buch" w:cs="Sohne-Buch"/>
          <w:color w:val="2A3140"/>
          <w:sz w:val="32"/>
          <w:szCs w:val="32"/>
          <w:lang w:val="en-GB"/>
        </w:rPr>
        <w:t xml:space="preserve"> includes the 'content' field, and you are using </w:t>
      </w:r>
      <w:proofErr w:type="spellStart"/>
      <w:r>
        <w:rPr>
          <w:rFonts w:ascii="SohneMono-Halbfett" w:hAnsi="SohneMono-Halbfett" w:cs="SohneMono-Halbfett"/>
          <w:b/>
          <w:bCs/>
          <w:color w:val="0E121D"/>
          <w:sz w:val="28"/>
          <w:szCs w:val="28"/>
          <w:lang w:val="en-GB"/>
        </w:rPr>
        <w:t>request.FILES</w:t>
      </w:r>
      <w:proofErr w:type="spellEnd"/>
      <w:r>
        <w:rPr>
          <w:rFonts w:ascii="Sohne-Buch" w:hAnsi="Sohne-Buch" w:cs="Sohne-Buch"/>
          <w:color w:val="2A3140"/>
          <w:sz w:val="32"/>
          <w:szCs w:val="32"/>
          <w:lang w:val="en-GB"/>
        </w:rPr>
        <w:t xml:space="preserve"> to handle file uploads.</w:t>
      </w:r>
    </w:p>
    <w:p w14:paraId="09E1C616"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Model Definition:</w:t>
      </w:r>
    </w:p>
    <w:p w14:paraId="357900E0"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Double-check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definition to ensure that the 'content' field is correctly defined as a </w:t>
      </w:r>
      <w:proofErr w:type="spellStart"/>
      <w:r>
        <w:rPr>
          <w:rFonts w:ascii="SohneMono-Halbfett" w:hAnsi="SohneMono-Halbfett" w:cs="SohneMono-Halbfett"/>
          <w:b/>
          <w:bCs/>
          <w:color w:val="0E121D"/>
          <w:sz w:val="28"/>
          <w:szCs w:val="28"/>
          <w:lang w:val="en-GB"/>
        </w:rPr>
        <w:t>FileField</w:t>
      </w:r>
      <w:proofErr w:type="spellEnd"/>
      <w:r>
        <w:rPr>
          <w:rFonts w:ascii="Sohne-Buch" w:hAnsi="Sohne-Buch" w:cs="Sohne-Buch"/>
          <w:color w:val="2A3140"/>
          <w:sz w:val="32"/>
          <w:szCs w:val="32"/>
          <w:lang w:val="en-GB"/>
        </w:rPr>
        <w:t>.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7E2364C4"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2EDDB9C7"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content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video_content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0B2CC377"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other fields...</w:t>
      </w:r>
    </w:p>
    <w:p w14:paraId="4F535A3C"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Ensure that there are no typos or errors in the model definition.</w:t>
      </w:r>
    </w:p>
    <w:p w14:paraId="4BB99DDE"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Your Form Validation:</w:t>
      </w:r>
    </w:p>
    <w:p w14:paraId="2AEA20F8"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your form has any custom validation or overrides, make sure it doesn't interfere with file uploads. Check the clean methods in your form if you have any.</w:t>
      </w:r>
    </w:p>
    <w:p w14:paraId="72FFA355"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Print Debug Information:</w:t>
      </w:r>
    </w:p>
    <w:p w14:paraId="5429DA88"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Insert print statements or use a logger in your view to print debug information. Print the form data and </w:t>
      </w:r>
      <w:proofErr w:type="spellStart"/>
      <w:r>
        <w:rPr>
          <w:rFonts w:ascii="Sohne-Buch" w:hAnsi="Sohne-Buch" w:cs="Sohne-Buch"/>
          <w:color w:val="2A3140"/>
          <w:sz w:val="32"/>
          <w:szCs w:val="32"/>
          <w:lang w:val="en-GB"/>
        </w:rPr>
        <w:t>request.FILES</w:t>
      </w:r>
      <w:proofErr w:type="spellEnd"/>
      <w:r>
        <w:rPr>
          <w:rFonts w:ascii="Sohne-Buch" w:hAnsi="Sohne-Buch" w:cs="Sohne-Buch"/>
          <w:color w:val="2A3140"/>
          <w:sz w:val="32"/>
          <w:szCs w:val="32"/>
          <w:lang w:val="en-GB"/>
        </w:rPr>
        <w:t xml:space="preserve"> to see if the 'content' file is being correctly received.</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64B1678C"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04DE6564"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62E466A5"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YourVideoForm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6F42C66B"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6FC2E816"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234E7F84" w14:textId="77777777" w:rsidR="00C04598" w:rsidRDefault="00C04598" w:rsidP="00C04598">
      <w:pPr>
        <w:numPr>
          <w:ilvl w:val="0"/>
          <w:numId w:val="2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Additional logic...</w:t>
      </w:r>
    </w:p>
    <w:p w14:paraId="157EB79C" w14:textId="77777777" w:rsidR="00C04598" w:rsidRDefault="00C04598" w:rsidP="00C04598">
      <w:pPr>
        <w:numPr>
          <w:ilvl w:val="0"/>
          <w:numId w:val="2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Check the console or logs to see the printed information.</w:t>
      </w:r>
    </w:p>
    <w:p w14:paraId="3956882E"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If the issue persists, it may be helpful to provide more details about your form, model, and view code so that I can offer more targeted assistance. Additionally, check if there are any custom validators or methods in your form that might be affecting the file upload process.</w:t>
      </w:r>
    </w:p>
    <w:p w14:paraId="47B32281" w14:textId="77777777" w:rsidR="00C04598" w:rsidRDefault="00C04598" w:rsidP="00C04598">
      <w:pPr>
        <w:autoSpaceDE w:val="0"/>
        <w:autoSpaceDN w:val="0"/>
        <w:adjustRightInd w:val="0"/>
        <w:jc w:val="center"/>
        <w:rPr>
          <w:rFonts w:ascii="Sohne-Buch" w:hAnsi="Sohne-Buch" w:cs="Sohne-Buch"/>
          <w:color w:val="9C9BB0"/>
          <w:lang w:val="en-GB"/>
        </w:rPr>
      </w:pPr>
    </w:p>
    <w:p w14:paraId="3E3F87E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64C947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2E93967" w14:textId="77777777" w:rsidR="00C04598" w:rsidRDefault="00C04598" w:rsidP="00C04598">
      <w:pPr>
        <w:autoSpaceDE w:val="0"/>
        <w:autoSpaceDN w:val="0"/>
        <w:adjustRightInd w:val="0"/>
        <w:rPr>
          <w:rFonts w:ascii="Sohne-Buch" w:hAnsi="Sohne-Buch" w:cs="Sohne-Buch"/>
          <w:sz w:val="32"/>
          <w:szCs w:val="32"/>
          <w:lang w:val="en-GB"/>
        </w:rPr>
      </w:pPr>
    </w:p>
    <w:p w14:paraId="284C14E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9CA1498"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@login_required</w:t>
      </w:r>
    </w:p>
    <w:p w14:paraId="2884D3AD"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lastRenderedPageBreak/>
        <w:t xml:space="preserve">def </w:t>
      </w:r>
      <w:proofErr w:type="spellStart"/>
      <w:r>
        <w:rPr>
          <w:rFonts w:ascii="Sohne-Buch" w:hAnsi="Sohne-Buch" w:cs="Sohne-Buch"/>
          <w:color w:val="272832"/>
          <w:sz w:val="32"/>
          <w:szCs w:val="32"/>
          <w:lang w:val="en-GB"/>
        </w:rPr>
        <w:t>create_video</w:t>
      </w:r>
      <w:proofErr w:type="spellEnd"/>
      <w:r>
        <w:rPr>
          <w:rFonts w:ascii="Sohne-Buch" w:hAnsi="Sohne-Buch" w:cs="Sohne-Buch"/>
          <w:color w:val="272832"/>
          <w:sz w:val="32"/>
          <w:szCs w:val="32"/>
          <w:lang w:val="en-GB"/>
        </w:rPr>
        <w:t>(request):</w:t>
      </w:r>
    </w:p>
    <w:p w14:paraId="0AB96021"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if </w:t>
      </w:r>
      <w:proofErr w:type="spellStart"/>
      <w:r>
        <w:rPr>
          <w:rFonts w:ascii="Sohne-Buch" w:hAnsi="Sohne-Buch" w:cs="Sohne-Buch"/>
          <w:color w:val="272832"/>
          <w:sz w:val="32"/>
          <w:szCs w:val="32"/>
          <w:lang w:val="en-GB"/>
        </w:rPr>
        <w:t>request.method</w:t>
      </w:r>
      <w:proofErr w:type="spellEnd"/>
      <w:r>
        <w:rPr>
          <w:rFonts w:ascii="Sohne-Buch" w:hAnsi="Sohne-Buch" w:cs="Sohne-Buch"/>
          <w:color w:val="272832"/>
          <w:sz w:val="32"/>
          <w:szCs w:val="32"/>
          <w:lang w:val="en-GB"/>
        </w:rPr>
        <w:t xml:space="preserve"> == 'POST':</w:t>
      </w:r>
    </w:p>
    <w:p w14:paraId="04A98205"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r>
      <w:r>
        <w:rPr>
          <w:rFonts w:ascii="Sohne-Buch" w:hAnsi="Sohne-Buch" w:cs="Sohne-Buch"/>
          <w:color w:val="272832"/>
          <w:sz w:val="32"/>
          <w:szCs w:val="32"/>
          <w:lang w:val="en-GB"/>
        </w:rPr>
        <w:tab/>
      </w:r>
    </w:p>
    <w:p w14:paraId="75EDBDD9"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Assuming you are using a form for creating videos</w:t>
      </w:r>
    </w:p>
    <w:p w14:paraId="3C992B5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video_form</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VideoUploadForm</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request.POST</w:t>
      </w:r>
      <w:proofErr w:type="spellEnd"/>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request.FILES</w:t>
      </w:r>
      <w:proofErr w:type="spellEnd"/>
      <w:r>
        <w:rPr>
          <w:rFonts w:ascii="Sohne-Buch" w:hAnsi="Sohne-Buch" w:cs="Sohne-Buch"/>
          <w:color w:val="272832"/>
          <w:sz w:val="32"/>
          <w:szCs w:val="32"/>
          <w:lang w:val="en-GB"/>
        </w:rPr>
        <w:t>)</w:t>
      </w:r>
    </w:p>
    <w:p w14:paraId="5B2065A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
    <w:p w14:paraId="04E952C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if </w:t>
      </w:r>
      <w:proofErr w:type="spellStart"/>
      <w:r>
        <w:rPr>
          <w:rFonts w:ascii="Sohne-Buch" w:hAnsi="Sohne-Buch" w:cs="Sohne-Buch"/>
          <w:color w:val="272832"/>
          <w:sz w:val="32"/>
          <w:szCs w:val="32"/>
          <w:lang w:val="en-GB"/>
        </w:rPr>
        <w:t>video_form.is_valid</w:t>
      </w:r>
      <w:proofErr w:type="spellEnd"/>
      <w:r>
        <w:rPr>
          <w:rFonts w:ascii="Sohne-Buch" w:hAnsi="Sohne-Buch" w:cs="Sohne-Buch"/>
          <w:color w:val="272832"/>
          <w:sz w:val="32"/>
          <w:szCs w:val="32"/>
          <w:lang w:val="en-GB"/>
        </w:rPr>
        <w:t>():</w:t>
      </w:r>
    </w:p>
    <w:p w14:paraId="06184C5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Save the video</w:t>
      </w:r>
    </w:p>
    <w:p w14:paraId="6D3689F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video_instance</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video_form.save</w:t>
      </w:r>
      <w:proofErr w:type="spellEnd"/>
      <w:r>
        <w:rPr>
          <w:rFonts w:ascii="Sohne-Buch" w:hAnsi="Sohne-Buch" w:cs="Sohne-Buch"/>
          <w:color w:val="272832"/>
          <w:sz w:val="32"/>
          <w:szCs w:val="32"/>
          <w:lang w:val="en-GB"/>
        </w:rPr>
        <w:t>(commit=False)</w:t>
      </w:r>
    </w:p>
    <w:p w14:paraId="60579E1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video_instance.uploader</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request.user</w:t>
      </w:r>
      <w:proofErr w:type="spellEnd"/>
    </w:p>
    <w:p w14:paraId="1C58148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video_instance.save</w:t>
      </w:r>
      <w:proofErr w:type="spellEnd"/>
      <w:r>
        <w:rPr>
          <w:rFonts w:ascii="Sohne-Buch" w:hAnsi="Sohne-Buch" w:cs="Sohne-Buch"/>
          <w:color w:val="272832"/>
          <w:sz w:val="32"/>
          <w:szCs w:val="32"/>
          <w:lang w:val="en-GB"/>
        </w:rPr>
        <w:t>()</w:t>
      </w:r>
    </w:p>
    <w:p w14:paraId="7A1909EF" w14:textId="77777777" w:rsidR="00C04598" w:rsidRDefault="00C04598" w:rsidP="00C04598">
      <w:pPr>
        <w:autoSpaceDE w:val="0"/>
        <w:autoSpaceDN w:val="0"/>
        <w:adjustRightInd w:val="0"/>
        <w:rPr>
          <w:rFonts w:ascii="Sohne-Buch" w:hAnsi="Sohne-Buch" w:cs="Sohne-Buch"/>
          <w:color w:val="272832"/>
          <w:sz w:val="32"/>
          <w:szCs w:val="32"/>
          <w:lang w:val="en-GB"/>
        </w:rPr>
      </w:pPr>
    </w:p>
    <w:p w14:paraId="2D9F162E"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Now, create the </w:t>
      </w:r>
      <w:proofErr w:type="spellStart"/>
      <w:r>
        <w:rPr>
          <w:rFonts w:ascii="Sohne-Buch" w:hAnsi="Sohne-Buch" w:cs="Sohne-Buch"/>
          <w:color w:val="272832"/>
          <w:sz w:val="32"/>
          <w:szCs w:val="32"/>
          <w:lang w:val="en-GB"/>
        </w:rPr>
        <w:t>VidStream</w:t>
      </w:r>
      <w:proofErr w:type="spellEnd"/>
      <w:r>
        <w:rPr>
          <w:rFonts w:ascii="Sohne-Buch" w:hAnsi="Sohne-Buch" w:cs="Sohne-Buch"/>
          <w:color w:val="272832"/>
          <w:sz w:val="32"/>
          <w:szCs w:val="32"/>
          <w:lang w:val="en-GB"/>
        </w:rPr>
        <w:t xml:space="preserve"> instance</w:t>
      </w:r>
    </w:p>
    <w:p w14:paraId="4B229C08"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vidstream</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VidStream</w:t>
      </w:r>
      <w:proofErr w:type="spellEnd"/>
      <w:r>
        <w:rPr>
          <w:rFonts w:ascii="Sohne-Buch" w:hAnsi="Sohne-Buch" w:cs="Sohne-Buch"/>
          <w:color w:val="272832"/>
          <w:sz w:val="32"/>
          <w:szCs w:val="32"/>
          <w:lang w:val="en-GB"/>
        </w:rPr>
        <w:t>(uploader=</w:t>
      </w:r>
      <w:proofErr w:type="spellStart"/>
      <w:r>
        <w:rPr>
          <w:rFonts w:ascii="Sohne-Buch" w:hAnsi="Sohne-Buch" w:cs="Sohne-Buch"/>
          <w:color w:val="272832"/>
          <w:sz w:val="32"/>
          <w:szCs w:val="32"/>
          <w:lang w:val="en-GB"/>
        </w:rPr>
        <w:t>request.user</w:t>
      </w:r>
      <w:proofErr w:type="spellEnd"/>
      <w:r>
        <w:rPr>
          <w:rFonts w:ascii="Sohne-Buch" w:hAnsi="Sohne-Buch" w:cs="Sohne-Buch"/>
          <w:color w:val="272832"/>
          <w:sz w:val="32"/>
          <w:szCs w:val="32"/>
          <w:lang w:val="en-GB"/>
        </w:rPr>
        <w:t>)</w:t>
      </w:r>
    </w:p>
    <w:p w14:paraId="09C8B70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vidstream.save</w:t>
      </w:r>
      <w:proofErr w:type="spellEnd"/>
      <w:r>
        <w:rPr>
          <w:rFonts w:ascii="Sohne-Buch" w:hAnsi="Sohne-Buch" w:cs="Sohne-Buch"/>
          <w:color w:val="272832"/>
          <w:sz w:val="32"/>
          <w:szCs w:val="32"/>
          <w:lang w:val="en-GB"/>
        </w:rPr>
        <w:t>()</w:t>
      </w:r>
    </w:p>
    <w:p w14:paraId="74222C08" w14:textId="77777777" w:rsidR="00C04598" w:rsidRDefault="00C04598" w:rsidP="00C04598">
      <w:pPr>
        <w:autoSpaceDE w:val="0"/>
        <w:autoSpaceDN w:val="0"/>
        <w:adjustRightInd w:val="0"/>
        <w:rPr>
          <w:rFonts w:ascii="Sohne-Buch" w:hAnsi="Sohne-Buch" w:cs="Sohne-Buch"/>
          <w:color w:val="272832"/>
          <w:sz w:val="32"/>
          <w:szCs w:val="32"/>
          <w:lang w:val="en-GB"/>
        </w:rPr>
      </w:pPr>
    </w:p>
    <w:p w14:paraId="5E001A5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r>
      <w:r>
        <w:rPr>
          <w:rFonts w:ascii="Sohne-Buch" w:hAnsi="Sohne-Buch" w:cs="Sohne-Buch"/>
          <w:color w:val="272832"/>
          <w:sz w:val="32"/>
          <w:szCs w:val="32"/>
          <w:lang w:val="en-GB"/>
        </w:rPr>
        <w:tab/>
      </w:r>
      <w:r>
        <w:rPr>
          <w:rFonts w:ascii="Sohne-Buch" w:hAnsi="Sohne-Buch" w:cs="Sohne-Buch"/>
          <w:color w:val="272832"/>
          <w:sz w:val="32"/>
          <w:szCs w:val="32"/>
          <w:lang w:val="en-GB"/>
        </w:rPr>
        <w:tab/>
      </w:r>
    </w:p>
    <w:p w14:paraId="44FFDAD1" w14:textId="77777777" w:rsidR="00C04598" w:rsidRDefault="00C04598" w:rsidP="00C04598">
      <w:pPr>
        <w:autoSpaceDE w:val="0"/>
        <w:autoSpaceDN w:val="0"/>
        <w:adjustRightInd w:val="0"/>
        <w:rPr>
          <w:rFonts w:ascii="Sohne-Buch" w:hAnsi="Sohne-Buch" w:cs="Sohne-Buch"/>
          <w:color w:val="272832"/>
          <w:sz w:val="32"/>
          <w:szCs w:val="32"/>
          <w:lang w:val="en-GB"/>
        </w:rPr>
      </w:pPr>
    </w:p>
    <w:p w14:paraId="267A61E3"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Redirect to a success page or wherever you want</w:t>
      </w:r>
    </w:p>
    <w:p w14:paraId="400A12C3"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return redirect('</w:t>
      </w:r>
      <w:proofErr w:type="spellStart"/>
      <w:r>
        <w:rPr>
          <w:rFonts w:ascii="Sohne-Buch" w:hAnsi="Sohne-Buch" w:cs="Sohne-Buch"/>
          <w:color w:val="272832"/>
          <w:sz w:val="32"/>
          <w:szCs w:val="32"/>
          <w:lang w:val="en-GB"/>
        </w:rPr>
        <w:t>videos:video-list</w:t>
      </w:r>
      <w:proofErr w:type="spellEnd"/>
      <w:r>
        <w:rPr>
          <w:rFonts w:ascii="Sohne-Buch" w:hAnsi="Sohne-Buch" w:cs="Sohne-Buch"/>
          <w:color w:val="272832"/>
          <w:sz w:val="32"/>
          <w:szCs w:val="32"/>
          <w:lang w:val="en-GB"/>
        </w:rPr>
        <w:t>')</w:t>
      </w:r>
    </w:p>
    <w:p w14:paraId="5D7E9FC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else:</w:t>
      </w:r>
    </w:p>
    <w:p w14:paraId="5DC36B9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Assuming you are using a form for creating videos</w:t>
      </w:r>
    </w:p>
    <w:p w14:paraId="2D02FD0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video_form</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VideoUploadForm</w:t>
      </w:r>
      <w:proofErr w:type="spellEnd"/>
      <w:r>
        <w:rPr>
          <w:rFonts w:ascii="Sohne-Buch" w:hAnsi="Sohne-Buch" w:cs="Sohne-Buch"/>
          <w:color w:val="272832"/>
          <w:sz w:val="32"/>
          <w:szCs w:val="32"/>
          <w:lang w:val="en-GB"/>
        </w:rPr>
        <w:t>()</w:t>
      </w:r>
    </w:p>
    <w:p w14:paraId="66B1134F" w14:textId="77777777" w:rsidR="00C04598" w:rsidRDefault="00C04598" w:rsidP="00C04598">
      <w:pPr>
        <w:autoSpaceDE w:val="0"/>
        <w:autoSpaceDN w:val="0"/>
        <w:adjustRightInd w:val="0"/>
        <w:rPr>
          <w:rFonts w:ascii="Sohne-Buch" w:hAnsi="Sohne-Buch" w:cs="Sohne-Buch"/>
          <w:color w:val="272832"/>
          <w:sz w:val="32"/>
          <w:szCs w:val="32"/>
          <w:lang w:val="en-GB"/>
        </w:rPr>
      </w:pPr>
    </w:p>
    <w:p w14:paraId="323EB8E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return render(request, 'videos/video_create.html', {'</w:t>
      </w:r>
      <w:proofErr w:type="spellStart"/>
      <w:r>
        <w:rPr>
          <w:rFonts w:ascii="Sohne-Buch" w:hAnsi="Sohne-Buch" w:cs="Sohne-Buch"/>
          <w:color w:val="272832"/>
          <w:sz w:val="32"/>
          <w:szCs w:val="32"/>
          <w:lang w:val="en-GB"/>
        </w:rPr>
        <w:t>video_form</w:t>
      </w:r>
      <w:proofErr w:type="spellEnd"/>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video_form</w:t>
      </w:r>
      <w:proofErr w:type="spellEnd"/>
      <w:r>
        <w:rPr>
          <w:rFonts w:ascii="Sohne-Buch" w:hAnsi="Sohne-Buch" w:cs="Sohne-Buch"/>
          <w:color w:val="272832"/>
          <w:sz w:val="32"/>
          <w:szCs w:val="32"/>
          <w:lang w:val="en-GB"/>
        </w:rPr>
        <w:t>})</w:t>
      </w:r>
    </w:p>
    <w:p w14:paraId="2B478142" w14:textId="77777777" w:rsidR="00C04598" w:rsidRDefault="00C04598" w:rsidP="00C04598">
      <w:pPr>
        <w:autoSpaceDE w:val="0"/>
        <w:autoSpaceDN w:val="0"/>
        <w:adjustRightInd w:val="0"/>
        <w:rPr>
          <w:rFonts w:ascii="Sohne-Buch" w:hAnsi="Sohne-Buch" w:cs="Sohne-Buch"/>
          <w:color w:val="272832"/>
          <w:sz w:val="32"/>
          <w:szCs w:val="32"/>
          <w:lang w:val="en-GB"/>
        </w:rPr>
      </w:pPr>
    </w:p>
    <w:p w14:paraId="71367B91" w14:textId="77777777" w:rsidR="00C04598" w:rsidRDefault="00C04598" w:rsidP="00C04598">
      <w:pPr>
        <w:autoSpaceDE w:val="0"/>
        <w:autoSpaceDN w:val="0"/>
        <w:adjustRightInd w:val="0"/>
        <w:rPr>
          <w:rFonts w:ascii="Sohne-Buch" w:hAnsi="Sohne-Buch" w:cs="Sohne-Buch"/>
          <w:color w:val="272832"/>
          <w:sz w:val="32"/>
          <w:szCs w:val="32"/>
          <w:lang w:val="en-GB"/>
        </w:rPr>
      </w:pPr>
    </w:p>
    <w:p w14:paraId="522F6B8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def </w:t>
      </w:r>
      <w:proofErr w:type="spellStart"/>
      <w:r>
        <w:rPr>
          <w:rFonts w:ascii="Sohne-Buch" w:hAnsi="Sohne-Buch" w:cs="Sohne-Buch"/>
          <w:color w:val="272832"/>
          <w:sz w:val="32"/>
          <w:szCs w:val="32"/>
          <w:lang w:val="en-GB"/>
        </w:rPr>
        <w:t>generate_thumbnail</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video_path</w:t>
      </w:r>
      <w:proofErr w:type="spellEnd"/>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video_instance</w:t>
      </w:r>
      <w:proofErr w:type="spellEnd"/>
      <w:r>
        <w:rPr>
          <w:rFonts w:ascii="Sohne-Buch" w:hAnsi="Sohne-Buch" w:cs="Sohne-Buch"/>
          <w:color w:val="272832"/>
          <w:sz w:val="32"/>
          <w:szCs w:val="32"/>
          <w:lang w:val="en-GB"/>
        </w:rPr>
        <w:t>):</w:t>
      </w:r>
    </w:p>
    <w:p w14:paraId="003CEBA5"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try:</w:t>
      </w:r>
    </w:p>
    <w:p w14:paraId="3C28C50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Open the video file</w:t>
      </w:r>
    </w:p>
    <w:p w14:paraId="031A635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clip = </w:t>
      </w:r>
      <w:proofErr w:type="spellStart"/>
      <w:r>
        <w:rPr>
          <w:rFonts w:ascii="Sohne-Buch" w:hAnsi="Sohne-Buch" w:cs="Sohne-Buch"/>
          <w:color w:val="272832"/>
          <w:sz w:val="32"/>
          <w:szCs w:val="32"/>
          <w:lang w:val="en-GB"/>
        </w:rPr>
        <w:t>VideoFileClip</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video_path</w:t>
      </w:r>
      <w:proofErr w:type="spellEnd"/>
      <w:r>
        <w:rPr>
          <w:rFonts w:ascii="Sohne-Buch" w:hAnsi="Sohne-Buch" w:cs="Sohne-Buch"/>
          <w:color w:val="272832"/>
          <w:sz w:val="32"/>
          <w:szCs w:val="32"/>
          <w:lang w:val="en-GB"/>
        </w:rPr>
        <w:t>)</w:t>
      </w:r>
    </w:p>
    <w:p w14:paraId="26622719" w14:textId="77777777" w:rsidR="00C04598" w:rsidRDefault="00C04598" w:rsidP="00C04598">
      <w:pPr>
        <w:autoSpaceDE w:val="0"/>
        <w:autoSpaceDN w:val="0"/>
        <w:adjustRightInd w:val="0"/>
        <w:rPr>
          <w:rFonts w:ascii="Sohne-Buch" w:hAnsi="Sohne-Buch" w:cs="Sohne-Buch"/>
          <w:color w:val="272832"/>
          <w:sz w:val="32"/>
          <w:szCs w:val="32"/>
          <w:lang w:val="en-GB"/>
        </w:rPr>
      </w:pPr>
    </w:p>
    <w:p w14:paraId="1E82B4C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lastRenderedPageBreak/>
        <w:t xml:space="preserve">        # Capture a frame at 5 seconds (adjust as needed)</w:t>
      </w:r>
    </w:p>
    <w:p w14:paraId="175E7789"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frame = </w:t>
      </w:r>
      <w:proofErr w:type="spellStart"/>
      <w:r>
        <w:rPr>
          <w:rFonts w:ascii="Sohne-Buch" w:hAnsi="Sohne-Buch" w:cs="Sohne-Buch"/>
          <w:color w:val="272832"/>
          <w:sz w:val="32"/>
          <w:szCs w:val="32"/>
          <w:lang w:val="en-GB"/>
        </w:rPr>
        <w:t>clip.get_frame</w:t>
      </w:r>
      <w:proofErr w:type="spellEnd"/>
      <w:r>
        <w:rPr>
          <w:rFonts w:ascii="Sohne-Buch" w:hAnsi="Sohne-Buch" w:cs="Sohne-Buch"/>
          <w:color w:val="272832"/>
          <w:sz w:val="32"/>
          <w:szCs w:val="32"/>
          <w:lang w:val="en-GB"/>
        </w:rPr>
        <w:t>(5)</w:t>
      </w:r>
    </w:p>
    <w:p w14:paraId="1E1C878E" w14:textId="77777777" w:rsidR="00C04598" w:rsidRDefault="00C04598" w:rsidP="00C04598">
      <w:pPr>
        <w:autoSpaceDE w:val="0"/>
        <w:autoSpaceDN w:val="0"/>
        <w:adjustRightInd w:val="0"/>
        <w:rPr>
          <w:rFonts w:ascii="Sohne-Buch" w:hAnsi="Sohne-Buch" w:cs="Sohne-Buch"/>
          <w:color w:val="272832"/>
          <w:sz w:val="32"/>
          <w:szCs w:val="32"/>
          <w:lang w:val="en-GB"/>
        </w:rPr>
      </w:pPr>
    </w:p>
    <w:p w14:paraId="478922A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Convert the frame to an Image object using Pillow</w:t>
      </w:r>
    </w:p>
    <w:p w14:paraId="7304741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thumbnail = </w:t>
      </w:r>
      <w:proofErr w:type="spellStart"/>
      <w:r>
        <w:rPr>
          <w:rFonts w:ascii="Sohne-Buch" w:hAnsi="Sohne-Buch" w:cs="Sohne-Buch"/>
          <w:color w:val="272832"/>
          <w:sz w:val="32"/>
          <w:szCs w:val="32"/>
          <w:lang w:val="en-GB"/>
        </w:rPr>
        <w:t>Image.fromarray</w:t>
      </w:r>
      <w:proofErr w:type="spellEnd"/>
      <w:r>
        <w:rPr>
          <w:rFonts w:ascii="Sohne-Buch" w:hAnsi="Sohne-Buch" w:cs="Sohne-Buch"/>
          <w:color w:val="272832"/>
          <w:sz w:val="32"/>
          <w:szCs w:val="32"/>
          <w:lang w:val="en-GB"/>
        </w:rPr>
        <w:t>(frame)</w:t>
      </w:r>
    </w:p>
    <w:p w14:paraId="0CE621AC" w14:textId="77777777" w:rsidR="00C04598" w:rsidRDefault="00C04598" w:rsidP="00C04598">
      <w:pPr>
        <w:autoSpaceDE w:val="0"/>
        <w:autoSpaceDN w:val="0"/>
        <w:adjustRightInd w:val="0"/>
        <w:rPr>
          <w:rFonts w:ascii="Sohne-Buch" w:hAnsi="Sohne-Buch" w:cs="Sohne-Buch"/>
          <w:color w:val="272832"/>
          <w:sz w:val="32"/>
          <w:szCs w:val="32"/>
          <w:lang w:val="en-GB"/>
        </w:rPr>
      </w:pPr>
    </w:p>
    <w:p w14:paraId="73A68771"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Save the thumbnail</w:t>
      </w:r>
    </w:p>
    <w:p w14:paraId="56A6F09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thumbnail_io</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BytesIO</w:t>
      </w:r>
      <w:proofErr w:type="spellEnd"/>
      <w:r>
        <w:rPr>
          <w:rFonts w:ascii="Sohne-Buch" w:hAnsi="Sohne-Buch" w:cs="Sohne-Buch"/>
          <w:color w:val="272832"/>
          <w:sz w:val="32"/>
          <w:szCs w:val="32"/>
          <w:lang w:val="en-GB"/>
        </w:rPr>
        <w:t>()</w:t>
      </w:r>
    </w:p>
    <w:p w14:paraId="5D68921E"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thumbnail.save</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thumbnail_io</w:t>
      </w:r>
      <w:proofErr w:type="spellEnd"/>
      <w:r>
        <w:rPr>
          <w:rFonts w:ascii="Sohne-Buch" w:hAnsi="Sohne-Buch" w:cs="Sohne-Buch"/>
          <w:color w:val="272832"/>
          <w:sz w:val="32"/>
          <w:szCs w:val="32"/>
          <w:lang w:val="en-GB"/>
        </w:rPr>
        <w:t>, format='JPEG')</w:t>
      </w:r>
    </w:p>
    <w:p w14:paraId="0FBA6AC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thumbnail_file</w:t>
      </w:r>
      <w:proofErr w:type="spellEnd"/>
      <w:r>
        <w:rPr>
          <w:rFonts w:ascii="Sohne-Buch" w:hAnsi="Sohne-Buch" w:cs="Sohne-Buch"/>
          <w:color w:val="272832"/>
          <w:sz w:val="32"/>
          <w:szCs w:val="32"/>
          <w:lang w:val="en-GB"/>
        </w:rPr>
        <w:t xml:space="preserve"> = </w:t>
      </w:r>
      <w:proofErr w:type="spellStart"/>
      <w:r>
        <w:rPr>
          <w:rFonts w:ascii="Sohne-Buch" w:hAnsi="Sohne-Buch" w:cs="Sohne-Buch"/>
          <w:color w:val="272832"/>
          <w:sz w:val="32"/>
          <w:szCs w:val="32"/>
          <w:lang w:val="en-GB"/>
        </w:rPr>
        <w:t>ContentFile</w:t>
      </w:r>
      <w:proofErr w:type="spellEnd"/>
      <w:r>
        <w:rPr>
          <w:rFonts w:ascii="Sohne-Buch" w:hAnsi="Sohne-Buch" w:cs="Sohne-Buch"/>
          <w:color w:val="272832"/>
          <w:sz w:val="32"/>
          <w:szCs w:val="32"/>
          <w:lang w:val="en-GB"/>
        </w:rPr>
        <w:t>(</w:t>
      </w:r>
      <w:proofErr w:type="spellStart"/>
      <w:r>
        <w:rPr>
          <w:rFonts w:ascii="Sohne-Buch" w:hAnsi="Sohne-Buch" w:cs="Sohne-Buch"/>
          <w:color w:val="272832"/>
          <w:sz w:val="32"/>
          <w:szCs w:val="32"/>
          <w:lang w:val="en-GB"/>
        </w:rPr>
        <w:t>thumbnail_io.getvalue</w:t>
      </w:r>
      <w:proofErr w:type="spellEnd"/>
      <w:r>
        <w:rPr>
          <w:rFonts w:ascii="Sohne-Buch" w:hAnsi="Sohne-Buch" w:cs="Sohne-Buch"/>
          <w:color w:val="272832"/>
          <w:sz w:val="32"/>
          <w:szCs w:val="32"/>
          <w:lang w:val="en-GB"/>
        </w:rPr>
        <w:t>())</w:t>
      </w:r>
    </w:p>
    <w:p w14:paraId="7D9E507E" w14:textId="77777777" w:rsidR="00C04598" w:rsidRDefault="00C04598" w:rsidP="00C04598">
      <w:pPr>
        <w:autoSpaceDE w:val="0"/>
        <w:autoSpaceDN w:val="0"/>
        <w:adjustRightInd w:val="0"/>
        <w:rPr>
          <w:rFonts w:ascii="Sohne-Buch" w:hAnsi="Sohne-Buch" w:cs="Sohne-Buch"/>
          <w:color w:val="272832"/>
          <w:sz w:val="32"/>
          <w:szCs w:val="32"/>
          <w:lang w:val="en-GB"/>
        </w:rPr>
      </w:pPr>
    </w:p>
    <w:p w14:paraId="3D82DE9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 Attach the thumbnail to the Video model</w:t>
      </w:r>
    </w:p>
    <w:p w14:paraId="60A156F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w:t>
      </w:r>
      <w:proofErr w:type="spellStart"/>
      <w:r>
        <w:rPr>
          <w:rFonts w:ascii="Sohne-Buch" w:hAnsi="Sohne-Buch" w:cs="Sohne-Buch"/>
          <w:color w:val="272832"/>
          <w:sz w:val="32"/>
          <w:szCs w:val="32"/>
          <w:lang w:val="en-GB"/>
        </w:rPr>
        <w:t>video_instance.thumb.save</w:t>
      </w:r>
      <w:proofErr w:type="spellEnd"/>
      <w:r>
        <w:rPr>
          <w:rFonts w:ascii="Sohne-Buch" w:hAnsi="Sohne-Buch" w:cs="Sohne-Buch"/>
          <w:color w:val="272832"/>
          <w:sz w:val="32"/>
          <w:szCs w:val="32"/>
          <w:lang w:val="en-GB"/>
        </w:rPr>
        <w:t>(</w:t>
      </w:r>
    </w:p>
    <w:p w14:paraId="2892FA7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'thumbnail.jpg', </w:t>
      </w:r>
      <w:proofErr w:type="spellStart"/>
      <w:r>
        <w:rPr>
          <w:rFonts w:ascii="Sohne-Buch" w:hAnsi="Sohne-Buch" w:cs="Sohne-Buch"/>
          <w:color w:val="272832"/>
          <w:sz w:val="32"/>
          <w:szCs w:val="32"/>
          <w:lang w:val="en-GB"/>
        </w:rPr>
        <w:t>thumbnail_file</w:t>
      </w:r>
      <w:proofErr w:type="spellEnd"/>
      <w:r>
        <w:rPr>
          <w:rFonts w:ascii="Sohne-Buch" w:hAnsi="Sohne-Buch" w:cs="Sohne-Buch"/>
          <w:color w:val="272832"/>
          <w:sz w:val="32"/>
          <w:szCs w:val="32"/>
          <w:lang w:val="en-GB"/>
        </w:rPr>
        <w:t>, save=True)</w:t>
      </w:r>
    </w:p>
    <w:p w14:paraId="29A020F8" w14:textId="77777777" w:rsidR="00C04598" w:rsidRDefault="00C04598" w:rsidP="00C04598">
      <w:pPr>
        <w:autoSpaceDE w:val="0"/>
        <w:autoSpaceDN w:val="0"/>
        <w:adjustRightInd w:val="0"/>
        <w:rPr>
          <w:rFonts w:ascii="Sohne-Buch" w:hAnsi="Sohne-Buch" w:cs="Sohne-Buch"/>
          <w:color w:val="272832"/>
          <w:sz w:val="32"/>
          <w:szCs w:val="32"/>
          <w:lang w:val="en-GB"/>
        </w:rPr>
      </w:pPr>
    </w:p>
    <w:p w14:paraId="7F1D8D3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except Exception as e:</w:t>
      </w:r>
    </w:p>
    <w:p w14:paraId="2BBFE0A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print(</w:t>
      </w:r>
      <w:proofErr w:type="spellStart"/>
      <w:r>
        <w:rPr>
          <w:rFonts w:ascii="Sohne-Buch" w:hAnsi="Sohne-Buch" w:cs="Sohne-Buch"/>
          <w:color w:val="272832"/>
          <w:sz w:val="32"/>
          <w:szCs w:val="32"/>
          <w:lang w:val="en-GB"/>
        </w:rPr>
        <w:t>f"Thumbnail</w:t>
      </w:r>
      <w:proofErr w:type="spellEnd"/>
      <w:r>
        <w:rPr>
          <w:rFonts w:ascii="Sohne-Buch" w:hAnsi="Sohne-Buch" w:cs="Sohne-Buch"/>
          <w:color w:val="272832"/>
          <w:sz w:val="32"/>
          <w:szCs w:val="32"/>
          <w:lang w:val="en-GB"/>
        </w:rPr>
        <w:t xml:space="preserve"> generation failed: {e}")</w:t>
      </w:r>
    </w:p>
    <w:p w14:paraId="7B1B61BA" w14:textId="77777777" w:rsidR="00C04598" w:rsidRDefault="00C04598" w:rsidP="00C04598">
      <w:pPr>
        <w:autoSpaceDE w:val="0"/>
        <w:autoSpaceDN w:val="0"/>
        <w:adjustRightInd w:val="0"/>
        <w:jc w:val="center"/>
        <w:rPr>
          <w:rFonts w:ascii="Sohne-Buch" w:hAnsi="Sohne-Buch" w:cs="Sohne-Buch"/>
          <w:color w:val="9C9BB0"/>
          <w:lang w:val="en-GB"/>
        </w:rPr>
      </w:pPr>
    </w:p>
    <w:p w14:paraId="648119B3"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7C3CF0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DEB1C8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Your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looks well-structured for creating videos and generating thumbnails. Let's ensure everything is set up correctly, and I'll provide some additional suggestions:</w:t>
      </w:r>
    </w:p>
    <w:p w14:paraId="7FB376EF"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Model and Form Definitions:</w:t>
      </w:r>
    </w:p>
    <w:p w14:paraId="22E698A0"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and </w:t>
      </w:r>
      <w:proofErr w:type="spellStart"/>
      <w:r>
        <w:rPr>
          <w:rFonts w:ascii="SohneMono-Halbfett" w:hAnsi="SohneMono-Halbfett" w:cs="SohneMono-Halbfett"/>
          <w:b/>
          <w:bCs/>
          <w:color w:val="0E121D"/>
          <w:sz w:val="28"/>
          <w:szCs w:val="28"/>
          <w:lang w:val="en-GB"/>
        </w:rPr>
        <w:t>VideoUploadForm</w:t>
      </w:r>
      <w:proofErr w:type="spellEnd"/>
      <w:r>
        <w:rPr>
          <w:rFonts w:ascii="Sohne-Buch" w:hAnsi="Sohne-Buch" w:cs="Sohne-Buch"/>
          <w:color w:val="2A3140"/>
          <w:sz w:val="32"/>
          <w:szCs w:val="32"/>
          <w:lang w:val="en-GB"/>
        </w:rPr>
        <w:t xml:space="preserve"> include the necessary fields and configurations. Here is a sample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0379F7E3"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7927770F"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video_file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w:t>
      </w:r>
    </w:p>
    <w:p w14:paraId="7A0F721B"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uploader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w:t>
      </w:r>
    </w:p>
    <w:p w14:paraId="3D99792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thumb = </w:t>
      </w:r>
      <w:proofErr w:type="spellStart"/>
      <w:r>
        <w:rPr>
          <w:rFonts w:ascii="SohneMono-Buch" w:hAnsi="SohneMono-Buch" w:cs="SohneMono-Buch"/>
          <w:color w:val="FFFFFF"/>
          <w:sz w:val="28"/>
          <w:szCs w:val="28"/>
          <w:lang w:val="en-GB"/>
        </w:rPr>
        <w:t>models.ImageField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'thumbnails/'</w:t>
      </w:r>
      <w:r>
        <w:rPr>
          <w:rFonts w:ascii="SohneMono-Buch" w:hAnsi="SohneMono-Buch" w:cs="SohneMono-Buch"/>
          <w:color w:val="FFFFFF"/>
          <w:sz w:val="28"/>
          <w:szCs w:val="28"/>
          <w:lang w:val="en-GB"/>
        </w:rPr>
        <w:t>, blank=</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null=</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43C9DD68"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fields ...</w:t>
      </w:r>
    </w:p>
    <w:p w14:paraId="323FAB82"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And a sample </w:t>
      </w:r>
      <w:proofErr w:type="spellStart"/>
      <w:r>
        <w:rPr>
          <w:rFonts w:ascii="SohneMono-Halbfett" w:hAnsi="SohneMono-Halbfett" w:cs="SohneMono-Halbfett"/>
          <w:b/>
          <w:bCs/>
          <w:color w:val="0E121D"/>
          <w:sz w:val="28"/>
          <w:szCs w:val="28"/>
          <w:lang w:val="en-GB"/>
        </w:rPr>
        <w:t>VideoUploadForm</w:t>
      </w:r>
      <w:proofErr w:type="spellEnd"/>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class</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VideoUploadForm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forms.ModelForm</w:t>
      </w:r>
      <w:proofErr w:type="spellEnd"/>
      <w:r>
        <w:rPr>
          <w:rFonts w:ascii="SohneMono-Buch" w:hAnsi="SohneMono-Buch" w:cs="SohneMono-Buch"/>
          <w:color w:val="FFFFFF"/>
          <w:sz w:val="28"/>
          <w:szCs w:val="28"/>
          <w:lang w:val="en-GB"/>
        </w:rPr>
        <w:t>):</w:t>
      </w:r>
    </w:p>
    <w:p w14:paraId="4FA37411"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Meta</w:t>
      </w:r>
      <w:r>
        <w:rPr>
          <w:rFonts w:ascii="SohneMono-Buch" w:hAnsi="SohneMono-Buch" w:cs="SohneMono-Buch"/>
          <w:color w:val="FFFFFF"/>
          <w:sz w:val="28"/>
          <w:szCs w:val="28"/>
          <w:lang w:val="en-GB"/>
        </w:rPr>
        <w:t>:</w:t>
      </w:r>
    </w:p>
    <w:p w14:paraId="4CA881D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model = Video</w:t>
      </w:r>
    </w:p>
    <w:p w14:paraId="778A3B38"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fields = [</w:t>
      </w:r>
      <w:r>
        <w:rPr>
          <w:rFonts w:ascii="SohneMono-Buch" w:hAnsi="SohneMono-Buch" w:cs="SohneMono-Buch"/>
          <w:color w:val="14986A"/>
          <w:sz w:val="28"/>
          <w:szCs w:val="28"/>
          <w:lang w:val="en-GB"/>
        </w:rPr>
        <w:t>'title'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video_file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0D0EC7F0"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Ensure that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includes a field for the uploaded video file (e.g., </w:t>
      </w:r>
      <w:proofErr w:type="spellStart"/>
      <w:r>
        <w:rPr>
          <w:rFonts w:ascii="SohneMono-Halbfett" w:hAnsi="SohneMono-Halbfett" w:cs="SohneMono-Halbfett"/>
          <w:b/>
          <w:bCs/>
          <w:color w:val="0E121D"/>
          <w:sz w:val="28"/>
          <w:szCs w:val="28"/>
          <w:lang w:val="en-GB"/>
        </w:rPr>
        <w:t>video_file</w:t>
      </w:r>
      <w:proofErr w:type="spellEnd"/>
      <w:r>
        <w:rPr>
          <w:rFonts w:ascii="Sohne-Buch" w:hAnsi="Sohne-Buch" w:cs="Sohne-Buch"/>
          <w:color w:val="2A3140"/>
          <w:sz w:val="32"/>
          <w:szCs w:val="32"/>
          <w:lang w:val="en-GB"/>
        </w:rPr>
        <w:t xml:space="preserve">) and a field for the thumbnail (e.g., </w:t>
      </w:r>
      <w:r>
        <w:rPr>
          <w:rFonts w:ascii="SohneMono-Halbfett" w:hAnsi="SohneMono-Halbfett" w:cs="SohneMono-Halbfett"/>
          <w:b/>
          <w:bCs/>
          <w:color w:val="0E121D"/>
          <w:sz w:val="28"/>
          <w:szCs w:val="28"/>
          <w:lang w:val="en-GB"/>
        </w:rPr>
        <w:t>thumb</w:t>
      </w:r>
      <w:r>
        <w:rPr>
          <w:rFonts w:ascii="Sohne-Buch" w:hAnsi="Sohne-Buch" w:cs="Sohne-Buch"/>
          <w:color w:val="2A3140"/>
          <w:sz w:val="32"/>
          <w:szCs w:val="32"/>
          <w:lang w:val="en-GB"/>
        </w:rPr>
        <w:t>).</w:t>
      </w:r>
    </w:p>
    <w:p w14:paraId="0B18E795"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URL Configuration:</w:t>
      </w:r>
    </w:p>
    <w:p w14:paraId="5578E4BE"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Make sure that your URL configuration includes a pattern for the </w:t>
      </w:r>
      <w:proofErr w:type="spellStart"/>
      <w:r>
        <w:rPr>
          <w:rFonts w:ascii="SohneMono-Halbfett" w:hAnsi="SohneMono-Halbfett" w:cs="SohneMono-Halbfett"/>
          <w:b/>
          <w:bCs/>
          <w:color w:val="0E121D"/>
          <w:sz w:val="28"/>
          <w:szCs w:val="28"/>
          <w:lang w:val="en-GB"/>
        </w:rPr>
        <w:t>create_video</w:t>
      </w:r>
      <w:proofErr w:type="spellEnd"/>
      <w:r>
        <w:rPr>
          <w:rFonts w:ascii="Sohne-Buch" w:hAnsi="Sohne-Buch" w:cs="Sohne-Buch"/>
          <w:color w:val="2A3140"/>
          <w:sz w:val="32"/>
          <w:szCs w:val="32"/>
          <w:lang w:val="en-GB"/>
        </w:rPr>
        <w:t xml:space="preserve">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19EC2DE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create_video</w:t>
      </w:r>
      <w:proofErr w:type="spellEnd"/>
    </w:p>
    <w:p w14:paraId="14A9F1CE"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6AE1B1D"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705318F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3EF208CF"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6648CCE1"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create_video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create_video</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create_video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1E8D238"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2BD57933"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37975E9D"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51572A5"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Check </w:t>
      </w:r>
      <w:proofErr w:type="spellStart"/>
      <w:r>
        <w:rPr>
          <w:rFonts w:ascii="Sohne-Halbfett" w:hAnsi="Sohne-Halbfett" w:cs="Sohne-Halbfett"/>
          <w:b/>
          <w:bCs/>
          <w:color w:val="0E121D"/>
          <w:sz w:val="32"/>
          <w:szCs w:val="32"/>
          <w:lang w:val="en-GB"/>
        </w:rPr>
        <w:t>VideoUploadForm</w:t>
      </w:r>
      <w:proofErr w:type="spellEnd"/>
      <w:r>
        <w:rPr>
          <w:rFonts w:ascii="Sohne-Halbfett" w:hAnsi="Sohne-Halbfett" w:cs="Sohne-Halbfett"/>
          <w:b/>
          <w:bCs/>
          <w:color w:val="0E121D"/>
          <w:sz w:val="32"/>
          <w:szCs w:val="32"/>
          <w:lang w:val="en-GB"/>
        </w:rPr>
        <w:t xml:space="preserve"> Validations:</w:t>
      </w:r>
    </w:p>
    <w:p w14:paraId="62DBF3F7"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w:t>
      </w:r>
      <w:proofErr w:type="spellStart"/>
      <w:r>
        <w:rPr>
          <w:rFonts w:ascii="SohneMono-Halbfett" w:hAnsi="SohneMono-Halbfett" w:cs="SohneMono-Halbfett"/>
          <w:b/>
          <w:bCs/>
          <w:color w:val="0E121D"/>
          <w:sz w:val="28"/>
          <w:szCs w:val="28"/>
          <w:lang w:val="en-GB"/>
        </w:rPr>
        <w:t>VideoUploadForm</w:t>
      </w:r>
      <w:proofErr w:type="spellEnd"/>
      <w:r>
        <w:rPr>
          <w:rFonts w:ascii="Sohne-Buch" w:hAnsi="Sohne-Buch" w:cs="Sohne-Buch"/>
          <w:color w:val="2A3140"/>
          <w:sz w:val="32"/>
          <w:szCs w:val="32"/>
          <w:lang w:val="en-GB"/>
        </w:rPr>
        <w:t xml:space="preserve"> doesn't have any additional custom validations that might interfere with file uploads. You can print </w:t>
      </w:r>
      <w:proofErr w:type="spellStart"/>
      <w:r>
        <w:rPr>
          <w:rFonts w:ascii="SohneMono-Halbfett" w:hAnsi="SohneMono-Halbfett" w:cs="SohneMono-Halbfett"/>
          <w:b/>
          <w:bCs/>
          <w:color w:val="0E121D"/>
          <w:sz w:val="28"/>
          <w:szCs w:val="28"/>
          <w:lang w:val="en-GB"/>
        </w:rPr>
        <w:t>video_form.errors</w:t>
      </w:r>
      <w:proofErr w:type="spellEnd"/>
      <w:r>
        <w:rPr>
          <w:rFonts w:ascii="Sohne-Buch" w:hAnsi="Sohne-Buch" w:cs="Sohne-Buch"/>
          <w:color w:val="2A3140"/>
          <w:sz w:val="32"/>
          <w:szCs w:val="32"/>
          <w:lang w:val="en-GB"/>
        </w:rPr>
        <w:t xml:space="preserve"> in the view to check for any validation errors.</w:t>
      </w:r>
    </w:p>
    <w:p w14:paraId="2B2B2445"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Check </w:t>
      </w:r>
      <w:r>
        <w:rPr>
          <w:rFonts w:ascii="SohneMono-Halbfett" w:hAnsi="SohneMono-Halbfett" w:cs="SohneMono-Halbfett"/>
          <w:b/>
          <w:bCs/>
          <w:color w:val="0E121D"/>
          <w:sz w:val="28"/>
          <w:szCs w:val="28"/>
          <w:lang w:val="en-GB"/>
        </w:rPr>
        <w:t>media</w:t>
      </w:r>
      <w:r>
        <w:rPr>
          <w:rFonts w:ascii="Sohne-Halbfett" w:hAnsi="Sohne-Halbfett" w:cs="Sohne-Halbfett"/>
          <w:b/>
          <w:bCs/>
          <w:color w:val="0E121D"/>
          <w:sz w:val="32"/>
          <w:szCs w:val="32"/>
          <w:lang w:val="en-GB"/>
        </w:rPr>
        <w:t xml:space="preserve"> URL and </w:t>
      </w:r>
      <w:r>
        <w:rPr>
          <w:rFonts w:ascii="SohneMono-Halbfett" w:hAnsi="SohneMono-Halbfett" w:cs="SohneMono-Halbfett"/>
          <w:b/>
          <w:bCs/>
          <w:color w:val="0E121D"/>
          <w:sz w:val="28"/>
          <w:szCs w:val="28"/>
          <w:lang w:val="en-GB"/>
        </w:rPr>
        <w:t>MEDIA_ROOT</w:t>
      </w:r>
      <w:r>
        <w:rPr>
          <w:rFonts w:ascii="Sohne-Halbfett" w:hAnsi="Sohne-Halbfett" w:cs="Sohne-Halbfett"/>
          <w:b/>
          <w:bCs/>
          <w:color w:val="0E121D"/>
          <w:sz w:val="32"/>
          <w:szCs w:val="32"/>
          <w:lang w:val="en-GB"/>
        </w:rPr>
        <w:t xml:space="preserve"> Settings:</w:t>
      </w:r>
    </w:p>
    <w:p w14:paraId="311B473B"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project's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includes a URL pattern for serving media files during development. In your project's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django.conf</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settings</w:t>
      </w:r>
    </w:p>
    <w:p w14:paraId="7E8865F1"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django.conf.urls.static</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static</w:t>
      </w:r>
    </w:p>
    <w:p w14:paraId="51BBC1A4"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B008A6B"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static(</w:t>
      </w:r>
      <w:proofErr w:type="spellStart"/>
      <w:r>
        <w:rPr>
          <w:rFonts w:ascii="SohneMono-Buch" w:hAnsi="SohneMono-Buch" w:cs="SohneMono-Buch"/>
          <w:color w:val="FFFFFF"/>
          <w:sz w:val="28"/>
          <w:szCs w:val="28"/>
          <w:lang w:val="en-GB"/>
        </w:rPr>
        <w:t>settings.MEDIA_URL</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document_root</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settings.MEDIA_ROOT</w:t>
      </w:r>
      <w:proofErr w:type="spellEnd"/>
      <w:r>
        <w:rPr>
          <w:rFonts w:ascii="SohneMono-Buch" w:hAnsi="SohneMono-Buch" w:cs="SohneMono-Buch"/>
          <w:color w:val="FFFFFF"/>
          <w:sz w:val="28"/>
          <w:szCs w:val="28"/>
          <w:lang w:val="en-GB"/>
        </w:rPr>
        <w:t>)</w:t>
      </w:r>
    </w:p>
    <w:p w14:paraId="4ECAFC8B"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Additionally, ensure that your </w:t>
      </w:r>
      <w:r>
        <w:rPr>
          <w:rFonts w:ascii="SohneMono-Halbfett" w:hAnsi="SohneMono-Halbfett" w:cs="SohneMono-Halbfett"/>
          <w:b/>
          <w:bCs/>
          <w:color w:val="0E121D"/>
          <w:sz w:val="28"/>
          <w:szCs w:val="28"/>
          <w:lang w:val="en-GB"/>
        </w:rPr>
        <w:t>MEDIA_ROOT</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MEDIA_URL</w:t>
      </w:r>
      <w:r>
        <w:rPr>
          <w:rFonts w:ascii="Sohne-Buch" w:hAnsi="Sohne-Buch" w:cs="Sohne-Buch"/>
          <w:color w:val="2A3140"/>
          <w:sz w:val="32"/>
          <w:szCs w:val="32"/>
          <w:lang w:val="en-GB"/>
        </w:rPr>
        <w:t xml:space="preserve"> settings are correctly configured in your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w:t>
      </w:r>
    </w:p>
    <w:p w14:paraId="5C4739E2"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File Permissions:</w:t>
      </w:r>
    </w:p>
    <w:p w14:paraId="338487B1"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Verify that the directories specified in </w:t>
      </w:r>
      <w:proofErr w:type="spellStart"/>
      <w:r>
        <w:rPr>
          <w:rFonts w:ascii="SohneMono-Halbfett" w:hAnsi="SohneMono-Halbfett" w:cs="SohneMono-Halbfett"/>
          <w:b/>
          <w:bCs/>
          <w:color w:val="0E121D"/>
          <w:sz w:val="28"/>
          <w:szCs w:val="28"/>
          <w:lang w:val="en-GB"/>
        </w:rPr>
        <w:t>upload_to</w:t>
      </w:r>
      <w:proofErr w:type="spellEnd"/>
      <w:r>
        <w:rPr>
          <w:rFonts w:ascii="Sohne-Buch" w:hAnsi="Sohne-Buch" w:cs="Sohne-Buch"/>
          <w:color w:val="2A3140"/>
          <w:sz w:val="32"/>
          <w:szCs w:val="32"/>
          <w:lang w:val="en-GB"/>
        </w:rPr>
        <w:t xml:space="preserve"> for both the video files and thumbnails have the necessary write permissions.</w:t>
      </w:r>
    </w:p>
    <w:p w14:paraId="7E565D0D"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Debugging:</w:t>
      </w:r>
    </w:p>
    <w:p w14:paraId="523CAE10"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Insert print statements or use a logger to print debug information in your view. Print the </w:t>
      </w:r>
      <w:proofErr w:type="spellStart"/>
      <w:r>
        <w:rPr>
          <w:rFonts w:ascii="SohneMono-Halbfett" w:hAnsi="SohneMono-Halbfett" w:cs="SohneMono-Halbfett"/>
          <w:b/>
          <w:bCs/>
          <w:color w:val="0E121D"/>
          <w:sz w:val="28"/>
          <w:szCs w:val="28"/>
          <w:lang w:val="en-GB"/>
        </w:rPr>
        <w:t>request.FILES</w:t>
      </w:r>
      <w:proofErr w:type="spellEnd"/>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video_form.errors</w:t>
      </w:r>
      <w:proofErr w:type="spellEnd"/>
      <w:r>
        <w:rPr>
          <w:rFonts w:ascii="Sohne-Buch" w:hAnsi="Sohne-Buch" w:cs="Sohne-Buch"/>
          <w:color w:val="2A3140"/>
          <w:sz w:val="32"/>
          <w:szCs w:val="32"/>
          <w:lang w:val="en-GB"/>
        </w:rPr>
        <w:t xml:space="preserve"> to see if there are any issues with file uploads or form validation.</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if</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7CEE7CD7"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64384CEC"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5EEBEDA6"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VideoUploadForm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request.FILES</w:t>
      </w:r>
      <w:proofErr w:type="spellEnd"/>
      <w:r>
        <w:rPr>
          <w:rFonts w:ascii="SohneMono-Buch" w:hAnsi="SohneMono-Buch" w:cs="SohneMono-Buch"/>
          <w:color w:val="FFFFFF"/>
          <w:sz w:val="28"/>
          <w:szCs w:val="28"/>
          <w:lang w:val="en-GB"/>
        </w:rPr>
        <w:t>)</w:t>
      </w:r>
    </w:p>
    <w:p w14:paraId="1C08D312"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video_form.is_valid</w:t>
      </w:r>
      <w:proofErr w:type="spellEnd"/>
      <w:r>
        <w:rPr>
          <w:rFonts w:ascii="SohneMono-Buch" w:hAnsi="SohneMono-Buch" w:cs="SohneMono-Buch"/>
          <w:color w:val="FFFFFF"/>
          <w:sz w:val="28"/>
          <w:szCs w:val="28"/>
          <w:lang w:val="en-GB"/>
        </w:rPr>
        <w:t>():</w:t>
      </w:r>
    </w:p>
    <w:p w14:paraId="1996243F"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video_form.save</w:t>
      </w:r>
      <w:proofErr w:type="spellEnd"/>
      <w:r>
        <w:rPr>
          <w:rFonts w:ascii="SohneMono-Buch" w:hAnsi="SohneMono-Buch" w:cs="SohneMono-Buch"/>
          <w:color w:val="FFFFFF"/>
          <w:sz w:val="28"/>
          <w:szCs w:val="28"/>
          <w:lang w:val="en-GB"/>
        </w:rPr>
        <w:t>(commit=</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w:t>
      </w:r>
    </w:p>
    <w:p w14:paraId="2FF93C0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video_instance.uploader</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request.user</w:t>
      </w:r>
      <w:proofErr w:type="spellEnd"/>
    </w:p>
    <w:p w14:paraId="0780F320"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video_instance.save</w:t>
      </w:r>
      <w:proofErr w:type="spellEnd"/>
      <w:r>
        <w:rPr>
          <w:rFonts w:ascii="SohneMono-Buch" w:hAnsi="SohneMono-Buch" w:cs="SohneMono-Buch"/>
          <w:color w:val="FFFFFF"/>
          <w:sz w:val="28"/>
          <w:szCs w:val="28"/>
          <w:lang w:val="en-GB"/>
        </w:rPr>
        <w:t>()</w:t>
      </w:r>
    </w:p>
    <w:p w14:paraId="78FBBB88"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6C56575A"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Now, create the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instance</w:t>
      </w:r>
    </w:p>
    <w:p w14:paraId="4761F6C7"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VidStream</w:t>
      </w:r>
      <w:proofErr w:type="spellEnd"/>
      <w:r>
        <w:rPr>
          <w:rFonts w:ascii="SohneMono-Buch" w:hAnsi="SohneMono-Buch" w:cs="SohneMono-Buch"/>
          <w:color w:val="FFFFFF"/>
          <w:sz w:val="28"/>
          <w:szCs w:val="28"/>
          <w:lang w:val="en-GB"/>
        </w:rPr>
        <w:t>(uploader=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w:t>
      </w:r>
    </w:p>
    <w:p w14:paraId="14451D77"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vidstream.save</w:t>
      </w:r>
      <w:proofErr w:type="spellEnd"/>
      <w:r>
        <w:rPr>
          <w:rFonts w:ascii="SohneMono-Buch" w:hAnsi="SohneMono-Buch" w:cs="SohneMono-Buch"/>
          <w:color w:val="FFFFFF"/>
          <w:sz w:val="28"/>
          <w:szCs w:val="28"/>
          <w:lang w:val="en-GB"/>
        </w:rPr>
        <w:t>()</w:t>
      </w:r>
    </w:p>
    <w:p w14:paraId="3A882AA8"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4D9535D"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Generate thumbnail</w:t>
      </w:r>
    </w:p>
    <w:p w14:paraId="705FD293"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generate_thumbnail</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video_instance.video_file.path</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video_instance</w:t>
      </w:r>
      <w:proofErr w:type="spellEnd"/>
      <w:r>
        <w:rPr>
          <w:rFonts w:ascii="SohneMono-Buch" w:hAnsi="SohneMono-Buch" w:cs="SohneMono-Buch"/>
          <w:color w:val="FFFFFF"/>
          <w:sz w:val="28"/>
          <w:szCs w:val="28"/>
          <w:lang w:val="en-GB"/>
        </w:rPr>
        <w:t>)</w:t>
      </w:r>
    </w:p>
    <w:p w14:paraId="271E4FA9"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0E2BC6B"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Redirect to a success page or wherever you want</w:t>
      </w:r>
    </w:p>
    <w:p w14:paraId="25632D4A"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redirect(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videos:video-list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68CD303E"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22C0BBDA" w14:textId="77777777" w:rsidR="00C04598" w:rsidRDefault="00C04598" w:rsidP="00C04598">
      <w:pPr>
        <w:numPr>
          <w:ilvl w:val="0"/>
          <w:numId w:val="2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video_form.errors</w:t>
      </w:r>
      <w:proofErr w:type="spellEnd"/>
      <w:r>
        <w:rPr>
          <w:rFonts w:ascii="SohneMono-Buch" w:hAnsi="SohneMono-Buch" w:cs="SohneMono-Buch"/>
          <w:color w:val="FFFFFF"/>
          <w:sz w:val="28"/>
          <w:szCs w:val="28"/>
          <w:lang w:val="en-GB"/>
        </w:rPr>
        <w:t>)</w:t>
      </w:r>
    </w:p>
    <w:p w14:paraId="56F3614D" w14:textId="77777777" w:rsidR="00C04598" w:rsidRDefault="00C04598" w:rsidP="00C04598">
      <w:pPr>
        <w:numPr>
          <w:ilvl w:val="0"/>
          <w:numId w:val="2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51E8AF46"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Make sure to adapt these suggestions based on your specific project structure and requirements. If the issue persists, the debug information should provide more insights into what might be causing the problem.</w:t>
      </w:r>
    </w:p>
    <w:p w14:paraId="6698E446" w14:textId="77777777" w:rsidR="00C04598" w:rsidRDefault="00C04598" w:rsidP="00C04598">
      <w:pPr>
        <w:autoSpaceDE w:val="0"/>
        <w:autoSpaceDN w:val="0"/>
        <w:adjustRightInd w:val="0"/>
        <w:jc w:val="center"/>
        <w:rPr>
          <w:rFonts w:ascii="Sohne-Buch" w:hAnsi="Sohne-Buch" w:cs="Sohne-Buch"/>
          <w:color w:val="9C9BB0"/>
          <w:lang w:val="en-GB"/>
        </w:rPr>
      </w:pPr>
    </w:p>
    <w:p w14:paraId="127A351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55356C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935A6BB" w14:textId="77777777" w:rsidR="00C04598" w:rsidRDefault="00C04598" w:rsidP="00C04598">
      <w:pPr>
        <w:autoSpaceDE w:val="0"/>
        <w:autoSpaceDN w:val="0"/>
        <w:adjustRightInd w:val="0"/>
        <w:rPr>
          <w:rFonts w:ascii="Sohne-Buch" w:hAnsi="Sohne-Buch" w:cs="Sohne-Buch"/>
          <w:sz w:val="32"/>
          <w:szCs w:val="32"/>
          <w:lang w:val="en-GB"/>
        </w:rPr>
      </w:pPr>
    </w:p>
    <w:p w14:paraId="3A4A068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44E89A5E"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create a view for listing all the videos name the view </w:t>
      </w:r>
      <w:proofErr w:type="spellStart"/>
      <w:r>
        <w:rPr>
          <w:rFonts w:ascii="Sohne-Buch" w:hAnsi="Sohne-Buch" w:cs="Sohne-Buch"/>
          <w:color w:val="272832"/>
          <w:sz w:val="32"/>
          <w:szCs w:val="32"/>
          <w:lang w:val="en-GB"/>
        </w:rPr>
        <w:t>videolist</w:t>
      </w:r>
      <w:proofErr w:type="spellEnd"/>
    </w:p>
    <w:p w14:paraId="2A76ECA1" w14:textId="77777777" w:rsidR="00C04598" w:rsidRDefault="00C04598" w:rsidP="00C04598">
      <w:pPr>
        <w:autoSpaceDE w:val="0"/>
        <w:autoSpaceDN w:val="0"/>
        <w:adjustRightInd w:val="0"/>
        <w:jc w:val="center"/>
        <w:rPr>
          <w:rFonts w:ascii="Sohne-Buch" w:hAnsi="Sohne-Buch" w:cs="Sohne-Buch"/>
          <w:color w:val="9C9BB0"/>
          <w:lang w:val="en-GB"/>
        </w:rPr>
      </w:pPr>
    </w:p>
    <w:p w14:paraId="2F60A638"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29D581F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EE8CA5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To create a view for listing all the videos, you can define a </w:t>
      </w:r>
      <w:proofErr w:type="spellStart"/>
      <w:r>
        <w:rPr>
          <w:rFonts w:ascii="SohneMono-Halbfett" w:hAnsi="SohneMono-Halbfett" w:cs="SohneMono-Halbfett"/>
          <w:b/>
          <w:bCs/>
          <w:color w:val="0E121D"/>
          <w:sz w:val="28"/>
          <w:szCs w:val="28"/>
          <w:lang w:val="en-GB"/>
        </w:rPr>
        <w:t>videolist</w:t>
      </w:r>
      <w:proofErr w:type="spellEnd"/>
      <w:r>
        <w:rPr>
          <w:rFonts w:ascii="Sohne-Buch" w:hAnsi="Sohne-Buch" w:cs="Sohne-Buch"/>
          <w:color w:val="2A3140"/>
          <w:sz w:val="32"/>
          <w:szCs w:val="32"/>
          <w:lang w:val="en-GB"/>
        </w:rPr>
        <w:t xml:space="preserve"> view 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Here's an example assuming you have a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w:t>
      </w:r>
    </w:p>
    <w:p w14:paraId="43A70FA5"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7B101503" w14:textId="77777777" w:rsidR="00C04598" w:rsidRDefault="00C04598" w:rsidP="00C04598">
      <w:pPr>
        <w:autoSpaceDE w:val="0"/>
        <w:autoSpaceDN w:val="0"/>
        <w:adjustRightInd w:val="0"/>
        <w:jc w:val="center"/>
        <w:rPr>
          <w:rFonts w:ascii="Sohne-Buch" w:hAnsi="Sohne-Buch" w:cs="Sohne-Buch"/>
          <w:color w:val="D0D0DC"/>
          <w:lang w:val="en-GB"/>
        </w:rPr>
      </w:pPr>
    </w:p>
    <w:p w14:paraId="33031FC2"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9E61F2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2C45240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738428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3002C46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534CF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videolist</w:t>
      </w:r>
      <w:proofErr w:type="spellEnd"/>
      <w:r>
        <w:rPr>
          <w:rFonts w:ascii="SohneMono-Buch" w:hAnsi="SohneMono-Buch" w:cs="SohneMono-Buch"/>
          <w:color w:val="FFFFFF"/>
          <w:sz w:val="28"/>
          <w:szCs w:val="28"/>
          <w:lang w:val="en-GB"/>
        </w:rPr>
        <w:t>(request):</w:t>
      </w:r>
    </w:p>
    <w:p w14:paraId="05FACB3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Video.objects.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015255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 videos}</w:t>
      </w:r>
    </w:p>
    <w:p w14:paraId="4EB7E66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'videos/videolist.html'</w:t>
      </w:r>
      <w:r>
        <w:rPr>
          <w:rFonts w:ascii="SohneMono-Buch" w:hAnsi="SohneMono-Buch" w:cs="SohneMono-Buch"/>
          <w:color w:val="FFFFFF"/>
          <w:sz w:val="28"/>
          <w:szCs w:val="28"/>
          <w:lang w:val="en-GB"/>
        </w:rPr>
        <w:t>, context)</w:t>
      </w:r>
    </w:p>
    <w:p w14:paraId="000ECDD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assumes that you have a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defined in your </w:t>
      </w:r>
      <w:r>
        <w:rPr>
          <w:rFonts w:ascii="SohneMono-Halbfett" w:hAnsi="SohneMono-Halbfett" w:cs="SohneMono-Halbfett"/>
          <w:b/>
          <w:bCs/>
          <w:color w:val="0E121D"/>
          <w:sz w:val="28"/>
          <w:szCs w:val="28"/>
          <w:lang w:val="en-GB"/>
        </w:rPr>
        <w:t>models.py</w:t>
      </w:r>
      <w:r>
        <w:rPr>
          <w:rFonts w:ascii="Sohne-Buch" w:hAnsi="Sohne-Buch" w:cs="Sohne-Buch"/>
          <w:color w:val="2A3140"/>
          <w:sz w:val="32"/>
          <w:szCs w:val="32"/>
          <w:lang w:val="en-GB"/>
        </w:rPr>
        <w:t xml:space="preserve">. Make sure that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includes the necessary fields such as </w:t>
      </w:r>
      <w:r>
        <w:rPr>
          <w:rFonts w:ascii="SohneMono-Halbfett" w:hAnsi="SohneMono-Halbfett" w:cs="SohneMono-Halbfett"/>
          <w:b/>
          <w:bCs/>
          <w:color w:val="0E121D"/>
          <w:sz w:val="28"/>
          <w:szCs w:val="28"/>
          <w:lang w:val="en-GB"/>
        </w:rPr>
        <w:t>title</w:t>
      </w:r>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video_file</w:t>
      </w:r>
      <w:proofErr w:type="spellEnd"/>
      <w:r>
        <w:rPr>
          <w:rFonts w:ascii="Sohne-Buch" w:hAnsi="Sohne-Buch" w:cs="Sohne-Buch"/>
          <w:color w:val="2A3140"/>
          <w:sz w:val="32"/>
          <w:szCs w:val="32"/>
          <w:lang w:val="en-GB"/>
        </w:rPr>
        <w:t>, and any other fields you want to display.</w:t>
      </w:r>
    </w:p>
    <w:p w14:paraId="52FAAC6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Now, you need to create a corresponding template to render the list of videos. Create a new file named </w:t>
      </w:r>
      <w:r>
        <w:rPr>
          <w:rFonts w:ascii="SohneMono-Halbfett" w:hAnsi="SohneMono-Halbfett" w:cs="SohneMono-Halbfett"/>
          <w:b/>
          <w:bCs/>
          <w:color w:val="0E121D"/>
          <w:sz w:val="28"/>
          <w:szCs w:val="28"/>
          <w:lang w:val="en-GB"/>
        </w:rPr>
        <w:t>videolist.html</w:t>
      </w:r>
      <w:r>
        <w:rPr>
          <w:rFonts w:ascii="Sohne-Buch" w:hAnsi="Sohne-Buch" w:cs="Sohne-Buch"/>
          <w:color w:val="2A3140"/>
          <w:sz w:val="32"/>
          <w:szCs w:val="32"/>
          <w:lang w:val="en-GB"/>
        </w:rPr>
        <w:t xml:space="preserve"> in your </w:t>
      </w:r>
      <w:r>
        <w:rPr>
          <w:rFonts w:ascii="SohneMono-Halbfett" w:hAnsi="SohneMono-Halbfett" w:cs="SohneMono-Halbfett"/>
          <w:b/>
          <w:bCs/>
          <w:color w:val="0E121D"/>
          <w:sz w:val="28"/>
          <w:szCs w:val="28"/>
          <w:lang w:val="en-GB"/>
        </w:rPr>
        <w:t>videos/templates/videos/</w:t>
      </w:r>
      <w:r>
        <w:rPr>
          <w:rFonts w:ascii="Sohne-Buch" w:hAnsi="Sohne-Buch" w:cs="Sohne-Buch"/>
          <w:color w:val="2A3140"/>
          <w:sz w:val="32"/>
          <w:szCs w:val="32"/>
          <w:lang w:val="en-GB"/>
        </w:rPr>
        <w:t xml:space="preserve"> directory:</w:t>
      </w:r>
    </w:p>
    <w:p w14:paraId="75B4F7A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3A8EDD40" w14:textId="77777777" w:rsidR="00C04598" w:rsidRDefault="00C04598" w:rsidP="00C04598">
      <w:pPr>
        <w:autoSpaceDE w:val="0"/>
        <w:autoSpaceDN w:val="0"/>
        <w:adjustRightInd w:val="0"/>
        <w:jc w:val="center"/>
        <w:rPr>
          <w:rFonts w:ascii="Sohne-Buch" w:hAnsi="Sohne-Buch" w:cs="Sohne-Buch"/>
          <w:color w:val="D0D0DC"/>
          <w:lang w:val="en-GB"/>
        </w:rPr>
      </w:pPr>
    </w:p>
    <w:p w14:paraId="15CAB0A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BE7A65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videos/templates/videos/videolist.html --&gt;</w:t>
      </w:r>
    </w:p>
    <w:p w14:paraId="20E485B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79EA5C7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&lt;html&gt;</w:t>
      </w:r>
    </w:p>
    <w:p w14:paraId="2EEB7B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1B00322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&lt;title&gt;Video List&lt;/title&gt;</w:t>
      </w:r>
    </w:p>
    <w:p w14:paraId="719130E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6A0DD7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301F6AA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&lt;h1&gt;Video List&lt;/h1&gt;</w:t>
      </w:r>
    </w:p>
    <w:p w14:paraId="404AED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157C51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for video in videos %}</w:t>
      </w:r>
    </w:p>
    <w:p w14:paraId="5D47880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}}&lt;/li&gt;</w:t>
      </w:r>
    </w:p>
    <w:p w14:paraId="1C3B6AD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2E7D6C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1CB29A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0AE895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17B13F6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 this template, I'm assuming that each video has a </w:t>
      </w:r>
      <w:r>
        <w:rPr>
          <w:rFonts w:ascii="SohneMono-Halbfett" w:hAnsi="SohneMono-Halbfett" w:cs="SohneMono-Halbfett"/>
          <w:b/>
          <w:bCs/>
          <w:color w:val="0E121D"/>
          <w:sz w:val="28"/>
          <w:szCs w:val="28"/>
          <w:lang w:val="en-GB"/>
        </w:rPr>
        <w:t>title</w:t>
      </w:r>
      <w:r>
        <w:rPr>
          <w:rFonts w:ascii="Sohne-Buch" w:hAnsi="Sohne-Buch" w:cs="Sohne-Buch"/>
          <w:color w:val="2A3140"/>
          <w:sz w:val="32"/>
          <w:szCs w:val="32"/>
          <w:lang w:val="en-GB"/>
        </w:rPr>
        <w:t xml:space="preserve"> field. Adjust the template based on the fields you have in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w:t>
      </w:r>
    </w:p>
    <w:p w14:paraId="05DA969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Finally, make sure you have the URL pattern configured to map to the </w:t>
      </w:r>
      <w:proofErr w:type="spellStart"/>
      <w:r>
        <w:rPr>
          <w:rFonts w:ascii="SohneMono-Halbfett" w:hAnsi="SohneMono-Halbfett" w:cs="SohneMono-Halbfett"/>
          <w:b/>
          <w:bCs/>
          <w:color w:val="0E121D"/>
          <w:sz w:val="28"/>
          <w:szCs w:val="28"/>
          <w:lang w:val="en-GB"/>
        </w:rPr>
        <w:t>videolist</w:t>
      </w:r>
      <w:proofErr w:type="spellEnd"/>
      <w:r>
        <w:rPr>
          <w:rFonts w:ascii="Sohne-Buch" w:hAnsi="Sohne-Buch" w:cs="Sohne-Buch"/>
          <w:color w:val="2A3140"/>
          <w:sz w:val="32"/>
          <w:szCs w:val="32"/>
          <w:lang w:val="en-GB"/>
        </w:rPr>
        <w:t xml:space="preserve">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you can add:</w:t>
      </w:r>
    </w:p>
    <w:p w14:paraId="2DCF9A23"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1058F98C" w14:textId="77777777" w:rsidR="00C04598" w:rsidRDefault="00C04598" w:rsidP="00C04598">
      <w:pPr>
        <w:autoSpaceDE w:val="0"/>
        <w:autoSpaceDN w:val="0"/>
        <w:adjustRightInd w:val="0"/>
        <w:jc w:val="center"/>
        <w:rPr>
          <w:rFonts w:ascii="Sohne-Buch" w:hAnsi="Sohne-Buch" w:cs="Sohne-Buch"/>
          <w:color w:val="D0D0DC"/>
          <w:lang w:val="en-GB"/>
        </w:rPr>
      </w:pPr>
    </w:p>
    <w:p w14:paraId="406A389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460AC72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w:t>
      </w:r>
    </w:p>
    <w:p w14:paraId="268842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546615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videolist</w:t>
      </w:r>
      <w:proofErr w:type="spellEnd"/>
    </w:p>
    <w:p w14:paraId="6B61AEB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D780D0E"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219987A9"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19F633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151D4F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videolist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208E1D1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06FED79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9A1ACB2"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when you navigate to the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videolist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URL in your Django application, it will render the list of all videos using the </w:t>
      </w:r>
      <w:proofErr w:type="spellStart"/>
      <w:r>
        <w:rPr>
          <w:rFonts w:ascii="SohneMono-Halbfett" w:hAnsi="SohneMono-Halbfett" w:cs="SohneMono-Halbfett"/>
          <w:b/>
          <w:bCs/>
          <w:color w:val="0E121D"/>
          <w:sz w:val="28"/>
          <w:szCs w:val="28"/>
          <w:lang w:val="en-GB"/>
        </w:rPr>
        <w:t>videolist</w:t>
      </w:r>
      <w:proofErr w:type="spellEnd"/>
      <w:r>
        <w:rPr>
          <w:rFonts w:ascii="Sohne-Buch" w:hAnsi="Sohne-Buch" w:cs="Sohne-Buch"/>
          <w:color w:val="2A3140"/>
          <w:sz w:val="32"/>
          <w:szCs w:val="32"/>
          <w:lang w:val="en-GB"/>
        </w:rPr>
        <w:t xml:space="preserve"> view and the </w:t>
      </w:r>
      <w:r>
        <w:rPr>
          <w:rFonts w:ascii="SohneMono-Halbfett" w:hAnsi="SohneMono-Halbfett" w:cs="SohneMono-Halbfett"/>
          <w:b/>
          <w:bCs/>
          <w:color w:val="0E121D"/>
          <w:sz w:val="28"/>
          <w:szCs w:val="28"/>
          <w:lang w:val="en-GB"/>
        </w:rPr>
        <w:t>videolist.html</w:t>
      </w:r>
      <w:r>
        <w:rPr>
          <w:rFonts w:ascii="Sohne-Buch" w:hAnsi="Sohne-Buch" w:cs="Sohne-Buch"/>
          <w:color w:val="2A3140"/>
          <w:sz w:val="32"/>
          <w:szCs w:val="32"/>
          <w:lang w:val="en-GB"/>
        </w:rPr>
        <w:t xml:space="preserve"> template. Adjust the names and paths based on your project's structure and naming conventions.</w:t>
      </w:r>
    </w:p>
    <w:p w14:paraId="4A6B17A2" w14:textId="77777777" w:rsidR="00C04598" w:rsidRDefault="00C04598" w:rsidP="00C04598">
      <w:pPr>
        <w:autoSpaceDE w:val="0"/>
        <w:autoSpaceDN w:val="0"/>
        <w:adjustRightInd w:val="0"/>
        <w:jc w:val="center"/>
        <w:rPr>
          <w:rFonts w:ascii="Sohne-Buch" w:hAnsi="Sohne-Buch" w:cs="Sohne-Buch"/>
          <w:color w:val="9C9BB0"/>
          <w:lang w:val="en-GB"/>
        </w:rPr>
      </w:pPr>
    </w:p>
    <w:p w14:paraId="09767C2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185463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0E2D332" w14:textId="77777777" w:rsidR="00C04598" w:rsidRDefault="00C04598" w:rsidP="00C04598">
      <w:pPr>
        <w:autoSpaceDE w:val="0"/>
        <w:autoSpaceDN w:val="0"/>
        <w:adjustRightInd w:val="0"/>
        <w:rPr>
          <w:rFonts w:ascii="Sohne-Buch" w:hAnsi="Sohne-Buch" w:cs="Sohne-Buch"/>
          <w:sz w:val="32"/>
          <w:szCs w:val="32"/>
          <w:lang w:val="en-GB"/>
        </w:rPr>
      </w:pPr>
    </w:p>
    <w:p w14:paraId="68CCCF4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4388D6B"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its returning  object is not </w:t>
      </w:r>
      <w:proofErr w:type="spellStart"/>
      <w:r>
        <w:rPr>
          <w:rFonts w:ascii="Sohne-Buch" w:hAnsi="Sohne-Buch" w:cs="Sohne-Buch"/>
          <w:color w:val="272832"/>
          <w:sz w:val="32"/>
          <w:szCs w:val="32"/>
          <w:lang w:val="en-GB"/>
        </w:rPr>
        <w:t>iterable</w:t>
      </w:r>
      <w:proofErr w:type="spellEnd"/>
    </w:p>
    <w:p w14:paraId="5896054E" w14:textId="77777777" w:rsidR="00C04598" w:rsidRDefault="00C04598" w:rsidP="00C04598">
      <w:pPr>
        <w:autoSpaceDE w:val="0"/>
        <w:autoSpaceDN w:val="0"/>
        <w:adjustRightInd w:val="0"/>
        <w:jc w:val="center"/>
        <w:rPr>
          <w:rFonts w:ascii="Sohne-Buch" w:hAnsi="Sohne-Buch" w:cs="Sohne-Buch"/>
          <w:color w:val="9C9BB0"/>
          <w:lang w:val="en-GB"/>
        </w:rPr>
      </w:pPr>
    </w:p>
    <w:p w14:paraId="0E566D76"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24B1FF7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BA2498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you're getting an "object is not </w:t>
      </w:r>
      <w:proofErr w:type="spellStart"/>
      <w:r>
        <w:rPr>
          <w:rFonts w:ascii="Sohne-Buch" w:hAnsi="Sohne-Buch" w:cs="Sohne-Buch"/>
          <w:color w:val="2A3140"/>
          <w:sz w:val="32"/>
          <w:szCs w:val="32"/>
          <w:lang w:val="en-GB"/>
        </w:rPr>
        <w:t>iterable</w:t>
      </w:r>
      <w:proofErr w:type="spellEnd"/>
      <w:r>
        <w:rPr>
          <w:rFonts w:ascii="Sohne-Buch" w:hAnsi="Sohne-Buch" w:cs="Sohne-Buch"/>
          <w:color w:val="2A3140"/>
          <w:sz w:val="32"/>
          <w:szCs w:val="32"/>
          <w:lang w:val="en-GB"/>
        </w:rPr>
        <w:t xml:space="preserve">" error in your Django template, it might be due to how you're trying to iterate over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object in the template. Make sure that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object is a </w:t>
      </w:r>
      <w:proofErr w:type="spellStart"/>
      <w:r>
        <w:rPr>
          <w:rFonts w:ascii="Sohne-Buch" w:hAnsi="Sohne-Buch" w:cs="Sohne-Buch"/>
          <w:color w:val="2A3140"/>
          <w:sz w:val="32"/>
          <w:szCs w:val="32"/>
          <w:lang w:val="en-GB"/>
        </w:rPr>
        <w:t>queryset</w:t>
      </w:r>
      <w:proofErr w:type="spellEnd"/>
      <w:r>
        <w:rPr>
          <w:rFonts w:ascii="Sohne-Buch" w:hAnsi="Sohne-Buch" w:cs="Sohne-Buch"/>
          <w:color w:val="2A3140"/>
          <w:sz w:val="32"/>
          <w:szCs w:val="32"/>
          <w:lang w:val="en-GB"/>
        </w:rPr>
        <w:t xml:space="preserve"> or a list, as Django templates can only iterate over </w:t>
      </w:r>
      <w:proofErr w:type="spellStart"/>
      <w:r>
        <w:rPr>
          <w:rFonts w:ascii="Sohne-Buch" w:hAnsi="Sohne-Buch" w:cs="Sohne-Buch"/>
          <w:color w:val="2A3140"/>
          <w:sz w:val="32"/>
          <w:szCs w:val="32"/>
          <w:lang w:val="en-GB"/>
        </w:rPr>
        <w:t>iterable</w:t>
      </w:r>
      <w:proofErr w:type="spellEnd"/>
      <w:r>
        <w:rPr>
          <w:rFonts w:ascii="Sohne-Buch" w:hAnsi="Sohne-Buch" w:cs="Sohne-Buch"/>
          <w:color w:val="2A3140"/>
          <w:sz w:val="32"/>
          <w:szCs w:val="32"/>
          <w:lang w:val="en-GB"/>
        </w:rPr>
        <w:t xml:space="preserve"> objects.</w:t>
      </w:r>
    </w:p>
    <w:p w14:paraId="7BEB9CF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Here's a revised version of the </w:t>
      </w:r>
      <w:proofErr w:type="spellStart"/>
      <w:r>
        <w:rPr>
          <w:rFonts w:ascii="SohneMono-Halbfett" w:hAnsi="SohneMono-Halbfett" w:cs="SohneMono-Halbfett"/>
          <w:b/>
          <w:bCs/>
          <w:color w:val="0E121D"/>
          <w:sz w:val="28"/>
          <w:szCs w:val="28"/>
          <w:lang w:val="en-GB"/>
        </w:rPr>
        <w:t>videolist</w:t>
      </w:r>
      <w:proofErr w:type="spellEnd"/>
      <w:r>
        <w:rPr>
          <w:rFonts w:ascii="Sohne-Buch" w:hAnsi="Sohne-Buch" w:cs="Sohne-Buch"/>
          <w:color w:val="2A3140"/>
          <w:sz w:val="32"/>
          <w:szCs w:val="32"/>
          <w:lang w:val="en-GB"/>
        </w:rPr>
        <w:t xml:space="preserve"> view, including checking if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object is </w:t>
      </w:r>
      <w:proofErr w:type="spellStart"/>
      <w:r>
        <w:rPr>
          <w:rFonts w:ascii="Sohne-Buch" w:hAnsi="Sohne-Buch" w:cs="Sohne-Buch"/>
          <w:color w:val="2A3140"/>
          <w:sz w:val="32"/>
          <w:szCs w:val="32"/>
          <w:lang w:val="en-GB"/>
        </w:rPr>
        <w:t>iterable</w:t>
      </w:r>
      <w:proofErr w:type="spellEnd"/>
      <w:r>
        <w:rPr>
          <w:rFonts w:ascii="Sohne-Buch" w:hAnsi="Sohne-Buch" w:cs="Sohne-Buch"/>
          <w:color w:val="2A3140"/>
          <w:sz w:val="32"/>
          <w:szCs w:val="32"/>
          <w:lang w:val="en-GB"/>
        </w:rPr>
        <w:t xml:space="preserve"> and updating the template accordingly:</w:t>
      </w:r>
    </w:p>
    <w:p w14:paraId="18F11F7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75512EE9" w14:textId="77777777" w:rsidR="00C04598" w:rsidRDefault="00C04598" w:rsidP="00C04598">
      <w:pPr>
        <w:autoSpaceDE w:val="0"/>
        <w:autoSpaceDN w:val="0"/>
        <w:adjustRightInd w:val="0"/>
        <w:jc w:val="center"/>
        <w:rPr>
          <w:rFonts w:ascii="Sohne-Buch" w:hAnsi="Sohne-Buch" w:cs="Sohne-Buch"/>
          <w:color w:val="D0D0DC"/>
          <w:lang w:val="en-GB"/>
        </w:rPr>
      </w:pPr>
    </w:p>
    <w:p w14:paraId="46818533"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1DFC6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30CA2A5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56C720F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3047DFD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0634BF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videolist</w:t>
      </w:r>
      <w:proofErr w:type="spellEnd"/>
      <w:r>
        <w:rPr>
          <w:rFonts w:ascii="SohneMono-Buch" w:hAnsi="SohneMono-Buch" w:cs="SohneMono-Buch"/>
          <w:color w:val="FFFFFF"/>
          <w:sz w:val="28"/>
          <w:szCs w:val="28"/>
          <w:lang w:val="en-GB"/>
        </w:rPr>
        <w:t>(request):</w:t>
      </w:r>
    </w:p>
    <w:p w14:paraId="0C653A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Video.objects.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228844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 videos}</w:t>
      </w:r>
    </w:p>
    <w:p w14:paraId="60BDA9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'videos/videolist.html'</w:t>
      </w:r>
      <w:r>
        <w:rPr>
          <w:rFonts w:ascii="SohneMono-Buch" w:hAnsi="SohneMono-Buch" w:cs="SohneMono-Buch"/>
          <w:color w:val="FFFFFF"/>
          <w:sz w:val="28"/>
          <w:szCs w:val="28"/>
          <w:lang w:val="en-GB"/>
        </w:rPr>
        <w:t>, context)</w:t>
      </w:r>
    </w:p>
    <w:p w14:paraId="670F471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And in your template (</w:t>
      </w:r>
      <w:r>
        <w:rPr>
          <w:rFonts w:ascii="SohneMono-Halbfett" w:hAnsi="SohneMono-Halbfett" w:cs="SohneMono-Halbfett"/>
          <w:b/>
          <w:bCs/>
          <w:color w:val="0E121D"/>
          <w:sz w:val="28"/>
          <w:szCs w:val="28"/>
          <w:lang w:val="en-GB"/>
        </w:rPr>
        <w:t>videolist.html</w:t>
      </w:r>
      <w:r>
        <w:rPr>
          <w:rFonts w:ascii="Sohne-Buch" w:hAnsi="Sohne-Buch" w:cs="Sohne-Buch"/>
          <w:color w:val="2A3140"/>
          <w:sz w:val="32"/>
          <w:szCs w:val="32"/>
          <w:lang w:val="en-GB"/>
        </w:rPr>
        <w:t>):</w:t>
      </w:r>
    </w:p>
    <w:p w14:paraId="5027E65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25BDA540" w14:textId="77777777" w:rsidR="00C04598" w:rsidRDefault="00C04598" w:rsidP="00C04598">
      <w:pPr>
        <w:autoSpaceDE w:val="0"/>
        <w:autoSpaceDN w:val="0"/>
        <w:adjustRightInd w:val="0"/>
        <w:jc w:val="center"/>
        <w:rPr>
          <w:rFonts w:ascii="Sohne-Buch" w:hAnsi="Sohne-Buch" w:cs="Sohne-Buch"/>
          <w:color w:val="D0D0DC"/>
          <w:lang w:val="en-GB"/>
        </w:rPr>
      </w:pPr>
    </w:p>
    <w:p w14:paraId="777960D0"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68400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videos/templates/videos/videolist.html --&gt;</w:t>
      </w:r>
    </w:p>
    <w:p w14:paraId="110983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3514AA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74DCC1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53E887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&lt;title&gt;Video List&lt;/title&gt;</w:t>
      </w:r>
    </w:p>
    <w:p w14:paraId="1A9361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230BD9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189A2E4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&lt;h1&gt;Video List&lt;/h1&gt;</w:t>
      </w:r>
    </w:p>
    <w:p w14:paraId="6DED9B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4F6606B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videos %}</w:t>
      </w:r>
    </w:p>
    <w:p w14:paraId="181BF1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031221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for video in videos %}</w:t>
      </w:r>
    </w:p>
    <w:p w14:paraId="698909F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}}&lt;/li&gt;</w:t>
      </w:r>
    </w:p>
    <w:p w14:paraId="494F2F9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7DE127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41A688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2CCAF3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&lt;p&gt;No videos available.&lt;/p&gt;</w:t>
      </w:r>
    </w:p>
    <w:p w14:paraId="00E80A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60E24C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4A760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41DCE0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updated template:</w:t>
      </w:r>
    </w:p>
    <w:p w14:paraId="06750E67" w14:textId="77777777" w:rsidR="00C04598" w:rsidRDefault="00C04598" w:rsidP="00C04598">
      <w:pPr>
        <w:numPr>
          <w:ilvl w:val="0"/>
          <w:numId w:val="2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I added a check </w:t>
      </w:r>
      <w:r>
        <w:rPr>
          <w:rFonts w:ascii="SohneMono-Halbfett" w:hAnsi="SohneMono-Halbfett" w:cs="SohneMono-Halbfett"/>
          <w:b/>
          <w:bCs/>
          <w:color w:val="0E121D"/>
          <w:sz w:val="28"/>
          <w:szCs w:val="28"/>
          <w:lang w:val="en-GB"/>
        </w:rPr>
        <w:t>{% if videos %}</w:t>
      </w:r>
      <w:r>
        <w:rPr>
          <w:rFonts w:ascii="Sohne-Buch" w:hAnsi="Sohne-Buch" w:cs="Sohne-Buch"/>
          <w:color w:val="2A3140"/>
          <w:sz w:val="32"/>
          <w:szCs w:val="32"/>
          <w:lang w:val="en-GB"/>
        </w:rPr>
        <w:t xml:space="preserve"> to ensure that the </w:t>
      </w:r>
      <w:r>
        <w:rPr>
          <w:rFonts w:ascii="SohneMono-Halbfett" w:hAnsi="SohneMono-Halbfett" w:cs="SohneMono-Halbfett"/>
          <w:b/>
          <w:bCs/>
          <w:color w:val="0E121D"/>
          <w:sz w:val="28"/>
          <w:szCs w:val="28"/>
          <w:lang w:val="en-GB"/>
        </w:rPr>
        <w:t>videos</w:t>
      </w:r>
      <w:r>
        <w:rPr>
          <w:rFonts w:ascii="Sohne-Buch" w:hAnsi="Sohne-Buch" w:cs="Sohne-Buch"/>
          <w:color w:val="2A3140"/>
          <w:sz w:val="32"/>
          <w:szCs w:val="32"/>
          <w:lang w:val="en-GB"/>
        </w:rPr>
        <w:t xml:space="preserve"> object is not empty or </w:t>
      </w:r>
      <w:r>
        <w:rPr>
          <w:rFonts w:ascii="SohneMono-Halbfett" w:hAnsi="SohneMono-Halbfett" w:cs="SohneMono-Halbfett"/>
          <w:b/>
          <w:bCs/>
          <w:color w:val="0E121D"/>
          <w:sz w:val="28"/>
          <w:szCs w:val="28"/>
          <w:lang w:val="en-GB"/>
        </w:rPr>
        <w:t>None</w:t>
      </w:r>
      <w:r>
        <w:rPr>
          <w:rFonts w:ascii="Sohne-Buch" w:hAnsi="Sohne-Buch" w:cs="Sohne-Buch"/>
          <w:color w:val="2A3140"/>
          <w:sz w:val="32"/>
          <w:szCs w:val="32"/>
          <w:lang w:val="en-GB"/>
        </w:rPr>
        <w:t>.</w:t>
      </w:r>
    </w:p>
    <w:p w14:paraId="53B63991" w14:textId="77777777" w:rsidR="00C04598" w:rsidRDefault="00C04598" w:rsidP="00C04598">
      <w:pPr>
        <w:numPr>
          <w:ilvl w:val="0"/>
          <w:numId w:val="2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If there are videos, it will iterate over them and display their titles in a list.</w:t>
      </w:r>
    </w:p>
    <w:p w14:paraId="10CB59B4" w14:textId="77777777" w:rsidR="00C04598" w:rsidRDefault="00C04598" w:rsidP="00C04598">
      <w:pPr>
        <w:numPr>
          <w:ilvl w:val="0"/>
          <w:numId w:val="2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If there are no videos, it will display a message saying "No videos available."</w:t>
      </w:r>
    </w:p>
    <w:p w14:paraId="643D02B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replace </w:t>
      </w:r>
      <w:r>
        <w:rPr>
          <w:rFonts w:ascii="SohneMono-Halbfett" w:hAnsi="SohneMono-Halbfett" w:cs="SohneMono-Halbfett"/>
          <w:b/>
          <w:bCs/>
          <w:color w:val="0E121D"/>
          <w:sz w:val="28"/>
          <w:szCs w:val="28"/>
          <w:lang w:val="en-GB"/>
        </w:rPr>
        <w:t>title</w:t>
      </w:r>
      <w:r>
        <w:rPr>
          <w:rFonts w:ascii="Sohne-Buch" w:hAnsi="Sohne-Buch" w:cs="Sohne-Buch"/>
          <w:color w:val="2A3140"/>
          <w:sz w:val="32"/>
          <w:szCs w:val="32"/>
          <w:lang w:val="en-GB"/>
        </w:rPr>
        <w:t xml:space="preserve"> with the actual field you want to display for each video in the template.</w:t>
      </w:r>
    </w:p>
    <w:p w14:paraId="139D11E7"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If you're still facing issues, please check your view, model, and template to ensure everything is set up correctly. If you can provide more details about the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and any specific error messages, I can offer more targeted assistance.</w:t>
      </w:r>
    </w:p>
    <w:p w14:paraId="0BC476FB" w14:textId="77777777" w:rsidR="00C04598" w:rsidRDefault="00C04598" w:rsidP="00C04598">
      <w:pPr>
        <w:autoSpaceDE w:val="0"/>
        <w:autoSpaceDN w:val="0"/>
        <w:adjustRightInd w:val="0"/>
        <w:jc w:val="center"/>
        <w:rPr>
          <w:rFonts w:ascii="Sohne-Buch" w:hAnsi="Sohne-Buch" w:cs="Sohne-Buch"/>
          <w:color w:val="9C9BB0"/>
          <w:lang w:val="en-GB"/>
        </w:rPr>
      </w:pPr>
    </w:p>
    <w:p w14:paraId="0B15272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58C6800"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67E9780" w14:textId="77777777" w:rsidR="00C04598" w:rsidRDefault="00C04598" w:rsidP="00C04598">
      <w:pPr>
        <w:autoSpaceDE w:val="0"/>
        <w:autoSpaceDN w:val="0"/>
        <w:adjustRightInd w:val="0"/>
        <w:rPr>
          <w:rFonts w:ascii="Sohne-Buch" w:hAnsi="Sohne-Buch" w:cs="Sohne-Buch"/>
          <w:sz w:val="32"/>
          <w:szCs w:val="32"/>
          <w:lang w:val="en-GB"/>
        </w:rPr>
      </w:pPr>
    </w:p>
    <w:p w14:paraId="3186D8A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lastRenderedPageBreak/>
        <w:t>You</w:t>
      </w:r>
    </w:p>
    <w:p w14:paraId="1D3144C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my videos are not playing</w:t>
      </w:r>
    </w:p>
    <w:p w14:paraId="062820D2" w14:textId="77777777" w:rsidR="00C04598" w:rsidRDefault="00C04598" w:rsidP="00C04598">
      <w:pPr>
        <w:autoSpaceDE w:val="0"/>
        <w:autoSpaceDN w:val="0"/>
        <w:adjustRightInd w:val="0"/>
        <w:jc w:val="center"/>
        <w:rPr>
          <w:rFonts w:ascii="Sohne-Buch" w:hAnsi="Sohne-Buch" w:cs="Sohne-Buch"/>
          <w:color w:val="9C9BB0"/>
          <w:lang w:val="en-GB"/>
        </w:rPr>
      </w:pPr>
    </w:p>
    <w:p w14:paraId="4C7FD74E"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F739BF5"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132F0E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your videos are not playing, there could be several reasons for this issue. Here are some common troubleshooting steps:</w:t>
      </w:r>
    </w:p>
    <w:p w14:paraId="4A5195A7"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Video File Format:</w:t>
      </w:r>
    </w:p>
    <w:p w14:paraId="36E714B1"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the video file format is supported by web browsers. Commonly supported formats include MP4, </w:t>
      </w:r>
      <w:proofErr w:type="spellStart"/>
      <w:r>
        <w:rPr>
          <w:rFonts w:ascii="Sohne-Buch" w:hAnsi="Sohne-Buch" w:cs="Sohne-Buch"/>
          <w:color w:val="2A3140"/>
          <w:sz w:val="32"/>
          <w:szCs w:val="32"/>
          <w:lang w:val="en-GB"/>
        </w:rPr>
        <w:t>WebM</w:t>
      </w:r>
      <w:proofErr w:type="spellEnd"/>
      <w:r>
        <w:rPr>
          <w:rFonts w:ascii="Sohne-Buch" w:hAnsi="Sohne-Buch" w:cs="Sohne-Buch"/>
          <w:color w:val="2A3140"/>
          <w:sz w:val="32"/>
          <w:szCs w:val="32"/>
          <w:lang w:val="en-GB"/>
        </w:rPr>
        <w:t xml:space="preserve">, and </w:t>
      </w:r>
      <w:proofErr w:type="spellStart"/>
      <w:r>
        <w:rPr>
          <w:rFonts w:ascii="Sohne-Buch" w:hAnsi="Sohne-Buch" w:cs="Sohne-Buch"/>
          <w:color w:val="2A3140"/>
          <w:sz w:val="32"/>
          <w:szCs w:val="32"/>
          <w:lang w:val="en-GB"/>
        </w:rPr>
        <w:t>Ogg</w:t>
      </w:r>
      <w:proofErr w:type="spellEnd"/>
      <w:r>
        <w:rPr>
          <w:rFonts w:ascii="Sohne-Buch" w:hAnsi="Sohne-Buch" w:cs="Sohne-Buch"/>
          <w:color w:val="2A3140"/>
          <w:sz w:val="32"/>
          <w:szCs w:val="32"/>
          <w:lang w:val="en-GB"/>
        </w:rPr>
        <w:t>. If your videos are in a different format, you may need to convert them.</w:t>
      </w:r>
    </w:p>
    <w:p w14:paraId="5A1188CA"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Verify Video File Integrity:</w:t>
      </w:r>
    </w:p>
    <w:p w14:paraId="6DB999F4"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Confirm that the video files are not corrupted. Try playing the videos using a desktop video player to ensure they are valid and playable.</w:t>
      </w:r>
    </w:p>
    <w:p w14:paraId="0454070D"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Video Paths:</w:t>
      </w:r>
    </w:p>
    <w:p w14:paraId="269F364C"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Make sure that the paths to the video files in your database and templates are correct. Ensure that the paths are relative to your media root and that the files are located in the correct directories.</w:t>
      </w:r>
    </w:p>
    <w:p w14:paraId="44F2BA68"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Test Directly in Browser:</w:t>
      </w:r>
    </w:p>
    <w:p w14:paraId="2EE5F57C"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Attempt to access the video file directly through the browser by entering the URL in the address bar. For example, if your video is located at </w:t>
      </w:r>
      <w:r>
        <w:rPr>
          <w:rFonts w:ascii="SohneMono-Halbfett" w:hAnsi="SohneMono-Halbfett" w:cs="SohneMono-Halbfett"/>
          <w:b/>
          <w:bCs/>
          <w:color w:val="0E121D"/>
          <w:sz w:val="28"/>
          <w:szCs w:val="28"/>
          <w:lang w:val="en-GB"/>
        </w:rPr>
        <w:t>http://example.com/media/videos/myvideo.mp4</w:t>
      </w:r>
      <w:r>
        <w:rPr>
          <w:rFonts w:ascii="Sohne-Buch" w:hAnsi="Sohne-Buch" w:cs="Sohne-Buch"/>
          <w:color w:val="2A3140"/>
          <w:sz w:val="32"/>
          <w:szCs w:val="32"/>
          <w:lang w:val="en-GB"/>
        </w:rPr>
        <w:t>, try opening this URL directly.</w:t>
      </w:r>
    </w:p>
    <w:p w14:paraId="47075762"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Configure Media Settings:</w:t>
      </w:r>
    </w:p>
    <w:p w14:paraId="7FB0336C"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Double-check your Django settings related to media files. Ensure that you have configured </w:t>
      </w:r>
      <w:r>
        <w:rPr>
          <w:rFonts w:ascii="SohneMono-Halbfett" w:hAnsi="SohneMono-Halbfett" w:cs="SohneMono-Halbfett"/>
          <w:b/>
          <w:bCs/>
          <w:color w:val="0E121D"/>
          <w:sz w:val="28"/>
          <w:szCs w:val="28"/>
          <w:lang w:val="en-GB"/>
        </w:rPr>
        <w:t>MEDIA_URL</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MEDIA_ROOT</w:t>
      </w:r>
      <w:r>
        <w:rPr>
          <w:rFonts w:ascii="Sohne-Buch" w:hAnsi="Sohne-Buch" w:cs="Sohne-Buch"/>
          <w:color w:val="2A3140"/>
          <w:sz w:val="32"/>
          <w:szCs w:val="32"/>
          <w:lang w:val="en-GB"/>
        </w:rPr>
        <w:t xml:space="preserve"> correctly in your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file.</w:t>
      </w:r>
    </w:p>
    <w:p w14:paraId="25B1BADC"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Debugging in Development:</w:t>
      </w:r>
    </w:p>
    <w:p w14:paraId="2E5A50E1"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are in a development environment, Django's development server should automatically serve media files. However, in a production environment, you may need to configure your web server (e.g., Nginx or Apache) to serve media files.</w:t>
      </w:r>
    </w:p>
    <w:p w14:paraId="59DDA21A"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Cross-Origin Resource Sharing (CORS):</w:t>
      </w:r>
    </w:p>
    <w:p w14:paraId="26A09B89"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your videos are hosted on a different domain or subdomain than your website, ensure that your server allows cross-origin requests for media files. This may involve configuring CORS headers on your server.</w:t>
      </w:r>
    </w:p>
    <w:p w14:paraId="7A7B934F"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Browser Console Errors:</w:t>
      </w:r>
    </w:p>
    <w:p w14:paraId="71CF34E8"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Open your browser's developer tools (usually by pressing F12) and check the console for any error messages related to the video playback. These messages can provide clues about what might be going wrong.</w:t>
      </w:r>
    </w:p>
    <w:p w14:paraId="352DA82F"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Check Content Types:</w:t>
      </w:r>
    </w:p>
    <w:p w14:paraId="3399EF50"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Make sure that the server is correctly setting the </w:t>
      </w:r>
      <w:r>
        <w:rPr>
          <w:rFonts w:ascii="SohneMono-Halbfett" w:hAnsi="SohneMono-Halbfett" w:cs="SohneMono-Halbfett"/>
          <w:b/>
          <w:bCs/>
          <w:color w:val="0E121D"/>
          <w:sz w:val="28"/>
          <w:szCs w:val="28"/>
          <w:lang w:val="en-GB"/>
        </w:rPr>
        <w:t>Content-Type</w:t>
      </w:r>
      <w:r>
        <w:rPr>
          <w:rFonts w:ascii="Sohne-Buch" w:hAnsi="Sohne-Buch" w:cs="Sohne-Buch"/>
          <w:color w:val="2A3140"/>
          <w:sz w:val="32"/>
          <w:szCs w:val="32"/>
          <w:lang w:val="en-GB"/>
        </w:rPr>
        <w:t xml:space="preserve"> header for video files. The correct content type for MP4 files is usually </w:t>
      </w:r>
      <w:r>
        <w:rPr>
          <w:rFonts w:ascii="SohneMono-Halbfett" w:hAnsi="SohneMono-Halbfett" w:cs="SohneMono-Halbfett"/>
          <w:b/>
          <w:bCs/>
          <w:color w:val="0E121D"/>
          <w:sz w:val="28"/>
          <w:szCs w:val="28"/>
          <w:lang w:val="en-GB"/>
        </w:rPr>
        <w:t>video/mp4</w:t>
      </w:r>
      <w:r>
        <w:rPr>
          <w:rFonts w:ascii="Sohne-Buch" w:hAnsi="Sohne-Buch" w:cs="Sohne-Buch"/>
          <w:color w:val="2A3140"/>
          <w:sz w:val="32"/>
          <w:szCs w:val="32"/>
          <w:lang w:val="en-GB"/>
        </w:rPr>
        <w:t>.</w:t>
      </w:r>
    </w:p>
    <w:p w14:paraId="337E9A8B"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Video Codec Compatibility:</w:t>
      </w:r>
    </w:p>
    <w:p w14:paraId="1AFB8F1B"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Check that your videos are encoded with codecs that are widely supported by browsers. H.264 video codec with AAC audio is a common choice for MP4 files.</w:t>
      </w:r>
    </w:p>
    <w:p w14:paraId="3FADB2A9"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Try Different Browsers:</w:t>
      </w:r>
    </w:p>
    <w:p w14:paraId="05ABCB8C"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Test the video playback in different web browsers. Sometimes, browser-specific issues can affect video playback.</w:t>
      </w:r>
    </w:p>
    <w:p w14:paraId="2AAC7EA5"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Browser and Plugins:</w:t>
      </w:r>
    </w:p>
    <w:p w14:paraId="3683500A" w14:textId="77777777" w:rsidR="00C04598" w:rsidRDefault="00C04598" w:rsidP="00C04598">
      <w:pPr>
        <w:numPr>
          <w:ilvl w:val="0"/>
          <w:numId w:val="2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Ensure that your web browser is up to date, and check if there are any updates for browser plugins or extensions that might interfere with video playback.</w:t>
      </w:r>
    </w:p>
    <w:p w14:paraId="66A27023"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If the issue persists after checking these steps, please provide more details about your Django project structure, how you are handling </w:t>
      </w:r>
      <w:r>
        <w:rPr>
          <w:rFonts w:ascii="Sohne-Buch" w:hAnsi="Sohne-Buch" w:cs="Sohne-Buch"/>
          <w:color w:val="2A3140"/>
          <w:sz w:val="32"/>
          <w:szCs w:val="32"/>
          <w:lang w:val="en-GB"/>
        </w:rPr>
        <w:lastRenderedPageBreak/>
        <w:t>video files, and any specific error messages you are encountering. This information will help in providing more targeted assistance.</w:t>
      </w:r>
    </w:p>
    <w:p w14:paraId="00B4ED20" w14:textId="77777777" w:rsidR="00C04598" w:rsidRDefault="00C04598" w:rsidP="00C04598">
      <w:pPr>
        <w:autoSpaceDE w:val="0"/>
        <w:autoSpaceDN w:val="0"/>
        <w:adjustRightInd w:val="0"/>
        <w:jc w:val="center"/>
        <w:rPr>
          <w:rFonts w:ascii="Sohne-Buch" w:hAnsi="Sohne-Buch" w:cs="Sohne-Buch"/>
          <w:color w:val="9C9BB0"/>
          <w:lang w:val="en-GB"/>
        </w:rPr>
      </w:pPr>
    </w:p>
    <w:p w14:paraId="37F9822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A02B50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4E704C9" w14:textId="77777777" w:rsidR="00C04598" w:rsidRDefault="00C04598" w:rsidP="00C04598">
      <w:pPr>
        <w:autoSpaceDE w:val="0"/>
        <w:autoSpaceDN w:val="0"/>
        <w:adjustRightInd w:val="0"/>
        <w:rPr>
          <w:rFonts w:ascii="Sohne-Buch" w:hAnsi="Sohne-Buch" w:cs="Sohne-Buch"/>
          <w:sz w:val="32"/>
          <w:szCs w:val="32"/>
          <w:lang w:val="en-GB"/>
        </w:rPr>
      </w:pPr>
    </w:p>
    <w:p w14:paraId="3DAF84FC"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18D9BF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how do </w:t>
      </w: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determine video length </w:t>
      </w:r>
      <w:proofErr w:type="spellStart"/>
      <w:r>
        <w:rPr>
          <w:rFonts w:ascii="Sohne-Buch" w:hAnsi="Sohne-Buch" w:cs="Sohne-Buch"/>
          <w:color w:val="272832"/>
          <w:sz w:val="32"/>
          <w:szCs w:val="32"/>
          <w:lang w:val="en-GB"/>
        </w:rPr>
        <w:t>anf</w:t>
      </w:r>
      <w:proofErr w:type="spellEnd"/>
      <w:r>
        <w:rPr>
          <w:rFonts w:ascii="Sohne-Buch" w:hAnsi="Sohne-Buch" w:cs="Sohne-Buch"/>
          <w:color w:val="272832"/>
          <w:sz w:val="32"/>
          <w:szCs w:val="32"/>
          <w:lang w:val="en-GB"/>
        </w:rPr>
        <w:t xml:space="preserve"> file size</w:t>
      </w:r>
    </w:p>
    <w:p w14:paraId="00A4A268" w14:textId="77777777" w:rsidR="00C04598" w:rsidRDefault="00C04598" w:rsidP="00C04598">
      <w:pPr>
        <w:autoSpaceDE w:val="0"/>
        <w:autoSpaceDN w:val="0"/>
        <w:adjustRightInd w:val="0"/>
        <w:jc w:val="center"/>
        <w:rPr>
          <w:rFonts w:ascii="Sohne-Buch" w:hAnsi="Sohne-Buch" w:cs="Sohne-Buch"/>
          <w:color w:val="9C9BB0"/>
          <w:lang w:val="en-GB"/>
        </w:rPr>
      </w:pPr>
    </w:p>
    <w:p w14:paraId="46F71D30"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127972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6DD800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determine the video length and file size in Python, you can use the </w:t>
      </w:r>
      <w:proofErr w:type="spellStart"/>
      <w:r>
        <w:rPr>
          <w:rFonts w:ascii="SohneMono-Halbfett" w:hAnsi="SohneMono-Halbfett" w:cs="SohneMono-Halbfett"/>
          <w:b/>
          <w:bCs/>
          <w:color w:val="0E121D"/>
          <w:sz w:val="28"/>
          <w:szCs w:val="28"/>
          <w:lang w:val="en-GB"/>
        </w:rPr>
        <w:t>moviepy</w:t>
      </w:r>
      <w:proofErr w:type="spellEnd"/>
      <w:r>
        <w:rPr>
          <w:rFonts w:ascii="Sohne-Buch" w:hAnsi="Sohne-Buch" w:cs="Sohne-Buch"/>
          <w:color w:val="2A3140"/>
          <w:sz w:val="32"/>
          <w:szCs w:val="32"/>
          <w:lang w:val="en-GB"/>
        </w:rPr>
        <w:t xml:space="preserve"> library for video processing. First, install the library using:</w:t>
      </w:r>
    </w:p>
    <w:p w14:paraId="6A84E7AD"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07B8C9F8" w14:textId="77777777" w:rsidR="00C04598" w:rsidRDefault="00C04598" w:rsidP="00C04598">
      <w:pPr>
        <w:autoSpaceDE w:val="0"/>
        <w:autoSpaceDN w:val="0"/>
        <w:adjustRightInd w:val="0"/>
        <w:jc w:val="center"/>
        <w:rPr>
          <w:rFonts w:ascii="Sohne-Buch" w:hAnsi="Sohne-Buch" w:cs="Sohne-Buch"/>
          <w:color w:val="D0D0DC"/>
          <w:lang w:val="en-GB"/>
        </w:rPr>
      </w:pPr>
    </w:p>
    <w:p w14:paraId="5728D4B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47504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pip install </w:t>
      </w:r>
      <w:proofErr w:type="spellStart"/>
      <w:r>
        <w:rPr>
          <w:rFonts w:ascii="SohneMono-Buch" w:hAnsi="SohneMono-Buch" w:cs="SohneMono-Buch"/>
          <w:color w:val="FFFFFF"/>
          <w:sz w:val="28"/>
          <w:szCs w:val="28"/>
          <w:lang w:val="en-GB"/>
        </w:rPr>
        <w:t>moviepy</w:t>
      </w:r>
      <w:proofErr w:type="spellEnd"/>
    </w:p>
    <w:p w14:paraId="283FB5B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Then, you can use the following code to get the video length and file size:</w:t>
      </w:r>
    </w:p>
    <w:p w14:paraId="2F2BC2F1"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CE262A1" w14:textId="77777777" w:rsidR="00C04598" w:rsidRDefault="00C04598" w:rsidP="00C04598">
      <w:pPr>
        <w:autoSpaceDE w:val="0"/>
        <w:autoSpaceDN w:val="0"/>
        <w:adjustRightInd w:val="0"/>
        <w:jc w:val="center"/>
        <w:rPr>
          <w:rFonts w:ascii="Sohne-Buch" w:hAnsi="Sohne-Buch" w:cs="Sohne-Buch"/>
          <w:color w:val="D0D0DC"/>
          <w:lang w:val="en-GB"/>
        </w:rPr>
      </w:pPr>
    </w:p>
    <w:p w14:paraId="53EE947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2C2EB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moviepy.editor</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VideoFileClip</w:t>
      </w:r>
      <w:proofErr w:type="spellEnd"/>
    </w:p>
    <w:p w14:paraId="0AE1DA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os</w:t>
      </w:r>
      <w:proofErr w:type="spellEnd"/>
    </w:p>
    <w:p w14:paraId="158C61A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58AF9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get_video_info</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7F7F98E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video length</w:t>
      </w:r>
    </w:p>
    <w:p w14:paraId="5D19CFE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clip = </w:t>
      </w:r>
      <w:proofErr w:type="spellStart"/>
      <w:r>
        <w:rPr>
          <w:rFonts w:ascii="SohneMono-Buch" w:hAnsi="SohneMono-Buch" w:cs="SohneMono-Buch"/>
          <w:color w:val="FFFFFF"/>
          <w:sz w:val="28"/>
          <w:szCs w:val="28"/>
          <w:lang w:val="en-GB"/>
        </w:rPr>
        <w:t>VideoFileClip</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42499F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video_length</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clip.duration</w:t>
      </w:r>
      <w:proofErr w:type="spellEnd"/>
    </w:p>
    <w:p w14:paraId="1D7F394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14986A"/>
          <w:sz w:val="28"/>
          <w:szCs w:val="28"/>
          <w:lang w:val="en-GB"/>
        </w:rPr>
        <w:t>f"Video</w:t>
      </w:r>
      <w:proofErr w:type="spellEnd"/>
      <w:r>
        <w:rPr>
          <w:rFonts w:ascii="SohneMono-Buch" w:hAnsi="SohneMono-Buch" w:cs="SohneMono-Buch"/>
          <w:color w:val="14986A"/>
          <w:sz w:val="28"/>
          <w:szCs w:val="28"/>
          <w:lang w:val="en-GB"/>
        </w:rPr>
        <w:t xml:space="preserve"> Length: {</w:t>
      </w:r>
      <w:proofErr w:type="spellStart"/>
      <w:r>
        <w:rPr>
          <w:rFonts w:ascii="SohneMono-Buch" w:hAnsi="SohneMono-Buch" w:cs="SohneMono-Buch"/>
          <w:color w:val="14986A"/>
          <w:sz w:val="28"/>
          <w:szCs w:val="28"/>
          <w:lang w:val="en-GB"/>
        </w:rPr>
        <w:t>video_length</w:t>
      </w:r>
      <w:proofErr w:type="spellEnd"/>
      <w:r>
        <w:rPr>
          <w:rFonts w:ascii="SohneMono-Buch" w:hAnsi="SohneMono-Buch" w:cs="SohneMono-Buch"/>
          <w:color w:val="14986A"/>
          <w:sz w:val="28"/>
          <w:szCs w:val="28"/>
          <w:lang w:val="en-GB"/>
        </w:rPr>
        <w:t>} seconds"</w:t>
      </w:r>
      <w:r>
        <w:rPr>
          <w:rFonts w:ascii="SohneMono-Buch" w:hAnsi="SohneMono-Buch" w:cs="SohneMono-Buch"/>
          <w:color w:val="FFFFFF"/>
          <w:sz w:val="28"/>
          <w:szCs w:val="28"/>
          <w:lang w:val="en-GB"/>
        </w:rPr>
        <w:t>)</w:t>
      </w:r>
    </w:p>
    <w:p w14:paraId="34C5A16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CCC3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video file size</w:t>
      </w:r>
    </w:p>
    <w:p w14:paraId="767042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video_size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os.path.getsize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4BB2D4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14986A"/>
          <w:sz w:val="28"/>
          <w:szCs w:val="28"/>
          <w:lang w:val="en-GB"/>
        </w:rPr>
        <w:t>f"Video</w:t>
      </w:r>
      <w:proofErr w:type="spellEnd"/>
      <w:r>
        <w:rPr>
          <w:rFonts w:ascii="SohneMono-Buch" w:hAnsi="SohneMono-Buch" w:cs="SohneMono-Buch"/>
          <w:color w:val="14986A"/>
          <w:sz w:val="28"/>
          <w:szCs w:val="28"/>
          <w:lang w:val="en-GB"/>
        </w:rPr>
        <w:t xml:space="preserve"> File Size: {</w:t>
      </w:r>
      <w:proofErr w:type="spellStart"/>
      <w:r>
        <w:rPr>
          <w:rFonts w:ascii="SohneMono-Buch" w:hAnsi="SohneMono-Buch" w:cs="SohneMono-Buch"/>
          <w:color w:val="14986A"/>
          <w:sz w:val="28"/>
          <w:szCs w:val="28"/>
          <w:lang w:val="en-GB"/>
        </w:rPr>
        <w:t>video_size</w:t>
      </w:r>
      <w:proofErr w:type="spellEnd"/>
      <w:r>
        <w:rPr>
          <w:rFonts w:ascii="SohneMono-Buch" w:hAnsi="SohneMono-Buch" w:cs="SohneMono-Buch"/>
          <w:color w:val="14986A"/>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14986A"/>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14986A"/>
          <w:sz w:val="28"/>
          <w:szCs w:val="28"/>
          <w:lang w:val="en-GB"/>
        </w:rPr>
        <w:t>):</w:t>
      </w:r>
      <w:r>
        <w:rPr>
          <w:rFonts w:ascii="SohneMono-Buch" w:hAnsi="SohneMono-Buch" w:cs="SohneMono-Buch"/>
          <w:color w:val="D41466"/>
          <w:sz w:val="28"/>
          <w:szCs w:val="28"/>
          <w:lang w:val="en-GB"/>
        </w:rPr>
        <w:t>.2</w:t>
      </w:r>
      <w:r>
        <w:rPr>
          <w:rFonts w:ascii="SohneMono-Buch" w:hAnsi="SohneMono-Buch" w:cs="SohneMono-Buch"/>
          <w:color w:val="14986A"/>
          <w:sz w:val="28"/>
          <w:szCs w:val="28"/>
          <w:lang w:val="en-GB"/>
        </w:rPr>
        <w:t>f} MB"</w:t>
      </w:r>
      <w:r>
        <w:rPr>
          <w:rFonts w:ascii="SohneMono-Buch" w:hAnsi="SohneMono-Buch" w:cs="SohneMono-Buch"/>
          <w:color w:val="FFFFFF"/>
          <w:sz w:val="28"/>
          <w:szCs w:val="28"/>
          <w:lang w:val="en-GB"/>
        </w:rPr>
        <w:t>)</w:t>
      </w:r>
    </w:p>
    <w:p w14:paraId="268D3E7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3A2D4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Replace 'your_video.mp4' with the actual path to your video file</w:t>
      </w:r>
    </w:p>
    <w:p w14:paraId="68BCD222"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'your_video.mp4'</w:t>
      </w:r>
    </w:p>
    <w:p w14:paraId="2ED64F73"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get_video_info</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6EB2B43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script uses the </w:t>
      </w:r>
      <w:proofErr w:type="spellStart"/>
      <w:r>
        <w:rPr>
          <w:rFonts w:ascii="SohneMono-Halbfett" w:hAnsi="SohneMono-Halbfett" w:cs="SohneMono-Halbfett"/>
          <w:b/>
          <w:bCs/>
          <w:color w:val="0E121D"/>
          <w:sz w:val="28"/>
          <w:szCs w:val="28"/>
          <w:lang w:val="en-GB"/>
        </w:rPr>
        <w:t>VideoFileClip</w:t>
      </w:r>
      <w:proofErr w:type="spellEnd"/>
      <w:r>
        <w:rPr>
          <w:rFonts w:ascii="Sohne-Buch" w:hAnsi="Sohne-Buch" w:cs="Sohne-Buch"/>
          <w:color w:val="2A3140"/>
          <w:sz w:val="32"/>
          <w:szCs w:val="32"/>
          <w:lang w:val="en-GB"/>
        </w:rPr>
        <w:t xml:space="preserve"> class from </w:t>
      </w:r>
      <w:proofErr w:type="spellStart"/>
      <w:r>
        <w:rPr>
          <w:rFonts w:ascii="SohneMono-Halbfett" w:hAnsi="SohneMono-Halbfett" w:cs="SohneMono-Halbfett"/>
          <w:b/>
          <w:bCs/>
          <w:color w:val="0E121D"/>
          <w:sz w:val="28"/>
          <w:szCs w:val="28"/>
          <w:lang w:val="en-GB"/>
        </w:rPr>
        <w:t>moviepy</w:t>
      </w:r>
      <w:proofErr w:type="spellEnd"/>
      <w:r>
        <w:rPr>
          <w:rFonts w:ascii="Sohne-Buch" w:hAnsi="Sohne-Buch" w:cs="Sohne-Buch"/>
          <w:color w:val="2A3140"/>
          <w:sz w:val="32"/>
          <w:szCs w:val="32"/>
          <w:lang w:val="en-GB"/>
        </w:rPr>
        <w:t xml:space="preserve"> to load the video and obtain its duration. It also uses </w:t>
      </w:r>
      <w:proofErr w:type="spellStart"/>
      <w:r>
        <w:rPr>
          <w:rFonts w:ascii="SohneMono-Halbfett" w:hAnsi="SohneMono-Halbfett" w:cs="SohneMono-Halbfett"/>
          <w:b/>
          <w:bCs/>
          <w:color w:val="0E121D"/>
          <w:sz w:val="28"/>
          <w:szCs w:val="28"/>
          <w:lang w:val="en-GB"/>
        </w:rPr>
        <w:t>os.path.getsize</w:t>
      </w:r>
      <w:proofErr w:type="spellEnd"/>
      <w:r>
        <w:rPr>
          <w:rFonts w:ascii="Sohne-Buch" w:hAnsi="Sohne-Buch" w:cs="Sohne-Buch"/>
          <w:color w:val="2A3140"/>
          <w:sz w:val="32"/>
          <w:szCs w:val="32"/>
          <w:lang w:val="en-GB"/>
        </w:rPr>
        <w:t xml:space="preserve"> to get the file size in bytes and then converts it to megabytes for readability.</w:t>
      </w:r>
    </w:p>
    <w:p w14:paraId="58B94A3F"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'your_video.mp4'</w:t>
      </w:r>
      <w:r>
        <w:rPr>
          <w:rFonts w:ascii="Sohne-Buch" w:hAnsi="Sohne-Buch" w:cs="Sohne-Buch"/>
          <w:color w:val="2A3140"/>
          <w:sz w:val="32"/>
          <w:szCs w:val="32"/>
          <w:lang w:val="en-GB"/>
        </w:rPr>
        <w:t xml:space="preserve"> with the actual path to your video file. Run this script, and it will print the video length and file size.</w:t>
      </w:r>
    </w:p>
    <w:p w14:paraId="576234D1" w14:textId="77777777" w:rsidR="00C04598" w:rsidRDefault="00C04598" w:rsidP="00C04598">
      <w:pPr>
        <w:autoSpaceDE w:val="0"/>
        <w:autoSpaceDN w:val="0"/>
        <w:adjustRightInd w:val="0"/>
        <w:jc w:val="center"/>
        <w:rPr>
          <w:rFonts w:ascii="Sohne-Buch" w:hAnsi="Sohne-Buch" w:cs="Sohne-Buch"/>
          <w:color w:val="9C9BB0"/>
          <w:lang w:val="en-GB"/>
        </w:rPr>
      </w:pPr>
    </w:p>
    <w:p w14:paraId="6D911F4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369A91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7894135" w14:textId="77777777" w:rsidR="00C04598" w:rsidRDefault="00C04598" w:rsidP="00C04598">
      <w:pPr>
        <w:autoSpaceDE w:val="0"/>
        <w:autoSpaceDN w:val="0"/>
        <w:adjustRightInd w:val="0"/>
        <w:rPr>
          <w:rFonts w:ascii="Sohne-Buch" w:hAnsi="Sohne-Buch" w:cs="Sohne-Buch"/>
          <w:sz w:val="32"/>
          <w:szCs w:val="32"/>
          <w:lang w:val="en-GB"/>
        </w:rPr>
      </w:pPr>
    </w:p>
    <w:p w14:paraId="2797645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5F178DB"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where do </w:t>
      </w: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add this code</w:t>
      </w:r>
    </w:p>
    <w:p w14:paraId="4BB6512F" w14:textId="77777777" w:rsidR="00C04598" w:rsidRDefault="00C04598" w:rsidP="00C04598">
      <w:pPr>
        <w:autoSpaceDE w:val="0"/>
        <w:autoSpaceDN w:val="0"/>
        <w:adjustRightInd w:val="0"/>
        <w:jc w:val="center"/>
        <w:rPr>
          <w:rFonts w:ascii="Sohne-Buch" w:hAnsi="Sohne-Buch" w:cs="Sohne-Buch"/>
          <w:color w:val="9C9BB0"/>
          <w:lang w:val="en-GB"/>
        </w:rPr>
      </w:pPr>
    </w:p>
    <w:p w14:paraId="2C555A02"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16AC1B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7964BC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You can add the code in a separate Python script or in a Django view, depending on where you want to use it. Here are two scenarios:</w:t>
      </w:r>
    </w:p>
    <w:p w14:paraId="3BE67B12"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1. As a Separate Python Script:</w:t>
      </w:r>
    </w:p>
    <w:p w14:paraId="140C3097"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new Python script</w:t>
      </w:r>
      <w:r>
        <w:rPr>
          <w:rFonts w:ascii="Sohne-Buch" w:hAnsi="Sohne-Buch" w:cs="Sohne-Buch"/>
          <w:color w:val="2A3140"/>
          <w:sz w:val="32"/>
          <w:szCs w:val="32"/>
          <w:lang w:val="en-GB"/>
        </w:rPr>
        <w:t xml:space="preserve"> (e.g., </w:t>
      </w:r>
      <w:r>
        <w:rPr>
          <w:rFonts w:ascii="SohneMono-Halbfett" w:hAnsi="SohneMono-Halbfett" w:cs="SohneMono-Halbfett"/>
          <w:b/>
          <w:bCs/>
          <w:color w:val="0E121D"/>
          <w:sz w:val="28"/>
          <w:szCs w:val="28"/>
          <w:lang w:val="en-GB"/>
        </w:rPr>
        <w:t>video_info.py</w:t>
      </w:r>
      <w:r>
        <w:rPr>
          <w:rFonts w:ascii="Sohne-Buch" w:hAnsi="Sohne-Buch" w:cs="Sohne-Buch"/>
          <w:color w:val="2A3140"/>
          <w:sz w:val="32"/>
          <w:szCs w:val="32"/>
          <w:lang w:val="en-GB"/>
        </w:rPr>
        <w:t>) and add the code to it.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video_info.py</w:t>
      </w:r>
    </w:p>
    <w:p w14:paraId="32B0DC89"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moviepy.editor</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VideoFileClip</w:t>
      </w:r>
      <w:proofErr w:type="spellEnd"/>
    </w:p>
    <w:p w14:paraId="460938C7"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os</w:t>
      </w:r>
      <w:proofErr w:type="spellEnd"/>
    </w:p>
    <w:p w14:paraId="6AD40F4B"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645BAAC1"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get_video_info</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2BB2875B"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Get video length</w:t>
      </w:r>
    </w:p>
    <w:p w14:paraId="7AFF6E58"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clip = </w:t>
      </w:r>
      <w:proofErr w:type="spellStart"/>
      <w:r>
        <w:rPr>
          <w:rFonts w:ascii="SohneMono-Buch" w:hAnsi="SohneMono-Buch" w:cs="SohneMono-Buch"/>
          <w:color w:val="FFFFFF"/>
          <w:sz w:val="28"/>
          <w:szCs w:val="28"/>
          <w:lang w:val="en-GB"/>
        </w:rPr>
        <w:t>VideoFileClip</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34392054"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video_length</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clip.duration</w:t>
      </w:r>
      <w:proofErr w:type="spellEnd"/>
    </w:p>
    <w:p w14:paraId="0E9A01D2"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14986A"/>
          <w:sz w:val="28"/>
          <w:szCs w:val="28"/>
          <w:lang w:val="en-GB"/>
        </w:rPr>
        <w:t>f"Video</w:t>
      </w:r>
      <w:proofErr w:type="spellEnd"/>
      <w:r>
        <w:rPr>
          <w:rFonts w:ascii="SohneMono-Buch" w:hAnsi="SohneMono-Buch" w:cs="SohneMono-Buch"/>
          <w:color w:val="14986A"/>
          <w:sz w:val="28"/>
          <w:szCs w:val="28"/>
          <w:lang w:val="en-GB"/>
        </w:rPr>
        <w:t xml:space="preserve"> Length: {</w:t>
      </w:r>
      <w:proofErr w:type="spellStart"/>
      <w:r>
        <w:rPr>
          <w:rFonts w:ascii="SohneMono-Buch" w:hAnsi="SohneMono-Buch" w:cs="SohneMono-Buch"/>
          <w:color w:val="14986A"/>
          <w:sz w:val="28"/>
          <w:szCs w:val="28"/>
          <w:lang w:val="en-GB"/>
        </w:rPr>
        <w:t>video_length</w:t>
      </w:r>
      <w:proofErr w:type="spellEnd"/>
      <w:r>
        <w:rPr>
          <w:rFonts w:ascii="SohneMono-Buch" w:hAnsi="SohneMono-Buch" w:cs="SohneMono-Buch"/>
          <w:color w:val="14986A"/>
          <w:sz w:val="28"/>
          <w:szCs w:val="28"/>
          <w:lang w:val="en-GB"/>
        </w:rPr>
        <w:t>} seconds"</w:t>
      </w:r>
      <w:r>
        <w:rPr>
          <w:rFonts w:ascii="SohneMono-Buch" w:hAnsi="SohneMono-Buch" w:cs="SohneMono-Buch"/>
          <w:color w:val="FFFFFF"/>
          <w:sz w:val="28"/>
          <w:szCs w:val="28"/>
          <w:lang w:val="en-GB"/>
        </w:rPr>
        <w:t>)</w:t>
      </w:r>
    </w:p>
    <w:p w14:paraId="45449DD2"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4675488"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Get video file size</w:t>
      </w:r>
    </w:p>
    <w:p w14:paraId="3B22DE0B"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video_size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os.path.getsize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43AD108E"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print</w:t>
      </w:r>
      <w:r>
        <w:rPr>
          <w:rFonts w:ascii="SohneMono-Buch" w:hAnsi="SohneMono-Buch" w:cs="SohneMono-Buch"/>
          <w:color w:val="FFFFFF"/>
          <w:sz w:val="28"/>
          <w:szCs w:val="28"/>
          <w:lang w:val="en-GB"/>
        </w:rPr>
        <w:t>(</w:t>
      </w:r>
      <w:proofErr w:type="spellStart"/>
      <w:r>
        <w:rPr>
          <w:rFonts w:ascii="SohneMono-Buch" w:hAnsi="SohneMono-Buch" w:cs="SohneMono-Buch"/>
          <w:color w:val="14986A"/>
          <w:sz w:val="28"/>
          <w:szCs w:val="28"/>
          <w:lang w:val="en-GB"/>
        </w:rPr>
        <w:t>f"Video</w:t>
      </w:r>
      <w:proofErr w:type="spellEnd"/>
      <w:r>
        <w:rPr>
          <w:rFonts w:ascii="SohneMono-Buch" w:hAnsi="SohneMono-Buch" w:cs="SohneMono-Buch"/>
          <w:color w:val="14986A"/>
          <w:sz w:val="28"/>
          <w:szCs w:val="28"/>
          <w:lang w:val="en-GB"/>
        </w:rPr>
        <w:t xml:space="preserve"> File Size: {</w:t>
      </w:r>
      <w:proofErr w:type="spellStart"/>
      <w:r>
        <w:rPr>
          <w:rFonts w:ascii="SohneMono-Buch" w:hAnsi="SohneMono-Buch" w:cs="SohneMono-Buch"/>
          <w:color w:val="14986A"/>
          <w:sz w:val="28"/>
          <w:szCs w:val="28"/>
          <w:lang w:val="en-GB"/>
        </w:rPr>
        <w:t>video_size</w:t>
      </w:r>
      <w:proofErr w:type="spellEnd"/>
      <w:r>
        <w:rPr>
          <w:rFonts w:ascii="SohneMono-Buch" w:hAnsi="SohneMono-Buch" w:cs="SohneMono-Buch"/>
          <w:color w:val="14986A"/>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14986A"/>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14986A"/>
          <w:sz w:val="28"/>
          <w:szCs w:val="28"/>
          <w:lang w:val="en-GB"/>
        </w:rPr>
        <w:t>):</w:t>
      </w:r>
      <w:r>
        <w:rPr>
          <w:rFonts w:ascii="SohneMono-Buch" w:hAnsi="SohneMono-Buch" w:cs="SohneMono-Buch"/>
          <w:color w:val="D41466"/>
          <w:sz w:val="28"/>
          <w:szCs w:val="28"/>
          <w:lang w:val="en-GB"/>
        </w:rPr>
        <w:t>.2</w:t>
      </w:r>
      <w:r>
        <w:rPr>
          <w:rFonts w:ascii="SohneMono-Buch" w:hAnsi="SohneMono-Buch" w:cs="SohneMono-Buch"/>
          <w:color w:val="14986A"/>
          <w:sz w:val="28"/>
          <w:szCs w:val="28"/>
          <w:lang w:val="en-GB"/>
        </w:rPr>
        <w:t>f} MB"</w:t>
      </w:r>
      <w:r>
        <w:rPr>
          <w:rFonts w:ascii="SohneMono-Buch" w:hAnsi="SohneMono-Buch" w:cs="SohneMono-Buch"/>
          <w:color w:val="FFFFFF"/>
          <w:sz w:val="28"/>
          <w:szCs w:val="28"/>
          <w:lang w:val="en-GB"/>
        </w:rPr>
        <w:t>)</w:t>
      </w:r>
    </w:p>
    <w:p w14:paraId="6160F924"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6042C6F3"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Replace 'your_video.mp4' with the actual path to your video file</w:t>
      </w:r>
    </w:p>
    <w:p w14:paraId="7CD72F31"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'your_video.mp4'</w:t>
      </w:r>
    </w:p>
    <w:p w14:paraId="663A5F9D"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get_video_info</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6872EAC4" w14:textId="77777777" w:rsidR="00C04598" w:rsidRDefault="00C04598" w:rsidP="00C04598">
      <w:pPr>
        <w:numPr>
          <w:ilvl w:val="0"/>
          <w:numId w:val="2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1BA54E27" w14:textId="77777777" w:rsidR="00C04598" w:rsidRDefault="00C04598" w:rsidP="00C04598">
      <w:pPr>
        <w:numPr>
          <w:ilvl w:val="0"/>
          <w:numId w:val="25"/>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Run the script:</w:t>
      </w:r>
      <w:r>
        <w:rPr>
          <w:rFonts w:ascii="MS Gothic" w:eastAsia="MS Gothic" w:hAnsi="MS Gothic" w:cs="MS Gothic" w:hint="eastAsia"/>
          <w:color w:val="2A3140"/>
          <w:sz w:val="32"/>
          <w:szCs w:val="32"/>
          <w:lang w:val="en-GB"/>
        </w:rPr>
        <w:t> </w:t>
      </w:r>
      <w:r>
        <w:rPr>
          <w:rFonts w:ascii="Sohne-Buch" w:hAnsi="Sohne-Buch" w:cs="Sohne-Buch"/>
          <w:color w:val="D0D0DC"/>
          <w:lang w:val="en-GB"/>
        </w:rPr>
        <w:t>bash</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python</w:t>
      </w:r>
      <w:proofErr w:type="spellEnd"/>
      <w:r>
        <w:rPr>
          <w:rFonts w:ascii="SohneMono-Buch" w:hAnsi="SohneMono-Buch" w:cs="SohneMono-Buch"/>
          <w:color w:val="FFFFFF"/>
          <w:sz w:val="28"/>
          <w:szCs w:val="28"/>
          <w:lang w:val="en-GB"/>
        </w:rPr>
        <w:t xml:space="preserve"> video_info.py</w:t>
      </w:r>
    </w:p>
    <w:p w14:paraId="2FB3E5B1" w14:textId="77777777" w:rsidR="00C04598" w:rsidRDefault="00C04598" w:rsidP="00C04598">
      <w:pPr>
        <w:numPr>
          <w:ilvl w:val="0"/>
          <w:numId w:val="2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237F81A2"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2. Inside a Django View:</w:t>
      </w:r>
    </w:p>
    <w:p w14:paraId="6D9CDE8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 want to display this information in a Django view, you can create a view in one of your Django apps. Here's an example:</w:t>
      </w:r>
    </w:p>
    <w:p w14:paraId="361176C6"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In your Django app, create a new view in </w:t>
      </w:r>
      <w:r>
        <w:rPr>
          <w:rFonts w:ascii="SohneMono-Halbfett" w:hAnsi="SohneMono-Halbfett" w:cs="SohneMono-Halbfett"/>
          <w:b/>
          <w:bCs/>
          <w:color w:val="0E121D"/>
          <w:sz w:val="28"/>
          <w:szCs w:val="28"/>
          <w:lang w:val="en-GB"/>
        </w:rPr>
        <w:t>views.py</w:t>
      </w:r>
      <w:r>
        <w:rPr>
          <w:rFonts w:ascii="Sohne-Halbfett" w:hAnsi="Sohne-Halbfett" w:cs="Sohne-Halbfett"/>
          <w:b/>
          <w:bCs/>
          <w:color w:val="0E121D"/>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w:t>
      </w:r>
    </w:p>
    <w:p w14:paraId="5706577B"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956E373"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moviepy.editor</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VideoFileClip</w:t>
      </w:r>
      <w:proofErr w:type="spellEnd"/>
    </w:p>
    <w:p w14:paraId="05607D7C"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os</w:t>
      </w:r>
      <w:proofErr w:type="spellEnd"/>
    </w:p>
    <w:p w14:paraId="61BAB531"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2C60D04"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video_info</w:t>
      </w:r>
      <w:proofErr w:type="spellEnd"/>
      <w:r>
        <w:rPr>
          <w:rFonts w:ascii="SohneMono-Buch" w:hAnsi="SohneMono-Buch" w:cs="SohneMono-Buch"/>
          <w:color w:val="FFFFFF"/>
          <w:sz w:val="28"/>
          <w:szCs w:val="28"/>
          <w:lang w:val="en-GB"/>
        </w:rPr>
        <w:t>(request):</w:t>
      </w:r>
    </w:p>
    <w:p w14:paraId="12EE21BB"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Replace 'your_video.mp4' with the actual path to your video file</w:t>
      </w:r>
    </w:p>
    <w:p w14:paraId="5490BD27"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'your_video.mp4'</w:t>
      </w:r>
    </w:p>
    <w:p w14:paraId="4FB5602D"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C378479"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Get video length</w:t>
      </w:r>
    </w:p>
    <w:p w14:paraId="78E205E6"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clip = </w:t>
      </w:r>
      <w:proofErr w:type="spellStart"/>
      <w:r>
        <w:rPr>
          <w:rFonts w:ascii="SohneMono-Buch" w:hAnsi="SohneMono-Buch" w:cs="SohneMono-Buch"/>
          <w:color w:val="FFFFFF"/>
          <w:sz w:val="28"/>
          <w:szCs w:val="28"/>
          <w:lang w:val="en-GB"/>
        </w:rPr>
        <w:t>VideoFileClip</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120930C8"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video_length</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clip.duration</w:t>
      </w:r>
      <w:proofErr w:type="spellEnd"/>
    </w:p>
    <w:p w14:paraId="05A1359D"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4926A0E"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Get video file size</w:t>
      </w:r>
    </w:p>
    <w:p w14:paraId="4FFB6065"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video_size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os.path.getsize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video_path</w:t>
      </w:r>
      <w:proofErr w:type="spellEnd"/>
      <w:r>
        <w:rPr>
          <w:rFonts w:ascii="SohneMono-Buch" w:hAnsi="SohneMono-Buch" w:cs="SohneMono-Buch"/>
          <w:color w:val="FFFFFF"/>
          <w:sz w:val="28"/>
          <w:szCs w:val="28"/>
          <w:lang w:val="en-GB"/>
        </w:rPr>
        <w:t>)</w:t>
      </w:r>
    </w:p>
    <w:p w14:paraId="79ADDD34"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video_size_mb</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video_size</w:t>
      </w:r>
      <w:proofErr w:type="spellEnd"/>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1024</w:t>
      </w:r>
      <w:r>
        <w:rPr>
          <w:rFonts w:ascii="SohneMono-Buch" w:hAnsi="SohneMono-Buch" w:cs="SohneMono-Buch"/>
          <w:color w:val="FFFFFF"/>
          <w:sz w:val="28"/>
          <w:szCs w:val="28"/>
          <w:lang w:val="en-GB"/>
        </w:rPr>
        <w:t>)</w:t>
      </w:r>
    </w:p>
    <w:p w14:paraId="1E0BFDEB"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D18D4BF"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context = {</w:t>
      </w:r>
    </w:p>
    <w:p w14:paraId="4CA67BF4"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video_length</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video_length</w:t>
      </w:r>
      <w:proofErr w:type="spellEnd"/>
      <w:r>
        <w:rPr>
          <w:rFonts w:ascii="SohneMono-Buch" w:hAnsi="SohneMono-Buch" w:cs="SohneMono-Buch"/>
          <w:color w:val="FFFFFF"/>
          <w:sz w:val="28"/>
          <w:szCs w:val="28"/>
          <w:lang w:val="en-GB"/>
        </w:rPr>
        <w:t>,</w:t>
      </w:r>
    </w:p>
    <w:p w14:paraId="29EE0DF1"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video_size_mb</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video_size_mb</w:t>
      </w:r>
      <w:proofErr w:type="spellEnd"/>
      <w:r>
        <w:rPr>
          <w:rFonts w:ascii="SohneMono-Buch" w:hAnsi="SohneMono-Buch" w:cs="SohneMono-Buch"/>
          <w:color w:val="FFFFFF"/>
          <w:sz w:val="28"/>
          <w:szCs w:val="28"/>
          <w:lang w:val="en-GB"/>
        </w:rPr>
        <w:t>,</w:t>
      </w:r>
    </w:p>
    <w:p w14:paraId="2C99A946"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1DFFAA4A"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p>
    <w:p w14:paraId="743493C6"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context)</w:t>
      </w:r>
    </w:p>
    <w:p w14:paraId="20160A4B" w14:textId="77777777" w:rsidR="00C04598" w:rsidRDefault="00C04598" w:rsidP="00C04598">
      <w:pPr>
        <w:numPr>
          <w:ilvl w:val="0"/>
          <w:numId w:val="2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0895A05D"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Create a template (e.g., </w:t>
      </w:r>
      <w:r>
        <w:rPr>
          <w:rFonts w:ascii="SohneMono-Halbfett" w:hAnsi="SohneMono-Halbfett" w:cs="SohneMono-Halbfett"/>
          <w:b/>
          <w:bCs/>
          <w:color w:val="0E121D"/>
          <w:sz w:val="28"/>
          <w:szCs w:val="28"/>
          <w:lang w:val="en-GB"/>
        </w:rPr>
        <w:t>your_template.html</w:t>
      </w:r>
      <w:r>
        <w:rPr>
          <w:rFonts w:ascii="Sohne-Halbfett" w:hAnsi="Sohne-Halbfett" w:cs="Sohne-Halbfett"/>
          <w:b/>
          <w:bCs/>
          <w:color w:val="0E121D"/>
          <w:sz w:val="32"/>
          <w:szCs w:val="32"/>
          <w:lang w:val="en-GB"/>
        </w:rPr>
        <w:t>) to display the information:</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your_template.html --&gt;</w:t>
      </w:r>
    </w:p>
    <w:p w14:paraId="6F35BD57"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7BAD9D3A"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4E75A631"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127583D7"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&lt;title&gt;Video Information&lt;/title&gt;</w:t>
      </w:r>
    </w:p>
    <w:p w14:paraId="414F8102"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22150285"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1B0E6529"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&lt;h1&gt;Video Information&lt;/h1&gt;</w:t>
      </w:r>
    </w:p>
    <w:p w14:paraId="124B9C41"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&lt;p&gt;Video Length: {{ </w:t>
      </w:r>
      <w:proofErr w:type="spellStart"/>
      <w:r>
        <w:rPr>
          <w:rFonts w:ascii="SohneMono-Buch" w:hAnsi="SohneMono-Buch" w:cs="SohneMono-Buch"/>
          <w:color w:val="FFFFFF"/>
          <w:sz w:val="28"/>
          <w:szCs w:val="28"/>
          <w:lang w:val="en-GB"/>
        </w:rPr>
        <w:t>video_length</w:t>
      </w:r>
      <w:proofErr w:type="spellEnd"/>
      <w:r>
        <w:rPr>
          <w:rFonts w:ascii="SohneMono-Buch" w:hAnsi="SohneMono-Buch" w:cs="SohneMono-Buch"/>
          <w:color w:val="FFFFFF"/>
          <w:sz w:val="28"/>
          <w:szCs w:val="28"/>
          <w:lang w:val="en-GB"/>
        </w:rPr>
        <w:t xml:space="preserve"> }} seconds&lt;/p&gt;</w:t>
      </w:r>
    </w:p>
    <w:p w14:paraId="79B63297"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&lt;p&gt;Video File Size: {{ video_size_mb|floatformat:2 }} MB&lt;/p&gt;</w:t>
      </w:r>
    </w:p>
    <w:p w14:paraId="5DBFC7E9"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216515A1"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3DFB8F1D" w14:textId="77777777" w:rsidR="00C04598" w:rsidRDefault="00C04598" w:rsidP="00C04598">
      <w:pPr>
        <w:numPr>
          <w:ilvl w:val="0"/>
          <w:numId w:val="2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6AE2C44"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Add a URL pattern for your new view in </w:t>
      </w:r>
      <w:r>
        <w:rPr>
          <w:rFonts w:ascii="SohneMono-Halbfett" w:hAnsi="SohneMono-Halbfett" w:cs="SohneMono-Halbfett"/>
          <w:b/>
          <w:bCs/>
          <w:color w:val="0E121D"/>
          <w:sz w:val="28"/>
          <w:szCs w:val="28"/>
          <w:lang w:val="en-GB"/>
        </w:rPr>
        <w:t>urls.py</w:t>
      </w:r>
      <w:r>
        <w:rPr>
          <w:rFonts w:ascii="Sohne-Halbfett" w:hAnsi="Sohne-Halbfett" w:cs="Sohne-Halbfett"/>
          <w:b/>
          <w:bCs/>
          <w:color w:val="0E121D"/>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w:t>
      </w:r>
    </w:p>
    <w:p w14:paraId="12E519A7"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7A15D356"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video_info</w:t>
      </w:r>
      <w:proofErr w:type="spellEnd"/>
    </w:p>
    <w:p w14:paraId="325988DF"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FE4ABF4"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72A57A6B"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51563F59"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video_info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video_info</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video_info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74C9297F"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6449EA1D" w14:textId="77777777" w:rsidR="00C04598" w:rsidRDefault="00C04598" w:rsidP="00C04598">
      <w:pPr>
        <w:numPr>
          <w:ilvl w:val="0"/>
          <w:numId w:val="26"/>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02A759D8" w14:textId="77777777" w:rsidR="00C04598" w:rsidRDefault="00C04598" w:rsidP="00C04598">
      <w:pPr>
        <w:numPr>
          <w:ilvl w:val="0"/>
          <w:numId w:val="2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692E57E2" w14:textId="77777777" w:rsidR="00C04598" w:rsidRDefault="00C04598" w:rsidP="00C04598">
      <w:pPr>
        <w:numPr>
          <w:ilvl w:val="0"/>
          <w:numId w:val="2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Visit the URL </w:t>
      </w:r>
      <w:proofErr w:type="spellStart"/>
      <w:r>
        <w:rPr>
          <w:rFonts w:ascii="SohneMono-Halbfett" w:hAnsi="SohneMono-Halbfett" w:cs="SohneMono-Halbfett"/>
          <w:b/>
          <w:bCs/>
          <w:color w:val="0E121D"/>
          <w:sz w:val="28"/>
          <w:szCs w:val="28"/>
          <w:lang w:val="en-GB"/>
        </w:rPr>
        <w:t>video_info</w:t>
      </w:r>
      <w:proofErr w:type="spellEnd"/>
      <w:r>
        <w:rPr>
          <w:rFonts w:ascii="SohneMono-Halbfett" w:hAnsi="SohneMono-Halbfett" w:cs="SohneMono-Halbfett"/>
          <w:b/>
          <w:bCs/>
          <w:color w:val="0E121D"/>
          <w:sz w:val="28"/>
          <w:szCs w:val="28"/>
          <w:lang w:val="en-GB"/>
        </w:rPr>
        <w:t>/</w:t>
      </w:r>
      <w:r>
        <w:rPr>
          <w:rFonts w:ascii="Sohne-Halbfett" w:hAnsi="Sohne-Halbfett" w:cs="Sohne-Halbfett"/>
          <w:b/>
          <w:bCs/>
          <w:color w:val="0E121D"/>
          <w:sz w:val="32"/>
          <w:szCs w:val="32"/>
          <w:lang w:val="en-GB"/>
        </w:rPr>
        <w:t xml:space="preserve"> in your browser to see the video information.</w:t>
      </w:r>
    </w:p>
    <w:p w14:paraId="31EE5D9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Remember to replace 'your_video.mp4' with the actual path to your video file in both the standalone script and the Django view.</w:t>
      </w:r>
    </w:p>
    <w:p w14:paraId="2088FDDD" w14:textId="77777777" w:rsidR="00C04598" w:rsidRDefault="00C04598" w:rsidP="00C04598">
      <w:pPr>
        <w:autoSpaceDE w:val="0"/>
        <w:autoSpaceDN w:val="0"/>
        <w:adjustRightInd w:val="0"/>
        <w:jc w:val="center"/>
        <w:rPr>
          <w:rFonts w:ascii="Sohne-Buch" w:hAnsi="Sohne-Buch" w:cs="Sohne-Buch"/>
          <w:color w:val="9C9BB0"/>
          <w:lang w:val="en-GB"/>
        </w:rPr>
      </w:pPr>
    </w:p>
    <w:p w14:paraId="427FCDD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C099B8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7A0A119" w14:textId="77777777" w:rsidR="00C04598" w:rsidRDefault="00C04598" w:rsidP="00C04598">
      <w:pPr>
        <w:autoSpaceDE w:val="0"/>
        <w:autoSpaceDN w:val="0"/>
        <w:adjustRightInd w:val="0"/>
        <w:rPr>
          <w:rFonts w:ascii="Sohne-Buch" w:hAnsi="Sohne-Buch" w:cs="Sohne-Buch"/>
          <w:sz w:val="32"/>
          <w:szCs w:val="32"/>
          <w:lang w:val="en-GB"/>
        </w:rPr>
      </w:pPr>
    </w:p>
    <w:p w14:paraId="48511D1D"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lastRenderedPageBreak/>
        <w:t>You</w:t>
      </w:r>
    </w:p>
    <w:p w14:paraId="6AD6C3FD"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want the video to show a preview when a user hovers over an item </w:t>
      </w:r>
    </w:p>
    <w:p w14:paraId="4C29B4AD" w14:textId="77777777" w:rsidR="00C04598" w:rsidRDefault="00C04598" w:rsidP="00C04598">
      <w:pPr>
        <w:autoSpaceDE w:val="0"/>
        <w:autoSpaceDN w:val="0"/>
        <w:adjustRightInd w:val="0"/>
        <w:jc w:val="center"/>
        <w:rPr>
          <w:rFonts w:ascii="Sohne-Buch" w:hAnsi="Sohne-Buch" w:cs="Sohne-Buch"/>
          <w:color w:val="9C9BB0"/>
          <w:lang w:val="en-GB"/>
        </w:rPr>
      </w:pPr>
    </w:p>
    <w:p w14:paraId="77051CBF"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A2CCBA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38E116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 want to show a preview of the video when a user hovers over an item, you can achieve this by using HTML, CSS, and JavaScript. Here's a simple example using the HTML5 video tag and some CSS styling for the hover effect:</w:t>
      </w:r>
    </w:p>
    <w:p w14:paraId="3C3E4B5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Assuming you have a Django model named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with a field </w:t>
      </w:r>
      <w:proofErr w:type="spellStart"/>
      <w:r>
        <w:rPr>
          <w:rFonts w:ascii="SohneMono-Halbfett" w:hAnsi="SohneMono-Halbfett" w:cs="SohneMono-Halbfett"/>
          <w:b/>
          <w:bCs/>
          <w:color w:val="0E121D"/>
          <w:sz w:val="28"/>
          <w:szCs w:val="28"/>
          <w:lang w:val="en-GB"/>
        </w:rPr>
        <w:t>video_file</w:t>
      </w:r>
      <w:proofErr w:type="spellEnd"/>
      <w:r>
        <w:rPr>
          <w:rFonts w:ascii="Sohne-Buch" w:hAnsi="Sohne-Buch" w:cs="Sohne-Buch"/>
          <w:color w:val="2A3140"/>
          <w:sz w:val="32"/>
          <w:szCs w:val="32"/>
          <w:lang w:val="en-GB"/>
        </w:rPr>
        <w:t xml:space="preserve"> that stores the video file:</w:t>
      </w:r>
    </w:p>
    <w:p w14:paraId="3CDC7DC1"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Your Django Model:</w:t>
      </w:r>
    </w:p>
    <w:p w14:paraId="71D11D57"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Make sure your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has a field for the video file: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models.py</w:t>
      </w:r>
    </w:p>
    <w:p w14:paraId="7E5F96B3"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34255A3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80306AA"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472365F3"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340AEBFA"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video_file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w:t>
      </w:r>
    </w:p>
    <w:p w14:paraId="220BA15A"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fields ...</w:t>
      </w:r>
    </w:p>
    <w:p w14:paraId="3339B0C5"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73F3C73"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Django View:</w:t>
      </w:r>
    </w:p>
    <w:p w14:paraId="5FFEDB2C"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a view that fetches the video information and renders a template: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w:t>
      </w:r>
    </w:p>
    <w:p w14:paraId="4F2B0731"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40BFC55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18022240"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4E8B8F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video_list</w:t>
      </w:r>
      <w:proofErr w:type="spellEnd"/>
      <w:r>
        <w:rPr>
          <w:rFonts w:ascii="SohneMono-Buch" w:hAnsi="SohneMono-Buch" w:cs="SohneMono-Buch"/>
          <w:color w:val="FFFFFF"/>
          <w:sz w:val="28"/>
          <w:szCs w:val="28"/>
          <w:lang w:val="en-GB"/>
        </w:rPr>
        <w:t>(request):</w:t>
      </w:r>
    </w:p>
    <w:p w14:paraId="0F0C6254"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Video.objects.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6924E364"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 videos}</w:t>
      </w:r>
    </w:p>
    <w:p w14:paraId="473459F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'your_template.html'</w:t>
      </w:r>
      <w:r>
        <w:rPr>
          <w:rFonts w:ascii="SohneMono-Buch" w:hAnsi="SohneMono-Buch" w:cs="SohneMono-Buch"/>
          <w:color w:val="FFFFFF"/>
          <w:sz w:val="28"/>
          <w:szCs w:val="28"/>
          <w:lang w:val="en-GB"/>
        </w:rPr>
        <w:t>, context)</w:t>
      </w:r>
    </w:p>
    <w:p w14:paraId="3E6CC62E"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6DFB9DF0"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Django Template:</w:t>
      </w:r>
    </w:p>
    <w:p w14:paraId="68E6E81C"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a template (</w:t>
      </w:r>
      <w:r>
        <w:rPr>
          <w:rFonts w:ascii="SohneMono-Halbfett" w:hAnsi="SohneMono-Halbfett" w:cs="SohneMono-Halbfett"/>
          <w:b/>
          <w:bCs/>
          <w:color w:val="0E121D"/>
          <w:sz w:val="28"/>
          <w:szCs w:val="28"/>
          <w:lang w:val="en-GB"/>
        </w:rPr>
        <w:t>your_template.html</w:t>
      </w:r>
      <w:r>
        <w:rPr>
          <w:rFonts w:ascii="Sohne-Buch" w:hAnsi="Sohne-Buch" w:cs="Sohne-Buch"/>
          <w:color w:val="2A3140"/>
          <w:sz w:val="32"/>
          <w:szCs w:val="32"/>
          <w:lang w:val="en-GB"/>
        </w:rPr>
        <w:t>) to display the video list with hover previews:</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your_template.html --&gt;</w:t>
      </w:r>
    </w:p>
    <w:p w14:paraId="7D6377F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BFE8AA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1F1B45E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745558CD"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093C9EEC"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5A96D51"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&lt;style&gt;</w:t>
      </w:r>
    </w:p>
    <w:p w14:paraId="7FD3B55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.video-item</w:t>
      </w:r>
      <w:r>
        <w:rPr>
          <w:rFonts w:ascii="SohneMono-Buch" w:hAnsi="SohneMono-Buch" w:cs="SohneMono-Buch"/>
          <w:color w:val="FFFFFF"/>
          <w:sz w:val="28"/>
          <w:szCs w:val="28"/>
          <w:lang w:val="en-GB"/>
        </w:rPr>
        <w:t xml:space="preserve"> {</w:t>
      </w:r>
    </w:p>
    <w:p w14:paraId="77E16ADA"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position</w:t>
      </w:r>
      <w:r>
        <w:rPr>
          <w:rFonts w:ascii="SohneMono-Buch" w:hAnsi="SohneMono-Buch" w:cs="SohneMono-Buch"/>
          <w:color w:val="FFFFFF"/>
          <w:sz w:val="28"/>
          <w:szCs w:val="28"/>
          <w:lang w:val="en-GB"/>
        </w:rPr>
        <w:t>: relative;</w:t>
      </w:r>
    </w:p>
    <w:p w14:paraId="1DCD24B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inline-block;</w:t>
      </w:r>
    </w:p>
    <w:p w14:paraId="620602CD"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1BA66484"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cursor</w:t>
      </w:r>
      <w:r>
        <w:rPr>
          <w:rFonts w:ascii="SohneMono-Buch" w:hAnsi="SohneMono-Buch" w:cs="SohneMono-Buch"/>
          <w:color w:val="FFFFFF"/>
          <w:sz w:val="28"/>
          <w:szCs w:val="28"/>
          <w:lang w:val="en-GB"/>
        </w:rPr>
        <w:t>: pointer;</w:t>
      </w:r>
    </w:p>
    <w:p w14:paraId="596AE0F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7445225E"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B446AA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.video-preview</w:t>
      </w:r>
      <w:r>
        <w:rPr>
          <w:rFonts w:ascii="SohneMono-Buch" w:hAnsi="SohneMono-Buch" w:cs="SohneMono-Buch"/>
          <w:color w:val="FFFFFF"/>
          <w:sz w:val="28"/>
          <w:szCs w:val="28"/>
          <w:lang w:val="en-GB"/>
        </w:rPr>
        <w:t xml:space="preserve"> {</w:t>
      </w:r>
    </w:p>
    <w:p w14:paraId="2ABC884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position</w:t>
      </w:r>
      <w:r>
        <w:rPr>
          <w:rFonts w:ascii="SohneMono-Buch" w:hAnsi="SohneMono-Buch" w:cs="SohneMono-Buch"/>
          <w:color w:val="FFFFFF"/>
          <w:sz w:val="28"/>
          <w:szCs w:val="28"/>
          <w:lang w:val="en-GB"/>
        </w:rPr>
        <w:t>: absolute;</w:t>
      </w:r>
    </w:p>
    <w:p w14:paraId="1DC4A5B8"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top</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1C1657D7"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left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20349E5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w:t>
      </w:r>
      <w:r>
        <w:rPr>
          <w:rFonts w:ascii="SohneMono-Buch" w:hAnsi="SohneMono-Buch" w:cs="SohneMono-Buch"/>
          <w:color w:val="FFFFFF"/>
          <w:sz w:val="28"/>
          <w:szCs w:val="28"/>
          <w:lang w:val="en-GB"/>
        </w:rPr>
        <w:t>;</w:t>
      </w:r>
    </w:p>
    <w:p w14:paraId="1DAB0AC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height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w:t>
      </w:r>
      <w:r>
        <w:rPr>
          <w:rFonts w:ascii="SohneMono-Buch" w:hAnsi="SohneMono-Buch" w:cs="SohneMono-Buch"/>
          <w:color w:val="FFFFFF"/>
          <w:sz w:val="28"/>
          <w:szCs w:val="28"/>
          <w:lang w:val="en-GB"/>
        </w:rPr>
        <w:t>;</w:t>
      </w:r>
    </w:p>
    <w:p w14:paraId="45CA5834"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E2830E"/>
          <w:sz w:val="28"/>
          <w:szCs w:val="28"/>
          <w:lang w:val="en-GB"/>
        </w:rPr>
        <w:t>rgba</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0.7</w:t>
      </w:r>
      <w:r>
        <w:rPr>
          <w:rFonts w:ascii="SohneMono-Buch" w:hAnsi="SohneMono-Buch" w:cs="SohneMono-Buch"/>
          <w:color w:val="FFFFFF"/>
          <w:sz w:val="28"/>
          <w:szCs w:val="28"/>
          <w:lang w:val="en-GB"/>
        </w:rPr>
        <w:t>);</w:t>
      </w:r>
    </w:p>
    <w:p w14:paraId="7EA694C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flex;</w:t>
      </w:r>
    </w:p>
    <w:p w14:paraId="57A6D150"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justify-content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35B8D24A"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align-items</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0E682DC3"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#fff</w:t>
      </w:r>
      <w:r>
        <w:rPr>
          <w:rFonts w:ascii="SohneMono-Buch" w:hAnsi="SohneMono-Buch" w:cs="SohneMono-Buch"/>
          <w:color w:val="FFFFFF"/>
          <w:sz w:val="28"/>
          <w:szCs w:val="28"/>
          <w:lang w:val="en-GB"/>
        </w:rPr>
        <w:t>;</w:t>
      </w:r>
    </w:p>
    <w:p w14:paraId="4DB05340"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opacity</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0076AE0C"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transition</w:t>
      </w:r>
      <w:r>
        <w:rPr>
          <w:rFonts w:ascii="SohneMono-Buch" w:hAnsi="SohneMono-Buch" w:cs="SohneMono-Buch"/>
          <w:color w:val="FFFFFF"/>
          <w:sz w:val="28"/>
          <w:szCs w:val="28"/>
          <w:lang w:val="en-GB"/>
        </w:rPr>
        <w:t xml:space="preserve">: opacity </w:t>
      </w:r>
      <w:r>
        <w:rPr>
          <w:rFonts w:ascii="SohneMono-Buch" w:hAnsi="SohneMono-Buch" w:cs="SohneMono-Buch"/>
          <w:color w:val="D41466"/>
          <w:sz w:val="28"/>
          <w:szCs w:val="28"/>
          <w:lang w:val="en-GB"/>
        </w:rPr>
        <w:t>0.3s</w:t>
      </w:r>
      <w:r>
        <w:rPr>
          <w:rFonts w:ascii="SohneMono-Buch" w:hAnsi="SohneMono-Buch" w:cs="SohneMono-Buch"/>
          <w:color w:val="FFFFFF"/>
          <w:sz w:val="28"/>
          <w:szCs w:val="28"/>
          <w:lang w:val="en-GB"/>
        </w:rPr>
        <w:t xml:space="preserve"> ease-in-out;</w:t>
      </w:r>
    </w:p>
    <w:p w14:paraId="63FFB622"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63FB23E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49D02ED"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w:t>
      </w:r>
      <w:proofErr w:type="spellStart"/>
      <w:r>
        <w:rPr>
          <w:rFonts w:ascii="SohneMono-Buch" w:hAnsi="SohneMono-Buch" w:cs="SohneMono-Buch"/>
          <w:color w:val="D41466"/>
          <w:sz w:val="28"/>
          <w:szCs w:val="28"/>
          <w:lang w:val="en-GB"/>
        </w:rPr>
        <w:t>video-item:hover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.video-preview</w:t>
      </w:r>
      <w:r>
        <w:rPr>
          <w:rFonts w:ascii="SohneMono-Buch" w:hAnsi="SohneMono-Buch" w:cs="SohneMono-Buch"/>
          <w:color w:val="FFFFFF"/>
          <w:sz w:val="28"/>
          <w:szCs w:val="28"/>
          <w:lang w:val="en-GB"/>
        </w:rPr>
        <w:t xml:space="preserve"> {</w:t>
      </w:r>
    </w:p>
    <w:p w14:paraId="068605C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opacity</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w:t>
      </w:r>
      <w:r>
        <w:rPr>
          <w:rFonts w:ascii="SohneMono-Buch" w:hAnsi="SohneMono-Buch" w:cs="SohneMono-Buch"/>
          <w:color w:val="FFFFFF"/>
          <w:sz w:val="28"/>
          <w:szCs w:val="28"/>
          <w:lang w:val="en-GB"/>
        </w:rPr>
        <w:t>;</w:t>
      </w:r>
    </w:p>
    <w:p w14:paraId="5E998328"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42496EC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62B623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.video</w:t>
      </w:r>
      <w:r>
        <w:rPr>
          <w:rFonts w:ascii="SohneMono-Buch" w:hAnsi="SohneMono-Buch" w:cs="SohneMono-Buch"/>
          <w:color w:val="FFFFFF"/>
          <w:sz w:val="28"/>
          <w:szCs w:val="28"/>
          <w:lang w:val="en-GB"/>
        </w:rPr>
        <w:t xml:space="preserve"> {</w:t>
      </w:r>
    </w:p>
    <w:p w14:paraId="1963D257"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w:t>
      </w:r>
      <w:r>
        <w:rPr>
          <w:rFonts w:ascii="SohneMono-Buch" w:hAnsi="SohneMono-Buch" w:cs="SohneMono-Buch"/>
          <w:color w:val="FFFFFF"/>
          <w:sz w:val="28"/>
          <w:szCs w:val="28"/>
          <w:lang w:val="en-GB"/>
        </w:rPr>
        <w:t>;</w:t>
      </w:r>
    </w:p>
    <w:p w14:paraId="25891ED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height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w:t>
      </w:r>
      <w:r>
        <w:rPr>
          <w:rFonts w:ascii="SohneMono-Buch" w:hAnsi="SohneMono-Buch" w:cs="SohneMono-Buch"/>
          <w:color w:val="FFFFFF"/>
          <w:sz w:val="28"/>
          <w:szCs w:val="28"/>
          <w:lang w:val="en-GB"/>
        </w:rPr>
        <w:t>;</w:t>
      </w:r>
    </w:p>
    <w:p w14:paraId="1870B94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3781BCB4"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&lt;/style&gt;</w:t>
      </w:r>
    </w:p>
    <w:p w14:paraId="0731174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015739D1"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0A51C8C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for video in videos %}</w:t>
      </w:r>
    </w:p>
    <w:p w14:paraId="7E90BA42"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"video-item"</w:t>
      </w:r>
      <w:r>
        <w:rPr>
          <w:rFonts w:ascii="SohneMono-Buch" w:hAnsi="SohneMono-Buch" w:cs="SohneMono-Buch"/>
          <w:color w:val="FFFFFF"/>
          <w:sz w:val="28"/>
          <w:szCs w:val="28"/>
          <w:lang w:val="en-GB"/>
        </w:rPr>
        <w:t>&gt;</w:t>
      </w:r>
    </w:p>
    <w:p w14:paraId="11466942"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&gt;</w:t>
      </w:r>
    </w:p>
    <w:p w14:paraId="5540BACE"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2F4B42A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Your browser does not support the video tag.</w:t>
      </w:r>
    </w:p>
    <w:p w14:paraId="75490E5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&lt;/video&gt;</w:t>
      </w:r>
    </w:p>
    <w:p w14:paraId="0EB8A56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"video-preview"</w:t>
      </w:r>
      <w:r>
        <w:rPr>
          <w:rFonts w:ascii="SohneMono-Buch" w:hAnsi="SohneMono-Buch" w:cs="SohneMono-Buch"/>
          <w:color w:val="FFFFFF"/>
          <w:sz w:val="28"/>
          <w:szCs w:val="28"/>
          <w:lang w:val="en-GB"/>
        </w:rPr>
        <w:t>&gt;</w:t>
      </w:r>
    </w:p>
    <w:p w14:paraId="5CAE536E"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}}&lt;/p&gt;</w:t>
      </w:r>
    </w:p>
    <w:p w14:paraId="26C39C32"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&lt;/div&gt;</w:t>
      </w:r>
    </w:p>
    <w:p w14:paraId="394BFFF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&lt;/div&gt;</w:t>
      </w:r>
    </w:p>
    <w:p w14:paraId="33A73305"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305D1891"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7E842CAB"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2FB28C97"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This template includes a simple CSS hover effect. The video preview is initially hidden (</w:t>
      </w:r>
      <w:r>
        <w:rPr>
          <w:rFonts w:ascii="SohneMono-Halbfett" w:hAnsi="SohneMono-Halbfett" w:cs="SohneMono-Halbfett"/>
          <w:b/>
          <w:bCs/>
          <w:color w:val="0E121D"/>
          <w:sz w:val="28"/>
          <w:szCs w:val="28"/>
          <w:lang w:val="en-GB"/>
        </w:rPr>
        <w:t>opacity: 0</w:t>
      </w:r>
      <w:r>
        <w:rPr>
          <w:rFonts w:ascii="Sohne-Buch" w:hAnsi="Sohne-Buch" w:cs="Sohne-Buch"/>
          <w:color w:val="2A3140"/>
          <w:sz w:val="32"/>
          <w:szCs w:val="32"/>
          <w:lang w:val="en-GB"/>
        </w:rPr>
        <w:t>), and it becomes visible when the user hovers over the video item.</w:t>
      </w:r>
    </w:p>
    <w:p w14:paraId="6FC8490E"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Configure URLs:</w:t>
      </w:r>
    </w:p>
    <w:p w14:paraId="71A793D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Add a URL pattern for your </w:t>
      </w:r>
      <w:proofErr w:type="spellStart"/>
      <w:r>
        <w:rPr>
          <w:rFonts w:ascii="SohneMono-Halbfett" w:hAnsi="SohneMono-Halbfett" w:cs="SohneMono-Halbfett"/>
          <w:b/>
          <w:bCs/>
          <w:color w:val="0E121D"/>
          <w:sz w:val="28"/>
          <w:szCs w:val="28"/>
          <w:lang w:val="en-GB"/>
        </w:rPr>
        <w:t>video_list</w:t>
      </w:r>
      <w:proofErr w:type="spellEnd"/>
      <w:r>
        <w:rPr>
          <w:rFonts w:ascii="Sohne-Buch" w:hAnsi="Sohne-Buch" w:cs="Sohne-Buch"/>
          <w:color w:val="2A3140"/>
          <w:sz w:val="32"/>
          <w:szCs w:val="32"/>
          <w:lang w:val="en-GB"/>
        </w:rPr>
        <w:t xml:space="preserve">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w:t>
      </w:r>
    </w:p>
    <w:p w14:paraId="44E0C088"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7D46F83F"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video_list</w:t>
      </w:r>
      <w:proofErr w:type="spellEnd"/>
    </w:p>
    <w:p w14:paraId="26AE76BC"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E0DC8DE"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41DF9376"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video_list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928F327"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7304FE79" w14:textId="77777777" w:rsidR="00C04598" w:rsidRDefault="00C04598" w:rsidP="00C04598">
      <w:pPr>
        <w:numPr>
          <w:ilvl w:val="0"/>
          <w:numId w:val="27"/>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21A369F6" w14:textId="77777777" w:rsidR="00C04598" w:rsidRDefault="00C04598" w:rsidP="00C04598">
      <w:pPr>
        <w:numPr>
          <w:ilvl w:val="0"/>
          <w:numId w:val="2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1524BB8A"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when you visit the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video_list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URL in your browser, you should see a list of videos with hover previews. Adjust the styling and layout according to your project's design requirements.</w:t>
      </w:r>
    </w:p>
    <w:p w14:paraId="3D3B6750" w14:textId="77777777" w:rsidR="00C04598" w:rsidRDefault="00C04598" w:rsidP="00C04598">
      <w:pPr>
        <w:autoSpaceDE w:val="0"/>
        <w:autoSpaceDN w:val="0"/>
        <w:adjustRightInd w:val="0"/>
        <w:jc w:val="center"/>
        <w:rPr>
          <w:rFonts w:ascii="Sohne-Buch" w:hAnsi="Sohne-Buch" w:cs="Sohne-Buch"/>
          <w:color w:val="9C9BB0"/>
          <w:lang w:val="en-GB"/>
        </w:rPr>
      </w:pPr>
    </w:p>
    <w:p w14:paraId="2AF73B2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9A5583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7369C17" w14:textId="77777777" w:rsidR="00C04598" w:rsidRDefault="00C04598" w:rsidP="00C04598">
      <w:pPr>
        <w:autoSpaceDE w:val="0"/>
        <w:autoSpaceDN w:val="0"/>
        <w:adjustRightInd w:val="0"/>
        <w:rPr>
          <w:rFonts w:ascii="Sohne-Buch" w:hAnsi="Sohne-Buch" w:cs="Sohne-Buch"/>
          <w:sz w:val="32"/>
          <w:szCs w:val="32"/>
          <w:lang w:val="en-GB"/>
        </w:rPr>
      </w:pPr>
    </w:p>
    <w:p w14:paraId="550ECADD"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389561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creating two nav bars</w:t>
      </w:r>
    </w:p>
    <w:p w14:paraId="36B81648" w14:textId="77777777" w:rsidR="00C04598" w:rsidRDefault="00C04598" w:rsidP="00C04598">
      <w:pPr>
        <w:autoSpaceDE w:val="0"/>
        <w:autoSpaceDN w:val="0"/>
        <w:adjustRightInd w:val="0"/>
        <w:jc w:val="center"/>
        <w:rPr>
          <w:rFonts w:ascii="Sohne-Buch" w:hAnsi="Sohne-Buch" w:cs="Sohne-Buch"/>
          <w:color w:val="9C9BB0"/>
          <w:lang w:val="en-GB"/>
        </w:rPr>
      </w:pPr>
    </w:p>
    <w:p w14:paraId="4F3B99E7"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3C8C134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64CC54E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Creating two navigation bars in a Django template involves defining the structure in your HTML template and possibly using CSS for styling. Here's a basic example:</w:t>
      </w:r>
    </w:p>
    <w:p w14:paraId="0DE1C7A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Assuming you have a Django project with an app named </w:t>
      </w:r>
      <w:proofErr w:type="spellStart"/>
      <w:r>
        <w:rPr>
          <w:rFonts w:ascii="SohneMono-Halbfett" w:hAnsi="SohneMono-Halbfett" w:cs="SohneMono-Halbfett"/>
          <w:b/>
          <w:bCs/>
          <w:color w:val="0E121D"/>
          <w:sz w:val="28"/>
          <w:szCs w:val="28"/>
          <w:lang w:val="en-GB"/>
        </w:rPr>
        <w:t>yourapp</w:t>
      </w:r>
      <w:proofErr w:type="spellEnd"/>
      <w:r>
        <w:rPr>
          <w:rFonts w:ascii="Sohne-Buch" w:hAnsi="Sohne-Buch" w:cs="Sohne-Buch"/>
          <w:color w:val="2A3140"/>
          <w:sz w:val="32"/>
          <w:szCs w:val="32"/>
          <w:lang w:val="en-GB"/>
        </w:rPr>
        <w:t>:</w:t>
      </w:r>
    </w:p>
    <w:p w14:paraId="29B64D08"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Django Template (</w:t>
      </w:r>
      <w:r>
        <w:rPr>
          <w:rFonts w:ascii="SohneMono-Halbfett" w:hAnsi="SohneMono-Halbfett" w:cs="SohneMono-Halbfett"/>
          <w:b/>
          <w:bCs/>
          <w:color w:val="0E121D"/>
          <w:sz w:val="28"/>
          <w:szCs w:val="28"/>
          <w:lang w:val="en-GB"/>
        </w:rPr>
        <w:t>base.html</w:t>
      </w:r>
      <w:r>
        <w:rPr>
          <w:rFonts w:ascii="Sohne-Halbfett" w:hAnsi="Sohne-Halbfett" w:cs="Sohne-Halbfett"/>
          <w:b/>
          <w:bCs/>
          <w:color w:val="0E121D"/>
          <w:sz w:val="32"/>
          <w:szCs w:val="32"/>
          <w:lang w:val="en-GB"/>
        </w:rPr>
        <w:t>):</w:t>
      </w:r>
    </w:p>
    <w:p w14:paraId="51B5F82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a base template that includes the common structure for both navigation bars. This template will serve as the base for other templates.</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base.html --&gt;</w:t>
      </w:r>
    </w:p>
    <w:p w14:paraId="4CFEF97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CB534A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7EB0DBA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61E692EB"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659F1CB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41D35B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 block title %}Your Website{%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%}&lt;/title&gt;</w:t>
      </w:r>
    </w:p>
    <w:p w14:paraId="0FA20E1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570337B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317D132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"navbar1"</w:t>
      </w:r>
      <w:r>
        <w:rPr>
          <w:rFonts w:ascii="SohneMono-Buch" w:hAnsi="SohneMono-Buch" w:cs="SohneMono-Buch"/>
          <w:color w:val="FFFFFF"/>
          <w:sz w:val="28"/>
          <w:szCs w:val="28"/>
          <w:lang w:val="en-GB"/>
        </w:rPr>
        <w:t>&gt;</w:t>
      </w:r>
    </w:p>
    <w:p w14:paraId="2655082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First Navbar Content --&gt;</w:t>
      </w:r>
    </w:p>
    <w:p w14:paraId="2725939C"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679C954C"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&lt;li&gt;&lt;a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yourapp:home</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&gt;Home&lt;/a&gt;&lt;/li&gt;</w:t>
      </w:r>
    </w:p>
    <w:p w14:paraId="7D18655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Add other links as needed --&gt;</w:t>
      </w:r>
    </w:p>
    <w:p w14:paraId="2BF4A78E"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63CCAA4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&lt;/div&gt;</w:t>
      </w:r>
    </w:p>
    <w:p w14:paraId="3DAC7E3E"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D73E95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"navbar2"</w:t>
      </w:r>
      <w:r>
        <w:rPr>
          <w:rFonts w:ascii="SohneMono-Buch" w:hAnsi="SohneMono-Buch" w:cs="SohneMono-Buch"/>
          <w:color w:val="FFFFFF"/>
          <w:sz w:val="28"/>
          <w:szCs w:val="28"/>
          <w:lang w:val="en-GB"/>
        </w:rPr>
        <w:t>&gt;</w:t>
      </w:r>
    </w:p>
    <w:p w14:paraId="02CA854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Second Navbar Content --&gt;</w:t>
      </w:r>
    </w:p>
    <w:p w14:paraId="2E676E6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5104149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&lt;li&gt;&lt;a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yourapp:about</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&gt;About&lt;/a&gt;&lt;/li&gt;</w:t>
      </w:r>
    </w:p>
    <w:p w14:paraId="24965F7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Add other links as needed --&gt;</w:t>
      </w:r>
    </w:p>
    <w:p w14:paraId="37D908B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1C2FF59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&lt;/div&gt;</w:t>
      </w:r>
    </w:p>
    <w:p w14:paraId="76EDD35C"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CD2560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"content"</w:t>
      </w:r>
      <w:r>
        <w:rPr>
          <w:rFonts w:ascii="SohneMono-Buch" w:hAnsi="SohneMono-Buch" w:cs="SohneMono-Buch"/>
          <w:color w:val="FFFFFF"/>
          <w:sz w:val="28"/>
          <w:szCs w:val="28"/>
          <w:lang w:val="en-GB"/>
        </w:rPr>
        <w:t>&gt;</w:t>
      </w:r>
    </w:p>
    <w:p w14:paraId="4C3B09B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block content %}{%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0FF0435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&lt;/div&gt;</w:t>
      </w:r>
    </w:p>
    <w:p w14:paraId="0F5336B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0667F95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5DD4F157"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In this template, I've added two </w:t>
      </w:r>
      <w:r>
        <w:rPr>
          <w:rFonts w:ascii="SohneMono-Halbfett" w:hAnsi="SohneMono-Halbfett" w:cs="SohneMono-Halbfett"/>
          <w:b/>
          <w:bCs/>
          <w:color w:val="0E121D"/>
          <w:sz w:val="28"/>
          <w:szCs w:val="28"/>
          <w:lang w:val="en-GB"/>
        </w:rPr>
        <w:t>div</w:t>
      </w:r>
      <w:r>
        <w:rPr>
          <w:rFonts w:ascii="Sohne-Buch" w:hAnsi="Sohne-Buch" w:cs="Sohne-Buch"/>
          <w:color w:val="2A3140"/>
          <w:sz w:val="32"/>
          <w:szCs w:val="32"/>
          <w:lang w:val="en-GB"/>
        </w:rPr>
        <w:t xml:space="preserve"> elements (</w:t>
      </w:r>
      <w:r>
        <w:rPr>
          <w:rFonts w:ascii="SohneMono-Halbfett" w:hAnsi="SohneMono-Halbfett" w:cs="SohneMono-Halbfett"/>
          <w:b/>
          <w:bCs/>
          <w:color w:val="0E121D"/>
          <w:sz w:val="28"/>
          <w:szCs w:val="28"/>
          <w:lang w:val="en-GB"/>
        </w:rPr>
        <w:t>#navbar1</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#navbar2</w:t>
      </w:r>
      <w:r>
        <w:rPr>
          <w:rFonts w:ascii="Sohne-Buch" w:hAnsi="Sohne-Buch" w:cs="Sohne-Buch"/>
          <w:color w:val="2A3140"/>
          <w:sz w:val="32"/>
          <w:szCs w:val="32"/>
          <w:lang w:val="en-GB"/>
        </w:rPr>
        <w:t>) for the two navigation bars. Each navbar has an unordered list (</w:t>
      </w:r>
      <w:r>
        <w:rPr>
          <w:rFonts w:ascii="SohneMono-Halbfett" w:hAnsi="SohneMono-Halbfett" w:cs="SohneMono-Halbfett"/>
          <w:b/>
          <w:bCs/>
          <w:color w:val="0E121D"/>
          <w:sz w:val="28"/>
          <w:szCs w:val="28"/>
          <w:lang w:val="en-GB"/>
        </w:rPr>
        <w:t>ul</w:t>
      </w:r>
      <w:r>
        <w:rPr>
          <w:rFonts w:ascii="Sohne-Buch" w:hAnsi="Sohne-Buch" w:cs="Sohne-Buch"/>
          <w:color w:val="2A3140"/>
          <w:sz w:val="32"/>
          <w:szCs w:val="32"/>
          <w:lang w:val="en-GB"/>
        </w:rPr>
        <w:t>) containing list items (</w:t>
      </w:r>
      <w:r>
        <w:rPr>
          <w:rFonts w:ascii="SohneMono-Halbfett" w:hAnsi="SohneMono-Halbfett" w:cs="SohneMono-Halbfett"/>
          <w:b/>
          <w:bCs/>
          <w:color w:val="0E121D"/>
          <w:sz w:val="28"/>
          <w:szCs w:val="28"/>
          <w:lang w:val="en-GB"/>
        </w:rPr>
        <w:t>li</w:t>
      </w:r>
      <w:r>
        <w:rPr>
          <w:rFonts w:ascii="Sohne-Buch" w:hAnsi="Sohne-Buch" w:cs="Sohne-Buch"/>
          <w:color w:val="2A3140"/>
          <w:sz w:val="32"/>
          <w:szCs w:val="32"/>
          <w:lang w:val="en-GB"/>
        </w:rPr>
        <w:t>) with links (</w:t>
      </w:r>
      <w:r>
        <w:rPr>
          <w:rFonts w:ascii="SohneMono-Halbfett" w:hAnsi="SohneMono-Halbfett" w:cs="SohneMono-Halbfett"/>
          <w:b/>
          <w:bCs/>
          <w:color w:val="0E121D"/>
          <w:sz w:val="28"/>
          <w:szCs w:val="28"/>
          <w:lang w:val="en-GB"/>
        </w:rPr>
        <w:t>a</w:t>
      </w:r>
      <w:r>
        <w:rPr>
          <w:rFonts w:ascii="Sohne-Buch" w:hAnsi="Sohne-Buch" w:cs="Sohne-Buch"/>
          <w:color w:val="2A3140"/>
          <w:sz w:val="32"/>
          <w:szCs w:val="32"/>
          <w:lang w:val="en-GB"/>
        </w:rPr>
        <w:t>). Adjust the structure and styling as needed.</w:t>
      </w:r>
    </w:p>
    <w:p w14:paraId="4D3B910A"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Specific Templates:</w:t>
      </w:r>
    </w:p>
    <w:p w14:paraId="0137FED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templates that extend the base template and override the content block with specific content.</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home.html --&gt;</w:t>
      </w:r>
    </w:p>
    <w:p w14:paraId="5C37EED2"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extends 'base.html' %}</w:t>
      </w:r>
    </w:p>
    <w:p w14:paraId="68D1C60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2A6FAB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block title %}Home - Your Website{%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6AEE430E"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18F6FD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block content %}</w:t>
      </w:r>
    </w:p>
    <w:p w14:paraId="06C2596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&lt;h1&gt;Welcome to the Home Page&lt;/h1&gt;</w:t>
      </w:r>
    </w:p>
    <w:p w14:paraId="68ECBD8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Add home page content --&gt;</w:t>
      </w:r>
    </w:p>
    <w:p w14:paraId="5D2EC5B8"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6664051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about.html --&gt;</w:t>
      </w:r>
    </w:p>
    <w:p w14:paraId="26248772"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extends 'base.html' %}</w:t>
      </w:r>
    </w:p>
    <w:p w14:paraId="626CE173"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611EC1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block title %}About - Your Website{%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789B1D1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1B833C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block content %}</w:t>
      </w:r>
    </w:p>
    <w:p w14:paraId="42A64DB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&lt;h1&gt;About Us&lt;/h1&gt;</w:t>
      </w:r>
    </w:p>
    <w:p w14:paraId="00FFBD1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Add about page content --&gt;</w:t>
      </w:r>
    </w:p>
    <w:p w14:paraId="6E061F3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7BE8E848"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31241369"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Configure URLs:</w:t>
      </w:r>
    </w:p>
    <w:p w14:paraId="5009635C"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Configure your URLs in the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of your app.</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app</w:t>
      </w:r>
    </w:p>
    <w:p w14:paraId="13358D7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0880442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HomeView</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AboutView</w:t>
      </w:r>
      <w:proofErr w:type="spellEnd"/>
    </w:p>
    <w:p w14:paraId="3BC2672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BFD043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yourapp</w:t>
      </w:r>
      <w:proofErr w:type="spellEnd"/>
      <w:r>
        <w:rPr>
          <w:rFonts w:ascii="SohneMono-Buch" w:hAnsi="SohneMono-Buch" w:cs="SohneMono-Buch"/>
          <w:color w:val="14986A"/>
          <w:sz w:val="28"/>
          <w:szCs w:val="28"/>
          <w:lang w:val="en-GB"/>
        </w:rPr>
        <w:t>'</w:t>
      </w:r>
    </w:p>
    <w:p w14:paraId="2498584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380480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6B582E6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'home/'</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HomeView.as_view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'home'</w:t>
      </w:r>
      <w:r>
        <w:rPr>
          <w:rFonts w:ascii="SohneMono-Buch" w:hAnsi="SohneMono-Buch" w:cs="SohneMono-Buch"/>
          <w:color w:val="FFFFFF"/>
          <w:sz w:val="28"/>
          <w:szCs w:val="28"/>
          <w:lang w:val="en-GB"/>
        </w:rPr>
        <w:t>),</w:t>
      </w:r>
    </w:p>
    <w:p w14:paraId="30F8000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'about/'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AboutView.as_view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'about'</w:t>
      </w:r>
      <w:r>
        <w:rPr>
          <w:rFonts w:ascii="SohneMono-Buch" w:hAnsi="SohneMono-Buch" w:cs="SohneMono-Buch"/>
          <w:color w:val="FFFFFF"/>
          <w:sz w:val="28"/>
          <w:szCs w:val="28"/>
          <w:lang w:val="en-GB"/>
        </w:rPr>
        <w:t>),</w:t>
      </w:r>
    </w:p>
    <w:p w14:paraId="3526D13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Add other URL patterns as needed</w:t>
      </w:r>
    </w:p>
    <w:p w14:paraId="2D34B9F8"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5ACF1F28"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56EB26FC"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Views:</w:t>
      </w:r>
    </w:p>
    <w:p w14:paraId="1643692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Create views for the home and about pages in the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 of your app.</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 in your app</w:t>
      </w:r>
    </w:p>
    <w:p w14:paraId="33254A8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38A88BE3"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django.views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View</w:t>
      </w:r>
    </w:p>
    <w:p w14:paraId="350B467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C9A927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HomeView</w:t>
      </w:r>
      <w:proofErr w:type="spellEnd"/>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View</w:t>
      </w:r>
      <w:r>
        <w:rPr>
          <w:rFonts w:ascii="SohneMono-Buch" w:hAnsi="SohneMono-Buch" w:cs="SohneMono-Buch"/>
          <w:color w:val="FFFFFF"/>
          <w:sz w:val="28"/>
          <w:szCs w:val="28"/>
          <w:lang w:val="en-GB"/>
        </w:rPr>
        <w:t>):</w:t>
      </w:r>
    </w:p>
    <w:p w14:paraId="20F13C7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get</w:t>
      </w:r>
      <w:r>
        <w:rPr>
          <w:rFonts w:ascii="SohneMono-Buch" w:hAnsi="SohneMono-Buch" w:cs="SohneMono-Buch"/>
          <w:color w:val="FFFFFF"/>
          <w:sz w:val="28"/>
          <w:szCs w:val="28"/>
          <w:lang w:val="en-GB"/>
        </w:rPr>
        <w:t>(self, request):</w:t>
      </w:r>
    </w:p>
    <w:p w14:paraId="61A9704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yourapp</w:t>
      </w:r>
      <w:proofErr w:type="spellEnd"/>
      <w:r>
        <w:rPr>
          <w:rFonts w:ascii="SohneMono-Buch" w:hAnsi="SohneMono-Buch" w:cs="SohneMono-Buch"/>
          <w:color w:val="14986A"/>
          <w:sz w:val="28"/>
          <w:szCs w:val="28"/>
          <w:lang w:val="en-GB"/>
        </w:rPr>
        <w:t>/home.html'</w:t>
      </w:r>
      <w:r>
        <w:rPr>
          <w:rFonts w:ascii="SohneMono-Buch" w:hAnsi="SohneMono-Buch" w:cs="SohneMono-Buch"/>
          <w:color w:val="FFFFFF"/>
          <w:sz w:val="28"/>
          <w:szCs w:val="28"/>
          <w:lang w:val="en-GB"/>
        </w:rPr>
        <w:t>)</w:t>
      </w:r>
    </w:p>
    <w:p w14:paraId="3C4545D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894E7C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AboutView</w:t>
      </w:r>
      <w:proofErr w:type="spellEnd"/>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View</w:t>
      </w:r>
      <w:r>
        <w:rPr>
          <w:rFonts w:ascii="SohneMono-Buch" w:hAnsi="SohneMono-Buch" w:cs="SohneMono-Buch"/>
          <w:color w:val="FFFFFF"/>
          <w:sz w:val="28"/>
          <w:szCs w:val="28"/>
          <w:lang w:val="en-GB"/>
        </w:rPr>
        <w:t>):</w:t>
      </w:r>
    </w:p>
    <w:p w14:paraId="138B95C2"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get</w:t>
      </w:r>
      <w:r>
        <w:rPr>
          <w:rFonts w:ascii="SohneMono-Buch" w:hAnsi="SohneMono-Buch" w:cs="SohneMono-Buch"/>
          <w:color w:val="FFFFFF"/>
          <w:sz w:val="28"/>
          <w:szCs w:val="28"/>
          <w:lang w:val="en-GB"/>
        </w:rPr>
        <w:t>(self, request):</w:t>
      </w:r>
    </w:p>
    <w:p w14:paraId="6CFCE14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yourapp</w:t>
      </w:r>
      <w:proofErr w:type="spellEnd"/>
      <w:r>
        <w:rPr>
          <w:rFonts w:ascii="SohneMono-Buch" w:hAnsi="SohneMono-Buch" w:cs="SohneMono-Buch"/>
          <w:color w:val="14986A"/>
          <w:sz w:val="28"/>
          <w:szCs w:val="28"/>
          <w:lang w:val="en-GB"/>
        </w:rPr>
        <w:t>/about.html'</w:t>
      </w:r>
      <w:r>
        <w:rPr>
          <w:rFonts w:ascii="SohneMono-Buch" w:hAnsi="SohneMono-Buch" w:cs="SohneMono-Buch"/>
          <w:color w:val="FFFFFF"/>
          <w:sz w:val="28"/>
          <w:szCs w:val="28"/>
          <w:lang w:val="en-GB"/>
        </w:rPr>
        <w:t>)</w:t>
      </w:r>
    </w:p>
    <w:p w14:paraId="3C5A7A24"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60C96E9"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Add CSS Styling (Optional):</w:t>
      </w:r>
    </w:p>
    <w:p w14:paraId="5C064EB2"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If you want to style your navigation bars, you can add CSS styles either directly in the templates or in a separate CSS file.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base.html or in a separate CSS file --&gt;</w:t>
      </w:r>
    </w:p>
    <w:p w14:paraId="7905EBC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&lt;style&gt;</w:t>
      </w:r>
    </w:p>
    <w:p w14:paraId="7333782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Add your CSS styles for the navigation bars here */</w:t>
      </w:r>
    </w:p>
    <w:p w14:paraId="18954D02"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w:t>
      </w:r>
    </w:p>
    <w:p w14:paraId="32B7FB4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#333</w:t>
      </w:r>
      <w:r>
        <w:rPr>
          <w:rFonts w:ascii="SohneMono-Buch" w:hAnsi="SohneMono-Buch" w:cs="SohneMono-Buch"/>
          <w:color w:val="FFFFFF"/>
          <w:sz w:val="28"/>
          <w:szCs w:val="28"/>
          <w:lang w:val="en-GB"/>
        </w:rPr>
        <w:t>;</w:t>
      </w:r>
    </w:p>
    <w:p w14:paraId="57308DF1"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7CC22FA3"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40AA7F4B"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67E23C7B"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6D372B86"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ul,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ul {</w:t>
      </w:r>
    </w:p>
    <w:p w14:paraId="788DA2A5"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list-style-type</w:t>
      </w:r>
      <w:r>
        <w:rPr>
          <w:rFonts w:ascii="SohneMono-Buch" w:hAnsi="SohneMono-Buch" w:cs="SohneMono-Buch"/>
          <w:color w:val="FFFFFF"/>
          <w:sz w:val="28"/>
          <w:szCs w:val="28"/>
          <w:lang w:val="en-GB"/>
        </w:rPr>
        <w:t>: none;</w:t>
      </w:r>
    </w:p>
    <w:p w14:paraId="6CA5949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2742606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38798A3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29B8334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A94EA37"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ul li,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ul li {</w:t>
      </w:r>
    </w:p>
    <w:p w14:paraId="5DEA0044"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inline;</w:t>
      </w:r>
    </w:p>
    <w:p w14:paraId="75192B0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margin-right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6195D00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4B5AF78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BD80050"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a,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a {</w:t>
      </w:r>
    </w:p>
    <w:p w14:paraId="2890F553"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text-decoration</w:t>
      </w:r>
      <w:r>
        <w:rPr>
          <w:rFonts w:ascii="SohneMono-Buch" w:hAnsi="SohneMono-Buch" w:cs="SohneMono-Buch"/>
          <w:color w:val="FFFFFF"/>
          <w:sz w:val="28"/>
          <w:szCs w:val="28"/>
          <w:lang w:val="en-GB"/>
        </w:rPr>
        <w:t>: none;</w:t>
      </w:r>
    </w:p>
    <w:p w14:paraId="5C203928"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5B3DA2B9"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66988253"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3CC924F"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p>
    <w:p w14:paraId="5A15803E"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text-decoration</w:t>
      </w:r>
      <w:r>
        <w:rPr>
          <w:rFonts w:ascii="SohneMono-Buch" w:hAnsi="SohneMono-Buch" w:cs="SohneMono-Buch"/>
          <w:color w:val="FFFFFF"/>
          <w:sz w:val="28"/>
          <w:szCs w:val="28"/>
          <w:lang w:val="en-GB"/>
        </w:rPr>
        <w:t>: underline;</w:t>
      </w:r>
    </w:p>
    <w:p w14:paraId="05E5B66D"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
    <w:p w14:paraId="5894164A" w14:textId="77777777" w:rsidR="00C04598" w:rsidRDefault="00C04598" w:rsidP="00C04598">
      <w:pPr>
        <w:numPr>
          <w:ilvl w:val="0"/>
          <w:numId w:val="28"/>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&lt;/style&gt;</w:t>
      </w:r>
    </w:p>
    <w:p w14:paraId="4427F28B" w14:textId="77777777" w:rsidR="00C04598" w:rsidRDefault="00C04598" w:rsidP="00C04598">
      <w:pPr>
        <w:numPr>
          <w:ilvl w:val="0"/>
          <w:numId w:val="2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Adjust the styling according to your design preferences.</w:t>
      </w:r>
    </w:p>
    <w:p w14:paraId="4B909A48"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Now, when you navigate to the home or about page, the corresponding navigation bar should be displayed. Customize the templates, styles, and content based on your project's requirements.</w:t>
      </w:r>
    </w:p>
    <w:p w14:paraId="057BA98E" w14:textId="77777777" w:rsidR="00C04598" w:rsidRDefault="00C04598" w:rsidP="00C04598">
      <w:pPr>
        <w:autoSpaceDE w:val="0"/>
        <w:autoSpaceDN w:val="0"/>
        <w:adjustRightInd w:val="0"/>
        <w:jc w:val="center"/>
        <w:rPr>
          <w:rFonts w:ascii="Sohne-Buch" w:hAnsi="Sohne-Buch" w:cs="Sohne-Buch"/>
          <w:color w:val="9C9BB0"/>
          <w:lang w:val="en-GB"/>
        </w:rPr>
      </w:pPr>
    </w:p>
    <w:p w14:paraId="7424678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3A58A8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0C126A6" w14:textId="77777777" w:rsidR="00C04598" w:rsidRDefault="00C04598" w:rsidP="00C04598">
      <w:pPr>
        <w:autoSpaceDE w:val="0"/>
        <w:autoSpaceDN w:val="0"/>
        <w:adjustRightInd w:val="0"/>
        <w:rPr>
          <w:rFonts w:ascii="Sohne-Buch" w:hAnsi="Sohne-Buch" w:cs="Sohne-Buch"/>
          <w:sz w:val="32"/>
          <w:szCs w:val="32"/>
          <w:lang w:val="en-GB"/>
        </w:rPr>
      </w:pPr>
    </w:p>
    <w:p w14:paraId="3CF4AFE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20E2098"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lastRenderedPageBreak/>
        <w:t>js</w:t>
      </w:r>
      <w:proofErr w:type="spellEnd"/>
      <w:r>
        <w:rPr>
          <w:rFonts w:ascii="Sohne-Buch" w:hAnsi="Sohne-Buch" w:cs="Sohne-Buch"/>
          <w:color w:val="272832"/>
          <w:sz w:val="32"/>
          <w:szCs w:val="32"/>
          <w:lang w:val="en-GB"/>
        </w:rPr>
        <w:t xml:space="preserve"> script for active nav-link</w:t>
      </w:r>
    </w:p>
    <w:p w14:paraId="4305269C" w14:textId="77777777" w:rsidR="00C04598" w:rsidRDefault="00C04598" w:rsidP="00C04598">
      <w:pPr>
        <w:autoSpaceDE w:val="0"/>
        <w:autoSpaceDN w:val="0"/>
        <w:adjustRightInd w:val="0"/>
        <w:jc w:val="center"/>
        <w:rPr>
          <w:rFonts w:ascii="Sohne-Buch" w:hAnsi="Sohne-Buch" w:cs="Sohne-Buch"/>
          <w:color w:val="9C9BB0"/>
          <w:lang w:val="en-GB"/>
        </w:rPr>
      </w:pPr>
    </w:p>
    <w:p w14:paraId="37A6FBC6"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C15B14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073DA15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To highlight the active navigation link using JavaScript, you can add a script that dynamically applies a class to the active link based on the current URL or some other condition. Below is an example script using plain JavaScript:</w:t>
      </w:r>
    </w:p>
    <w:p w14:paraId="62627BB0"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772FF1EA" w14:textId="77777777" w:rsidR="00C04598" w:rsidRDefault="00C04598" w:rsidP="00C04598">
      <w:pPr>
        <w:autoSpaceDE w:val="0"/>
        <w:autoSpaceDN w:val="0"/>
        <w:adjustRightInd w:val="0"/>
        <w:jc w:val="center"/>
        <w:rPr>
          <w:rFonts w:ascii="Sohne-Buch" w:hAnsi="Sohne-Buch" w:cs="Sohne-Buch"/>
          <w:color w:val="D0D0DC"/>
          <w:lang w:val="en-GB"/>
        </w:rPr>
      </w:pPr>
    </w:p>
    <w:p w14:paraId="05609C31"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654B2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base.html or your template containing the navigation --&gt;</w:t>
      </w:r>
    </w:p>
    <w:p w14:paraId="5A5B783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02200D2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22A67BD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67E906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71AC2E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57B0D3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 block title %}Your Website{%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%}&lt;/title&gt;</w:t>
      </w:r>
    </w:p>
    <w:p w14:paraId="0CB694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536342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other styles and scripts here --&gt;</w:t>
      </w:r>
    </w:p>
    <w:p w14:paraId="21FC33F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362A5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5A7DD63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Add your navigation bar styling here */</w:t>
      </w:r>
    </w:p>
    <w:p w14:paraId="288F2A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w:t>
      </w:r>
    </w:p>
    <w:p w14:paraId="1759D2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#333</w:t>
      </w:r>
      <w:r>
        <w:rPr>
          <w:rFonts w:ascii="SohneMono-Buch" w:hAnsi="SohneMono-Buch" w:cs="SohneMono-Buch"/>
          <w:color w:val="FFFFFF"/>
          <w:sz w:val="28"/>
          <w:szCs w:val="28"/>
          <w:lang w:val="en-GB"/>
        </w:rPr>
        <w:t>;</w:t>
      </w:r>
    </w:p>
    <w:p w14:paraId="6BFB12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1A11A8C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328480E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051267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43E28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ul,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ul {</w:t>
      </w:r>
    </w:p>
    <w:p w14:paraId="3F9F05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list-style-type</w:t>
      </w:r>
      <w:r>
        <w:rPr>
          <w:rFonts w:ascii="SohneMono-Buch" w:hAnsi="SohneMono-Buch" w:cs="SohneMono-Buch"/>
          <w:color w:val="FFFFFF"/>
          <w:sz w:val="28"/>
          <w:szCs w:val="28"/>
          <w:lang w:val="en-GB"/>
        </w:rPr>
        <w:t>: none;</w:t>
      </w:r>
    </w:p>
    <w:p w14:paraId="52A59C1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3660EC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3F5CD5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7876AC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118C0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ul li,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ul li {</w:t>
      </w:r>
    </w:p>
    <w:p w14:paraId="3D8E241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inline;</w:t>
      </w:r>
    </w:p>
    <w:p w14:paraId="110BA29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margin-right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0668FD4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4C8794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9E0C0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a,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a {</w:t>
      </w:r>
    </w:p>
    <w:p w14:paraId="5E3B56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text-decoration</w:t>
      </w:r>
      <w:r>
        <w:rPr>
          <w:rFonts w:ascii="SohneMono-Buch" w:hAnsi="SohneMono-Buch" w:cs="SohneMono-Buch"/>
          <w:color w:val="FFFFFF"/>
          <w:sz w:val="28"/>
          <w:szCs w:val="28"/>
          <w:lang w:val="en-GB"/>
        </w:rPr>
        <w:t>: none;</w:t>
      </w:r>
    </w:p>
    <w:p w14:paraId="25704A6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5FE315F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5CEF96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041C4C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#navbar1</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#navbar2</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p>
    <w:p w14:paraId="4625AA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text-decoration</w:t>
      </w:r>
      <w:r>
        <w:rPr>
          <w:rFonts w:ascii="SohneMono-Buch" w:hAnsi="SohneMono-Buch" w:cs="SohneMono-Buch"/>
          <w:color w:val="FFFFFF"/>
          <w:sz w:val="28"/>
          <w:szCs w:val="28"/>
          <w:lang w:val="en-GB"/>
        </w:rPr>
        <w:t>: underline;</w:t>
      </w:r>
    </w:p>
    <w:p w14:paraId="2E0340C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4DD93FA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26CB5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Style for the active navigation link */</w:t>
      </w:r>
    </w:p>
    <w:p w14:paraId="3F8841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.active-link</w:t>
      </w:r>
      <w:r>
        <w:rPr>
          <w:rFonts w:ascii="SohneMono-Buch" w:hAnsi="SohneMono-Buch" w:cs="SohneMono-Buch"/>
          <w:color w:val="FFFFFF"/>
          <w:sz w:val="28"/>
          <w:szCs w:val="28"/>
          <w:lang w:val="en-GB"/>
        </w:rPr>
        <w:t xml:space="preserve"> {</w:t>
      </w:r>
    </w:p>
    <w:p w14:paraId="694BBA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font-weight</w:t>
      </w:r>
      <w:r>
        <w:rPr>
          <w:rFonts w:ascii="SohneMono-Buch" w:hAnsi="SohneMono-Buch" w:cs="SohneMono-Buch"/>
          <w:color w:val="FFFFFF"/>
          <w:sz w:val="28"/>
          <w:szCs w:val="28"/>
          <w:lang w:val="en-GB"/>
        </w:rPr>
        <w:t>: bold;</w:t>
      </w:r>
    </w:p>
    <w:p w14:paraId="1938CCE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318F12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5EE8A3C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DE033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3D22D6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JavaScript to mark the active navigation link</w:t>
      </w:r>
    </w:p>
    <w:p w14:paraId="7C8767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DOMContentLoaded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w:t>
      </w:r>
    </w:p>
    <w:p w14:paraId="719514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currentUrl</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window</w:t>
      </w:r>
      <w:r>
        <w:rPr>
          <w:rFonts w:ascii="SohneMono-Buch" w:hAnsi="SohneMono-Buch" w:cs="SohneMono-Buch"/>
          <w:color w:val="FFFFFF"/>
          <w:sz w:val="28"/>
          <w:szCs w:val="28"/>
          <w:lang w:val="en-GB"/>
        </w:rPr>
        <w:t>.location.pathname</w:t>
      </w:r>
      <w:proofErr w:type="spellEnd"/>
      <w:r>
        <w:rPr>
          <w:rFonts w:ascii="SohneMono-Buch" w:hAnsi="SohneMono-Buch" w:cs="SohneMono-Buch"/>
          <w:color w:val="FFFFFF"/>
          <w:sz w:val="28"/>
          <w:szCs w:val="28"/>
          <w:lang w:val="en-GB"/>
        </w:rPr>
        <w:t>;</w:t>
      </w:r>
    </w:p>
    <w:p w14:paraId="7F45470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FC25F4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each link in the first navbar</w:t>
      </w:r>
    </w:p>
    <w:p w14:paraId="7ECD5C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querySelectorAll</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"#navbar1 a"</w:t>
      </w:r>
      <w:r>
        <w:rPr>
          <w:rFonts w:ascii="SohneMono-Buch" w:hAnsi="SohneMono-Buch" w:cs="SohneMono-Buch"/>
          <w:color w:val="FFFFFF"/>
          <w:sz w:val="28"/>
          <w:szCs w:val="28"/>
          <w:lang w:val="en-GB"/>
        </w:rPr>
        <w:t>).</w:t>
      </w:r>
      <w:proofErr w:type="spellStart"/>
      <w:r>
        <w:rPr>
          <w:rFonts w:ascii="SohneMono-Buch" w:hAnsi="SohneMono-Buch" w:cs="SohneMono-Buch"/>
          <w:color w:val="EB102F"/>
          <w:sz w:val="28"/>
          <w:szCs w:val="28"/>
          <w:lang w:val="en-GB"/>
        </w:rPr>
        <w:t>forEach</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(link) {</w:t>
      </w:r>
    </w:p>
    <w:p w14:paraId="2752B4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link.</w:t>
      </w:r>
      <w:r>
        <w:rPr>
          <w:rFonts w:ascii="SohneMono-Buch" w:hAnsi="SohneMono-Buch" w:cs="SohneMono-Buch"/>
          <w:color w:val="EB102F"/>
          <w:sz w:val="28"/>
          <w:szCs w:val="28"/>
          <w:lang w:val="en-GB"/>
        </w:rPr>
        <w:t>getAttribute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href</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currentUrl</w:t>
      </w:r>
      <w:proofErr w:type="spellEnd"/>
      <w:r>
        <w:rPr>
          <w:rFonts w:ascii="SohneMono-Buch" w:hAnsi="SohneMono-Buch" w:cs="SohneMono-Buch"/>
          <w:color w:val="FFFFFF"/>
          <w:sz w:val="28"/>
          <w:szCs w:val="28"/>
          <w:lang w:val="en-GB"/>
        </w:rPr>
        <w:t>) {</w:t>
      </w:r>
    </w:p>
    <w:p w14:paraId="2AE44E5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link.classList.</w:t>
      </w:r>
      <w:r>
        <w:rPr>
          <w:rFonts w:ascii="SohneMono-Buch" w:hAnsi="SohneMono-Buch" w:cs="SohneMono-Buch"/>
          <w:color w:val="EB102F"/>
          <w:sz w:val="28"/>
          <w:szCs w:val="28"/>
          <w:lang w:val="en-GB"/>
        </w:rPr>
        <w:t>add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"active-link"</w:t>
      </w:r>
      <w:r>
        <w:rPr>
          <w:rFonts w:ascii="SohneMono-Buch" w:hAnsi="SohneMono-Buch" w:cs="SohneMono-Buch"/>
          <w:color w:val="FFFFFF"/>
          <w:sz w:val="28"/>
          <w:szCs w:val="28"/>
          <w:lang w:val="en-GB"/>
        </w:rPr>
        <w:t>);</w:t>
      </w:r>
    </w:p>
    <w:p w14:paraId="139D913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ED95E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40834D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9E0139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each link in the second navbar</w:t>
      </w:r>
    </w:p>
    <w:p w14:paraId="445D63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querySelectorAll</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"#navbar2 a"</w:t>
      </w:r>
      <w:r>
        <w:rPr>
          <w:rFonts w:ascii="SohneMono-Buch" w:hAnsi="SohneMono-Buch" w:cs="SohneMono-Buch"/>
          <w:color w:val="FFFFFF"/>
          <w:sz w:val="28"/>
          <w:szCs w:val="28"/>
          <w:lang w:val="en-GB"/>
        </w:rPr>
        <w:t>).</w:t>
      </w:r>
      <w:proofErr w:type="spellStart"/>
      <w:r>
        <w:rPr>
          <w:rFonts w:ascii="SohneMono-Buch" w:hAnsi="SohneMono-Buch" w:cs="SohneMono-Buch"/>
          <w:color w:val="EB102F"/>
          <w:sz w:val="28"/>
          <w:szCs w:val="28"/>
          <w:lang w:val="en-GB"/>
        </w:rPr>
        <w:t>forEach</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(link) {</w:t>
      </w:r>
    </w:p>
    <w:p w14:paraId="4DBA1E9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link.</w:t>
      </w:r>
      <w:r>
        <w:rPr>
          <w:rFonts w:ascii="SohneMono-Buch" w:hAnsi="SohneMono-Buch" w:cs="SohneMono-Buch"/>
          <w:color w:val="EB102F"/>
          <w:sz w:val="28"/>
          <w:szCs w:val="28"/>
          <w:lang w:val="en-GB"/>
        </w:rPr>
        <w:t>getAttribute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href</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currentUrl</w:t>
      </w:r>
      <w:proofErr w:type="spellEnd"/>
      <w:r>
        <w:rPr>
          <w:rFonts w:ascii="SohneMono-Buch" w:hAnsi="SohneMono-Buch" w:cs="SohneMono-Buch"/>
          <w:color w:val="FFFFFF"/>
          <w:sz w:val="28"/>
          <w:szCs w:val="28"/>
          <w:lang w:val="en-GB"/>
        </w:rPr>
        <w:t>) {</w:t>
      </w:r>
    </w:p>
    <w:p w14:paraId="7834299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link.classList.</w:t>
      </w:r>
      <w:r>
        <w:rPr>
          <w:rFonts w:ascii="SohneMono-Buch" w:hAnsi="SohneMono-Buch" w:cs="SohneMono-Buch"/>
          <w:color w:val="EB102F"/>
          <w:sz w:val="28"/>
          <w:szCs w:val="28"/>
          <w:lang w:val="en-GB"/>
        </w:rPr>
        <w:t>add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"active-link"</w:t>
      </w:r>
      <w:r>
        <w:rPr>
          <w:rFonts w:ascii="SohneMono-Buch" w:hAnsi="SohneMono-Buch" w:cs="SohneMono-Buch"/>
          <w:color w:val="FFFFFF"/>
          <w:sz w:val="28"/>
          <w:szCs w:val="28"/>
          <w:lang w:val="en-GB"/>
        </w:rPr>
        <w:t>);</w:t>
      </w:r>
    </w:p>
    <w:p w14:paraId="042D9D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4FBDD1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D5CC9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
    <w:p w14:paraId="5BBAEF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2D8A69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32083F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0177D2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"navbar1"</w:t>
      </w:r>
      <w:r>
        <w:rPr>
          <w:rFonts w:ascii="SohneMono-Buch" w:hAnsi="SohneMono-Buch" w:cs="SohneMono-Buch"/>
          <w:color w:val="FFFFFF"/>
          <w:sz w:val="28"/>
          <w:szCs w:val="28"/>
          <w:lang w:val="en-GB"/>
        </w:rPr>
        <w:t>&gt;</w:t>
      </w:r>
    </w:p>
    <w:p w14:paraId="6CD0BF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First Navbar Content --&gt;</w:t>
      </w:r>
    </w:p>
    <w:p w14:paraId="1F40D7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15884F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yourapp:home</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&gt;Home&lt;/a&gt;&lt;/li&gt;</w:t>
      </w:r>
    </w:p>
    <w:p w14:paraId="296523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other links as needed --&gt;</w:t>
      </w:r>
    </w:p>
    <w:p w14:paraId="280D9B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2D11EFE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242D82A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0FA25A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"navbar2"</w:t>
      </w:r>
      <w:r>
        <w:rPr>
          <w:rFonts w:ascii="SohneMono-Buch" w:hAnsi="SohneMono-Buch" w:cs="SohneMono-Buch"/>
          <w:color w:val="FFFFFF"/>
          <w:sz w:val="28"/>
          <w:szCs w:val="28"/>
          <w:lang w:val="en-GB"/>
        </w:rPr>
        <w:t>&gt;</w:t>
      </w:r>
    </w:p>
    <w:p w14:paraId="17840BA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Second Navbar Content --&gt;</w:t>
      </w:r>
    </w:p>
    <w:p w14:paraId="3FBEF8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1C5609D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yourapp:about</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&gt;About&lt;/a&gt;&lt;/li&gt;</w:t>
      </w:r>
    </w:p>
    <w:p w14:paraId="2BC4D70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other links as needed --&gt;</w:t>
      </w:r>
    </w:p>
    <w:p w14:paraId="3978D6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6BCC620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1AD968D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19869F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"content"</w:t>
      </w:r>
      <w:r>
        <w:rPr>
          <w:rFonts w:ascii="SohneMono-Buch" w:hAnsi="SohneMono-Buch" w:cs="SohneMono-Buch"/>
          <w:color w:val="FFFFFF"/>
          <w:sz w:val="28"/>
          <w:szCs w:val="28"/>
          <w:lang w:val="en-GB"/>
        </w:rPr>
        <w:t>&gt;</w:t>
      </w:r>
    </w:p>
    <w:p w14:paraId="6F25B2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block content %}{%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142B57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5DD1B3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50D16E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D832E1E"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script adds the class </w:t>
      </w:r>
      <w:r>
        <w:rPr>
          <w:rFonts w:ascii="SohneMono-Halbfett" w:hAnsi="SohneMono-Halbfett" w:cs="SohneMono-Halbfett"/>
          <w:b/>
          <w:bCs/>
          <w:color w:val="0E121D"/>
          <w:sz w:val="28"/>
          <w:szCs w:val="28"/>
          <w:lang w:val="en-GB"/>
        </w:rPr>
        <w:t>active-link</w:t>
      </w:r>
      <w:r>
        <w:rPr>
          <w:rFonts w:ascii="Sohne-Buch" w:hAnsi="Sohne-Buch" w:cs="Sohne-Buch"/>
          <w:color w:val="2A3140"/>
          <w:sz w:val="32"/>
          <w:szCs w:val="32"/>
          <w:lang w:val="en-GB"/>
        </w:rPr>
        <w:t xml:space="preserve"> to the navigation link whose </w:t>
      </w:r>
      <w:proofErr w:type="spellStart"/>
      <w:r>
        <w:rPr>
          <w:rFonts w:ascii="SohneMono-Halbfett" w:hAnsi="SohneMono-Halbfett" w:cs="SohneMono-Halbfett"/>
          <w:b/>
          <w:bCs/>
          <w:color w:val="0E121D"/>
          <w:sz w:val="28"/>
          <w:szCs w:val="28"/>
          <w:lang w:val="en-GB"/>
        </w:rPr>
        <w:t>href</w:t>
      </w:r>
      <w:proofErr w:type="spellEnd"/>
      <w:r>
        <w:rPr>
          <w:rFonts w:ascii="Sohne-Buch" w:hAnsi="Sohne-Buch" w:cs="Sohne-Buch"/>
          <w:color w:val="2A3140"/>
          <w:sz w:val="32"/>
          <w:szCs w:val="32"/>
          <w:lang w:val="en-GB"/>
        </w:rPr>
        <w:t xml:space="preserve"> attribute matches the current URL. You can customize this script further based on your project's requirements.</w:t>
      </w:r>
    </w:p>
    <w:p w14:paraId="7C8CE9F2"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Make sure to adjust the URLs in the script according to your Django app's URL structure. If your app uses a different URL structure or if you're using a frontend framework (e.g., React, Vue, Angular), the script might need modifications.</w:t>
      </w:r>
    </w:p>
    <w:p w14:paraId="44F7D9D5" w14:textId="77777777" w:rsidR="00C04598" w:rsidRDefault="00C04598" w:rsidP="00C04598">
      <w:pPr>
        <w:autoSpaceDE w:val="0"/>
        <w:autoSpaceDN w:val="0"/>
        <w:adjustRightInd w:val="0"/>
        <w:jc w:val="center"/>
        <w:rPr>
          <w:rFonts w:ascii="Sohne-Buch" w:hAnsi="Sohne-Buch" w:cs="Sohne-Buch"/>
          <w:color w:val="9C9BB0"/>
          <w:lang w:val="en-GB"/>
        </w:rPr>
      </w:pPr>
    </w:p>
    <w:p w14:paraId="736C900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6DE399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654B9DD" w14:textId="77777777" w:rsidR="00C04598" w:rsidRDefault="00C04598" w:rsidP="00C04598">
      <w:pPr>
        <w:autoSpaceDE w:val="0"/>
        <w:autoSpaceDN w:val="0"/>
        <w:adjustRightInd w:val="0"/>
        <w:rPr>
          <w:rFonts w:ascii="Sohne-Buch" w:hAnsi="Sohne-Buch" w:cs="Sohne-Buch"/>
          <w:sz w:val="32"/>
          <w:szCs w:val="32"/>
          <w:lang w:val="en-GB"/>
        </w:rPr>
      </w:pPr>
    </w:p>
    <w:p w14:paraId="6B6B22D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8252805"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password reset </w:t>
      </w:r>
    </w:p>
    <w:p w14:paraId="147CF00E" w14:textId="77777777" w:rsidR="00C04598" w:rsidRDefault="00C04598" w:rsidP="00C04598">
      <w:pPr>
        <w:autoSpaceDE w:val="0"/>
        <w:autoSpaceDN w:val="0"/>
        <w:adjustRightInd w:val="0"/>
        <w:jc w:val="center"/>
        <w:rPr>
          <w:rFonts w:ascii="Sohne-Buch" w:hAnsi="Sohne-Buch" w:cs="Sohne-Buch"/>
          <w:color w:val="9C9BB0"/>
          <w:lang w:val="en-GB"/>
        </w:rPr>
      </w:pPr>
    </w:p>
    <w:p w14:paraId="18121152"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082F2E2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150ABDA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Implementing password reset functionality in a Django project involves several steps. Below is a step-by-step guide to help you set up password reset using Django's built-in </w:t>
      </w:r>
      <w:proofErr w:type="spellStart"/>
      <w:r>
        <w:rPr>
          <w:rFonts w:ascii="SohneMono-Halbfett" w:hAnsi="SohneMono-Halbfett" w:cs="SohneMono-Halbfett"/>
          <w:b/>
          <w:bCs/>
          <w:color w:val="0E121D"/>
          <w:sz w:val="28"/>
          <w:szCs w:val="28"/>
          <w:lang w:val="en-GB"/>
        </w:rPr>
        <w:t>PasswordResetView</w:t>
      </w:r>
      <w:proofErr w:type="spellEnd"/>
      <w:r>
        <w:rPr>
          <w:rFonts w:ascii="Sohne-Buch" w:hAnsi="Sohne-Buch" w:cs="Sohne-Buch"/>
          <w:color w:val="2A3140"/>
          <w:sz w:val="32"/>
          <w:szCs w:val="32"/>
          <w:lang w:val="en-GB"/>
        </w:rPr>
        <w:t xml:space="preserve"> and associated templates.</w:t>
      </w:r>
    </w:p>
    <w:p w14:paraId="581A7294"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URLs:</w:t>
      </w:r>
    </w:p>
    <w:p w14:paraId="09AA797A"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Add the Django </w:t>
      </w:r>
      <w:proofErr w:type="spellStart"/>
      <w:r>
        <w:rPr>
          <w:rFonts w:ascii="SohneMono-Halbfett" w:hAnsi="SohneMono-Halbfett" w:cs="SohneMono-Halbfett"/>
          <w:b/>
          <w:bCs/>
          <w:color w:val="0E121D"/>
          <w:sz w:val="28"/>
          <w:szCs w:val="28"/>
          <w:lang w:val="en-GB"/>
        </w:rPr>
        <w:t>auth.urls</w:t>
      </w:r>
      <w:proofErr w:type="spellEnd"/>
      <w:r>
        <w:rPr>
          <w:rFonts w:ascii="Sohne-Buch" w:hAnsi="Sohne-Buch" w:cs="Sohne-Buch"/>
          <w:color w:val="2A3140"/>
          <w:sz w:val="32"/>
          <w:szCs w:val="32"/>
          <w:lang w:val="en-GB"/>
        </w:rPr>
        <w:t xml:space="preserve"> to your project's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project folder</w:t>
      </w:r>
    </w:p>
    <w:p w14:paraId="6C02EB66"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70D9D18"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admin</w:t>
      </w:r>
    </w:p>
    <w:p w14:paraId="70507111"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 include</w:t>
      </w:r>
    </w:p>
    <w:p w14:paraId="590E80BA"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C6D3A9C"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256E40C0"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'admin/'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admin.site.urls</w:t>
      </w:r>
      <w:proofErr w:type="spellEnd"/>
      <w:r>
        <w:rPr>
          <w:rFonts w:ascii="SohneMono-Buch" w:hAnsi="SohneMono-Buch" w:cs="SohneMono-Buch"/>
          <w:color w:val="FFFFFF"/>
          <w:sz w:val="28"/>
          <w:szCs w:val="28"/>
          <w:lang w:val="en-GB"/>
        </w:rPr>
        <w:t>),</w:t>
      </w:r>
    </w:p>
    <w:p w14:paraId="11B6C392"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app-specific URLs ...</w:t>
      </w:r>
    </w:p>
    <w:p w14:paraId="2B7965E6"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password_reset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include(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django.contrib.auth.urls</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6B46E252"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196565B8"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This includes the necessary URL patterns for password reset, such as </w:t>
      </w:r>
      <w:proofErr w:type="spellStart"/>
      <w:r>
        <w:rPr>
          <w:rFonts w:ascii="SohneMono-Halbfett" w:hAnsi="SohneMono-Halbfett" w:cs="SohneMono-Halbfett"/>
          <w:b/>
          <w:bCs/>
          <w:color w:val="0E121D"/>
          <w:sz w:val="28"/>
          <w:szCs w:val="28"/>
          <w:lang w:val="en-GB"/>
        </w:rPr>
        <w:t>password_reset</w:t>
      </w:r>
      <w:proofErr w:type="spellEnd"/>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password_reset_done</w:t>
      </w:r>
      <w:proofErr w:type="spellEnd"/>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password_reset_confirm</w:t>
      </w:r>
      <w:proofErr w:type="spellEnd"/>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password_reset_complete</w:t>
      </w:r>
      <w:proofErr w:type="spellEnd"/>
      <w:r>
        <w:rPr>
          <w:rFonts w:ascii="Sohne-Buch" w:hAnsi="Sohne-Buch" w:cs="Sohne-Buch"/>
          <w:color w:val="2A3140"/>
          <w:sz w:val="32"/>
          <w:szCs w:val="32"/>
          <w:lang w:val="en-GB"/>
        </w:rPr>
        <w:t>.</w:t>
      </w:r>
    </w:p>
    <w:p w14:paraId="61FBF61E"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Templates:</w:t>
      </w:r>
    </w:p>
    <w:p w14:paraId="1A1DD888"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Django uses default templates for the password reset views. If you want to customize them, create the following templates in your </w:t>
      </w:r>
      <w:r>
        <w:rPr>
          <w:rFonts w:ascii="SohneMono-Halbfett" w:hAnsi="SohneMono-Halbfett" w:cs="SohneMono-Halbfett"/>
          <w:b/>
          <w:bCs/>
          <w:color w:val="0E121D"/>
          <w:sz w:val="28"/>
          <w:szCs w:val="28"/>
          <w:lang w:val="en-GB"/>
        </w:rPr>
        <w:t>templates/registration/</w:t>
      </w:r>
      <w:r>
        <w:rPr>
          <w:rFonts w:ascii="Sohne-Buch" w:hAnsi="Sohne-Buch" w:cs="Sohne-Buch"/>
          <w:color w:val="2A3140"/>
          <w:sz w:val="32"/>
          <w:szCs w:val="32"/>
          <w:lang w:val="en-GB"/>
        </w:rPr>
        <w:t xml:space="preserve"> directory:</w:t>
      </w:r>
    </w:p>
    <w:p w14:paraId="0608A803"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password_reset_form.html</w:t>
      </w:r>
      <w:r>
        <w:rPr>
          <w:rFonts w:ascii="Sohne-Buch" w:hAnsi="Sohne-Buch" w:cs="Sohne-Buch"/>
          <w:color w:val="2A3140"/>
          <w:sz w:val="32"/>
          <w:szCs w:val="32"/>
          <w:lang w:val="en-GB"/>
        </w:rPr>
        <w:t xml:space="preserve"> (for the form to enter the email)</w:t>
      </w:r>
    </w:p>
    <w:p w14:paraId="15221CF6"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password_reset_done.html</w:t>
      </w:r>
      <w:r>
        <w:rPr>
          <w:rFonts w:ascii="Sohne-Buch" w:hAnsi="Sohne-Buch" w:cs="Sohne-Buch"/>
          <w:color w:val="2A3140"/>
          <w:sz w:val="32"/>
          <w:szCs w:val="32"/>
          <w:lang w:val="en-GB"/>
        </w:rPr>
        <w:t xml:space="preserve"> (after submitting the email)</w:t>
      </w:r>
    </w:p>
    <w:p w14:paraId="58BDC0BD"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password_reset_email_subject.txt</w:t>
      </w:r>
      <w:r>
        <w:rPr>
          <w:rFonts w:ascii="Sohne-Buch" w:hAnsi="Sohne-Buch" w:cs="Sohne-Buch"/>
          <w:color w:val="2A3140"/>
          <w:sz w:val="32"/>
          <w:szCs w:val="32"/>
          <w:lang w:val="en-GB"/>
        </w:rPr>
        <w:t xml:space="preserve"> (subject of the email)</w:t>
      </w:r>
    </w:p>
    <w:p w14:paraId="0297F56B"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password_reset_email.html</w:t>
      </w:r>
      <w:r>
        <w:rPr>
          <w:rFonts w:ascii="Sohne-Buch" w:hAnsi="Sohne-Buch" w:cs="Sohne-Buch"/>
          <w:color w:val="2A3140"/>
          <w:sz w:val="32"/>
          <w:szCs w:val="32"/>
          <w:lang w:val="en-GB"/>
        </w:rPr>
        <w:t xml:space="preserve"> (content of the email)</w:t>
      </w:r>
    </w:p>
    <w:p w14:paraId="1AAECCC9"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lastRenderedPageBreak/>
        <w:t>password_reset_confirm.html</w:t>
      </w:r>
      <w:r>
        <w:rPr>
          <w:rFonts w:ascii="Sohne-Buch" w:hAnsi="Sohne-Buch" w:cs="Sohne-Buch"/>
          <w:color w:val="2A3140"/>
          <w:sz w:val="32"/>
          <w:szCs w:val="32"/>
          <w:lang w:val="en-GB"/>
        </w:rPr>
        <w:t xml:space="preserve"> (form to enter the new password)</w:t>
      </w:r>
    </w:p>
    <w:p w14:paraId="3EF2F65E" w14:textId="77777777" w:rsidR="00C04598" w:rsidRDefault="00C04598" w:rsidP="00C04598">
      <w:pPr>
        <w:numPr>
          <w:ilvl w:val="1"/>
          <w:numId w:val="29"/>
        </w:numPr>
        <w:tabs>
          <w:tab w:val="left" w:pos="940"/>
          <w:tab w:val="left" w:pos="1440"/>
        </w:tabs>
        <w:autoSpaceDE w:val="0"/>
        <w:autoSpaceDN w:val="0"/>
        <w:adjustRightInd w:val="0"/>
        <w:ind w:hanging="144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password_reset_complete.html</w:t>
      </w:r>
      <w:r>
        <w:rPr>
          <w:rFonts w:ascii="Sohne-Buch" w:hAnsi="Sohne-Buch" w:cs="Sohne-Buch"/>
          <w:color w:val="2A3140"/>
          <w:sz w:val="32"/>
          <w:szCs w:val="32"/>
          <w:lang w:val="en-GB"/>
        </w:rPr>
        <w:t xml:space="preserve"> (confirmation message after resetting the password)</w:t>
      </w:r>
    </w:p>
    <w:p w14:paraId="09E2393C"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You can find the default templates in the Django source code (</w:t>
      </w:r>
      <w:proofErr w:type="spellStart"/>
      <w:r>
        <w:rPr>
          <w:rFonts w:ascii="SohneMono-Halbfett" w:hAnsi="SohneMono-Halbfett" w:cs="SohneMono-Halbfett"/>
          <w:b/>
          <w:bCs/>
          <w:color w:val="0E121D"/>
          <w:sz w:val="28"/>
          <w:szCs w:val="28"/>
          <w:lang w:val="en-GB"/>
        </w:rPr>
        <w:t>django</w:t>
      </w:r>
      <w:proofErr w:type="spellEnd"/>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contrib</w:t>
      </w:r>
      <w:proofErr w:type="spellEnd"/>
      <w:r>
        <w:rPr>
          <w:rFonts w:ascii="SohneMono-Halbfett" w:hAnsi="SohneMono-Halbfett" w:cs="SohneMono-Halbfett"/>
          <w:b/>
          <w:bCs/>
          <w:color w:val="0E121D"/>
          <w:sz w:val="28"/>
          <w:szCs w:val="28"/>
          <w:lang w:val="en-GB"/>
        </w:rPr>
        <w:t>/auth/templates/registration/</w:t>
      </w:r>
      <w:r>
        <w:rPr>
          <w:rFonts w:ascii="Sohne-Buch" w:hAnsi="Sohne-Buch" w:cs="Sohne-Buch"/>
          <w:color w:val="2A3140"/>
          <w:sz w:val="32"/>
          <w:szCs w:val="32"/>
          <w:lang w:val="en-GB"/>
        </w:rPr>
        <w:t>), and customize them as needed.</w:t>
      </w:r>
    </w:p>
    <w:p w14:paraId="46BA7868"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Configure Email Settings:</w:t>
      </w:r>
    </w:p>
    <w:p w14:paraId="7AA9FDCD"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Ensure that your project's email settings are correctly configured in your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Django uses the </w:t>
      </w:r>
      <w:r>
        <w:rPr>
          <w:rFonts w:ascii="SohneMono-Halbfett" w:hAnsi="SohneMono-Halbfett" w:cs="SohneMono-Halbfett"/>
          <w:b/>
          <w:bCs/>
          <w:color w:val="0E121D"/>
          <w:sz w:val="28"/>
          <w:szCs w:val="28"/>
          <w:lang w:val="en-GB"/>
        </w:rPr>
        <w:t>EMAIL_BACKEND</w:t>
      </w:r>
      <w:r>
        <w:rPr>
          <w:rFonts w:ascii="Sohne-Buch" w:hAnsi="Sohne-Buch" w:cs="Sohne-Buch"/>
          <w:color w:val="2A3140"/>
          <w:sz w:val="32"/>
          <w:szCs w:val="32"/>
          <w:lang w:val="en-GB"/>
        </w:rPr>
        <w:t xml:space="preserve"> setting to determine how to send emails.</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settings.py</w:t>
      </w:r>
    </w:p>
    <w:p w14:paraId="667AA160"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98DBC1E"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EMAIL_BACKEND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django.core.mail.backends.smtp.EmailBackend</w:t>
      </w:r>
      <w:proofErr w:type="spellEnd"/>
      <w:r>
        <w:rPr>
          <w:rFonts w:ascii="SohneMono-Buch" w:hAnsi="SohneMono-Buch" w:cs="SohneMono-Buch"/>
          <w:color w:val="14986A"/>
          <w:sz w:val="28"/>
          <w:szCs w:val="28"/>
          <w:lang w:val="en-GB"/>
        </w:rPr>
        <w:t>'</w:t>
      </w:r>
    </w:p>
    <w:p w14:paraId="1D766F04"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EMAIL_HOST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your_smtp_server</w:t>
      </w:r>
      <w:proofErr w:type="spellEnd"/>
      <w:r>
        <w:rPr>
          <w:rFonts w:ascii="SohneMono-Buch" w:hAnsi="SohneMono-Buch" w:cs="SohneMono-Buch"/>
          <w:color w:val="14986A"/>
          <w:sz w:val="28"/>
          <w:szCs w:val="28"/>
          <w:lang w:val="en-GB"/>
        </w:rPr>
        <w:t>'</w:t>
      </w:r>
    </w:p>
    <w:p w14:paraId="638DB50F"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EMAIL_PORT = </w:t>
      </w:r>
      <w:r>
        <w:rPr>
          <w:rFonts w:ascii="SohneMono-Buch" w:hAnsi="SohneMono-Buch" w:cs="SohneMono-Buch"/>
          <w:color w:val="D41466"/>
          <w:sz w:val="28"/>
          <w:szCs w:val="28"/>
          <w:lang w:val="en-GB"/>
        </w:rPr>
        <w:t>587</w:t>
      </w:r>
    </w:p>
    <w:p w14:paraId="4E67DAAA"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EMAIL_USE_TLS = </w:t>
      </w:r>
      <w:r>
        <w:rPr>
          <w:rFonts w:ascii="SohneMono-Buch" w:hAnsi="SohneMono-Buch" w:cs="SohneMono-Buch"/>
          <w:color w:val="2781C9"/>
          <w:sz w:val="28"/>
          <w:szCs w:val="28"/>
          <w:lang w:val="en-GB"/>
        </w:rPr>
        <w:t>True</w:t>
      </w:r>
    </w:p>
    <w:p w14:paraId="013C79EA"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EMAIL_HOST_USER = </w:t>
      </w:r>
      <w:r>
        <w:rPr>
          <w:rFonts w:ascii="SohneMono-Buch" w:hAnsi="SohneMono-Buch" w:cs="SohneMono-Buch"/>
          <w:color w:val="14986A"/>
          <w:sz w:val="28"/>
          <w:szCs w:val="28"/>
          <w:lang w:val="en-GB"/>
        </w:rPr>
        <w:t>'your_email@example.com'</w:t>
      </w:r>
    </w:p>
    <w:p w14:paraId="081DA46F"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EMAIL_HOST_PASSWORD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your_email_password</w:t>
      </w:r>
      <w:proofErr w:type="spellEnd"/>
      <w:r>
        <w:rPr>
          <w:rFonts w:ascii="SohneMono-Buch" w:hAnsi="SohneMono-Buch" w:cs="SohneMono-Buch"/>
          <w:color w:val="14986A"/>
          <w:sz w:val="28"/>
          <w:szCs w:val="28"/>
          <w:lang w:val="en-GB"/>
        </w:rPr>
        <w:t>'</w:t>
      </w:r>
    </w:p>
    <w:p w14:paraId="7439E00F"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Adjust the email backend and settings based on your email provider.</w:t>
      </w:r>
    </w:p>
    <w:p w14:paraId="6B558B75"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Configure URLs for Your App:</w:t>
      </w:r>
    </w:p>
    <w:p w14:paraId="4BD3EE3B"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want to use a custom template or URL for password reset, you can override the </w:t>
      </w:r>
      <w:proofErr w:type="spellStart"/>
      <w:r>
        <w:rPr>
          <w:rFonts w:ascii="SohneMono-Halbfett" w:hAnsi="SohneMono-Halbfett" w:cs="SohneMono-Halbfett"/>
          <w:b/>
          <w:bCs/>
          <w:color w:val="0E121D"/>
          <w:sz w:val="28"/>
          <w:szCs w:val="28"/>
          <w:lang w:val="en-GB"/>
        </w:rPr>
        <w:t>password_reset</w:t>
      </w:r>
      <w:proofErr w:type="spellEnd"/>
      <w:r>
        <w:rPr>
          <w:rFonts w:ascii="Sohne-Buch" w:hAnsi="Sohne-Buch" w:cs="Sohne-Buch"/>
          <w:color w:val="2A3140"/>
          <w:sz w:val="32"/>
          <w:szCs w:val="32"/>
          <w:lang w:val="en-GB"/>
        </w:rPr>
        <w:t xml:space="preserve"> view. Add the following to your app's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app</w:t>
      </w:r>
    </w:p>
    <w:p w14:paraId="1C672879"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C887808"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5A71AF16"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CustomPasswordResetView</w:t>
      </w:r>
      <w:proofErr w:type="spellEnd"/>
    </w:p>
    <w:p w14:paraId="5656B336"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725FEC0"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67AAE74F"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app-specific URLs ...</w:t>
      </w:r>
    </w:p>
    <w:p w14:paraId="2278C08E"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custom_password_reset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CustomPasswordResetView.as_view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custom_password_reset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0D7FCEEC"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7B31E436"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40CD976"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Custom View (Optional):</w:t>
      </w:r>
    </w:p>
    <w:p w14:paraId="3BFF68CC"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want to customize the </w:t>
      </w:r>
      <w:proofErr w:type="spellStart"/>
      <w:r>
        <w:rPr>
          <w:rFonts w:ascii="Sohne-Buch" w:hAnsi="Sohne-Buch" w:cs="Sohne-Buch"/>
          <w:color w:val="2A3140"/>
          <w:sz w:val="32"/>
          <w:szCs w:val="32"/>
          <w:lang w:val="en-GB"/>
        </w:rPr>
        <w:t>behavior</w:t>
      </w:r>
      <w:proofErr w:type="spellEnd"/>
      <w:r>
        <w:rPr>
          <w:rFonts w:ascii="Sohne-Buch" w:hAnsi="Sohne-Buch" w:cs="Sohne-Buch"/>
          <w:color w:val="2A3140"/>
          <w:sz w:val="32"/>
          <w:szCs w:val="32"/>
          <w:lang w:val="en-GB"/>
        </w:rPr>
        <w:t xml:space="preserve"> of the password reset view, you can create a custom view by inheriting from </w:t>
      </w:r>
      <w:proofErr w:type="spellStart"/>
      <w:r>
        <w:rPr>
          <w:rFonts w:ascii="SohneMono-Halbfett" w:hAnsi="SohneMono-Halbfett" w:cs="SohneMono-Halbfett"/>
          <w:b/>
          <w:bCs/>
          <w:color w:val="0E121D"/>
          <w:sz w:val="28"/>
          <w:szCs w:val="28"/>
          <w:lang w:val="en-GB"/>
        </w:rPr>
        <w:t>PasswordResetView</w:t>
      </w:r>
      <w:proofErr w:type="spellEnd"/>
      <w:r>
        <w:rPr>
          <w:rFonts w:ascii="Sohne-Buch" w:hAnsi="Sohne-Buch" w:cs="Sohne-Buch"/>
          <w:color w:val="2A3140"/>
          <w:sz w:val="32"/>
          <w:szCs w:val="32"/>
          <w:lang w:val="en-GB"/>
        </w:rPr>
        <w:t xml:space="preserve"> and overriding specific methods. For example: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 in your app</w:t>
      </w:r>
    </w:p>
    <w:p w14:paraId="50642749"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D43F8CF"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django.contrib.auth.views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PasswordResetView</w:t>
      </w:r>
      <w:proofErr w:type="spellEnd"/>
    </w:p>
    <w:p w14:paraId="23ACD626"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8A02514"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CustomPasswordResetView</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EB102F"/>
          <w:sz w:val="28"/>
          <w:szCs w:val="28"/>
          <w:lang w:val="en-GB"/>
        </w:rPr>
        <w:t>PasswordResetView</w:t>
      </w:r>
      <w:proofErr w:type="spellEnd"/>
      <w:r>
        <w:rPr>
          <w:rFonts w:ascii="SohneMono-Buch" w:hAnsi="SohneMono-Buch" w:cs="SohneMono-Buch"/>
          <w:color w:val="FFFFFF"/>
          <w:sz w:val="28"/>
          <w:szCs w:val="28"/>
          <w:lang w:val="en-GB"/>
        </w:rPr>
        <w:t>):</w:t>
      </w:r>
    </w:p>
    <w:p w14:paraId="72BB4FB9" w14:textId="77777777" w:rsidR="00C04598" w:rsidRDefault="00C04598" w:rsidP="00C04598">
      <w:pPr>
        <w:numPr>
          <w:ilvl w:val="0"/>
          <w:numId w:val="2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Your customizations here</w:t>
      </w:r>
    </w:p>
    <w:p w14:paraId="16EE55C9"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Remember to import this view in your app's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p>
    <w:p w14:paraId="505DB0F2"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Test the Password Reset Flow:</w:t>
      </w:r>
    </w:p>
    <w:p w14:paraId="355A2535" w14:textId="77777777" w:rsidR="00C04598" w:rsidRDefault="00C04598" w:rsidP="00C04598">
      <w:pPr>
        <w:numPr>
          <w:ilvl w:val="0"/>
          <w:numId w:val="2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Start your development server and navigate to the password reset view (e.g.,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or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custom_password_reset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Follow the steps to test the password reset flow.</w:t>
      </w:r>
    </w:p>
    <w:p w14:paraId="5E522E4E"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That's it! You should now have a basic password reset functionality set up in your Django project. Customize the templates and views as needed for your project's specific requirements.</w:t>
      </w:r>
    </w:p>
    <w:p w14:paraId="11C74E31" w14:textId="77777777" w:rsidR="00C04598" w:rsidRDefault="00C04598" w:rsidP="00C04598">
      <w:pPr>
        <w:autoSpaceDE w:val="0"/>
        <w:autoSpaceDN w:val="0"/>
        <w:adjustRightInd w:val="0"/>
        <w:jc w:val="center"/>
        <w:rPr>
          <w:rFonts w:ascii="Sohne-Buch" w:hAnsi="Sohne-Buch" w:cs="Sohne-Buch"/>
          <w:color w:val="9C9BB0"/>
          <w:lang w:val="en-GB"/>
        </w:rPr>
      </w:pPr>
    </w:p>
    <w:p w14:paraId="260F57D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5A982C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30A3A66" w14:textId="77777777" w:rsidR="00C04598" w:rsidRDefault="00C04598" w:rsidP="00C04598">
      <w:pPr>
        <w:autoSpaceDE w:val="0"/>
        <w:autoSpaceDN w:val="0"/>
        <w:adjustRightInd w:val="0"/>
        <w:rPr>
          <w:rFonts w:ascii="Sohne-Buch" w:hAnsi="Sohne-Buch" w:cs="Sohne-Buch"/>
          <w:sz w:val="32"/>
          <w:szCs w:val="32"/>
          <w:lang w:val="en-GB"/>
        </w:rPr>
      </w:pPr>
    </w:p>
    <w:p w14:paraId="7A6F206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43C4A2C"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whats</w:t>
      </w:r>
      <w:proofErr w:type="spellEnd"/>
      <w:r>
        <w:rPr>
          <w:rFonts w:ascii="Sohne-Buch" w:hAnsi="Sohne-Buch" w:cs="Sohne-Buch"/>
          <w:color w:val="272832"/>
          <w:sz w:val="32"/>
          <w:szCs w:val="32"/>
          <w:lang w:val="en-GB"/>
        </w:rPr>
        <w:t xml:space="preserve"> the </w:t>
      </w:r>
      <w:proofErr w:type="spellStart"/>
      <w:r>
        <w:rPr>
          <w:rFonts w:ascii="Sohne-Buch" w:hAnsi="Sohne-Buch" w:cs="Sohne-Buch"/>
          <w:color w:val="272832"/>
          <w:sz w:val="32"/>
          <w:szCs w:val="32"/>
          <w:lang w:val="en-GB"/>
        </w:rPr>
        <w:t>the</w:t>
      </w:r>
      <w:proofErr w:type="spellEnd"/>
      <w:r>
        <w:rPr>
          <w:rFonts w:ascii="Sohne-Buch" w:hAnsi="Sohne-Buch" w:cs="Sohne-Buch"/>
          <w:color w:val="272832"/>
          <w:sz w:val="32"/>
          <w:szCs w:val="32"/>
          <w:lang w:val="en-GB"/>
        </w:rPr>
        <w:t xml:space="preserve"> default </w:t>
      </w:r>
      <w:proofErr w:type="spellStart"/>
      <w:r>
        <w:rPr>
          <w:rFonts w:ascii="Sohne-Buch" w:hAnsi="Sohne-Buch" w:cs="Sohne-Buch"/>
          <w:color w:val="272832"/>
          <w:sz w:val="32"/>
          <w:szCs w:val="32"/>
          <w:lang w:val="en-GB"/>
        </w:rPr>
        <w:t>urls</w:t>
      </w:r>
      <w:proofErr w:type="spellEnd"/>
      <w:r>
        <w:rPr>
          <w:rFonts w:ascii="Sohne-Buch" w:hAnsi="Sohne-Buch" w:cs="Sohne-Buch"/>
          <w:color w:val="272832"/>
          <w:sz w:val="32"/>
          <w:szCs w:val="32"/>
          <w:lang w:val="en-GB"/>
        </w:rPr>
        <w:t xml:space="preserve"> for </w:t>
      </w:r>
      <w:proofErr w:type="spellStart"/>
      <w:r>
        <w:rPr>
          <w:rFonts w:ascii="Sohne-Buch" w:hAnsi="Sohne-Buch" w:cs="Sohne-Buch"/>
          <w:color w:val="272832"/>
          <w:sz w:val="32"/>
          <w:szCs w:val="32"/>
          <w:lang w:val="en-GB"/>
        </w:rPr>
        <w:t>password_reset</w:t>
      </w:r>
      <w:proofErr w:type="spellEnd"/>
    </w:p>
    <w:p w14:paraId="67F63999" w14:textId="77777777" w:rsidR="00C04598" w:rsidRDefault="00C04598" w:rsidP="00C04598">
      <w:pPr>
        <w:autoSpaceDE w:val="0"/>
        <w:autoSpaceDN w:val="0"/>
        <w:adjustRightInd w:val="0"/>
        <w:jc w:val="center"/>
        <w:rPr>
          <w:rFonts w:ascii="Sohne-Buch" w:hAnsi="Sohne-Buch" w:cs="Sohne-Buch"/>
          <w:color w:val="9C9BB0"/>
          <w:lang w:val="en-GB"/>
        </w:rPr>
      </w:pPr>
    </w:p>
    <w:p w14:paraId="6C0C8496"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37475ED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80D0FD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default URLs for password reset in Django are provided by the </w:t>
      </w:r>
      <w:proofErr w:type="spellStart"/>
      <w:r>
        <w:rPr>
          <w:rFonts w:ascii="SohneMono-Halbfett" w:hAnsi="SohneMono-Halbfett" w:cs="SohneMono-Halbfett"/>
          <w:b/>
          <w:bCs/>
          <w:color w:val="0E121D"/>
          <w:sz w:val="28"/>
          <w:szCs w:val="28"/>
          <w:lang w:val="en-GB"/>
        </w:rPr>
        <w:t>django.contrib.auth.urls</w:t>
      </w:r>
      <w:proofErr w:type="spellEnd"/>
      <w:r>
        <w:rPr>
          <w:rFonts w:ascii="Sohne-Buch" w:hAnsi="Sohne-Buch" w:cs="Sohne-Buch"/>
          <w:color w:val="2A3140"/>
          <w:sz w:val="32"/>
          <w:szCs w:val="32"/>
          <w:lang w:val="en-GB"/>
        </w:rPr>
        <w:t xml:space="preserve"> module. You can include these URLs in your project's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to enable the built-in password reset views. Here's an example:</w:t>
      </w:r>
    </w:p>
    <w:p w14:paraId="38250FA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00D773FC" w14:textId="77777777" w:rsidR="00C04598" w:rsidRDefault="00C04598" w:rsidP="00C04598">
      <w:pPr>
        <w:autoSpaceDE w:val="0"/>
        <w:autoSpaceDN w:val="0"/>
        <w:adjustRightInd w:val="0"/>
        <w:jc w:val="center"/>
        <w:rPr>
          <w:rFonts w:ascii="Sohne-Buch" w:hAnsi="Sohne-Buch" w:cs="Sohne-Buch"/>
          <w:color w:val="D0D0DC"/>
          <w:lang w:val="en-GB"/>
        </w:rPr>
      </w:pPr>
    </w:p>
    <w:p w14:paraId="648941FE"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0B5970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project folder</w:t>
      </w:r>
    </w:p>
    <w:p w14:paraId="516EA54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C688A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admin</w:t>
      </w:r>
    </w:p>
    <w:p w14:paraId="077646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 include</w:t>
      </w:r>
    </w:p>
    <w:p w14:paraId="5F8A5DD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A3EBFBF"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344ED6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'admin/'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admin.site.urls</w:t>
      </w:r>
      <w:proofErr w:type="spellEnd"/>
      <w:r>
        <w:rPr>
          <w:rFonts w:ascii="SohneMono-Buch" w:hAnsi="SohneMono-Buch" w:cs="SohneMono-Buch"/>
          <w:color w:val="FFFFFF"/>
          <w:sz w:val="28"/>
          <w:szCs w:val="28"/>
          <w:lang w:val="en-GB"/>
        </w:rPr>
        <w:t>),</w:t>
      </w:r>
    </w:p>
    <w:p w14:paraId="4F88F8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app-specific URLs ...</w:t>
      </w:r>
    </w:p>
    <w:p w14:paraId="54B4D8B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password_reset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include(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django.contrib.auth.urls</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8EB095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2BD1800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With this configuration:</w:t>
      </w:r>
    </w:p>
    <w:p w14:paraId="1F2891D0" w14:textId="77777777" w:rsidR="00C04598" w:rsidRDefault="00C04598" w:rsidP="00C04598">
      <w:pPr>
        <w:numPr>
          <w:ilvl w:val="0"/>
          <w:numId w:val="3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Displays the password reset form where users can enter their email address to receive a password reset email.</w:t>
      </w:r>
    </w:p>
    <w:p w14:paraId="726E9E2B" w14:textId="77777777" w:rsidR="00C04598" w:rsidRDefault="00C04598" w:rsidP="00C04598">
      <w:pPr>
        <w:numPr>
          <w:ilvl w:val="0"/>
          <w:numId w:val="3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password_reset</w:t>
      </w:r>
      <w:proofErr w:type="spellEnd"/>
      <w:r>
        <w:rPr>
          <w:rFonts w:ascii="SohneMono-Halbfett" w:hAnsi="SohneMono-Halbfett" w:cs="SohneMono-Halbfett"/>
          <w:b/>
          <w:bCs/>
          <w:color w:val="0E121D"/>
          <w:sz w:val="28"/>
          <w:szCs w:val="28"/>
          <w:lang w:val="en-GB"/>
        </w:rPr>
        <w:t>/done/</w:t>
      </w:r>
      <w:r>
        <w:rPr>
          <w:rFonts w:ascii="Sohne-Buch" w:hAnsi="Sohne-Buch" w:cs="Sohne-Buch"/>
          <w:color w:val="2A3140"/>
          <w:sz w:val="32"/>
          <w:szCs w:val="32"/>
          <w:lang w:val="en-GB"/>
        </w:rPr>
        <w:t>: Redirects users after successfully submitting the email address for password reset. This page typically informs users that an email has been sent.</w:t>
      </w:r>
    </w:p>
    <w:p w14:paraId="18B6CE03" w14:textId="77777777" w:rsidR="00C04598" w:rsidRDefault="00C04598" w:rsidP="00C04598">
      <w:pPr>
        <w:numPr>
          <w:ilvl w:val="0"/>
          <w:numId w:val="3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/reset/&lt;uidb64&gt;/&lt;token&gt;/</w:t>
      </w:r>
      <w:r>
        <w:rPr>
          <w:rFonts w:ascii="Sohne-Buch" w:hAnsi="Sohne-Buch" w:cs="Sohne-Buch"/>
          <w:color w:val="2A3140"/>
          <w:sz w:val="32"/>
          <w:szCs w:val="32"/>
          <w:lang w:val="en-GB"/>
        </w:rPr>
        <w:t>: The link sent to the user via email. It allows the user to enter a new password.</w:t>
      </w:r>
    </w:p>
    <w:p w14:paraId="3809FC44" w14:textId="77777777" w:rsidR="00C04598" w:rsidRDefault="00C04598" w:rsidP="00C04598">
      <w:pPr>
        <w:numPr>
          <w:ilvl w:val="0"/>
          <w:numId w:val="3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/reset/done/</w:t>
      </w:r>
      <w:r>
        <w:rPr>
          <w:rFonts w:ascii="Sohne-Buch" w:hAnsi="Sohne-Buch" w:cs="Sohne-Buch"/>
          <w:color w:val="2A3140"/>
          <w:sz w:val="32"/>
          <w:szCs w:val="32"/>
          <w:lang w:val="en-GB"/>
        </w:rPr>
        <w:t>: Redirects users after successfully resetting their password.</w:t>
      </w:r>
    </w:p>
    <w:p w14:paraId="721F98DD" w14:textId="77777777" w:rsidR="00C04598" w:rsidRDefault="00C04598" w:rsidP="00C04598">
      <w:pPr>
        <w:numPr>
          <w:ilvl w:val="0"/>
          <w:numId w:val="3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/reset/complete/</w:t>
      </w:r>
      <w:r>
        <w:rPr>
          <w:rFonts w:ascii="Sohne-Buch" w:hAnsi="Sohne-Buch" w:cs="Sohne-Buch"/>
          <w:color w:val="2A3140"/>
          <w:sz w:val="32"/>
          <w:szCs w:val="32"/>
          <w:lang w:val="en-GB"/>
        </w:rPr>
        <w:t>: Displays a message to users after successfully completing the password reset process.</w:t>
      </w:r>
    </w:p>
    <w:p w14:paraId="4138402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You can customize these URLs by providing your own paths in the </w:t>
      </w:r>
      <w:proofErr w:type="spellStart"/>
      <w:r>
        <w:rPr>
          <w:rFonts w:ascii="SohneMono-Halbfett" w:hAnsi="SohneMono-Halbfett" w:cs="SohneMono-Halbfett"/>
          <w:b/>
          <w:bCs/>
          <w:color w:val="0E121D"/>
          <w:sz w:val="28"/>
          <w:szCs w:val="28"/>
          <w:lang w:val="en-GB"/>
        </w:rPr>
        <w:t>urlpatterns</w:t>
      </w:r>
      <w:proofErr w:type="spellEnd"/>
      <w:r>
        <w:rPr>
          <w:rFonts w:ascii="Sohne-Buch" w:hAnsi="Sohne-Buch" w:cs="Sohne-Buch"/>
          <w:color w:val="2A3140"/>
          <w:sz w:val="32"/>
          <w:szCs w:val="32"/>
          <w:lang w:val="en-GB"/>
        </w:rPr>
        <w:t xml:space="preserve"> list. For example, you can 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custom_password_reset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if you want a custom path.</w:t>
      </w:r>
    </w:p>
    <w:p w14:paraId="260231B3"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If you want to customize the password reset views further, you can create your own views by inheriting from the built-in </w:t>
      </w:r>
      <w:proofErr w:type="spellStart"/>
      <w:r>
        <w:rPr>
          <w:rFonts w:ascii="SohneMono-Halbfett" w:hAnsi="SohneMono-Halbfett" w:cs="SohneMono-Halbfett"/>
          <w:b/>
          <w:bCs/>
          <w:color w:val="0E121D"/>
          <w:sz w:val="28"/>
          <w:szCs w:val="28"/>
          <w:lang w:val="en-GB"/>
        </w:rPr>
        <w:t>PasswordResetView</w:t>
      </w:r>
      <w:proofErr w:type="spellEnd"/>
      <w:r>
        <w:rPr>
          <w:rFonts w:ascii="Sohne-Buch" w:hAnsi="Sohne-Buch" w:cs="Sohne-Buch"/>
          <w:color w:val="2A3140"/>
          <w:sz w:val="32"/>
          <w:szCs w:val="32"/>
          <w:lang w:val="en-GB"/>
        </w:rPr>
        <w:t xml:space="preserve"> and related views, and then include those views in your URL patterns.</w:t>
      </w:r>
    </w:p>
    <w:p w14:paraId="3D395A79" w14:textId="77777777" w:rsidR="00C04598" w:rsidRDefault="00C04598" w:rsidP="00C04598">
      <w:pPr>
        <w:autoSpaceDE w:val="0"/>
        <w:autoSpaceDN w:val="0"/>
        <w:adjustRightInd w:val="0"/>
        <w:jc w:val="center"/>
        <w:rPr>
          <w:rFonts w:ascii="Sohne-Buch" w:hAnsi="Sohne-Buch" w:cs="Sohne-Buch"/>
          <w:color w:val="9C9BB0"/>
          <w:lang w:val="en-GB"/>
        </w:rPr>
      </w:pPr>
    </w:p>
    <w:p w14:paraId="5C50A18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C50D1F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394C7FA" w14:textId="77777777" w:rsidR="00C04598" w:rsidRDefault="00C04598" w:rsidP="00C04598">
      <w:pPr>
        <w:autoSpaceDE w:val="0"/>
        <w:autoSpaceDN w:val="0"/>
        <w:adjustRightInd w:val="0"/>
        <w:rPr>
          <w:rFonts w:ascii="Sohne-Buch" w:hAnsi="Sohne-Buch" w:cs="Sohne-Buch"/>
          <w:sz w:val="32"/>
          <w:szCs w:val="32"/>
          <w:lang w:val="en-GB"/>
        </w:rPr>
      </w:pPr>
    </w:p>
    <w:p w14:paraId="5DC89F54"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4954DB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lastRenderedPageBreak/>
        <w:t xml:space="preserve">how do </w:t>
      </w: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include the </w:t>
      </w:r>
      <w:proofErr w:type="spellStart"/>
      <w:r>
        <w:rPr>
          <w:rFonts w:ascii="Sohne-Buch" w:hAnsi="Sohne-Buch" w:cs="Sohne-Buch"/>
          <w:color w:val="272832"/>
          <w:sz w:val="32"/>
          <w:szCs w:val="32"/>
          <w:lang w:val="en-GB"/>
        </w:rPr>
        <w:t>url</w:t>
      </w:r>
      <w:proofErr w:type="spellEnd"/>
      <w:r>
        <w:rPr>
          <w:rFonts w:ascii="Sohne-Buch" w:hAnsi="Sohne-Buch" w:cs="Sohne-Buch"/>
          <w:color w:val="272832"/>
          <w:sz w:val="32"/>
          <w:szCs w:val="32"/>
          <w:lang w:val="en-GB"/>
        </w:rPr>
        <w:t xml:space="preserve"> in a html template</w:t>
      </w:r>
    </w:p>
    <w:p w14:paraId="1ED3CE36" w14:textId="77777777" w:rsidR="00C04598" w:rsidRDefault="00C04598" w:rsidP="00C04598">
      <w:pPr>
        <w:autoSpaceDE w:val="0"/>
        <w:autoSpaceDN w:val="0"/>
        <w:adjustRightInd w:val="0"/>
        <w:jc w:val="center"/>
        <w:rPr>
          <w:rFonts w:ascii="Sohne-Buch" w:hAnsi="Sohne-Buch" w:cs="Sohne-Buch"/>
          <w:color w:val="9C9BB0"/>
          <w:lang w:val="en-GB"/>
        </w:rPr>
      </w:pPr>
    </w:p>
    <w:p w14:paraId="3E9AA7F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E2B5B7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061CEA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include a URL in an HTML template in Django, you can use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template tag. This tag is used to reverse-resolve a URL from a view name or pattern name.</w:t>
      </w:r>
    </w:p>
    <w:p w14:paraId="7341F3B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Here's an example of how you can include a password reset URL in an HTML template:</w:t>
      </w:r>
    </w:p>
    <w:p w14:paraId="442FE13D"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7BE0C3B0" w14:textId="77777777" w:rsidR="00C04598" w:rsidRDefault="00C04598" w:rsidP="00C04598">
      <w:pPr>
        <w:autoSpaceDE w:val="0"/>
        <w:autoSpaceDN w:val="0"/>
        <w:adjustRightInd w:val="0"/>
        <w:jc w:val="center"/>
        <w:rPr>
          <w:rFonts w:ascii="Sohne-Buch" w:hAnsi="Sohne-Buch" w:cs="Sohne-Buch"/>
          <w:color w:val="D0D0DC"/>
          <w:lang w:val="en-GB"/>
        </w:rPr>
      </w:pPr>
    </w:p>
    <w:p w14:paraId="78C031AB"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03E5B5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template.html --&gt;</w:t>
      </w:r>
    </w:p>
    <w:p w14:paraId="7342F9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B7B44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72F27DD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5BD243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2C6E879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755B3E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&lt;title&gt;Password Reset Example&lt;/title&gt;</w:t>
      </w:r>
    </w:p>
    <w:p w14:paraId="1DE2A5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1AFE20A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223869D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&lt;p&gt;If you forgot your password, you can reset it by clicking the link below:&lt;/p&gt;</w:t>
      </w:r>
    </w:p>
    <w:p w14:paraId="6940FA2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password_reset</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&gt;Reset Password&lt;/a&gt;</w:t>
      </w:r>
    </w:p>
    <w:p w14:paraId="7CCA7C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7F15E5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6144A0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 this example,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password_reset</w:t>
      </w:r>
      <w:proofErr w:type="spellEnd"/>
      <w:r>
        <w:rPr>
          <w:rFonts w:ascii="SohneMono-Halbfett" w:hAnsi="SohneMono-Halbfett" w:cs="SohneMono-Halbfett"/>
          <w:b/>
          <w:bCs/>
          <w:color w:val="0E121D"/>
          <w:sz w:val="28"/>
          <w:szCs w:val="28"/>
          <w:lang w:val="en-GB"/>
        </w:rPr>
        <w:t>' %}</w:t>
      </w:r>
      <w:r>
        <w:rPr>
          <w:rFonts w:ascii="Sohne-Buch" w:hAnsi="Sohne-Buch" w:cs="Sohne-Buch"/>
          <w:color w:val="2A3140"/>
          <w:sz w:val="32"/>
          <w:szCs w:val="32"/>
          <w:lang w:val="en-GB"/>
        </w:rPr>
        <w:t xml:space="preserve"> is used to generate the URL for the </w:t>
      </w:r>
      <w:proofErr w:type="spellStart"/>
      <w:r>
        <w:rPr>
          <w:rFonts w:ascii="SohneMono-Halbfett" w:hAnsi="SohneMono-Halbfett" w:cs="SohneMono-Halbfett"/>
          <w:b/>
          <w:bCs/>
          <w:color w:val="0E121D"/>
          <w:sz w:val="28"/>
          <w:szCs w:val="28"/>
          <w:lang w:val="en-GB"/>
        </w:rPr>
        <w:t>password_reset</w:t>
      </w:r>
      <w:proofErr w:type="spellEnd"/>
      <w:r>
        <w:rPr>
          <w:rFonts w:ascii="Sohne-Buch" w:hAnsi="Sohne-Buch" w:cs="Sohne-Buch"/>
          <w:color w:val="2A3140"/>
          <w:sz w:val="32"/>
          <w:szCs w:val="32"/>
          <w:lang w:val="en-GB"/>
        </w:rPr>
        <w:t xml:space="preserve"> view. The generated URL will be replaced in the HTML output, creating a hyperlink.</w:t>
      </w:r>
    </w:p>
    <w:p w14:paraId="5368FFD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If you have a custom path for your password reset view, you would use the custom path in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tag. For example:</w:t>
      </w:r>
    </w:p>
    <w:p w14:paraId="7E2B499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5DB252E9" w14:textId="77777777" w:rsidR="00C04598" w:rsidRDefault="00C04598" w:rsidP="00C04598">
      <w:pPr>
        <w:autoSpaceDE w:val="0"/>
        <w:autoSpaceDN w:val="0"/>
        <w:adjustRightInd w:val="0"/>
        <w:jc w:val="center"/>
        <w:rPr>
          <w:rFonts w:ascii="Sohne-Buch" w:hAnsi="Sohne-Buch" w:cs="Sohne-Buch"/>
          <w:color w:val="D0D0DC"/>
          <w:lang w:val="en-GB"/>
        </w:rPr>
      </w:pPr>
    </w:p>
    <w:p w14:paraId="1D238BA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lastRenderedPageBreak/>
        <w:t>Copy code</w:t>
      </w:r>
    </w:p>
    <w:p w14:paraId="77B0C1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custom_password_reset</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&gt;Reset Password&lt;/a&gt;</w:t>
      </w:r>
    </w:p>
    <w:p w14:paraId="5301406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custom_password_reset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name or path of your custom password reset view.</w:t>
      </w:r>
    </w:p>
    <w:p w14:paraId="720FFC64"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that the view name or path you provide to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tag matches the name you've used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w:t>
      </w:r>
    </w:p>
    <w:p w14:paraId="6A526DC7" w14:textId="77777777" w:rsidR="00C04598" w:rsidRDefault="00C04598" w:rsidP="00C04598">
      <w:pPr>
        <w:autoSpaceDE w:val="0"/>
        <w:autoSpaceDN w:val="0"/>
        <w:adjustRightInd w:val="0"/>
        <w:jc w:val="center"/>
        <w:rPr>
          <w:rFonts w:ascii="Sohne-Buch" w:hAnsi="Sohne-Buch" w:cs="Sohne-Buch"/>
          <w:color w:val="9C9BB0"/>
          <w:lang w:val="en-GB"/>
        </w:rPr>
      </w:pPr>
    </w:p>
    <w:p w14:paraId="774A696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CBA3C6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FAD21CE" w14:textId="77777777" w:rsidR="00C04598" w:rsidRDefault="00C04598" w:rsidP="00C04598">
      <w:pPr>
        <w:autoSpaceDE w:val="0"/>
        <w:autoSpaceDN w:val="0"/>
        <w:adjustRightInd w:val="0"/>
        <w:rPr>
          <w:rFonts w:ascii="Sohne-Buch" w:hAnsi="Sohne-Buch" w:cs="Sohne-Buch"/>
          <w:sz w:val="32"/>
          <w:szCs w:val="32"/>
          <w:lang w:val="en-GB"/>
        </w:rPr>
      </w:pPr>
    </w:p>
    <w:p w14:paraId="7FF6873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2FAE4FB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create a template for password reset</w:t>
      </w:r>
    </w:p>
    <w:p w14:paraId="4D3476A5" w14:textId="77777777" w:rsidR="00C04598" w:rsidRDefault="00C04598" w:rsidP="00C04598">
      <w:pPr>
        <w:autoSpaceDE w:val="0"/>
        <w:autoSpaceDN w:val="0"/>
        <w:adjustRightInd w:val="0"/>
        <w:jc w:val="center"/>
        <w:rPr>
          <w:rFonts w:ascii="Sohne-Buch" w:hAnsi="Sohne-Buch" w:cs="Sohne-Buch"/>
          <w:color w:val="9C9BB0"/>
          <w:lang w:val="en-GB"/>
        </w:rPr>
      </w:pPr>
    </w:p>
    <w:p w14:paraId="70B87201"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EFA76F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19B1C8A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Certainly! Below is an example template for the password reset process in Django. This template includes the form for entering the email address, a success message after submitting the form, a link in the email to reset the password, and a form for entering the new password.</w:t>
      </w:r>
    </w:p>
    <w:p w14:paraId="546B850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3BDC7AD9" w14:textId="77777777" w:rsidR="00C04598" w:rsidRDefault="00C04598" w:rsidP="00C04598">
      <w:pPr>
        <w:autoSpaceDE w:val="0"/>
        <w:autoSpaceDN w:val="0"/>
        <w:adjustRightInd w:val="0"/>
        <w:jc w:val="center"/>
        <w:rPr>
          <w:rFonts w:ascii="Sohne-Buch" w:hAnsi="Sohne-Buch" w:cs="Sohne-Buch"/>
          <w:color w:val="D0D0DC"/>
          <w:lang w:val="en-GB"/>
        </w:rPr>
      </w:pPr>
    </w:p>
    <w:p w14:paraId="1461ADF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25C0CD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password_reset_form.html --&gt;</w:t>
      </w:r>
    </w:p>
    <w:p w14:paraId="20645B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4524C7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2F0C8CD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0F83E3E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1CAFF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3C89C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&lt;title&gt;Password Reset&lt;/title&gt;</w:t>
      </w:r>
    </w:p>
    <w:p w14:paraId="7229F6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4ED533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437B0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&lt;h2&gt;Reset Your Password&lt;/h2&gt;</w:t>
      </w:r>
    </w:p>
    <w:p w14:paraId="477703D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BDAE6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form_sent</w:t>
      </w:r>
      <w:proofErr w:type="spellEnd"/>
      <w:r>
        <w:rPr>
          <w:rFonts w:ascii="SohneMono-Buch" w:hAnsi="SohneMono-Buch" w:cs="SohneMono-Buch"/>
          <w:color w:val="FFFFFF"/>
          <w:sz w:val="28"/>
          <w:szCs w:val="28"/>
          <w:lang w:val="en-GB"/>
        </w:rPr>
        <w:t xml:space="preserve"> %}</w:t>
      </w:r>
    </w:p>
    <w:p w14:paraId="57D74F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 Display a success message after submitting the email --&gt;</w:t>
      </w:r>
    </w:p>
    <w:p w14:paraId="7A17895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&lt;p&gt;We've emailed you instructions for setting a new password. Please check your email.&lt;/p&gt;</w:t>
      </w:r>
    </w:p>
    <w:p w14:paraId="73FBC5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1CD416F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Display the password reset form --&gt;</w:t>
      </w:r>
    </w:p>
    <w:p w14:paraId="0F81D1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password_reset</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w:t>
      </w:r>
    </w:p>
    <w:p w14:paraId="024A53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786A7B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280BF9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&gt;Reset Password&lt;/button&gt;</w:t>
      </w:r>
    </w:p>
    <w:p w14:paraId="6E7DFBC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7231400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66736AF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4DB9F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any additional content or styling as needed --&gt;</w:t>
      </w:r>
    </w:p>
    <w:p w14:paraId="2873C8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7CCE23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B45952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template uses Django template tags to conditionally display either the password reset form or a success message based on the value of the </w:t>
      </w:r>
      <w:proofErr w:type="spellStart"/>
      <w:r>
        <w:rPr>
          <w:rFonts w:ascii="SohneMono-Halbfett" w:hAnsi="SohneMono-Halbfett" w:cs="SohneMono-Halbfett"/>
          <w:b/>
          <w:bCs/>
          <w:color w:val="0E121D"/>
          <w:sz w:val="28"/>
          <w:szCs w:val="28"/>
          <w:lang w:val="en-GB"/>
        </w:rPr>
        <w:t>form_sent</w:t>
      </w:r>
      <w:proofErr w:type="spellEnd"/>
      <w:r>
        <w:rPr>
          <w:rFonts w:ascii="Sohne-Buch" w:hAnsi="Sohne-Buch" w:cs="Sohne-Buch"/>
          <w:color w:val="2A3140"/>
          <w:sz w:val="32"/>
          <w:szCs w:val="32"/>
          <w:lang w:val="en-GB"/>
        </w:rPr>
        <w:t xml:space="preserve"> variable. The form is submitted to the URL associated with the </w:t>
      </w:r>
      <w:proofErr w:type="spellStart"/>
      <w:r>
        <w:rPr>
          <w:rFonts w:ascii="SohneMono-Halbfett" w:hAnsi="SohneMono-Halbfett" w:cs="SohneMono-Halbfett"/>
          <w:b/>
          <w:bCs/>
          <w:color w:val="0E121D"/>
          <w:sz w:val="28"/>
          <w:szCs w:val="28"/>
          <w:lang w:val="en-GB"/>
        </w:rPr>
        <w:t>password_reset</w:t>
      </w:r>
      <w:proofErr w:type="spellEnd"/>
      <w:r>
        <w:rPr>
          <w:rFonts w:ascii="Sohne-Buch" w:hAnsi="Sohne-Buch" w:cs="Sohne-Buch"/>
          <w:color w:val="2A3140"/>
          <w:sz w:val="32"/>
          <w:szCs w:val="32"/>
          <w:lang w:val="en-GB"/>
        </w:rPr>
        <w:t xml:space="preserve"> view.</w:t>
      </w:r>
    </w:p>
    <w:p w14:paraId="07774FB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Ensure that this template is stored in your Django app's </w:t>
      </w:r>
      <w:r>
        <w:rPr>
          <w:rFonts w:ascii="SohneMono-Halbfett" w:hAnsi="SohneMono-Halbfett" w:cs="SohneMono-Halbfett"/>
          <w:b/>
          <w:bCs/>
          <w:color w:val="0E121D"/>
          <w:sz w:val="28"/>
          <w:szCs w:val="28"/>
          <w:lang w:val="en-GB"/>
        </w:rPr>
        <w:t>templates/registration/</w:t>
      </w:r>
      <w:r>
        <w:rPr>
          <w:rFonts w:ascii="Sohne-Buch" w:hAnsi="Sohne-Buch" w:cs="Sohne-Buch"/>
          <w:color w:val="2A3140"/>
          <w:sz w:val="32"/>
          <w:szCs w:val="32"/>
          <w:lang w:val="en-GB"/>
        </w:rPr>
        <w:t xml:space="preserve"> directory. If you have a custom path for the password reset view, you might need to adjust the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url</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tag accordingly.</w:t>
      </w:r>
    </w:p>
    <w:p w14:paraId="073AA7FB"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Remember to customize the template further based on your project's design and styling requirements. You can also customize other password reset-related templates such as </w:t>
      </w:r>
      <w:r>
        <w:rPr>
          <w:rFonts w:ascii="SohneMono-Halbfett" w:hAnsi="SohneMono-Halbfett" w:cs="SohneMono-Halbfett"/>
          <w:b/>
          <w:bCs/>
          <w:color w:val="0E121D"/>
          <w:sz w:val="28"/>
          <w:szCs w:val="28"/>
          <w:lang w:val="en-GB"/>
        </w:rPr>
        <w:t>password_reset_done.html</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password_reset_email_subject.txt</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password_reset_email.html</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password_reset_confirm.html</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password_reset_complete.html</w:t>
      </w:r>
      <w:r>
        <w:rPr>
          <w:rFonts w:ascii="Sohne-Buch" w:hAnsi="Sohne-Buch" w:cs="Sohne-Buch"/>
          <w:color w:val="2A3140"/>
          <w:sz w:val="32"/>
          <w:szCs w:val="32"/>
          <w:lang w:val="en-GB"/>
        </w:rPr>
        <w:t xml:space="preserve"> as needed.</w:t>
      </w:r>
    </w:p>
    <w:p w14:paraId="704B0300" w14:textId="77777777" w:rsidR="00C04598" w:rsidRDefault="00C04598" w:rsidP="00C04598">
      <w:pPr>
        <w:autoSpaceDE w:val="0"/>
        <w:autoSpaceDN w:val="0"/>
        <w:adjustRightInd w:val="0"/>
        <w:jc w:val="center"/>
        <w:rPr>
          <w:rFonts w:ascii="Sohne-Buch" w:hAnsi="Sohne-Buch" w:cs="Sohne-Buch"/>
          <w:color w:val="9C9BB0"/>
          <w:lang w:val="en-GB"/>
        </w:rPr>
      </w:pPr>
    </w:p>
    <w:p w14:paraId="08BF076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38B72D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7C1E1C6" w14:textId="77777777" w:rsidR="00C04598" w:rsidRDefault="00C04598" w:rsidP="00C04598">
      <w:pPr>
        <w:autoSpaceDE w:val="0"/>
        <w:autoSpaceDN w:val="0"/>
        <w:adjustRightInd w:val="0"/>
        <w:rPr>
          <w:rFonts w:ascii="Sohne-Buch" w:hAnsi="Sohne-Buch" w:cs="Sohne-Buch"/>
          <w:sz w:val="32"/>
          <w:szCs w:val="32"/>
          <w:lang w:val="en-GB"/>
        </w:rPr>
      </w:pPr>
    </w:p>
    <w:p w14:paraId="23FF34D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lastRenderedPageBreak/>
        <w:t>You</w:t>
      </w:r>
    </w:p>
    <w:p w14:paraId="109AA94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create </w:t>
      </w:r>
      <w:proofErr w:type="spellStart"/>
      <w:r>
        <w:rPr>
          <w:rFonts w:ascii="Sohne-Buch" w:hAnsi="Sohne-Buch" w:cs="Sohne-Buch"/>
          <w:color w:val="272832"/>
          <w:sz w:val="32"/>
          <w:szCs w:val="32"/>
          <w:lang w:val="en-GB"/>
        </w:rPr>
        <w:t>url</w:t>
      </w:r>
      <w:proofErr w:type="spellEnd"/>
      <w:r>
        <w:rPr>
          <w:rFonts w:ascii="Sohne-Buch" w:hAnsi="Sohne-Buch" w:cs="Sohne-Buch"/>
          <w:color w:val="272832"/>
          <w:sz w:val="32"/>
          <w:szCs w:val="32"/>
          <w:lang w:val="en-GB"/>
        </w:rPr>
        <w:t xml:space="preserve"> for /reset/&lt;uidb64&gt;/&lt;token&gt;/</w:t>
      </w:r>
    </w:p>
    <w:p w14:paraId="185D7AE4" w14:textId="77777777" w:rsidR="00C04598" w:rsidRDefault="00C04598" w:rsidP="00C04598">
      <w:pPr>
        <w:autoSpaceDE w:val="0"/>
        <w:autoSpaceDN w:val="0"/>
        <w:adjustRightInd w:val="0"/>
        <w:jc w:val="center"/>
        <w:rPr>
          <w:rFonts w:ascii="Sohne-Buch" w:hAnsi="Sohne-Buch" w:cs="Sohne-Buch"/>
          <w:color w:val="9C9BB0"/>
          <w:lang w:val="en-GB"/>
        </w:rPr>
      </w:pPr>
    </w:p>
    <w:p w14:paraId="55402BBB"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9DA99E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24ED4C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create a URL for the </w:t>
      </w:r>
      <w:r>
        <w:rPr>
          <w:rFonts w:ascii="SohneMono-Halbfett" w:hAnsi="SohneMono-Halbfett" w:cs="SohneMono-Halbfett"/>
          <w:b/>
          <w:bCs/>
          <w:color w:val="0E121D"/>
          <w:sz w:val="28"/>
          <w:szCs w:val="28"/>
          <w:lang w:val="en-GB"/>
        </w:rPr>
        <w:t>/reset/&lt;uidb64&gt;/&lt;token&gt;/</w:t>
      </w:r>
      <w:r>
        <w:rPr>
          <w:rFonts w:ascii="Sohne-Buch" w:hAnsi="Sohne-Buch" w:cs="Sohne-Buch"/>
          <w:color w:val="2A3140"/>
          <w:sz w:val="32"/>
          <w:szCs w:val="32"/>
          <w:lang w:val="en-GB"/>
        </w:rPr>
        <w:t xml:space="preserve"> path in Django, you need to define a URL pattern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that maps to a view handling the password reset confirm process. Here's an example:</w:t>
      </w:r>
    </w:p>
    <w:p w14:paraId="554600C1"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Open your app's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and define the URL pattern:</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app</w:t>
      </w:r>
    </w:p>
    <w:p w14:paraId="7997CEF1"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FEAE3CB"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0131C07C"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CustomPasswordResetConfirmView</w:t>
      </w:r>
      <w:proofErr w:type="spellEnd"/>
      <w:r>
        <w:rPr>
          <w:rFonts w:ascii="SohneMono-Buch" w:hAnsi="SohneMono-Buch" w:cs="SohneMono-Buch"/>
          <w:color w:val="FFFFFF"/>
          <w:sz w:val="28"/>
          <w:szCs w:val="28"/>
          <w:lang w:val="en-GB"/>
        </w:rPr>
        <w:t xml:space="preserve">  # Replace with your actual view</w:t>
      </w:r>
    </w:p>
    <w:p w14:paraId="6CB21170"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653DEF7"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5A9D70B0"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app-specific URLs ...</w:t>
      </w:r>
    </w:p>
    <w:p w14:paraId="64F8EA4D"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'reset/&lt;uidb64&gt;/&lt;token&gt;/'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CustomPasswordResetConfirmView.as_view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password_reset_confirm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C41680F"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3441EA5B" w14:textId="77777777" w:rsidR="00C04598" w:rsidRDefault="00C04598" w:rsidP="00C04598">
      <w:pPr>
        <w:numPr>
          <w:ilvl w:val="0"/>
          <w:numId w:val="3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Make sure to replace </w:t>
      </w:r>
      <w:proofErr w:type="spellStart"/>
      <w:r>
        <w:rPr>
          <w:rFonts w:ascii="SohneMono-Halbfett" w:hAnsi="SohneMono-Halbfett" w:cs="SohneMono-Halbfett"/>
          <w:b/>
          <w:bCs/>
          <w:color w:val="0E121D"/>
          <w:sz w:val="28"/>
          <w:szCs w:val="28"/>
          <w:lang w:val="en-GB"/>
        </w:rPr>
        <w:t>CustomPasswordResetConfirmView</w:t>
      </w:r>
      <w:proofErr w:type="spellEnd"/>
      <w:r>
        <w:rPr>
          <w:rFonts w:ascii="Sohne-Buch" w:hAnsi="Sohne-Buch" w:cs="Sohne-Buch"/>
          <w:color w:val="2A3140"/>
          <w:sz w:val="32"/>
          <w:szCs w:val="32"/>
          <w:lang w:val="en-GB"/>
        </w:rPr>
        <w:t xml:space="preserve"> with the actual view you want to use for handling the password reset confirmation.</w:t>
      </w:r>
    </w:p>
    <w:p w14:paraId="5FC875E8"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Create the corresponding view 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 in your app</w:t>
      </w:r>
    </w:p>
    <w:p w14:paraId="28601EBF"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A885A95"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django.contrib.auth.views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PasswordResetConfirmView</w:t>
      </w:r>
      <w:proofErr w:type="spellEnd"/>
    </w:p>
    <w:p w14:paraId="2C07CDC3"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426D7E31"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CustomPasswordResetConfirmView</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EB102F"/>
          <w:sz w:val="28"/>
          <w:szCs w:val="28"/>
          <w:lang w:val="en-GB"/>
        </w:rPr>
        <w:t>PasswordResetConfirmView</w:t>
      </w:r>
      <w:proofErr w:type="spellEnd"/>
      <w:r>
        <w:rPr>
          <w:rFonts w:ascii="SohneMono-Buch" w:hAnsi="SohneMono-Buch" w:cs="SohneMono-Buch"/>
          <w:color w:val="FFFFFF"/>
          <w:sz w:val="28"/>
          <w:szCs w:val="28"/>
          <w:lang w:val="en-GB"/>
        </w:rPr>
        <w:t>):</w:t>
      </w:r>
    </w:p>
    <w:p w14:paraId="7D8EFB28"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Your customizations here</w:t>
      </w:r>
    </w:p>
    <w:p w14:paraId="71463A2B" w14:textId="77777777" w:rsidR="00C04598" w:rsidRDefault="00C04598" w:rsidP="00C04598">
      <w:pPr>
        <w:numPr>
          <w:ilvl w:val="0"/>
          <w:numId w:val="3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This view will handle the password reset confirmation process. You can customize it further if needed.</w:t>
      </w:r>
    </w:p>
    <w:p w14:paraId="2E328194"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Optionally, create a template for the password reset confirmation. If you want to customize the template, create a file named </w:t>
      </w:r>
      <w:r>
        <w:rPr>
          <w:rFonts w:ascii="SohneMono-Halbfett" w:hAnsi="SohneMono-Halbfett" w:cs="SohneMono-Halbfett"/>
          <w:b/>
          <w:bCs/>
          <w:color w:val="0E121D"/>
          <w:sz w:val="28"/>
          <w:szCs w:val="28"/>
          <w:lang w:val="en-GB"/>
        </w:rPr>
        <w:t>password_reset_confirm.html</w:t>
      </w:r>
      <w:r>
        <w:rPr>
          <w:rFonts w:ascii="Sohne-Buch" w:hAnsi="Sohne-Buch" w:cs="Sohne-Buch"/>
          <w:color w:val="2A3140"/>
          <w:sz w:val="32"/>
          <w:szCs w:val="32"/>
          <w:lang w:val="en-GB"/>
        </w:rPr>
        <w:t xml:space="preserve"> in your </w:t>
      </w:r>
      <w:r>
        <w:rPr>
          <w:rFonts w:ascii="SohneMono-Halbfett" w:hAnsi="SohneMono-Halbfett" w:cs="SohneMono-Halbfett"/>
          <w:b/>
          <w:bCs/>
          <w:color w:val="0E121D"/>
          <w:sz w:val="28"/>
          <w:szCs w:val="28"/>
          <w:lang w:val="en-GB"/>
        </w:rPr>
        <w:t>templates/registration/</w:t>
      </w:r>
      <w:r>
        <w:rPr>
          <w:rFonts w:ascii="Sohne-Buch" w:hAnsi="Sohne-Buch" w:cs="Sohne-Buch"/>
          <w:color w:val="2A3140"/>
          <w:sz w:val="32"/>
          <w:szCs w:val="32"/>
          <w:lang w:val="en-GB"/>
        </w:rPr>
        <w:t xml:space="preserve"> directory.</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templates/registration/password_reset_confirm.html --&gt;</w:t>
      </w:r>
    </w:p>
    <w:p w14:paraId="62A1CB47"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74004BB1"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4A64AA87"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12EEE62C"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7200D363"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4BA8004"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&lt;title&gt;Password Reset Confirmation&lt;/title&gt;</w:t>
      </w:r>
    </w:p>
    <w:p w14:paraId="21CDE775"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73352A59"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59A69709"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&lt;h2&gt;Password Reset Confirmation&lt;/h2&gt;</w:t>
      </w:r>
    </w:p>
    <w:p w14:paraId="66FD141A"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&lt;p&gt;Your password has been successfully reset. You can now log in with your new password.&lt;/p&gt;</w:t>
      </w:r>
    </w:p>
    <w:p w14:paraId="15F90F80"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0ED4641D" w14:textId="77777777" w:rsidR="00C04598" w:rsidRDefault="00C04598" w:rsidP="00C04598">
      <w:pPr>
        <w:numPr>
          <w:ilvl w:val="0"/>
          <w:numId w:val="31"/>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0511725F" w14:textId="77777777" w:rsidR="00C04598" w:rsidRDefault="00C04598" w:rsidP="00C04598">
      <w:pPr>
        <w:numPr>
          <w:ilvl w:val="0"/>
          <w:numId w:val="3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Django will use this template to render the confirmation page. Customize it according to your project's design.</w:t>
      </w:r>
    </w:p>
    <w:p w14:paraId="095D651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Now, when a user clicks on the reset link in their email (</w:t>
      </w:r>
      <w:r>
        <w:rPr>
          <w:rFonts w:ascii="SohneMono-Halbfett" w:hAnsi="SohneMono-Halbfett" w:cs="SohneMono-Halbfett"/>
          <w:b/>
          <w:bCs/>
          <w:color w:val="0E121D"/>
          <w:sz w:val="28"/>
          <w:szCs w:val="28"/>
          <w:lang w:val="en-GB"/>
        </w:rPr>
        <w:t>/reset/&lt;uidb64&gt;/&lt;token&gt;/</w:t>
      </w:r>
      <w:r>
        <w:rPr>
          <w:rFonts w:ascii="Sohne-Buch" w:hAnsi="Sohne-Buch" w:cs="Sohne-Buch"/>
          <w:color w:val="2A3140"/>
          <w:sz w:val="32"/>
          <w:szCs w:val="32"/>
          <w:lang w:val="en-GB"/>
        </w:rPr>
        <w:t xml:space="preserve">), Django will use the </w:t>
      </w:r>
      <w:proofErr w:type="spellStart"/>
      <w:r>
        <w:rPr>
          <w:rFonts w:ascii="SohneMono-Halbfett" w:hAnsi="SohneMono-Halbfett" w:cs="SohneMono-Halbfett"/>
          <w:b/>
          <w:bCs/>
          <w:color w:val="0E121D"/>
          <w:sz w:val="28"/>
          <w:szCs w:val="28"/>
          <w:lang w:val="en-GB"/>
        </w:rPr>
        <w:t>CustomPasswordResetConfirmView</w:t>
      </w:r>
      <w:proofErr w:type="spellEnd"/>
      <w:r>
        <w:rPr>
          <w:rFonts w:ascii="Sohne-Buch" w:hAnsi="Sohne-Buch" w:cs="Sohne-Buch"/>
          <w:color w:val="2A3140"/>
          <w:sz w:val="32"/>
          <w:szCs w:val="32"/>
          <w:lang w:val="en-GB"/>
        </w:rPr>
        <w:t xml:space="preserve"> to handle the password reset confirmation process. Adjust the view and template based on your specific requirements.</w:t>
      </w:r>
    </w:p>
    <w:p w14:paraId="5EFB7D71" w14:textId="77777777" w:rsidR="00C04598" w:rsidRDefault="00C04598" w:rsidP="00C04598">
      <w:pPr>
        <w:autoSpaceDE w:val="0"/>
        <w:autoSpaceDN w:val="0"/>
        <w:adjustRightInd w:val="0"/>
        <w:jc w:val="center"/>
        <w:rPr>
          <w:rFonts w:ascii="Sohne-Buch" w:hAnsi="Sohne-Buch" w:cs="Sohne-Buch"/>
          <w:color w:val="9C9BB0"/>
          <w:lang w:val="en-GB"/>
        </w:rPr>
      </w:pPr>
    </w:p>
    <w:p w14:paraId="7108355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2F3038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FDC13DD" w14:textId="77777777" w:rsidR="00C04598" w:rsidRDefault="00C04598" w:rsidP="00C04598">
      <w:pPr>
        <w:autoSpaceDE w:val="0"/>
        <w:autoSpaceDN w:val="0"/>
        <w:adjustRightInd w:val="0"/>
        <w:rPr>
          <w:rFonts w:ascii="Sohne-Buch" w:hAnsi="Sohne-Buch" w:cs="Sohne-Buch"/>
          <w:sz w:val="32"/>
          <w:szCs w:val="32"/>
          <w:lang w:val="en-GB"/>
        </w:rPr>
      </w:pPr>
    </w:p>
    <w:p w14:paraId="58F2BE6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37E78CF"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display the joining date for a user</w:t>
      </w:r>
    </w:p>
    <w:p w14:paraId="55ED9AC7" w14:textId="77777777" w:rsidR="00C04598" w:rsidRDefault="00C04598" w:rsidP="00C04598">
      <w:pPr>
        <w:autoSpaceDE w:val="0"/>
        <w:autoSpaceDN w:val="0"/>
        <w:adjustRightInd w:val="0"/>
        <w:jc w:val="center"/>
        <w:rPr>
          <w:rFonts w:ascii="Sohne-Buch" w:hAnsi="Sohne-Buch" w:cs="Sohne-Buch"/>
          <w:color w:val="9C9BB0"/>
          <w:lang w:val="en-GB"/>
        </w:rPr>
      </w:pPr>
    </w:p>
    <w:p w14:paraId="1757AE9E"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9D2B39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33FCF8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To display the joining date for a user in a Django template, you can use the </w:t>
      </w:r>
      <w:proofErr w:type="spellStart"/>
      <w:r>
        <w:rPr>
          <w:rFonts w:ascii="SohneMono-Halbfett" w:hAnsi="SohneMono-Halbfett" w:cs="SohneMono-Halbfett"/>
          <w:b/>
          <w:bCs/>
          <w:color w:val="0E121D"/>
          <w:sz w:val="28"/>
          <w:szCs w:val="28"/>
          <w:lang w:val="en-GB"/>
        </w:rPr>
        <w:t>date_joined</w:t>
      </w:r>
      <w:proofErr w:type="spellEnd"/>
      <w:r>
        <w:rPr>
          <w:rFonts w:ascii="Sohne-Buch" w:hAnsi="Sohne-Buch" w:cs="Sohne-Buch"/>
          <w:color w:val="2A3140"/>
          <w:sz w:val="32"/>
          <w:szCs w:val="32"/>
          <w:lang w:val="en-GB"/>
        </w:rPr>
        <w:t xml:space="preserve"> attribute of the </w:t>
      </w:r>
      <w:r>
        <w:rPr>
          <w:rFonts w:ascii="SohneMono-Halbfett" w:hAnsi="SohneMono-Halbfett" w:cs="SohneMono-Halbfett"/>
          <w:b/>
          <w:bCs/>
          <w:color w:val="0E121D"/>
          <w:sz w:val="28"/>
          <w:szCs w:val="28"/>
          <w:lang w:val="en-GB"/>
        </w:rPr>
        <w:t>User</w:t>
      </w:r>
      <w:r>
        <w:rPr>
          <w:rFonts w:ascii="Sohne-Buch" w:hAnsi="Sohne-Buch" w:cs="Sohne-Buch"/>
          <w:color w:val="2A3140"/>
          <w:sz w:val="32"/>
          <w:szCs w:val="32"/>
          <w:lang w:val="en-GB"/>
        </w:rPr>
        <w:t xml:space="preserve"> model. The </w:t>
      </w:r>
      <w:proofErr w:type="spellStart"/>
      <w:r>
        <w:rPr>
          <w:rFonts w:ascii="SohneMono-Halbfett" w:hAnsi="SohneMono-Halbfett" w:cs="SohneMono-Halbfett"/>
          <w:b/>
          <w:bCs/>
          <w:color w:val="0E121D"/>
          <w:sz w:val="28"/>
          <w:szCs w:val="28"/>
          <w:lang w:val="en-GB"/>
        </w:rPr>
        <w:t>date_joined</w:t>
      </w:r>
      <w:proofErr w:type="spellEnd"/>
      <w:r>
        <w:rPr>
          <w:rFonts w:ascii="Sohne-Buch" w:hAnsi="Sohne-Buch" w:cs="Sohne-Buch"/>
          <w:color w:val="2A3140"/>
          <w:sz w:val="32"/>
          <w:szCs w:val="32"/>
          <w:lang w:val="en-GB"/>
        </w:rPr>
        <w:t xml:space="preserve"> attribute represents the date and time when the user account was created. Here's how you can display it in a template:</w:t>
      </w:r>
    </w:p>
    <w:p w14:paraId="0208CEE0"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 your view, make sure to pass the user object to the template context.</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For example, in a Django view:</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2781C9"/>
          <w:sz w:val="28"/>
          <w:szCs w:val="28"/>
          <w:lang w:val="en-GB"/>
        </w:rPr>
        <w:t>from</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6F52BA3"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User</w:t>
      </w:r>
    </w:p>
    <w:p w14:paraId="2697D1E7"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95C528D"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user_profile</w:t>
      </w:r>
      <w:proofErr w:type="spellEnd"/>
      <w:r>
        <w:rPr>
          <w:rFonts w:ascii="SohneMono-Buch" w:hAnsi="SohneMono-Buch" w:cs="SohneMono-Buch"/>
          <w:color w:val="FFFFFF"/>
          <w:sz w:val="28"/>
          <w:szCs w:val="28"/>
          <w:lang w:val="en-GB"/>
        </w:rPr>
        <w:t>(request):</w:t>
      </w:r>
    </w:p>
    <w:p w14:paraId="55D7B793"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user = </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xml:space="preserve">  # Assuming you're using the currently logged-in user</w:t>
      </w:r>
    </w:p>
    <w:p w14:paraId="4FAA5FC3"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'user_profile.html'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'user'</w:t>
      </w:r>
      <w:r>
        <w:rPr>
          <w:rFonts w:ascii="SohneMono-Buch" w:hAnsi="SohneMono-Buch" w:cs="SohneMono-Buch"/>
          <w:color w:val="FFFFFF"/>
          <w:sz w:val="28"/>
          <w:szCs w:val="28"/>
          <w:lang w:val="en-GB"/>
        </w:rPr>
        <w:t>: user})</w:t>
      </w:r>
    </w:p>
    <w:p w14:paraId="5628A21E" w14:textId="77777777" w:rsidR="00C04598" w:rsidRDefault="00C04598" w:rsidP="00C04598">
      <w:pPr>
        <w:numPr>
          <w:ilvl w:val="0"/>
          <w:numId w:val="3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Adjust the way you obtain the user object based on your specific use case.</w:t>
      </w:r>
    </w:p>
    <w:p w14:paraId="6FE03069"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In your template (</w:t>
      </w:r>
      <w:r>
        <w:rPr>
          <w:rFonts w:ascii="SohneMono-Halbfett" w:hAnsi="SohneMono-Halbfett" w:cs="SohneMono-Halbfett"/>
          <w:b/>
          <w:bCs/>
          <w:color w:val="0E121D"/>
          <w:sz w:val="28"/>
          <w:szCs w:val="28"/>
          <w:lang w:val="en-GB"/>
        </w:rPr>
        <w:t>user_profile.html</w:t>
      </w:r>
      <w:r>
        <w:rPr>
          <w:rFonts w:ascii="Sohne-Buch" w:hAnsi="Sohne-Buch" w:cs="Sohne-Buch"/>
          <w:color w:val="2A3140"/>
          <w:sz w:val="32"/>
          <w:szCs w:val="32"/>
          <w:lang w:val="en-GB"/>
        </w:rPr>
        <w:t xml:space="preserve">), you can display the joining date using the </w:t>
      </w:r>
      <w:proofErr w:type="spellStart"/>
      <w:r>
        <w:rPr>
          <w:rFonts w:ascii="SohneMono-Halbfett" w:hAnsi="SohneMono-Halbfett" w:cs="SohneMono-Halbfett"/>
          <w:b/>
          <w:bCs/>
          <w:color w:val="0E121D"/>
          <w:sz w:val="28"/>
          <w:szCs w:val="28"/>
          <w:lang w:val="en-GB"/>
        </w:rPr>
        <w:t>date_joined</w:t>
      </w:r>
      <w:proofErr w:type="spellEnd"/>
      <w:r>
        <w:rPr>
          <w:rFonts w:ascii="Sohne-Buch" w:hAnsi="Sohne-Buch" w:cs="Sohne-Buch"/>
          <w:color w:val="2A3140"/>
          <w:sz w:val="32"/>
          <w:szCs w:val="32"/>
          <w:lang w:val="en-GB"/>
        </w:rPr>
        <w:t xml:space="preserve"> attribute: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user_profile.html --&gt;</w:t>
      </w:r>
    </w:p>
    <w:p w14:paraId="06AE3258"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3CE19BB"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74BE0AE0"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39B41B73"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4D8DF028"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5942FF27"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&lt;title&gt;User Profile&lt;/title&gt;</w:t>
      </w:r>
    </w:p>
    <w:p w14:paraId="7A436616"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06B061EA"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37A914AB"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&lt;h2&gt;User Profile&lt;/h2&gt;</w:t>
      </w:r>
    </w:p>
    <w:p w14:paraId="6C8AA29C"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&lt;p&gt;Username: {{ </w:t>
      </w:r>
      <w:proofErr w:type="spellStart"/>
      <w:r>
        <w:rPr>
          <w:rFonts w:ascii="SohneMono-Buch" w:hAnsi="SohneMono-Buch" w:cs="SohneMono-Buch"/>
          <w:color w:val="FFFFFF"/>
          <w:sz w:val="28"/>
          <w:szCs w:val="28"/>
          <w:lang w:val="en-GB"/>
        </w:rPr>
        <w:t>user.username</w:t>
      </w:r>
      <w:proofErr w:type="spellEnd"/>
      <w:r>
        <w:rPr>
          <w:rFonts w:ascii="SohneMono-Buch" w:hAnsi="SohneMono-Buch" w:cs="SohneMono-Buch"/>
          <w:color w:val="FFFFFF"/>
          <w:sz w:val="28"/>
          <w:szCs w:val="28"/>
          <w:lang w:val="en-GB"/>
        </w:rPr>
        <w:t xml:space="preserve"> }}&lt;/p&gt;</w:t>
      </w:r>
    </w:p>
    <w:p w14:paraId="1D8D273F"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&lt;p&gt;Email: {{ </w:t>
      </w:r>
      <w:proofErr w:type="spellStart"/>
      <w:r>
        <w:rPr>
          <w:rFonts w:ascii="SohneMono-Buch" w:hAnsi="SohneMono-Buch" w:cs="SohneMono-Buch"/>
          <w:color w:val="FFFFFF"/>
          <w:sz w:val="28"/>
          <w:szCs w:val="28"/>
          <w:lang w:val="en-GB"/>
        </w:rPr>
        <w:t>user.email</w:t>
      </w:r>
      <w:proofErr w:type="spellEnd"/>
      <w:r>
        <w:rPr>
          <w:rFonts w:ascii="SohneMono-Buch" w:hAnsi="SohneMono-Buch" w:cs="SohneMono-Buch"/>
          <w:color w:val="FFFFFF"/>
          <w:sz w:val="28"/>
          <w:szCs w:val="28"/>
          <w:lang w:val="en-GB"/>
        </w:rPr>
        <w:t xml:space="preserve"> }}&lt;/p&gt;</w:t>
      </w:r>
    </w:p>
    <w:p w14:paraId="4B275701"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&lt;p&gt;Joining Date: {{ user.date_</w:t>
      </w:r>
      <w:proofErr w:type="spellStart"/>
      <w:r>
        <w:rPr>
          <w:rFonts w:ascii="SohneMono-Buch" w:hAnsi="SohneMono-Buch" w:cs="SohneMono-Buch"/>
          <w:color w:val="FFFFFF"/>
          <w:sz w:val="28"/>
          <w:szCs w:val="28"/>
          <w:lang w:val="en-GB"/>
        </w:rPr>
        <w:t>joined|date</w:t>
      </w:r>
      <w:proofErr w:type="spellEnd"/>
      <w:r>
        <w:rPr>
          <w:rFonts w:ascii="SohneMono-Buch" w:hAnsi="SohneMono-Buch" w:cs="SohneMono-Buch"/>
          <w:color w:val="FFFFFF"/>
          <w:sz w:val="28"/>
          <w:szCs w:val="28"/>
          <w:lang w:val="en-GB"/>
        </w:rPr>
        <w:t xml:space="preserve">:"F j, Y </w:t>
      </w:r>
      <w:proofErr w:type="spellStart"/>
      <w:r>
        <w:rPr>
          <w:rFonts w:ascii="SohneMono-Buch" w:hAnsi="SohneMono-Buch" w:cs="SohneMono-Buch"/>
          <w:color w:val="FFFFFF"/>
          <w:sz w:val="28"/>
          <w:szCs w:val="28"/>
          <w:lang w:val="en-GB"/>
        </w:rPr>
        <w:t>H:i</w:t>
      </w:r>
      <w:proofErr w:type="spellEnd"/>
      <w:r>
        <w:rPr>
          <w:rFonts w:ascii="SohneMono-Buch" w:hAnsi="SohneMono-Buch" w:cs="SohneMono-Buch"/>
          <w:color w:val="FFFFFF"/>
          <w:sz w:val="28"/>
          <w:szCs w:val="28"/>
          <w:lang w:val="en-GB"/>
        </w:rPr>
        <w:t>" }}&lt;/p&gt;</w:t>
      </w:r>
    </w:p>
    <w:p w14:paraId="3F41A744"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54BAB6BD" w14:textId="77777777" w:rsidR="00C04598" w:rsidRDefault="00C04598" w:rsidP="00C04598">
      <w:pPr>
        <w:numPr>
          <w:ilvl w:val="0"/>
          <w:numId w:val="32"/>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1A01651A" w14:textId="77777777" w:rsidR="00C04598" w:rsidRDefault="00C04598" w:rsidP="00C04598">
      <w:pPr>
        <w:numPr>
          <w:ilvl w:val="0"/>
          <w:numId w:val="3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In this example, the </w:t>
      </w:r>
      <w:proofErr w:type="spellStart"/>
      <w:r>
        <w:rPr>
          <w:rFonts w:ascii="SohneMono-Halbfett" w:hAnsi="SohneMono-Halbfett" w:cs="SohneMono-Halbfett"/>
          <w:b/>
          <w:bCs/>
          <w:color w:val="0E121D"/>
          <w:sz w:val="28"/>
          <w:szCs w:val="28"/>
          <w:lang w:val="en-GB"/>
        </w:rPr>
        <w:t>date_joined</w:t>
      </w:r>
      <w:proofErr w:type="spellEnd"/>
      <w:r>
        <w:rPr>
          <w:rFonts w:ascii="Sohne-Buch" w:hAnsi="Sohne-Buch" w:cs="Sohne-Buch"/>
          <w:color w:val="2A3140"/>
          <w:sz w:val="32"/>
          <w:szCs w:val="32"/>
          <w:lang w:val="en-GB"/>
        </w:rPr>
        <w:t xml:space="preserve"> attribute is formatted using the </w:t>
      </w:r>
      <w:r>
        <w:rPr>
          <w:rFonts w:ascii="SohneMono-Halbfett" w:hAnsi="SohneMono-Halbfett" w:cs="SohneMono-Halbfett"/>
          <w:b/>
          <w:bCs/>
          <w:color w:val="0E121D"/>
          <w:sz w:val="28"/>
          <w:szCs w:val="28"/>
          <w:lang w:val="en-GB"/>
        </w:rPr>
        <w:t>date</w:t>
      </w:r>
      <w:r>
        <w:rPr>
          <w:rFonts w:ascii="Sohne-Buch" w:hAnsi="Sohne-Buch" w:cs="Sohne-Buch"/>
          <w:color w:val="2A3140"/>
          <w:sz w:val="32"/>
          <w:szCs w:val="32"/>
          <w:lang w:val="en-GB"/>
        </w:rPr>
        <w:t xml:space="preserve"> filter to display the month, day, year, and time.</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Adjust the template as needed based on the specific information you want to display and the formatting preferences.</w:t>
      </w:r>
    </w:p>
    <w:p w14:paraId="42905443" w14:textId="77777777" w:rsidR="00C04598" w:rsidRDefault="00C04598" w:rsidP="00C04598">
      <w:pPr>
        <w:autoSpaceDE w:val="0"/>
        <w:autoSpaceDN w:val="0"/>
        <w:adjustRightInd w:val="0"/>
        <w:jc w:val="center"/>
        <w:rPr>
          <w:rFonts w:ascii="Sohne-Buch" w:hAnsi="Sohne-Buch" w:cs="Sohne-Buch"/>
          <w:color w:val="9C9BB0"/>
          <w:lang w:val="en-GB"/>
        </w:rPr>
      </w:pPr>
    </w:p>
    <w:p w14:paraId="35FD628F"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4BAE81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1664932" w14:textId="77777777" w:rsidR="00C04598" w:rsidRDefault="00C04598" w:rsidP="00C04598">
      <w:pPr>
        <w:autoSpaceDE w:val="0"/>
        <w:autoSpaceDN w:val="0"/>
        <w:adjustRightInd w:val="0"/>
        <w:rPr>
          <w:rFonts w:ascii="Sohne-Buch" w:hAnsi="Sohne-Buch" w:cs="Sohne-Buch"/>
          <w:sz w:val="32"/>
          <w:szCs w:val="32"/>
          <w:lang w:val="en-GB"/>
        </w:rPr>
      </w:pPr>
    </w:p>
    <w:p w14:paraId="6C12B54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24C1C59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last active</w:t>
      </w:r>
    </w:p>
    <w:p w14:paraId="38C5959C" w14:textId="77777777" w:rsidR="00C04598" w:rsidRDefault="00C04598" w:rsidP="00C04598">
      <w:pPr>
        <w:autoSpaceDE w:val="0"/>
        <w:autoSpaceDN w:val="0"/>
        <w:adjustRightInd w:val="0"/>
        <w:jc w:val="center"/>
        <w:rPr>
          <w:rFonts w:ascii="Sohne-Buch" w:hAnsi="Sohne-Buch" w:cs="Sohne-Buch"/>
          <w:color w:val="9C9BB0"/>
          <w:lang w:val="en-GB"/>
        </w:rPr>
      </w:pPr>
    </w:p>
    <w:p w14:paraId="0F094928"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24841F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916C68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display the last active date for a user in a Django template, you typically need to track the user's last activity yourself. Django doesn't provide a built-in field for tracking user last activity out of the box. You can achieve this by creating a custom field in your user model or by using a third-party package like </w:t>
      </w:r>
      <w:proofErr w:type="spellStart"/>
      <w:r>
        <w:rPr>
          <w:rFonts w:ascii="SohneMono-Halbfett" w:hAnsi="SohneMono-Halbfett" w:cs="SohneMono-Halbfett"/>
          <w:b/>
          <w:bCs/>
          <w:color w:val="0E121D"/>
          <w:sz w:val="28"/>
          <w:szCs w:val="28"/>
          <w:lang w:val="en-GB"/>
        </w:rPr>
        <w:t>django</w:t>
      </w:r>
      <w:proofErr w:type="spellEnd"/>
      <w:r>
        <w:rPr>
          <w:rFonts w:ascii="SohneMono-Halbfett" w:hAnsi="SohneMono-Halbfett" w:cs="SohneMono-Halbfett"/>
          <w:b/>
          <w:bCs/>
          <w:color w:val="0E121D"/>
          <w:sz w:val="28"/>
          <w:szCs w:val="28"/>
          <w:lang w:val="en-GB"/>
        </w:rPr>
        <w:t>-user-activity</w:t>
      </w:r>
      <w:r>
        <w:rPr>
          <w:rFonts w:ascii="Sohne-Buch" w:hAnsi="Sohne-Buch" w:cs="Sohne-Buch"/>
          <w:color w:val="2A3140"/>
          <w:sz w:val="32"/>
          <w:szCs w:val="32"/>
          <w:lang w:val="en-GB"/>
        </w:rPr>
        <w:t>.</w:t>
      </w:r>
    </w:p>
    <w:p w14:paraId="59CA9B7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Here's an example of how you can implement last active tracking with a custom field:</w:t>
      </w:r>
    </w:p>
    <w:p w14:paraId="4CBB9C3E"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Extend User Model:</w:t>
      </w:r>
    </w:p>
    <w:p w14:paraId="5465D934"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If you want to track the last active date for users, you can create a custom user model that extends the built-in </w:t>
      </w:r>
      <w:proofErr w:type="spellStart"/>
      <w:r>
        <w:rPr>
          <w:rFonts w:ascii="SohneMono-Halbfett" w:hAnsi="SohneMono-Halbfett" w:cs="SohneMono-Halbfett"/>
          <w:b/>
          <w:bCs/>
          <w:color w:val="0E121D"/>
          <w:sz w:val="28"/>
          <w:szCs w:val="28"/>
          <w:lang w:val="en-GB"/>
        </w:rPr>
        <w:t>AbstractUser</w:t>
      </w:r>
      <w:proofErr w:type="spellEnd"/>
      <w:r>
        <w:rPr>
          <w:rFonts w:ascii="Sohne-Buch" w:hAnsi="Sohne-Buch" w:cs="Sohne-Buch"/>
          <w:color w:val="2A3140"/>
          <w:sz w:val="32"/>
          <w:szCs w:val="32"/>
          <w:lang w:val="en-GB"/>
        </w:rPr>
        <w:t xml:space="preserve"> model.</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models.py</w:t>
      </w:r>
    </w:p>
    <w:p w14:paraId="624A8232"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AbstractUser</w:t>
      </w:r>
      <w:proofErr w:type="spellEnd"/>
    </w:p>
    <w:p w14:paraId="5F719DFD"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24C6ED58"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E8C1B29"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CustomUser</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EB102F"/>
          <w:sz w:val="28"/>
          <w:szCs w:val="28"/>
          <w:lang w:val="en-GB"/>
        </w:rPr>
        <w:t>AbstractUser</w:t>
      </w:r>
      <w:proofErr w:type="spellEnd"/>
      <w:r>
        <w:rPr>
          <w:rFonts w:ascii="SohneMono-Buch" w:hAnsi="SohneMono-Buch" w:cs="SohneMono-Buch"/>
          <w:color w:val="FFFFFF"/>
          <w:sz w:val="28"/>
          <w:szCs w:val="28"/>
          <w:lang w:val="en-GB"/>
        </w:rPr>
        <w:t>):</w:t>
      </w:r>
    </w:p>
    <w:p w14:paraId="5FFAFE1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last_active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models.DateTimeField</w:t>
      </w:r>
      <w:proofErr w:type="spellEnd"/>
      <w:r>
        <w:rPr>
          <w:rFonts w:ascii="SohneMono-Buch" w:hAnsi="SohneMono-Buch" w:cs="SohneMono-Buch"/>
          <w:color w:val="FFFFFF"/>
          <w:sz w:val="28"/>
          <w:szCs w:val="28"/>
          <w:lang w:val="en-GB"/>
        </w:rPr>
        <w:t>(null=</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blank=</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3AF1838E"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Don't forget to update your project's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to use your custom user model:</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settings.py</w:t>
      </w:r>
    </w:p>
    <w:p w14:paraId="5E50ACF6"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AUTH_USER_MODEL =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yourapp.CustomUser</w:t>
      </w:r>
      <w:proofErr w:type="spellEnd"/>
      <w:r>
        <w:rPr>
          <w:rFonts w:ascii="SohneMono-Buch" w:hAnsi="SohneMono-Buch" w:cs="SohneMono-Buch"/>
          <w:color w:val="14986A"/>
          <w:sz w:val="28"/>
          <w:szCs w:val="28"/>
          <w:lang w:val="en-GB"/>
        </w:rPr>
        <w:t>'</w:t>
      </w:r>
    </w:p>
    <w:p w14:paraId="5808330E"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lastRenderedPageBreak/>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yourapp</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name of your app.</w:t>
      </w:r>
    </w:p>
    <w:p w14:paraId="4D9B8A2F"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Middleware:</w:t>
      </w:r>
    </w:p>
    <w:p w14:paraId="63110EB4"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You can use Django middleware to update the </w:t>
      </w:r>
      <w:proofErr w:type="spellStart"/>
      <w:r>
        <w:rPr>
          <w:rFonts w:ascii="SohneMono-Halbfett" w:hAnsi="SohneMono-Halbfett" w:cs="SohneMono-Halbfett"/>
          <w:b/>
          <w:bCs/>
          <w:color w:val="0E121D"/>
          <w:sz w:val="28"/>
          <w:szCs w:val="28"/>
          <w:lang w:val="en-GB"/>
        </w:rPr>
        <w:t>last_active</w:t>
      </w:r>
      <w:proofErr w:type="spellEnd"/>
      <w:r>
        <w:rPr>
          <w:rFonts w:ascii="Sohne-Buch" w:hAnsi="Sohne-Buch" w:cs="Sohne-Buch"/>
          <w:color w:val="2A3140"/>
          <w:sz w:val="32"/>
          <w:szCs w:val="32"/>
          <w:lang w:val="en-GB"/>
        </w:rPr>
        <w:t xml:space="preserve"> field whenever a user makes a request.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middleware.py</w:t>
      </w:r>
    </w:p>
    <w:p w14:paraId="206E033B"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django.utils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timezone</w:t>
      </w:r>
      <w:proofErr w:type="spellEnd"/>
    </w:p>
    <w:p w14:paraId="377EC13B"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4C7C343"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UpdateLastActiveMiddleware</w:t>
      </w:r>
      <w:proofErr w:type="spellEnd"/>
      <w:r>
        <w:rPr>
          <w:rFonts w:ascii="SohneMono-Buch" w:hAnsi="SohneMono-Buch" w:cs="SohneMono-Buch"/>
          <w:color w:val="FFFFFF"/>
          <w:sz w:val="28"/>
          <w:szCs w:val="28"/>
          <w:lang w:val="en-GB"/>
        </w:rPr>
        <w:t>:</w:t>
      </w:r>
    </w:p>
    <w:p w14:paraId="4E9A981D"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__</w:t>
      </w:r>
      <w:proofErr w:type="spellStart"/>
      <w:r>
        <w:rPr>
          <w:rFonts w:ascii="SohneMono-Buch" w:hAnsi="SohneMono-Buch" w:cs="SohneMono-Buch"/>
          <w:color w:val="EB102F"/>
          <w:sz w:val="28"/>
          <w:szCs w:val="28"/>
          <w:lang w:val="en-GB"/>
        </w:rPr>
        <w:t>init</w:t>
      </w:r>
      <w:proofErr w:type="spellEnd"/>
      <w:r>
        <w:rPr>
          <w:rFonts w:ascii="SohneMono-Buch" w:hAnsi="SohneMono-Buch" w:cs="SohneMono-Buch"/>
          <w:color w:val="EB102F"/>
          <w:sz w:val="28"/>
          <w:szCs w:val="28"/>
          <w:lang w:val="en-GB"/>
        </w:rPr>
        <w:t>__</w:t>
      </w:r>
      <w:r>
        <w:rPr>
          <w:rFonts w:ascii="SohneMono-Buch" w:hAnsi="SohneMono-Buch" w:cs="SohneMono-Buch"/>
          <w:color w:val="FFFFFF"/>
          <w:sz w:val="28"/>
          <w:szCs w:val="28"/>
          <w:lang w:val="en-GB"/>
        </w:rPr>
        <w:t xml:space="preserve">(self, </w:t>
      </w:r>
      <w:proofErr w:type="spellStart"/>
      <w:r>
        <w:rPr>
          <w:rFonts w:ascii="SohneMono-Buch" w:hAnsi="SohneMono-Buch" w:cs="SohneMono-Buch"/>
          <w:color w:val="FFFFFF"/>
          <w:sz w:val="28"/>
          <w:szCs w:val="28"/>
          <w:lang w:val="en-GB"/>
        </w:rPr>
        <w:t>get_response</w:t>
      </w:r>
      <w:proofErr w:type="spellEnd"/>
      <w:r>
        <w:rPr>
          <w:rFonts w:ascii="SohneMono-Buch" w:hAnsi="SohneMono-Buch" w:cs="SohneMono-Buch"/>
          <w:color w:val="FFFFFF"/>
          <w:sz w:val="28"/>
          <w:szCs w:val="28"/>
          <w:lang w:val="en-GB"/>
        </w:rPr>
        <w:t>):</w:t>
      </w:r>
    </w:p>
    <w:p w14:paraId="1BCA61E9"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self.get_response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get_response</w:t>
      </w:r>
      <w:proofErr w:type="spellEnd"/>
    </w:p>
    <w:p w14:paraId="3E1AE529"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8D6349B"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__call__</w:t>
      </w:r>
      <w:r>
        <w:rPr>
          <w:rFonts w:ascii="SohneMono-Buch" w:hAnsi="SohneMono-Buch" w:cs="SohneMono-Buch"/>
          <w:color w:val="FFFFFF"/>
          <w:sz w:val="28"/>
          <w:szCs w:val="28"/>
          <w:lang w:val="en-GB"/>
        </w:rPr>
        <w:t>(self, request):</w:t>
      </w:r>
    </w:p>
    <w:p w14:paraId="3CACE89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response = </w:t>
      </w:r>
      <w:proofErr w:type="spellStart"/>
      <w:r>
        <w:rPr>
          <w:rFonts w:ascii="SohneMono-Buch" w:hAnsi="SohneMono-Buch" w:cs="SohneMono-Buch"/>
          <w:color w:val="FFFFFF"/>
          <w:sz w:val="28"/>
          <w:szCs w:val="28"/>
          <w:lang w:val="en-GB"/>
        </w:rPr>
        <w:t>self.get_response</w:t>
      </w:r>
      <w:proofErr w:type="spellEnd"/>
      <w:r>
        <w:rPr>
          <w:rFonts w:ascii="SohneMono-Buch" w:hAnsi="SohneMono-Buch" w:cs="SohneMono-Buch"/>
          <w:color w:val="FFFFFF"/>
          <w:sz w:val="28"/>
          <w:szCs w:val="28"/>
          <w:lang w:val="en-GB"/>
        </w:rPr>
        <w:t>(request)</w:t>
      </w:r>
    </w:p>
    <w:p w14:paraId="5062B66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5FB6773"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w:t>
      </w:r>
    </w:p>
    <w:p w14:paraId="48BC9A2B"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request.user.last_active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timezone.now</w:t>
      </w:r>
      <w:proofErr w:type="spellEnd"/>
      <w:r>
        <w:rPr>
          <w:rFonts w:ascii="SohneMono-Buch" w:hAnsi="SohneMono-Buch" w:cs="SohneMono-Buch"/>
          <w:color w:val="FFFFFF"/>
          <w:sz w:val="28"/>
          <w:szCs w:val="28"/>
          <w:lang w:val="en-GB"/>
        </w:rPr>
        <w:t>()</w:t>
      </w:r>
    </w:p>
    <w:p w14:paraId="067332F9"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request.user.save</w:t>
      </w:r>
      <w:proofErr w:type="spellEnd"/>
      <w:r>
        <w:rPr>
          <w:rFonts w:ascii="SohneMono-Buch" w:hAnsi="SohneMono-Buch" w:cs="SohneMono-Buch"/>
          <w:color w:val="FFFFFF"/>
          <w:sz w:val="28"/>
          <w:szCs w:val="28"/>
          <w:lang w:val="en-GB"/>
        </w:rPr>
        <w:t>()</w:t>
      </w:r>
    </w:p>
    <w:p w14:paraId="0C773BA6"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53803D4"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response</w:t>
      </w:r>
    </w:p>
    <w:p w14:paraId="60F7C284"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Add this middleware to your </w:t>
      </w:r>
      <w:r>
        <w:rPr>
          <w:rFonts w:ascii="SohneMono-Halbfett" w:hAnsi="SohneMono-Halbfett" w:cs="SohneMono-Halbfett"/>
          <w:b/>
          <w:bCs/>
          <w:color w:val="0E121D"/>
          <w:sz w:val="28"/>
          <w:szCs w:val="28"/>
          <w:lang w:val="en-GB"/>
        </w:rPr>
        <w:t>MIDDLEWARE</w:t>
      </w:r>
      <w:r>
        <w:rPr>
          <w:rFonts w:ascii="Sohne-Buch" w:hAnsi="Sohne-Buch" w:cs="Sohne-Buch"/>
          <w:color w:val="2A3140"/>
          <w:sz w:val="32"/>
          <w:szCs w:val="32"/>
          <w:lang w:val="en-GB"/>
        </w:rPr>
        <w:t xml:space="preserve"> setting in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 xml:space="preserve">Copy </w:t>
      </w:r>
      <w:proofErr w:type="spellStart"/>
      <w:r>
        <w:rPr>
          <w:rFonts w:ascii="Sohne-Buch" w:hAnsi="Sohne-Buch" w:cs="Sohne-Buch"/>
          <w:color w:val="D0D0DC"/>
          <w:lang w:val="en-GB"/>
        </w:rPr>
        <w:t>code</w:t>
      </w:r>
      <w:r>
        <w:rPr>
          <w:rFonts w:ascii="SohneMono-Buch" w:hAnsi="SohneMono-Buch" w:cs="SohneMono-Buch"/>
          <w:color w:val="FFFFFF"/>
          <w:sz w:val="28"/>
          <w:szCs w:val="28"/>
          <w:lang w:val="en-GB"/>
        </w:rPr>
        <w:t>MIDDLEWARE</w:t>
      </w:r>
      <w:proofErr w:type="spellEnd"/>
      <w:r>
        <w:rPr>
          <w:rFonts w:ascii="SohneMono-Buch" w:hAnsi="SohneMono-Buch" w:cs="SohneMono-Buch"/>
          <w:color w:val="FFFFFF"/>
          <w:sz w:val="28"/>
          <w:szCs w:val="28"/>
          <w:lang w:val="en-GB"/>
        </w:rPr>
        <w:t xml:space="preserve"> = [</w:t>
      </w:r>
    </w:p>
    <w:p w14:paraId="1BEE2E6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middleware ...</w:t>
      </w:r>
    </w:p>
    <w:p w14:paraId="1B75EC59"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yourapp.middleware.UpdateLastActiveMiddleware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5F8D326"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05C910DB"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yourapp</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name of your app.</w:t>
      </w:r>
    </w:p>
    <w:p w14:paraId="0D984FF1"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Display Last Active in Template:</w:t>
      </w:r>
    </w:p>
    <w:p w14:paraId="273F94BD"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Now, you can display the last active date in your template:</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user_profile.html --&gt;</w:t>
      </w:r>
    </w:p>
    <w:p w14:paraId="4D39D56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3EBB9EFD"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3ECF24F4"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2BC984B3"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6CF49B9E"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F02FF5F"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&lt;title&gt;User Profile&lt;/title&gt;</w:t>
      </w:r>
    </w:p>
    <w:p w14:paraId="310BCCD5"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2CBDE1D2"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0B8CF1FC"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&lt;h2&gt;User Profile&lt;/h2&gt;</w:t>
      </w:r>
    </w:p>
    <w:p w14:paraId="392C08F8"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&lt;p&gt;Username: {{ </w:t>
      </w:r>
      <w:proofErr w:type="spellStart"/>
      <w:r>
        <w:rPr>
          <w:rFonts w:ascii="SohneMono-Buch" w:hAnsi="SohneMono-Buch" w:cs="SohneMono-Buch"/>
          <w:color w:val="FFFFFF"/>
          <w:sz w:val="28"/>
          <w:szCs w:val="28"/>
          <w:lang w:val="en-GB"/>
        </w:rPr>
        <w:t>user.username</w:t>
      </w:r>
      <w:proofErr w:type="spellEnd"/>
      <w:r>
        <w:rPr>
          <w:rFonts w:ascii="SohneMono-Buch" w:hAnsi="SohneMono-Buch" w:cs="SohneMono-Buch"/>
          <w:color w:val="FFFFFF"/>
          <w:sz w:val="28"/>
          <w:szCs w:val="28"/>
          <w:lang w:val="en-GB"/>
        </w:rPr>
        <w:t xml:space="preserve"> }}&lt;/p&gt;</w:t>
      </w:r>
    </w:p>
    <w:p w14:paraId="6960E350"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&lt;p&gt;Email: {{ </w:t>
      </w:r>
      <w:proofErr w:type="spellStart"/>
      <w:r>
        <w:rPr>
          <w:rFonts w:ascii="SohneMono-Buch" w:hAnsi="SohneMono-Buch" w:cs="SohneMono-Buch"/>
          <w:color w:val="FFFFFF"/>
          <w:sz w:val="28"/>
          <w:szCs w:val="28"/>
          <w:lang w:val="en-GB"/>
        </w:rPr>
        <w:t>user.email</w:t>
      </w:r>
      <w:proofErr w:type="spellEnd"/>
      <w:r>
        <w:rPr>
          <w:rFonts w:ascii="SohneMono-Buch" w:hAnsi="SohneMono-Buch" w:cs="SohneMono-Buch"/>
          <w:color w:val="FFFFFF"/>
          <w:sz w:val="28"/>
          <w:szCs w:val="28"/>
          <w:lang w:val="en-GB"/>
        </w:rPr>
        <w:t xml:space="preserve"> }}&lt;/p&gt;</w:t>
      </w:r>
    </w:p>
    <w:p w14:paraId="44FD705E"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user.last_active</w:t>
      </w:r>
      <w:proofErr w:type="spellEnd"/>
      <w:r>
        <w:rPr>
          <w:rFonts w:ascii="SohneMono-Buch" w:hAnsi="SohneMono-Buch" w:cs="SohneMono-Buch"/>
          <w:color w:val="FFFFFF"/>
          <w:sz w:val="28"/>
          <w:szCs w:val="28"/>
          <w:lang w:val="en-GB"/>
        </w:rPr>
        <w:t xml:space="preserve"> %}</w:t>
      </w:r>
    </w:p>
    <w:p w14:paraId="49CCAD1A"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&lt;p&gt;Last Active: {{ user.last_</w:t>
      </w:r>
      <w:proofErr w:type="spellStart"/>
      <w:r>
        <w:rPr>
          <w:rFonts w:ascii="SohneMono-Buch" w:hAnsi="SohneMono-Buch" w:cs="SohneMono-Buch"/>
          <w:color w:val="FFFFFF"/>
          <w:sz w:val="28"/>
          <w:szCs w:val="28"/>
          <w:lang w:val="en-GB"/>
        </w:rPr>
        <w:t>active|date</w:t>
      </w:r>
      <w:proofErr w:type="spellEnd"/>
      <w:r>
        <w:rPr>
          <w:rFonts w:ascii="SohneMono-Buch" w:hAnsi="SohneMono-Buch" w:cs="SohneMono-Buch"/>
          <w:color w:val="FFFFFF"/>
          <w:sz w:val="28"/>
          <w:szCs w:val="28"/>
          <w:lang w:val="en-GB"/>
        </w:rPr>
        <w:t xml:space="preserve">:"F j, Y </w:t>
      </w:r>
      <w:proofErr w:type="spellStart"/>
      <w:r>
        <w:rPr>
          <w:rFonts w:ascii="SohneMono-Buch" w:hAnsi="SohneMono-Buch" w:cs="SohneMono-Buch"/>
          <w:color w:val="FFFFFF"/>
          <w:sz w:val="28"/>
          <w:szCs w:val="28"/>
          <w:lang w:val="en-GB"/>
        </w:rPr>
        <w:t>H:i</w:t>
      </w:r>
      <w:proofErr w:type="spellEnd"/>
      <w:r>
        <w:rPr>
          <w:rFonts w:ascii="SohneMono-Buch" w:hAnsi="SohneMono-Buch" w:cs="SohneMono-Buch"/>
          <w:color w:val="FFFFFF"/>
          <w:sz w:val="28"/>
          <w:szCs w:val="28"/>
          <w:lang w:val="en-GB"/>
        </w:rPr>
        <w:t>" }}&lt;/p&gt;</w:t>
      </w:r>
    </w:p>
    <w:p w14:paraId="4C1987F3"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else %}</w:t>
      </w:r>
    </w:p>
    <w:p w14:paraId="0A815663"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&lt;p&gt;Last Active: Never&lt;/p&gt;</w:t>
      </w:r>
    </w:p>
    <w:p w14:paraId="1EDBD707"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endif %}</w:t>
      </w:r>
    </w:p>
    <w:p w14:paraId="72D4F0D2"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6E279ADA" w14:textId="77777777" w:rsidR="00C04598" w:rsidRDefault="00C04598" w:rsidP="00C04598">
      <w:pPr>
        <w:numPr>
          <w:ilvl w:val="0"/>
          <w:numId w:val="33"/>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006C9310" w14:textId="77777777" w:rsidR="00C04598" w:rsidRDefault="00C04598" w:rsidP="00C04598">
      <w:pPr>
        <w:numPr>
          <w:ilvl w:val="0"/>
          <w:numId w:val="3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This template checks if the user has a </w:t>
      </w:r>
      <w:proofErr w:type="spellStart"/>
      <w:r>
        <w:rPr>
          <w:rFonts w:ascii="SohneMono-Halbfett" w:hAnsi="SohneMono-Halbfett" w:cs="SohneMono-Halbfett"/>
          <w:b/>
          <w:bCs/>
          <w:color w:val="0E121D"/>
          <w:sz w:val="28"/>
          <w:szCs w:val="28"/>
          <w:lang w:val="en-GB"/>
        </w:rPr>
        <w:t>last_active</w:t>
      </w:r>
      <w:proofErr w:type="spellEnd"/>
      <w:r>
        <w:rPr>
          <w:rFonts w:ascii="Sohne-Buch" w:hAnsi="Sohne-Buch" w:cs="Sohne-Buch"/>
          <w:color w:val="2A3140"/>
          <w:sz w:val="32"/>
          <w:szCs w:val="32"/>
          <w:lang w:val="en-GB"/>
        </w:rPr>
        <w:t xml:space="preserve"> value and displays it formatted if available.</w:t>
      </w:r>
    </w:p>
    <w:p w14:paraId="605275A6"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Remember to run migrations (</w:t>
      </w:r>
      <w:r>
        <w:rPr>
          <w:rFonts w:ascii="SohneMono-Halbfett" w:hAnsi="SohneMono-Halbfett" w:cs="SohneMono-Halbfett"/>
          <w:b/>
          <w:bCs/>
          <w:color w:val="0E121D"/>
          <w:sz w:val="28"/>
          <w:szCs w:val="28"/>
          <w:lang w:val="en-GB"/>
        </w:rPr>
        <w:t xml:space="preserve">python manage.py </w:t>
      </w:r>
      <w:proofErr w:type="spellStart"/>
      <w:r>
        <w:rPr>
          <w:rFonts w:ascii="SohneMono-Halbfett" w:hAnsi="SohneMono-Halbfett" w:cs="SohneMono-Halbfett"/>
          <w:b/>
          <w:bCs/>
          <w:color w:val="0E121D"/>
          <w:sz w:val="28"/>
          <w:szCs w:val="28"/>
          <w:lang w:val="en-GB"/>
        </w:rPr>
        <w:t>makemigrations</w:t>
      </w:r>
      <w:proofErr w:type="spellEnd"/>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python manage.py migrate</w:t>
      </w:r>
      <w:r>
        <w:rPr>
          <w:rFonts w:ascii="Sohne-Buch" w:hAnsi="Sohne-Buch" w:cs="Sohne-Buch"/>
          <w:color w:val="2A3140"/>
          <w:sz w:val="32"/>
          <w:szCs w:val="32"/>
          <w:lang w:val="en-GB"/>
        </w:rPr>
        <w:t>) after updating your models to apply the changes to the database schema.</w:t>
      </w:r>
    </w:p>
    <w:p w14:paraId="56783AEB" w14:textId="77777777" w:rsidR="00C04598" w:rsidRDefault="00C04598" w:rsidP="00C04598">
      <w:pPr>
        <w:autoSpaceDE w:val="0"/>
        <w:autoSpaceDN w:val="0"/>
        <w:adjustRightInd w:val="0"/>
        <w:jc w:val="center"/>
        <w:rPr>
          <w:rFonts w:ascii="Sohne-Buch" w:hAnsi="Sohne-Buch" w:cs="Sohne-Buch"/>
          <w:color w:val="9C9BB0"/>
          <w:lang w:val="en-GB"/>
        </w:rPr>
      </w:pPr>
    </w:p>
    <w:p w14:paraId="5D7937F7"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E64DC78"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E6AA3FC" w14:textId="77777777" w:rsidR="00C04598" w:rsidRDefault="00C04598" w:rsidP="00C04598">
      <w:pPr>
        <w:autoSpaceDE w:val="0"/>
        <w:autoSpaceDN w:val="0"/>
        <w:adjustRightInd w:val="0"/>
        <w:rPr>
          <w:rFonts w:ascii="Sohne-Buch" w:hAnsi="Sohne-Buch" w:cs="Sohne-Buch"/>
          <w:sz w:val="32"/>
          <w:szCs w:val="32"/>
          <w:lang w:val="en-GB"/>
        </w:rPr>
      </w:pPr>
    </w:p>
    <w:p w14:paraId="6C21E3D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B2DD0FE"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auth.User.groups</w:t>
      </w:r>
      <w:proofErr w:type="spellEnd"/>
      <w:r>
        <w:rPr>
          <w:rFonts w:ascii="Sohne-Buch" w:hAnsi="Sohne-Buch" w:cs="Sohne-Buch"/>
          <w:color w:val="272832"/>
          <w:sz w:val="32"/>
          <w:szCs w:val="32"/>
          <w:lang w:val="en-GB"/>
        </w:rPr>
        <w:t>: (fields.E304) Reverse accessor '</w:t>
      </w:r>
      <w:proofErr w:type="spellStart"/>
      <w:r>
        <w:rPr>
          <w:rFonts w:ascii="Sohne-Buch" w:hAnsi="Sohne-Buch" w:cs="Sohne-Buch"/>
          <w:color w:val="272832"/>
          <w:sz w:val="32"/>
          <w:szCs w:val="32"/>
          <w:lang w:val="en-GB"/>
        </w:rPr>
        <w:t>Group.user_set</w:t>
      </w:r>
      <w:proofErr w:type="spellEnd"/>
      <w:r>
        <w:rPr>
          <w:rFonts w:ascii="Sohne-Buch" w:hAnsi="Sohne-Buch" w:cs="Sohne-Buch"/>
          <w:color w:val="272832"/>
          <w:sz w:val="32"/>
          <w:szCs w:val="32"/>
          <w:lang w:val="en-GB"/>
        </w:rPr>
        <w:t>' for '</w:t>
      </w:r>
      <w:proofErr w:type="spellStart"/>
      <w:r>
        <w:rPr>
          <w:rFonts w:ascii="Sohne-Buch" w:hAnsi="Sohne-Buch" w:cs="Sohne-Buch"/>
          <w:color w:val="272832"/>
          <w:sz w:val="32"/>
          <w:szCs w:val="32"/>
          <w:lang w:val="en-GB"/>
        </w:rPr>
        <w:t>auth.User.groups</w:t>
      </w:r>
      <w:proofErr w:type="spellEnd"/>
      <w:r>
        <w:rPr>
          <w:rFonts w:ascii="Sohne-Buch" w:hAnsi="Sohne-Buch" w:cs="Sohne-Buch"/>
          <w:color w:val="272832"/>
          <w:sz w:val="32"/>
          <w:szCs w:val="32"/>
          <w:lang w:val="en-GB"/>
        </w:rPr>
        <w:t>' clashes with reverse accessor for '</w:t>
      </w:r>
      <w:proofErr w:type="spellStart"/>
      <w:r>
        <w:rPr>
          <w:rFonts w:ascii="Sohne-Buch" w:hAnsi="Sohne-Buch" w:cs="Sohne-Buch"/>
          <w:color w:val="272832"/>
          <w:sz w:val="32"/>
          <w:szCs w:val="32"/>
          <w:lang w:val="en-GB"/>
        </w:rPr>
        <w:t>profiles.ActivityTravker.groups</w:t>
      </w:r>
      <w:proofErr w:type="spellEnd"/>
      <w:r>
        <w:rPr>
          <w:rFonts w:ascii="Sohne-Buch" w:hAnsi="Sohne-Buch" w:cs="Sohne-Buch"/>
          <w:color w:val="272832"/>
          <w:sz w:val="32"/>
          <w:szCs w:val="32"/>
          <w:lang w:val="en-GB"/>
        </w:rPr>
        <w:t>'.</w:t>
      </w:r>
    </w:p>
    <w:p w14:paraId="57B79B1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HINT: Add or change a </w:t>
      </w:r>
      <w:proofErr w:type="spellStart"/>
      <w:r>
        <w:rPr>
          <w:rFonts w:ascii="Sohne-Buch" w:hAnsi="Sohne-Buch" w:cs="Sohne-Buch"/>
          <w:color w:val="272832"/>
          <w:sz w:val="32"/>
          <w:szCs w:val="32"/>
          <w:lang w:val="en-GB"/>
        </w:rPr>
        <w:t>related_name</w:t>
      </w:r>
      <w:proofErr w:type="spellEnd"/>
      <w:r>
        <w:rPr>
          <w:rFonts w:ascii="Sohne-Buch" w:hAnsi="Sohne-Buch" w:cs="Sohne-Buch"/>
          <w:color w:val="272832"/>
          <w:sz w:val="32"/>
          <w:szCs w:val="32"/>
          <w:lang w:val="en-GB"/>
        </w:rPr>
        <w:t xml:space="preserve"> argument to the definition for '</w:t>
      </w:r>
      <w:proofErr w:type="spellStart"/>
      <w:r>
        <w:rPr>
          <w:rFonts w:ascii="Sohne-Buch" w:hAnsi="Sohne-Buch" w:cs="Sohne-Buch"/>
          <w:color w:val="272832"/>
          <w:sz w:val="32"/>
          <w:szCs w:val="32"/>
          <w:lang w:val="en-GB"/>
        </w:rPr>
        <w:t>auth.User.groups</w:t>
      </w:r>
      <w:proofErr w:type="spellEnd"/>
      <w:r>
        <w:rPr>
          <w:rFonts w:ascii="Sohne-Buch" w:hAnsi="Sohne-Buch" w:cs="Sohne-Buch"/>
          <w:color w:val="272832"/>
          <w:sz w:val="32"/>
          <w:szCs w:val="32"/>
          <w:lang w:val="en-GB"/>
        </w:rPr>
        <w:t>' or '</w:t>
      </w:r>
      <w:proofErr w:type="spellStart"/>
      <w:r>
        <w:rPr>
          <w:rFonts w:ascii="Sohne-Buch" w:hAnsi="Sohne-Buch" w:cs="Sohne-Buch"/>
          <w:color w:val="272832"/>
          <w:sz w:val="32"/>
          <w:szCs w:val="32"/>
          <w:lang w:val="en-GB"/>
        </w:rPr>
        <w:t>profiles.ActivityTravker.groups</w:t>
      </w:r>
      <w:proofErr w:type="spellEnd"/>
      <w:r>
        <w:rPr>
          <w:rFonts w:ascii="Sohne-Buch" w:hAnsi="Sohne-Buch" w:cs="Sohne-Buch"/>
          <w:color w:val="272832"/>
          <w:sz w:val="32"/>
          <w:szCs w:val="32"/>
          <w:lang w:val="en-GB"/>
        </w:rPr>
        <w:t>'.</w:t>
      </w:r>
    </w:p>
    <w:p w14:paraId="39C54361"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auth.User.user_permissions</w:t>
      </w:r>
      <w:proofErr w:type="spellEnd"/>
      <w:r>
        <w:rPr>
          <w:rFonts w:ascii="Sohne-Buch" w:hAnsi="Sohne-Buch" w:cs="Sohne-Buch"/>
          <w:color w:val="272832"/>
          <w:sz w:val="32"/>
          <w:szCs w:val="32"/>
          <w:lang w:val="en-GB"/>
        </w:rPr>
        <w:t>: (fields.E304) Reverse accessor '</w:t>
      </w:r>
      <w:proofErr w:type="spellStart"/>
      <w:r>
        <w:rPr>
          <w:rFonts w:ascii="Sohne-Buch" w:hAnsi="Sohne-Buch" w:cs="Sohne-Buch"/>
          <w:color w:val="272832"/>
          <w:sz w:val="32"/>
          <w:szCs w:val="32"/>
          <w:lang w:val="en-GB"/>
        </w:rPr>
        <w:t>Permission.user_set</w:t>
      </w:r>
      <w:proofErr w:type="spellEnd"/>
      <w:r>
        <w:rPr>
          <w:rFonts w:ascii="Sohne-Buch" w:hAnsi="Sohne-Buch" w:cs="Sohne-Buch"/>
          <w:color w:val="272832"/>
          <w:sz w:val="32"/>
          <w:szCs w:val="32"/>
          <w:lang w:val="en-GB"/>
        </w:rPr>
        <w:t>' for '</w:t>
      </w:r>
      <w:proofErr w:type="spellStart"/>
      <w:r>
        <w:rPr>
          <w:rFonts w:ascii="Sohne-Buch" w:hAnsi="Sohne-Buch" w:cs="Sohne-Buch"/>
          <w:color w:val="272832"/>
          <w:sz w:val="32"/>
          <w:szCs w:val="32"/>
          <w:lang w:val="en-GB"/>
        </w:rPr>
        <w:t>auth.User.user_permissions</w:t>
      </w:r>
      <w:proofErr w:type="spellEnd"/>
      <w:r>
        <w:rPr>
          <w:rFonts w:ascii="Sohne-Buch" w:hAnsi="Sohne-Buch" w:cs="Sohne-Buch"/>
          <w:color w:val="272832"/>
          <w:sz w:val="32"/>
          <w:szCs w:val="32"/>
          <w:lang w:val="en-GB"/>
        </w:rPr>
        <w:t>' clashes with reverse accessor for '</w:t>
      </w:r>
      <w:proofErr w:type="spellStart"/>
      <w:r>
        <w:rPr>
          <w:rFonts w:ascii="Sohne-Buch" w:hAnsi="Sohne-Buch" w:cs="Sohne-Buch"/>
          <w:color w:val="272832"/>
          <w:sz w:val="32"/>
          <w:szCs w:val="32"/>
          <w:lang w:val="en-GB"/>
        </w:rPr>
        <w:t>profiles.ActivityTravker.user_permissions</w:t>
      </w:r>
      <w:proofErr w:type="spellEnd"/>
      <w:r>
        <w:rPr>
          <w:rFonts w:ascii="Sohne-Buch" w:hAnsi="Sohne-Buch" w:cs="Sohne-Buch"/>
          <w:color w:val="272832"/>
          <w:sz w:val="32"/>
          <w:szCs w:val="32"/>
          <w:lang w:val="en-GB"/>
        </w:rPr>
        <w:t>'.</w:t>
      </w:r>
    </w:p>
    <w:p w14:paraId="5FB6B66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HINT: Add or change a </w:t>
      </w:r>
      <w:proofErr w:type="spellStart"/>
      <w:r>
        <w:rPr>
          <w:rFonts w:ascii="Sohne-Buch" w:hAnsi="Sohne-Buch" w:cs="Sohne-Buch"/>
          <w:color w:val="272832"/>
          <w:sz w:val="32"/>
          <w:szCs w:val="32"/>
          <w:lang w:val="en-GB"/>
        </w:rPr>
        <w:t>related_name</w:t>
      </w:r>
      <w:proofErr w:type="spellEnd"/>
      <w:r>
        <w:rPr>
          <w:rFonts w:ascii="Sohne-Buch" w:hAnsi="Sohne-Buch" w:cs="Sohne-Buch"/>
          <w:color w:val="272832"/>
          <w:sz w:val="32"/>
          <w:szCs w:val="32"/>
          <w:lang w:val="en-GB"/>
        </w:rPr>
        <w:t xml:space="preserve"> argument to the definition for '</w:t>
      </w:r>
      <w:proofErr w:type="spellStart"/>
      <w:r>
        <w:rPr>
          <w:rFonts w:ascii="Sohne-Buch" w:hAnsi="Sohne-Buch" w:cs="Sohne-Buch"/>
          <w:color w:val="272832"/>
          <w:sz w:val="32"/>
          <w:szCs w:val="32"/>
          <w:lang w:val="en-GB"/>
        </w:rPr>
        <w:t>auth.User.user_permissions</w:t>
      </w:r>
      <w:proofErr w:type="spellEnd"/>
      <w:r>
        <w:rPr>
          <w:rFonts w:ascii="Sohne-Buch" w:hAnsi="Sohne-Buch" w:cs="Sohne-Buch"/>
          <w:color w:val="272832"/>
          <w:sz w:val="32"/>
          <w:szCs w:val="32"/>
          <w:lang w:val="en-GB"/>
        </w:rPr>
        <w:t>' or '</w:t>
      </w:r>
      <w:proofErr w:type="spellStart"/>
      <w:r>
        <w:rPr>
          <w:rFonts w:ascii="Sohne-Buch" w:hAnsi="Sohne-Buch" w:cs="Sohne-Buch"/>
          <w:color w:val="272832"/>
          <w:sz w:val="32"/>
          <w:szCs w:val="32"/>
          <w:lang w:val="en-GB"/>
        </w:rPr>
        <w:t>profiles.ActivityTravker.user_permissions</w:t>
      </w:r>
      <w:proofErr w:type="spellEnd"/>
      <w:r>
        <w:rPr>
          <w:rFonts w:ascii="Sohne-Buch" w:hAnsi="Sohne-Buch" w:cs="Sohne-Buch"/>
          <w:color w:val="272832"/>
          <w:sz w:val="32"/>
          <w:szCs w:val="32"/>
          <w:lang w:val="en-GB"/>
        </w:rPr>
        <w:t>'.</w:t>
      </w:r>
    </w:p>
    <w:p w14:paraId="7F808945"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lastRenderedPageBreak/>
        <w:t>profiles.ActivityTravker.groups</w:t>
      </w:r>
      <w:proofErr w:type="spellEnd"/>
      <w:r>
        <w:rPr>
          <w:rFonts w:ascii="Sohne-Buch" w:hAnsi="Sohne-Buch" w:cs="Sohne-Buch"/>
          <w:color w:val="272832"/>
          <w:sz w:val="32"/>
          <w:szCs w:val="32"/>
          <w:lang w:val="en-GB"/>
        </w:rPr>
        <w:t>: (fields.E304) Reverse accessor '</w:t>
      </w:r>
      <w:proofErr w:type="spellStart"/>
      <w:r>
        <w:rPr>
          <w:rFonts w:ascii="Sohne-Buch" w:hAnsi="Sohne-Buch" w:cs="Sohne-Buch"/>
          <w:color w:val="272832"/>
          <w:sz w:val="32"/>
          <w:szCs w:val="32"/>
          <w:lang w:val="en-GB"/>
        </w:rPr>
        <w:t>Group.user_set</w:t>
      </w:r>
      <w:proofErr w:type="spellEnd"/>
      <w:r>
        <w:rPr>
          <w:rFonts w:ascii="Sohne-Buch" w:hAnsi="Sohne-Buch" w:cs="Sohne-Buch"/>
          <w:color w:val="272832"/>
          <w:sz w:val="32"/>
          <w:szCs w:val="32"/>
          <w:lang w:val="en-GB"/>
        </w:rPr>
        <w:t>' for '</w:t>
      </w:r>
      <w:proofErr w:type="spellStart"/>
      <w:r>
        <w:rPr>
          <w:rFonts w:ascii="Sohne-Buch" w:hAnsi="Sohne-Buch" w:cs="Sohne-Buch"/>
          <w:color w:val="272832"/>
          <w:sz w:val="32"/>
          <w:szCs w:val="32"/>
          <w:lang w:val="en-GB"/>
        </w:rPr>
        <w:t>profiles.ActivityTravker.groups</w:t>
      </w:r>
      <w:proofErr w:type="spellEnd"/>
      <w:r>
        <w:rPr>
          <w:rFonts w:ascii="Sohne-Buch" w:hAnsi="Sohne-Buch" w:cs="Sohne-Buch"/>
          <w:color w:val="272832"/>
          <w:sz w:val="32"/>
          <w:szCs w:val="32"/>
          <w:lang w:val="en-GB"/>
        </w:rPr>
        <w:t>' clashes with reverse accessor for '</w:t>
      </w:r>
      <w:proofErr w:type="spellStart"/>
      <w:r>
        <w:rPr>
          <w:rFonts w:ascii="Sohne-Buch" w:hAnsi="Sohne-Buch" w:cs="Sohne-Buch"/>
          <w:color w:val="272832"/>
          <w:sz w:val="32"/>
          <w:szCs w:val="32"/>
          <w:lang w:val="en-GB"/>
        </w:rPr>
        <w:t>auth.User.groups</w:t>
      </w:r>
      <w:proofErr w:type="spellEnd"/>
      <w:r>
        <w:rPr>
          <w:rFonts w:ascii="Sohne-Buch" w:hAnsi="Sohne-Buch" w:cs="Sohne-Buch"/>
          <w:color w:val="272832"/>
          <w:sz w:val="32"/>
          <w:szCs w:val="32"/>
          <w:lang w:val="en-GB"/>
        </w:rPr>
        <w:t>'.</w:t>
      </w:r>
    </w:p>
    <w:p w14:paraId="011F25F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HINT: Add or change a </w:t>
      </w:r>
      <w:proofErr w:type="spellStart"/>
      <w:r>
        <w:rPr>
          <w:rFonts w:ascii="Sohne-Buch" w:hAnsi="Sohne-Buch" w:cs="Sohne-Buch"/>
          <w:color w:val="272832"/>
          <w:sz w:val="32"/>
          <w:szCs w:val="32"/>
          <w:lang w:val="en-GB"/>
        </w:rPr>
        <w:t>related_name</w:t>
      </w:r>
      <w:proofErr w:type="spellEnd"/>
      <w:r>
        <w:rPr>
          <w:rFonts w:ascii="Sohne-Buch" w:hAnsi="Sohne-Buch" w:cs="Sohne-Buch"/>
          <w:color w:val="272832"/>
          <w:sz w:val="32"/>
          <w:szCs w:val="32"/>
          <w:lang w:val="en-GB"/>
        </w:rPr>
        <w:t xml:space="preserve"> argument to the definition for '</w:t>
      </w:r>
      <w:proofErr w:type="spellStart"/>
      <w:r>
        <w:rPr>
          <w:rFonts w:ascii="Sohne-Buch" w:hAnsi="Sohne-Buch" w:cs="Sohne-Buch"/>
          <w:color w:val="272832"/>
          <w:sz w:val="32"/>
          <w:szCs w:val="32"/>
          <w:lang w:val="en-GB"/>
        </w:rPr>
        <w:t>profiles.ActivityTravker.groups</w:t>
      </w:r>
      <w:proofErr w:type="spellEnd"/>
      <w:r>
        <w:rPr>
          <w:rFonts w:ascii="Sohne-Buch" w:hAnsi="Sohne-Buch" w:cs="Sohne-Buch"/>
          <w:color w:val="272832"/>
          <w:sz w:val="32"/>
          <w:szCs w:val="32"/>
          <w:lang w:val="en-GB"/>
        </w:rPr>
        <w:t>' or '</w:t>
      </w:r>
      <w:proofErr w:type="spellStart"/>
      <w:r>
        <w:rPr>
          <w:rFonts w:ascii="Sohne-Buch" w:hAnsi="Sohne-Buch" w:cs="Sohne-Buch"/>
          <w:color w:val="272832"/>
          <w:sz w:val="32"/>
          <w:szCs w:val="32"/>
          <w:lang w:val="en-GB"/>
        </w:rPr>
        <w:t>auth.User.groups</w:t>
      </w:r>
      <w:proofErr w:type="spellEnd"/>
      <w:r>
        <w:rPr>
          <w:rFonts w:ascii="Sohne-Buch" w:hAnsi="Sohne-Buch" w:cs="Sohne-Buch"/>
          <w:color w:val="272832"/>
          <w:sz w:val="32"/>
          <w:szCs w:val="32"/>
          <w:lang w:val="en-GB"/>
        </w:rPr>
        <w:t>'.</w:t>
      </w:r>
    </w:p>
    <w:p w14:paraId="22FF240F"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profiles.ActivityTravker.user_permissions</w:t>
      </w:r>
      <w:proofErr w:type="spellEnd"/>
      <w:r>
        <w:rPr>
          <w:rFonts w:ascii="Sohne-Buch" w:hAnsi="Sohne-Buch" w:cs="Sohne-Buch"/>
          <w:color w:val="272832"/>
          <w:sz w:val="32"/>
          <w:szCs w:val="32"/>
          <w:lang w:val="en-GB"/>
        </w:rPr>
        <w:t>: (fields.E304) Reverse accessor '</w:t>
      </w:r>
      <w:proofErr w:type="spellStart"/>
      <w:r>
        <w:rPr>
          <w:rFonts w:ascii="Sohne-Buch" w:hAnsi="Sohne-Buch" w:cs="Sohne-Buch"/>
          <w:color w:val="272832"/>
          <w:sz w:val="32"/>
          <w:szCs w:val="32"/>
          <w:lang w:val="en-GB"/>
        </w:rPr>
        <w:t>Permission.user_set</w:t>
      </w:r>
      <w:proofErr w:type="spellEnd"/>
      <w:r>
        <w:rPr>
          <w:rFonts w:ascii="Sohne-Buch" w:hAnsi="Sohne-Buch" w:cs="Sohne-Buch"/>
          <w:color w:val="272832"/>
          <w:sz w:val="32"/>
          <w:szCs w:val="32"/>
          <w:lang w:val="en-GB"/>
        </w:rPr>
        <w:t>' for '</w:t>
      </w:r>
      <w:proofErr w:type="spellStart"/>
      <w:r>
        <w:rPr>
          <w:rFonts w:ascii="Sohne-Buch" w:hAnsi="Sohne-Buch" w:cs="Sohne-Buch"/>
          <w:color w:val="272832"/>
          <w:sz w:val="32"/>
          <w:szCs w:val="32"/>
          <w:lang w:val="en-GB"/>
        </w:rPr>
        <w:t>profiles.ActivityTravker.user_permissions</w:t>
      </w:r>
      <w:proofErr w:type="spellEnd"/>
      <w:r>
        <w:rPr>
          <w:rFonts w:ascii="Sohne-Buch" w:hAnsi="Sohne-Buch" w:cs="Sohne-Buch"/>
          <w:color w:val="272832"/>
          <w:sz w:val="32"/>
          <w:szCs w:val="32"/>
          <w:lang w:val="en-GB"/>
        </w:rPr>
        <w:t>' clashes with reverse accessor for '</w:t>
      </w:r>
      <w:proofErr w:type="spellStart"/>
      <w:r>
        <w:rPr>
          <w:rFonts w:ascii="Sohne-Buch" w:hAnsi="Sohne-Buch" w:cs="Sohne-Buch"/>
          <w:color w:val="272832"/>
          <w:sz w:val="32"/>
          <w:szCs w:val="32"/>
          <w:lang w:val="en-GB"/>
        </w:rPr>
        <w:t>auth.User.user_permissions</w:t>
      </w:r>
      <w:proofErr w:type="spellEnd"/>
      <w:r>
        <w:rPr>
          <w:rFonts w:ascii="Sohne-Buch" w:hAnsi="Sohne-Buch" w:cs="Sohne-Buch"/>
          <w:color w:val="272832"/>
          <w:sz w:val="32"/>
          <w:szCs w:val="32"/>
          <w:lang w:val="en-GB"/>
        </w:rPr>
        <w:t>'.</w:t>
      </w:r>
    </w:p>
    <w:p w14:paraId="31170BF3"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        HINT: Add or change a </w:t>
      </w:r>
      <w:proofErr w:type="spellStart"/>
      <w:r>
        <w:rPr>
          <w:rFonts w:ascii="Sohne-Buch" w:hAnsi="Sohne-Buch" w:cs="Sohne-Buch"/>
          <w:color w:val="272832"/>
          <w:sz w:val="32"/>
          <w:szCs w:val="32"/>
          <w:lang w:val="en-GB"/>
        </w:rPr>
        <w:t>related_name</w:t>
      </w:r>
      <w:proofErr w:type="spellEnd"/>
      <w:r>
        <w:rPr>
          <w:rFonts w:ascii="Sohne-Buch" w:hAnsi="Sohne-Buch" w:cs="Sohne-Buch"/>
          <w:color w:val="272832"/>
          <w:sz w:val="32"/>
          <w:szCs w:val="32"/>
          <w:lang w:val="en-GB"/>
        </w:rPr>
        <w:t xml:space="preserve"> argument to the definition for '</w:t>
      </w:r>
      <w:proofErr w:type="spellStart"/>
      <w:r>
        <w:rPr>
          <w:rFonts w:ascii="Sohne-Buch" w:hAnsi="Sohne-Buch" w:cs="Sohne-Buch"/>
          <w:color w:val="272832"/>
          <w:sz w:val="32"/>
          <w:szCs w:val="32"/>
          <w:lang w:val="en-GB"/>
        </w:rPr>
        <w:t>profiles.ActivityTravker.user_permissions</w:t>
      </w:r>
      <w:proofErr w:type="spellEnd"/>
      <w:r>
        <w:rPr>
          <w:rFonts w:ascii="Sohne-Buch" w:hAnsi="Sohne-Buch" w:cs="Sohne-Buch"/>
          <w:color w:val="272832"/>
          <w:sz w:val="32"/>
          <w:szCs w:val="32"/>
          <w:lang w:val="en-GB"/>
        </w:rPr>
        <w:t>' or '</w:t>
      </w:r>
      <w:proofErr w:type="spellStart"/>
      <w:r>
        <w:rPr>
          <w:rFonts w:ascii="Sohne-Buch" w:hAnsi="Sohne-Buch" w:cs="Sohne-Buch"/>
          <w:color w:val="272832"/>
          <w:sz w:val="32"/>
          <w:szCs w:val="32"/>
          <w:lang w:val="en-GB"/>
        </w:rPr>
        <w:t>auth.User.user_permissions</w:t>
      </w:r>
      <w:proofErr w:type="spellEnd"/>
      <w:r>
        <w:rPr>
          <w:rFonts w:ascii="Sohne-Buch" w:hAnsi="Sohne-Buch" w:cs="Sohne-Buch"/>
          <w:color w:val="272832"/>
          <w:sz w:val="32"/>
          <w:szCs w:val="32"/>
          <w:lang w:val="en-GB"/>
        </w:rPr>
        <w:t>'.</w:t>
      </w:r>
    </w:p>
    <w:p w14:paraId="5C32269B" w14:textId="77777777" w:rsidR="00C04598" w:rsidRDefault="00C04598" w:rsidP="00C04598">
      <w:pPr>
        <w:autoSpaceDE w:val="0"/>
        <w:autoSpaceDN w:val="0"/>
        <w:adjustRightInd w:val="0"/>
        <w:rPr>
          <w:rFonts w:ascii="Sohne-Buch" w:hAnsi="Sohne-Buch" w:cs="Sohne-Buch"/>
          <w:color w:val="272832"/>
          <w:sz w:val="32"/>
          <w:szCs w:val="32"/>
          <w:lang w:val="en-GB"/>
        </w:rPr>
      </w:pPr>
    </w:p>
    <w:p w14:paraId="0AFFE8C8"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System check identified 4 issues (0 silenced).</w:t>
      </w:r>
    </w:p>
    <w:p w14:paraId="169201FF" w14:textId="77777777" w:rsidR="00C04598" w:rsidRDefault="00C04598" w:rsidP="00C04598">
      <w:pPr>
        <w:autoSpaceDE w:val="0"/>
        <w:autoSpaceDN w:val="0"/>
        <w:adjustRightInd w:val="0"/>
        <w:jc w:val="center"/>
        <w:rPr>
          <w:rFonts w:ascii="Sohne-Buch" w:hAnsi="Sohne-Buch" w:cs="Sohne-Buch"/>
          <w:color w:val="9C9BB0"/>
          <w:lang w:val="en-GB"/>
        </w:rPr>
      </w:pPr>
    </w:p>
    <w:p w14:paraId="7A635618"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FEADB5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FED85E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The warning you are seeing (E304) indicates that there is a clash in the reverse accessor names for related models. This usually occurs when you have multiple models with relationships to the same model (in this case, the </w:t>
      </w:r>
      <w:proofErr w:type="spellStart"/>
      <w:r>
        <w:rPr>
          <w:rFonts w:ascii="SohneMono-Halbfett" w:hAnsi="SohneMono-Halbfett" w:cs="SohneMono-Halbfett"/>
          <w:b/>
          <w:bCs/>
          <w:color w:val="0E121D"/>
          <w:sz w:val="28"/>
          <w:szCs w:val="28"/>
          <w:lang w:val="en-GB"/>
        </w:rPr>
        <w:t>auth.User</w:t>
      </w:r>
      <w:proofErr w:type="spellEnd"/>
      <w:r>
        <w:rPr>
          <w:rFonts w:ascii="Sohne-Buch" w:hAnsi="Sohne-Buch" w:cs="Sohne-Buch"/>
          <w:color w:val="2A3140"/>
          <w:sz w:val="32"/>
          <w:szCs w:val="32"/>
          <w:lang w:val="en-GB"/>
        </w:rPr>
        <w:t xml:space="preserve"> model) and Django cannot automatically create unique names for the reverse accessors.</w:t>
      </w:r>
    </w:p>
    <w:p w14:paraId="5637AF7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resolve this issue, you can provide a </w:t>
      </w:r>
      <w:proofErr w:type="spellStart"/>
      <w:r>
        <w:rPr>
          <w:rFonts w:ascii="SohneMono-Halbfett" w:hAnsi="SohneMono-Halbfett" w:cs="SohneMono-Halbfett"/>
          <w:b/>
          <w:bCs/>
          <w:color w:val="0E121D"/>
          <w:sz w:val="28"/>
          <w:szCs w:val="28"/>
          <w:lang w:val="en-GB"/>
        </w:rPr>
        <w:t>related_name</w:t>
      </w:r>
      <w:proofErr w:type="spellEnd"/>
      <w:r>
        <w:rPr>
          <w:rFonts w:ascii="Sohne-Buch" w:hAnsi="Sohne-Buch" w:cs="Sohne-Buch"/>
          <w:color w:val="2A3140"/>
          <w:sz w:val="32"/>
          <w:szCs w:val="32"/>
          <w:lang w:val="en-GB"/>
        </w:rPr>
        <w:t xml:space="preserve"> argument in the </w:t>
      </w:r>
      <w:proofErr w:type="spellStart"/>
      <w:r>
        <w:rPr>
          <w:rFonts w:ascii="Sohne-Buch" w:hAnsi="Sohne-Buch" w:cs="Sohne-Buch"/>
          <w:color w:val="2A3140"/>
          <w:sz w:val="32"/>
          <w:szCs w:val="32"/>
          <w:lang w:val="en-GB"/>
        </w:rPr>
        <w:t>ForeignKey</w:t>
      </w:r>
      <w:proofErr w:type="spellEnd"/>
      <w:r>
        <w:rPr>
          <w:rFonts w:ascii="Sohne-Buch" w:hAnsi="Sohne-Buch" w:cs="Sohne-Buch"/>
          <w:color w:val="2A3140"/>
          <w:sz w:val="32"/>
          <w:szCs w:val="32"/>
          <w:lang w:val="en-GB"/>
        </w:rPr>
        <w:t xml:space="preserve"> or </w:t>
      </w:r>
      <w:proofErr w:type="spellStart"/>
      <w:r>
        <w:rPr>
          <w:rFonts w:ascii="Sohne-Buch" w:hAnsi="Sohne-Buch" w:cs="Sohne-Buch"/>
          <w:color w:val="2A3140"/>
          <w:sz w:val="32"/>
          <w:szCs w:val="32"/>
          <w:lang w:val="en-GB"/>
        </w:rPr>
        <w:t>OneToOneField</w:t>
      </w:r>
      <w:proofErr w:type="spellEnd"/>
      <w:r>
        <w:rPr>
          <w:rFonts w:ascii="Sohne-Buch" w:hAnsi="Sohne-Buch" w:cs="Sohne-Buch"/>
          <w:color w:val="2A3140"/>
          <w:sz w:val="32"/>
          <w:szCs w:val="32"/>
          <w:lang w:val="en-GB"/>
        </w:rPr>
        <w:t xml:space="preserve"> definition in your </w:t>
      </w:r>
      <w:proofErr w:type="spellStart"/>
      <w:r>
        <w:rPr>
          <w:rFonts w:ascii="SohneMono-Halbfett" w:hAnsi="SohneMono-Halbfett" w:cs="SohneMono-Halbfett"/>
          <w:b/>
          <w:bCs/>
          <w:color w:val="0E121D"/>
          <w:sz w:val="28"/>
          <w:szCs w:val="28"/>
          <w:lang w:val="en-GB"/>
        </w:rPr>
        <w:t>profiles.ActivityTravker</w:t>
      </w:r>
      <w:proofErr w:type="spellEnd"/>
      <w:r>
        <w:rPr>
          <w:rFonts w:ascii="Sohne-Buch" w:hAnsi="Sohne-Buch" w:cs="Sohne-Buch"/>
          <w:color w:val="2A3140"/>
          <w:sz w:val="32"/>
          <w:szCs w:val="32"/>
          <w:lang w:val="en-GB"/>
        </w:rPr>
        <w:t xml:space="preserve"> model. This argument allows you to specify a custom name for the reverse relation. Here's an example:</w:t>
      </w:r>
    </w:p>
    <w:p w14:paraId="31531E1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Assuming your </w:t>
      </w:r>
      <w:proofErr w:type="spellStart"/>
      <w:r>
        <w:rPr>
          <w:rFonts w:ascii="SohneMono-Halbfett" w:hAnsi="SohneMono-Halbfett" w:cs="SohneMono-Halbfett"/>
          <w:b/>
          <w:bCs/>
          <w:color w:val="0E121D"/>
          <w:sz w:val="28"/>
          <w:szCs w:val="28"/>
          <w:lang w:val="en-GB"/>
        </w:rPr>
        <w:t>profiles.ActivityTravker</w:t>
      </w:r>
      <w:proofErr w:type="spellEnd"/>
      <w:r>
        <w:rPr>
          <w:rFonts w:ascii="Sohne-Buch" w:hAnsi="Sohne-Buch" w:cs="Sohne-Buch"/>
          <w:color w:val="2A3140"/>
          <w:sz w:val="32"/>
          <w:szCs w:val="32"/>
          <w:lang w:val="en-GB"/>
        </w:rPr>
        <w:t xml:space="preserve"> model looks something like this:</w:t>
      </w:r>
    </w:p>
    <w:p w14:paraId="5CB6BC4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69622B7C" w14:textId="77777777" w:rsidR="00C04598" w:rsidRDefault="00C04598" w:rsidP="00C04598">
      <w:pPr>
        <w:autoSpaceDE w:val="0"/>
        <w:autoSpaceDN w:val="0"/>
        <w:adjustRightInd w:val="0"/>
        <w:jc w:val="center"/>
        <w:rPr>
          <w:rFonts w:ascii="Sohne-Buch" w:hAnsi="Sohne-Buch" w:cs="Sohne-Buch"/>
          <w:color w:val="D0D0DC"/>
          <w:lang w:val="en-GB"/>
        </w:rPr>
      </w:pPr>
    </w:p>
    <w:p w14:paraId="762B349F"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28EAC4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User</w:t>
      </w:r>
    </w:p>
    <w:p w14:paraId="6673E4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lastRenderedPageBreak/>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0717B1D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30D358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ActivityTravker</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1CCC5CE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user = </w:t>
      </w:r>
      <w:proofErr w:type="spellStart"/>
      <w:r>
        <w:rPr>
          <w:rFonts w:ascii="SohneMono-Buch" w:hAnsi="SohneMono-Buch" w:cs="SohneMono-Buch"/>
          <w:color w:val="FFFFFF"/>
          <w:sz w:val="28"/>
          <w:szCs w:val="28"/>
          <w:lang w:val="en-GB"/>
        </w:rPr>
        <w:t>models.OneToOneField</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w:t>
      </w:r>
    </w:p>
    <w:p w14:paraId="67140AD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fields in your model</w:t>
      </w:r>
    </w:p>
    <w:p w14:paraId="06F0B18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You can add a </w:t>
      </w:r>
      <w:proofErr w:type="spellStart"/>
      <w:r>
        <w:rPr>
          <w:rFonts w:ascii="SohneMono-Halbfett" w:hAnsi="SohneMono-Halbfett" w:cs="SohneMono-Halbfett"/>
          <w:b/>
          <w:bCs/>
          <w:color w:val="0E121D"/>
          <w:sz w:val="28"/>
          <w:szCs w:val="28"/>
          <w:lang w:val="en-GB"/>
        </w:rPr>
        <w:t>related_name</w:t>
      </w:r>
      <w:proofErr w:type="spellEnd"/>
      <w:r>
        <w:rPr>
          <w:rFonts w:ascii="Sohne-Buch" w:hAnsi="Sohne-Buch" w:cs="Sohne-Buch"/>
          <w:color w:val="2A3140"/>
          <w:sz w:val="32"/>
          <w:szCs w:val="32"/>
          <w:lang w:val="en-GB"/>
        </w:rPr>
        <w:t xml:space="preserve"> argument to the </w:t>
      </w:r>
      <w:r>
        <w:rPr>
          <w:rFonts w:ascii="SohneMono-Halbfett" w:hAnsi="SohneMono-Halbfett" w:cs="SohneMono-Halbfett"/>
          <w:b/>
          <w:bCs/>
          <w:color w:val="0E121D"/>
          <w:sz w:val="28"/>
          <w:szCs w:val="28"/>
          <w:lang w:val="en-GB"/>
        </w:rPr>
        <w:t>user</w:t>
      </w:r>
      <w:r>
        <w:rPr>
          <w:rFonts w:ascii="Sohne-Buch" w:hAnsi="Sohne-Buch" w:cs="Sohne-Buch"/>
          <w:color w:val="2A3140"/>
          <w:sz w:val="32"/>
          <w:szCs w:val="32"/>
          <w:lang w:val="en-GB"/>
        </w:rPr>
        <w:t xml:space="preserve"> field to avoid the clash:</w:t>
      </w:r>
    </w:p>
    <w:p w14:paraId="5AD820B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06C4362" w14:textId="77777777" w:rsidR="00C04598" w:rsidRDefault="00C04598" w:rsidP="00C04598">
      <w:pPr>
        <w:autoSpaceDE w:val="0"/>
        <w:autoSpaceDN w:val="0"/>
        <w:adjustRightInd w:val="0"/>
        <w:jc w:val="center"/>
        <w:rPr>
          <w:rFonts w:ascii="Sohne-Buch" w:hAnsi="Sohne-Buch" w:cs="Sohne-Buch"/>
          <w:color w:val="D0D0DC"/>
          <w:lang w:val="en-GB"/>
        </w:rPr>
      </w:pPr>
    </w:p>
    <w:p w14:paraId="4461C8D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662A9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ActivityTravker</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420BE70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user = </w:t>
      </w:r>
      <w:proofErr w:type="spellStart"/>
      <w:r>
        <w:rPr>
          <w:rFonts w:ascii="SohneMono-Buch" w:hAnsi="SohneMono-Buch" w:cs="SohneMono-Buch"/>
          <w:color w:val="FFFFFF"/>
          <w:sz w:val="28"/>
          <w:szCs w:val="28"/>
          <w:lang w:val="en-GB"/>
        </w:rPr>
        <w:t>models.OneToOneField</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related_name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activity_tracker</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5DAB36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fields in your model</w:t>
      </w:r>
    </w:p>
    <w:p w14:paraId="0C46C07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way, the reverse accessor for the </w:t>
      </w:r>
      <w:r>
        <w:rPr>
          <w:rFonts w:ascii="SohneMono-Halbfett" w:hAnsi="SohneMono-Halbfett" w:cs="SohneMono-Halbfett"/>
          <w:b/>
          <w:bCs/>
          <w:color w:val="0E121D"/>
          <w:sz w:val="28"/>
          <w:szCs w:val="28"/>
          <w:lang w:val="en-GB"/>
        </w:rPr>
        <w:t>User</w:t>
      </w:r>
      <w:r>
        <w:rPr>
          <w:rFonts w:ascii="Sohne-Buch" w:hAnsi="Sohne-Buch" w:cs="Sohne-Buch"/>
          <w:color w:val="2A3140"/>
          <w:sz w:val="32"/>
          <w:szCs w:val="32"/>
          <w:lang w:val="en-GB"/>
        </w:rPr>
        <w:t xml:space="preserve"> model in the </w:t>
      </w:r>
      <w:proofErr w:type="spellStart"/>
      <w:r>
        <w:rPr>
          <w:rFonts w:ascii="SohneMono-Halbfett" w:hAnsi="SohneMono-Halbfett" w:cs="SohneMono-Halbfett"/>
          <w:b/>
          <w:bCs/>
          <w:color w:val="0E121D"/>
          <w:sz w:val="28"/>
          <w:szCs w:val="28"/>
          <w:lang w:val="en-GB"/>
        </w:rPr>
        <w:t>ActivityTravker</w:t>
      </w:r>
      <w:proofErr w:type="spellEnd"/>
      <w:r>
        <w:rPr>
          <w:rFonts w:ascii="Sohne-Buch" w:hAnsi="Sohne-Buch" w:cs="Sohne-Buch"/>
          <w:color w:val="2A3140"/>
          <w:sz w:val="32"/>
          <w:szCs w:val="32"/>
          <w:lang w:val="en-GB"/>
        </w:rPr>
        <w:t xml:space="preserve"> model will be named </w:t>
      </w:r>
      <w:proofErr w:type="spellStart"/>
      <w:r>
        <w:rPr>
          <w:rFonts w:ascii="SohneMono-Halbfett" w:hAnsi="SohneMono-Halbfett" w:cs="SohneMono-Halbfett"/>
          <w:b/>
          <w:bCs/>
          <w:color w:val="0E121D"/>
          <w:sz w:val="28"/>
          <w:szCs w:val="28"/>
          <w:lang w:val="en-GB"/>
        </w:rPr>
        <w:t>activity_tracker</w:t>
      </w:r>
      <w:proofErr w:type="spellEnd"/>
      <w:r>
        <w:rPr>
          <w:rFonts w:ascii="Sohne-Buch" w:hAnsi="Sohne-Buch" w:cs="Sohne-Buch"/>
          <w:color w:val="2A3140"/>
          <w:sz w:val="32"/>
          <w:szCs w:val="32"/>
          <w:lang w:val="en-GB"/>
        </w:rPr>
        <w:t xml:space="preserve"> instead of the default </w:t>
      </w:r>
      <w:proofErr w:type="spellStart"/>
      <w:r>
        <w:rPr>
          <w:rFonts w:ascii="SohneMono-Halbfett" w:hAnsi="SohneMono-Halbfett" w:cs="SohneMono-Halbfett"/>
          <w:b/>
          <w:bCs/>
          <w:color w:val="0E121D"/>
          <w:sz w:val="28"/>
          <w:szCs w:val="28"/>
          <w:lang w:val="en-GB"/>
        </w:rPr>
        <w:t>user_set</w:t>
      </w:r>
      <w:proofErr w:type="spellEnd"/>
      <w:r>
        <w:rPr>
          <w:rFonts w:ascii="Sohne-Buch" w:hAnsi="Sohne-Buch" w:cs="Sohne-Buch"/>
          <w:color w:val="2A3140"/>
          <w:sz w:val="32"/>
          <w:szCs w:val="32"/>
          <w:lang w:val="en-GB"/>
        </w:rPr>
        <w:t>.</w:t>
      </w:r>
    </w:p>
    <w:p w14:paraId="115239E0"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Apply this change to all the fields in your </w:t>
      </w:r>
      <w:proofErr w:type="spellStart"/>
      <w:r>
        <w:rPr>
          <w:rFonts w:ascii="SohneMono-Halbfett" w:hAnsi="SohneMono-Halbfett" w:cs="SohneMono-Halbfett"/>
          <w:b/>
          <w:bCs/>
          <w:color w:val="0E121D"/>
          <w:sz w:val="28"/>
          <w:szCs w:val="28"/>
          <w:lang w:val="en-GB"/>
        </w:rPr>
        <w:t>ActivityTravker</w:t>
      </w:r>
      <w:proofErr w:type="spellEnd"/>
      <w:r>
        <w:rPr>
          <w:rFonts w:ascii="Sohne-Buch" w:hAnsi="Sohne-Buch" w:cs="Sohne-Buch"/>
          <w:color w:val="2A3140"/>
          <w:sz w:val="32"/>
          <w:szCs w:val="32"/>
          <w:lang w:val="en-GB"/>
        </w:rPr>
        <w:t xml:space="preserve"> model where there's a clash, and make sure to run migrations (</w:t>
      </w:r>
      <w:r>
        <w:rPr>
          <w:rFonts w:ascii="SohneMono-Halbfett" w:hAnsi="SohneMono-Halbfett" w:cs="SohneMono-Halbfett"/>
          <w:b/>
          <w:bCs/>
          <w:color w:val="0E121D"/>
          <w:sz w:val="28"/>
          <w:szCs w:val="28"/>
          <w:lang w:val="en-GB"/>
        </w:rPr>
        <w:t xml:space="preserve">python manage.py </w:t>
      </w:r>
      <w:proofErr w:type="spellStart"/>
      <w:r>
        <w:rPr>
          <w:rFonts w:ascii="SohneMono-Halbfett" w:hAnsi="SohneMono-Halbfett" w:cs="SohneMono-Halbfett"/>
          <w:b/>
          <w:bCs/>
          <w:color w:val="0E121D"/>
          <w:sz w:val="28"/>
          <w:szCs w:val="28"/>
          <w:lang w:val="en-GB"/>
        </w:rPr>
        <w:t>makemigrations</w:t>
      </w:r>
      <w:proofErr w:type="spellEnd"/>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python manage.py migrate</w:t>
      </w:r>
      <w:r>
        <w:rPr>
          <w:rFonts w:ascii="Sohne-Buch" w:hAnsi="Sohne-Buch" w:cs="Sohne-Buch"/>
          <w:color w:val="2A3140"/>
          <w:sz w:val="32"/>
          <w:szCs w:val="32"/>
          <w:lang w:val="en-GB"/>
        </w:rPr>
        <w:t>) afterward to apply the changes to your database schema.</w:t>
      </w:r>
    </w:p>
    <w:p w14:paraId="1A82F309" w14:textId="77777777" w:rsidR="00C04598" w:rsidRDefault="00C04598" w:rsidP="00C04598">
      <w:pPr>
        <w:autoSpaceDE w:val="0"/>
        <w:autoSpaceDN w:val="0"/>
        <w:adjustRightInd w:val="0"/>
        <w:jc w:val="center"/>
        <w:rPr>
          <w:rFonts w:ascii="Sohne-Buch" w:hAnsi="Sohne-Buch" w:cs="Sohne-Buch"/>
          <w:color w:val="9C9BB0"/>
          <w:lang w:val="en-GB"/>
        </w:rPr>
      </w:pPr>
    </w:p>
    <w:p w14:paraId="2CB25DA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1BF06F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87BEA68" w14:textId="77777777" w:rsidR="00C04598" w:rsidRDefault="00C04598" w:rsidP="00C04598">
      <w:pPr>
        <w:autoSpaceDE w:val="0"/>
        <w:autoSpaceDN w:val="0"/>
        <w:adjustRightInd w:val="0"/>
        <w:rPr>
          <w:rFonts w:ascii="Sohne-Buch" w:hAnsi="Sohne-Buch" w:cs="Sohne-Buch"/>
          <w:sz w:val="32"/>
          <w:szCs w:val="32"/>
          <w:lang w:val="en-GB"/>
        </w:rPr>
      </w:pPr>
    </w:p>
    <w:p w14:paraId="34DC711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7EB9358"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need a view to search the videos by title on the website</w:t>
      </w:r>
    </w:p>
    <w:p w14:paraId="7380407A" w14:textId="77777777" w:rsidR="00C04598" w:rsidRDefault="00C04598" w:rsidP="00C04598">
      <w:pPr>
        <w:autoSpaceDE w:val="0"/>
        <w:autoSpaceDN w:val="0"/>
        <w:adjustRightInd w:val="0"/>
        <w:jc w:val="center"/>
        <w:rPr>
          <w:rFonts w:ascii="Sohne-Buch" w:hAnsi="Sohne-Buch" w:cs="Sohne-Buch"/>
          <w:color w:val="9C9BB0"/>
          <w:lang w:val="en-GB"/>
        </w:rPr>
      </w:pPr>
    </w:p>
    <w:p w14:paraId="1A367A4A"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36FE270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F2AF4B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To implement a view for searching videos by title in your Django project, you can follow these steps:</w:t>
      </w:r>
    </w:p>
    <w:p w14:paraId="3DFB7995"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Form for the Search:</w:t>
      </w:r>
    </w:p>
    <w:p w14:paraId="73742630"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lastRenderedPageBreak/>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Create a form to handle the search input. You can use Django's </w:t>
      </w:r>
      <w:r>
        <w:rPr>
          <w:rFonts w:ascii="SohneMono-Halbfett" w:hAnsi="SohneMono-Halbfett" w:cs="SohneMono-Halbfett"/>
          <w:b/>
          <w:bCs/>
          <w:color w:val="0E121D"/>
          <w:sz w:val="28"/>
          <w:szCs w:val="28"/>
          <w:lang w:val="en-GB"/>
        </w:rPr>
        <w:t>forms</w:t>
      </w:r>
      <w:r>
        <w:rPr>
          <w:rFonts w:ascii="Sohne-Buch" w:hAnsi="Sohne-Buch" w:cs="Sohne-Buch"/>
          <w:color w:val="2A3140"/>
          <w:sz w:val="32"/>
          <w:szCs w:val="32"/>
          <w:lang w:val="en-GB"/>
        </w:rPr>
        <w:t xml:space="preserve"> module to create a simple search form.</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forms.py in your app</w:t>
      </w:r>
    </w:p>
    <w:p w14:paraId="49E9F034"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forms</w:t>
      </w:r>
    </w:p>
    <w:p w14:paraId="2EB0E2F8"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3000308"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VideoSearchForm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forms.Form</w:t>
      </w:r>
      <w:proofErr w:type="spellEnd"/>
      <w:r>
        <w:rPr>
          <w:rFonts w:ascii="SohneMono-Buch" w:hAnsi="SohneMono-Buch" w:cs="SohneMono-Buch"/>
          <w:color w:val="FFFFFF"/>
          <w:sz w:val="28"/>
          <w:szCs w:val="28"/>
          <w:lang w:val="en-GB"/>
        </w:rPr>
        <w:t>):</w:t>
      </w:r>
    </w:p>
    <w:p w14:paraId="428139ED"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forms.CharField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100</w:t>
      </w:r>
      <w:r>
        <w:rPr>
          <w:rFonts w:ascii="SohneMono-Buch" w:hAnsi="SohneMono-Buch" w:cs="SohneMono-Buch"/>
          <w:color w:val="FFFFFF"/>
          <w:sz w:val="28"/>
          <w:szCs w:val="28"/>
          <w:lang w:val="en-GB"/>
        </w:rPr>
        <w:t>, required=</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 label=</w:t>
      </w:r>
      <w:r>
        <w:rPr>
          <w:rFonts w:ascii="SohneMono-Buch" w:hAnsi="SohneMono-Buch" w:cs="SohneMono-Buch"/>
          <w:color w:val="14986A"/>
          <w:sz w:val="28"/>
          <w:szCs w:val="28"/>
          <w:lang w:val="en-GB"/>
        </w:rPr>
        <w:t>'Search by Title'</w:t>
      </w:r>
      <w:r>
        <w:rPr>
          <w:rFonts w:ascii="SohneMono-Buch" w:hAnsi="SohneMono-Buch" w:cs="SohneMono-Buch"/>
          <w:color w:val="FFFFFF"/>
          <w:sz w:val="28"/>
          <w:szCs w:val="28"/>
          <w:lang w:val="en-GB"/>
        </w:rPr>
        <w:t>)</w:t>
      </w:r>
    </w:p>
    <w:p w14:paraId="729801C6"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4C891079"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View for the Search:</w:t>
      </w:r>
    </w:p>
    <w:p w14:paraId="4149E26D"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a view that will handle the search functionality. This view should handle both rendering the search form and processing the search results.</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 in your app</w:t>
      </w:r>
    </w:p>
    <w:p w14:paraId="4A803BB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34801707"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310033D2"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VideoSearchForm</w:t>
      </w:r>
      <w:proofErr w:type="spellEnd"/>
    </w:p>
    <w:p w14:paraId="6FD0D5AE"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9A25E9C"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video_search</w:t>
      </w:r>
      <w:proofErr w:type="spellEnd"/>
      <w:r>
        <w:rPr>
          <w:rFonts w:ascii="SohneMono-Buch" w:hAnsi="SohneMono-Buch" w:cs="SohneMono-Buch"/>
          <w:color w:val="FFFFFF"/>
          <w:sz w:val="28"/>
          <w:szCs w:val="28"/>
          <w:lang w:val="en-GB"/>
        </w:rPr>
        <w:t>(request):</w:t>
      </w:r>
    </w:p>
    <w:p w14:paraId="25145DD1"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videos = []</w:t>
      </w:r>
    </w:p>
    <w:p w14:paraId="195FD7EC"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query = </w:t>
      </w:r>
      <w:r>
        <w:rPr>
          <w:rFonts w:ascii="SohneMono-Buch" w:hAnsi="SohneMono-Buch" w:cs="SohneMono-Buch"/>
          <w:color w:val="14986A"/>
          <w:sz w:val="28"/>
          <w:szCs w:val="28"/>
          <w:lang w:val="en-GB"/>
        </w:rPr>
        <w:t>''</w:t>
      </w:r>
    </w:p>
    <w:p w14:paraId="0CEB26AB"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4372EDC"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'title'</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request.GET</w:t>
      </w:r>
      <w:proofErr w:type="spellEnd"/>
      <w:r>
        <w:rPr>
          <w:rFonts w:ascii="SohneMono-Buch" w:hAnsi="SohneMono-Buch" w:cs="SohneMono-Buch"/>
          <w:color w:val="FFFFFF"/>
          <w:sz w:val="28"/>
          <w:szCs w:val="28"/>
          <w:lang w:val="en-GB"/>
        </w:rPr>
        <w:t>:</w:t>
      </w:r>
    </w:p>
    <w:p w14:paraId="440D855D"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VideoSearchForm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request.GET</w:t>
      </w:r>
      <w:proofErr w:type="spellEnd"/>
      <w:r>
        <w:rPr>
          <w:rFonts w:ascii="SohneMono-Buch" w:hAnsi="SohneMono-Buch" w:cs="SohneMono-Buch"/>
          <w:color w:val="FFFFFF"/>
          <w:sz w:val="28"/>
          <w:szCs w:val="28"/>
          <w:lang w:val="en-GB"/>
        </w:rPr>
        <w:t>)</w:t>
      </w:r>
    </w:p>
    <w:p w14:paraId="55C219A6"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125EDF7B"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query = </w:t>
      </w:r>
      <w:proofErr w:type="spellStart"/>
      <w:r>
        <w:rPr>
          <w:rFonts w:ascii="SohneMono-Buch" w:hAnsi="SohneMono-Buch" w:cs="SohneMono-Buch"/>
          <w:color w:val="FFFFFF"/>
          <w:sz w:val="28"/>
          <w:szCs w:val="28"/>
          <w:lang w:val="en-GB"/>
        </w:rPr>
        <w:t>form.cleaned_data</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'title'</w:t>
      </w:r>
      <w:r>
        <w:rPr>
          <w:rFonts w:ascii="SohneMono-Buch" w:hAnsi="SohneMono-Buch" w:cs="SohneMono-Buch"/>
          <w:color w:val="FFFFFF"/>
          <w:sz w:val="28"/>
          <w:szCs w:val="28"/>
          <w:lang w:val="en-GB"/>
        </w:rPr>
        <w:t>]</w:t>
      </w:r>
    </w:p>
    <w:p w14:paraId="5CB033EB"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Video.objects.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(title__</w:t>
      </w:r>
      <w:proofErr w:type="spellStart"/>
      <w:r>
        <w:rPr>
          <w:rFonts w:ascii="SohneMono-Buch" w:hAnsi="SohneMono-Buch" w:cs="SohneMono-Buch"/>
          <w:color w:val="FFFFFF"/>
          <w:sz w:val="28"/>
          <w:szCs w:val="28"/>
          <w:lang w:val="en-GB"/>
        </w:rPr>
        <w:t>icontains</w:t>
      </w:r>
      <w:proofErr w:type="spellEnd"/>
      <w:r>
        <w:rPr>
          <w:rFonts w:ascii="SohneMono-Buch" w:hAnsi="SohneMono-Buch" w:cs="SohneMono-Buch"/>
          <w:color w:val="FFFFFF"/>
          <w:sz w:val="28"/>
          <w:szCs w:val="28"/>
          <w:lang w:val="en-GB"/>
        </w:rPr>
        <w:t>=query)</w:t>
      </w:r>
    </w:p>
    <w:p w14:paraId="6EC4AE16"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0A577B88"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VideoSearchForm</w:t>
      </w:r>
      <w:proofErr w:type="spellEnd"/>
      <w:r>
        <w:rPr>
          <w:rFonts w:ascii="SohneMono-Buch" w:hAnsi="SohneMono-Buch" w:cs="SohneMono-Buch"/>
          <w:color w:val="FFFFFF"/>
          <w:sz w:val="28"/>
          <w:szCs w:val="28"/>
          <w:lang w:val="en-GB"/>
        </w:rPr>
        <w:t>()</w:t>
      </w:r>
    </w:p>
    <w:p w14:paraId="592AB57F"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6819F9A"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'videos/video_search.html'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xml:space="preserve">: form, </w:t>
      </w:r>
      <w:r>
        <w:rPr>
          <w:rFonts w:ascii="SohneMono-Buch" w:hAnsi="SohneMono-Buch" w:cs="SohneMono-Buch"/>
          <w:color w:val="14986A"/>
          <w:sz w:val="28"/>
          <w:szCs w:val="28"/>
          <w:lang w:val="en-GB"/>
        </w:rPr>
        <w:t>'query'</w:t>
      </w:r>
      <w:r>
        <w:rPr>
          <w:rFonts w:ascii="SohneMono-Buch" w:hAnsi="SohneMono-Buch" w:cs="SohneMono-Buch"/>
          <w:color w:val="FFFFFF"/>
          <w:sz w:val="28"/>
          <w:szCs w:val="28"/>
          <w:lang w:val="en-GB"/>
        </w:rPr>
        <w:t xml:space="preserve">: query, </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 videos})</w:t>
      </w:r>
    </w:p>
    <w:p w14:paraId="45D4C850"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In this view, if the search form is submitted, it filters videos based on the title using the </w:t>
      </w:r>
      <w:r>
        <w:rPr>
          <w:rFonts w:ascii="SohneMono-Halbfett" w:hAnsi="SohneMono-Halbfett" w:cs="SohneMono-Halbfett"/>
          <w:b/>
          <w:bCs/>
          <w:color w:val="0E121D"/>
          <w:sz w:val="28"/>
          <w:szCs w:val="28"/>
          <w:lang w:val="en-GB"/>
        </w:rPr>
        <w:t>__</w:t>
      </w:r>
      <w:proofErr w:type="spellStart"/>
      <w:r>
        <w:rPr>
          <w:rFonts w:ascii="SohneMono-Halbfett" w:hAnsi="SohneMono-Halbfett" w:cs="SohneMono-Halbfett"/>
          <w:b/>
          <w:bCs/>
          <w:color w:val="0E121D"/>
          <w:sz w:val="28"/>
          <w:szCs w:val="28"/>
          <w:lang w:val="en-GB"/>
        </w:rPr>
        <w:t>icontains</w:t>
      </w:r>
      <w:proofErr w:type="spellEnd"/>
      <w:r>
        <w:rPr>
          <w:rFonts w:ascii="Sohne-Buch" w:hAnsi="Sohne-Buch" w:cs="Sohne-Buch"/>
          <w:color w:val="2A3140"/>
          <w:sz w:val="32"/>
          <w:szCs w:val="32"/>
          <w:lang w:val="en-GB"/>
        </w:rPr>
        <w:t xml:space="preserve"> lookup.</w:t>
      </w:r>
    </w:p>
    <w:p w14:paraId="0F157816"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Template for the Search:</w:t>
      </w:r>
    </w:p>
    <w:p w14:paraId="45ACA15C"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Create a template to display the search form and search results.</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templates/videos/video_search.html --&gt;</w:t>
      </w:r>
    </w:p>
    <w:p w14:paraId="0AB71733"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2D01ABA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34234BB6"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491C4C60"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DAACEBF"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CCA675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&lt;title&gt;Video Search&lt;/title&gt;</w:t>
      </w:r>
    </w:p>
    <w:p w14:paraId="7BEBCC1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2001C435"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7ED0F918"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&lt;h2&gt;Video Search&lt;/h2&gt;</w:t>
      </w:r>
    </w:p>
    <w:p w14:paraId="31F117BD"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0928779E"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"get"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video_search</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w:t>
      </w:r>
    </w:p>
    <w:p w14:paraId="7081A696"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38E0BF8E"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&gt;Search&lt;/button&gt;</w:t>
      </w:r>
    </w:p>
    <w:p w14:paraId="21217631"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&lt;/form&gt;</w:t>
      </w:r>
    </w:p>
    <w:p w14:paraId="1BBFF3D8"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2DFA683B"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if query %}</w:t>
      </w:r>
    </w:p>
    <w:p w14:paraId="7A7D7333"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&lt;h3&gt;Search Results for "{{ query }}"&lt;/h3&gt;</w:t>
      </w:r>
    </w:p>
    <w:p w14:paraId="39B96E94"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if videos %}</w:t>
      </w:r>
    </w:p>
    <w:p w14:paraId="19D3F1C5"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72EEC96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for video in videos %}</w:t>
      </w:r>
    </w:p>
    <w:p w14:paraId="4DB1BFD9"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&lt;li&gt;{{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}}&lt;/li&gt;</w:t>
      </w:r>
    </w:p>
    <w:p w14:paraId="3719C7AB"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730DAACF"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&lt;/ul&gt;</w:t>
      </w:r>
    </w:p>
    <w:p w14:paraId="6E5EB02C"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else %}</w:t>
      </w:r>
    </w:p>
    <w:p w14:paraId="41997442"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&lt;p&gt;No videos found.&lt;/p&gt;</w:t>
      </w:r>
    </w:p>
    <w:p w14:paraId="370DCD96"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endif %}</w:t>
      </w:r>
    </w:p>
    <w:p w14:paraId="2794C384"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endif %}</w:t>
      </w:r>
    </w:p>
    <w:p w14:paraId="111D787F"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32A455F0"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65819BB2"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This template displays the search form and, if a search has been performed, shows the search results.</w:t>
      </w:r>
    </w:p>
    <w:p w14:paraId="383EEEC1"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URLs:</w:t>
      </w:r>
    </w:p>
    <w:p w14:paraId="615A3BF3"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Update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to include a URL pattern for the new view.</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app</w:t>
      </w:r>
    </w:p>
    <w:p w14:paraId="5DBAD150"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62FCC373"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video_search</w:t>
      </w:r>
      <w:proofErr w:type="spellEnd"/>
    </w:p>
    <w:p w14:paraId="15E3075E"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p>
    <w:p w14:paraId="419E6CE7"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75C4A5E4"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 other URL patterns ...</w:t>
      </w:r>
    </w:p>
    <w:p w14:paraId="141D2314"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'video/search/'</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video_search</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video_search</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CD7647F" w14:textId="77777777" w:rsidR="00C04598" w:rsidRDefault="00C04598" w:rsidP="00C04598">
      <w:pPr>
        <w:numPr>
          <w:ilvl w:val="0"/>
          <w:numId w:val="34"/>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2E3738C0" w14:textId="77777777" w:rsidR="00C04598" w:rsidRDefault="00C04598" w:rsidP="00C04598">
      <w:pPr>
        <w:numPr>
          <w:ilvl w:val="0"/>
          <w:numId w:val="3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Adjust the URL path as needed.</w:t>
      </w:r>
    </w:p>
    <w:p w14:paraId="1788E4B6"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when you visit the </w:t>
      </w:r>
      <w:r>
        <w:rPr>
          <w:rFonts w:ascii="SohneMono-Halbfett" w:hAnsi="SohneMono-Halbfett" w:cs="SohneMono-Halbfett"/>
          <w:b/>
          <w:bCs/>
          <w:color w:val="0E121D"/>
          <w:sz w:val="28"/>
          <w:szCs w:val="28"/>
          <w:lang w:val="en-GB"/>
        </w:rPr>
        <w:t>/video/search/</w:t>
      </w:r>
      <w:r>
        <w:rPr>
          <w:rFonts w:ascii="Sohne-Buch" w:hAnsi="Sohne-Buch" w:cs="Sohne-Buch"/>
          <w:color w:val="2A3140"/>
          <w:sz w:val="32"/>
          <w:szCs w:val="32"/>
          <w:lang w:val="en-GB"/>
        </w:rPr>
        <w:t xml:space="preserve"> URL, it will render the search form. When the form is submitted, it will filter videos based on the title and display the results. Customize the view and template according to your project's requirements.</w:t>
      </w:r>
    </w:p>
    <w:p w14:paraId="79BACE1D" w14:textId="77777777" w:rsidR="00C04598" w:rsidRDefault="00C04598" w:rsidP="00C04598">
      <w:pPr>
        <w:autoSpaceDE w:val="0"/>
        <w:autoSpaceDN w:val="0"/>
        <w:adjustRightInd w:val="0"/>
        <w:jc w:val="center"/>
        <w:rPr>
          <w:rFonts w:ascii="Sohne-Buch" w:hAnsi="Sohne-Buch" w:cs="Sohne-Buch"/>
          <w:color w:val="9C9BB0"/>
          <w:lang w:val="en-GB"/>
        </w:rPr>
      </w:pPr>
    </w:p>
    <w:p w14:paraId="0E8230FD"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39E1687"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2D310DC" w14:textId="77777777" w:rsidR="00C04598" w:rsidRDefault="00C04598" w:rsidP="00C04598">
      <w:pPr>
        <w:autoSpaceDE w:val="0"/>
        <w:autoSpaceDN w:val="0"/>
        <w:adjustRightInd w:val="0"/>
        <w:rPr>
          <w:rFonts w:ascii="Sohne-Buch" w:hAnsi="Sohne-Buch" w:cs="Sohne-Buch"/>
          <w:sz w:val="32"/>
          <w:szCs w:val="32"/>
          <w:lang w:val="en-GB"/>
        </w:rPr>
      </w:pPr>
    </w:p>
    <w:p w14:paraId="063A9D45"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11B00F46"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want to append the </w:t>
      </w:r>
      <w:proofErr w:type="spellStart"/>
      <w:r>
        <w:rPr>
          <w:rFonts w:ascii="Sohne-Buch" w:hAnsi="Sohne-Buch" w:cs="Sohne-Buch"/>
          <w:color w:val="272832"/>
          <w:sz w:val="32"/>
          <w:szCs w:val="32"/>
          <w:lang w:val="en-GB"/>
        </w:rPr>
        <w:t>url</w:t>
      </w:r>
      <w:proofErr w:type="spellEnd"/>
      <w:r>
        <w:rPr>
          <w:rFonts w:ascii="Sohne-Buch" w:hAnsi="Sohne-Buch" w:cs="Sohne-Buch"/>
          <w:color w:val="272832"/>
          <w:sz w:val="32"/>
          <w:szCs w:val="32"/>
          <w:lang w:val="en-GB"/>
        </w:rPr>
        <w:t xml:space="preserve"> to the video in the results</w:t>
      </w:r>
    </w:p>
    <w:p w14:paraId="2A46B48B" w14:textId="77777777" w:rsidR="00C04598" w:rsidRDefault="00C04598" w:rsidP="00C04598">
      <w:pPr>
        <w:autoSpaceDE w:val="0"/>
        <w:autoSpaceDN w:val="0"/>
        <w:adjustRightInd w:val="0"/>
        <w:jc w:val="center"/>
        <w:rPr>
          <w:rFonts w:ascii="Sohne-Buch" w:hAnsi="Sohne-Buch" w:cs="Sohne-Buch"/>
          <w:color w:val="9C9BB0"/>
          <w:lang w:val="en-GB"/>
        </w:rPr>
      </w:pPr>
    </w:p>
    <w:p w14:paraId="7588F03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217559C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2E013C3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If you want to link each video in the search results to its respective detail page or any other page, you can modify the template to include hyperlinks for each video. Here's an updated version of the template:</w:t>
      </w:r>
    </w:p>
    <w:p w14:paraId="00701AE5"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67C481E7" w14:textId="77777777" w:rsidR="00C04598" w:rsidRDefault="00C04598" w:rsidP="00C04598">
      <w:pPr>
        <w:autoSpaceDE w:val="0"/>
        <w:autoSpaceDN w:val="0"/>
        <w:adjustRightInd w:val="0"/>
        <w:jc w:val="center"/>
        <w:rPr>
          <w:rFonts w:ascii="Sohne-Buch" w:hAnsi="Sohne-Buch" w:cs="Sohne-Buch"/>
          <w:color w:val="D0D0DC"/>
          <w:lang w:val="en-GB"/>
        </w:rPr>
      </w:pPr>
    </w:p>
    <w:p w14:paraId="78B87C6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8890F3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templates/videos/video_search.html --&gt;</w:t>
      </w:r>
    </w:p>
    <w:p w14:paraId="1D18EF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0AB77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2D2488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6D8DDD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7679FD9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41022B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&lt;title&gt;Video Search&lt;/title&gt;</w:t>
      </w:r>
    </w:p>
    <w:p w14:paraId="0B45D6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11490F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3AED0F7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&lt;h2&gt;Video Search&lt;/h2&gt;</w:t>
      </w:r>
    </w:p>
    <w:p w14:paraId="3377FBB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D0146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"get"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video_search</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w:t>
      </w:r>
    </w:p>
    <w:p w14:paraId="54FB33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43EF12F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&gt;Search&lt;/button&gt;</w:t>
      </w:r>
    </w:p>
    <w:p w14:paraId="45B84C5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4A54F2E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7F67C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query %}</w:t>
      </w:r>
    </w:p>
    <w:p w14:paraId="061ACC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&lt;h3&gt;Search Results for "{{ query }}"&lt;/h3&gt;</w:t>
      </w:r>
    </w:p>
    <w:p w14:paraId="4D240C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videos %}</w:t>
      </w:r>
    </w:p>
    <w:p w14:paraId="7AFDF88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7C345D0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for video in videos %}</w:t>
      </w:r>
    </w:p>
    <w:p w14:paraId="7FE2F8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416E5BD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video_detail</w:t>
      </w:r>
      <w:proofErr w:type="spellEnd"/>
      <w:r>
        <w:rPr>
          <w:rFonts w:ascii="SohneMono-Buch" w:hAnsi="SohneMono-Buch" w:cs="SohneMono-Buch"/>
          <w:color w:val="14986A"/>
          <w:sz w:val="28"/>
          <w:szCs w:val="28"/>
          <w:lang w:val="en-GB"/>
        </w:rPr>
        <w:t>' video.id %}"</w:t>
      </w:r>
      <w:r>
        <w:rPr>
          <w:rFonts w:ascii="SohneMono-Buch" w:hAnsi="SohneMono-Buch" w:cs="SohneMono-Buch"/>
          <w:color w:val="FFFFFF"/>
          <w:sz w:val="28"/>
          <w:szCs w:val="28"/>
          <w:lang w:val="en-GB"/>
        </w:rPr>
        <w:t xml:space="preserve">&gt;{{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}}&lt;/a&gt;</w:t>
      </w:r>
    </w:p>
    <w:p w14:paraId="41C5D2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Adjust '</w:t>
      </w:r>
      <w:proofErr w:type="spellStart"/>
      <w:r>
        <w:rPr>
          <w:rFonts w:ascii="SohneMono-Buch" w:hAnsi="SohneMono-Buch" w:cs="SohneMono-Buch"/>
          <w:color w:val="FFFFFF"/>
          <w:sz w:val="28"/>
          <w:szCs w:val="28"/>
          <w:lang w:val="en-GB"/>
        </w:rPr>
        <w:t>video_detail</w:t>
      </w:r>
      <w:proofErr w:type="spellEnd"/>
      <w:r>
        <w:rPr>
          <w:rFonts w:ascii="SohneMono-Buch" w:hAnsi="SohneMono-Buch" w:cs="SohneMono-Buch"/>
          <w:color w:val="FFFFFF"/>
          <w:sz w:val="28"/>
          <w:szCs w:val="28"/>
          <w:lang w:val="en-GB"/>
        </w:rPr>
        <w:t>' to the actual name of your video detail view --&gt;</w:t>
      </w:r>
    </w:p>
    <w:p w14:paraId="5D1ABD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&lt;/li&gt;</w:t>
      </w:r>
    </w:p>
    <w:p w14:paraId="65E9EFE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5AA55B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&lt;/ul&gt;</w:t>
      </w:r>
    </w:p>
    <w:p w14:paraId="14A18A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143B3B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&lt;p&gt;No videos found.&lt;/p&gt;</w:t>
      </w:r>
    </w:p>
    <w:p w14:paraId="3F653D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29F0F4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1BD359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1615D6B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5EDAC1A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modification, each video title is now a hyperlink (</w:t>
      </w:r>
      <w:r>
        <w:rPr>
          <w:rFonts w:ascii="SohneMono-Halbfett" w:hAnsi="SohneMono-Halbfett" w:cs="SohneMono-Halbfett"/>
          <w:b/>
          <w:bCs/>
          <w:color w:val="0E121D"/>
          <w:sz w:val="28"/>
          <w:szCs w:val="28"/>
          <w:lang w:val="en-GB"/>
        </w:rPr>
        <w:t>&lt;a&gt;</w:t>
      </w:r>
      <w:r>
        <w:rPr>
          <w:rFonts w:ascii="Sohne-Buch" w:hAnsi="Sohne-Buch" w:cs="Sohne-Buch"/>
          <w:color w:val="2A3140"/>
          <w:sz w:val="32"/>
          <w:szCs w:val="32"/>
          <w:lang w:val="en-GB"/>
        </w:rPr>
        <w:t xml:space="preserve">) that points to the detail page of the corresponding video. The </w:t>
      </w:r>
      <w:r>
        <w:rPr>
          <w:rFonts w:ascii="SohneMono-Halbfett" w:hAnsi="SohneMono-Halbfett" w:cs="SohneMono-Halbfett"/>
          <w:b/>
          <w:bCs/>
          <w:color w:val="0E121D"/>
          <w:sz w:val="28"/>
          <w:szCs w:val="28"/>
          <w:lang w:val="en-GB"/>
        </w:rPr>
        <w:t>video.id</w:t>
      </w:r>
      <w:r>
        <w:rPr>
          <w:rFonts w:ascii="Sohne-Buch" w:hAnsi="Sohne-Buch" w:cs="Sohne-Buch"/>
          <w:color w:val="2A3140"/>
          <w:sz w:val="32"/>
          <w:szCs w:val="32"/>
          <w:lang w:val="en-GB"/>
        </w:rPr>
        <w:t xml:space="preserve"> is used to generate the URL for the detail page. Adjust the </w:t>
      </w:r>
      <w:proofErr w:type="spellStart"/>
      <w:r>
        <w:rPr>
          <w:rFonts w:ascii="SohneMono-Halbfett" w:hAnsi="SohneMono-Halbfett" w:cs="SohneMono-Halbfett"/>
          <w:b/>
          <w:bCs/>
          <w:color w:val="0E121D"/>
          <w:sz w:val="28"/>
          <w:szCs w:val="28"/>
          <w:lang w:val="en-GB"/>
        </w:rPr>
        <w:t>url</w:t>
      </w:r>
      <w:proofErr w:type="spellEnd"/>
      <w:r>
        <w:rPr>
          <w:rFonts w:ascii="Sohne-Buch" w:hAnsi="Sohne-Buch" w:cs="Sohne-Buch"/>
          <w:color w:val="2A3140"/>
          <w:sz w:val="32"/>
          <w:szCs w:val="32"/>
          <w:lang w:val="en-GB"/>
        </w:rPr>
        <w:t xml:space="preserve"> tag to match the actual name of your video detail view.</w:t>
      </w:r>
    </w:p>
    <w:p w14:paraId="0943429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you have a URL pattern for the video detail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For example:</w:t>
      </w:r>
    </w:p>
    <w:p w14:paraId="745D5890"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C1B8CBD" w14:textId="77777777" w:rsidR="00C04598" w:rsidRDefault="00C04598" w:rsidP="00C04598">
      <w:pPr>
        <w:autoSpaceDE w:val="0"/>
        <w:autoSpaceDN w:val="0"/>
        <w:adjustRightInd w:val="0"/>
        <w:jc w:val="center"/>
        <w:rPr>
          <w:rFonts w:ascii="Sohne-Buch" w:hAnsi="Sohne-Buch" w:cs="Sohne-Buch"/>
          <w:color w:val="D0D0DC"/>
          <w:lang w:val="en-GB"/>
        </w:rPr>
      </w:pPr>
    </w:p>
    <w:p w14:paraId="07F3156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38851E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app</w:t>
      </w:r>
    </w:p>
    <w:p w14:paraId="6FBBDE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155648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lastRenderedPageBreak/>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video_search</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video_detail</w:t>
      </w:r>
      <w:proofErr w:type="spellEnd"/>
    </w:p>
    <w:p w14:paraId="2A3A72A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F4DC76A"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05E7F7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2F078EA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'video/search/'</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video_search</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video_search</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4FF982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'video/&lt;</w:t>
      </w:r>
      <w:proofErr w:type="spellStart"/>
      <w:r>
        <w:rPr>
          <w:rFonts w:ascii="SohneMono-Buch" w:hAnsi="SohneMono-Buch" w:cs="SohneMono-Buch"/>
          <w:color w:val="14986A"/>
          <w:sz w:val="28"/>
          <w:szCs w:val="28"/>
          <w:lang w:val="en-GB"/>
        </w:rPr>
        <w:t>int:pk</w:t>
      </w:r>
      <w:proofErr w:type="spellEnd"/>
      <w:r>
        <w:rPr>
          <w:rFonts w:ascii="SohneMono-Buch" w:hAnsi="SohneMono-Buch" w:cs="SohneMono-Buch"/>
          <w:color w:val="14986A"/>
          <w:sz w:val="28"/>
          <w:szCs w:val="28"/>
          <w:lang w:val="en-GB"/>
        </w:rPr>
        <w:t>&gt;/'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video_detail</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video_detail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202DCF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32E3146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Adjust the </w:t>
      </w:r>
      <w:proofErr w:type="spellStart"/>
      <w:r>
        <w:rPr>
          <w:rFonts w:ascii="SohneMono-Halbfett" w:hAnsi="SohneMono-Halbfett" w:cs="SohneMono-Halbfett"/>
          <w:b/>
          <w:bCs/>
          <w:color w:val="0E121D"/>
          <w:sz w:val="28"/>
          <w:szCs w:val="28"/>
          <w:lang w:val="en-GB"/>
        </w:rPr>
        <w:t>video_detail</w:t>
      </w:r>
      <w:proofErr w:type="spellEnd"/>
      <w:r>
        <w:rPr>
          <w:rFonts w:ascii="Sohne-Buch" w:hAnsi="Sohne-Buch" w:cs="Sohne-Buch"/>
          <w:color w:val="2A3140"/>
          <w:sz w:val="32"/>
          <w:szCs w:val="32"/>
          <w:lang w:val="en-GB"/>
        </w:rPr>
        <w:t xml:space="preserve"> to the actual name of your video detail view and ensure that the URL pattern matches the one used in the template.</w:t>
      </w:r>
    </w:p>
    <w:p w14:paraId="4C92306C" w14:textId="77777777" w:rsidR="00C04598" w:rsidRDefault="00C04598" w:rsidP="00C04598">
      <w:pPr>
        <w:autoSpaceDE w:val="0"/>
        <w:autoSpaceDN w:val="0"/>
        <w:adjustRightInd w:val="0"/>
        <w:jc w:val="center"/>
        <w:rPr>
          <w:rFonts w:ascii="Sohne-Buch" w:hAnsi="Sohne-Buch" w:cs="Sohne-Buch"/>
          <w:color w:val="9C9BB0"/>
          <w:lang w:val="en-GB"/>
        </w:rPr>
      </w:pPr>
    </w:p>
    <w:p w14:paraId="1F586EE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EA2B12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27362A9" w14:textId="77777777" w:rsidR="00C04598" w:rsidRDefault="00C04598" w:rsidP="00C04598">
      <w:pPr>
        <w:autoSpaceDE w:val="0"/>
        <w:autoSpaceDN w:val="0"/>
        <w:adjustRightInd w:val="0"/>
        <w:rPr>
          <w:rFonts w:ascii="Sohne-Buch" w:hAnsi="Sohne-Buch" w:cs="Sohne-Buch"/>
          <w:sz w:val="32"/>
          <w:szCs w:val="32"/>
          <w:lang w:val="en-GB"/>
        </w:rPr>
      </w:pPr>
    </w:p>
    <w:p w14:paraId="7F9CD564"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EB3620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I want to add a dark mode to the site</w:t>
      </w:r>
    </w:p>
    <w:p w14:paraId="02C47466" w14:textId="77777777" w:rsidR="00C04598" w:rsidRDefault="00C04598" w:rsidP="00C04598">
      <w:pPr>
        <w:autoSpaceDE w:val="0"/>
        <w:autoSpaceDN w:val="0"/>
        <w:adjustRightInd w:val="0"/>
        <w:jc w:val="center"/>
        <w:rPr>
          <w:rFonts w:ascii="Sohne-Buch" w:hAnsi="Sohne-Buch" w:cs="Sohne-Buch"/>
          <w:color w:val="9C9BB0"/>
          <w:lang w:val="en-GB"/>
        </w:rPr>
      </w:pPr>
    </w:p>
    <w:p w14:paraId="45B215F7"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C01855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164441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Implementing a dark mode for your site involves toggling between light and dark styles based on user preference. Here's a step-by-step guide on how to add a dark mode feature to your Django site:</w:t>
      </w:r>
    </w:p>
    <w:p w14:paraId="3E9469F7"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1. Create a Dark Mode Toggle</w:t>
      </w:r>
    </w:p>
    <w:p w14:paraId="5EB1F32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Create a mechanism for users to toggle between light and dark modes. This could be a button, a switch, or any UI element that allows users to express their preference.</w:t>
      </w:r>
    </w:p>
    <w:p w14:paraId="6BC9475A"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2. Use CSS Variables</w:t>
      </w:r>
    </w:p>
    <w:p w14:paraId="23C3260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Use CSS variables to define your </w:t>
      </w:r>
      <w:proofErr w:type="spellStart"/>
      <w:r>
        <w:rPr>
          <w:rFonts w:ascii="Sohne-Buch" w:hAnsi="Sohne-Buch" w:cs="Sohne-Buch"/>
          <w:color w:val="2A3140"/>
          <w:sz w:val="32"/>
          <w:szCs w:val="32"/>
          <w:lang w:val="en-GB"/>
        </w:rPr>
        <w:t>color</w:t>
      </w:r>
      <w:proofErr w:type="spellEnd"/>
      <w:r>
        <w:rPr>
          <w:rFonts w:ascii="Sohne-Buch" w:hAnsi="Sohne-Buch" w:cs="Sohne-Buch"/>
          <w:color w:val="2A3140"/>
          <w:sz w:val="32"/>
          <w:szCs w:val="32"/>
          <w:lang w:val="en-GB"/>
        </w:rPr>
        <w:t xml:space="preserve"> scheme. Create two sets of styles, one for light mode and another for dark mode. Then, use CSS variables to define </w:t>
      </w:r>
      <w:proofErr w:type="spellStart"/>
      <w:r>
        <w:rPr>
          <w:rFonts w:ascii="Sohne-Buch" w:hAnsi="Sohne-Buch" w:cs="Sohne-Buch"/>
          <w:color w:val="2A3140"/>
          <w:sz w:val="32"/>
          <w:szCs w:val="32"/>
          <w:lang w:val="en-GB"/>
        </w:rPr>
        <w:t>colors</w:t>
      </w:r>
      <w:proofErr w:type="spellEnd"/>
      <w:r>
        <w:rPr>
          <w:rFonts w:ascii="Sohne-Buch" w:hAnsi="Sohne-Buch" w:cs="Sohne-Buch"/>
          <w:color w:val="2A3140"/>
          <w:sz w:val="32"/>
          <w:szCs w:val="32"/>
          <w:lang w:val="en-GB"/>
        </w:rPr>
        <w:t xml:space="preserve"> in your styles.</w:t>
      </w:r>
    </w:p>
    <w:p w14:paraId="1096CEC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Example CSS:</w:t>
      </w:r>
    </w:p>
    <w:p w14:paraId="0486B7C1" w14:textId="77777777" w:rsidR="00C04598" w:rsidRDefault="00C04598" w:rsidP="00C04598">
      <w:pPr>
        <w:autoSpaceDE w:val="0"/>
        <w:autoSpaceDN w:val="0"/>
        <w:adjustRightInd w:val="0"/>
        <w:rPr>
          <w:rFonts w:ascii="Sohne-Buch" w:hAnsi="Sohne-Buch" w:cs="Sohne-Buch"/>
          <w:color w:val="D0D0DC"/>
          <w:lang w:val="en-GB"/>
        </w:rPr>
      </w:pPr>
      <w:proofErr w:type="spellStart"/>
      <w:r>
        <w:rPr>
          <w:rFonts w:ascii="Sohne-Buch" w:hAnsi="Sohne-Buch" w:cs="Sohne-Buch"/>
          <w:color w:val="D0D0DC"/>
          <w:lang w:val="en-GB"/>
        </w:rPr>
        <w:lastRenderedPageBreak/>
        <w:t>css</w:t>
      </w:r>
      <w:proofErr w:type="spellEnd"/>
    </w:p>
    <w:p w14:paraId="3F442155" w14:textId="77777777" w:rsidR="00C04598" w:rsidRDefault="00C04598" w:rsidP="00C04598">
      <w:pPr>
        <w:autoSpaceDE w:val="0"/>
        <w:autoSpaceDN w:val="0"/>
        <w:adjustRightInd w:val="0"/>
        <w:jc w:val="center"/>
        <w:rPr>
          <w:rFonts w:ascii="Sohne-Buch" w:hAnsi="Sohne-Buch" w:cs="Sohne-Buch"/>
          <w:color w:val="D0D0DC"/>
          <w:lang w:val="en-GB"/>
        </w:rPr>
      </w:pPr>
    </w:p>
    <w:p w14:paraId="33BF98E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859229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styles.css */</w:t>
      </w:r>
    </w:p>
    <w:p w14:paraId="6E90EAC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88C7C2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D41466"/>
          <w:sz w:val="28"/>
          <w:szCs w:val="28"/>
          <w:lang w:val="en-GB"/>
        </w:rPr>
        <w:t>:root</w:t>
      </w:r>
      <w:r>
        <w:rPr>
          <w:rFonts w:ascii="SohneMono-Buch" w:hAnsi="SohneMono-Buch" w:cs="SohneMono-Buch"/>
          <w:color w:val="FFFFFF"/>
          <w:sz w:val="28"/>
          <w:szCs w:val="28"/>
          <w:lang w:val="en-GB"/>
        </w:rPr>
        <w:t xml:space="preserve"> {</w:t>
      </w:r>
    </w:p>
    <w:p w14:paraId="5084FC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--background-</w:t>
      </w:r>
      <w:proofErr w:type="spellStart"/>
      <w:r>
        <w:rPr>
          <w:rFonts w:ascii="SohneMono-Buch" w:hAnsi="SohneMono-Buch" w:cs="SohneMono-Buch"/>
          <w:color w:val="D41466"/>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#fff</w:t>
      </w:r>
      <w:r>
        <w:rPr>
          <w:rFonts w:ascii="SohneMono-Buch" w:hAnsi="SohneMono-Buch" w:cs="SohneMono-Buch"/>
          <w:color w:val="FFFFFF"/>
          <w:sz w:val="28"/>
          <w:szCs w:val="28"/>
          <w:lang w:val="en-GB"/>
        </w:rPr>
        <w:t>;</w:t>
      </w:r>
    </w:p>
    <w:p w14:paraId="18D5BE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--text-</w:t>
      </w:r>
      <w:proofErr w:type="spellStart"/>
      <w:r>
        <w:rPr>
          <w:rFonts w:ascii="SohneMono-Buch" w:hAnsi="SohneMono-Buch" w:cs="SohneMono-Buch"/>
          <w:color w:val="D41466"/>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#333</w:t>
      </w:r>
      <w:r>
        <w:rPr>
          <w:rFonts w:ascii="SohneMono-Buch" w:hAnsi="SohneMono-Buch" w:cs="SohneMono-Buch"/>
          <w:color w:val="FFFFFF"/>
          <w:sz w:val="28"/>
          <w:szCs w:val="28"/>
          <w:lang w:val="en-GB"/>
        </w:rPr>
        <w:t>;</w:t>
      </w:r>
    </w:p>
    <w:p w14:paraId="5B0429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49C2FF6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8CCB2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body {</w:t>
      </w:r>
    </w:p>
    <w:p w14:paraId="3FEB15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var</w:t>
      </w:r>
      <w:r>
        <w:rPr>
          <w:rFonts w:ascii="SohneMono-Buch" w:hAnsi="SohneMono-Buch" w:cs="SohneMono-Buch"/>
          <w:color w:val="FFFFFF"/>
          <w:sz w:val="28"/>
          <w:szCs w:val="28"/>
          <w:lang w:val="en-GB"/>
        </w:rPr>
        <w:t>(--background-</w:t>
      </w:r>
      <w:proofErr w:type="spellStart"/>
      <w:r>
        <w:rPr>
          <w:rFonts w:ascii="SohneMono-Buch" w:hAnsi="SohneMono-Buch" w:cs="SohneMono-Buch"/>
          <w:color w:val="FFFFFF"/>
          <w:sz w:val="28"/>
          <w:szCs w:val="28"/>
          <w:lang w:val="en-GB"/>
        </w:rPr>
        <w:t>color</w:t>
      </w:r>
      <w:proofErr w:type="spellEnd"/>
      <w:r>
        <w:rPr>
          <w:rFonts w:ascii="SohneMono-Buch" w:hAnsi="SohneMono-Buch" w:cs="SohneMono-Buch"/>
          <w:color w:val="FFFFFF"/>
          <w:sz w:val="28"/>
          <w:szCs w:val="28"/>
          <w:lang w:val="en-GB"/>
        </w:rPr>
        <w:t>);</w:t>
      </w:r>
    </w:p>
    <w:p w14:paraId="389A46E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var</w:t>
      </w:r>
      <w:r>
        <w:rPr>
          <w:rFonts w:ascii="SohneMono-Buch" w:hAnsi="SohneMono-Buch" w:cs="SohneMono-Buch"/>
          <w:color w:val="FFFFFF"/>
          <w:sz w:val="28"/>
          <w:szCs w:val="28"/>
          <w:lang w:val="en-GB"/>
        </w:rPr>
        <w:t>(--text-</w:t>
      </w:r>
      <w:proofErr w:type="spellStart"/>
      <w:r>
        <w:rPr>
          <w:rFonts w:ascii="SohneMono-Buch" w:hAnsi="SohneMono-Buch" w:cs="SohneMono-Buch"/>
          <w:color w:val="FFFFFF"/>
          <w:sz w:val="28"/>
          <w:szCs w:val="28"/>
          <w:lang w:val="en-GB"/>
        </w:rPr>
        <w:t>color</w:t>
      </w:r>
      <w:proofErr w:type="spellEnd"/>
      <w:r>
        <w:rPr>
          <w:rFonts w:ascii="SohneMono-Buch" w:hAnsi="SohneMono-Buch" w:cs="SohneMono-Buch"/>
          <w:color w:val="FFFFFF"/>
          <w:sz w:val="28"/>
          <w:szCs w:val="28"/>
          <w:lang w:val="en-GB"/>
        </w:rPr>
        <w:t>);</w:t>
      </w:r>
    </w:p>
    <w:p w14:paraId="119E2C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C27F47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3D9E8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Dark mode styles */</w:t>
      </w:r>
    </w:p>
    <w:p w14:paraId="79ABC3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D41466"/>
          <w:sz w:val="28"/>
          <w:szCs w:val="28"/>
          <w:lang w:val="en-GB"/>
        </w:rPr>
        <w:t>.dark-mode</w:t>
      </w:r>
      <w:r>
        <w:rPr>
          <w:rFonts w:ascii="SohneMono-Buch" w:hAnsi="SohneMono-Buch" w:cs="SohneMono-Buch"/>
          <w:color w:val="FFFFFF"/>
          <w:sz w:val="28"/>
          <w:szCs w:val="28"/>
          <w:lang w:val="en-GB"/>
        </w:rPr>
        <w:t xml:space="preserve"> {</w:t>
      </w:r>
    </w:p>
    <w:p w14:paraId="4D81CE0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--background-</w:t>
      </w:r>
      <w:proofErr w:type="spellStart"/>
      <w:r>
        <w:rPr>
          <w:rFonts w:ascii="SohneMono-Buch" w:hAnsi="SohneMono-Buch" w:cs="SohneMono-Buch"/>
          <w:color w:val="D41466"/>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#222</w:t>
      </w:r>
      <w:r>
        <w:rPr>
          <w:rFonts w:ascii="SohneMono-Buch" w:hAnsi="SohneMono-Buch" w:cs="SohneMono-Buch"/>
          <w:color w:val="FFFFFF"/>
          <w:sz w:val="28"/>
          <w:szCs w:val="28"/>
          <w:lang w:val="en-GB"/>
        </w:rPr>
        <w:t>;</w:t>
      </w:r>
    </w:p>
    <w:p w14:paraId="07C9D9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--text-</w:t>
      </w:r>
      <w:proofErr w:type="spellStart"/>
      <w:r>
        <w:rPr>
          <w:rFonts w:ascii="SohneMono-Buch" w:hAnsi="SohneMono-Buch" w:cs="SohneMono-Buch"/>
          <w:color w:val="D41466"/>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#fff</w:t>
      </w:r>
      <w:r>
        <w:rPr>
          <w:rFonts w:ascii="SohneMono-Buch" w:hAnsi="SohneMono-Buch" w:cs="SohneMono-Buch"/>
          <w:color w:val="FFFFFF"/>
          <w:sz w:val="28"/>
          <w:szCs w:val="28"/>
          <w:lang w:val="en-GB"/>
        </w:rPr>
        <w:t>;</w:t>
      </w:r>
    </w:p>
    <w:p w14:paraId="65B39A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363DF4F6"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3. Toggle Dark Mode with JavaScript</w:t>
      </w:r>
    </w:p>
    <w:p w14:paraId="01EB490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Use JavaScript to toggle the dark mode class on the </w:t>
      </w:r>
      <w:r>
        <w:rPr>
          <w:rFonts w:ascii="SohneMono-Halbfett" w:hAnsi="SohneMono-Halbfett" w:cs="SohneMono-Halbfett"/>
          <w:b/>
          <w:bCs/>
          <w:color w:val="0E121D"/>
          <w:sz w:val="28"/>
          <w:szCs w:val="28"/>
          <w:lang w:val="en-GB"/>
        </w:rPr>
        <w:t>body</w:t>
      </w:r>
      <w:r>
        <w:rPr>
          <w:rFonts w:ascii="Sohne-Buch" w:hAnsi="Sohne-Buch" w:cs="Sohne-Buch"/>
          <w:color w:val="2A3140"/>
          <w:sz w:val="32"/>
          <w:szCs w:val="32"/>
          <w:lang w:val="en-GB"/>
        </w:rPr>
        <w:t xml:space="preserve"> element when the user toggles the dark mode. You can store the user's preference in a cookie or the browser's local storage to persist it across page loads.</w:t>
      </w:r>
    </w:p>
    <w:p w14:paraId="3A5C515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Example JavaScript:</w:t>
      </w:r>
    </w:p>
    <w:p w14:paraId="02A9C710" w14:textId="77777777" w:rsidR="00C04598" w:rsidRDefault="00C04598" w:rsidP="00C04598">
      <w:pPr>
        <w:autoSpaceDE w:val="0"/>
        <w:autoSpaceDN w:val="0"/>
        <w:adjustRightInd w:val="0"/>
        <w:rPr>
          <w:rFonts w:ascii="Sohne-Buch" w:hAnsi="Sohne-Buch" w:cs="Sohne-Buch"/>
          <w:color w:val="D0D0DC"/>
          <w:lang w:val="en-GB"/>
        </w:rPr>
      </w:pPr>
      <w:proofErr w:type="spellStart"/>
      <w:r>
        <w:rPr>
          <w:rFonts w:ascii="Sohne-Buch" w:hAnsi="Sohne-Buch" w:cs="Sohne-Buch"/>
          <w:color w:val="D0D0DC"/>
          <w:lang w:val="en-GB"/>
        </w:rPr>
        <w:t>javascript</w:t>
      </w:r>
      <w:proofErr w:type="spellEnd"/>
    </w:p>
    <w:p w14:paraId="4646615E" w14:textId="77777777" w:rsidR="00C04598" w:rsidRDefault="00C04598" w:rsidP="00C04598">
      <w:pPr>
        <w:autoSpaceDE w:val="0"/>
        <w:autoSpaceDN w:val="0"/>
        <w:adjustRightInd w:val="0"/>
        <w:jc w:val="center"/>
        <w:rPr>
          <w:rFonts w:ascii="Sohne-Buch" w:hAnsi="Sohne-Buch" w:cs="Sohne-Buch"/>
          <w:color w:val="D0D0DC"/>
          <w:lang w:val="en-GB"/>
        </w:rPr>
      </w:pPr>
    </w:p>
    <w:p w14:paraId="1512219B"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39FE2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script.js</w:t>
      </w:r>
    </w:p>
    <w:p w14:paraId="57B7416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C562228"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DOMContentLoaded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7F6922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user's preference from local storage or cookie</w:t>
      </w:r>
    </w:p>
    <w:p w14:paraId="7F59F3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isDarkMode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localStorage</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getItem</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darkMode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'true'</w:t>
      </w:r>
      <w:r>
        <w:rPr>
          <w:rFonts w:ascii="SohneMono-Buch" w:hAnsi="SohneMono-Buch" w:cs="SohneMono-Buch"/>
          <w:color w:val="FFFFFF"/>
          <w:sz w:val="28"/>
          <w:szCs w:val="28"/>
          <w:lang w:val="en-GB"/>
        </w:rPr>
        <w:t>;</w:t>
      </w:r>
    </w:p>
    <w:p w14:paraId="38E821D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C66943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 Apply dark mode if the preference is true</w:t>
      </w:r>
    </w:p>
    <w:p w14:paraId="4650BF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isDarkMode</w:t>
      </w:r>
      <w:proofErr w:type="spellEnd"/>
      <w:r>
        <w:rPr>
          <w:rFonts w:ascii="SohneMono-Buch" w:hAnsi="SohneMono-Buch" w:cs="SohneMono-Buch"/>
          <w:color w:val="FFFFFF"/>
          <w:sz w:val="28"/>
          <w:szCs w:val="28"/>
          <w:lang w:val="en-GB"/>
        </w:rPr>
        <w:t>) {</w:t>
      </w:r>
    </w:p>
    <w:p w14:paraId="22CC69F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.body.classList.</w:t>
      </w:r>
      <w:r>
        <w:rPr>
          <w:rFonts w:ascii="SohneMono-Buch" w:hAnsi="SohneMono-Buch" w:cs="SohneMono-Buch"/>
          <w:color w:val="EB102F"/>
          <w:sz w:val="28"/>
          <w:szCs w:val="28"/>
          <w:lang w:val="en-GB"/>
        </w:rPr>
        <w:t>add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'dark-mode'</w:t>
      </w:r>
      <w:r>
        <w:rPr>
          <w:rFonts w:ascii="SohneMono-Buch" w:hAnsi="SohneMono-Buch" w:cs="SohneMono-Buch"/>
          <w:color w:val="FFFFFF"/>
          <w:sz w:val="28"/>
          <w:szCs w:val="28"/>
          <w:lang w:val="en-GB"/>
        </w:rPr>
        <w:t>);</w:t>
      </w:r>
    </w:p>
    <w:p w14:paraId="170A6A3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598D9D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3EA6A4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Toggle dark mode when the user clicks the dark mode toggle button</w:t>
      </w:r>
    </w:p>
    <w:p w14:paraId="62FCA0E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darkModeToggle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darkModeToggle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0B4A5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darkModeToggle.</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'click'</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7D3301C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.body.classList.</w:t>
      </w:r>
      <w:r>
        <w:rPr>
          <w:rFonts w:ascii="SohneMono-Buch" w:hAnsi="SohneMono-Buch" w:cs="SohneMono-Buch"/>
          <w:color w:val="EB102F"/>
          <w:sz w:val="28"/>
          <w:szCs w:val="28"/>
          <w:lang w:val="en-GB"/>
        </w:rPr>
        <w:t>toggle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'dark-mode'</w:t>
      </w:r>
      <w:r>
        <w:rPr>
          <w:rFonts w:ascii="SohneMono-Buch" w:hAnsi="SohneMono-Buch" w:cs="SohneMono-Buch"/>
          <w:color w:val="FFFFFF"/>
          <w:sz w:val="28"/>
          <w:szCs w:val="28"/>
          <w:lang w:val="en-GB"/>
        </w:rPr>
        <w:t>);</w:t>
      </w:r>
    </w:p>
    <w:p w14:paraId="28D7FE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isDarkMode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.body.classList.</w:t>
      </w:r>
      <w:r>
        <w:rPr>
          <w:rFonts w:ascii="SohneMono-Buch" w:hAnsi="SohneMono-Buch" w:cs="SohneMono-Buch"/>
          <w:color w:val="EB102F"/>
          <w:sz w:val="28"/>
          <w:szCs w:val="28"/>
          <w:lang w:val="en-GB"/>
        </w:rPr>
        <w:t>contains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'dark-mode'</w:t>
      </w:r>
      <w:r>
        <w:rPr>
          <w:rFonts w:ascii="SohneMono-Buch" w:hAnsi="SohneMono-Buch" w:cs="SohneMono-Buch"/>
          <w:color w:val="FFFFFF"/>
          <w:sz w:val="28"/>
          <w:szCs w:val="28"/>
          <w:lang w:val="en-GB"/>
        </w:rPr>
        <w:t>);</w:t>
      </w:r>
    </w:p>
    <w:p w14:paraId="013CA20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E2104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Store user's preference in local storage or cookie</w:t>
      </w:r>
    </w:p>
    <w:p w14:paraId="23BBEB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localStorage</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setItem</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darkMode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isDarkMode.</w:t>
      </w:r>
      <w:r>
        <w:rPr>
          <w:rFonts w:ascii="SohneMono-Buch" w:hAnsi="SohneMono-Buch" w:cs="SohneMono-Buch"/>
          <w:color w:val="EB102F"/>
          <w:sz w:val="28"/>
          <w:szCs w:val="28"/>
          <w:lang w:val="en-GB"/>
        </w:rPr>
        <w:t>toString</w:t>
      </w:r>
      <w:proofErr w:type="spellEnd"/>
      <w:r>
        <w:rPr>
          <w:rFonts w:ascii="SohneMono-Buch" w:hAnsi="SohneMono-Buch" w:cs="SohneMono-Buch"/>
          <w:color w:val="FFFFFF"/>
          <w:sz w:val="28"/>
          <w:szCs w:val="28"/>
          <w:lang w:val="en-GB"/>
        </w:rPr>
        <w:t>());</w:t>
      </w:r>
    </w:p>
    <w:p w14:paraId="7B44D1B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A2E32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94FB430"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4. Integrate into Django Template</w:t>
      </w:r>
    </w:p>
    <w:p w14:paraId="01C0866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Include the CSS and JavaScript files in your Django template. Add the dark mode toggle button or switch, and make sure to apply the appropriate styles based on the dark mode class.</w:t>
      </w:r>
    </w:p>
    <w:p w14:paraId="51F20081"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4C0A26D6" w14:textId="77777777" w:rsidR="00C04598" w:rsidRDefault="00C04598" w:rsidP="00C04598">
      <w:pPr>
        <w:autoSpaceDE w:val="0"/>
        <w:autoSpaceDN w:val="0"/>
        <w:adjustRightInd w:val="0"/>
        <w:jc w:val="center"/>
        <w:rPr>
          <w:rFonts w:ascii="Sohne-Buch" w:hAnsi="Sohne-Buch" w:cs="Sohne-Buch"/>
          <w:color w:val="D0D0DC"/>
          <w:lang w:val="en-GB"/>
        </w:rPr>
      </w:pPr>
    </w:p>
    <w:p w14:paraId="3C80C5A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32B25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base.html or your template --&gt;</w:t>
      </w:r>
    </w:p>
    <w:p w14:paraId="195CDC4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A7AB42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705E36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696743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39A410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662302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681522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&lt;title&gt;Your Site&lt;/title&gt;</w:t>
      </w:r>
    </w:p>
    <w:p w14:paraId="0DD8532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&lt;link </w:t>
      </w:r>
      <w:proofErr w:type="spellStart"/>
      <w:r>
        <w:rPr>
          <w:rFonts w:ascii="SohneMono-Buch" w:hAnsi="SohneMono-Buch" w:cs="SohneMono-Buch"/>
          <w:color w:val="D41466"/>
          <w:sz w:val="28"/>
          <w:szCs w:val="28"/>
          <w:lang w:val="en-GB"/>
        </w:rPr>
        <w:t>rel</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"stylesheet"</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static '</w:t>
      </w:r>
      <w:proofErr w:type="spellStart"/>
      <w:r>
        <w:rPr>
          <w:rFonts w:ascii="SohneMono-Buch" w:hAnsi="SohneMono-Buch" w:cs="SohneMono-Buch"/>
          <w:color w:val="14986A"/>
          <w:sz w:val="28"/>
          <w:szCs w:val="28"/>
          <w:lang w:val="en-GB"/>
        </w:rPr>
        <w:t>css</w:t>
      </w:r>
      <w:proofErr w:type="spellEnd"/>
      <w:r>
        <w:rPr>
          <w:rFonts w:ascii="SohneMono-Buch" w:hAnsi="SohneMono-Buch" w:cs="SohneMono-Buch"/>
          <w:color w:val="14986A"/>
          <w:sz w:val="28"/>
          <w:szCs w:val="28"/>
          <w:lang w:val="en-GB"/>
        </w:rPr>
        <w:t>/styles.css' %}"</w:t>
      </w:r>
      <w:r>
        <w:rPr>
          <w:rFonts w:ascii="SohneMono-Buch" w:hAnsi="SohneMono-Buch" w:cs="SohneMono-Buch"/>
          <w:color w:val="FFFFFF"/>
          <w:sz w:val="28"/>
          <w:szCs w:val="28"/>
          <w:lang w:val="en-GB"/>
        </w:rPr>
        <w:t>&gt;</w:t>
      </w:r>
    </w:p>
    <w:p w14:paraId="3EFBA94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579B0B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722351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Dark mode toggle button --&gt;</w:t>
      </w:r>
    </w:p>
    <w:p w14:paraId="4FF9FC5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darkModeToggle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&gt;Toggle Dark Mode&lt;/button&gt;</w:t>
      </w:r>
    </w:p>
    <w:p w14:paraId="44520D2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ACEE3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Your content goes here --&gt;</w:t>
      </w:r>
    </w:p>
    <w:p w14:paraId="0E0486D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EB56EC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static '</w:t>
      </w:r>
      <w:proofErr w:type="spellStart"/>
      <w:r>
        <w:rPr>
          <w:rFonts w:ascii="SohneMono-Buch" w:hAnsi="SohneMono-Buch" w:cs="SohneMono-Buch"/>
          <w:color w:val="14986A"/>
          <w:sz w:val="28"/>
          <w:szCs w:val="28"/>
          <w:lang w:val="en-GB"/>
        </w:rPr>
        <w:t>js</w:t>
      </w:r>
      <w:proofErr w:type="spellEnd"/>
      <w:r>
        <w:rPr>
          <w:rFonts w:ascii="SohneMono-Buch" w:hAnsi="SohneMono-Buch" w:cs="SohneMono-Buch"/>
          <w:color w:val="14986A"/>
          <w:sz w:val="28"/>
          <w:szCs w:val="28"/>
          <w:lang w:val="en-GB"/>
        </w:rPr>
        <w:t>/script.js' %}"</w:t>
      </w:r>
      <w:r>
        <w:rPr>
          <w:rFonts w:ascii="SohneMono-Buch" w:hAnsi="SohneMono-Buch" w:cs="SohneMono-Buch"/>
          <w:color w:val="FFFFFF"/>
          <w:sz w:val="28"/>
          <w:szCs w:val="28"/>
          <w:lang w:val="en-GB"/>
        </w:rPr>
        <w:t>&gt;&lt;/script&gt;</w:t>
      </w:r>
    </w:p>
    <w:p w14:paraId="716864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4CE9F44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464DBFE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example assumes that you have a static folder with </w:t>
      </w:r>
      <w:proofErr w:type="spellStart"/>
      <w:r>
        <w:rPr>
          <w:rFonts w:ascii="SohneMono-Halbfett" w:hAnsi="SohneMono-Halbfett" w:cs="SohneMono-Halbfett"/>
          <w:b/>
          <w:bCs/>
          <w:color w:val="0E121D"/>
          <w:sz w:val="28"/>
          <w:szCs w:val="28"/>
          <w:lang w:val="en-GB"/>
        </w:rPr>
        <w:t>css</w:t>
      </w:r>
      <w:proofErr w:type="spellEnd"/>
      <w:r>
        <w:rPr>
          <w:rFonts w:ascii="SohneMono-Halbfett" w:hAnsi="SohneMono-Halbfett" w:cs="SohneMono-Halbfett"/>
          <w:b/>
          <w:bCs/>
          <w:color w:val="0E121D"/>
          <w:sz w:val="28"/>
          <w:szCs w:val="28"/>
          <w:lang w:val="en-GB"/>
        </w:rPr>
        <w:t>/styles.css</w:t>
      </w:r>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js</w:t>
      </w:r>
      <w:proofErr w:type="spellEnd"/>
      <w:r>
        <w:rPr>
          <w:rFonts w:ascii="SohneMono-Halbfett" w:hAnsi="SohneMono-Halbfett" w:cs="SohneMono-Halbfett"/>
          <w:b/>
          <w:bCs/>
          <w:color w:val="0E121D"/>
          <w:sz w:val="28"/>
          <w:szCs w:val="28"/>
          <w:lang w:val="en-GB"/>
        </w:rPr>
        <w:t>/script.js</w:t>
      </w:r>
      <w:r>
        <w:rPr>
          <w:rFonts w:ascii="Sohne-Buch" w:hAnsi="Sohne-Buch" w:cs="Sohne-Buch"/>
          <w:color w:val="2A3140"/>
          <w:sz w:val="32"/>
          <w:szCs w:val="32"/>
          <w:lang w:val="en-GB"/>
        </w:rPr>
        <w:t xml:space="preserve"> files.</w:t>
      </w:r>
    </w:p>
    <w:p w14:paraId="2FC70463"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Adjust the styles and JavaScript code according to your site's design and structure. Ensure that the dark mode feature is easily accessible and provides a good user experience.</w:t>
      </w:r>
    </w:p>
    <w:p w14:paraId="01002827" w14:textId="77777777" w:rsidR="00C04598" w:rsidRDefault="00C04598" w:rsidP="00C04598">
      <w:pPr>
        <w:autoSpaceDE w:val="0"/>
        <w:autoSpaceDN w:val="0"/>
        <w:adjustRightInd w:val="0"/>
        <w:jc w:val="center"/>
        <w:rPr>
          <w:rFonts w:ascii="Sohne-Buch" w:hAnsi="Sohne-Buch" w:cs="Sohne-Buch"/>
          <w:color w:val="9C9BB0"/>
          <w:lang w:val="en-GB"/>
        </w:rPr>
      </w:pPr>
    </w:p>
    <w:p w14:paraId="7E11200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205BD4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13B15FF" w14:textId="77777777" w:rsidR="00C04598" w:rsidRDefault="00C04598" w:rsidP="00C04598">
      <w:pPr>
        <w:autoSpaceDE w:val="0"/>
        <w:autoSpaceDN w:val="0"/>
        <w:adjustRightInd w:val="0"/>
        <w:rPr>
          <w:rFonts w:ascii="Sohne-Buch" w:hAnsi="Sohne-Buch" w:cs="Sohne-Buch"/>
          <w:sz w:val="32"/>
          <w:szCs w:val="32"/>
          <w:lang w:val="en-GB"/>
        </w:rPr>
      </w:pPr>
    </w:p>
    <w:p w14:paraId="32C7C34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49C8837"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i</w:t>
      </w:r>
      <w:proofErr w:type="spellEnd"/>
      <w:r>
        <w:rPr>
          <w:rFonts w:ascii="Sohne-Buch" w:hAnsi="Sohne-Buch" w:cs="Sohne-Buch"/>
          <w:color w:val="272832"/>
          <w:sz w:val="32"/>
          <w:szCs w:val="32"/>
          <w:lang w:val="en-GB"/>
        </w:rPr>
        <w:t xml:space="preserve"> want to </w:t>
      </w:r>
      <w:proofErr w:type="spellStart"/>
      <w:r>
        <w:rPr>
          <w:rFonts w:ascii="Sohne-Buch" w:hAnsi="Sohne-Buch" w:cs="Sohne-Buch"/>
          <w:color w:val="272832"/>
          <w:sz w:val="32"/>
          <w:szCs w:val="32"/>
          <w:lang w:val="en-GB"/>
        </w:rPr>
        <w:t>intergrate</w:t>
      </w:r>
      <w:proofErr w:type="spellEnd"/>
      <w:r>
        <w:rPr>
          <w:rFonts w:ascii="Sohne-Buch" w:hAnsi="Sohne-Buch" w:cs="Sohne-Buch"/>
          <w:color w:val="272832"/>
          <w:sz w:val="32"/>
          <w:szCs w:val="32"/>
          <w:lang w:val="en-GB"/>
        </w:rPr>
        <w:t xml:space="preserve"> a donation app using </w:t>
      </w:r>
      <w:proofErr w:type="spellStart"/>
      <w:r>
        <w:rPr>
          <w:rFonts w:ascii="Sohne-Buch" w:hAnsi="Sohne-Buch" w:cs="Sohne-Buch"/>
          <w:color w:val="272832"/>
          <w:sz w:val="32"/>
          <w:szCs w:val="32"/>
          <w:lang w:val="en-GB"/>
        </w:rPr>
        <w:t>payfast</w:t>
      </w:r>
      <w:proofErr w:type="spellEnd"/>
    </w:p>
    <w:p w14:paraId="742269A3" w14:textId="77777777" w:rsidR="00C04598" w:rsidRDefault="00C04598" w:rsidP="00C04598">
      <w:pPr>
        <w:autoSpaceDE w:val="0"/>
        <w:autoSpaceDN w:val="0"/>
        <w:adjustRightInd w:val="0"/>
        <w:jc w:val="center"/>
        <w:rPr>
          <w:rFonts w:ascii="Sohne-Buch" w:hAnsi="Sohne-Buch" w:cs="Sohne-Buch"/>
          <w:color w:val="9C9BB0"/>
          <w:lang w:val="en-GB"/>
        </w:rPr>
      </w:pPr>
    </w:p>
    <w:p w14:paraId="673B933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38C8344"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094CE6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integrate a donation feature using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in your Django project, you can follow these general steps. Keep in mind that handling payments requires careful consideration of security and compliance, so it's crucial to follow best practices and refer to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documentation for the most up-to-date information.</w:t>
      </w:r>
    </w:p>
    <w:p w14:paraId="17BFF5DB"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 xml:space="preserve">1. Sign Up for </w:t>
      </w:r>
      <w:proofErr w:type="spellStart"/>
      <w:r>
        <w:rPr>
          <w:rFonts w:ascii="Sohne-Halbfett" w:hAnsi="Sohne-Halbfett" w:cs="Sohne-Halbfett"/>
          <w:b/>
          <w:bCs/>
          <w:color w:val="0E121D"/>
          <w:sz w:val="40"/>
          <w:szCs w:val="40"/>
          <w:lang w:val="en-GB"/>
        </w:rPr>
        <w:t>PayFast</w:t>
      </w:r>
      <w:proofErr w:type="spellEnd"/>
      <w:r>
        <w:rPr>
          <w:rFonts w:ascii="Sohne-Halbfett" w:hAnsi="Sohne-Halbfett" w:cs="Sohne-Halbfett"/>
          <w:b/>
          <w:bCs/>
          <w:color w:val="0E121D"/>
          <w:sz w:val="40"/>
          <w:szCs w:val="40"/>
          <w:lang w:val="en-GB"/>
        </w:rPr>
        <w:t xml:space="preserve"> Account:</w:t>
      </w:r>
    </w:p>
    <w:p w14:paraId="3A47865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Before integrating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sign up for a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account on their official website: </w:t>
      </w:r>
      <w:hyperlink r:id="rId32" w:history="1">
        <w:proofErr w:type="spellStart"/>
        <w:r>
          <w:rPr>
            <w:rFonts w:ascii="Sohne-Buch" w:hAnsi="Sohne-Buch" w:cs="Sohne-Buch"/>
            <w:color w:val="204F99"/>
            <w:sz w:val="32"/>
            <w:szCs w:val="32"/>
            <w:lang w:val="en-GB"/>
          </w:rPr>
          <w:t>PayFast</w:t>
        </w:r>
        <w:proofErr w:type="spellEnd"/>
        <w:r>
          <w:rPr>
            <w:rFonts w:ascii="Sohne-Buch" w:hAnsi="Sohne-Buch" w:cs="Sohne-Buch"/>
            <w:color w:val="204F99"/>
            <w:sz w:val="32"/>
            <w:szCs w:val="32"/>
            <w:lang w:val="en-GB"/>
          </w:rPr>
          <w:t xml:space="preserve"> Registration</w:t>
        </w:r>
      </w:hyperlink>
      <w:r>
        <w:rPr>
          <w:rFonts w:ascii="Sohne-Buch" w:hAnsi="Sohne-Buch" w:cs="Sohne-Buch"/>
          <w:color w:val="2A3140"/>
          <w:sz w:val="32"/>
          <w:szCs w:val="32"/>
          <w:lang w:val="en-GB"/>
        </w:rPr>
        <w:t>.</w:t>
      </w:r>
    </w:p>
    <w:p w14:paraId="64F9586C"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 xml:space="preserve">2. Obtain </w:t>
      </w:r>
      <w:proofErr w:type="spellStart"/>
      <w:r>
        <w:rPr>
          <w:rFonts w:ascii="Sohne-Halbfett" w:hAnsi="Sohne-Halbfett" w:cs="Sohne-Halbfett"/>
          <w:b/>
          <w:bCs/>
          <w:color w:val="0E121D"/>
          <w:sz w:val="40"/>
          <w:szCs w:val="40"/>
          <w:lang w:val="en-GB"/>
        </w:rPr>
        <w:t>PayFast</w:t>
      </w:r>
      <w:proofErr w:type="spellEnd"/>
      <w:r>
        <w:rPr>
          <w:rFonts w:ascii="Sohne-Halbfett" w:hAnsi="Sohne-Halbfett" w:cs="Sohne-Halbfett"/>
          <w:b/>
          <w:bCs/>
          <w:color w:val="0E121D"/>
          <w:sz w:val="40"/>
          <w:szCs w:val="40"/>
          <w:lang w:val="en-GB"/>
        </w:rPr>
        <w:t xml:space="preserve"> API Credentials:</w:t>
      </w:r>
    </w:p>
    <w:p w14:paraId="4CC2168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After signing up, obtain your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API credentials, including the Merchant ID and Merchant Key. These credentials are required for processing payments.</w:t>
      </w:r>
    </w:p>
    <w:p w14:paraId="4CE62296"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3. Install Required Package:</w:t>
      </w:r>
    </w:p>
    <w:p w14:paraId="33C9B88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Install the </w:t>
      </w:r>
      <w:proofErr w:type="spellStart"/>
      <w:r>
        <w:rPr>
          <w:rFonts w:ascii="SohneMono-Halbfett" w:hAnsi="SohneMono-Halbfett" w:cs="SohneMono-Halbfett"/>
          <w:b/>
          <w:bCs/>
          <w:color w:val="0E121D"/>
          <w:sz w:val="28"/>
          <w:szCs w:val="28"/>
          <w:lang w:val="en-GB"/>
        </w:rPr>
        <w:t>django-payfast</w:t>
      </w:r>
      <w:proofErr w:type="spellEnd"/>
      <w:r>
        <w:rPr>
          <w:rFonts w:ascii="Sohne-Buch" w:hAnsi="Sohne-Buch" w:cs="Sohne-Buch"/>
          <w:color w:val="2A3140"/>
          <w:sz w:val="32"/>
          <w:szCs w:val="32"/>
          <w:lang w:val="en-GB"/>
        </w:rPr>
        <w:t xml:space="preserve"> package, a Django application for integrating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payments. You can install it using:</w:t>
      </w:r>
    </w:p>
    <w:p w14:paraId="5CB8B2F6"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34B66FBE" w14:textId="77777777" w:rsidR="00C04598" w:rsidRDefault="00C04598" w:rsidP="00C04598">
      <w:pPr>
        <w:autoSpaceDE w:val="0"/>
        <w:autoSpaceDN w:val="0"/>
        <w:adjustRightInd w:val="0"/>
        <w:jc w:val="center"/>
        <w:rPr>
          <w:rFonts w:ascii="Sohne-Buch" w:hAnsi="Sohne-Buch" w:cs="Sohne-Buch"/>
          <w:color w:val="D0D0DC"/>
          <w:lang w:val="en-GB"/>
        </w:rPr>
      </w:pPr>
    </w:p>
    <w:p w14:paraId="55E9A6D6"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FB23F4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pip install </w:t>
      </w:r>
      <w:proofErr w:type="spellStart"/>
      <w:r>
        <w:rPr>
          <w:rFonts w:ascii="SohneMono-Buch" w:hAnsi="SohneMono-Buch" w:cs="SohneMono-Buch"/>
          <w:color w:val="FFFFFF"/>
          <w:sz w:val="28"/>
          <w:szCs w:val="28"/>
          <w:lang w:val="en-GB"/>
        </w:rPr>
        <w:t>django-payfast</w:t>
      </w:r>
      <w:proofErr w:type="spellEnd"/>
    </w:p>
    <w:p w14:paraId="743250F8"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4. Configure Django Settings:</w:t>
      </w:r>
    </w:p>
    <w:p w14:paraId="495933B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Add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payfast</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to your </w:t>
      </w:r>
      <w:r>
        <w:rPr>
          <w:rFonts w:ascii="SohneMono-Halbfett" w:hAnsi="SohneMono-Halbfett" w:cs="SohneMono-Halbfett"/>
          <w:b/>
          <w:bCs/>
          <w:color w:val="0E121D"/>
          <w:sz w:val="28"/>
          <w:szCs w:val="28"/>
          <w:lang w:val="en-GB"/>
        </w:rPr>
        <w:t>INSTALLED_APPS</w:t>
      </w:r>
      <w:r>
        <w:rPr>
          <w:rFonts w:ascii="Sohne-Buch" w:hAnsi="Sohne-Buch" w:cs="Sohne-Buch"/>
          <w:color w:val="2A3140"/>
          <w:sz w:val="32"/>
          <w:szCs w:val="32"/>
          <w:lang w:val="en-GB"/>
        </w:rPr>
        <w:t xml:space="preserve"> and configure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settings in your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file:</w:t>
      </w:r>
    </w:p>
    <w:p w14:paraId="7E2152B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5F6FE809" w14:textId="77777777" w:rsidR="00C04598" w:rsidRDefault="00C04598" w:rsidP="00C04598">
      <w:pPr>
        <w:autoSpaceDE w:val="0"/>
        <w:autoSpaceDN w:val="0"/>
        <w:adjustRightInd w:val="0"/>
        <w:jc w:val="center"/>
        <w:rPr>
          <w:rFonts w:ascii="Sohne-Buch" w:hAnsi="Sohne-Buch" w:cs="Sohne-Buch"/>
          <w:color w:val="D0D0DC"/>
          <w:lang w:val="en-GB"/>
        </w:rPr>
      </w:pPr>
    </w:p>
    <w:p w14:paraId="63259748"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42982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settings.py</w:t>
      </w:r>
    </w:p>
    <w:p w14:paraId="377568C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E404F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INSTALLED_APPS = [</w:t>
      </w:r>
    </w:p>
    <w:p w14:paraId="743267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apps ...</w:t>
      </w:r>
    </w:p>
    <w:p w14:paraId="4CB1C2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payfast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5A8908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560CA58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E3728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PAYFAST_SETTINGS = {</w:t>
      </w:r>
    </w:p>
    <w:p w14:paraId="6525048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merchant_id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your_merchant_id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582AC6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merchant_key</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your_merchant_key</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7C08E7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'testing'</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  # Set to False for live transactions</w:t>
      </w:r>
    </w:p>
    <w:p w14:paraId="7CA614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receiver_email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'your_email@example.com'</w:t>
      </w:r>
      <w:r>
        <w:rPr>
          <w:rFonts w:ascii="SohneMono-Buch" w:hAnsi="SohneMono-Buch" w:cs="SohneMono-Buch"/>
          <w:color w:val="FFFFFF"/>
          <w:sz w:val="28"/>
          <w:szCs w:val="28"/>
          <w:lang w:val="en-GB"/>
        </w:rPr>
        <w:t xml:space="preserve">,  # Your </w:t>
      </w:r>
      <w:proofErr w:type="spellStart"/>
      <w:r>
        <w:rPr>
          <w:rFonts w:ascii="SohneMono-Buch" w:hAnsi="SohneMono-Buch" w:cs="SohneMono-Buch"/>
          <w:color w:val="FFFFFF"/>
          <w:sz w:val="28"/>
          <w:szCs w:val="28"/>
          <w:lang w:val="en-GB"/>
        </w:rPr>
        <w:t>PayFast</w:t>
      </w:r>
      <w:proofErr w:type="spellEnd"/>
      <w:r>
        <w:rPr>
          <w:rFonts w:ascii="SohneMono-Buch" w:hAnsi="SohneMono-Buch" w:cs="SohneMono-Buch"/>
          <w:color w:val="FFFFFF"/>
          <w:sz w:val="28"/>
          <w:szCs w:val="28"/>
          <w:lang w:val="en-GB"/>
        </w:rPr>
        <w:t xml:space="preserve"> account email</w:t>
      </w:r>
    </w:p>
    <w:p w14:paraId="0A6029B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settings ...</w:t>
      </w:r>
    </w:p>
    <w:p w14:paraId="262CE3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231676E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your_merchant_id</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your_merchant_key</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'your_email@example.com'</w:t>
      </w:r>
      <w:r>
        <w:rPr>
          <w:rFonts w:ascii="Sohne-Buch" w:hAnsi="Sohne-Buch" w:cs="Sohne-Buch"/>
          <w:color w:val="2A3140"/>
          <w:sz w:val="32"/>
          <w:szCs w:val="32"/>
          <w:lang w:val="en-GB"/>
        </w:rPr>
        <w:t xml:space="preserve"> with your actual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credentials.</w:t>
      </w:r>
    </w:p>
    <w:p w14:paraId="2FDB2F71"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lastRenderedPageBreak/>
        <w:t>5. Create a Donation Model:</w:t>
      </w:r>
    </w:p>
    <w:p w14:paraId="06B7C12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Create a model to represent donations in your Django app. This model could include fields such as </w:t>
      </w:r>
      <w:r>
        <w:rPr>
          <w:rFonts w:ascii="SohneMono-Halbfett" w:hAnsi="SohneMono-Halbfett" w:cs="SohneMono-Halbfett"/>
          <w:b/>
          <w:bCs/>
          <w:color w:val="0E121D"/>
          <w:sz w:val="28"/>
          <w:szCs w:val="28"/>
          <w:lang w:val="en-GB"/>
        </w:rPr>
        <w:t>amount</w:t>
      </w:r>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donor_name</w:t>
      </w:r>
      <w:proofErr w:type="spellEnd"/>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donor_email</w:t>
      </w:r>
      <w:proofErr w:type="spellEnd"/>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timestamp</w:t>
      </w:r>
      <w:r>
        <w:rPr>
          <w:rFonts w:ascii="Sohne-Buch" w:hAnsi="Sohne-Buch" w:cs="Sohne-Buch"/>
          <w:color w:val="2A3140"/>
          <w:sz w:val="32"/>
          <w:szCs w:val="32"/>
          <w:lang w:val="en-GB"/>
        </w:rPr>
        <w:t>.</w:t>
      </w:r>
    </w:p>
    <w:p w14:paraId="527959AB"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6. Create a Donation Form:</w:t>
      </w:r>
    </w:p>
    <w:p w14:paraId="1471DBE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Create a Django form for processing donation information. This form can use Django forms along with custom validation for handling the donation amount and other details.</w:t>
      </w:r>
    </w:p>
    <w:p w14:paraId="6F0ECEAA"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7. Create a Donation View:</w:t>
      </w:r>
    </w:p>
    <w:p w14:paraId="261B391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Create a view for processing the donation form and initiating the payment through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Use the </w:t>
      </w:r>
      <w:proofErr w:type="spellStart"/>
      <w:r>
        <w:rPr>
          <w:rFonts w:ascii="SohneMono-Halbfett" w:hAnsi="SohneMono-Halbfett" w:cs="SohneMono-Halbfett"/>
          <w:b/>
          <w:bCs/>
          <w:color w:val="0E121D"/>
          <w:sz w:val="28"/>
          <w:szCs w:val="28"/>
          <w:lang w:val="en-GB"/>
        </w:rPr>
        <w:t>django-payfast</w:t>
      </w:r>
      <w:proofErr w:type="spellEnd"/>
      <w:r>
        <w:rPr>
          <w:rFonts w:ascii="Sohne-Buch" w:hAnsi="Sohne-Buch" w:cs="Sohne-Buch"/>
          <w:color w:val="2A3140"/>
          <w:sz w:val="32"/>
          <w:szCs w:val="32"/>
          <w:lang w:val="en-GB"/>
        </w:rPr>
        <w:t xml:space="preserve"> package's </w:t>
      </w:r>
      <w:proofErr w:type="spellStart"/>
      <w:r>
        <w:rPr>
          <w:rFonts w:ascii="SohneMono-Halbfett" w:hAnsi="SohneMono-Halbfett" w:cs="SohneMono-Halbfett"/>
          <w:b/>
          <w:bCs/>
          <w:color w:val="0E121D"/>
          <w:sz w:val="28"/>
          <w:szCs w:val="28"/>
          <w:lang w:val="en-GB"/>
        </w:rPr>
        <w:t>PayFast</w:t>
      </w:r>
      <w:proofErr w:type="spellEnd"/>
      <w:r>
        <w:rPr>
          <w:rFonts w:ascii="Sohne-Buch" w:hAnsi="Sohne-Buch" w:cs="Sohne-Buch"/>
          <w:color w:val="2A3140"/>
          <w:sz w:val="32"/>
          <w:szCs w:val="32"/>
          <w:lang w:val="en-GB"/>
        </w:rPr>
        <w:t xml:space="preserve"> class for handling payment transactions.</w:t>
      </w:r>
    </w:p>
    <w:p w14:paraId="7D6AA9A1"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8. Create a Thank You Page:</w:t>
      </w:r>
    </w:p>
    <w:p w14:paraId="7FFA8A1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After a successful donation, create a thank you page that donors will be redirected to. You can customize this page to display a message and any additional information.</w:t>
      </w:r>
    </w:p>
    <w:p w14:paraId="4991417E"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9. Update URLs:</w:t>
      </w:r>
    </w:p>
    <w:p w14:paraId="648A593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Include URL patterns for the donation views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w:t>
      </w:r>
    </w:p>
    <w:p w14:paraId="2A8D4FAD"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10. Test the Integration:</w:t>
      </w:r>
    </w:p>
    <w:p w14:paraId="0A36584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Test the donation feature in a sandbox or testing environment provided by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before deploying it to a live environment.</w:t>
      </w:r>
    </w:p>
    <w:p w14:paraId="61E52049"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11. Ensure Security:</w:t>
      </w:r>
    </w:p>
    <w:p w14:paraId="2E148CD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When handling payments, ensure that your application follows security best practices, such as using HTTPS, validating input data, and securing API keys.</w:t>
      </w:r>
    </w:p>
    <w:p w14:paraId="656B619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Refer to the official </w:t>
      </w:r>
      <w:hyperlink r:id="rId33" w:history="1">
        <w:proofErr w:type="spellStart"/>
        <w:r>
          <w:rPr>
            <w:rFonts w:ascii="Sohne-Buch" w:hAnsi="Sohne-Buch" w:cs="Sohne-Buch"/>
            <w:color w:val="204F99"/>
            <w:sz w:val="32"/>
            <w:szCs w:val="32"/>
            <w:lang w:val="en-GB"/>
          </w:rPr>
          <w:t>django-payfast</w:t>
        </w:r>
        <w:proofErr w:type="spellEnd"/>
        <w:r>
          <w:rPr>
            <w:rFonts w:ascii="Sohne-Buch" w:hAnsi="Sohne-Buch" w:cs="Sohne-Buch"/>
            <w:color w:val="204F99"/>
            <w:sz w:val="32"/>
            <w:szCs w:val="32"/>
            <w:lang w:val="en-GB"/>
          </w:rPr>
          <w:t xml:space="preserve"> documentation</w:t>
        </w:r>
      </w:hyperlink>
      <w:r>
        <w:rPr>
          <w:rFonts w:ascii="Sohne-Buch" w:hAnsi="Sohne-Buch" w:cs="Sohne-Buch"/>
          <w:color w:val="2A3140"/>
          <w:sz w:val="32"/>
          <w:szCs w:val="32"/>
          <w:lang w:val="en-GB"/>
        </w:rPr>
        <w:t xml:space="preserve"> for detailed information and examples.</w:t>
      </w:r>
    </w:p>
    <w:p w14:paraId="638C40D0"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Remember that handling payments involves sensitive data, and you must comply with PCI DSS (Payment Card Industry Data Security Standard) and other relevant regulations. Always prioritize security and thoroughly test your integration before accepting live transactions.</w:t>
      </w:r>
    </w:p>
    <w:p w14:paraId="169F4CAC" w14:textId="77777777" w:rsidR="00C04598" w:rsidRDefault="00C04598" w:rsidP="00C04598">
      <w:pPr>
        <w:autoSpaceDE w:val="0"/>
        <w:autoSpaceDN w:val="0"/>
        <w:adjustRightInd w:val="0"/>
        <w:jc w:val="center"/>
        <w:rPr>
          <w:rFonts w:ascii="Sohne-Buch" w:hAnsi="Sohne-Buch" w:cs="Sohne-Buch"/>
          <w:color w:val="9C9BB0"/>
          <w:lang w:val="en-GB"/>
        </w:rPr>
      </w:pPr>
    </w:p>
    <w:p w14:paraId="784D258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2A63524"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D51726D" w14:textId="77777777" w:rsidR="00C04598" w:rsidRDefault="00C04598" w:rsidP="00C04598">
      <w:pPr>
        <w:autoSpaceDE w:val="0"/>
        <w:autoSpaceDN w:val="0"/>
        <w:adjustRightInd w:val="0"/>
        <w:rPr>
          <w:rFonts w:ascii="Sohne-Buch" w:hAnsi="Sohne-Buch" w:cs="Sohne-Buch"/>
          <w:sz w:val="32"/>
          <w:szCs w:val="32"/>
          <w:lang w:val="en-GB"/>
        </w:rPr>
      </w:pPr>
    </w:p>
    <w:p w14:paraId="389FC35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4150737"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creae</w:t>
      </w:r>
      <w:proofErr w:type="spellEnd"/>
      <w:r>
        <w:rPr>
          <w:rFonts w:ascii="Sohne-Buch" w:hAnsi="Sohne-Buch" w:cs="Sohne-Buch"/>
          <w:color w:val="272832"/>
          <w:sz w:val="32"/>
          <w:szCs w:val="32"/>
          <w:lang w:val="en-GB"/>
        </w:rPr>
        <w:t xml:space="preserve"> a donation model</w:t>
      </w:r>
    </w:p>
    <w:p w14:paraId="15C2AE70" w14:textId="77777777" w:rsidR="00C04598" w:rsidRDefault="00C04598" w:rsidP="00C04598">
      <w:pPr>
        <w:autoSpaceDE w:val="0"/>
        <w:autoSpaceDN w:val="0"/>
        <w:adjustRightInd w:val="0"/>
        <w:jc w:val="center"/>
        <w:rPr>
          <w:rFonts w:ascii="Sohne-Buch" w:hAnsi="Sohne-Buch" w:cs="Sohne-Buch"/>
          <w:color w:val="9C9BB0"/>
          <w:lang w:val="en-GB"/>
        </w:rPr>
      </w:pPr>
    </w:p>
    <w:p w14:paraId="68AAAFEA"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72B8AC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C79092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Below is an example of a simple Django model for handling donations. This model includes fields such as </w:t>
      </w:r>
      <w:r>
        <w:rPr>
          <w:rFonts w:ascii="SohneMono-Halbfett" w:hAnsi="SohneMono-Halbfett" w:cs="SohneMono-Halbfett"/>
          <w:b/>
          <w:bCs/>
          <w:color w:val="0E121D"/>
          <w:sz w:val="28"/>
          <w:szCs w:val="28"/>
          <w:lang w:val="en-GB"/>
        </w:rPr>
        <w:t>amount</w:t>
      </w:r>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donor_name</w:t>
      </w:r>
      <w:proofErr w:type="spellEnd"/>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donor_email</w:t>
      </w:r>
      <w:proofErr w:type="spellEnd"/>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timestamp</w:t>
      </w:r>
      <w:r>
        <w:rPr>
          <w:rFonts w:ascii="Sohne-Buch" w:hAnsi="Sohne-Buch" w:cs="Sohne-Buch"/>
          <w:color w:val="2A3140"/>
          <w:sz w:val="32"/>
          <w:szCs w:val="32"/>
          <w:lang w:val="en-GB"/>
        </w:rPr>
        <w:t>. Please customize it based on your specific requirements.</w:t>
      </w:r>
    </w:p>
    <w:p w14:paraId="2A60206A"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4C84BCA" w14:textId="77777777" w:rsidR="00C04598" w:rsidRDefault="00C04598" w:rsidP="00C04598">
      <w:pPr>
        <w:autoSpaceDE w:val="0"/>
        <w:autoSpaceDN w:val="0"/>
        <w:adjustRightInd w:val="0"/>
        <w:jc w:val="center"/>
        <w:rPr>
          <w:rFonts w:ascii="Sohne-Buch" w:hAnsi="Sohne-Buch" w:cs="Sohne-Buch"/>
          <w:color w:val="D0D0DC"/>
          <w:lang w:val="en-GB"/>
        </w:rPr>
      </w:pPr>
    </w:p>
    <w:p w14:paraId="53105096"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3F059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models.py in your app</w:t>
      </w:r>
    </w:p>
    <w:p w14:paraId="26B6548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BD595C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0BE10D1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3BF7A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Donation</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73D6EFB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amount = </w:t>
      </w:r>
      <w:proofErr w:type="spellStart"/>
      <w:r>
        <w:rPr>
          <w:rFonts w:ascii="SohneMono-Buch" w:hAnsi="SohneMono-Buch" w:cs="SohneMono-Buch"/>
          <w:color w:val="FFFFFF"/>
          <w:sz w:val="28"/>
          <w:szCs w:val="28"/>
          <w:lang w:val="en-GB"/>
        </w:rPr>
        <w:t>models.DecimalField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max_digits</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10</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decimal_places</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w:t>
      </w:r>
      <w:r>
        <w:rPr>
          <w:rFonts w:ascii="SohneMono-Buch" w:hAnsi="SohneMono-Buch" w:cs="SohneMono-Buch"/>
          <w:color w:val="FFFFFF"/>
          <w:sz w:val="28"/>
          <w:szCs w:val="28"/>
          <w:lang w:val="en-GB"/>
        </w:rPr>
        <w:t>)</w:t>
      </w:r>
    </w:p>
    <w:p w14:paraId="17B68F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donor_name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519BBF3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roofErr w:type="spellStart"/>
      <w:r>
        <w:rPr>
          <w:rFonts w:ascii="SohneMono-Buch" w:hAnsi="SohneMono-Buch" w:cs="SohneMono-Buch"/>
          <w:color w:val="FFFFFF"/>
          <w:sz w:val="28"/>
          <w:szCs w:val="28"/>
          <w:lang w:val="en-GB"/>
        </w:rPr>
        <w:t>donor_email</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models.EmailField</w:t>
      </w:r>
      <w:proofErr w:type="spellEnd"/>
      <w:r>
        <w:rPr>
          <w:rFonts w:ascii="SohneMono-Buch" w:hAnsi="SohneMono-Buch" w:cs="SohneMono-Buch"/>
          <w:color w:val="FFFFFF"/>
          <w:sz w:val="28"/>
          <w:szCs w:val="28"/>
          <w:lang w:val="en-GB"/>
        </w:rPr>
        <w:t>()</w:t>
      </w:r>
    </w:p>
    <w:p w14:paraId="5F038FB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timestamp = </w:t>
      </w:r>
      <w:proofErr w:type="spellStart"/>
      <w:r>
        <w:rPr>
          <w:rFonts w:ascii="SohneMono-Buch" w:hAnsi="SohneMono-Buch" w:cs="SohneMono-Buch"/>
          <w:color w:val="FFFFFF"/>
          <w:sz w:val="28"/>
          <w:szCs w:val="28"/>
          <w:lang w:val="en-GB"/>
        </w:rPr>
        <w:t>models.DateTimeField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auto_now_add</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26AD97E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CA86D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__str__</w:t>
      </w:r>
      <w:r>
        <w:rPr>
          <w:rFonts w:ascii="SohneMono-Buch" w:hAnsi="SohneMono-Buch" w:cs="SohneMono-Buch"/>
          <w:color w:val="FFFFFF"/>
          <w:sz w:val="28"/>
          <w:szCs w:val="28"/>
          <w:lang w:val="en-GB"/>
        </w:rPr>
        <w:t>(self):</w:t>
      </w:r>
    </w:p>
    <w:p w14:paraId="14741A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f'Donation</w:t>
      </w:r>
      <w:proofErr w:type="spellEnd"/>
      <w:r>
        <w:rPr>
          <w:rFonts w:ascii="SohneMono-Buch" w:hAnsi="SohneMono-Buch" w:cs="SohneMono-Buch"/>
          <w:color w:val="14986A"/>
          <w:sz w:val="28"/>
          <w:szCs w:val="28"/>
          <w:lang w:val="en-GB"/>
        </w:rPr>
        <w:t xml:space="preserve"> #{self.</w:t>
      </w:r>
      <w:r>
        <w:rPr>
          <w:rFonts w:ascii="SohneMono-Buch" w:hAnsi="SohneMono-Buch" w:cs="SohneMono-Buch"/>
          <w:color w:val="E2830E"/>
          <w:sz w:val="28"/>
          <w:szCs w:val="28"/>
          <w:lang w:val="en-GB"/>
        </w:rPr>
        <w:t>id</w:t>
      </w:r>
      <w:r>
        <w:rPr>
          <w:rFonts w:ascii="SohneMono-Buch" w:hAnsi="SohneMono-Buch" w:cs="SohneMono-Buch"/>
          <w:color w:val="14986A"/>
          <w:sz w:val="28"/>
          <w:szCs w:val="28"/>
          <w:lang w:val="en-GB"/>
        </w:rPr>
        <w:t>} - {</w:t>
      </w:r>
      <w:proofErr w:type="spellStart"/>
      <w:r>
        <w:rPr>
          <w:rFonts w:ascii="SohneMono-Buch" w:hAnsi="SohneMono-Buch" w:cs="SohneMono-Buch"/>
          <w:color w:val="14986A"/>
          <w:sz w:val="28"/>
          <w:szCs w:val="28"/>
          <w:lang w:val="en-GB"/>
        </w:rPr>
        <w:t>self.donor_name</w:t>
      </w:r>
      <w:proofErr w:type="spellEnd"/>
      <w:r>
        <w:rPr>
          <w:rFonts w:ascii="SohneMono-Buch" w:hAnsi="SohneMono-Buch" w:cs="SohneMono-Buch"/>
          <w:color w:val="14986A"/>
          <w:sz w:val="28"/>
          <w:szCs w:val="28"/>
          <w:lang w:val="en-GB"/>
        </w:rPr>
        <w:t>} ({</w:t>
      </w:r>
      <w:proofErr w:type="spellStart"/>
      <w:r>
        <w:rPr>
          <w:rFonts w:ascii="SohneMono-Buch" w:hAnsi="SohneMono-Buch" w:cs="SohneMono-Buch"/>
          <w:color w:val="14986A"/>
          <w:sz w:val="28"/>
          <w:szCs w:val="28"/>
          <w:lang w:val="en-GB"/>
        </w:rPr>
        <w:t>self.amount</w:t>
      </w:r>
      <w:proofErr w:type="spellEnd"/>
      <w:r>
        <w:rPr>
          <w:rFonts w:ascii="SohneMono-Buch" w:hAnsi="SohneMono-Buch" w:cs="SohneMono-Buch"/>
          <w:color w:val="14986A"/>
          <w:sz w:val="28"/>
          <w:szCs w:val="28"/>
          <w:lang w:val="en-GB"/>
        </w:rPr>
        <w:t>})'</w:t>
      </w:r>
    </w:p>
    <w:p w14:paraId="4520CA2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15F8AC30" w14:textId="77777777" w:rsidR="00C04598" w:rsidRDefault="00C04598" w:rsidP="00C04598">
      <w:pPr>
        <w:numPr>
          <w:ilvl w:val="0"/>
          <w:numId w:val="3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amount</w:t>
      </w:r>
      <w:r>
        <w:rPr>
          <w:rFonts w:ascii="Sohne-Buch" w:hAnsi="Sohne-Buch" w:cs="Sohne-Buch"/>
          <w:color w:val="2A3140"/>
          <w:sz w:val="32"/>
          <w:szCs w:val="32"/>
          <w:lang w:val="en-GB"/>
        </w:rPr>
        <w:t>: Represents the donation amount as a decimal field.</w:t>
      </w:r>
    </w:p>
    <w:p w14:paraId="7FF27BBC" w14:textId="77777777" w:rsidR="00C04598" w:rsidRDefault="00C04598" w:rsidP="00C04598">
      <w:pPr>
        <w:numPr>
          <w:ilvl w:val="0"/>
          <w:numId w:val="35"/>
        </w:numPr>
        <w:tabs>
          <w:tab w:val="left" w:pos="220"/>
          <w:tab w:val="left" w:pos="720"/>
        </w:tabs>
        <w:autoSpaceDE w:val="0"/>
        <w:autoSpaceDN w:val="0"/>
        <w:adjustRightInd w:val="0"/>
        <w:ind w:hanging="720"/>
        <w:rPr>
          <w:rFonts w:ascii="Sohne-Buch" w:hAnsi="Sohne-Buch" w:cs="Sohne-Buch"/>
          <w:color w:val="2A3140"/>
          <w:sz w:val="32"/>
          <w:szCs w:val="32"/>
          <w:lang w:val="en-GB"/>
        </w:rPr>
      </w:pPr>
      <w:proofErr w:type="spellStart"/>
      <w:r>
        <w:rPr>
          <w:rFonts w:ascii="SohneMono-Halbfett" w:hAnsi="SohneMono-Halbfett" w:cs="SohneMono-Halbfett"/>
          <w:b/>
          <w:bCs/>
          <w:color w:val="0E121D"/>
          <w:sz w:val="28"/>
          <w:szCs w:val="28"/>
          <w:lang w:val="en-GB"/>
        </w:rPr>
        <w:t>donor_name</w:t>
      </w:r>
      <w:proofErr w:type="spellEnd"/>
      <w:r>
        <w:rPr>
          <w:rFonts w:ascii="Sohne-Buch" w:hAnsi="Sohne-Buch" w:cs="Sohne-Buch"/>
          <w:color w:val="2A3140"/>
          <w:sz w:val="32"/>
          <w:szCs w:val="32"/>
          <w:lang w:val="en-GB"/>
        </w:rPr>
        <w:t>: Represents the name of the donor.</w:t>
      </w:r>
    </w:p>
    <w:p w14:paraId="1481D462" w14:textId="77777777" w:rsidR="00C04598" w:rsidRDefault="00C04598" w:rsidP="00C04598">
      <w:pPr>
        <w:numPr>
          <w:ilvl w:val="0"/>
          <w:numId w:val="35"/>
        </w:numPr>
        <w:tabs>
          <w:tab w:val="left" w:pos="220"/>
          <w:tab w:val="left" w:pos="720"/>
        </w:tabs>
        <w:autoSpaceDE w:val="0"/>
        <w:autoSpaceDN w:val="0"/>
        <w:adjustRightInd w:val="0"/>
        <w:ind w:hanging="720"/>
        <w:rPr>
          <w:rFonts w:ascii="Sohne-Buch" w:hAnsi="Sohne-Buch" w:cs="Sohne-Buch"/>
          <w:color w:val="2A3140"/>
          <w:sz w:val="32"/>
          <w:szCs w:val="32"/>
          <w:lang w:val="en-GB"/>
        </w:rPr>
      </w:pPr>
      <w:proofErr w:type="spellStart"/>
      <w:r>
        <w:rPr>
          <w:rFonts w:ascii="SohneMono-Halbfett" w:hAnsi="SohneMono-Halbfett" w:cs="SohneMono-Halbfett"/>
          <w:b/>
          <w:bCs/>
          <w:color w:val="0E121D"/>
          <w:sz w:val="28"/>
          <w:szCs w:val="28"/>
          <w:lang w:val="en-GB"/>
        </w:rPr>
        <w:t>donor_email</w:t>
      </w:r>
      <w:proofErr w:type="spellEnd"/>
      <w:r>
        <w:rPr>
          <w:rFonts w:ascii="Sohne-Buch" w:hAnsi="Sohne-Buch" w:cs="Sohne-Buch"/>
          <w:color w:val="2A3140"/>
          <w:sz w:val="32"/>
          <w:szCs w:val="32"/>
          <w:lang w:val="en-GB"/>
        </w:rPr>
        <w:t>: Represents the email of the donor.</w:t>
      </w:r>
    </w:p>
    <w:p w14:paraId="53BD7B75" w14:textId="77777777" w:rsidR="00C04598" w:rsidRDefault="00C04598" w:rsidP="00C04598">
      <w:pPr>
        <w:numPr>
          <w:ilvl w:val="0"/>
          <w:numId w:val="3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timestamp</w:t>
      </w:r>
      <w:r>
        <w:rPr>
          <w:rFonts w:ascii="Sohne-Buch" w:hAnsi="Sohne-Buch" w:cs="Sohne-Buch"/>
          <w:color w:val="2A3140"/>
          <w:sz w:val="32"/>
          <w:szCs w:val="32"/>
          <w:lang w:val="en-GB"/>
        </w:rPr>
        <w:t>: Represents the timestamp when the donation was created.</w:t>
      </w:r>
    </w:p>
    <w:p w14:paraId="273618C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Feel free to modify the fields according to your needs. After creating this model, don't forget to run migrations to apply the changes to your database:</w:t>
      </w:r>
    </w:p>
    <w:p w14:paraId="6160C1D6"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57F91624" w14:textId="77777777" w:rsidR="00C04598" w:rsidRDefault="00C04598" w:rsidP="00C04598">
      <w:pPr>
        <w:autoSpaceDE w:val="0"/>
        <w:autoSpaceDN w:val="0"/>
        <w:adjustRightInd w:val="0"/>
        <w:jc w:val="center"/>
        <w:rPr>
          <w:rFonts w:ascii="Sohne-Buch" w:hAnsi="Sohne-Buch" w:cs="Sohne-Buch"/>
          <w:color w:val="D0D0DC"/>
          <w:lang w:val="en-GB"/>
        </w:rPr>
      </w:pPr>
    </w:p>
    <w:p w14:paraId="09D3566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BA6291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python manage.py </w:t>
      </w:r>
      <w:proofErr w:type="spellStart"/>
      <w:r>
        <w:rPr>
          <w:rFonts w:ascii="SohneMono-Buch" w:hAnsi="SohneMono-Buch" w:cs="SohneMono-Buch"/>
          <w:color w:val="FFFFFF"/>
          <w:sz w:val="28"/>
          <w:szCs w:val="28"/>
          <w:lang w:val="en-GB"/>
        </w:rPr>
        <w:t>makemigrations</w:t>
      </w:r>
      <w:proofErr w:type="spellEnd"/>
    </w:p>
    <w:p w14:paraId="0082833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python manage.py migrate</w:t>
      </w:r>
    </w:p>
    <w:p w14:paraId="29F08922"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you can use the </w:t>
      </w:r>
      <w:r>
        <w:rPr>
          <w:rFonts w:ascii="SohneMono-Halbfett" w:hAnsi="SohneMono-Halbfett" w:cs="SohneMono-Halbfett"/>
          <w:b/>
          <w:bCs/>
          <w:color w:val="0E121D"/>
          <w:sz w:val="28"/>
          <w:szCs w:val="28"/>
          <w:lang w:val="en-GB"/>
        </w:rPr>
        <w:t>Donation</w:t>
      </w:r>
      <w:r>
        <w:rPr>
          <w:rFonts w:ascii="Sohne-Buch" w:hAnsi="Sohne-Buch" w:cs="Sohne-Buch"/>
          <w:color w:val="2A3140"/>
          <w:sz w:val="32"/>
          <w:szCs w:val="32"/>
          <w:lang w:val="en-GB"/>
        </w:rPr>
        <w:t xml:space="preserve"> model to store information about each donation made through your donation feature.</w:t>
      </w:r>
    </w:p>
    <w:p w14:paraId="0BC9A104" w14:textId="77777777" w:rsidR="00C04598" w:rsidRDefault="00C04598" w:rsidP="00C04598">
      <w:pPr>
        <w:autoSpaceDE w:val="0"/>
        <w:autoSpaceDN w:val="0"/>
        <w:adjustRightInd w:val="0"/>
        <w:jc w:val="center"/>
        <w:rPr>
          <w:rFonts w:ascii="Sohne-Buch" w:hAnsi="Sohne-Buch" w:cs="Sohne-Buch"/>
          <w:color w:val="9C9BB0"/>
          <w:lang w:val="en-GB"/>
        </w:rPr>
      </w:pPr>
    </w:p>
    <w:p w14:paraId="5132D64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6525BD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09AD9CB" w14:textId="77777777" w:rsidR="00C04598" w:rsidRDefault="00C04598" w:rsidP="00C04598">
      <w:pPr>
        <w:autoSpaceDE w:val="0"/>
        <w:autoSpaceDN w:val="0"/>
        <w:adjustRightInd w:val="0"/>
        <w:rPr>
          <w:rFonts w:ascii="Sohne-Buch" w:hAnsi="Sohne-Buch" w:cs="Sohne-Buch"/>
          <w:sz w:val="32"/>
          <w:szCs w:val="32"/>
          <w:lang w:val="en-GB"/>
        </w:rPr>
      </w:pPr>
    </w:p>
    <w:p w14:paraId="0FA2168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58478525"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create a donation form</w:t>
      </w:r>
    </w:p>
    <w:p w14:paraId="4ACBD48D" w14:textId="77777777" w:rsidR="00C04598" w:rsidRDefault="00C04598" w:rsidP="00C04598">
      <w:pPr>
        <w:autoSpaceDE w:val="0"/>
        <w:autoSpaceDN w:val="0"/>
        <w:adjustRightInd w:val="0"/>
        <w:jc w:val="center"/>
        <w:rPr>
          <w:rFonts w:ascii="Sohne-Buch" w:hAnsi="Sohne-Buch" w:cs="Sohne-Buch"/>
          <w:color w:val="9C9BB0"/>
          <w:lang w:val="en-GB"/>
        </w:rPr>
      </w:pPr>
    </w:p>
    <w:p w14:paraId="08A60596"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430EF3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4569CE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Below is an example of a simple Django form for handling donation information. This form includes fields for </w:t>
      </w:r>
      <w:r>
        <w:rPr>
          <w:rFonts w:ascii="SohneMono-Halbfett" w:hAnsi="SohneMono-Halbfett" w:cs="SohneMono-Halbfett"/>
          <w:b/>
          <w:bCs/>
          <w:color w:val="0E121D"/>
          <w:sz w:val="28"/>
          <w:szCs w:val="28"/>
          <w:lang w:val="en-GB"/>
        </w:rPr>
        <w:t>amount</w:t>
      </w:r>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donor_name</w:t>
      </w:r>
      <w:proofErr w:type="spellEnd"/>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donor_email</w:t>
      </w:r>
      <w:proofErr w:type="spellEnd"/>
      <w:r>
        <w:rPr>
          <w:rFonts w:ascii="Sohne-Buch" w:hAnsi="Sohne-Buch" w:cs="Sohne-Buch"/>
          <w:color w:val="2A3140"/>
          <w:sz w:val="32"/>
          <w:szCs w:val="32"/>
          <w:lang w:val="en-GB"/>
        </w:rPr>
        <w:t xml:space="preserve">. You can create a new file called </w:t>
      </w:r>
      <w:r>
        <w:rPr>
          <w:rFonts w:ascii="SohneMono-Halbfett" w:hAnsi="SohneMono-Halbfett" w:cs="SohneMono-Halbfett"/>
          <w:b/>
          <w:bCs/>
          <w:color w:val="0E121D"/>
          <w:sz w:val="28"/>
          <w:szCs w:val="28"/>
          <w:lang w:val="en-GB"/>
        </w:rPr>
        <w:t>forms.py</w:t>
      </w:r>
      <w:r>
        <w:rPr>
          <w:rFonts w:ascii="Sohne-Buch" w:hAnsi="Sohne-Buch" w:cs="Sohne-Buch"/>
          <w:color w:val="2A3140"/>
          <w:sz w:val="32"/>
          <w:szCs w:val="32"/>
          <w:lang w:val="en-GB"/>
        </w:rPr>
        <w:t xml:space="preserve"> in your app directory and add the following code:</w:t>
      </w:r>
    </w:p>
    <w:p w14:paraId="49CEF88E"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lastRenderedPageBreak/>
        <w:t>python</w:t>
      </w:r>
    </w:p>
    <w:p w14:paraId="24222BDD" w14:textId="77777777" w:rsidR="00C04598" w:rsidRDefault="00C04598" w:rsidP="00C04598">
      <w:pPr>
        <w:autoSpaceDE w:val="0"/>
        <w:autoSpaceDN w:val="0"/>
        <w:adjustRightInd w:val="0"/>
        <w:jc w:val="center"/>
        <w:rPr>
          <w:rFonts w:ascii="Sohne-Buch" w:hAnsi="Sohne-Buch" w:cs="Sohne-Buch"/>
          <w:color w:val="D0D0DC"/>
          <w:lang w:val="en-GB"/>
        </w:rPr>
      </w:pPr>
    </w:p>
    <w:p w14:paraId="4DF993A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AA33E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forms.py in your app</w:t>
      </w:r>
    </w:p>
    <w:p w14:paraId="6397CE0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1C7C5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forms</w:t>
      </w:r>
    </w:p>
    <w:p w14:paraId="7802BCB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0EC1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DonationForm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forms.Form</w:t>
      </w:r>
      <w:proofErr w:type="spellEnd"/>
      <w:r>
        <w:rPr>
          <w:rFonts w:ascii="SohneMono-Buch" w:hAnsi="SohneMono-Buch" w:cs="SohneMono-Buch"/>
          <w:color w:val="FFFFFF"/>
          <w:sz w:val="28"/>
          <w:szCs w:val="28"/>
          <w:lang w:val="en-GB"/>
        </w:rPr>
        <w:t>):</w:t>
      </w:r>
    </w:p>
    <w:p w14:paraId="7D2E938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amount = </w:t>
      </w:r>
      <w:proofErr w:type="spellStart"/>
      <w:r>
        <w:rPr>
          <w:rFonts w:ascii="SohneMono-Buch" w:hAnsi="SohneMono-Buch" w:cs="SohneMono-Buch"/>
          <w:color w:val="FFFFFF"/>
          <w:sz w:val="28"/>
          <w:szCs w:val="28"/>
          <w:lang w:val="en-GB"/>
        </w:rPr>
        <w:t>forms.DecimalField</w:t>
      </w:r>
      <w:proofErr w:type="spellEnd"/>
      <w:r>
        <w:rPr>
          <w:rFonts w:ascii="SohneMono-Buch" w:hAnsi="SohneMono-Buch" w:cs="SohneMono-Buch"/>
          <w:color w:val="FFFFFF"/>
          <w:sz w:val="28"/>
          <w:szCs w:val="28"/>
          <w:lang w:val="en-GB"/>
        </w:rPr>
        <w:t>(</w:t>
      </w:r>
    </w:p>
    <w:p w14:paraId="7EDF17C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label=</w:t>
      </w:r>
      <w:r>
        <w:rPr>
          <w:rFonts w:ascii="SohneMono-Buch" w:hAnsi="SohneMono-Buch" w:cs="SohneMono-Buch"/>
          <w:color w:val="14986A"/>
          <w:sz w:val="28"/>
          <w:szCs w:val="28"/>
          <w:lang w:val="en-GB"/>
        </w:rPr>
        <w:t>'Donation Amount'</w:t>
      </w:r>
      <w:r>
        <w:rPr>
          <w:rFonts w:ascii="SohneMono-Buch" w:hAnsi="SohneMono-Buch" w:cs="SohneMono-Buch"/>
          <w:color w:val="FFFFFF"/>
          <w:sz w:val="28"/>
          <w:szCs w:val="28"/>
          <w:lang w:val="en-GB"/>
        </w:rPr>
        <w:t>,</w:t>
      </w:r>
    </w:p>
    <w:p w14:paraId="4FA131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max_digits</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10</w:t>
      </w:r>
      <w:r>
        <w:rPr>
          <w:rFonts w:ascii="SohneMono-Buch" w:hAnsi="SohneMono-Buch" w:cs="SohneMono-Buch"/>
          <w:color w:val="FFFFFF"/>
          <w:sz w:val="28"/>
          <w:szCs w:val="28"/>
          <w:lang w:val="en-GB"/>
        </w:rPr>
        <w:t>,</w:t>
      </w:r>
    </w:p>
    <w:p w14:paraId="75FA71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decimal_places</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w:t>
      </w:r>
      <w:r>
        <w:rPr>
          <w:rFonts w:ascii="SohneMono-Buch" w:hAnsi="SohneMono-Buch" w:cs="SohneMono-Buch"/>
          <w:color w:val="FFFFFF"/>
          <w:sz w:val="28"/>
          <w:szCs w:val="28"/>
          <w:lang w:val="en-GB"/>
        </w:rPr>
        <w:t>,</w:t>
      </w:r>
    </w:p>
    <w:p w14:paraId="23EF0C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min_value</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0.01</w:t>
      </w:r>
      <w:r>
        <w:rPr>
          <w:rFonts w:ascii="SohneMono-Buch" w:hAnsi="SohneMono-Buch" w:cs="SohneMono-Buch"/>
          <w:color w:val="FFFFFF"/>
          <w:sz w:val="28"/>
          <w:szCs w:val="28"/>
          <w:lang w:val="en-GB"/>
        </w:rPr>
        <w:t>,</w:t>
      </w:r>
    </w:p>
    <w:p w14:paraId="24CC81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widget=</w:t>
      </w:r>
      <w:proofErr w:type="spellStart"/>
      <w:r>
        <w:rPr>
          <w:rFonts w:ascii="SohneMono-Buch" w:hAnsi="SohneMono-Buch" w:cs="SohneMono-Buch"/>
          <w:color w:val="FFFFFF"/>
          <w:sz w:val="28"/>
          <w:szCs w:val="28"/>
          <w:lang w:val="en-GB"/>
        </w:rPr>
        <w:t>forms.NumberInput</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attrs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'placeholder'</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'Enter the donation amount'</w:t>
      </w:r>
      <w:r>
        <w:rPr>
          <w:rFonts w:ascii="SohneMono-Buch" w:hAnsi="SohneMono-Buch" w:cs="SohneMono-Buch"/>
          <w:color w:val="FFFFFF"/>
          <w:sz w:val="28"/>
          <w:szCs w:val="28"/>
          <w:lang w:val="en-GB"/>
        </w:rPr>
        <w:t>}),</w:t>
      </w:r>
    </w:p>
    <w:p w14:paraId="54828D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F7A6DE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donor_name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forms.CharField</w:t>
      </w:r>
      <w:proofErr w:type="spellEnd"/>
      <w:r>
        <w:rPr>
          <w:rFonts w:ascii="SohneMono-Buch" w:hAnsi="SohneMono-Buch" w:cs="SohneMono-Buch"/>
          <w:color w:val="FFFFFF"/>
          <w:sz w:val="28"/>
          <w:szCs w:val="28"/>
          <w:lang w:val="en-GB"/>
        </w:rPr>
        <w:t>(</w:t>
      </w:r>
    </w:p>
    <w:p w14:paraId="06D6A5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label=</w:t>
      </w:r>
      <w:r>
        <w:rPr>
          <w:rFonts w:ascii="SohneMono-Buch" w:hAnsi="SohneMono-Buch" w:cs="SohneMono-Buch"/>
          <w:color w:val="14986A"/>
          <w:sz w:val="28"/>
          <w:szCs w:val="28"/>
          <w:lang w:val="en-GB"/>
        </w:rPr>
        <w:t>'Your Name'</w:t>
      </w:r>
      <w:r>
        <w:rPr>
          <w:rFonts w:ascii="SohneMono-Buch" w:hAnsi="SohneMono-Buch" w:cs="SohneMono-Buch"/>
          <w:color w:val="FFFFFF"/>
          <w:sz w:val="28"/>
          <w:szCs w:val="28"/>
          <w:lang w:val="en-GB"/>
        </w:rPr>
        <w:t>,</w:t>
      </w:r>
    </w:p>
    <w:p w14:paraId="738DCD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221A5E1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widget=</w:t>
      </w:r>
      <w:proofErr w:type="spellStart"/>
      <w:r>
        <w:rPr>
          <w:rFonts w:ascii="SohneMono-Buch" w:hAnsi="SohneMono-Buch" w:cs="SohneMono-Buch"/>
          <w:color w:val="FFFFFF"/>
          <w:sz w:val="28"/>
          <w:szCs w:val="28"/>
          <w:lang w:val="en-GB"/>
        </w:rPr>
        <w:t>forms.TextInput</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attrs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'placeholder'</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'Enter your name'</w:t>
      </w:r>
      <w:r>
        <w:rPr>
          <w:rFonts w:ascii="SohneMono-Buch" w:hAnsi="SohneMono-Buch" w:cs="SohneMono-Buch"/>
          <w:color w:val="FFFFFF"/>
          <w:sz w:val="28"/>
          <w:szCs w:val="28"/>
          <w:lang w:val="en-GB"/>
        </w:rPr>
        <w:t>}),</w:t>
      </w:r>
    </w:p>
    <w:p w14:paraId="68988C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F558C5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donor_email</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forms.EmailField</w:t>
      </w:r>
      <w:proofErr w:type="spellEnd"/>
      <w:r>
        <w:rPr>
          <w:rFonts w:ascii="SohneMono-Buch" w:hAnsi="SohneMono-Buch" w:cs="SohneMono-Buch"/>
          <w:color w:val="FFFFFF"/>
          <w:sz w:val="28"/>
          <w:szCs w:val="28"/>
          <w:lang w:val="en-GB"/>
        </w:rPr>
        <w:t>(</w:t>
      </w:r>
    </w:p>
    <w:p w14:paraId="4FF4B9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label=</w:t>
      </w:r>
      <w:r>
        <w:rPr>
          <w:rFonts w:ascii="SohneMono-Buch" w:hAnsi="SohneMono-Buch" w:cs="SohneMono-Buch"/>
          <w:color w:val="14986A"/>
          <w:sz w:val="28"/>
          <w:szCs w:val="28"/>
          <w:lang w:val="en-GB"/>
        </w:rPr>
        <w:t>'Your Email'</w:t>
      </w:r>
      <w:r>
        <w:rPr>
          <w:rFonts w:ascii="SohneMono-Buch" w:hAnsi="SohneMono-Buch" w:cs="SohneMono-Buch"/>
          <w:color w:val="FFFFFF"/>
          <w:sz w:val="28"/>
          <w:szCs w:val="28"/>
          <w:lang w:val="en-GB"/>
        </w:rPr>
        <w:t>,</w:t>
      </w:r>
    </w:p>
    <w:p w14:paraId="7A82CD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widget=</w:t>
      </w:r>
      <w:proofErr w:type="spellStart"/>
      <w:r>
        <w:rPr>
          <w:rFonts w:ascii="SohneMono-Buch" w:hAnsi="SohneMono-Buch" w:cs="SohneMono-Buch"/>
          <w:color w:val="FFFFFF"/>
          <w:sz w:val="28"/>
          <w:szCs w:val="28"/>
          <w:lang w:val="en-GB"/>
        </w:rPr>
        <w:t>forms.EmailInput</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attrs</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'placeholder'</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'Enter your email'</w:t>
      </w:r>
      <w:r>
        <w:rPr>
          <w:rFonts w:ascii="SohneMono-Buch" w:hAnsi="SohneMono-Buch" w:cs="SohneMono-Buch"/>
          <w:color w:val="FFFFFF"/>
          <w:sz w:val="28"/>
          <w:szCs w:val="28"/>
          <w:lang w:val="en-GB"/>
        </w:rPr>
        <w:t>}),</w:t>
      </w:r>
    </w:p>
    <w:p w14:paraId="0723C96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2F2647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2803E55F" w14:textId="77777777" w:rsidR="00C04598" w:rsidRDefault="00C04598" w:rsidP="00C04598">
      <w:pPr>
        <w:numPr>
          <w:ilvl w:val="0"/>
          <w:numId w:val="3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Halbfett" w:hAnsi="SohneMono-Halbfett" w:cs="SohneMono-Halbfett"/>
          <w:b/>
          <w:bCs/>
          <w:color w:val="0E121D"/>
          <w:sz w:val="28"/>
          <w:szCs w:val="28"/>
          <w:lang w:val="en-GB"/>
        </w:rPr>
        <w:t>amount</w:t>
      </w:r>
      <w:r>
        <w:rPr>
          <w:rFonts w:ascii="Sohne-Buch" w:hAnsi="Sohne-Buch" w:cs="Sohne-Buch"/>
          <w:color w:val="2A3140"/>
          <w:sz w:val="32"/>
          <w:szCs w:val="32"/>
          <w:lang w:val="en-GB"/>
        </w:rPr>
        <w:t xml:space="preserve">: A </w:t>
      </w:r>
      <w:proofErr w:type="spellStart"/>
      <w:r>
        <w:rPr>
          <w:rFonts w:ascii="Sohne-Buch" w:hAnsi="Sohne-Buch" w:cs="Sohne-Buch"/>
          <w:color w:val="2A3140"/>
          <w:sz w:val="32"/>
          <w:szCs w:val="32"/>
          <w:lang w:val="en-GB"/>
        </w:rPr>
        <w:t>DecimalField</w:t>
      </w:r>
      <w:proofErr w:type="spellEnd"/>
      <w:r>
        <w:rPr>
          <w:rFonts w:ascii="Sohne-Buch" w:hAnsi="Sohne-Buch" w:cs="Sohne-Buch"/>
          <w:color w:val="2A3140"/>
          <w:sz w:val="32"/>
          <w:szCs w:val="32"/>
          <w:lang w:val="en-GB"/>
        </w:rPr>
        <w:t xml:space="preserve"> to represent the donation amount.</w:t>
      </w:r>
    </w:p>
    <w:p w14:paraId="38832855" w14:textId="77777777" w:rsidR="00C04598" w:rsidRDefault="00C04598" w:rsidP="00C04598">
      <w:pPr>
        <w:numPr>
          <w:ilvl w:val="0"/>
          <w:numId w:val="36"/>
        </w:numPr>
        <w:tabs>
          <w:tab w:val="left" w:pos="220"/>
          <w:tab w:val="left" w:pos="720"/>
        </w:tabs>
        <w:autoSpaceDE w:val="0"/>
        <w:autoSpaceDN w:val="0"/>
        <w:adjustRightInd w:val="0"/>
        <w:ind w:hanging="720"/>
        <w:rPr>
          <w:rFonts w:ascii="Sohne-Buch" w:hAnsi="Sohne-Buch" w:cs="Sohne-Buch"/>
          <w:color w:val="2A3140"/>
          <w:sz w:val="32"/>
          <w:szCs w:val="32"/>
          <w:lang w:val="en-GB"/>
        </w:rPr>
      </w:pPr>
      <w:proofErr w:type="spellStart"/>
      <w:r>
        <w:rPr>
          <w:rFonts w:ascii="SohneMono-Halbfett" w:hAnsi="SohneMono-Halbfett" w:cs="SohneMono-Halbfett"/>
          <w:b/>
          <w:bCs/>
          <w:color w:val="0E121D"/>
          <w:sz w:val="28"/>
          <w:szCs w:val="28"/>
          <w:lang w:val="en-GB"/>
        </w:rPr>
        <w:t>donor_name</w:t>
      </w:r>
      <w:proofErr w:type="spellEnd"/>
      <w:r>
        <w:rPr>
          <w:rFonts w:ascii="Sohne-Buch" w:hAnsi="Sohne-Buch" w:cs="Sohne-Buch"/>
          <w:color w:val="2A3140"/>
          <w:sz w:val="32"/>
          <w:szCs w:val="32"/>
          <w:lang w:val="en-GB"/>
        </w:rPr>
        <w:t xml:space="preserve">: A </w:t>
      </w:r>
      <w:proofErr w:type="spellStart"/>
      <w:r>
        <w:rPr>
          <w:rFonts w:ascii="Sohne-Buch" w:hAnsi="Sohne-Buch" w:cs="Sohne-Buch"/>
          <w:color w:val="2A3140"/>
          <w:sz w:val="32"/>
          <w:szCs w:val="32"/>
          <w:lang w:val="en-GB"/>
        </w:rPr>
        <w:t>CharField</w:t>
      </w:r>
      <w:proofErr w:type="spellEnd"/>
      <w:r>
        <w:rPr>
          <w:rFonts w:ascii="Sohne-Buch" w:hAnsi="Sohne-Buch" w:cs="Sohne-Buch"/>
          <w:color w:val="2A3140"/>
          <w:sz w:val="32"/>
          <w:szCs w:val="32"/>
          <w:lang w:val="en-GB"/>
        </w:rPr>
        <w:t xml:space="preserve"> for the donor's name.</w:t>
      </w:r>
    </w:p>
    <w:p w14:paraId="1AAF25EA" w14:textId="77777777" w:rsidR="00C04598" w:rsidRDefault="00C04598" w:rsidP="00C04598">
      <w:pPr>
        <w:numPr>
          <w:ilvl w:val="0"/>
          <w:numId w:val="36"/>
        </w:numPr>
        <w:tabs>
          <w:tab w:val="left" w:pos="220"/>
          <w:tab w:val="left" w:pos="720"/>
        </w:tabs>
        <w:autoSpaceDE w:val="0"/>
        <w:autoSpaceDN w:val="0"/>
        <w:adjustRightInd w:val="0"/>
        <w:ind w:hanging="720"/>
        <w:rPr>
          <w:rFonts w:ascii="Sohne-Buch" w:hAnsi="Sohne-Buch" w:cs="Sohne-Buch"/>
          <w:color w:val="2A3140"/>
          <w:sz w:val="32"/>
          <w:szCs w:val="32"/>
          <w:lang w:val="en-GB"/>
        </w:rPr>
      </w:pPr>
      <w:proofErr w:type="spellStart"/>
      <w:r>
        <w:rPr>
          <w:rFonts w:ascii="SohneMono-Halbfett" w:hAnsi="SohneMono-Halbfett" w:cs="SohneMono-Halbfett"/>
          <w:b/>
          <w:bCs/>
          <w:color w:val="0E121D"/>
          <w:sz w:val="28"/>
          <w:szCs w:val="28"/>
          <w:lang w:val="en-GB"/>
        </w:rPr>
        <w:t>donor_email</w:t>
      </w:r>
      <w:proofErr w:type="spellEnd"/>
      <w:r>
        <w:rPr>
          <w:rFonts w:ascii="Sohne-Buch" w:hAnsi="Sohne-Buch" w:cs="Sohne-Buch"/>
          <w:color w:val="2A3140"/>
          <w:sz w:val="32"/>
          <w:szCs w:val="32"/>
          <w:lang w:val="en-GB"/>
        </w:rPr>
        <w:t xml:space="preserve">: An </w:t>
      </w:r>
      <w:proofErr w:type="spellStart"/>
      <w:r>
        <w:rPr>
          <w:rFonts w:ascii="Sohne-Buch" w:hAnsi="Sohne-Buch" w:cs="Sohne-Buch"/>
          <w:color w:val="2A3140"/>
          <w:sz w:val="32"/>
          <w:szCs w:val="32"/>
          <w:lang w:val="en-GB"/>
        </w:rPr>
        <w:t>EmailField</w:t>
      </w:r>
      <w:proofErr w:type="spellEnd"/>
      <w:r>
        <w:rPr>
          <w:rFonts w:ascii="Sohne-Buch" w:hAnsi="Sohne-Buch" w:cs="Sohne-Buch"/>
          <w:color w:val="2A3140"/>
          <w:sz w:val="32"/>
          <w:szCs w:val="32"/>
          <w:lang w:val="en-GB"/>
        </w:rPr>
        <w:t xml:space="preserve"> for the donor's email.</w:t>
      </w:r>
    </w:p>
    <w:p w14:paraId="4C4E3E1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Feel free to customize the form fields based on your specific requirements.</w:t>
      </w:r>
    </w:p>
    <w:p w14:paraId="70B138D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Now, you can use this form in your views to handle donation information and initiate the payment process. For example, in your donation view, you can instantiate and validate the form like this:</w:t>
      </w:r>
    </w:p>
    <w:p w14:paraId="59DEA8A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lastRenderedPageBreak/>
        <w:t>python</w:t>
      </w:r>
    </w:p>
    <w:p w14:paraId="4DF92E57" w14:textId="77777777" w:rsidR="00C04598" w:rsidRDefault="00C04598" w:rsidP="00C04598">
      <w:pPr>
        <w:autoSpaceDE w:val="0"/>
        <w:autoSpaceDN w:val="0"/>
        <w:adjustRightInd w:val="0"/>
        <w:jc w:val="center"/>
        <w:rPr>
          <w:rFonts w:ascii="Sohne-Buch" w:hAnsi="Sohne-Buch" w:cs="Sohne-Buch"/>
          <w:color w:val="D0D0DC"/>
          <w:lang w:val="en-GB"/>
        </w:rPr>
      </w:pPr>
    </w:p>
    <w:p w14:paraId="6B739C5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4D4297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 in your app</w:t>
      </w:r>
    </w:p>
    <w:p w14:paraId="0EA9533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0E9629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6478AC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DonationForm</w:t>
      </w:r>
      <w:proofErr w:type="spellEnd"/>
    </w:p>
    <w:p w14:paraId="046D3D1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DCDC1C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donation_view</w:t>
      </w:r>
      <w:proofErr w:type="spellEnd"/>
      <w:r>
        <w:rPr>
          <w:rFonts w:ascii="SohneMono-Buch" w:hAnsi="SohneMono-Buch" w:cs="SohneMono-Buch"/>
          <w:color w:val="FFFFFF"/>
          <w:sz w:val="28"/>
          <w:szCs w:val="28"/>
          <w:lang w:val="en-GB"/>
        </w:rPr>
        <w:t>(request):</w:t>
      </w:r>
    </w:p>
    <w:p w14:paraId="098F8C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631437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199DC4C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5493E5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Process the donation and initiate the payment</w:t>
      </w:r>
    </w:p>
    <w:p w14:paraId="48DD46A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donation information to the database (Donation model)</w:t>
      </w:r>
    </w:p>
    <w:p w14:paraId="6BED37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Redirect to the payment gateway (e.g., </w:t>
      </w:r>
      <w:proofErr w:type="spellStart"/>
      <w:r>
        <w:rPr>
          <w:rFonts w:ascii="SohneMono-Buch" w:hAnsi="SohneMono-Buch" w:cs="SohneMono-Buch"/>
          <w:color w:val="FFFFFF"/>
          <w:sz w:val="28"/>
          <w:szCs w:val="28"/>
          <w:lang w:val="en-GB"/>
        </w:rPr>
        <w:t>PayFast</w:t>
      </w:r>
      <w:proofErr w:type="spellEnd"/>
      <w:r>
        <w:rPr>
          <w:rFonts w:ascii="SohneMono-Buch" w:hAnsi="SohneMono-Buch" w:cs="SohneMono-Buch"/>
          <w:color w:val="FFFFFF"/>
          <w:sz w:val="28"/>
          <w:szCs w:val="28"/>
          <w:lang w:val="en-GB"/>
        </w:rPr>
        <w:t>) with the necessary data</w:t>
      </w:r>
    </w:p>
    <w:p w14:paraId="06898F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
    <w:p w14:paraId="66630E6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012C4B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
    <w:p w14:paraId="1B60FA6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2731C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'donation/donation_form.html'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form})</w:t>
      </w:r>
    </w:p>
    <w:p w14:paraId="450EEE78"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replace </w:t>
      </w:r>
      <w:r>
        <w:rPr>
          <w:rFonts w:ascii="SohneMono-Halbfett" w:hAnsi="SohneMono-Halbfett" w:cs="SohneMono-Halbfett"/>
          <w:b/>
          <w:bCs/>
          <w:color w:val="0E121D"/>
          <w:sz w:val="28"/>
          <w:szCs w:val="28"/>
          <w:lang w:val="en-GB"/>
        </w:rPr>
        <w:t>'donation/donation_form.html'</w:t>
      </w:r>
      <w:r>
        <w:rPr>
          <w:rFonts w:ascii="Sohne-Buch" w:hAnsi="Sohne-Buch" w:cs="Sohne-Buch"/>
          <w:color w:val="2A3140"/>
          <w:sz w:val="32"/>
          <w:szCs w:val="32"/>
          <w:lang w:val="en-GB"/>
        </w:rPr>
        <w:t xml:space="preserve"> with the actual path to your donation form template. In the template, you can render the form using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form.as_p</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form.as_table</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or any other method based on your preferred form rendering style.</w:t>
      </w:r>
    </w:p>
    <w:p w14:paraId="68DF4A88" w14:textId="77777777" w:rsidR="00C04598" w:rsidRDefault="00C04598" w:rsidP="00C04598">
      <w:pPr>
        <w:autoSpaceDE w:val="0"/>
        <w:autoSpaceDN w:val="0"/>
        <w:adjustRightInd w:val="0"/>
        <w:jc w:val="center"/>
        <w:rPr>
          <w:rFonts w:ascii="Sohne-Buch" w:hAnsi="Sohne-Buch" w:cs="Sohne-Buch"/>
          <w:color w:val="9C9BB0"/>
          <w:lang w:val="en-GB"/>
        </w:rPr>
      </w:pPr>
    </w:p>
    <w:p w14:paraId="593B348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F5BC35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E61AA57" w14:textId="77777777" w:rsidR="00C04598" w:rsidRDefault="00C04598" w:rsidP="00C04598">
      <w:pPr>
        <w:autoSpaceDE w:val="0"/>
        <w:autoSpaceDN w:val="0"/>
        <w:adjustRightInd w:val="0"/>
        <w:rPr>
          <w:rFonts w:ascii="Sohne-Buch" w:hAnsi="Sohne-Buch" w:cs="Sohne-Buch"/>
          <w:sz w:val="32"/>
          <w:szCs w:val="32"/>
          <w:lang w:val="en-GB"/>
        </w:rPr>
      </w:pPr>
    </w:p>
    <w:p w14:paraId="53D074E4"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F212BE3"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how do we process the donation and initiate payment</w:t>
      </w:r>
    </w:p>
    <w:p w14:paraId="369D943C" w14:textId="77777777" w:rsidR="00C04598" w:rsidRDefault="00C04598" w:rsidP="00C04598">
      <w:pPr>
        <w:autoSpaceDE w:val="0"/>
        <w:autoSpaceDN w:val="0"/>
        <w:adjustRightInd w:val="0"/>
        <w:jc w:val="center"/>
        <w:rPr>
          <w:rFonts w:ascii="Sohne-Buch" w:hAnsi="Sohne-Buch" w:cs="Sohne-Buch"/>
          <w:color w:val="9C9BB0"/>
          <w:lang w:val="en-GB"/>
        </w:rPr>
      </w:pPr>
    </w:p>
    <w:p w14:paraId="564C8382"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05DF78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FEDE61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Processing a donation and initiating a payment typically involves integrating with a payment gateway, and in this example, I'll provide a </w:t>
      </w:r>
      <w:r>
        <w:rPr>
          <w:rFonts w:ascii="Sohne-Buch" w:hAnsi="Sohne-Buch" w:cs="Sohne-Buch"/>
          <w:color w:val="2A3140"/>
          <w:sz w:val="32"/>
          <w:szCs w:val="32"/>
          <w:lang w:val="en-GB"/>
        </w:rPr>
        <w:lastRenderedPageBreak/>
        <w:t xml:space="preserve">simple demonstration using the </w:t>
      </w:r>
      <w:proofErr w:type="spellStart"/>
      <w:r>
        <w:rPr>
          <w:rFonts w:ascii="SohneMono-Halbfett" w:hAnsi="SohneMono-Halbfett" w:cs="SohneMono-Halbfett"/>
          <w:b/>
          <w:bCs/>
          <w:color w:val="0E121D"/>
          <w:sz w:val="28"/>
          <w:szCs w:val="28"/>
          <w:lang w:val="en-GB"/>
        </w:rPr>
        <w:t>django-payfast</w:t>
      </w:r>
      <w:proofErr w:type="spellEnd"/>
      <w:r>
        <w:rPr>
          <w:rFonts w:ascii="Sohne-Buch" w:hAnsi="Sohne-Buch" w:cs="Sohne-Buch"/>
          <w:color w:val="2A3140"/>
          <w:sz w:val="32"/>
          <w:szCs w:val="32"/>
          <w:lang w:val="en-GB"/>
        </w:rPr>
        <w:t xml:space="preserve"> package. This assumes that you have set up </w:t>
      </w:r>
      <w:proofErr w:type="spellStart"/>
      <w:r>
        <w:rPr>
          <w:rFonts w:ascii="SohneMono-Halbfett" w:hAnsi="SohneMono-Halbfett" w:cs="SohneMono-Halbfett"/>
          <w:b/>
          <w:bCs/>
          <w:color w:val="0E121D"/>
          <w:sz w:val="28"/>
          <w:szCs w:val="28"/>
          <w:lang w:val="en-GB"/>
        </w:rPr>
        <w:t>django-payfast</w:t>
      </w:r>
      <w:proofErr w:type="spellEnd"/>
      <w:r>
        <w:rPr>
          <w:rFonts w:ascii="Sohne-Buch" w:hAnsi="Sohne-Buch" w:cs="Sohne-Buch"/>
          <w:color w:val="2A3140"/>
          <w:sz w:val="32"/>
          <w:szCs w:val="32"/>
          <w:lang w:val="en-GB"/>
        </w:rPr>
        <w:t xml:space="preserve"> as mentioned earlier.</w:t>
      </w:r>
    </w:p>
    <w:p w14:paraId="249FBC7F"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 xml:space="preserve">1. Install </w:t>
      </w:r>
      <w:proofErr w:type="spellStart"/>
      <w:r>
        <w:rPr>
          <w:rFonts w:ascii="SohneMono-Halbfett" w:hAnsi="SohneMono-Halbfett" w:cs="SohneMono-Halbfett"/>
          <w:b/>
          <w:bCs/>
          <w:color w:val="0E121D"/>
          <w:sz w:val="36"/>
          <w:szCs w:val="36"/>
          <w:lang w:val="en-GB"/>
        </w:rPr>
        <w:t>django-payfast</w:t>
      </w:r>
      <w:proofErr w:type="spellEnd"/>
      <w:r>
        <w:rPr>
          <w:rFonts w:ascii="Sohne-Halbfett" w:hAnsi="Sohne-Halbfett" w:cs="Sohne-Halbfett"/>
          <w:b/>
          <w:bCs/>
          <w:color w:val="0E121D"/>
          <w:sz w:val="40"/>
          <w:szCs w:val="40"/>
          <w:lang w:val="en-GB"/>
        </w:rPr>
        <w:t>:</w:t>
      </w:r>
    </w:p>
    <w:p w14:paraId="1F0F0EF5"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bash</w:t>
      </w:r>
    </w:p>
    <w:p w14:paraId="1FBD9709" w14:textId="77777777" w:rsidR="00C04598" w:rsidRDefault="00C04598" w:rsidP="00C04598">
      <w:pPr>
        <w:autoSpaceDE w:val="0"/>
        <w:autoSpaceDN w:val="0"/>
        <w:adjustRightInd w:val="0"/>
        <w:jc w:val="center"/>
        <w:rPr>
          <w:rFonts w:ascii="Sohne-Buch" w:hAnsi="Sohne-Buch" w:cs="Sohne-Buch"/>
          <w:color w:val="D0D0DC"/>
          <w:lang w:val="en-GB"/>
        </w:rPr>
      </w:pPr>
    </w:p>
    <w:p w14:paraId="4757F96E"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508BD8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pip install </w:t>
      </w:r>
      <w:proofErr w:type="spellStart"/>
      <w:r>
        <w:rPr>
          <w:rFonts w:ascii="SohneMono-Buch" w:hAnsi="SohneMono-Buch" w:cs="SohneMono-Buch"/>
          <w:color w:val="FFFFFF"/>
          <w:sz w:val="28"/>
          <w:szCs w:val="28"/>
          <w:lang w:val="en-GB"/>
        </w:rPr>
        <w:t>django-payfast</w:t>
      </w:r>
      <w:proofErr w:type="spellEnd"/>
    </w:p>
    <w:p w14:paraId="0B5C230A"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2. Update Your Donation View:</w:t>
      </w:r>
    </w:p>
    <w:p w14:paraId="68B8EA2E"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 update the donation view to handle the form submission and initiate the payment:</w:t>
      </w:r>
    </w:p>
    <w:p w14:paraId="18FCE5B8"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90572C0" w14:textId="77777777" w:rsidR="00C04598" w:rsidRDefault="00C04598" w:rsidP="00C04598">
      <w:pPr>
        <w:autoSpaceDE w:val="0"/>
        <w:autoSpaceDN w:val="0"/>
        <w:adjustRightInd w:val="0"/>
        <w:jc w:val="center"/>
        <w:rPr>
          <w:rFonts w:ascii="Sohne-Buch" w:hAnsi="Sohne-Buch" w:cs="Sohne-Buch"/>
          <w:color w:val="D0D0DC"/>
          <w:lang w:val="en-GB"/>
        </w:rPr>
      </w:pPr>
    </w:p>
    <w:p w14:paraId="210FFE5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D9D8A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 in your app</w:t>
      </w:r>
    </w:p>
    <w:p w14:paraId="1FE783D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FB9653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redirect</w:t>
      </w:r>
    </w:p>
    <w:p w14:paraId="566C927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DonationForm</w:t>
      </w:r>
      <w:proofErr w:type="spellEnd"/>
    </w:p>
    <w:p w14:paraId="1E3CEFB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Donation</w:t>
      </w:r>
    </w:p>
    <w:p w14:paraId="22C5610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payfast.forms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PayFastForm</w:t>
      </w:r>
      <w:proofErr w:type="spellEnd"/>
    </w:p>
    <w:p w14:paraId="092814B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1AED19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donation_view</w:t>
      </w:r>
      <w:proofErr w:type="spellEnd"/>
      <w:r>
        <w:rPr>
          <w:rFonts w:ascii="SohneMono-Buch" w:hAnsi="SohneMono-Buch" w:cs="SohneMono-Buch"/>
          <w:color w:val="FFFFFF"/>
          <w:sz w:val="28"/>
          <w:szCs w:val="28"/>
          <w:lang w:val="en-GB"/>
        </w:rPr>
        <w:t>(request):</w:t>
      </w:r>
    </w:p>
    <w:p w14:paraId="0AAC9C4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1AF314C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7A70BB6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51D1751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donation information to the database</w:t>
      </w:r>
    </w:p>
    <w:p w14:paraId="6B84FEB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donation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682BAD4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EA298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Prepare data for </w:t>
      </w:r>
      <w:proofErr w:type="spellStart"/>
      <w:r>
        <w:rPr>
          <w:rFonts w:ascii="SohneMono-Buch" w:hAnsi="SohneMono-Buch" w:cs="SohneMono-Buch"/>
          <w:color w:val="FFFFFF"/>
          <w:sz w:val="28"/>
          <w:szCs w:val="28"/>
          <w:lang w:val="en-GB"/>
        </w:rPr>
        <w:t>PayFast</w:t>
      </w:r>
      <w:proofErr w:type="spellEnd"/>
      <w:r>
        <w:rPr>
          <w:rFonts w:ascii="SohneMono-Buch" w:hAnsi="SohneMono-Buch" w:cs="SohneMono-Buch"/>
          <w:color w:val="FFFFFF"/>
          <w:sz w:val="28"/>
          <w:szCs w:val="28"/>
          <w:lang w:val="en-GB"/>
        </w:rPr>
        <w:t xml:space="preserve"> payment form</w:t>
      </w:r>
    </w:p>
    <w:p w14:paraId="6EC59E7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payfast_data</w:t>
      </w:r>
      <w:proofErr w:type="spellEnd"/>
      <w:r>
        <w:rPr>
          <w:rFonts w:ascii="SohneMono-Buch" w:hAnsi="SohneMono-Buch" w:cs="SohneMono-Buch"/>
          <w:color w:val="FFFFFF"/>
          <w:sz w:val="28"/>
          <w:szCs w:val="28"/>
          <w:lang w:val="en-GB"/>
        </w:rPr>
        <w:t xml:space="preserve"> = {</w:t>
      </w:r>
    </w:p>
    <w:p w14:paraId="2E5E31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'amount'</w:t>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str</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donation.amount</w:t>
      </w:r>
      <w:proofErr w:type="spellEnd"/>
      <w:r>
        <w:rPr>
          <w:rFonts w:ascii="SohneMono-Buch" w:hAnsi="SohneMono-Buch" w:cs="SohneMono-Buch"/>
          <w:color w:val="FFFFFF"/>
          <w:sz w:val="28"/>
          <w:szCs w:val="28"/>
          <w:lang w:val="en-GB"/>
        </w:rPr>
        <w:t>),</w:t>
      </w:r>
    </w:p>
    <w:p w14:paraId="6E9DBA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item_name</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f'Donation</w:t>
      </w:r>
      <w:proofErr w:type="spellEnd"/>
      <w:r>
        <w:rPr>
          <w:rFonts w:ascii="SohneMono-Buch" w:hAnsi="SohneMono-Buch" w:cs="SohneMono-Buch"/>
          <w:color w:val="14986A"/>
          <w:sz w:val="28"/>
          <w:szCs w:val="28"/>
          <w:lang w:val="en-GB"/>
        </w:rPr>
        <w:t xml:space="preserve"> #{donation.</w:t>
      </w:r>
      <w:r>
        <w:rPr>
          <w:rFonts w:ascii="SohneMono-Buch" w:hAnsi="SohneMono-Buch" w:cs="SohneMono-Buch"/>
          <w:color w:val="E2830E"/>
          <w:sz w:val="28"/>
          <w:szCs w:val="28"/>
          <w:lang w:val="en-GB"/>
        </w:rPr>
        <w:t>id</w:t>
      </w:r>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4036AD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'custom_str1'</w:t>
      </w:r>
      <w:r>
        <w:rPr>
          <w:rFonts w:ascii="SohneMono-Buch" w:hAnsi="SohneMono-Buch" w:cs="SohneMono-Buch"/>
          <w:color w:val="FFFFFF"/>
          <w:sz w:val="28"/>
          <w:szCs w:val="28"/>
          <w:lang w:val="en-GB"/>
        </w:rPr>
        <w:t xml:space="preserve">: </w:t>
      </w:r>
      <w:r>
        <w:rPr>
          <w:rFonts w:ascii="SohneMono-Buch" w:hAnsi="SohneMono-Buch" w:cs="SohneMono-Buch"/>
          <w:color w:val="E2830E"/>
          <w:sz w:val="28"/>
          <w:szCs w:val="28"/>
          <w:lang w:val="en-GB"/>
        </w:rPr>
        <w:t>str</w:t>
      </w:r>
      <w:r>
        <w:rPr>
          <w:rFonts w:ascii="SohneMono-Buch" w:hAnsi="SohneMono-Buch" w:cs="SohneMono-Buch"/>
          <w:color w:val="FFFFFF"/>
          <w:sz w:val="28"/>
          <w:szCs w:val="28"/>
          <w:lang w:val="en-GB"/>
        </w:rPr>
        <w:t>(donation.</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  # Use a custom field to store donation ID</w:t>
      </w:r>
    </w:p>
    <w:p w14:paraId="022660B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return_url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'https://yourdomain.com/thank-you/'</w:t>
      </w:r>
      <w:r>
        <w:rPr>
          <w:rFonts w:ascii="SohneMono-Buch" w:hAnsi="SohneMono-Buch" w:cs="SohneMono-Buch"/>
          <w:color w:val="FFFFFF"/>
          <w:sz w:val="28"/>
          <w:szCs w:val="28"/>
          <w:lang w:val="en-GB"/>
        </w:rPr>
        <w:t>,  # Customize the URL</w:t>
      </w:r>
    </w:p>
    <w:p w14:paraId="155855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8C372A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D12FBA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Create </w:t>
      </w:r>
      <w:proofErr w:type="spellStart"/>
      <w:r>
        <w:rPr>
          <w:rFonts w:ascii="SohneMono-Buch" w:hAnsi="SohneMono-Buch" w:cs="SohneMono-Buch"/>
          <w:color w:val="FFFFFF"/>
          <w:sz w:val="28"/>
          <w:szCs w:val="28"/>
          <w:lang w:val="en-GB"/>
        </w:rPr>
        <w:t>PayFast</w:t>
      </w:r>
      <w:proofErr w:type="spellEnd"/>
      <w:r>
        <w:rPr>
          <w:rFonts w:ascii="SohneMono-Buch" w:hAnsi="SohneMono-Buch" w:cs="SohneMono-Buch"/>
          <w:color w:val="FFFFFF"/>
          <w:sz w:val="28"/>
          <w:szCs w:val="28"/>
          <w:lang w:val="en-GB"/>
        </w:rPr>
        <w:t xml:space="preserve"> payment form</w:t>
      </w:r>
    </w:p>
    <w:p w14:paraId="5C4C7D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payfast_form</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PayFastForm</w:t>
      </w:r>
      <w:proofErr w:type="spellEnd"/>
      <w:r>
        <w:rPr>
          <w:rFonts w:ascii="SohneMono-Buch" w:hAnsi="SohneMono-Buch" w:cs="SohneMono-Buch"/>
          <w:color w:val="FFFFFF"/>
          <w:sz w:val="28"/>
          <w:szCs w:val="28"/>
          <w:lang w:val="en-GB"/>
        </w:rPr>
        <w:t>(data=</w:t>
      </w:r>
      <w:proofErr w:type="spellStart"/>
      <w:r>
        <w:rPr>
          <w:rFonts w:ascii="SohneMono-Buch" w:hAnsi="SohneMono-Buch" w:cs="SohneMono-Buch"/>
          <w:color w:val="FFFFFF"/>
          <w:sz w:val="28"/>
          <w:szCs w:val="28"/>
          <w:lang w:val="en-GB"/>
        </w:rPr>
        <w:t>payfast_data</w:t>
      </w:r>
      <w:proofErr w:type="spellEnd"/>
      <w:r>
        <w:rPr>
          <w:rFonts w:ascii="SohneMono-Buch" w:hAnsi="SohneMono-Buch" w:cs="SohneMono-Buch"/>
          <w:color w:val="FFFFFF"/>
          <w:sz w:val="28"/>
          <w:szCs w:val="28"/>
          <w:lang w:val="en-GB"/>
        </w:rPr>
        <w:t>)</w:t>
      </w:r>
    </w:p>
    <w:p w14:paraId="7D6DBC6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5E229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Render the payment form to initiate the payment</w:t>
      </w:r>
    </w:p>
    <w:p w14:paraId="0054F7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'donation/payfast_payment_form.html'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payfast_form</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payfast_form</w:t>
      </w:r>
      <w:proofErr w:type="spellEnd"/>
      <w:r>
        <w:rPr>
          <w:rFonts w:ascii="SohneMono-Buch" w:hAnsi="SohneMono-Buch" w:cs="SohneMono-Buch"/>
          <w:color w:val="FFFFFF"/>
          <w:sz w:val="28"/>
          <w:szCs w:val="28"/>
          <w:lang w:val="en-GB"/>
        </w:rPr>
        <w:t>})</w:t>
      </w:r>
    </w:p>
    <w:p w14:paraId="56A325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4BE52A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
    <w:p w14:paraId="31895A0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D4FAD6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'donation/donation_form.html'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form})</w:t>
      </w:r>
    </w:p>
    <w:p w14:paraId="74BD74EE"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 xml:space="preserve">3. Create a </w:t>
      </w:r>
      <w:proofErr w:type="spellStart"/>
      <w:r>
        <w:rPr>
          <w:rFonts w:ascii="Sohne-Halbfett" w:hAnsi="Sohne-Halbfett" w:cs="Sohne-Halbfett"/>
          <w:b/>
          <w:bCs/>
          <w:color w:val="0E121D"/>
          <w:sz w:val="40"/>
          <w:szCs w:val="40"/>
          <w:lang w:val="en-GB"/>
        </w:rPr>
        <w:t>PayFast</w:t>
      </w:r>
      <w:proofErr w:type="spellEnd"/>
      <w:r>
        <w:rPr>
          <w:rFonts w:ascii="Sohne-Halbfett" w:hAnsi="Sohne-Halbfett" w:cs="Sohne-Halbfett"/>
          <w:b/>
          <w:bCs/>
          <w:color w:val="0E121D"/>
          <w:sz w:val="40"/>
          <w:szCs w:val="40"/>
          <w:lang w:val="en-GB"/>
        </w:rPr>
        <w:t xml:space="preserve"> Payment Form Template:</w:t>
      </w:r>
    </w:p>
    <w:p w14:paraId="233BC72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Create a template file (</w:t>
      </w:r>
      <w:r>
        <w:rPr>
          <w:rFonts w:ascii="SohneMono-Halbfett" w:hAnsi="SohneMono-Halbfett" w:cs="SohneMono-Halbfett"/>
          <w:b/>
          <w:bCs/>
          <w:color w:val="0E121D"/>
          <w:sz w:val="28"/>
          <w:szCs w:val="28"/>
          <w:lang w:val="en-GB"/>
        </w:rPr>
        <w:t>payfast_payment_form.html</w:t>
      </w:r>
      <w:r>
        <w:rPr>
          <w:rFonts w:ascii="Sohne-Buch" w:hAnsi="Sohne-Buch" w:cs="Sohne-Buch"/>
          <w:color w:val="2A3140"/>
          <w:sz w:val="32"/>
          <w:szCs w:val="32"/>
          <w:lang w:val="en-GB"/>
        </w:rPr>
        <w:t xml:space="preserve">) to render the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payment form:</w:t>
      </w:r>
    </w:p>
    <w:p w14:paraId="4754AE70"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16B4D528" w14:textId="77777777" w:rsidR="00C04598" w:rsidRDefault="00C04598" w:rsidP="00C04598">
      <w:pPr>
        <w:autoSpaceDE w:val="0"/>
        <w:autoSpaceDN w:val="0"/>
        <w:adjustRightInd w:val="0"/>
        <w:jc w:val="center"/>
        <w:rPr>
          <w:rFonts w:ascii="Sohne-Buch" w:hAnsi="Sohne-Buch" w:cs="Sohne-Buch"/>
          <w:color w:val="D0D0DC"/>
          <w:lang w:val="en-GB"/>
        </w:rPr>
      </w:pPr>
    </w:p>
    <w:p w14:paraId="32622A89"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B069CC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templates/donation/payfast_payment_form.html --&gt;</w:t>
      </w:r>
    </w:p>
    <w:p w14:paraId="47B9D5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3F318A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6A96AB1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312D80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39A2842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AB44BC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w:t>
      </w:r>
      <w:proofErr w:type="spellStart"/>
      <w:r>
        <w:rPr>
          <w:rFonts w:ascii="SohneMono-Buch" w:hAnsi="SohneMono-Buch" w:cs="SohneMono-Buch"/>
          <w:color w:val="FFFFFF"/>
          <w:sz w:val="28"/>
          <w:szCs w:val="28"/>
          <w:lang w:val="en-GB"/>
        </w:rPr>
        <w:t>PayFast</w:t>
      </w:r>
      <w:proofErr w:type="spellEnd"/>
      <w:r>
        <w:rPr>
          <w:rFonts w:ascii="SohneMono-Buch" w:hAnsi="SohneMono-Buch" w:cs="SohneMono-Buch"/>
          <w:color w:val="FFFFFF"/>
          <w:sz w:val="28"/>
          <w:szCs w:val="28"/>
          <w:lang w:val="en-GB"/>
        </w:rPr>
        <w:t xml:space="preserve"> Payment&lt;/title&gt;</w:t>
      </w:r>
    </w:p>
    <w:p w14:paraId="61CC88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7E8E5A1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3622D58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&lt;h2&gt;Confirm Your Donation&lt;/h2&gt;</w:t>
      </w:r>
    </w:p>
    <w:p w14:paraId="7165BC0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&lt;p&gt;Please review your donation details and proceed to payment.&lt;/p&gt;</w:t>
      </w:r>
    </w:p>
    <w:p w14:paraId="66EC718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7CB24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payfast_form.url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target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"_blank"</w:t>
      </w:r>
      <w:r>
        <w:rPr>
          <w:rFonts w:ascii="SohneMono-Buch" w:hAnsi="SohneMono-Buch" w:cs="SohneMono-Buch"/>
          <w:color w:val="FFFFFF"/>
          <w:sz w:val="28"/>
          <w:szCs w:val="28"/>
          <w:lang w:val="en-GB"/>
        </w:rPr>
        <w:t>&gt;</w:t>
      </w:r>
    </w:p>
    <w:p w14:paraId="6748E1E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720EEAE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payfast_form.as_p</w:t>
      </w:r>
      <w:proofErr w:type="spellEnd"/>
      <w:r>
        <w:rPr>
          <w:rFonts w:ascii="SohneMono-Buch" w:hAnsi="SohneMono-Buch" w:cs="SohneMono-Buch"/>
          <w:color w:val="FFFFFF"/>
          <w:sz w:val="28"/>
          <w:szCs w:val="28"/>
          <w:lang w:val="en-GB"/>
        </w:rPr>
        <w:t xml:space="preserve"> }}</w:t>
      </w:r>
    </w:p>
    <w:p w14:paraId="415587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&gt;Proceed to Payment&lt;/button&gt;</w:t>
      </w:r>
    </w:p>
    <w:p w14:paraId="09425B0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51A9EB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7EBAED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&lt;/html&gt;</w:t>
      </w:r>
    </w:p>
    <w:p w14:paraId="642C92D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template includes a form that submits to the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payment URL, allowing users to proceed with the payment.</w:t>
      </w:r>
    </w:p>
    <w:p w14:paraId="1D0AB6E6"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 xml:space="preserve">4. Configure </w:t>
      </w:r>
      <w:proofErr w:type="spellStart"/>
      <w:r>
        <w:rPr>
          <w:rFonts w:ascii="Sohne-Halbfett" w:hAnsi="Sohne-Halbfett" w:cs="Sohne-Halbfett"/>
          <w:b/>
          <w:bCs/>
          <w:color w:val="0E121D"/>
          <w:sz w:val="40"/>
          <w:szCs w:val="40"/>
          <w:lang w:val="en-GB"/>
        </w:rPr>
        <w:t>PayFast</w:t>
      </w:r>
      <w:proofErr w:type="spellEnd"/>
      <w:r>
        <w:rPr>
          <w:rFonts w:ascii="Sohne-Halbfett" w:hAnsi="Sohne-Halbfett" w:cs="Sohne-Halbfett"/>
          <w:b/>
          <w:bCs/>
          <w:color w:val="0E121D"/>
          <w:sz w:val="40"/>
          <w:szCs w:val="40"/>
          <w:lang w:val="en-GB"/>
        </w:rPr>
        <w:t xml:space="preserve"> Settings:</w:t>
      </w:r>
    </w:p>
    <w:p w14:paraId="3F175924"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Ensure your </w:t>
      </w:r>
      <w:r>
        <w:rPr>
          <w:rFonts w:ascii="SohneMono-Halbfett" w:hAnsi="SohneMono-Halbfett" w:cs="SohneMono-Halbfett"/>
          <w:b/>
          <w:bCs/>
          <w:color w:val="0E121D"/>
          <w:sz w:val="28"/>
          <w:szCs w:val="28"/>
          <w:lang w:val="en-GB"/>
        </w:rPr>
        <w:t>PAYFAST_SETTINGS</w:t>
      </w:r>
      <w:r>
        <w:rPr>
          <w:rFonts w:ascii="Sohne-Buch" w:hAnsi="Sohne-Buch" w:cs="Sohne-Buch"/>
          <w:color w:val="2A3140"/>
          <w:sz w:val="32"/>
          <w:szCs w:val="32"/>
          <w:lang w:val="en-GB"/>
        </w:rPr>
        <w:t xml:space="preserve"> in </w:t>
      </w:r>
      <w:r>
        <w:rPr>
          <w:rFonts w:ascii="SohneMono-Halbfett" w:hAnsi="SohneMono-Halbfett" w:cs="SohneMono-Halbfett"/>
          <w:b/>
          <w:bCs/>
          <w:color w:val="0E121D"/>
          <w:sz w:val="28"/>
          <w:szCs w:val="28"/>
          <w:lang w:val="en-GB"/>
        </w:rPr>
        <w:t>settings.py</w:t>
      </w:r>
      <w:r>
        <w:rPr>
          <w:rFonts w:ascii="Sohne-Buch" w:hAnsi="Sohne-Buch" w:cs="Sohne-Buch"/>
          <w:color w:val="2A3140"/>
          <w:sz w:val="32"/>
          <w:szCs w:val="32"/>
          <w:lang w:val="en-GB"/>
        </w:rPr>
        <w:t xml:space="preserve"> includes the required configuration, including </w:t>
      </w:r>
      <w:proofErr w:type="spellStart"/>
      <w:r>
        <w:rPr>
          <w:rFonts w:ascii="SohneMono-Halbfett" w:hAnsi="SohneMono-Halbfett" w:cs="SohneMono-Halbfett"/>
          <w:b/>
          <w:bCs/>
          <w:color w:val="0E121D"/>
          <w:sz w:val="28"/>
          <w:szCs w:val="28"/>
          <w:lang w:val="en-GB"/>
        </w:rPr>
        <w:t>merchant_id</w:t>
      </w:r>
      <w:proofErr w:type="spellEnd"/>
      <w:r>
        <w:rPr>
          <w:rFonts w:ascii="Sohne-Buch" w:hAnsi="Sohne-Buch" w:cs="Sohne-Buch"/>
          <w:color w:val="2A3140"/>
          <w:sz w:val="32"/>
          <w:szCs w:val="32"/>
          <w:lang w:val="en-GB"/>
        </w:rPr>
        <w:t xml:space="preserve"> and </w:t>
      </w:r>
      <w:proofErr w:type="spellStart"/>
      <w:r>
        <w:rPr>
          <w:rFonts w:ascii="SohneMono-Halbfett" w:hAnsi="SohneMono-Halbfett" w:cs="SohneMono-Halbfett"/>
          <w:b/>
          <w:bCs/>
          <w:color w:val="0E121D"/>
          <w:sz w:val="28"/>
          <w:szCs w:val="28"/>
          <w:lang w:val="en-GB"/>
        </w:rPr>
        <w:t>merchant_key</w:t>
      </w:r>
      <w:proofErr w:type="spellEnd"/>
      <w:r>
        <w:rPr>
          <w:rFonts w:ascii="Sohne-Buch" w:hAnsi="Sohne-Buch" w:cs="Sohne-Buch"/>
          <w:color w:val="2A3140"/>
          <w:sz w:val="32"/>
          <w:szCs w:val="32"/>
          <w:lang w:val="en-GB"/>
        </w:rPr>
        <w:t xml:space="preserve">. Also, make sure your </w:t>
      </w:r>
      <w:proofErr w:type="spellStart"/>
      <w:r>
        <w:rPr>
          <w:rFonts w:ascii="SohneMono-Halbfett" w:hAnsi="SohneMono-Halbfett" w:cs="SohneMono-Halbfett"/>
          <w:b/>
          <w:bCs/>
          <w:color w:val="0E121D"/>
          <w:sz w:val="28"/>
          <w:szCs w:val="28"/>
          <w:lang w:val="en-GB"/>
        </w:rPr>
        <w:t>return_url</w:t>
      </w:r>
      <w:proofErr w:type="spellEnd"/>
      <w:r>
        <w:rPr>
          <w:rFonts w:ascii="Sohne-Buch" w:hAnsi="Sohne-Buch" w:cs="Sohne-Buch"/>
          <w:color w:val="2A3140"/>
          <w:sz w:val="32"/>
          <w:szCs w:val="32"/>
          <w:lang w:val="en-GB"/>
        </w:rPr>
        <w:t xml:space="preserve"> matches the URL where you want users to be redirected after a successful payment.</w:t>
      </w:r>
    </w:p>
    <w:p w14:paraId="7DC38DC5"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5. Update URLs:</w:t>
      </w:r>
    </w:p>
    <w:p w14:paraId="5222BAA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Include the URL patterns for the donation views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w:t>
      </w:r>
    </w:p>
    <w:p w14:paraId="195F445B" w14:textId="77777777" w:rsidR="00C04598" w:rsidRDefault="00C04598" w:rsidP="00C04598">
      <w:pPr>
        <w:autoSpaceDE w:val="0"/>
        <w:autoSpaceDN w:val="0"/>
        <w:adjustRightInd w:val="0"/>
        <w:spacing w:after="160"/>
        <w:rPr>
          <w:rFonts w:ascii="Sohne-Halbfett" w:hAnsi="Sohne-Halbfett" w:cs="Sohne-Halbfett"/>
          <w:b/>
          <w:bCs/>
          <w:color w:val="0E121D"/>
          <w:sz w:val="40"/>
          <w:szCs w:val="40"/>
          <w:lang w:val="en-GB"/>
        </w:rPr>
      </w:pPr>
      <w:r>
        <w:rPr>
          <w:rFonts w:ascii="Sohne-Halbfett" w:hAnsi="Sohne-Halbfett" w:cs="Sohne-Halbfett"/>
          <w:b/>
          <w:bCs/>
          <w:color w:val="0E121D"/>
          <w:sz w:val="40"/>
          <w:szCs w:val="40"/>
          <w:lang w:val="en-GB"/>
        </w:rPr>
        <w:t>6. Test the Donation Flow:</w:t>
      </w:r>
    </w:p>
    <w:p w14:paraId="76CE068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Test the donation flow in your development environment by submitting the donation form and confirming the payment through the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payment form.</w:t>
      </w:r>
    </w:p>
    <w:p w14:paraId="58DEA24B"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Remember to handle the payment </w:t>
      </w:r>
      <w:proofErr w:type="spellStart"/>
      <w:r>
        <w:rPr>
          <w:rFonts w:ascii="Sohne-Buch" w:hAnsi="Sohne-Buch" w:cs="Sohne-Buch"/>
          <w:color w:val="2A3140"/>
          <w:sz w:val="32"/>
          <w:szCs w:val="32"/>
          <w:lang w:val="en-GB"/>
        </w:rPr>
        <w:t>callback</w:t>
      </w:r>
      <w:proofErr w:type="spellEnd"/>
      <w:r>
        <w:rPr>
          <w:rFonts w:ascii="Sohne-Buch" w:hAnsi="Sohne-Buch" w:cs="Sohne-Buch"/>
          <w:color w:val="2A3140"/>
          <w:sz w:val="32"/>
          <w:szCs w:val="32"/>
          <w:lang w:val="en-GB"/>
        </w:rPr>
        <w:t xml:space="preserve"> from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on the </w:t>
      </w:r>
      <w:proofErr w:type="spellStart"/>
      <w:r>
        <w:rPr>
          <w:rFonts w:ascii="SohneMono-Halbfett" w:hAnsi="SohneMono-Halbfett" w:cs="SohneMono-Halbfett"/>
          <w:b/>
          <w:bCs/>
          <w:color w:val="0E121D"/>
          <w:sz w:val="28"/>
          <w:szCs w:val="28"/>
          <w:lang w:val="en-GB"/>
        </w:rPr>
        <w:t>return_url</w:t>
      </w:r>
      <w:proofErr w:type="spellEnd"/>
      <w:r>
        <w:rPr>
          <w:rFonts w:ascii="Sohne-Buch" w:hAnsi="Sohne-Buch" w:cs="Sohne-Buch"/>
          <w:color w:val="2A3140"/>
          <w:sz w:val="32"/>
          <w:szCs w:val="32"/>
          <w:lang w:val="en-GB"/>
        </w:rPr>
        <w:t xml:space="preserve"> and update the status of the donation in your system accordingly. Refer to the </w:t>
      </w:r>
      <w:proofErr w:type="spellStart"/>
      <w:r>
        <w:rPr>
          <w:rFonts w:ascii="Sohne-Buch" w:hAnsi="Sohne-Buch" w:cs="Sohne-Buch"/>
          <w:color w:val="2A3140"/>
          <w:sz w:val="32"/>
          <w:szCs w:val="32"/>
          <w:lang w:val="en-GB"/>
        </w:rPr>
        <w:t>PayFast</w:t>
      </w:r>
      <w:proofErr w:type="spellEnd"/>
      <w:r>
        <w:rPr>
          <w:rFonts w:ascii="Sohne-Buch" w:hAnsi="Sohne-Buch" w:cs="Sohne-Buch"/>
          <w:color w:val="2A3140"/>
          <w:sz w:val="32"/>
          <w:szCs w:val="32"/>
          <w:lang w:val="en-GB"/>
        </w:rPr>
        <w:t xml:space="preserve"> documentation for more details on handling payment notifications.</w:t>
      </w:r>
    </w:p>
    <w:p w14:paraId="70050B4F" w14:textId="77777777" w:rsidR="00C04598" w:rsidRDefault="00C04598" w:rsidP="00C04598">
      <w:pPr>
        <w:autoSpaceDE w:val="0"/>
        <w:autoSpaceDN w:val="0"/>
        <w:adjustRightInd w:val="0"/>
        <w:jc w:val="center"/>
        <w:rPr>
          <w:rFonts w:ascii="Sohne-Buch" w:hAnsi="Sohne-Buch" w:cs="Sohne-Buch"/>
          <w:color w:val="9C9BB0"/>
          <w:lang w:val="en-GB"/>
        </w:rPr>
      </w:pPr>
    </w:p>
    <w:p w14:paraId="0C8FBD67"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161DAE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216C800" w14:textId="77777777" w:rsidR="00C04598" w:rsidRDefault="00C04598" w:rsidP="00C04598">
      <w:pPr>
        <w:autoSpaceDE w:val="0"/>
        <w:autoSpaceDN w:val="0"/>
        <w:adjustRightInd w:val="0"/>
        <w:rPr>
          <w:rFonts w:ascii="Sohne-Buch" w:hAnsi="Sohne-Buch" w:cs="Sohne-Buch"/>
          <w:sz w:val="32"/>
          <w:szCs w:val="32"/>
          <w:lang w:val="en-GB"/>
        </w:rPr>
      </w:pPr>
    </w:p>
    <w:p w14:paraId="5F036EC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21BED321"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create a donation template</w:t>
      </w:r>
    </w:p>
    <w:p w14:paraId="30B66591" w14:textId="77777777" w:rsidR="00C04598" w:rsidRDefault="00C04598" w:rsidP="00C04598">
      <w:pPr>
        <w:autoSpaceDE w:val="0"/>
        <w:autoSpaceDN w:val="0"/>
        <w:adjustRightInd w:val="0"/>
        <w:jc w:val="center"/>
        <w:rPr>
          <w:rFonts w:ascii="Sohne-Buch" w:hAnsi="Sohne-Buch" w:cs="Sohne-Buch"/>
          <w:color w:val="9C9BB0"/>
          <w:lang w:val="en-GB"/>
        </w:rPr>
      </w:pPr>
    </w:p>
    <w:p w14:paraId="60633794"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95802A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206BA5D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Certainly! Below is a simple template for rendering a donation form. Create a new template file, for example, </w:t>
      </w:r>
      <w:r>
        <w:rPr>
          <w:rFonts w:ascii="SohneMono-Halbfett" w:hAnsi="SohneMono-Halbfett" w:cs="SohneMono-Halbfett"/>
          <w:b/>
          <w:bCs/>
          <w:color w:val="0E121D"/>
          <w:sz w:val="28"/>
          <w:szCs w:val="28"/>
          <w:lang w:val="en-GB"/>
        </w:rPr>
        <w:t>donation_form.html</w:t>
      </w:r>
      <w:r>
        <w:rPr>
          <w:rFonts w:ascii="Sohne-Buch" w:hAnsi="Sohne-Buch" w:cs="Sohne-Buch"/>
          <w:color w:val="2A3140"/>
          <w:sz w:val="32"/>
          <w:szCs w:val="32"/>
          <w:lang w:val="en-GB"/>
        </w:rPr>
        <w:t xml:space="preserve">, in your app's </w:t>
      </w:r>
      <w:r>
        <w:rPr>
          <w:rFonts w:ascii="SohneMono-Halbfett" w:hAnsi="SohneMono-Halbfett" w:cs="SohneMono-Halbfett"/>
          <w:b/>
          <w:bCs/>
          <w:color w:val="0E121D"/>
          <w:sz w:val="28"/>
          <w:szCs w:val="28"/>
          <w:lang w:val="en-GB"/>
        </w:rPr>
        <w:t>templates</w:t>
      </w:r>
      <w:r>
        <w:rPr>
          <w:rFonts w:ascii="Sohne-Buch" w:hAnsi="Sohne-Buch" w:cs="Sohne-Buch"/>
          <w:color w:val="2A3140"/>
          <w:sz w:val="32"/>
          <w:szCs w:val="32"/>
          <w:lang w:val="en-GB"/>
        </w:rPr>
        <w:t xml:space="preserve"> directory and use the following code:</w:t>
      </w:r>
    </w:p>
    <w:p w14:paraId="5CC67176"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43FBB0D5" w14:textId="77777777" w:rsidR="00C04598" w:rsidRDefault="00C04598" w:rsidP="00C04598">
      <w:pPr>
        <w:autoSpaceDE w:val="0"/>
        <w:autoSpaceDN w:val="0"/>
        <w:adjustRightInd w:val="0"/>
        <w:jc w:val="center"/>
        <w:rPr>
          <w:rFonts w:ascii="Sohne-Buch" w:hAnsi="Sohne-Buch" w:cs="Sohne-Buch"/>
          <w:color w:val="D0D0DC"/>
          <w:lang w:val="en-GB"/>
        </w:rPr>
      </w:pPr>
    </w:p>
    <w:p w14:paraId="29BBA39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E80756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templates/donation/donation_form.html --&gt;</w:t>
      </w:r>
    </w:p>
    <w:p w14:paraId="4124F98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4285E6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25D715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47686ED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0C70D6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5FDE96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&lt;title&gt;Donation Form&lt;/title&gt;</w:t>
      </w:r>
    </w:p>
    <w:p w14:paraId="79300A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43025D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4CC212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&lt;h2&gt;Make a Donation&lt;/h2&gt;</w:t>
      </w:r>
    </w:p>
    <w:p w14:paraId="4C4A26C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3BDB2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url</w:t>
      </w:r>
      <w:proofErr w:type="spellEnd"/>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donation_view</w:t>
      </w:r>
      <w:proofErr w:type="spellEnd"/>
      <w:r>
        <w:rPr>
          <w:rFonts w:ascii="SohneMono-Buch" w:hAnsi="SohneMono-Buch" w:cs="SohneMono-Buch"/>
          <w:color w:val="14986A"/>
          <w:sz w:val="28"/>
          <w:szCs w:val="28"/>
          <w:lang w:val="en-GB"/>
        </w:rPr>
        <w:t>' %}"</w:t>
      </w:r>
      <w:r>
        <w:rPr>
          <w:rFonts w:ascii="SohneMono-Buch" w:hAnsi="SohneMono-Buch" w:cs="SohneMono-Buch"/>
          <w:color w:val="FFFFFF"/>
          <w:sz w:val="28"/>
          <w:szCs w:val="28"/>
          <w:lang w:val="en-GB"/>
        </w:rPr>
        <w:t>&gt;</w:t>
      </w:r>
    </w:p>
    <w:p w14:paraId="2F7C544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csrf_token</w:t>
      </w:r>
      <w:proofErr w:type="spellEnd"/>
      <w:r>
        <w:rPr>
          <w:rFonts w:ascii="SohneMono-Buch" w:hAnsi="SohneMono-Buch" w:cs="SohneMono-Buch"/>
          <w:color w:val="FFFFFF"/>
          <w:sz w:val="28"/>
          <w:szCs w:val="28"/>
          <w:lang w:val="en-GB"/>
        </w:rPr>
        <w:t xml:space="preserve"> %}</w:t>
      </w:r>
    </w:p>
    <w:p w14:paraId="4FBA72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form.as_p</w:t>
      </w:r>
      <w:proofErr w:type="spellEnd"/>
      <w:r>
        <w:rPr>
          <w:rFonts w:ascii="SohneMono-Buch" w:hAnsi="SohneMono-Buch" w:cs="SohneMono-Buch"/>
          <w:color w:val="FFFFFF"/>
          <w:sz w:val="28"/>
          <w:szCs w:val="28"/>
          <w:lang w:val="en-GB"/>
        </w:rPr>
        <w:t xml:space="preserve"> }}</w:t>
      </w:r>
    </w:p>
    <w:p w14:paraId="3ECC328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ABA323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&gt;Donate Now&lt;/button&gt;</w:t>
      </w:r>
    </w:p>
    <w:p w14:paraId="1424458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4E8C7A6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7E408E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DB6B9FE"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template uses the Django form's </w:t>
      </w:r>
      <w:r>
        <w:rPr>
          <w:rFonts w:ascii="SohneMono-Halbfett" w:hAnsi="SohneMono-Halbfett" w:cs="SohneMono-Halbfett"/>
          <w:b/>
          <w:bCs/>
          <w:color w:val="0E121D"/>
          <w:sz w:val="28"/>
          <w:szCs w:val="28"/>
          <w:lang w:val="en-GB"/>
        </w:rPr>
        <w:t xml:space="preserve">{{ </w:t>
      </w:r>
      <w:proofErr w:type="spellStart"/>
      <w:r>
        <w:rPr>
          <w:rFonts w:ascii="SohneMono-Halbfett" w:hAnsi="SohneMono-Halbfett" w:cs="SohneMono-Halbfett"/>
          <w:b/>
          <w:bCs/>
          <w:color w:val="0E121D"/>
          <w:sz w:val="28"/>
          <w:szCs w:val="28"/>
          <w:lang w:val="en-GB"/>
        </w:rPr>
        <w:t>form.as_p</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to render the form as paragraphs. You can customize the template according to your design preferences and form structure.</w:t>
      </w:r>
    </w:p>
    <w:p w14:paraId="3609EDD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Remember to include this template in your </w:t>
      </w:r>
      <w:proofErr w:type="spellStart"/>
      <w:r>
        <w:rPr>
          <w:rFonts w:ascii="SohneMono-Halbfett" w:hAnsi="SohneMono-Halbfett" w:cs="SohneMono-Halbfett"/>
          <w:b/>
          <w:bCs/>
          <w:color w:val="0E121D"/>
          <w:sz w:val="28"/>
          <w:szCs w:val="28"/>
          <w:lang w:val="en-GB"/>
        </w:rPr>
        <w:t>donation_view</w:t>
      </w:r>
      <w:proofErr w:type="spellEnd"/>
      <w:r>
        <w:rPr>
          <w:rFonts w:ascii="Sohne-Buch" w:hAnsi="Sohne-Buch" w:cs="Sohne-Buch"/>
          <w:color w:val="2A3140"/>
          <w:sz w:val="32"/>
          <w:szCs w:val="32"/>
          <w:lang w:val="en-GB"/>
        </w:rPr>
        <w:t xml:space="preserve"> in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For example:</w:t>
      </w:r>
    </w:p>
    <w:p w14:paraId="35F5024E"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13663797" w14:textId="77777777" w:rsidR="00C04598" w:rsidRDefault="00C04598" w:rsidP="00C04598">
      <w:pPr>
        <w:autoSpaceDE w:val="0"/>
        <w:autoSpaceDN w:val="0"/>
        <w:adjustRightInd w:val="0"/>
        <w:jc w:val="center"/>
        <w:rPr>
          <w:rFonts w:ascii="Sohne-Buch" w:hAnsi="Sohne-Buch" w:cs="Sohne-Buch"/>
          <w:color w:val="D0D0DC"/>
          <w:lang w:val="en-GB"/>
        </w:rPr>
      </w:pPr>
    </w:p>
    <w:p w14:paraId="536F59BF"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1D2CF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 in your app</w:t>
      </w:r>
    </w:p>
    <w:p w14:paraId="3F72166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6D2BC7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D9436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DonationForm</w:t>
      </w:r>
      <w:proofErr w:type="spellEnd"/>
    </w:p>
    <w:p w14:paraId="29F726B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9942D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donation_view</w:t>
      </w:r>
      <w:proofErr w:type="spellEnd"/>
      <w:r>
        <w:rPr>
          <w:rFonts w:ascii="SohneMono-Buch" w:hAnsi="SohneMono-Buch" w:cs="SohneMono-Buch"/>
          <w:color w:val="FFFFFF"/>
          <w:sz w:val="28"/>
          <w:szCs w:val="28"/>
          <w:lang w:val="en-GB"/>
        </w:rPr>
        <w:t>(request):</w:t>
      </w:r>
    </w:p>
    <w:p w14:paraId="148FCEB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6BF926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50518F4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63F1D7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donation information to the database</w:t>
      </w:r>
    </w:p>
    <w:p w14:paraId="4FEA109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donation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618BF15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0B640B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Further processing and payment initiation (as shown in the previous response)</w:t>
      </w:r>
    </w:p>
    <w:p w14:paraId="7ADD897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FEF840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Redirect to a thank you page or payment initiation</w:t>
      </w:r>
    </w:p>
    <w:p w14:paraId="42A8EC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redirect(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donation:thank_you</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 Customize the URL</w:t>
      </w:r>
    </w:p>
    <w:p w14:paraId="658C13B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9DD4B2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499880F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
    <w:p w14:paraId="7A994CB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621DEE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'donation/donation_form.html'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form})</w:t>
      </w:r>
    </w:p>
    <w:p w14:paraId="3C7121A7"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donation:thank_you</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name or path of the thank you page or the payment initiation page you want users to be redirected to after submitting the donation form.</w:t>
      </w:r>
    </w:p>
    <w:p w14:paraId="5B24E66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Don't forget to include the URL patterns for your donation views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w:t>
      </w:r>
    </w:p>
    <w:p w14:paraId="31A8A683" w14:textId="77777777" w:rsidR="00C04598" w:rsidRDefault="00C04598" w:rsidP="00C04598">
      <w:pPr>
        <w:autoSpaceDE w:val="0"/>
        <w:autoSpaceDN w:val="0"/>
        <w:adjustRightInd w:val="0"/>
        <w:jc w:val="center"/>
        <w:rPr>
          <w:rFonts w:ascii="Sohne-Buch" w:hAnsi="Sohne-Buch" w:cs="Sohne-Buch"/>
          <w:color w:val="9C9BB0"/>
          <w:lang w:val="en-GB"/>
        </w:rPr>
      </w:pPr>
    </w:p>
    <w:p w14:paraId="2E08AAEF"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D92674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49090BE" w14:textId="77777777" w:rsidR="00C04598" w:rsidRDefault="00C04598" w:rsidP="00C04598">
      <w:pPr>
        <w:autoSpaceDE w:val="0"/>
        <w:autoSpaceDN w:val="0"/>
        <w:adjustRightInd w:val="0"/>
        <w:rPr>
          <w:rFonts w:ascii="Sohne-Buch" w:hAnsi="Sohne-Buch" w:cs="Sohne-Buch"/>
          <w:sz w:val="32"/>
          <w:szCs w:val="32"/>
          <w:lang w:val="en-GB"/>
        </w:rPr>
      </w:pPr>
    </w:p>
    <w:p w14:paraId="090D983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9959C52"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url</w:t>
      </w:r>
      <w:proofErr w:type="spellEnd"/>
      <w:r>
        <w:rPr>
          <w:rFonts w:ascii="Sohne-Buch" w:hAnsi="Sohne-Buch" w:cs="Sohne-Buch"/>
          <w:color w:val="272832"/>
          <w:sz w:val="32"/>
          <w:szCs w:val="32"/>
          <w:lang w:val="en-GB"/>
        </w:rPr>
        <w:t xml:space="preserve"> for donation view</w:t>
      </w:r>
    </w:p>
    <w:p w14:paraId="2B9AD8EC" w14:textId="77777777" w:rsidR="00C04598" w:rsidRDefault="00C04598" w:rsidP="00C04598">
      <w:pPr>
        <w:autoSpaceDE w:val="0"/>
        <w:autoSpaceDN w:val="0"/>
        <w:adjustRightInd w:val="0"/>
        <w:jc w:val="center"/>
        <w:rPr>
          <w:rFonts w:ascii="Sohne-Buch" w:hAnsi="Sohne-Buch" w:cs="Sohne-Buch"/>
          <w:color w:val="9C9BB0"/>
          <w:lang w:val="en-GB"/>
        </w:rPr>
      </w:pPr>
    </w:p>
    <w:p w14:paraId="6E80951F"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5E5B9B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6912EAF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To create a URL for the donation view, you need to define a URL pattern in your Django app's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Below is an example of how you can set up the URL pattern for the donation view:</w:t>
      </w:r>
    </w:p>
    <w:p w14:paraId="15CCC9C5" w14:textId="77777777" w:rsidR="00C04598" w:rsidRDefault="00C04598" w:rsidP="00C04598">
      <w:pPr>
        <w:numPr>
          <w:ilvl w:val="0"/>
          <w:numId w:val="3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Open or create the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in your app's directory if it doesn't exist.</w:t>
      </w:r>
    </w:p>
    <w:p w14:paraId="6C653B58" w14:textId="77777777" w:rsidR="00C04598" w:rsidRDefault="00C04598" w:rsidP="00C04598">
      <w:pPr>
        <w:numPr>
          <w:ilvl w:val="0"/>
          <w:numId w:val="3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Add the following code to define the URL pattern:</w:t>
      </w:r>
    </w:p>
    <w:p w14:paraId="02A28254"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2F6E7E99" w14:textId="77777777" w:rsidR="00C04598" w:rsidRDefault="00C04598" w:rsidP="00C04598">
      <w:pPr>
        <w:autoSpaceDE w:val="0"/>
        <w:autoSpaceDN w:val="0"/>
        <w:adjustRightInd w:val="0"/>
        <w:jc w:val="center"/>
        <w:rPr>
          <w:rFonts w:ascii="Sohne-Buch" w:hAnsi="Sohne-Buch" w:cs="Sohne-Buch"/>
          <w:color w:val="D0D0DC"/>
          <w:lang w:val="en-GB"/>
        </w:rPr>
      </w:pPr>
    </w:p>
    <w:p w14:paraId="3CFB8242"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7C104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app (e.g., donation app)</w:t>
      </w:r>
    </w:p>
    <w:p w14:paraId="62CA294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09DAC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3C000C2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donation_view</w:t>
      </w:r>
      <w:proofErr w:type="spellEnd"/>
    </w:p>
    <w:p w14:paraId="68DE873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BF60885"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'donation'</w:t>
      </w:r>
      <w:r>
        <w:rPr>
          <w:rFonts w:ascii="SohneMono-Buch" w:hAnsi="SohneMono-Buch" w:cs="SohneMono-Buch"/>
          <w:color w:val="FFFFFF"/>
          <w:sz w:val="28"/>
          <w:szCs w:val="28"/>
          <w:lang w:val="en-GB"/>
        </w:rPr>
        <w:t xml:space="preserve">  # Optional, but helps in </w:t>
      </w:r>
      <w:proofErr w:type="spellStart"/>
      <w:r>
        <w:rPr>
          <w:rFonts w:ascii="SohneMono-Buch" w:hAnsi="SohneMono-Buch" w:cs="SohneMono-Buch"/>
          <w:color w:val="FFFFFF"/>
          <w:sz w:val="28"/>
          <w:szCs w:val="28"/>
          <w:lang w:val="en-GB"/>
        </w:rPr>
        <w:t>namespacing</w:t>
      </w:r>
      <w:proofErr w:type="spellEnd"/>
      <w:r>
        <w:rPr>
          <w:rFonts w:ascii="SohneMono-Buch" w:hAnsi="SohneMono-Buch" w:cs="SohneMono-Buch"/>
          <w:color w:val="FFFFFF"/>
          <w:sz w:val="28"/>
          <w:szCs w:val="28"/>
          <w:lang w:val="en-GB"/>
        </w:rPr>
        <w:t xml:space="preserve"> URLs</w:t>
      </w:r>
    </w:p>
    <w:p w14:paraId="68B1B15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3EDBE23"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52A402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'donate/'</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'donate'</w:t>
      </w:r>
      <w:r>
        <w:rPr>
          <w:rFonts w:ascii="SohneMono-Buch" w:hAnsi="SohneMono-Buch" w:cs="SohneMono-Buch"/>
          <w:color w:val="FFFFFF"/>
          <w:sz w:val="28"/>
          <w:szCs w:val="28"/>
          <w:lang w:val="en-GB"/>
        </w:rPr>
        <w:t>),</w:t>
      </w:r>
    </w:p>
    <w:p w14:paraId="7901EF9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Customize the URL path ('donate/') as needed</w:t>
      </w:r>
    </w:p>
    <w:p w14:paraId="5A52AD4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30CD989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In this example, the </w:t>
      </w:r>
      <w:proofErr w:type="spellStart"/>
      <w:r>
        <w:rPr>
          <w:rFonts w:ascii="SohneMono-Halbfett" w:hAnsi="SohneMono-Halbfett" w:cs="SohneMono-Halbfett"/>
          <w:b/>
          <w:bCs/>
          <w:color w:val="0E121D"/>
          <w:sz w:val="28"/>
          <w:szCs w:val="28"/>
          <w:lang w:val="en-GB"/>
        </w:rPr>
        <w:t>donate_view</w:t>
      </w:r>
      <w:proofErr w:type="spellEnd"/>
      <w:r>
        <w:rPr>
          <w:rFonts w:ascii="Sohne-Buch" w:hAnsi="Sohne-Buch" w:cs="Sohne-Buch"/>
          <w:color w:val="2A3140"/>
          <w:sz w:val="32"/>
          <w:szCs w:val="32"/>
          <w:lang w:val="en-GB"/>
        </w:rPr>
        <w:t xml:space="preserve"> is associated with the URL path </w:t>
      </w:r>
      <w:r>
        <w:rPr>
          <w:rFonts w:ascii="SohneMono-Halbfett" w:hAnsi="SohneMono-Halbfett" w:cs="SohneMono-Halbfett"/>
          <w:b/>
          <w:bCs/>
          <w:color w:val="0E121D"/>
          <w:sz w:val="28"/>
          <w:szCs w:val="28"/>
          <w:lang w:val="en-GB"/>
        </w:rPr>
        <w:t>'/donate/'</w:t>
      </w:r>
      <w:r>
        <w:rPr>
          <w:rFonts w:ascii="Sohne-Buch" w:hAnsi="Sohne-Buch" w:cs="Sohne-Buch"/>
          <w:color w:val="2A3140"/>
          <w:sz w:val="32"/>
          <w:szCs w:val="32"/>
          <w:lang w:val="en-GB"/>
        </w:rPr>
        <w:t>. You can customize the path according to your preferences.</w:t>
      </w:r>
    </w:p>
    <w:p w14:paraId="5A649E7E" w14:textId="77777777" w:rsidR="00C04598" w:rsidRDefault="00C04598" w:rsidP="00C04598">
      <w:pPr>
        <w:numPr>
          <w:ilvl w:val="0"/>
          <w:numId w:val="3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kern w:val="1"/>
          <w:sz w:val="32"/>
          <w:szCs w:val="32"/>
          <w:lang w:val="en-GB"/>
        </w:rPr>
        <w:tab/>
      </w:r>
      <w:r>
        <w:rPr>
          <w:rFonts w:ascii="Sohne-Buch" w:hAnsi="Sohne-Buch" w:cs="Sohne-Buch"/>
          <w:color w:val="2A3140"/>
          <w:kern w:val="1"/>
          <w:sz w:val="32"/>
          <w:szCs w:val="32"/>
          <w:lang w:val="en-GB"/>
        </w:rPr>
        <w:tab/>
      </w:r>
      <w:r>
        <w:rPr>
          <w:rFonts w:ascii="Sohne-Buch" w:hAnsi="Sohne-Buch" w:cs="Sohne-Buch"/>
          <w:color w:val="2A3140"/>
          <w:sz w:val="32"/>
          <w:szCs w:val="32"/>
          <w:lang w:val="en-GB"/>
        </w:rPr>
        <w:t xml:space="preserve">Include this app-specific URLs configuration in your project's main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 This usually involves using the </w:t>
      </w:r>
      <w:r>
        <w:rPr>
          <w:rFonts w:ascii="SohneMono-Halbfett" w:hAnsi="SohneMono-Halbfett" w:cs="SohneMono-Halbfett"/>
          <w:b/>
          <w:bCs/>
          <w:color w:val="0E121D"/>
          <w:sz w:val="28"/>
          <w:szCs w:val="28"/>
          <w:lang w:val="en-GB"/>
        </w:rPr>
        <w:t>include</w:t>
      </w:r>
      <w:r>
        <w:rPr>
          <w:rFonts w:ascii="Sohne-Buch" w:hAnsi="Sohne-Buch" w:cs="Sohne-Buch"/>
          <w:color w:val="2A3140"/>
          <w:sz w:val="32"/>
          <w:szCs w:val="32"/>
          <w:lang w:val="en-GB"/>
        </w:rPr>
        <w:t xml:space="preserve"> function:</w:t>
      </w:r>
    </w:p>
    <w:p w14:paraId="61213158"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516EFA8C" w14:textId="77777777" w:rsidR="00C04598" w:rsidRDefault="00C04598" w:rsidP="00C04598">
      <w:pPr>
        <w:autoSpaceDE w:val="0"/>
        <w:autoSpaceDN w:val="0"/>
        <w:adjustRightInd w:val="0"/>
        <w:jc w:val="center"/>
        <w:rPr>
          <w:rFonts w:ascii="Sohne-Buch" w:hAnsi="Sohne-Buch" w:cs="Sohne-Buch"/>
          <w:color w:val="D0D0DC"/>
          <w:lang w:val="en-GB"/>
        </w:rPr>
      </w:pPr>
    </w:p>
    <w:p w14:paraId="298EB72F"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31656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project's main directory</w:t>
      </w:r>
    </w:p>
    <w:p w14:paraId="6AF7965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75041B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admin</w:t>
      </w:r>
    </w:p>
    <w:p w14:paraId="1CF581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include, path</w:t>
      </w:r>
    </w:p>
    <w:p w14:paraId="11633C2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706E1B5"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4E0DB22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'admin/'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admin.site.urls</w:t>
      </w:r>
      <w:proofErr w:type="spellEnd"/>
      <w:r>
        <w:rPr>
          <w:rFonts w:ascii="SohneMono-Buch" w:hAnsi="SohneMono-Buch" w:cs="SohneMono-Buch"/>
          <w:color w:val="FFFFFF"/>
          <w:sz w:val="28"/>
          <w:szCs w:val="28"/>
          <w:lang w:val="en-GB"/>
        </w:rPr>
        <w:t>),</w:t>
      </w:r>
    </w:p>
    <w:p w14:paraId="7E791E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path(</w:t>
      </w:r>
      <w:r>
        <w:rPr>
          <w:rFonts w:ascii="SohneMono-Buch" w:hAnsi="SohneMono-Buch" w:cs="SohneMono-Buch"/>
          <w:color w:val="14986A"/>
          <w:sz w:val="28"/>
          <w:szCs w:val="28"/>
          <w:lang w:val="en-GB"/>
        </w:rPr>
        <w:t>'donation/'</w:t>
      </w:r>
      <w:r>
        <w:rPr>
          <w:rFonts w:ascii="SohneMono-Buch" w:hAnsi="SohneMono-Buch" w:cs="SohneMono-Buch"/>
          <w:color w:val="FFFFFF"/>
          <w:sz w:val="28"/>
          <w:szCs w:val="28"/>
          <w:lang w:val="en-GB"/>
        </w:rPr>
        <w:t>, include(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your_app_name.urls</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 Replace '</w:t>
      </w:r>
      <w:proofErr w:type="spellStart"/>
      <w:r>
        <w:rPr>
          <w:rFonts w:ascii="SohneMono-Buch" w:hAnsi="SohneMono-Buch" w:cs="SohneMono-Buch"/>
          <w:color w:val="FFFFFF"/>
          <w:sz w:val="28"/>
          <w:szCs w:val="28"/>
          <w:lang w:val="en-GB"/>
        </w:rPr>
        <w:t>your_app_name</w:t>
      </w:r>
      <w:proofErr w:type="spellEnd"/>
      <w:r>
        <w:rPr>
          <w:rFonts w:ascii="SohneMono-Buch" w:hAnsi="SohneMono-Buch" w:cs="SohneMono-Buch"/>
          <w:color w:val="FFFFFF"/>
          <w:sz w:val="28"/>
          <w:szCs w:val="28"/>
          <w:lang w:val="en-GB"/>
        </w:rPr>
        <w:t>' with the actual app name</w:t>
      </w:r>
    </w:p>
    <w:p w14:paraId="0794BA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for your project ...</w:t>
      </w:r>
    </w:p>
    <w:p w14:paraId="6FCA10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35F1A5C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Replace </w:t>
      </w:r>
      <w:r>
        <w:rPr>
          <w:rFonts w:ascii="SohneMono-Halbfett" w:hAnsi="SohneMono-Halbfett" w:cs="SohneMono-Halbfett"/>
          <w:b/>
          <w:bCs/>
          <w:color w:val="0E121D"/>
          <w:sz w:val="28"/>
          <w:szCs w:val="28"/>
          <w:lang w:val="en-GB"/>
        </w:rPr>
        <w:t>'</w:t>
      </w:r>
      <w:proofErr w:type="spellStart"/>
      <w:r>
        <w:rPr>
          <w:rFonts w:ascii="SohneMono-Halbfett" w:hAnsi="SohneMono-Halbfett" w:cs="SohneMono-Halbfett"/>
          <w:b/>
          <w:bCs/>
          <w:color w:val="0E121D"/>
          <w:sz w:val="28"/>
          <w:szCs w:val="28"/>
          <w:lang w:val="en-GB"/>
        </w:rPr>
        <w:t>your_app_name</w:t>
      </w:r>
      <w:proofErr w:type="spellEnd"/>
      <w:r>
        <w:rPr>
          <w:rFonts w:ascii="SohneMono-Halbfett" w:hAnsi="SohneMono-Halbfett" w:cs="SohneMono-Halbfett"/>
          <w:b/>
          <w:bCs/>
          <w:color w:val="0E121D"/>
          <w:sz w:val="28"/>
          <w:szCs w:val="28"/>
          <w:lang w:val="en-GB"/>
        </w:rPr>
        <w:t>'</w:t>
      </w:r>
      <w:r>
        <w:rPr>
          <w:rFonts w:ascii="Sohne-Buch" w:hAnsi="Sohne-Buch" w:cs="Sohne-Buch"/>
          <w:color w:val="2A3140"/>
          <w:sz w:val="32"/>
          <w:szCs w:val="32"/>
          <w:lang w:val="en-GB"/>
        </w:rPr>
        <w:t xml:space="preserve"> with the actual name of your app.</w:t>
      </w:r>
    </w:p>
    <w:p w14:paraId="1271082D"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users can access the donation form by visiting the URL path you defined, such as </w:t>
      </w:r>
      <w:r>
        <w:rPr>
          <w:rFonts w:ascii="SohneMono-Halbfett" w:hAnsi="SohneMono-Halbfett" w:cs="SohneMono-Halbfett"/>
          <w:b/>
          <w:bCs/>
          <w:color w:val="0E121D"/>
          <w:sz w:val="28"/>
          <w:szCs w:val="28"/>
          <w:lang w:val="en-GB"/>
        </w:rPr>
        <w:t>'/donation/donate/'</w:t>
      </w:r>
      <w:r>
        <w:rPr>
          <w:rFonts w:ascii="Sohne-Buch" w:hAnsi="Sohne-Buch" w:cs="Sohne-Buch"/>
          <w:color w:val="2A3140"/>
          <w:sz w:val="32"/>
          <w:szCs w:val="32"/>
          <w:lang w:val="en-GB"/>
        </w:rPr>
        <w:t xml:space="preserve"> if you followed the examples above. Adjust the URL paths and names as needed for your project structure and preferences.</w:t>
      </w:r>
    </w:p>
    <w:p w14:paraId="15537420" w14:textId="77777777" w:rsidR="00C04598" w:rsidRDefault="00C04598" w:rsidP="00C04598">
      <w:pPr>
        <w:autoSpaceDE w:val="0"/>
        <w:autoSpaceDN w:val="0"/>
        <w:adjustRightInd w:val="0"/>
        <w:jc w:val="center"/>
        <w:rPr>
          <w:rFonts w:ascii="Sohne-Buch" w:hAnsi="Sohne-Buch" w:cs="Sohne-Buch"/>
          <w:color w:val="9C9BB0"/>
          <w:lang w:val="en-GB"/>
        </w:rPr>
      </w:pPr>
    </w:p>
    <w:p w14:paraId="3D9AB7E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38F0A2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185CBE4" w14:textId="77777777" w:rsidR="00C04598" w:rsidRDefault="00C04598" w:rsidP="00C04598">
      <w:pPr>
        <w:autoSpaceDE w:val="0"/>
        <w:autoSpaceDN w:val="0"/>
        <w:adjustRightInd w:val="0"/>
        <w:rPr>
          <w:rFonts w:ascii="Sohne-Buch" w:hAnsi="Sohne-Buch" w:cs="Sohne-Buch"/>
          <w:sz w:val="32"/>
          <w:szCs w:val="32"/>
          <w:lang w:val="en-GB"/>
        </w:rPr>
      </w:pPr>
    </w:p>
    <w:p w14:paraId="14EBD38E"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61FAD6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thank you view</w:t>
      </w:r>
    </w:p>
    <w:p w14:paraId="784B1DF4" w14:textId="77777777" w:rsidR="00C04598" w:rsidRDefault="00C04598" w:rsidP="00C04598">
      <w:pPr>
        <w:autoSpaceDE w:val="0"/>
        <w:autoSpaceDN w:val="0"/>
        <w:adjustRightInd w:val="0"/>
        <w:jc w:val="center"/>
        <w:rPr>
          <w:rFonts w:ascii="Sohne-Buch" w:hAnsi="Sohne-Buch" w:cs="Sohne-Buch"/>
          <w:color w:val="9C9BB0"/>
          <w:lang w:val="en-GB"/>
        </w:rPr>
      </w:pPr>
    </w:p>
    <w:p w14:paraId="74C910EC"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09B348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3D3B168E"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You can create a simple thank you view and template to show appreciation to users who have successfully made a donation. Here's an example:</w:t>
      </w:r>
    </w:p>
    <w:p w14:paraId="1EDD1490"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new template:</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 xml:space="preserve">Create a new template file, for example, </w:t>
      </w:r>
      <w:r>
        <w:rPr>
          <w:rFonts w:ascii="SohneMono-Halbfett" w:hAnsi="SohneMono-Halbfett" w:cs="SohneMono-Halbfett"/>
          <w:b/>
          <w:bCs/>
          <w:color w:val="0E121D"/>
          <w:sz w:val="28"/>
          <w:szCs w:val="28"/>
          <w:lang w:val="en-GB"/>
        </w:rPr>
        <w:t>thank_you.html</w:t>
      </w:r>
      <w:r>
        <w:rPr>
          <w:rFonts w:ascii="Sohne-Buch" w:hAnsi="Sohne-Buch" w:cs="Sohne-Buch"/>
          <w:color w:val="2A3140"/>
          <w:sz w:val="32"/>
          <w:szCs w:val="32"/>
          <w:lang w:val="en-GB"/>
        </w:rPr>
        <w:t xml:space="preserve">, in your app's </w:t>
      </w:r>
      <w:r>
        <w:rPr>
          <w:rFonts w:ascii="SohneMono-Halbfett" w:hAnsi="SohneMono-Halbfett" w:cs="SohneMono-Halbfett"/>
          <w:b/>
          <w:bCs/>
          <w:color w:val="0E121D"/>
          <w:sz w:val="28"/>
          <w:szCs w:val="28"/>
          <w:lang w:val="en-GB"/>
        </w:rPr>
        <w:t>templates</w:t>
      </w:r>
      <w:r>
        <w:rPr>
          <w:rFonts w:ascii="Sohne-Buch" w:hAnsi="Sohne-Buch" w:cs="Sohne-Buch"/>
          <w:color w:val="2A3140"/>
          <w:sz w:val="32"/>
          <w:szCs w:val="32"/>
          <w:lang w:val="en-GB"/>
        </w:rPr>
        <w:t xml:space="preserve"> directory:</w:t>
      </w:r>
      <w:r>
        <w:rPr>
          <w:rFonts w:ascii="MS Gothic" w:eastAsia="MS Gothic" w:hAnsi="MS Gothic" w:cs="MS Gothic" w:hint="eastAsia"/>
          <w:color w:val="2A3140"/>
          <w:sz w:val="32"/>
          <w:szCs w:val="32"/>
          <w:lang w:val="en-GB"/>
        </w:rPr>
        <w:t> </w:t>
      </w:r>
      <w:r>
        <w:rPr>
          <w:rFonts w:ascii="Sohne-Buch" w:hAnsi="Sohne-Buch" w:cs="Sohne-Buch"/>
          <w:color w:val="D0D0DC"/>
          <w:lang w:val="en-GB"/>
        </w:rPr>
        <w:t>html</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&lt;!-- templates/donation/thank_you.html --&gt;</w:t>
      </w:r>
    </w:p>
    <w:p w14:paraId="226A9D06"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F16B84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55A99354"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6585D541"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A53135A"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401A3D63"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&lt;title&gt;Thank You&lt;/title&gt;</w:t>
      </w:r>
    </w:p>
    <w:p w14:paraId="49B1C2B3"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&lt;/head&gt;</w:t>
      </w:r>
    </w:p>
    <w:p w14:paraId="43872EA9"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3415D6D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lastRenderedPageBreak/>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&lt;h2&gt;Thank You for Your Donation!&lt;/h2&gt;</w:t>
      </w:r>
    </w:p>
    <w:p w14:paraId="44E0FBC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&lt;p&gt;We appreciate your generosity and support.&lt;/p&gt;</w:t>
      </w:r>
    </w:p>
    <w:p w14:paraId="06290307"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&lt;!-- You can include additional content or instructions here --&gt;</w:t>
      </w:r>
    </w:p>
    <w:p w14:paraId="6E65DA50"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&lt;/body&gt;</w:t>
      </w:r>
    </w:p>
    <w:p w14:paraId="547526CC"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&lt;/html&gt;</w:t>
      </w:r>
    </w:p>
    <w:p w14:paraId="2D5E4424" w14:textId="77777777" w:rsidR="00C04598" w:rsidRDefault="00C04598" w:rsidP="00C04598">
      <w:pPr>
        <w:numPr>
          <w:ilvl w:val="0"/>
          <w:numId w:val="3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1468DF5D"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thank you view:</w:t>
      </w:r>
      <w:r>
        <w:rPr>
          <w:rFonts w:ascii="MS Gothic" w:eastAsia="MS Gothic" w:hAnsi="MS Gothic" w:cs="MS Gothic" w:hint="eastAsia"/>
          <w:color w:val="2A3140"/>
          <w:sz w:val="32"/>
          <w:szCs w:val="32"/>
          <w:lang w:val="en-GB"/>
        </w:rPr>
        <w:t> </w:t>
      </w:r>
      <w:r>
        <w:rPr>
          <w:rFonts w:ascii="Sohne-Buch" w:hAnsi="Sohne-Buch" w:cs="Sohne-Buch"/>
          <w:color w:val="2A3140"/>
          <w:sz w:val="32"/>
          <w:szCs w:val="32"/>
          <w:lang w:val="en-GB"/>
        </w:rPr>
        <w:t xml:space="preserve">In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 create a simple thank you view that renders the </w:t>
      </w:r>
      <w:r>
        <w:rPr>
          <w:rFonts w:ascii="SohneMono-Halbfett" w:hAnsi="SohneMono-Halbfett" w:cs="SohneMono-Halbfett"/>
          <w:b/>
          <w:bCs/>
          <w:color w:val="0E121D"/>
          <w:sz w:val="28"/>
          <w:szCs w:val="28"/>
          <w:lang w:val="en-GB"/>
        </w:rPr>
        <w:t>thank_you.html</w:t>
      </w:r>
      <w:r>
        <w:rPr>
          <w:rFonts w:ascii="Sohne-Buch" w:hAnsi="Sohne-Buch" w:cs="Sohne-Buch"/>
          <w:color w:val="2A3140"/>
          <w:sz w:val="32"/>
          <w:szCs w:val="32"/>
          <w:lang w:val="en-GB"/>
        </w:rPr>
        <w:t xml:space="preserve"> template:</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views.py in your app</w:t>
      </w:r>
    </w:p>
    <w:p w14:paraId="164DB4CD"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3E1DD0EC"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18E4CD45"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1CA39A3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thank_you_view</w:t>
      </w:r>
      <w:proofErr w:type="spellEnd"/>
      <w:r>
        <w:rPr>
          <w:rFonts w:ascii="SohneMono-Buch" w:hAnsi="SohneMono-Buch" w:cs="SohneMono-Buch"/>
          <w:color w:val="FFFFFF"/>
          <w:sz w:val="28"/>
          <w:szCs w:val="28"/>
          <w:lang w:val="en-GB"/>
        </w:rPr>
        <w:t>(request):</w:t>
      </w:r>
    </w:p>
    <w:p w14:paraId="4B6135FB"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'donation/thank_you.html'</w:t>
      </w:r>
      <w:r>
        <w:rPr>
          <w:rFonts w:ascii="SohneMono-Buch" w:hAnsi="SohneMono-Buch" w:cs="SohneMono-Buch"/>
          <w:color w:val="FFFFFF"/>
          <w:sz w:val="28"/>
          <w:szCs w:val="28"/>
          <w:lang w:val="en-GB"/>
        </w:rPr>
        <w:t>)</w:t>
      </w:r>
    </w:p>
    <w:p w14:paraId="6B60C8E1" w14:textId="77777777" w:rsidR="00C04598" w:rsidRDefault="00C04598" w:rsidP="00C04598">
      <w:pPr>
        <w:numPr>
          <w:ilvl w:val="0"/>
          <w:numId w:val="3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p>
    <w:p w14:paraId="7B0752C0"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 xml:space="preserve">Update your app's </w:t>
      </w:r>
      <w:r>
        <w:rPr>
          <w:rFonts w:ascii="SohneMono-Halbfett" w:hAnsi="SohneMono-Halbfett" w:cs="SohneMono-Halbfett"/>
          <w:b/>
          <w:bCs/>
          <w:color w:val="0E121D"/>
          <w:sz w:val="28"/>
          <w:szCs w:val="28"/>
          <w:lang w:val="en-GB"/>
        </w:rPr>
        <w:t>urls.py</w:t>
      </w:r>
      <w:r>
        <w:rPr>
          <w:rFonts w:ascii="Sohne-Halbfett" w:hAnsi="Sohne-Halbfett" w:cs="Sohne-Halbfett"/>
          <w:b/>
          <w:bCs/>
          <w:color w:val="0E121D"/>
          <w:sz w:val="32"/>
          <w:szCs w:val="32"/>
          <w:lang w:val="en-GB"/>
        </w:rPr>
        <w:t xml:space="preserve"> to include the thank you view:</w:t>
      </w:r>
      <w:r>
        <w:rPr>
          <w:rFonts w:ascii="MS Gothic" w:eastAsia="MS Gothic" w:hAnsi="MS Gothic" w:cs="MS Gothic" w:hint="eastAsia"/>
          <w:color w:val="2A3140"/>
          <w:sz w:val="32"/>
          <w:szCs w:val="32"/>
          <w:lang w:val="en-GB"/>
        </w:rPr>
        <w:t> </w:t>
      </w:r>
      <w:r>
        <w:rPr>
          <w:rFonts w:ascii="Sohne-Buch" w:hAnsi="Sohne-Buch" w:cs="Sohne-Buch"/>
          <w:color w:val="D0D0DC"/>
          <w:lang w:val="en-GB"/>
        </w:rPr>
        <w:t>python</w:t>
      </w:r>
      <w:r>
        <w:rPr>
          <w:rFonts w:ascii="MS Gothic" w:eastAsia="MS Gothic" w:hAnsi="MS Gothic" w:cs="MS Gothic" w:hint="eastAsia"/>
          <w:color w:val="D0D0DC"/>
          <w:lang w:val="en-GB"/>
        </w:rPr>
        <w:t>  </w:t>
      </w:r>
      <w:r>
        <w:rPr>
          <w:rFonts w:ascii="Sohne-Buch" w:hAnsi="Sohne-Buch" w:cs="Sohne-Buch"/>
          <w:color w:val="D0D0DC"/>
          <w:lang w:val="en-GB"/>
        </w:rPr>
        <w:t>Copy code</w:t>
      </w:r>
      <w:r>
        <w:rPr>
          <w:rFonts w:ascii="SohneMono-Buch" w:hAnsi="SohneMono-Buch" w:cs="SohneMono-Buch"/>
          <w:color w:val="FFFFFF"/>
          <w:sz w:val="28"/>
          <w:szCs w:val="28"/>
          <w:lang w:val="en-GB"/>
        </w:rPr>
        <w:t># urls.py in your app</w:t>
      </w:r>
    </w:p>
    <w:p w14:paraId="62FE890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9DCE149"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09BB8963"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2781C9"/>
          <w:kern w:val="1"/>
          <w:sz w:val="28"/>
          <w:szCs w:val="28"/>
          <w:lang w:val="en-GB"/>
        </w:rPr>
        <w:tab/>
      </w:r>
      <w:r>
        <w:rPr>
          <w:rFonts w:ascii="SohneMono-Buch" w:hAnsi="SohneMono-Buch" w:cs="SohneMono-Buch"/>
          <w:color w:val="2781C9"/>
          <w:kern w:val="1"/>
          <w:sz w:val="28"/>
          <w:szCs w:val="28"/>
          <w:lang w:val="en-GB"/>
        </w:rPr>
        <w:tab/>
      </w: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donation_view</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thank_you_view</w:t>
      </w:r>
      <w:proofErr w:type="spellEnd"/>
    </w:p>
    <w:p w14:paraId="7A924299"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5811EB28"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'donation'</w:t>
      </w:r>
    </w:p>
    <w:p w14:paraId="427735D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
    <w:p w14:paraId="725A8BC4"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16B0E3A7"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'donate/'</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'donate'</w:t>
      </w:r>
      <w:r>
        <w:rPr>
          <w:rFonts w:ascii="SohneMono-Buch" w:hAnsi="SohneMono-Buch" w:cs="SohneMono-Buch"/>
          <w:color w:val="FFFFFF"/>
          <w:sz w:val="28"/>
          <w:szCs w:val="28"/>
          <w:lang w:val="en-GB"/>
        </w:rPr>
        <w:t>),</w:t>
      </w:r>
    </w:p>
    <w:p w14:paraId="1B1A447A"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'thank-you/'</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thank_you_view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thank_you</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59C1C8BF"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 xml:space="preserve">    # Customize the URL paths as needed</w:t>
      </w:r>
    </w:p>
    <w:p w14:paraId="7A3F2BB6" w14:textId="77777777" w:rsidR="00C04598" w:rsidRDefault="00C04598" w:rsidP="00C04598">
      <w:pPr>
        <w:numPr>
          <w:ilvl w:val="0"/>
          <w:numId w:val="39"/>
        </w:numPr>
        <w:tabs>
          <w:tab w:val="left" w:pos="220"/>
          <w:tab w:val="left" w:pos="720"/>
        </w:tabs>
        <w:autoSpaceDE w:val="0"/>
        <w:autoSpaceDN w:val="0"/>
        <w:adjustRightInd w:val="0"/>
        <w:ind w:hanging="720"/>
        <w:rPr>
          <w:rFonts w:ascii="SohneMono-Buch" w:hAnsi="SohneMono-Buch" w:cs="SohneMono-Buch"/>
          <w:color w:val="FFFFFF"/>
          <w:sz w:val="28"/>
          <w:szCs w:val="28"/>
          <w:lang w:val="en-GB"/>
        </w:rPr>
      </w:pPr>
      <w:r>
        <w:rPr>
          <w:rFonts w:ascii="SohneMono-Buch" w:hAnsi="SohneMono-Buch" w:cs="SohneMono-Buch"/>
          <w:color w:val="FFFFFF"/>
          <w:kern w:val="1"/>
          <w:sz w:val="28"/>
          <w:szCs w:val="28"/>
          <w:lang w:val="en-GB"/>
        </w:rPr>
        <w:tab/>
      </w:r>
      <w:r>
        <w:rPr>
          <w:rFonts w:ascii="SohneMono-Buch" w:hAnsi="SohneMono-Buch" w:cs="SohneMono-Buch"/>
          <w:color w:val="FFFFFF"/>
          <w:kern w:val="1"/>
          <w:sz w:val="28"/>
          <w:szCs w:val="28"/>
          <w:lang w:val="en-GB"/>
        </w:rPr>
        <w:tab/>
      </w:r>
      <w:r>
        <w:rPr>
          <w:rFonts w:ascii="SohneMono-Buch" w:hAnsi="SohneMono-Buch" w:cs="SohneMono-Buch"/>
          <w:color w:val="FFFFFF"/>
          <w:sz w:val="28"/>
          <w:szCs w:val="28"/>
          <w:lang w:val="en-GB"/>
        </w:rPr>
        <w:t>]</w:t>
      </w:r>
    </w:p>
    <w:p w14:paraId="647CEDA2" w14:textId="77777777" w:rsidR="00C04598" w:rsidRDefault="00C04598" w:rsidP="00C04598">
      <w:pPr>
        <w:numPr>
          <w:ilvl w:val="0"/>
          <w:numId w:val="3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Mono-Buch" w:hAnsi="SohneMono-Buch" w:cs="SohneMono-Buch"/>
          <w:color w:val="2A3140"/>
          <w:kern w:val="1"/>
          <w:sz w:val="28"/>
          <w:szCs w:val="28"/>
          <w:lang w:val="en-GB"/>
        </w:rPr>
        <w:tab/>
      </w:r>
      <w:r>
        <w:rPr>
          <w:rFonts w:ascii="SohneMono-Buch" w:hAnsi="SohneMono-Buch" w:cs="SohneMono-Buch"/>
          <w:color w:val="2A3140"/>
          <w:kern w:val="1"/>
          <w:sz w:val="28"/>
          <w:szCs w:val="28"/>
          <w:lang w:val="en-GB"/>
        </w:rPr>
        <w:tab/>
      </w:r>
      <w:r>
        <w:rPr>
          <w:rFonts w:ascii="MS Gothic" w:eastAsia="MS Gothic" w:hAnsi="MS Gothic" w:cs="MS Gothic" w:hint="eastAsia"/>
          <w:color w:val="2A3140"/>
          <w:sz w:val="28"/>
          <w:szCs w:val="28"/>
          <w:lang w:val="en-GB"/>
        </w:rPr>
        <w:t>   </w:t>
      </w:r>
      <w:r>
        <w:rPr>
          <w:rFonts w:ascii="Sohne-Buch" w:hAnsi="Sohne-Buch" w:cs="Sohne-Buch"/>
          <w:color w:val="2A3140"/>
          <w:sz w:val="32"/>
          <w:szCs w:val="32"/>
          <w:lang w:val="en-GB"/>
        </w:rPr>
        <w:t xml:space="preserve">Here, I've added a new path for the thank you view with the URL path </w:t>
      </w:r>
      <w:r>
        <w:rPr>
          <w:rFonts w:ascii="SohneMono-Halbfett" w:hAnsi="SohneMono-Halbfett" w:cs="SohneMono-Halbfett"/>
          <w:b/>
          <w:bCs/>
          <w:color w:val="0E121D"/>
          <w:sz w:val="28"/>
          <w:szCs w:val="28"/>
          <w:lang w:val="en-GB"/>
        </w:rPr>
        <w:t>'thank-you/'</w:t>
      </w:r>
      <w:r>
        <w:rPr>
          <w:rFonts w:ascii="Sohne-Buch" w:hAnsi="Sohne-Buch" w:cs="Sohne-Buch"/>
          <w:color w:val="2A3140"/>
          <w:sz w:val="32"/>
          <w:szCs w:val="32"/>
          <w:lang w:val="en-GB"/>
        </w:rPr>
        <w:t>. Adjust the path as needed.</w:t>
      </w:r>
    </w:p>
    <w:p w14:paraId="27B55E4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Now, after users successfully submit a donation through the donation form, you can redirect them to the thank you view. For example, you can update the donation view in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w:t>
      </w:r>
    </w:p>
    <w:p w14:paraId="73EDCDD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04FF607E" w14:textId="77777777" w:rsidR="00C04598" w:rsidRDefault="00C04598" w:rsidP="00C04598">
      <w:pPr>
        <w:autoSpaceDE w:val="0"/>
        <w:autoSpaceDN w:val="0"/>
        <w:adjustRightInd w:val="0"/>
        <w:jc w:val="center"/>
        <w:rPr>
          <w:rFonts w:ascii="Sohne-Buch" w:hAnsi="Sohne-Buch" w:cs="Sohne-Buch"/>
          <w:color w:val="D0D0DC"/>
          <w:lang w:val="en-GB"/>
        </w:rPr>
      </w:pPr>
    </w:p>
    <w:p w14:paraId="5425871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lastRenderedPageBreak/>
        <w:t>Copy code</w:t>
      </w:r>
    </w:p>
    <w:p w14:paraId="3EBC0B2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 in your app</w:t>
      </w:r>
    </w:p>
    <w:p w14:paraId="4F044E1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33516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redirect</w:t>
      </w:r>
    </w:p>
    <w:p w14:paraId="569E01C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.forms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DonationForm</w:t>
      </w:r>
      <w:proofErr w:type="spellEnd"/>
    </w:p>
    <w:p w14:paraId="06B6B51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Donation</w:t>
      </w:r>
    </w:p>
    <w:p w14:paraId="2A4D002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70AB9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donation_view</w:t>
      </w:r>
      <w:proofErr w:type="spellEnd"/>
      <w:r>
        <w:rPr>
          <w:rFonts w:ascii="SohneMono-Buch" w:hAnsi="SohneMono-Buch" w:cs="SohneMono-Buch"/>
          <w:color w:val="FFFFFF"/>
          <w:sz w:val="28"/>
          <w:szCs w:val="28"/>
          <w:lang w:val="en-GB"/>
        </w:rPr>
        <w:t>(request):</w:t>
      </w:r>
    </w:p>
    <w:p w14:paraId="217175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request.method</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18BF85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request.POST</w:t>
      </w:r>
      <w:proofErr w:type="spellEnd"/>
      <w:r>
        <w:rPr>
          <w:rFonts w:ascii="SohneMono-Buch" w:hAnsi="SohneMono-Buch" w:cs="SohneMono-Buch"/>
          <w:color w:val="FFFFFF"/>
          <w:sz w:val="28"/>
          <w:szCs w:val="28"/>
          <w:lang w:val="en-GB"/>
        </w:rPr>
        <w:t>)</w:t>
      </w:r>
    </w:p>
    <w:p w14:paraId="066F24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form.is_valid</w:t>
      </w:r>
      <w:proofErr w:type="spellEnd"/>
      <w:r>
        <w:rPr>
          <w:rFonts w:ascii="SohneMono-Buch" w:hAnsi="SohneMono-Buch" w:cs="SohneMono-Buch"/>
          <w:color w:val="FFFFFF"/>
          <w:sz w:val="28"/>
          <w:szCs w:val="28"/>
          <w:lang w:val="en-GB"/>
        </w:rPr>
        <w:t>():</w:t>
      </w:r>
    </w:p>
    <w:p w14:paraId="70D65F4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donation information to the database</w:t>
      </w:r>
    </w:p>
    <w:p w14:paraId="6B1187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donation = </w:t>
      </w:r>
      <w:proofErr w:type="spellStart"/>
      <w:r>
        <w:rPr>
          <w:rFonts w:ascii="SohneMono-Buch" w:hAnsi="SohneMono-Buch" w:cs="SohneMono-Buch"/>
          <w:color w:val="FFFFFF"/>
          <w:sz w:val="28"/>
          <w:szCs w:val="28"/>
          <w:lang w:val="en-GB"/>
        </w:rPr>
        <w:t>form.save</w:t>
      </w:r>
      <w:proofErr w:type="spellEnd"/>
      <w:r>
        <w:rPr>
          <w:rFonts w:ascii="SohneMono-Buch" w:hAnsi="SohneMono-Buch" w:cs="SohneMono-Buch"/>
          <w:color w:val="FFFFFF"/>
          <w:sz w:val="28"/>
          <w:szCs w:val="28"/>
          <w:lang w:val="en-GB"/>
        </w:rPr>
        <w:t>()</w:t>
      </w:r>
    </w:p>
    <w:p w14:paraId="1A8709C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98F8CA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Further processing and payment initiation (as shown in the previous response)</w:t>
      </w:r>
    </w:p>
    <w:p w14:paraId="2314EA8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476AF9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Redirect to the thank you page</w:t>
      </w:r>
    </w:p>
    <w:p w14:paraId="083AE63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redirect(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donation:thank_you</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 Redirect to the thank you view</w:t>
      </w:r>
    </w:p>
    <w:p w14:paraId="569E5B7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428BB4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79A4753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 </w:t>
      </w:r>
      <w:proofErr w:type="spellStart"/>
      <w:r>
        <w:rPr>
          <w:rFonts w:ascii="SohneMono-Buch" w:hAnsi="SohneMono-Buch" w:cs="SohneMono-Buch"/>
          <w:color w:val="FFFFFF"/>
          <w:sz w:val="28"/>
          <w:szCs w:val="28"/>
          <w:lang w:val="en-GB"/>
        </w:rPr>
        <w:t>DonationForm</w:t>
      </w:r>
      <w:proofErr w:type="spellEnd"/>
      <w:r>
        <w:rPr>
          <w:rFonts w:ascii="SohneMono-Buch" w:hAnsi="SohneMono-Buch" w:cs="SohneMono-Buch"/>
          <w:color w:val="FFFFFF"/>
          <w:sz w:val="28"/>
          <w:szCs w:val="28"/>
          <w:lang w:val="en-GB"/>
        </w:rPr>
        <w:t>()</w:t>
      </w:r>
    </w:p>
    <w:p w14:paraId="3531BF8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08E9F1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'donation/donation_form.html'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'form'</w:t>
      </w:r>
      <w:r>
        <w:rPr>
          <w:rFonts w:ascii="SohneMono-Buch" w:hAnsi="SohneMono-Buch" w:cs="SohneMono-Buch"/>
          <w:color w:val="FFFFFF"/>
          <w:sz w:val="28"/>
          <w:szCs w:val="28"/>
          <w:lang w:val="en-GB"/>
        </w:rPr>
        <w:t>: form})</w:t>
      </w:r>
    </w:p>
    <w:p w14:paraId="0A7A6D3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Adjust the URL paths and names according to your project structure and preferences. Users will see the thank you message after successfully making a donation.</w:t>
      </w:r>
    </w:p>
    <w:p w14:paraId="15BD4089" w14:textId="77777777" w:rsidR="00C04598" w:rsidRDefault="00C04598" w:rsidP="00C04598">
      <w:pPr>
        <w:autoSpaceDE w:val="0"/>
        <w:autoSpaceDN w:val="0"/>
        <w:adjustRightInd w:val="0"/>
        <w:jc w:val="center"/>
        <w:rPr>
          <w:rFonts w:ascii="Sohne-Buch" w:hAnsi="Sohne-Buch" w:cs="Sohne-Buch"/>
          <w:color w:val="9C9BB0"/>
          <w:lang w:val="en-GB"/>
        </w:rPr>
      </w:pPr>
    </w:p>
    <w:p w14:paraId="186181E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FC1C60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7D7A49B" w14:textId="77777777" w:rsidR="00C04598" w:rsidRDefault="00C04598" w:rsidP="00C04598">
      <w:pPr>
        <w:autoSpaceDE w:val="0"/>
        <w:autoSpaceDN w:val="0"/>
        <w:adjustRightInd w:val="0"/>
        <w:rPr>
          <w:rFonts w:ascii="Sohne-Buch" w:hAnsi="Sohne-Buch" w:cs="Sohne-Buch"/>
          <w:sz w:val="32"/>
          <w:szCs w:val="32"/>
          <w:lang w:val="en-GB"/>
        </w:rPr>
      </w:pPr>
    </w:p>
    <w:p w14:paraId="26D2BE0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DD0E5C9"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make an image button with html</w:t>
      </w:r>
    </w:p>
    <w:p w14:paraId="520C48A7" w14:textId="77777777" w:rsidR="00C04598" w:rsidRDefault="00C04598" w:rsidP="00C04598">
      <w:pPr>
        <w:autoSpaceDE w:val="0"/>
        <w:autoSpaceDN w:val="0"/>
        <w:adjustRightInd w:val="0"/>
        <w:jc w:val="center"/>
        <w:rPr>
          <w:rFonts w:ascii="Sohne-Buch" w:hAnsi="Sohne-Buch" w:cs="Sohne-Buch"/>
          <w:color w:val="9C9BB0"/>
          <w:lang w:val="en-GB"/>
        </w:rPr>
      </w:pPr>
    </w:p>
    <w:p w14:paraId="3C4C1997"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E7E976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6983840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Certainly! To create an image button in HTML, you can use the </w:t>
      </w:r>
      <w:r>
        <w:rPr>
          <w:rFonts w:ascii="SohneMono-Halbfett" w:hAnsi="SohneMono-Halbfett" w:cs="SohneMono-Halbfett"/>
          <w:b/>
          <w:bCs/>
          <w:color w:val="0E121D"/>
          <w:sz w:val="28"/>
          <w:szCs w:val="28"/>
          <w:lang w:val="en-GB"/>
        </w:rPr>
        <w:t>&lt;input&gt;</w:t>
      </w:r>
      <w:r>
        <w:rPr>
          <w:rFonts w:ascii="Sohne-Buch" w:hAnsi="Sohne-Buch" w:cs="Sohne-Buch"/>
          <w:color w:val="2A3140"/>
          <w:sz w:val="32"/>
          <w:szCs w:val="32"/>
          <w:lang w:val="en-GB"/>
        </w:rPr>
        <w:t xml:space="preserve"> element with the </w:t>
      </w:r>
      <w:r>
        <w:rPr>
          <w:rFonts w:ascii="SohneMono-Halbfett" w:hAnsi="SohneMono-Halbfett" w:cs="SohneMono-Halbfett"/>
          <w:b/>
          <w:bCs/>
          <w:color w:val="0E121D"/>
          <w:sz w:val="28"/>
          <w:szCs w:val="28"/>
          <w:lang w:val="en-GB"/>
        </w:rPr>
        <w:t>type="image"</w:t>
      </w:r>
      <w:r>
        <w:rPr>
          <w:rFonts w:ascii="Sohne-Buch" w:hAnsi="Sohne-Buch" w:cs="Sohne-Buch"/>
          <w:color w:val="2A3140"/>
          <w:sz w:val="32"/>
          <w:szCs w:val="32"/>
          <w:lang w:val="en-GB"/>
        </w:rPr>
        <w:t xml:space="preserve"> attribute. Here's an example:</w:t>
      </w:r>
    </w:p>
    <w:p w14:paraId="756C645E"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5A535EF6" w14:textId="77777777" w:rsidR="00C04598" w:rsidRDefault="00C04598" w:rsidP="00C04598">
      <w:pPr>
        <w:autoSpaceDE w:val="0"/>
        <w:autoSpaceDN w:val="0"/>
        <w:adjustRightInd w:val="0"/>
        <w:jc w:val="center"/>
        <w:rPr>
          <w:rFonts w:ascii="Sohne-Buch" w:hAnsi="Sohne-Buch" w:cs="Sohne-Buch"/>
          <w:color w:val="D0D0DC"/>
          <w:lang w:val="en-GB"/>
        </w:rPr>
      </w:pPr>
    </w:p>
    <w:p w14:paraId="4B6EE419"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831800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1E096A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6A44C8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6BC77FC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F7E20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04AC10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&lt;title&gt;Image Button Example&lt;/title&gt;</w:t>
      </w:r>
    </w:p>
    <w:p w14:paraId="581189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33E4DCF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DFD5BA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BB1D56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Image button with a local image file --&gt;</w:t>
      </w:r>
    </w:p>
    <w:p w14:paraId="6055CCF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your_action_url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&gt;</w:t>
      </w:r>
    </w:p>
    <w:p w14:paraId="56A581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"image"</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"path/to/your/image.png"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alt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w:t>
      </w:r>
    </w:p>
    <w:p w14:paraId="2673DC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&lt;/form&gt;</w:t>
      </w:r>
    </w:p>
    <w:p w14:paraId="45DDB19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4F40C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Image button with an external image URL --&gt;</w:t>
      </w:r>
    </w:p>
    <w:p w14:paraId="0188191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&lt;form </w:t>
      </w:r>
      <w:r>
        <w:rPr>
          <w:rFonts w:ascii="SohneMono-Buch" w:hAnsi="SohneMono-Buch" w:cs="SohneMono-Buch"/>
          <w:color w:val="D41466"/>
          <w:sz w:val="28"/>
          <w:szCs w:val="28"/>
          <w:lang w:val="en-GB"/>
        </w:rPr>
        <w:t>action</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your_action_url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&gt;</w:t>
      </w:r>
    </w:p>
    <w:p w14:paraId="5D379F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"image"</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"https://example.com/path/to/external-image.jpg"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alt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w:t>
      </w:r>
    </w:p>
    <w:p w14:paraId="3A0160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&lt;/form&gt;</w:t>
      </w:r>
    </w:p>
    <w:p w14:paraId="61DE72F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DED87B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0C7C0F0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E589AE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783BDF04" w14:textId="77777777" w:rsidR="00C04598" w:rsidRDefault="00C04598" w:rsidP="00C04598">
      <w:pPr>
        <w:numPr>
          <w:ilvl w:val="0"/>
          <w:numId w:val="4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type="image"</w:t>
      </w:r>
      <w:r>
        <w:rPr>
          <w:rFonts w:ascii="Sohne-Buch" w:hAnsi="Sohne-Buch" w:cs="Sohne-Buch"/>
          <w:color w:val="2A3140"/>
          <w:sz w:val="32"/>
          <w:szCs w:val="32"/>
          <w:lang w:val="en-GB"/>
        </w:rPr>
        <w:t xml:space="preserve"> attribute creates an image button.</w:t>
      </w:r>
    </w:p>
    <w:p w14:paraId="2BE79EC1" w14:textId="77777777" w:rsidR="00C04598" w:rsidRDefault="00C04598" w:rsidP="00C04598">
      <w:pPr>
        <w:numPr>
          <w:ilvl w:val="0"/>
          <w:numId w:val="4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src</w:t>
      </w:r>
      <w:proofErr w:type="spellEnd"/>
      <w:r>
        <w:rPr>
          <w:rFonts w:ascii="Sohne-Buch" w:hAnsi="Sohne-Buch" w:cs="Sohne-Buch"/>
          <w:color w:val="2A3140"/>
          <w:sz w:val="32"/>
          <w:szCs w:val="32"/>
          <w:lang w:val="en-GB"/>
        </w:rPr>
        <w:t xml:space="preserve"> attribute specifies the path or URL to the image file.</w:t>
      </w:r>
    </w:p>
    <w:p w14:paraId="6FC22728" w14:textId="77777777" w:rsidR="00C04598" w:rsidRDefault="00C04598" w:rsidP="00C04598">
      <w:pPr>
        <w:numPr>
          <w:ilvl w:val="0"/>
          <w:numId w:val="4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alt</w:t>
      </w:r>
      <w:r>
        <w:rPr>
          <w:rFonts w:ascii="Sohne-Buch" w:hAnsi="Sohne-Buch" w:cs="Sohne-Buch"/>
          <w:color w:val="2A3140"/>
          <w:sz w:val="32"/>
          <w:szCs w:val="32"/>
          <w:lang w:val="en-GB"/>
        </w:rPr>
        <w:t xml:space="preserve"> attribute provides alternative text for accessibility purposes.</w:t>
      </w:r>
    </w:p>
    <w:p w14:paraId="0665099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Make sure to replace "</w:t>
      </w:r>
      <w:proofErr w:type="spellStart"/>
      <w:r>
        <w:rPr>
          <w:rFonts w:ascii="Sohne-Buch" w:hAnsi="Sohne-Buch" w:cs="Sohne-Buch"/>
          <w:color w:val="2A3140"/>
          <w:sz w:val="32"/>
          <w:szCs w:val="32"/>
          <w:lang w:val="en-GB"/>
        </w:rPr>
        <w:t>your_action_url</w:t>
      </w:r>
      <w:proofErr w:type="spellEnd"/>
      <w:r>
        <w:rPr>
          <w:rFonts w:ascii="Sohne-Buch" w:hAnsi="Sohne-Buch" w:cs="Sohne-Buch"/>
          <w:color w:val="2A3140"/>
          <w:sz w:val="32"/>
          <w:szCs w:val="32"/>
          <w:lang w:val="en-GB"/>
        </w:rPr>
        <w:t>" with the actual URL you want the form to submit to. Adjust the image paths or URLs accordingly.</w:t>
      </w:r>
    </w:p>
    <w:p w14:paraId="6D2DBA9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lastRenderedPageBreak/>
        <w:t xml:space="preserve">If you want the image button to perform JavaScript actions instead of submitting a form, you can use the </w:t>
      </w:r>
      <w:r>
        <w:rPr>
          <w:rFonts w:ascii="SohneMono-Halbfett" w:hAnsi="SohneMono-Halbfett" w:cs="SohneMono-Halbfett"/>
          <w:b/>
          <w:bCs/>
          <w:color w:val="0E121D"/>
          <w:sz w:val="28"/>
          <w:szCs w:val="28"/>
          <w:lang w:val="en-GB"/>
        </w:rPr>
        <w:t>&lt;button&gt;</w:t>
      </w:r>
      <w:r>
        <w:rPr>
          <w:rFonts w:ascii="Sohne-Buch" w:hAnsi="Sohne-Buch" w:cs="Sohne-Buch"/>
          <w:color w:val="2A3140"/>
          <w:sz w:val="32"/>
          <w:szCs w:val="32"/>
          <w:lang w:val="en-GB"/>
        </w:rPr>
        <w:t xml:space="preserve"> element with an </w:t>
      </w:r>
      <w:r>
        <w:rPr>
          <w:rFonts w:ascii="SohneMono-Halbfett" w:hAnsi="SohneMono-Halbfett" w:cs="SohneMono-Halbfett"/>
          <w:b/>
          <w:bCs/>
          <w:color w:val="0E121D"/>
          <w:sz w:val="28"/>
          <w:szCs w:val="28"/>
          <w:lang w:val="en-GB"/>
        </w:rPr>
        <w:t>&lt;</w:t>
      </w:r>
      <w:proofErr w:type="spellStart"/>
      <w:r>
        <w:rPr>
          <w:rFonts w:ascii="SohneMono-Halbfett" w:hAnsi="SohneMono-Halbfett" w:cs="SohneMono-Halbfett"/>
          <w:b/>
          <w:bCs/>
          <w:color w:val="0E121D"/>
          <w:sz w:val="28"/>
          <w:szCs w:val="28"/>
          <w:lang w:val="en-GB"/>
        </w:rPr>
        <w:t>img</w:t>
      </w:r>
      <w:proofErr w:type="spellEnd"/>
      <w:r>
        <w:rPr>
          <w:rFonts w:ascii="SohneMono-Halbfett" w:hAnsi="SohneMono-Halbfett" w:cs="SohneMono-Halbfett"/>
          <w:b/>
          <w:bCs/>
          <w:color w:val="0E121D"/>
          <w:sz w:val="28"/>
          <w:szCs w:val="28"/>
          <w:lang w:val="en-GB"/>
        </w:rPr>
        <w:t>&gt;</w:t>
      </w:r>
      <w:r>
        <w:rPr>
          <w:rFonts w:ascii="Sohne-Buch" w:hAnsi="Sohne-Buch" w:cs="Sohne-Buch"/>
          <w:color w:val="2A3140"/>
          <w:sz w:val="32"/>
          <w:szCs w:val="32"/>
          <w:lang w:val="en-GB"/>
        </w:rPr>
        <w:t xml:space="preserve"> tag inside:</w:t>
      </w:r>
    </w:p>
    <w:p w14:paraId="0E5C6A2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0A605938" w14:textId="77777777" w:rsidR="00C04598" w:rsidRDefault="00C04598" w:rsidP="00C04598">
      <w:pPr>
        <w:autoSpaceDE w:val="0"/>
        <w:autoSpaceDN w:val="0"/>
        <w:adjustRightInd w:val="0"/>
        <w:jc w:val="center"/>
        <w:rPr>
          <w:rFonts w:ascii="Sohne-Buch" w:hAnsi="Sohne-Buch" w:cs="Sohne-Buch"/>
          <w:color w:val="D0D0DC"/>
          <w:lang w:val="en-GB"/>
        </w:rPr>
      </w:pPr>
    </w:p>
    <w:p w14:paraId="2D4B7C08"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43E20BB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51E7FF8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4C4404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687B6C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61ECF9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5B29A8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&lt;title&gt;Image Button Example&lt;/title&gt;</w:t>
      </w:r>
    </w:p>
    <w:p w14:paraId="682308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22F79D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10604BB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945D73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Image button triggering JavaScript function --&gt;</w:t>
      </w:r>
    </w:p>
    <w:p w14:paraId="675E3F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"button"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yourJavaScriptFunction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25A7DE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w:t>
      </w:r>
      <w:proofErr w:type="spellStart"/>
      <w:r>
        <w:rPr>
          <w:rFonts w:ascii="SohneMono-Buch" w:hAnsi="SohneMono-Buch" w:cs="SohneMono-Buch"/>
          <w:color w:val="FFFFFF"/>
          <w:sz w:val="28"/>
          <w:szCs w:val="28"/>
          <w:lang w:val="en-GB"/>
        </w:rPr>
        <w:t>img</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"path/to/your/image.png"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alt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"Click me"</w:t>
      </w:r>
      <w:r>
        <w:rPr>
          <w:rFonts w:ascii="SohneMono-Buch" w:hAnsi="SohneMono-Buch" w:cs="SohneMono-Buch"/>
          <w:color w:val="FFFFFF"/>
          <w:sz w:val="28"/>
          <w:szCs w:val="28"/>
          <w:lang w:val="en-GB"/>
        </w:rPr>
        <w:t>&gt;</w:t>
      </w:r>
    </w:p>
    <w:p w14:paraId="341953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&lt;/button&gt;</w:t>
      </w:r>
    </w:p>
    <w:p w14:paraId="4AB1AAF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F842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&lt;script&gt;</w:t>
      </w:r>
    </w:p>
    <w:p w14:paraId="7B2216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yourJavaScriptFunction</w:t>
      </w:r>
      <w:proofErr w:type="spellEnd"/>
      <w:r>
        <w:rPr>
          <w:rFonts w:ascii="SohneMono-Buch" w:hAnsi="SohneMono-Buch" w:cs="SohneMono-Buch"/>
          <w:color w:val="FFFFFF"/>
          <w:sz w:val="28"/>
          <w:szCs w:val="28"/>
          <w:lang w:val="en-GB"/>
        </w:rPr>
        <w:t>() {</w:t>
      </w:r>
    </w:p>
    <w:p w14:paraId="65B5B81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Your JavaScript code here</w:t>
      </w:r>
    </w:p>
    <w:p w14:paraId="0763EE1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alert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'Image button clicked!'</w:t>
      </w:r>
      <w:r>
        <w:rPr>
          <w:rFonts w:ascii="SohneMono-Buch" w:hAnsi="SohneMono-Buch" w:cs="SohneMono-Buch"/>
          <w:color w:val="FFFFFF"/>
          <w:sz w:val="28"/>
          <w:szCs w:val="28"/>
          <w:lang w:val="en-GB"/>
        </w:rPr>
        <w:t>);</w:t>
      </w:r>
    </w:p>
    <w:p w14:paraId="1FB2013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AE53D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&lt;/script&gt;</w:t>
      </w:r>
    </w:p>
    <w:p w14:paraId="1764CE2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14691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5B397C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4777419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In this case, the </w:t>
      </w:r>
      <w:r>
        <w:rPr>
          <w:rFonts w:ascii="SohneMono-Halbfett" w:hAnsi="SohneMono-Halbfett" w:cs="SohneMono-Halbfett"/>
          <w:b/>
          <w:bCs/>
          <w:color w:val="0E121D"/>
          <w:sz w:val="28"/>
          <w:szCs w:val="28"/>
          <w:lang w:val="en-GB"/>
        </w:rPr>
        <w:t>type="button"</w:t>
      </w:r>
      <w:r>
        <w:rPr>
          <w:rFonts w:ascii="Sohne-Buch" w:hAnsi="Sohne-Buch" w:cs="Sohne-Buch"/>
          <w:color w:val="2A3140"/>
          <w:sz w:val="32"/>
          <w:szCs w:val="32"/>
          <w:lang w:val="en-GB"/>
        </w:rPr>
        <w:t xml:space="preserve"> attribute ensures that the button won't submit a form by default, and the </w:t>
      </w:r>
      <w:r>
        <w:rPr>
          <w:rFonts w:ascii="SohneMono-Halbfett" w:hAnsi="SohneMono-Halbfett" w:cs="SohneMono-Halbfett"/>
          <w:b/>
          <w:bCs/>
          <w:color w:val="0E121D"/>
          <w:sz w:val="28"/>
          <w:szCs w:val="28"/>
          <w:lang w:val="en-GB"/>
        </w:rPr>
        <w:t>onclick</w:t>
      </w:r>
      <w:r>
        <w:rPr>
          <w:rFonts w:ascii="Sohne-Buch" w:hAnsi="Sohne-Buch" w:cs="Sohne-Buch"/>
          <w:color w:val="2A3140"/>
          <w:sz w:val="32"/>
          <w:szCs w:val="32"/>
          <w:lang w:val="en-GB"/>
        </w:rPr>
        <w:t xml:space="preserve"> attribute specifies a JavaScript function to be executed when the button is clicked. Adjust the JavaScript function according to your needs.</w:t>
      </w:r>
    </w:p>
    <w:p w14:paraId="451CE107" w14:textId="77777777" w:rsidR="00C04598" w:rsidRDefault="00C04598" w:rsidP="00C04598">
      <w:pPr>
        <w:autoSpaceDE w:val="0"/>
        <w:autoSpaceDN w:val="0"/>
        <w:adjustRightInd w:val="0"/>
        <w:jc w:val="center"/>
        <w:rPr>
          <w:rFonts w:ascii="Sohne-Buch" w:hAnsi="Sohne-Buch" w:cs="Sohne-Buch"/>
          <w:color w:val="272832"/>
          <w:lang w:val="en-GB"/>
        </w:rPr>
      </w:pPr>
    </w:p>
    <w:p w14:paraId="7FF19DD5" w14:textId="77777777" w:rsidR="00C04598" w:rsidRDefault="00C04598" w:rsidP="00C04598">
      <w:pPr>
        <w:autoSpaceDE w:val="0"/>
        <w:autoSpaceDN w:val="0"/>
        <w:adjustRightInd w:val="0"/>
        <w:rPr>
          <w:rFonts w:ascii="Sohne-Buch" w:hAnsi="Sohne-Buch" w:cs="Sohne-Buch"/>
          <w:color w:val="272832"/>
          <w:lang w:val="en-GB"/>
        </w:rPr>
      </w:pPr>
      <w:r>
        <w:rPr>
          <w:rFonts w:ascii="Sohne-Buch" w:hAnsi="Sohne-Buch" w:cs="Sohne-Buch"/>
          <w:color w:val="272832"/>
          <w:lang w:val="en-GB"/>
        </w:rPr>
        <w:t>2 / 2</w:t>
      </w:r>
    </w:p>
    <w:p w14:paraId="734101D7" w14:textId="77777777" w:rsidR="00C04598" w:rsidRDefault="00C04598" w:rsidP="00C04598">
      <w:pPr>
        <w:autoSpaceDE w:val="0"/>
        <w:autoSpaceDN w:val="0"/>
        <w:adjustRightInd w:val="0"/>
        <w:jc w:val="center"/>
        <w:rPr>
          <w:rFonts w:ascii="Sohne-Buch" w:hAnsi="Sohne-Buch" w:cs="Sohne-Buch"/>
          <w:color w:val="B8B8C8"/>
          <w:lang w:val="en-GB"/>
        </w:rPr>
      </w:pPr>
    </w:p>
    <w:p w14:paraId="1FF092EA" w14:textId="77777777" w:rsidR="00C04598" w:rsidRDefault="00C04598" w:rsidP="00C04598">
      <w:pPr>
        <w:autoSpaceDE w:val="0"/>
        <w:autoSpaceDN w:val="0"/>
        <w:adjustRightInd w:val="0"/>
        <w:jc w:val="center"/>
        <w:rPr>
          <w:rFonts w:ascii="Sohne-Buch" w:hAnsi="Sohne-Buch" w:cs="Sohne-Buch"/>
          <w:color w:val="9C9BB0"/>
          <w:lang w:val="en-GB"/>
        </w:rPr>
      </w:pPr>
    </w:p>
    <w:p w14:paraId="6B40CD95"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01BBE4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35F41B2" w14:textId="77777777" w:rsidR="00C04598" w:rsidRDefault="00C04598" w:rsidP="00C04598">
      <w:pPr>
        <w:autoSpaceDE w:val="0"/>
        <w:autoSpaceDN w:val="0"/>
        <w:adjustRightInd w:val="0"/>
        <w:rPr>
          <w:rFonts w:ascii="Sohne-Buch" w:hAnsi="Sohne-Buch" w:cs="Sohne-Buch"/>
          <w:sz w:val="32"/>
          <w:szCs w:val="32"/>
          <w:lang w:val="en-GB"/>
        </w:rPr>
      </w:pPr>
    </w:p>
    <w:p w14:paraId="68682154"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DD38148"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paginations the video list</w:t>
      </w:r>
    </w:p>
    <w:p w14:paraId="3613AB55" w14:textId="77777777" w:rsidR="00C04598" w:rsidRDefault="00C04598" w:rsidP="00C04598">
      <w:pPr>
        <w:autoSpaceDE w:val="0"/>
        <w:autoSpaceDN w:val="0"/>
        <w:adjustRightInd w:val="0"/>
        <w:jc w:val="center"/>
        <w:rPr>
          <w:rFonts w:ascii="Sohne-Buch" w:hAnsi="Sohne-Buch" w:cs="Sohne-Buch"/>
          <w:color w:val="9C9BB0"/>
          <w:lang w:val="en-GB"/>
        </w:rPr>
      </w:pPr>
    </w:p>
    <w:p w14:paraId="2BA09F3E"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C09CC50"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2EEFFB2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implement pagination for your video list in Django, you can use the built-in </w:t>
      </w:r>
      <w:r>
        <w:rPr>
          <w:rFonts w:ascii="SohneMono-Halbfett" w:hAnsi="SohneMono-Halbfett" w:cs="SohneMono-Halbfett"/>
          <w:b/>
          <w:bCs/>
          <w:color w:val="0E121D"/>
          <w:sz w:val="28"/>
          <w:szCs w:val="28"/>
          <w:lang w:val="en-GB"/>
        </w:rPr>
        <w:t>Paginator</w:t>
      </w:r>
      <w:r>
        <w:rPr>
          <w:rFonts w:ascii="Sohne-Buch" w:hAnsi="Sohne-Buch" w:cs="Sohne-Buch"/>
          <w:color w:val="2A3140"/>
          <w:sz w:val="32"/>
          <w:szCs w:val="32"/>
          <w:lang w:val="en-GB"/>
        </w:rPr>
        <w:t xml:space="preserve"> and </w:t>
      </w:r>
      <w:r>
        <w:rPr>
          <w:rFonts w:ascii="SohneMono-Halbfett" w:hAnsi="SohneMono-Halbfett" w:cs="SohneMono-Halbfett"/>
          <w:b/>
          <w:bCs/>
          <w:color w:val="0E121D"/>
          <w:sz w:val="28"/>
          <w:szCs w:val="28"/>
          <w:lang w:val="en-GB"/>
        </w:rPr>
        <w:t>Page</w:t>
      </w:r>
      <w:r>
        <w:rPr>
          <w:rFonts w:ascii="Sohne-Buch" w:hAnsi="Sohne-Buch" w:cs="Sohne-Buch"/>
          <w:color w:val="2A3140"/>
          <w:sz w:val="32"/>
          <w:szCs w:val="32"/>
          <w:lang w:val="en-GB"/>
        </w:rPr>
        <w:t xml:space="preserve"> classes provided by Django. Here's a step-by-step guide:</w:t>
      </w:r>
    </w:p>
    <w:p w14:paraId="47828B5D"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Assuming you have a view that retrieves a list of videos, modify it to include pagination:</w:t>
      </w:r>
    </w:p>
    <w:p w14:paraId="76294F37"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29D0E86B" w14:textId="77777777" w:rsidR="00C04598" w:rsidRDefault="00C04598" w:rsidP="00C04598">
      <w:pPr>
        <w:autoSpaceDE w:val="0"/>
        <w:autoSpaceDN w:val="0"/>
        <w:adjustRightInd w:val="0"/>
        <w:jc w:val="center"/>
        <w:rPr>
          <w:rFonts w:ascii="Sohne-Buch" w:hAnsi="Sohne-Buch" w:cs="Sohne-Buch"/>
          <w:color w:val="D0D0DC"/>
          <w:lang w:val="en-GB"/>
        </w:rPr>
      </w:pPr>
    </w:p>
    <w:p w14:paraId="4E71190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3D9F84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3C17D59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96951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5860DC3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django.core.paginator</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Paginator, </w:t>
      </w:r>
      <w:proofErr w:type="spellStart"/>
      <w:r>
        <w:rPr>
          <w:rFonts w:ascii="SohneMono-Buch" w:hAnsi="SohneMono-Buch" w:cs="SohneMono-Buch"/>
          <w:color w:val="FFFFFF"/>
          <w:sz w:val="28"/>
          <w:szCs w:val="28"/>
          <w:lang w:val="en-GB"/>
        </w:rPr>
        <w:t>EmptyPage</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PageNotAnInteger</w:t>
      </w:r>
      <w:proofErr w:type="spellEnd"/>
    </w:p>
    <w:p w14:paraId="16EC79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0903CF7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239D8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video_list</w:t>
      </w:r>
      <w:proofErr w:type="spellEnd"/>
      <w:r>
        <w:rPr>
          <w:rFonts w:ascii="SohneMono-Buch" w:hAnsi="SohneMono-Buch" w:cs="SohneMono-Buch"/>
          <w:color w:val="FFFFFF"/>
          <w:sz w:val="28"/>
          <w:szCs w:val="28"/>
          <w:lang w:val="en-GB"/>
        </w:rPr>
        <w:t>(request):</w:t>
      </w:r>
    </w:p>
    <w:p w14:paraId="302EA8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video_list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Video.objects.</w:t>
      </w:r>
      <w:r>
        <w:rPr>
          <w:rFonts w:ascii="SohneMono-Buch" w:hAnsi="SohneMono-Buch" w:cs="SohneMono-Buch"/>
          <w:color w:val="E2830E"/>
          <w:sz w:val="28"/>
          <w:szCs w:val="28"/>
          <w:lang w:val="en-GB"/>
        </w:rPr>
        <w:t>all</w:t>
      </w:r>
      <w:proofErr w:type="spellEnd"/>
      <w:r>
        <w:rPr>
          <w:rFonts w:ascii="SohneMono-Buch" w:hAnsi="SohneMono-Buch" w:cs="SohneMono-Buch"/>
          <w:color w:val="FFFFFF"/>
          <w:sz w:val="28"/>
          <w:szCs w:val="28"/>
          <w:lang w:val="en-GB"/>
        </w:rPr>
        <w:t>()</w:t>
      </w:r>
    </w:p>
    <w:p w14:paraId="090E96B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FB8C6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Number of videos to display per page</w:t>
      </w:r>
    </w:p>
    <w:p w14:paraId="3EB4EA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videos_per_page</w:t>
      </w:r>
      <w:proofErr w:type="spellEnd"/>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10</w:t>
      </w:r>
    </w:p>
    <w:p w14:paraId="3DA5B56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92E18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Create a Paginator instance</w:t>
      </w:r>
    </w:p>
    <w:p w14:paraId="186705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paginator = Paginator(</w:t>
      </w:r>
      <w:proofErr w:type="spellStart"/>
      <w:r>
        <w:rPr>
          <w:rFonts w:ascii="SohneMono-Buch" w:hAnsi="SohneMono-Buch" w:cs="SohneMono-Buch"/>
          <w:color w:val="FFFFFF"/>
          <w:sz w:val="28"/>
          <w:szCs w:val="28"/>
          <w:lang w:val="en-GB"/>
        </w:rPr>
        <w:t>video_list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videos_per_page</w:t>
      </w:r>
      <w:proofErr w:type="spellEnd"/>
      <w:r>
        <w:rPr>
          <w:rFonts w:ascii="SohneMono-Buch" w:hAnsi="SohneMono-Buch" w:cs="SohneMono-Buch"/>
          <w:color w:val="FFFFFF"/>
          <w:sz w:val="28"/>
          <w:szCs w:val="28"/>
          <w:lang w:val="en-GB"/>
        </w:rPr>
        <w:t>)</w:t>
      </w:r>
    </w:p>
    <w:p w14:paraId="434D12A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ED119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the current page number from the request's GET parameters</w:t>
      </w:r>
    </w:p>
    <w:p w14:paraId="36D23A7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page = </w:t>
      </w:r>
      <w:proofErr w:type="spellStart"/>
      <w:r>
        <w:rPr>
          <w:rFonts w:ascii="SohneMono-Buch" w:hAnsi="SohneMono-Buch" w:cs="SohneMono-Buch"/>
          <w:color w:val="FFFFFF"/>
          <w:sz w:val="28"/>
          <w:szCs w:val="28"/>
          <w:lang w:val="en-GB"/>
        </w:rPr>
        <w:t>request.GET.get</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'page'</w:t>
      </w:r>
      <w:r>
        <w:rPr>
          <w:rFonts w:ascii="SohneMono-Buch" w:hAnsi="SohneMono-Buch" w:cs="SohneMono-Buch"/>
          <w:color w:val="FFFFFF"/>
          <w:sz w:val="28"/>
          <w:szCs w:val="28"/>
          <w:lang w:val="en-GB"/>
        </w:rPr>
        <w:t>)</w:t>
      </w:r>
    </w:p>
    <w:p w14:paraId="3A18D6F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5FCB53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try</w:t>
      </w:r>
      <w:r>
        <w:rPr>
          <w:rFonts w:ascii="SohneMono-Buch" w:hAnsi="SohneMono-Buch" w:cs="SohneMono-Buch"/>
          <w:color w:val="FFFFFF"/>
          <w:sz w:val="28"/>
          <w:szCs w:val="28"/>
          <w:lang w:val="en-GB"/>
        </w:rPr>
        <w:t>:</w:t>
      </w:r>
    </w:p>
    <w:p w14:paraId="2AC13B9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the Page object for the requested page number</w:t>
      </w:r>
    </w:p>
    <w:p w14:paraId="5217578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paginator.page</w:t>
      </w:r>
      <w:proofErr w:type="spellEnd"/>
      <w:r>
        <w:rPr>
          <w:rFonts w:ascii="SohneMono-Buch" w:hAnsi="SohneMono-Buch" w:cs="SohneMono-Buch"/>
          <w:color w:val="FFFFFF"/>
          <w:sz w:val="28"/>
          <w:szCs w:val="28"/>
          <w:lang w:val="en-GB"/>
        </w:rPr>
        <w:t>(page)</w:t>
      </w:r>
    </w:p>
    <w:p w14:paraId="6484FF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except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PageNotAnInteger</w:t>
      </w:r>
      <w:proofErr w:type="spellEnd"/>
      <w:r>
        <w:rPr>
          <w:rFonts w:ascii="SohneMono-Buch" w:hAnsi="SohneMono-Buch" w:cs="SohneMono-Buch"/>
          <w:color w:val="FFFFFF"/>
          <w:sz w:val="28"/>
          <w:szCs w:val="28"/>
          <w:lang w:val="en-GB"/>
        </w:rPr>
        <w:t>:</w:t>
      </w:r>
    </w:p>
    <w:p w14:paraId="5D5072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page is not an integer, deliver the first page</w:t>
      </w:r>
    </w:p>
    <w:p w14:paraId="7256A0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paginator.page</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1</w:t>
      </w:r>
      <w:r>
        <w:rPr>
          <w:rFonts w:ascii="SohneMono-Buch" w:hAnsi="SohneMono-Buch" w:cs="SohneMono-Buch"/>
          <w:color w:val="FFFFFF"/>
          <w:sz w:val="28"/>
          <w:szCs w:val="28"/>
          <w:lang w:val="en-GB"/>
        </w:rPr>
        <w:t>)</w:t>
      </w:r>
    </w:p>
    <w:p w14:paraId="00575E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except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EmptyPage</w:t>
      </w:r>
      <w:proofErr w:type="spellEnd"/>
      <w:r>
        <w:rPr>
          <w:rFonts w:ascii="SohneMono-Buch" w:hAnsi="SohneMono-Buch" w:cs="SohneMono-Buch"/>
          <w:color w:val="FFFFFF"/>
          <w:sz w:val="28"/>
          <w:szCs w:val="28"/>
          <w:lang w:val="en-GB"/>
        </w:rPr>
        <w:t>:</w:t>
      </w:r>
    </w:p>
    <w:p w14:paraId="32C2205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page is out of range (e.g., 9999), deliver the last page of results</w:t>
      </w:r>
    </w:p>
    <w:p w14:paraId="5C5F0D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videos = </w:t>
      </w:r>
      <w:proofErr w:type="spellStart"/>
      <w:r>
        <w:rPr>
          <w:rFonts w:ascii="SohneMono-Buch" w:hAnsi="SohneMono-Buch" w:cs="SohneMono-Buch"/>
          <w:color w:val="FFFFFF"/>
          <w:sz w:val="28"/>
          <w:szCs w:val="28"/>
          <w:lang w:val="en-GB"/>
        </w:rPr>
        <w:t>paginator.page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paginator.num_pages</w:t>
      </w:r>
      <w:proofErr w:type="spellEnd"/>
      <w:r>
        <w:rPr>
          <w:rFonts w:ascii="SohneMono-Buch" w:hAnsi="SohneMono-Buch" w:cs="SohneMono-Buch"/>
          <w:color w:val="FFFFFF"/>
          <w:sz w:val="28"/>
          <w:szCs w:val="28"/>
          <w:lang w:val="en-GB"/>
        </w:rPr>
        <w:t>)</w:t>
      </w:r>
    </w:p>
    <w:p w14:paraId="458D786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F5184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'videos/video_list.html'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 videos})</w:t>
      </w:r>
    </w:p>
    <w:p w14:paraId="5567381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73DEEECA" w14:textId="77777777" w:rsidR="00C04598" w:rsidRDefault="00C04598" w:rsidP="00C04598">
      <w:pPr>
        <w:numPr>
          <w:ilvl w:val="0"/>
          <w:numId w:val="4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We use the </w:t>
      </w:r>
      <w:r>
        <w:rPr>
          <w:rFonts w:ascii="SohneMono-Halbfett" w:hAnsi="SohneMono-Halbfett" w:cs="SohneMono-Halbfett"/>
          <w:b/>
          <w:bCs/>
          <w:color w:val="0E121D"/>
          <w:sz w:val="28"/>
          <w:szCs w:val="28"/>
          <w:lang w:val="en-GB"/>
        </w:rPr>
        <w:t>Paginator</w:t>
      </w:r>
      <w:r>
        <w:rPr>
          <w:rFonts w:ascii="Sohne-Buch" w:hAnsi="Sohne-Buch" w:cs="Sohne-Buch"/>
          <w:color w:val="2A3140"/>
          <w:sz w:val="32"/>
          <w:szCs w:val="32"/>
          <w:lang w:val="en-GB"/>
        </w:rPr>
        <w:t xml:space="preserve"> class to paginate the </w:t>
      </w:r>
      <w:proofErr w:type="spellStart"/>
      <w:r>
        <w:rPr>
          <w:rFonts w:ascii="Sohne-Buch" w:hAnsi="Sohne-Buch" w:cs="Sohne-Buch"/>
          <w:color w:val="2A3140"/>
          <w:sz w:val="32"/>
          <w:szCs w:val="32"/>
          <w:lang w:val="en-GB"/>
        </w:rPr>
        <w:t>queryset</w:t>
      </w:r>
      <w:proofErr w:type="spellEnd"/>
      <w:r>
        <w:rPr>
          <w:rFonts w:ascii="Sohne-Buch" w:hAnsi="Sohne-Buch" w:cs="Sohne-Buch"/>
          <w:color w:val="2A3140"/>
          <w:sz w:val="32"/>
          <w:szCs w:val="32"/>
          <w:lang w:val="en-GB"/>
        </w:rPr>
        <w:t xml:space="preserve"> of videos.</w:t>
      </w:r>
    </w:p>
    <w:p w14:paraId="4A7BBCEF" w14:textId="77777777" w:rsidR="00C04598" w:rsidRDefault="00C04598" w:rsidP="00C04598">
      <w:pPr>
        <w:numPr>
          <w:ilvl w:val="0"/>
          <w:numId w:val="4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videos_per_page</w:t>
      </w:r>
      <w:proofErr w:type="spellEnd"/>
      <w:r>
        <w:rPr>
          <w:rFonts w:ascii="Sohne-Buch" w:hAnsi="Sohne-Buch" w:cs="Sohne-Buch"/>
          <w:color w:val="2A3140"/>
          <w:sz w:val="32"/>
          <w:szCs w:val="32"/>
          <w:lang w:val="en-GB"/>
        </w:rPr>
        <w:t xml:space="preserve"> variable determines the number of videos to display on each page.</w:t>
      </w:r>
    </w:p>
    <w:p w14:paraId="080BF8EA" w14:textId="77777777" w:rsidR="00C04598" w:rsidRDefault="00C04598" w:rsidP="00C04598">
      <w:pPr>
        <w:numPr>
          <w:ilvl w:val="0"/>
          <w:numId w:val="4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page</w:t>
      </w:r>
      <w:r>
        <w:rPr>
          <w:rFonts w:ascii="Sohne-Buch" w:hAnsi="Sohne-Buch" w:cs="Sohne-Buch"/>
          <w:color w:val="2A3140"/>
          <w:sz w:val="32"/>
          <w:szCs w:val="32"/>
          <w:lang w:val="en-GB"/>
        </w:rPr>
        <w:t xml:space="preserve"> variable is obtained from the request's GET parameters to determine the current page number.</w:t>
      </w:r>
    </w:p>
    <w:p w14:paraId="4E58E58D" w14:textId="77777777" w:rsidR="00C04598" w:rsidRDefault="00C04598" w:rsidP="00C04598">
      <w:pPr>
        <w:numPr>
          <w:ilvl w:val="0"/>
          <w:numId w:val="4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We use try-except blocks to handle cases where the page is not an integer or is out of range.</w:t>
      </w:r>
    </w:p>
    <w:p w14:paraId="436B231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Next, update your </w:t>
      </w:r>
      <w:r>
        <w:rPr>
          <w:rFonts w:ascii="SohneMono-Halbfett" w:hAnsi="SohneMono-Halbfett" w:cs="SohneMono-Halbfett"/>
          <w:b/>
          <w:bCs/>
          <w:color w:val="0E121D"/>
          <w:sz w:val="28"/>
          <w:szCs w:val="28"/>
          <w:lang w:val="en-GB"/>
        </w:rPr>
        <w:t>video_list.html</w:t>
      </w:r>
      <w:r>
        <w:rPr>
          <w:rFonts w:ascii="Sohne-Buch" w:hAnsi="Sohne-Buch" w:cs="Sohne-Buch"/>
          <w:color w:val="2A3140"/>
          <w:sz w:val="32"/>
          <w:szCs w:val="32"/>
          <w:lang w:val="en-GB"/>
        </w:rPr>
        <w:t xml:space="preserve"> template to display the paginated videos:</w:t>
      </w:r>
    </w:p>
    <w:p w14:paraId="002D430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6370528E" w14:textId="77777777" w:rsidR="00C04598" w:rsidRDefault="00C04598" w:rsidP="00C04598">
      <w:pPr>
        <w:autoSpaceDE w:val="0"/>
        <w:autoSpaceDN w:val="0"/>
        <w:adjustRightInd w:val="0"/>
        <w:jc w:val="center"/>
        <w:rPr>
          <w:rFonts w:ascii="Sohne-Buch" w:hAnsi="Sohne-Buch" w:cs="Sohne-Buch"/>
          <w:color w:val="D0D0DC"/>
          <w:lang w:val="en-GB"/>
        </w:rPr>
      </w:pPr>
    </w:p>
    <w:p w14:paraId="671BFF9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3828D1D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videos/video_list.html --&gt;</w:t>
      </w:r>
    </w:p>
    <w:p w14:paraId="11080A3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C7CAE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for video in videos %}</w:t>
      </w:r>
    </w:p>
    <w:p w14:paraId="5636D2E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Display video information as needed --&gt;</w:t>
      </w:r>
    </w:p>
    <w:p w14:paraId="1044C99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}}&lt;/p&gt;</w:t>
      </w:r>
    </w:p>
    <w:p w14:paraId="39F6AD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4769F25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681F4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&lt;div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"pagination"</w:t>
      </w:r>
      <w:r>
        <w:rPr>
          <w:rFonts w:ascii="SohneMono-Buch" w:hAnsi="SohneMono-Buch" w:cs="SohneMono-Buch"/>
          <w:color w:val="FFFFFF"/>
          <w:sz w:val="28"/>
          <w:szCs w:val="28"/>
          <w:lang w:val="en-GB"/>
        </w:rPr>
        <w:t>&gt;</w:t>
      </w:r>
    </w:p>
    <w:p w14:paraId="029A35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&lt;span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"step-links"</w:t>
      </w:r>
      <w:r>
        <w:rPr>
          <w:rFonts w:ascii="SohneMono-Buch" w:hAnsi="SohneMono-Buch" w:cs="SohneMono-Buch"/>
          <w:color w:val="FFFFFF"/>
          <w:sz w:val="28"/>
          <w:szCs w:val="28"/>
          <w:lang w:val="en-GB"/>
        </w:rPr>
        <w:t>&gt;</w:t>
      </w:r>
    </w:p>
    <w:p w14:paraId="711533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 if </w:t>
      </w:r>
      <w:proofErr w:type="spellStart"/>
      <w:r>
        <w:rPr>
          <w:rFonts w:ascii="SohneMono-Buch" w:hAnsi="SohneMono-Buch" w:cs="SohneMono-Buch"/>
          <w:color w:val="FFFFFF"/>
          <w:sz w:val="28"/>
          <w:szCs w:val="28"/>
          <w:lang w:val="en-GB"/>
        </w:rPr>
        <w:t>videos.has_previous</w:t>
      </w:r>
      <w:proofErr w:type="spellEnd"/>
      <w:r>
        <w:rPr>
          <w:rFonts w:ascii="SohneMono-Buch" w:hAnsi="SohneMono-Buch" w:cs="SohneMono-Buch"/>
          <w:color w:val="FFFFFF"/>
          <w:sz w:val="28"/>
          <w:szCs w:val="28"/>
          <w:lang w:val="en-GB"/>
        </w:rPr>
        <w:t xml:space="preserve"> %}</w:t>
      </w:r>
    </w:p>
    <w:p w14:paraId="556494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"?page=1"</w:t>
      </w:r>
      <w:r>
        <w:rPr>
          <w:rFonts w:ascii="SohneMono-Buch" w:hAnsi="SohneMono-Buch" w:cs="SohneMono-Buch"/>
          <w:color w:val="FFFFFF"/>
          <w:sz w:val="28"/>
          <w:szCs w:val="28"/>
          <w:lang w:val="en-GB"/>
        </w:rPr>
        <w:t>&gt;</w:t>
      </w:r>
      <w:r>
        <w:rPr>
          <w:rFonts w:ascii="SohneMono-Buch" w:hAnsi="SohneMono-Buch" w:cs="SohneMono-Buch"/>
          <w:color w:val="EB102F"/>
          <w:sz w:val="28"/>
          <w:szCs w:val="28"/>
          <w:lang w:val="en-GB"/>
        </w:rPr>
        <w:t>&amp;</w:t>
      </w:r>
      <w:proofErr w:type="spellStart"/>
      <w:r>
        <w:rPr>
          <w:rFonts w:ascii="SohneMono-Buch" w:hAnsi="SohneMono-Buch" w:cs="SohneMono-Buch"/>
          <w:color w:val="EB102F"/>
          <w:sz w:val="28"/>
          <w:szCs w:val="28"/>
          <w:lang w:val="en-GB"/>
        </w:rPr>
        <w:t>laquo</w:t>
      </w:r>
      <w:proofErr w:type="spellEnd"/>
      <w:r>
        <w:rPr>
          <w:rFonts w:ascii="SohneMono-Buch" w:hAnsi="SohneMono-Buch" w:cs="SohneMono-Buch"/>
          <w:color w:val="EB102F"/>
          <w:sz w:val="28"/>
          <w:szCs w:val="28"/>
          <w:lang w:val="en-GB"/>
        </w:rPr>
        <w:t>;</w:t>
      </w:r>
      <w:r>
        <w:rPr>
          <w:rFonts w:ascii="SohneMono-Buch" w:hAnsi="SohneMono-Buch" w:cs="SohneMono-Buch"/>
          <w:color w:val="FFFFFF"/>
          <w:sz w:val="28"/>
          <w:szCs w:val="28"/>
          <w:lang w:val="en-GB"/>
        </w:rPr>
        <w:t xml:space="preserve"> first&lt;/a&gt;</w:t>
      </w:r>
    </w:p>
    <w:p w14:paraId="0EA6D6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"?page={{ </w:t>
      </w:r>
      <w:proofErr w:type="spellStart"/>
      <w:r>
        <w:rPr>
          <w:rFonts w:ascii="SohneMono-Buch" w:hAnsi="SohneMono-Buch" w:cs="SohneMono-Buch"/>
          <w:color w:val="14986A"/>
          <w:sz w:val="28"/>
          <w:szCs w:val="28"/>
          <w:lang w:val="en-GB"/>
        </w:rPr>
        <w:t>videos.previous_page_number</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&gt;previous&lt;/a&gt;</w:t>
      </w:r>
    </w:p>
    <w:p w14:paraId="316CC5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34DAB64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58F93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&lt;span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"current"</w:t>
      </w:r>
      <w:r>
        <w:rPr>
          <w:rFonts w:ascii="SohneMono-Buch" w:hAnsi="SohneMono-Buch" w:cs="SohneMono-Buch"/>
          <w:color w:val="FFFFFF"/>
          <w:sz w:val="28"/>
          <w:szCs w:val="28"/>
          <w:lang w:val="en-GB"/>
        </w:rPr>
        <w:t>&gt;</w:t>
      </w:r>
    </w:p>
    <w:p w14:paraId="301355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Page {{ </w:t>
      </w:r>
      <w:proofErr w:type="spellStart"/>
      <w:r>
        <w:rPr>
          <w:rFonts w:ascii="SohneMono-Buch" w:hAnsi="SohneMono-Buch" w:cs="SohneMono-Buch"/>
          <w:color w:val="FFFFFF"/>
          <w:sz w:val="28"/>
          <w:szCs w:val="28"/>
          <w:lang w:val="en-GB"/>
        </w:rPr>
        <w:t>videos.number</w:t>
      </w:r>
      <w:proofErr w:type="spellEnd"/>
      <w:r>
        <w:rPr>
          <w:rFonts w:ascii="SohneMono-Buch" w:hAnsi="SohneMono-Buch" w:cs="SohneMono-Buch"/>
          <w:color w:val="FFFFFF"/>
          <w:sz w:val="28"/>
          <w:szCs w:val="28"/>
          <w:lang w:val="en-GB"/>
        </w:rPr>
        <w:t xml:space="preserve"> }} of {{ </w:t>
      </w:r>
      <w:proofErr w:type="spellStart"/>
      <w:r>
        <w:rPr>
          <w:rFonts w:ascii="SohneMono-Buch" w:hAnsi="SohneMono-Buch" w:cs="SohneMono-Buch"/>
          <w:color w:val="FFFFFF"/>
          <w:sz w:val="28"/>
          <w:szCs w:val="28"/>
          <w:lang w:val="en-GB"/>
        </w:rPr>
        <w:t>videos.paginator.num_pages</w:t>
      </w:r>
      <w:proofErr w:type="spellEnd"/>
      <w:r>
        <w:rPr>
          <w:rFonts w:ascii="SohneMono-Buch" w:hAnsi="SohneMono-Buch" w:cs="SohneMono-Buch"/>
          <w:color w:val="FFFFFF"/>
          <w:sz w:val="28"/>
          <w:szCs w:val="28"/>
          <w:lang w:val="en-GB"/>
        </w:rPr>
        <w:t xml:space="preserve"> }}.</w:t>
      </w:r>
    </w:p>
    <w:p w14:paraId="70D26F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&lt;/span&gt;</w:t>
      </w:r>
    </w:p>
    <w:p w14:paraId="54010F4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7B32A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videos.has_next</w:t>
      </w:r>
      <w:proofErr w:type="spellEnd"/>
      <w:r>
        <w:rPr>
          <w:rFonts w:ascii="SohneMono-Buch" w:hAnsi="SohneMono-Buch" w:cs="SohneMono-Buch"/>
          <w:color w:val="FFFFFF"/>
          <w:sz w:val="28"/>
          <w:szCs w:val="28"/>
          <w:lang w:val="en-GB"/>
        </w:rPr>
        <w:t xml:space="preserve"> %}</w:t>
      </w:r>
    </w:p>
    <w:p w14:paraId="3F61DF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"?page={{ </w:t>
      </w:r>
      <w:proofErr w:type="spellStart"/>
      <w:r>
        <w:rPr>
          <w:rFonts w:ascii="SohneMono-Buch" w:hAnsi="SohneMono-Buch" w:cs="SohneMono-Buch"/>
          <w:color w:val="14986A"/>
          <w:sz w:val="28"/>
          <w:szCs w:val="28"/>
          <w:lang w:val="en-GB"/>
        </w:rPr>
        <w:t>videos.next_page_number</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&gt;next&lt;/a&gt;</w:t>
      </w:r>
    </w:p>
    <w:p w14:paraId="28BDF3D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xml:space="preserve">"?page={{ </w:t>
      </w:r>
      <w:proofErr w:type="spellStart"/>
      <w:r>
        <w:rPr>
          <w:rFonts w:ascii="SohneMono-Buch" w:hAnsi="SohneMono-Buch" w:cs="SohneMono-Buch"/>
          <w:color w:val="14986A"/>
          <w:sz w:val="28"/>
          <w:szCs w:val="28"/>
          <w:lang w:val="en-GB"/>
        </w:rPr>
        <w:t>videos.paginator.num_pages</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 xml:space="preserve">&gt;last </w:t>
      </w:r>
      <w:r>
        <w:rPr>
          <w:rFonts w:ascii="SohneMono-Buch" w:hAnsi="SohneMono-Buch" w:cs="SohneMono-Buch"/>
          <w:color w:val="EB102F"/>
          <w:sz w:val="28"/>
          <w:szCs w:val="28"/>
          <w:lang w:val="en-GB"/>
        </w:rPr>
        <w:t>&amp;</w:t>
      </w:r>
      <w:proofErr w:type="spellStart"/>
      <w:r>
        <w:rPr>
          <w:rFonts w:ascii="SohneMono-Buch" w:hAnsi="SohneMono-Buch" w:cs="SohneMono-Buch"/>
          <w:color w:val="EB102F"/>
          <w:sz w:val="28"/>
          <w:szCs w:val="28"/>
          <w:lang w:val="en-GB"/>
        </w:rPr>
        <w:t>raquo</w:t>
      </w:r>
      <w:proofErr w:type="spellEnd"/>
      <w:r>
        <w:rPr>
          <w:rFonts w:ascii="SohneMono-Buch" w:hAnsi="SohneMono-Buch" w:cs="SohneMono-Buch"/>
          <w:color w:val="EB102F"/>
          <w:sz w:val="28"/>
          <w:szCs w:val="28"/>
          <w:lang w:val="en-GB"/>
        </w:rPr>
        <w:t>;</w:t>
      </w:r>
      <w:r>
        <w:rPr>
          <w:rFonts w:ascii="SohneMono-Buch" w:hAnsi="SohneMono-Buch" w:cs="SohneMono-Buch"/>
          <w:color w:val="FFFFFF"/>
          <w:sz w:val="28"/>
          <w:szCs w:val="28"/>
          <w:lang w:val="en-GB"/>
        </w:rPr>
        <w:t>&lt;/a&gt;</w:t>
      </w:r>
    </w:p>
    <w:p w14:paraId="1A3F45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085789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&lt;/span&gt;</w:t>
      </w:r>
    </w:p>
    <w:p w14:paraId="21341C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&lt;/div&gt;</w:t>
      </w:r>
    </w:p>
    <w:p w14:paraId="67460EC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template:</w:t>
      </w:r>
    </w:p>
    <w:p w14:paraId="05B0E27A" w14:textId="77777777" w:rsidR="00C04598" w:rsidRDefault="00C04598" w:rsidP="00C04598">
      <w:pPr>
        <w:numPr>
          <w:ilvl w:val="0"/>
          <w:numId w:val="4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We iterate through the paginated videos using </w:t>
      </w:r>
      <w:r>
        <w:rPr>
          <w:rFonts w:ascii="SohneMono-Halbfett" w:hAnsi="SohneMono-Halbfett" w:cs="SohneMono-Halbfett"/>
          <w:b/>
          <w:bCs/>
          <w:color w:val="0E121D"/>
          <w:sz w:val="28"/>
          <w:szCs w:val="28"/>
          <w:lang w:val="en-GB"/>
        </w:rPr>
        <w:t>{% for video in videos %}</w:t>
      </w:r>
      <w:r>
        <w:rPr>
          <w:rFonts w:ascii="Sohne-Buch" w:hAnsi="Sohne-Buch" w:cs="Sohne-Buch"/>
          <w:color w:val="2A3140"/>
          <w:sz w:val="32"/>
          <w:szCs w:val="32"/>
          <w:lang w:val="en-GB"/>
        </w:rPr>
        <w:t>.</w:t>
      </w:r>
    </w:p>
    <w:p w14:paraId="6DED060F" w14:textId="77777777" w:rsidR="00C04598" w:rsidRDefault="00C04598" w:rsidP="00C04598">
      <w:pPr>
        <w:numPr>
          <w:ilvl w:val="0"/>
          <w:numId w:val="4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pagination links are created using </w:t>
      </w:r>
      <w:r>
        <w:rPr>
          <w:rFonts w:ascii="SohneMono-Halbfett" w:hAnsi="SohneMono-Halbfett" w:cs="SohneMono-Halbfett"/>
          <w:b/>
          <w:bCs/>
          <w:color w:val="0E121D"/>
          <w:sz w:val="28"/>
          <w:szCs w:val="28"/>
          <w:lang w:val="en-GB"/>
        </w:rPr>
        <w:t xml:space="preserve">{% if </w:t>
      </w:r>
      <w:proofErr w:type="spellStart"/>
      <w:r>
        <w:rPr>
          <w:rFonts w:ascii="SohneMono-Halbfett" w:hAnsi="SohneMono-Halbfett" w:cs="SohneMono-Halbfett"/>
          <w:b/>
          <w:bCs/>
          <w:color w:val="0E121D"/>
          <w:sz w:val="28"/>
          <w:szCs w:val="28"/>
          <w:lang w:val="en-GB"/>
        </w:rPr>
        <w:t>videos.has_previous</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w:t>
      </w:r>
      <w:r>
        <w:rPr>
          <w:rFonts w:ascii="SohneMono-Halbfett" w:hAnsi="SohneMono-Halbfett" w:cs="SohneMono-Halbfett"/>
          <w:b/>
          <w:bCs/>
          <w:color w:val="0E121D"/>
          <w:sz w:val="28"/>
          <w:szCs w:val="28"/>
          <w:lang w:val="en-GB"/>
        </w:rPr>
        <w:t xml:space="preserve">{% if </w:t>
      </w:r>
      <w:proofErr w:type="spellStart"/>
      <w:r>
        <w:rPr>
          <w:rFonts w:ascii="SohneMono-Halbfett" w:hAnsi="SohneMono-Halbfett" w:cs="SohneMono-Halbfett"/>
          <w:b/>
          <w:bCs/>
          <w:color w:val="0E121D"/>
          <w:sz w:val="28"/>
          <w:szCs w:val="28"/>
          <w:lang w:val="en-GB"/>
        </w:rPr>
        <w:t>videos.has_next</w:t>
      </w:r>
      <w:proofErr w:type="spellEnd"/>
      <w:r>
        <w:rPr>
          <w:rFonts w:ascii="SohneMono-Halbfett" w:hAnsi="SohneMono-Halbfett" w:cs="SohneMono-Halbfett"/>
          <w:b/>
          <w:bCs/>
          <w:color w:val="0E121D"/>
          <w:sz w:val="28"/>
          <w:szCs w:val="28"/>
          <w:lang w:val="en-GB"/>
        </w:rPr>
        <w:t xml:space="preserve"> %}</w:t>
      </w:r>
      <w:r>
        <w:rPr>
          <w:rFonts w:ascii="Sohne-Buch" w:hAnsi="Sohne-Buch" w:cs="Sohne-Buch"/>
          <w:color w:val="2A3140"/>
          <w:sz w:val="32"/>
          <w:szCs w:val="32"/>
          <w:lang w:val="en-GB"/>
        </w:rPr>
        <w:t xml:space="preserve">, and other variables provided by the </w:t>
      </w:r>
      <w:r>
        <w:rPr>
          <w:rFonts w:ascii="SohneMono-Halbfett" w:hAnsi="SohneMono-Halbfett" w:cs="SohneMono-Halbfett"/>
          <w:b/>
          <w:bCs/>
          <w:color w:val="0E121D"/>
          <w:sz w:val="28"/>
          <w:szCs w:val="28"/>
          <w:lang w:val="en-GB"/>
        </w:rPr>
        <w:t>Page</w:t>
      </w:r>
      <w:r>
        <w:rPr>
          <w:rFonts w:ascii="Sohne-Buch" w:hAnsi="Sohne-Buch" w:cs="Sohne-Buch"/>
          <w:color w:val="2A3140"/>
          <w:sz w:val="32"/>
          <w:szCs w:val="32"/>
          <w:lang w:val="en-GB"/>
        </w:rPr>
        <w:t xml:space="preserve"> object.</w:t>
      </w:r>
    </w:p>
    <w:p w14:paraId="390E5FF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include the </w:t>
      </w:r>
      <w:r>
        <w:rPr>
          <w:rFonts w:ascii="SohneMono-Halbfett" w:hAnsi="SohneMono-Halbfett" w:cs="SohneMono-Halbfett"/>
          <w:b/>
          <w:bCs/>
          <w:color w:val="0E121D"/>
          <w:sz w:val="28"/>
          <w:szCs w:val="28"/>
          <w:lang w:val="en-GB"/>
        </w:rPr>
        <w:t>{% load static %}</w:t>
      </w:r>
      <w:r>
        <w:rPr>
          <w:rFonts w:ascii="Sohne-Buch" w:hAnsi="Sohne-Buch" w:cs="Sohne-Buch"/>
          <w:color w:val="2A3140"/>
          <w:sz w:val="32"/>
          <w:szCs w:val="32"/>
          <w:lang w:val="en-GB"/>
        </w:rPr>
        <w:t xml:space="preserve"> tag at the beginning of your template if you want to use static files like CSS stylesheets for styling.</w:t>
      </w:r>
    </w:p>
    <w:p w14:paraId="7783690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Finally, update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to include the new view:</w:t>
      </w:r>
    </w:p>
    <w:p w14:paraId="07603E0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123782E9" w14:textId="77777777" w:rsidR="00C04598" w:rsidRDefault="00C04598" w:rsidP="00C04598">
      <w:pPr>
        <w:autoSpaceDE w:val="0"/>
        <w:autoSpaceDN w:val="0"/>
        <w:adjustRightInd w:val="0"/>
        <w:jc w:val="center"/>
        <w:rPr>
          <w:rFonts w:ascii="Sohne-Buch" w:hAnsi="Sohne-Buch" w:cs="Sohne-Buch"/>
          <w:color w:val="D0D0DC"/>
          <w:lang w:val="en-GB"/>
        </w:rPr>
      </w:pPr>
    </w:p>
    <w:p w14:paraId="76A5D040"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2331C8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app</w:t>
      </w:r>
    </w:p>
    <w:p w14:paraId="0DD9B1C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385A6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695C4D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video_list</w:t>
      </w:r>
      <w:proofErr w:type="spellEnd"/>
    </w:p>
    <w:p w14:paraId="1508ACC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8DA3A4C"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36FB38D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EBFA781"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lastRenderedPageBreak/>
        <w:t>urlpatterns</w:t>
      </w:r>
      <w:proofErr w:type="spellEnd"/>
      <w:r>
        <w:rPr>
          <w:rFonts w:ascii="SohneMono-Buch" w:hAnsi="SohneMono-Buch" w:cs="SohneMono-Buch"/>
          <w:color w:val="FFFFFF"/>
          <w:sz w:val="28"/>
          <w:szCs w:val="28"/>
          <w:lang w:val="en-GB"/>
        </w:rPr>
        <w:t xml:space="preserve"> = [</w:t>
      </w:r>
    </w:p>
    <w:p w14:paraId="7989EA2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'video-list/'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video_list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video_list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3AEA03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3E995F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1CE9C878"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when users visit the </w:t>
      </w:r>
      <w:r>
        <w:rPr>
          <w:rFonts w:ascii="SohneMono-Halbfett" w:hAnsi="SohneMono-Halbfett" w:cs="SohneMono-Halbfett"/>
          <w:b/>
          <w:bCs/>
          <w:color w:val="0E121D"/>
          <w:sz w:val="28"/>
          <w:szCs w:val="28"/>
          <w:lang w:val="en-GB"/>
        </w:rPr>
        <w:t>/video-list/</w:t>
      </w:r>
      <w:r>
        <w:rPr>
          <w:rFonts w:ascii="Sohne-Buch" w:hAnsi="Sohne-Buch" w:cs="Sohne-Buch"/>
          <w:color w:val="2A3140"/>
          <w:sz w:val="32"/>
          <w:szCs w:val="32"/>
          <w:lang w:val="en-GB"/>
        </w:rPr>
        <w:t xml:space="preserve"> URL, they will see a paginated list of videos. Adjust the code and template according to your specific project structure and design requirements.</w:t>
      </w:r>
    </w:p>
    <w:p w14:paraId="4FBC5F9C" w14:textId="77777777" w:rsidR="00C04598" w:rsidRDefault="00C04598" w:rsidP="00C04598">
      <w:pPr>
        <w:autoSpaceDE w:val="0"/>
        <w:autoSpaceDN w:val="0"/>
        <w:adjustRightInd w:val="0"/>
        <w:jc w:val="center"/>
        <w:rPr>
          <w:rFonts w:ascii="Sohne-Buch" w:hAnsi="Sohne-Buch" w:cs="Sohne-Buch"/>
          <w:color w:val="9C9BB0"/>
          <w:lang w:val="en-GB"/>
        </w:rPr>
      </w:pPr>
    </w:p>
    <w:p w14:paraId="08ACD079"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8C65B8A"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1CB2B612" w14:textId="77777777" w:rsidR="00C04598" w:rsidRDefault="00C04598" w:rsidP="00C04598">
      <w:pPr>
        <w:autoSpaceDE w:val="0"/>
        <w:autoSpaceDN w:val="0"/>
        <w:adjustRightInd w:val="0"/>
        <w:rPr>
          <w:rFonts w:ascii="Sohne-Buch" w:hAnsi="Sohne-Buch" w:cs="Sohne-Buch"/>
          <w:sz w:val="32"/>
          <w:szCs w:val="32"/>
          <w:lang w:val="en-GB"/>
        </w:rPr>
      </w:pPr>
    </w:p>
    <w:p w14:paraId="0EFF8A7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7C6F9400"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heres</w:t>
      </w:r>
      <w:proofErr w:type="spellEnd"/>
      <w:r>
        <w:rPr>
          <w:rFonts w:ascii="Sohne-Buch" w:hAnsi="Sohne-Buch" w:cs="Sohne-Buch"/>
          <w:color w:val="272832"/>
          <w:sz w:val="32"/>
          <w:szCs w:val="32"/>
          <w:lang w:val="en-GB"/>
        </w:rPr>
        <w:t xml:space="preserve"> my view for the category of videos: def </w:t>
      </w:r>
      <w:proofErr w:type="spellStart"/>
      <w:r>
        <w:rPr>
          <w:rFonts w:ascii="Sohne-Buch" w:hAnsi="Sohne-Buch" w:cs="Sohne-Buch"/>
          <w:color w:val="272832"/>
          <w:sz w:val="32"/>
          <w:szCs w:val="32"/>
          <w:lang w:val="en-GB"/>
        </w:rPr>
        <w:t>categoryView</w:t>
      </w:r>
      <w:proofErr w:type="spellEnd"/>
      <w:r>
        <w:rPr>
          <w:rFonts w:ascii="Sohne-Buch" w:hAnsi="Sohne-Buch" w:cs="Sohne-Buch"/>
          <w:color w:val="272832"/>
          <w:sz w:val="32"/>
          <w:szCs w:val="32"/>
          <w:lang w:val="en-GB"/>
        </w:rPr>
        <w:t>(request):</w:t>
      </w:r>
    </w:p>
    <w:p w14:paraId="5F8DBA9C"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t xml:space="preserve">category= </w:t>
      </w:r>
      <w:proofErr w:type="spellStart"/>
      <w:r>
        <w:rPr>
          <w:rFonts w:ascii="Sohne-Buch" w:hAnsi="Sohne-Buch" w:cs="Sohne-Buch"/>
          <w:color w:val="272832"/>
          <w:sz w:val="32"/>
          <w:szCs w:val="32"/>
          <w:lang w:val="en-GB"/>
        </w:rPr>
        <w:t>Category.objects.filter</w:t>
      </w:r>
      <w:proofErr w:type="spellEnd"/>
      <w:r>
        <w:rPr>
          <w:rFonts w:ascii="Sohne-Buch" w:hAnsi="Sohne-Buch" w:cs="Sohne-Buch"/>
          <w:color w:val="272832"/>
          <w:sz w:val="32"/>
          <w:szCs w:val="32"/>
          <w:lang w:val="en-GB"/>
        </w:rPr>
        <w:t>(status=0).</w:t>
      </w:r>
      <w:proofErr w:type="spellStart"/>
      <w:r>
        <w:rPr>
          <w:rFonts w:ascii="Sohne-Buch" w:hAnsi="Sohne-Buch" w:cs="Sohne-Buch"/>
          <w:color w:val="272832"/>
          <w:sz w:val="32"/>
          <w:szCs w:val="32"/>
          <w:lang w:val="en-GB"/>
        </w:rPr>
        <w:t>order_by</w:t>
      </w:r>
      <w:proofErr w:type="spellEnd"/>
      <w:r>
        <w:rPr>
          <w:rFonts w:ascii="Sohne-Buch" w:hAnsi="Sohne-Buch" w:cs="Sohne-Buch"/>
          <w:color w:val="272832"/>
          <w:sz w:val="32"/>
          <w:szCs w:val="32"/>
          <w:lang w:val="en-GB"/>
        </w:rPr>
        <w:t>('name')</w:t>
      </w:r>
    </w:p>
    <w:p w14:paraId="5B3CE131"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t>context={'</w:t>
      </w:r>
      <w:proofErr w:type="spellStart"/>
      <w:r>
        <w:rPr>
          <w:rFonts w:ascii="Sohne-Buch" w:hAnsi="Sohne-Buch" w:cs="Sohne-Buch"/>
          <w:color w:val="272832"/>
          <w:sz w:val="32"/>
          <w:szCs w:val="32"/>
          <w:lang w:val="en-GB"/>
        </w:rPr>
        <w:t>category':category</w:t>
      </w:r>
      <w:proofErr w:type="spellEnd"/>
      <w:r>
        <w:rPr>
          <w:rFonts w:ascii="Sohne-Buch" w:hAnsi="Sohne-Buch" w:cs="Sohne-Buch"/>
          <w:color w:val="272832"/>
          <w:sz w:val="32"/>
          <w:szCs w:val="32"/>
          <w:lang w:val="en-GB"/>
        </w:rPr>
        <w:t>}</w:t>
      </w:r>
    </w:p>
    <w:p w14:paraId="4997EB91" w14:textId="77777777" w:rsidR="00C04598" w:rsidRDefault="00C04598" w:rsidP="00C04598">
      <w:pPr>
        <w:autoSpaceDE w:val="0"/>
        <w:autoSpaceDN w:val="0"/>
        <w:adjustRightInd w:val="0"/>
        <w:rPr>
          <w:rFonts w:ascii="Sohne-Buch" w:hAnsi="Sohne-Buch" w:cs="Sohne-Buch"/>
          <w:color w:val="272832"/>
          <w:sz w:val="32"/>
          <w:szCs w:val="32"/>
          <w:lang w:val="en-GB"/>
        </w:rPr>
      </w:pPr>
    </w:p>
    <w:p w14:paraId="6435008D"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ab/>
        <w:t>return render(request, 'videos/</w:t>
      </w:r>
      <w:proofErr w:type="spellStart"/>
      <w:r>
        <w:rPr>
          <w:rFonts w:ascii="Sohne-Buch" w:hAnsi="Sohne-Buch" w:cs="Sohne-Buch"/>
          <w:color w:val="272832"/>
          <w:sz w:val="32"/>
          <w:szCs w:val="32"/>
          <w:lang w:val="en-GB"/>
        </w:rPr>
        <w:t>category.html',context</w:t>
      </w:r>
      <w:proofErr w:type="spellEnd"/>
      <w:r>
        <w:rPr>
          <w:rFonts w:ascii="Sohne-Buch" w:hAnsi="Sohne-Buch" w:cs="Sohne-Buch"/>
          <w:color w:val="272832"/>
          <w:sz w:val="32"/>
          <w:szCs w:val="32"/>
          <w:lang w:val="en-GB"/>
        </w:rPr>
        <w:t>)                               please add a way to count the number of videos in each category</w:t>
      </w:r>
    </w:p>
    <w:p w14:paraId="60630A1F" w14:textId="77777777" w:rsidR="00C04598" w:rsidRDefault="00C04598" w:rsidP="00C04598">
      <w:pPr>
        <w:autoSpaceDE w:val="0"/>
        <w:autoSpaceDN w:val="0"/>
        <w:adjustRightInd w:val="0"/>
        <w:jc w:val="center"/>
        <w:rPr>
          <w:rFonts w:ascii="Sohne-Buch" w:hAnsi="Sohne-Buch" w:cs="Sohne-Buch"/>
          <w:color w:val="9C9BB0"/>
          <w:lang w:val="en-GB"/>
        </w:rPr>
      </w:pPr>
    </w:p>
    <w:p w14:paraId="52882C7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4D1FA076"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515B9BA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To count the number of videos in each category and include that information in your </w:t>
      </w:r>
      <w:proofErr w:type="spellStart"/>
      <w:r>
        <w:rPr>
          <w:rFonts w:ascii="SohneMono-Halbfett" w:hAnsi="SohneMono-Halbfett" w:cs="SohneMono-Halbfett"/>
          <w:b/>
          <w:bCs/>
          <w:color w:val="0E121D"/>
          <w:sz w:val="28"/>
          <w:szCs w:val="28"/>
          <w:lang w:val="en-GB"/>
        </w:rPr>
        <w:t>categoryView</w:t>
      </w:r>
      <w:proofErr w:type="spellEnd"/>
      <w:r>
        <w:rPr>
          <w:rFonts w:ascii="Sohne-Buch" w:hAnsi="Sohne-Buch" w:cs="Sohne-Buch"/>
          <w:color w:val="2A3140"/>
          <w:sz w:val="32"/>
          <w:szCs w:val="32"/>
          <w:lang w:val="en-GB"/>
        </w:rPr>
        <w:t xml:space="preserve"> view, you can annotate the </w:t>
      </w:r>
      <w:proofErr w:type="spellStart"/>
      <w:r>
        <w:rPr>
          <w:rFonts w:ascii="Sohne-Buch" w:hAnsi="Sohne-Buch" w:cs="Sohne-Buch"/>
          <w:color w:val="2A3140"/>
          <w:sz w:val="32"/>
          <w:szCs w:val="32"/>
          <w:lang w:val="en-GB"/>
        </w:rPr>
        <w:t>queryset</w:t>
      </w:r>
      <w:proofErr w:type="spellEnd"/>
      <w:r>
        <w:rPr>
          <w:rFonts w:ascii="Sohne-Buch" w:hAnsi="Sohne-Buch" w:cs="Sohne-Buch"/>
          <w:color w:val="2A3140"/>
          <w:sz w:val="32"/>
          <w:szCs w:val="32"/>
          <w:lang w:val="en-GB"/>
        </w:rPr>
        <w:t xml:space="preserve"> with the count of related videos. Assuming you have a </w:t>
      </w:r>
      <w:proofErr w:type="spellStart"/>
      <w:r>
        <w:rPr>
          <w:rFonts w:ascii="Sohne-Buch" w:hAnsi="Sohne-Buch" w:cs="Sohne-Buch"/>
          <w:color w:val="2A3140"/>
          <w:sz w:val="32"/>
          <w:szCs w:val="32"/>
          <w:lang w:val="en-GB"/>
        </w:rPr>
        <w:t>ForeignKey</w:t>
      </w:r>
      <w:proofErr w:type="spellEnd"/>
      <w:r>
        <w:rPr>
          <w:rFonts w:ascii="Sohne-Buch" w:hAnsi="Sohne-Buch" w:cs="Sohne-Buch"/>
          <w:color w:val="2A3140"/>
          <w:sz w:val="32"/>
          <w:szCs w:val="32"/>
          <w:lang w:val="en-GB"/>
        </w:rPr>
        <w:t xml:space="preserve"> relationship from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to </w:t>
      </w:r>
      <w:r>
        <w:rPr>
          <w:rFonts w:ascii="SohneMono-Halbfett" w:hAnsi="SohneMono-Halbfett" w:cs="SohneMono-Halbfett"/>
          <w:b/>
          <w:bCs/>
          <w:color w:val="0E121D"/>
          <w:sz w:val="28"/>
          <w:szCs w:val="28"/>
          <w:lang w:val="en-GB"/>
        </w:rPr>
        <w:t>Category</w:t>
      </w:r>
      <w:r>
        <w:rPr>
          <w:rFonts w:ascii="Sohne-Buch" w:hAnsi="Sohne-Buch" w:cs="Sohne-Buch"/>
          <w:color w:val="2A3140"/>
          <w:sz w:val="32"/>
          <w:szCs w:val="32"/>
          <w:lang w:val="en-GB"/>
        </w:rPr>
        <w:t xml:space="preserve">, you can achieve this with the </w:t>
      </w:r>
      <w:r>
        <w:rPr>
          <w:rFonts w:ascii="SohneMono-Halbfett" w:hAnsi="SohneMono-Halbfett" w:cs="SohneMono-Halbfett"/>
          <w:b/>
          <w:bCs/>
          <w:color w:val="0E121D"/>
          <w:sz w:val="28"/>
          <w:szCs w:val="28"/>
          <w:lang w:val="en-GB"/>
        </w:rPr>
        <w:t>Count</w:t>
      </w:r>
      <w:r>
        <w:rPr>
          <w:rFonts w:ascii="Sohne-Buch" w:hAnsi="Sohne-Buch" w:cs="Sohne-Buch"/>
          <w:color w:val="2A3140"/>
          <w:sz w:val="32"/>
          <w:szCs w:val="32"/>
          <w:lang w:val="en-GB"/>
        </w:rPr>
        <w:t xml:space="preserve"> aggregation function. Here's an updated version of your </w:t>
      </w:r>
      <w:proofErr w:type="spellStart"/>
      <w:r>
        <w:rPr>
          <w:rFonts w:ascii="SohneMono-Halbfett" w:hAnsi="SohneMono-Halbfett" w:cs="SohneMono-Halbfett"/>
          <w:b/>
          <w:bCs/>
          <w:color w:val="0E121D"/>
          <w:sz w:val="28"/>
          <w:szCs w:val="28"/>
          <w:lang w:val="en-GB"/>
        </w:rPr>
        <w:t>categoryView</w:t>
      </w:r>
      <w:proofErr w:type="spellEnd"/>
      <w:r>
        <w:rPr>
          <w:rFonts w:ascii="Sohne-Buch" w:hAnsi="Sohne-Buch" w:cs="Sohne-Buch"/>
          <w:color w:val="2A3140"/>
          <w:sz w:val="32"/>
          <w:szCs w:val="32"/>
          <w:lang w:val="en-GB"/>
        </w:rPr>
        <w:t xml:space="preserve"> view:</w:t>
      </w:r>
    </w:p>
    <w:p w14:paraId="426FCFEE"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5688AB03" w14:textId="77777777" w:rsidR="00C04598" w:rsidRDefault="00C04598" w:rsidP="00C04598">
      <w:pPr>
        <w:autoSpaceDE w:val="0"/>
        <w:autoSpaceDN w:val="0"/>
        <w:adjustRightInd w:val="0"/>
        <w:jc w:val="center"/>
        <w:rPr>
          <w:rFonts w:ascii="Sohne-Buch" w:hAnsi="Sohne-Buch" w:cs="Sohne-Buch"/>
          <w:color w:val="D0D0DC"/>
          <w:lang w:val="en-GB"/>
        </w:rPr>
      </w:pPr>
    </w:p>
    <w:p w14:paraId="54156BD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4D77B4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69A096D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0C7F7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25D56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Count</w:t>
      </w:r>
    </w:p>
    <w:p w14:paraId="71D165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lastRenderedPageBreak/>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Category, Video</w:t>
      </w:r>
    </w:p>
    <w:p w14:paraId="092D325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5F0CD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categoryView</w:t>
      </w:r>
      <w:proofErr w:type="spellEnd"/>
      <w:r>
        <w:rPr>
          <w:rFonts w:ascii="SohneMono-Buch" w:hAnsi="SohneMono-Buch" w:cs="SohneMono-Buch"/>
          <w:color w:val="FFFFFF"/>
          <w:sz w:val="28"/>
          <w:szCs w:val="28"/>
          <w:lang w:val="en-GB"/>
        </w:rPr>
        <w:t>(request):</w:t>
      </w:r>
    </w:p>
    <w:p w14:paraId="21F58F4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categories = </w:t>
      </w:r>
      <w:proofErr w:type="spellStart"/>
      <w:r>
        <w:rPr>
          <w:rFonts w:ascii="SohneMono-Buch" w:hAnsi="SohneMono-Buch" w:cs="SohneMono-Buch"/>
          <w:color w:val="FFFFFF"/>
          <w:sz w:val="28"/>
          <w:szCs w:val="28"/>
          <w:lang w:val="en-GB"/>
        </w:rPr>
        <w:t>Category.objects.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(status=</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order_by</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w:t>
      </w:r>
    </w:p>
    <w:p w14:paraId="64878B6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EFC207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Annotate each category with the count of related videos</w:t>
      </w:r>
    </w:p>
    <w:p w14:paraId="6975A5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categories.annotate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video_count</w:t>
      </w:r>
      <w:proofErr w:type="spellEnd"/>
      <w:r>
        <w:rPr>
          <w:rFonts w:ascii="SohneMono-Buch" w:hAnsi="SohneMono-Buch" w:cs="SohneMono-Buch"/>
          <w:color w:val="FFFFFF"/>
          <w:sz w:val="28"/>
          <w:szCs w:val="28"/>
          <w:lang w:val="en-GB"/>
        </w:rPr>
        <w:t>=Count(</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w:t>
      </w:r>
    </w:p>
    <w:p w14:paraId="61585C0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5CE738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'categories'</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w:t>
      </w:r>
    </w:p>
    <w:p w14:paraId="2C338BE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08A6E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'videos/category.html'</w:t>
      </w:r>
      <w:r>
        <w:rPr>
          <w:rFonts w:ascii="SohneMono-Buch" w:hAnsi="SohneMono-Buch" w:cs="SohneMono-Buch"/>
          <w:color w:val="FFFFFF"/>
          <w:sz w:val="28"/>
          <w:szCs w:val="28"/>
          <w:lang w:val="en-GB"/>
        </w:rPr>
        <w:t>, context)</w:t>
      </w:r>
    </w:p>
    <w:p w14:paraId="69D0AC7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updated view:</w:t>
      </w:r>
    </w:p>
    <w:p w14:paraId="05760351" w14:textId="77777777" w:rsidR="00C04598" w:rsidRDefault="00C04598" w:rsidP="00C04598">
      <w:pPr>
        <w:numPr>
          <w:ilvl w:val="0"/>
          <w:numId w:val="4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We use the </w:t>
      </w:r>
      <w:r>
        <w:rPr>
          <w:rFonts w:ascii="SohneMono-Halbfett" w:hAnsi="SohneMono-Halbfett" w:cs="SohneMono-Halbfett"/>
          <w:b/>
          <w:bCs/>
          <w:color w:val="0E121D"/>
          <w:sz w:val="28"/>
          <w:szCs w:val="28"/>
          <w:lang w:val="en-GB"/>
        </w:rPr>
        <w:t>annotate</w:t>
      </w:r>
      <w:r>
        <w:rPr>
          <w:rFonts w:ascii="Sohne-Buch" w:hAnsi="Sohne-Buch" w:cs="Sohne-Buch"/>
          <w:color w:val="2A3140"/>
          <w:sz w:val="32"/>
          <w:szCs w:val="32"/>
          <w:lang w:val="en-GB"/>
        </w:rPr>
        <w:t xml:space="preserve"> function to add a new field named </w:t>
      </w:r>
      <w:proofErr w:type="spellStart"/>
      <w:r>
        <w:rPr>
          <w:rFonts w:ascii="SohneMono-Halbfett" w:hAnsi="SohneMono-Halbfett" w:cs="SohneMono-Halbfett"/>
          <w:b/>
          <w:bCs/>
          <w:color w:val="0E121D"/>
          <w:sz w:val="28"/>
          <w:szCs w:val="28"/>
          <w:lang w:val="en-GB"/>
        </w:rPr>
        <w:t>video_count</w:t>
      </w:r>
      <w:proofErr w:type="spellEnd"/>
      <w:r>
        <w:rPr>
          <w:rFonts w:ascii="Sohne-Buch" w:hAnsi="Sohne-Buch" w:cs="Sohne-Buch"/>
          <w:color w:val="2A3140"/>
          <w:sz w:val="32"/>
          <w:szCs w:val="32"/>
          <w:lang w:val="en-GB"/>
        </w:rPr>
        <w:t xml:space="preserve"> to each category.</w:t>
      </w:r>
    </w:p>
    <w:p w14:paraId="1B69EDFB" w14:textId="77777777" w:rsidR="00C04598" w:rsidRDefault="00C04598" w:rsidP="00C04598">
      <w:pPr>
        <w:numPr>
          <w:ilvl w:val="0"/>
          <w:numId w:val="4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Count('video')</w:t>
      </w:r>
      <w:r>
        <w:rPr>
          <w:rFonts w:ascii="Sohne-Buch" w:hAnsi="Sohne-Buch" w:cs="Sohne-Buch"/>
          <w:color w:val="2A3140"/>
          <w:sz w:val="32"/>
          <w:szCs w:val="32"/>
          <w:lang w:val="en-GB"/>
        </w:rPr>
        <w:t xml:space="preserve"> specifies that we want to count the related videos for each category.</w:t>
      </w:r>
    </w:p>
    <w:p w14:paraId="49DB687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Now, in your </w:t>
      </w:r>
      <w:r>
        <w:rPr>
          <w:rFonts w:ascii="SohneMono-Halbfett" w:hAnsi="SohneMono-Halbfett" w:cs="SohneMono-Halbfett"/>
          <w:b/>
          <w:bCs/>
          <w:color w:val="0E121D"/>
          <w:sz w:val="28"/>
          <w:szCs w:val="28"/>
          <w:lang w:val="en-GB"/>
        </w:rPr>
        <w:t>category.html</w:t>
      </w:r>
      <w:r>
        <w:rPr>
          <w:rFonts w:ascii="Sohne-Buch" w:hAnsi="Sohne-Buch" w:cs="Sohne-Buch"/>
          <w:color w:val="2A3140"/>
          <w:sz w:val="32"/>
          <w:szCs w:val="32"/>
          <w:lang w:val="en-GB"/>
        </w:rPr>
        <w:t xml:space="preserve"> template, you can access the </w:t>
      </w:r>
      <w:proofErr w:type="spellStart"/>
      <w:r>
        <w:rPr>
          <w:rFonts w:ascii="SohneMono-Halbfett" w:hAnsi="SohneMono-Halbfett" w:cs="SohneMono-Halbfett"/>
          <w:b/>
          <w:bCs/>
          <w:color w:val="0E121D"/>
          <w:sz w:val="28"/>
          <w:szCs w:val="28"/>
          <w:lang w:val="en-GB"/>
        </w:rPr>
        <w:t>video_count</w:t>
      </w:r>
      <w:proofErr w:type="spellEnd"/>
      <w:r>
        <w:rPr>
          <w:rFonts w:ascii="Sohne-Buch" w:hAnsi="Sohne-Buch" w:cs="Sohne-Buch"/>
          <w:color w:val="2A3140"/>
          <w:sz w:val="32"/>
          <w:szCs w:val="32"/>
          <w:lang w:val="en-GB"/>
        </w:rPr>
        <w:t xml:space="preserve"> field for each category:</w:t>
      </w:r>
    </w:p>
    <w:p w14:paraId="01434C24"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0DCCA951" w14:textId="77777777" w:rsidR="00C04598" w:rsidRDefault="00C04598" w:rsidP="00C04598">
      <w:pPr>
        <w:autoSpaceDE w:val="0"/>
        <w:autoSpaceDN w:val="0"/>
        <w:adjustRightInd w:val="0"/>
        <w:jc w:val="center"/>
        <w:rPr>
          <w:rFonts w:ascii="Sohne-Buch" w:hAnsi="Sohne-Buch" w:cs="Sohne-Buch"/>
          <w:color w:val="D0D0DC"/>
          <w:lang w:val="en-GB"/>
        </w:rPr>
      </w:pPr>
    </w:p>
    <w:p w14:paraId="7F8850A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2B8B264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videos/category.html --&gt;</w:t>
      </w:r>
    </w:p>
    <w:p w14:paraId="1447F03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6D775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for category in categories %}</w:t>
      </w:r>
    </w:p>
    <w:p w14:paraId="32BBE6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category.name }} - {{ </w:t>
      </w:r>
      <w:proofErr w:type="spellStart"/>
      <w:r>
        <w:rPr>
          <w:rFonts w:ascii="SohneMono-Buch" w:hAnsi="SohneMono-Buch" w:cs="SohneMono-Buch"/>
          <w:color w:val="FFFFFF"/>
          <w:sz w:val="28"/>
          <w:szCs w:val="28"/>
          <w:lang w:val="en-GB"/>
        </w:rPr>
        <w:t>category.video_count</w:t>
      </w:r>
      <w:proofErr w:type="spellEnd"/>
      <w:r>
        <w:rPr>
          <w:rFonts w:ascii="SohneMono-Buch" w:hAnsi="SohneMono-Buch" w:cs="SohneMono-Buch"/>
          <w:color w:val="FFFFFF"/>
          <w:sz w:val="28"/>
          <w:szCs w:val="28"/>
          <w:lang w:val="en-GB"/>
        </w:rPr>
        <w:t xml:space="preserve"> }} videos&lt;/p&gt;</w:t>
      </w:r>
    </w:p>
    <w:p w14:paraId="6D850E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2485DDC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This template snippet will display each category along with the count of related videos. Adjust the template based on your specific design requirements.</w:t>
      </w:r>
    </w:p>
    <w:p w14:paraId="3E9A183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Make sure to update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to include the </w:t>
      </w:r>
      <w:proofErr w:type="spellStart"/>
      <w:r>
        <w:rPr>
          <w:rFonts w:ascii="SohneMono-Halbfett" w:hAnsi="SohneMono-Halbfett" w:cs="SohneMono-Halbfett"/>
          <w:b/>
          <w:bCs/>
          <w:color w:val="0E121D"/>
          <w:sz w:val="28"/>
          <w:szCs w:val="28"/>
          <w:lang w:val="en-GB"/>
        </w:rPr>
        <w:t>categoryView</w:t>
      </w:r>
      <w:proofErr w:type="spellEnd"/>
      <w:r>
        <w:rPr>
          <w:rFonts w:ascii="Sohne-Buch" w:hAnsi="Sohne-Buch" w:cs="Sohne-Buch"/>
          <w:color w:val="2A3140"/>
          <w:sz w:val="32"/>
          <w:szCs w:val="32"/>
          <w:lang w:val="en-GB"/>
        </w:rPr>
        <w:t xml:space="preserve"> view:</w:t>
      </w:r>
    </w:p>
    <w:p w14:paraId="389F2E80"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DC7B366" w14:textId="77777777" w:rsidR="00C04598" w:rsidRDefault="00C04598" w:rsidP="00C04598">
      <w:pPr>
        <w:autoSpaceDE w:val="0"/>
        <w:autoSpaceDN w:val="0"/>
        <w:adjustRightInd w:val="0"/>
        <w:jc w:val="center"/>
        <w:rPr>
          <w:rFonts w:ascii="Sohne-Buch" w:hAnsi="Sohne-Buch" w:cs="Sohne-Buch"/>
          <w:color w:val="D0D0DC"/>
          <w:lang w:val="en-GB"/>
        </w:rPr>
      </w:pPr>
    </w:p>
    <w:p w14:paraId="013A342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lastRenderedPageBreak/>
        <w:t>Copy code</w:t>
      </w:r>
    </w:p>
    <w:p w14:paraId="30EFD6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 in your app</w:t>
      </w:r>
    </w:p>
    <w:p w14:paraId="7BF72DB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4A0EC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3C9823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categoryView</w:t>
      </w:r>
      <w:proofErr w:type="spellEnd"/>
    </w:p>
    <w:p w14:paraId="3395863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A4ABABC"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6FEA6E1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F8EB0F1"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7026CA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'categories/'</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categoryView</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category_view</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B3DAA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27BF0C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67423318"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Now, when users visit the </w:t>
      </w:r>
      <w:r>
        <w:rPr>
          <w:rFonts w:ascii="SohneMono-Halbfett" w:hAnsi="SohneMono-Halbfett" w:cs="SohneMono-Halbfett"/>
          <w:b/>
          <w:bCs/>
          <w:color w:val="0E121D"/>
          <w:sz w:val="28"/>
          <w:szCs w:val="28"/>
          <w:lang w:val="en-GB"/>
        </w:rPr>
        <w:t>/categories/</w:t>
      </w:r>
      <w:r>
        <w:rPr>
          <w:rFonts w:ascii="Sohne-Buch" w:hAnsi="Sohne-Buch" w:cs="Sohne-Buch"/>
          <w:color w:val="2A3140"/>
          <w:sz w:val="32"/>
          <w:szCs w:val="32"/>
          <w:lang w:val="en-GB"/>
        </w:rPr>
        <w:t xml:space="preserve"> URL, they will see a list of categories with the count of videos in each category.</w:t>
      </w:r>
    </w:p>
    <w:p w14:paraId="71AF1461" w14:textId="77777777" w:rsidR="00C04598" w:rsidRDefault="00C04598" w:rsidP="00C04598">
      <w:pPr>
        <w:autoSpaceDE w:val="0"/>
        <w:autoSpaceDN w:val="0"/>
        <w:adjustRightInd w:val="0"/>
        <w:jc w:val="center"/>
        <w:rPr>
          <w:rFonts w:ascii="Sohne-Buch" w:hAnsi="Sohne-Buch" w:cs="Sohne-Buch"/>
          <w:color w:val="9C9BB0"/>
          <w:lang w:val="en-GB"/>
        </w:rPr>
      </w:pPr>
    </w:p>
    <w:p w14:paraId="64ADC65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99E260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324FBFC" w14:textId="77777777" w:rsidR="00C04598" w:rsidRDefault="00C04598" w:rsidP="00C04598">
      <w:pPr>
        <w:autoSpaceDE w:val="0"/>
        <w:autoSpaceDN w:val="0"/>
        <w:adjustRightInd w:val="0"/>
        <w:rPr>
          <w:rFonts w:ascii="Sohne-Buch" w:hAnsi="Sohne-Buch" w:cs="Sohne-Buch"/>
          <w:sz w:val="32"/>
          <w:szCs w:val="32"/>
          <w:lang w:val="en-GB"/>
        </w:rPr>
      </w:pPr>
    </w:p>
    <w:p w14:paraId="7CE3C3B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48D752A3" w14:textId="77777777" w:rsidR="00C04598" w:rsidRDefault="00C04598" w:rsidP="00C04598">
      <w:pPr>
        <w:autoSpaceDE w:val="0"/>
        <w:autoSpaceDN w:val="0"/>
        <w:adjustRightInd w:val="0"/>
        <w:rPr>
          <w:rFonts w:ascii="Sohne-Buch" w:hAnsi="Sohne-Buch" w:cs="Sohne-Buch"/>
          <w:color w:val="272832"/>
          <w:sz w:val="32"/>
          <w:szCs w:val="32"/>
          <w:lang w:val="en-GB"/>
        </w:rPr>
      </w:pPr>
      <w:proofErr w:type="spellStart"/>
      <w:r>
        <w:rPr>
          <w:rFonts w:ascii="Sohne-Buch" w:hAnsi="Sohne-Buch" w:cs="Sohne-Buch"/>
          <w:color w:val="272832"/>
          <w:sz w:val="32"/>
          <w:szCs w:val="32"/>
          <w:lang w:val="en-GB"/>
        </w:rPr>
        <w:t>NameError</w:t>
      </w:r>
      <w:proofErr w:type="spellEnd"/>
      <w:r>
        <w:rPr>
          <w:rFonts w:ascii="Sohne-Buch" w:hAnsi="Sohne-Buch" w:cs="Sohne-Buch"/>
          <w:color w:val="272832"/>
          <w:sz w:val="32"/>
          <w:szCs w:val="32"/>
          <w:lang w:val="en-GB"/>
        </w:rPr>
        <w:t>: name 'Count' is not defined</w:t>
      </w:r>
    </w:p>
    <w:p w14:paraId="078A2271" w14:textId="77777777" w:rsidR="00C04598" w:rsidRDefault="00C04598" w:rsidP="00C04598">
      <w:pPr>
        <w:autoSpaceDE w:val="0"/>
        <w:autoSpaceDN w:val="0"/>
        <w:adjustRightInd w:val="0"/>
        <w:jc w:val="center"/>
        <w:rPr>
          <w:rFonts w:ascii="Sohne-Buch" w:hAnsi="Sohne-Buch" w:cs="Sohne-Buch"/>
          <w:color w:val="9C9BB0"/>
          <w:lang w:val="en-GB"/>
        </w:rPr>
      </w:pPr>
    </w:p>
    <w:p w14:paraId="5957F9C1"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F153D8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0CE52FE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It appears that you may have forgotten to import </w:t>
      </w:r>
      <w:r>
        <w:rPr>
          <w:rFonts w:ascii="SohneMono-Halbfett" w:hAnsi="SohneMono-Halbfett" w:cs="SohneMono-Halbfett"/>
          <w:b/>
          <w:bCs/>
          <w:color w:val="0E121D"/>
          <w:sz w:val="28"/>
          <w:szCs w:val="28"/>
          <w:lang w:val="en-GB"/>
        </w:rPr>
        <w:t>Count</w:t>
      </w:r>
      <w:r>
        <w:rPr>
          <w:rFonts w:ascii="Sohne-Buch" w:hAnsi="Sohne-Buch" w:cs="Sohne-Buch"/>
          <w:color w:val="2A3140"/>
          <w:sz w:val="32"/>
          <w:szCs w:val="32"/>
          <w:lang w:val="en-GB"/>
        </w:rPr>
        <w:t xml:space="preserve"> from </w:t>
      </w:r>
      <w:proofErr w:type="spellStart"/>
      <w:r>
        <w:rPr>
          <w:rFonts w:ascii="SohneMono-Halbfett" w:hAnsi="SohneMono-Halbfett" w:cs="SohneMono-Halbfett"/>
          <w:b/>
          <w:bCs/>
          <w:color w:val="0E121D"/>
          <w:sz w:val="28"/>
          <w:szCs w:val="28"/>
          <w:lang w:val="en-GB"/>
        </w:rPr>
        <w:t>django.db.models</w:t>
      </w:r>
      <w:proofErr w:type="spellEnd"/>
      <w:r>
        <w:rPr>
          <w:rFonts w:ascii="Sohne-Buch" w:hAnsi="Sohne-Buch" w:cs="Sohne-Buch"/>
          <w:color w:val="2A3140"/>
          <w:sz w:val="32"/>
          <w:szCs w:val="32"/>
          <w:lang w:val="en-GB"/>
        </w:rPr>
        <w:t xml:space="preserve">. Make sure you include the following import statement at the beginning of your </w:t>
      </w:r>
      <w:r>
        <w:rPr>
          <w:rFonts w:ascii="SohneMono-Halbfett" w:hAnsi="SohneMono-Halbfett" w:cs="SohneMono-Halbfett"/>
          <w:b/>
          <w:bCs/>
          <w:color w:val="0E121D"/>
          <w:sz w:val="28"/>
          <w:szCs w:val="28"/>
          <w:lang w:val="en-GB"/>
        </w:rPr>
        <w:t>views.py</w:t>
      </w:r>
      <w:r>
        <w:rPr>
          <w:rFonts w:ascii="Sohne-Buch" w:hAnsi="Sohne-Buch" w:cs="Sohne-Buch"/>
          <w:color w:val="2A3140"/>
          <w:sz w:val="32"/>
          <w:szCs w:val="32"/>
          <w:lang w:val="en-GB"/>
        </w:rPr>
        <w:t xml:space="preserve"> file:</w:t>
      </w:r>
    </w:p>
    <w:p w14:paraId="4F6C0AB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7EE4A942" w14:textId="77777777" w:rsidR="00C04598" w:rsidRDefault="00C04598" w:rsidP="00C04598">
      <w:pPr>
        <w:autoSpaceDE w:val="0"/>
        <w:autoSpaceDN w:val="0"/>
        <w:adjustRightInd w:val="0"/>
        <w:jc w:val="center"/>
        <w:rPr>
          <w:rFonts w:ascii="Sohne-Buch" w:hAnsi="Sohne-Buch" w:cs="Sohne-Buch"/>
          <w:color w:val="D0D0DC"/>
          <w:lang w:val="en-GB"/>
        </w:rPr>
      </w:pPr>
    </w:p>
    <w:p w14:paraId="253E3673"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EBB9BC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5E546F3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83AB0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w:t>
      </w:r>
    </w:p>
    <w:p w14:paraId="2E998D3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Count  # Add this import statement</w:t>
      </w:r>
    </w:p>
    <w:p w14:paraId="53CAFD5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Category, Video</w:t>
      </w:r>
    </w:p>
    <w:p w14:paraId="2D662A0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367418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lastRenderedPageBreak/>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categoryView</w:t>
      </w:r>
      <w:proofErr w:type="spellEnd"/>
      <w:r>
        <w:rPr>
          <w:rFonts w:ascii="SohneMono-Buch" w:hAnsi="SohneMono-Buch" w:cs="SohneMono-Buch"/>
          <w:color w:val="FFFFFF"/>
          <w:sz w:val="28"/>
          <w:szCs w:val="28"/>
          <w:lang w:val="en-GB"/>
        </w:rPr>
        <w:t>(request):</w:t>
      </w:r>
    </w:p>
    <w:p w14:paraId="6B4ADDD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categories = </w:t>
      </w:r>
      <w:proofErr w:type="spellStart"/>
      <w:r>
        <w:rPr>
          <w:rFonts w:ascii="SohneMono-Buch" w:hAnsi="SohneMono-Buch" w:cs="SohneMono-Buch"/>
          <w:color w:val="FFFFFF"/>
          <w:sz w:val="28"/>
          <w:szCs w:val="28"/>
          <w:lang w:val="en-GB"/>
        </w:rPr>
        <w:t>Category.objects.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(status=</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order_by</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w:t>
      </w:r>
    </w:p>
    <w:p w14:paraId="322C971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3ACD9B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Annotate each category with the count of related videos</w:t>
      </w:r>
    </w:p>
    <w:p w14:paraId="4929408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categories.annotate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video_count</w:t>
      </w:r>
      <w:proofErr w:type="spellEnd"/>
      <w:r>
        <w:rPr>
          <w:rFonts w:ascii="SohneMono-Buch" w:hAnsi="SohneMono-Buch" w:cs="SohneMono-Buch"/>
          <w:color w:val="FFFFFF"/>
          <w:sz w:val="28"/>
          <w:szCs w:val="28"/>
          <w:lang w:val="en-GB"/>
        </w:rPr>
        <w:t>=Count(</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w:t>
      </w:r>
    </w:p>
    <w:p w14:paraId="4E9E8A2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3281D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context = {</w:t>
      </w:r>
      <w:r>
        <w:rPr>
          <w:rFonts w:ascii="SohneMono-Buch" w:hAnsi="SohneMono-Buch" w:cs="SohneMono-Buch"/>
          <w:color w:val="14986A"/>
          <w:sz w:val="28"/>
          <w:szCs w:val="28"/>
          <w:lang w:val="en-GB"/>
        </w:rPr>
        <w:t>'categories'</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categories_with_count</w:t>
      </w:r>
      <w:proofErr w:type="spellEnd"/>
      <w:r>
        <w:rPr>
          <w:rFonts w:ascii="SohneMono-Buch" w:hAnsi="SohneMono-Buch" w:cs="SohneMono-Buch"/>
          <w:color w:val="FFFFFF"/>
          <w:sz w:val="28"/>
          <w:szCs w:val="28"/>
          <w:lang w:val="en-GB"/>
        </w:rPr>
        <w:t>}</w:t>
      </w:r>
    </w:p>
    <w:p w14:paraId="251088F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663B90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'videos/category.html'</w:t>
      </w:r>
      <w:r>
        <w:rPr>
          <w:rFonts w:ascii="SohneMono-Buch" w:hAnsi="SohneMono-Buch" w:cs="SohneMono-Buch"/>
          <w:color w:val="FFFFFF"/>
          <w:sz w:val="28"/>
          <w:szCs w:val="28"/>
          <w:lang w:val="en-GB"/>
        </w:rPr>
        <w:t>, context)</w:t>
      </w:r>
    </w:p>
    <w:p w14:paraId="3ABE5C6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Adding this import statement should resolve the </w:t>
      </w:r>
      <w:proofErr w:type="spellStart"/>
      <w:r>
        <w:rPr>
          <w:rFonts w:ascii="SohneMono-Halbfett" w:hAnsi="SohneMono-Halbfett" w:cs="SohneMono-Halbfett"/>
          <w:b/>
          <w:bCs/>
          <w:color w:val="0E121D"/>
          <w:sz w:val="28"/>
          <w:szCs w:val="28"/>
          <w:lang w:val="en-GB"/>
        </w:rPr>
        <w:t>NameError</w:t>
      </w:r>
      <w:proofErr w:type="spellEnd"/>
      <w:r>
        <w:rPr>
          <w:rFonts w:ascii="Sohne-Buch" w:hAnsi="Sohne-Buch" w:cs="Sohne-Buch"/>
          <w:color w:val="2A3140"/>
          <w:sz w:val="32"/>
          <w:szCs w:val="32"/>
          <w:lang w:val="en-GB"/>
        </w:rPr>
        <w:t xml:space="preserve"> you encountered. Try running your view again after making this modification.</w:t>
      </w:r>
    </w:p>
    <w:p w14:paraId="33EC6005" w14:textId="77777777" w:rsidR="00C04598" w:rsidRDefault="00C04598" w:rsidP="00C04598">
      <w:pPr>
        <w:autoSpaceDE w:val="0"/>
        <w:autoSpaceDN w:val="0"/>
        <w:adjustRightInd w:val="0"/>
        <w:jc w:val="center"/>
        <w:rPr>
          <w:rFonts w:ascii="Sohne-Buch" w:hAnsi="Sohne-Buch" w:cs="Sohne-Buch"/>
          <w:color w:val="9C9BB0"/>
          <w:lang w:val="en-GB"/>
        </w:rPr>
      </w:pPr>
    </w:p>
    <w:p w14:paraId="0E2C6FE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9CE4484"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92753FE" w14:textId="77777777" w:rsidR="00C04598" w:rsidRDefault="00C04598" w:rsidP="00C04598">
      <w:pPr>
        <w:autoSpaceDE w:val="0"/>
        <w:autoSpaceDN w:val="0"/>
        <w:adjustRightInd w:val="0"/>
        <w:rPr>
          <w:rFonts w:ascii="Sohne-Buch" w:hAnsi="Sohne-Buch" w:cs="Sohne-Buch"/>
          <w:sz w:val="32"/>
          <w:szCs w:val="32"/>
          <w:lang w:val="en-GB"/>
        </w:rPr>
      </w:pPr>
    </w:p>
    <w:p w14:paraId="54CE2185"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2E8DAE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can we add </w:t>
      </w:r>
      <w:proofErr w:type="spellStart"/>
      <w:r>
        <w:rPr>
          <w:rFonts w:ascii="Sohne-Buch" w:hAnsi="Sohne-Buch" w:cs="Sohne-Buch"/>
          <w:color w:val="272832"/>
          <w:sz w:val="32"/>
          <w:szCs w:val="32"/>
          <w:lang w:val="en-GB"/>
        </w:rPr>
        <w:t>js</w:t>
      </w:r>
      <w:proofErr w:type="spellEnd"/>
      <w:r>
        <w:rPr>
          <w:rFonts w:ascii="Sohne-Buch" w:hAnsi="Sohne-Buch" w:cs="Sohne-Buch"/>
          <w:color w:val="272832"/>
          <w:sz w:val="32"/>
          <w:szCs w:val="32"/>
          <w:lang w:val="en-GB"/>
        </w:rPr>
        <w:t xml:space="preserve"> to the preview to show the first 15 seconds of video in the video list</w:t>
      </w:r>
    </w:p>
    <w:p w14:paraId="3A21FBB3" w14:textId="77777777" w:rsidR="00C04598" w:rsidRDefault="00C04598" w:rsidP="00C04598">
      <w:pPr>
        <w:autoSpaceDE w:val="0"/>
        <w:autoSpaceDN w:val="0"/>
        <w:adjustRightInd w:val="0"/>
        <w:jc w:val="center"/>
        <w:rPr>
          <w:rFonts w:ascii="Sohne-Buch" w:hAnsi="Sohne-Buch" w:cs="Sohne-Buch"/>
          <w:color w:val="9C9BB0"/>
          <w:lang w:val="en-GB"/>
        </w:rPr>
      </w:pPr>
    </w:p>
    <w:p w14:paraId="44C1D593"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B2B472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2656CDA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Yes, you can add JavaScript to create a video preview that shows the first 15 seconds of a video in the video list. Here's a basic example using HTML5 video and JavaScript:</w:t>
      </w:r>
    </w:p>
    <w:p w14:paraId="6B1CA25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Assuming you have a </w:t>
      </w:r>
      <w:r>
        <w:rPr>
          <w:rFonts w:ascii="SohneMono-Halbfett" w:hAnsi="SohneMono-Halbfett" w:cs="SohneMono-Halbfett"/>
          <w:b/>
          <w:bCs/>
          <w:color w:val="0E121D"/>
          <w:sz w:val="28"/>
          <w:szCs w:val="28"/>
          <w:lang w:val="en-GB"/>
        </w:rPr>
        <w:t>Video</w:t>
      </w:r>
      <w:r>
        <w:rPr>
          <w:rFonts w:ascii="Sohne-Buch" w:hAnsi="Sohne-Buch" w:cs="Sohne-Buch"/>
          <w:color w:val="2A3140"/>
          <w:sz w:val="32"/>
          <w:szCs w:val="32"/>
          <w:lang w:val="en-GB"/>
        </w:rPr>
        <w:t xml:space="preserve"> model with a field named </w:t>
      </w:r>
      <w:proofErr w:type="spellStart"/>
      <w:r>
        <w:rPr>
          <w:rFonts w:ascii="SohneMono-Halbfett" w:hAnsi="SohneMono-Halbfett" w:cs="SohneMono-Halbfett"/>
          <w:b/>
          <w:bCs/>
          <w:color w:val="0E121D"/>
          <w:sz w:val="28"/>
          <w:szCs w:val="28"/>
          <w:lang w:val="en-GB"/>
        </w:rPr>
        <w:t>video_file</w:t>
      </w:r>
      <w:proofErr w:type="spellEnd"/>
      <w:r>
        <w:rPr>
          <w:rFonts w:ascii="Sohne-Buch" w:hAnsi="Sohne-Buch" w:cs="Sohne-Buch"/>
          <w:color w:val="2A3140"/>
          <w:sz w:val="32"/>
          <w:szCs w:val="32"/>
          <w:lang w:val="en-GB"/>
        </w:rPr>
        <w:t xml:space="preserve"> that stores the path or URL of the video file, you can create a video preview in your template. Here's an example:</w:t>
      </w:r>
    </w:p>
    <w:p w14:paraId="448CA43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6283DBD1" w14:textId="77777777" w:rsidR="00C04598" w:rsidRDefault="00C04598" w:rsidP="00C04598">
      <w:pPr>
        <w:autoSpaceDE w:val="0"/>
        <w:autoSpaceDN w:val="0"/>
        <w:adjustRightInd w:val="0"/>
        <w:jc w:val="center"/>
        <w:rPr>
          <w:rFonts w:ascii="Sohne-Buch" w:hAnsi="Sohne-Buch" w:cs="Sohne-Buch"/>
          <w:color w:val="D0D0DC"/>
          <w:lang w:val="en-GB"/>
        </w:rPr>
      </w:pPr>
    </w:p>
    <w:p w14:paraId="7794CFF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22FB3E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videos/video_list.html --&gt;</w:t>
      </w:r>
    </w:p>
    <w:p w14:paraId="1B90F3E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2E98AA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for video in videos %}</w:t>
      </w:r>
    </w:p>
    <w:p w14:paraId="747A240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"video-preview-container"</w:t>
      </w:r>
      <w:r>
        <w:rPr>
          <w:rFonts w:ascii="SohneMono-Buch" w:hAnsi="SohneMono-Buch" w:cs="SohneMono-Buch"/>
          <w:color w:val="FFFFFF"/>
          <w:sz w:val="28"/>
          <w:szCs w:val="28"/>
          <w:lang w:val="en-GB"/>
        </w:rPr>
        <w:t>&gt;</w:t>
      </w:r>
    </w:p>
    <w:p w14:paraId="0CC5133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"video-preview"</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width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"300"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height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"200"</w:t>
      </w:r>
      <w:r>
        <w:rPr>
          <w:rFonts w:ascii="SohneMono-Buch" w:hAnsi="SohneMono-Buch" w:cs="SohneMono-Buch"/>
          <w:color w:val="FFFFFF"/>
          <w:sz w:val="28"/>
          <w:szCs w:val="28"/>
          <w:lang w:val="en-GB"/>
        </w:rPr>
        <w:t>&gt;</w:t>
      </w:r>
    </w:p>
    <w:p w14:paraId="7F7DC8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178627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Your browser does not support the video tag.</w:t>
      </w:r>
    </w:p>
    <w:p w14:paraId="10A136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&lt;/video&gt;</w:t>
      </w:r>
    </w:p>
    <w:p w14:paraId="13B6FD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}}&lt;/p&gt;</w:t>
      </w:r>
    </w:p>
    <w:p w14:paraId="6E3ABE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5EA2B5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230CBA0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Now, add the following JavaScript code to your template to automatically play only the first 15 seconds of each video:</w:t>
      </w:r>
    </w:p>
    <w:p w14:paraId="3A49EACC"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40C173CB" w14:textId="77777777" w:rsidR="00C04598" w:rsidRDefault="00C04598" w:rsidP="00C04598">
      <w:pPr>
        <w:autoSpaceDE w:val="0"/>
        <w:autoSpaceDN w:val="0"/>
        <w:adjustRightInd w:val="0"/>
        <w:jc w:val="center"/>
        <w:rPr>
          <w:rFonts w:ascii="Sohne-Buch" w:hAnsi="Sohne-Buch" w:cs="Sohne-Buch"/>
          <w:color w:val="D0D0DC"/>
          <w:lang w:val="en-GB"/>
        </w:rPr>
      </w:pPr>
    </w:p>
    <w:p w14:paraId="58840ADC"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CA18B2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videos/video_list.html --&gt;</w:t>
      </w:r>
    </w:p>
    <w:p w14:paraId="3C63A92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65D75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for video in videos %}</w:t>
      </w:r>
    </w:p>
    <w:p w14:paraId="5A7F95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"video-preview-container"</w:t>
      </w:r>
      <w:r>
        <w:rPr>
          <w:rFonts w:ascii="SohneMono-Buch" w:hAnsi="SohneMono-Buch" w:cs="SohneMono-Buch"/>
          <w:color w:val="FFFFFF"/>
          <w:sz w:val="28"/>
          <w:szCs w:val="28"/>
          <w:lang w:val="en-GB"/>
        </w:rPr>
        <w:t>&gt;</w:t>
      </w:r>
    </w:p>
    <w:p w14:paraId="6B9DC1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class</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"video-preview"</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width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"300"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height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"200"</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onloadedmetadata</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onMetadataLoaded</w:t>
      </w:r>
      <w:proofErr w:type="spellEnd"/>
      <w:r>
        <w:rPr>
          <w:rFonts w:ascii="SohneMono-Buch" w:hAnsi="SohneMono-Buch" w:cs="SohneMono-Buch"/>
          <w:color w:val="14986A"/>
          <w:sz w:val="28"/>
          <w:szCs w:val="28"/>
          <w:lang w:val="en-GB"/>
        </w:rPr>
        <w:t>(this)"</w:t>
      </w:r>
      <w:r>
        <w:rPr>
          <w:rFonts w:ascii="SohneMono-Buch" w:hAnsi="SohneMono-Buch" w:cs="SohneMono-Buch"/>
          <w:color w:val="FFFFFF"/>
          <w:sz w:val="28"/>
          <w:szCs w:val="28"/>
          <w:lang w:val="en-GB"/>
        </w:rPr>
        <w:t>&gt;</w:t>
      </w:r>
    </w:p>
    <w:p w14:paraId="1E02DF5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6F3EF6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Your browser does not support the video tag.</w:t>
      </w:r>
    </w:p>
    <w:p w14:paraId="5D8859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&lt;/video&gt;</w:t>
      </w:r>
    </w:p>
    <w:p w14:paraId="52D0FE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}}&lt;/p&gt;</w:t>
      </w:r>
    </w:p>
    <w:p w14:paraId="36D037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6CE8DB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endfor</w:t>
      </w:r>
      <w:proofErr w:type="spellEnd"/>
      <w:r>
        <w:rPr>
          <w:rFonts w:ascii="SohneMono-Buch" w:hAnsi="SohneMono-Buch" w:cs="SohneMono-Buch"/>
          <w:color w:val="FFFFFF"/>
          <w:sz w:val="28"/>
          <w:szCs w:val="28"/>
          <w:lang w:val="en-GB"/>
        </w:rPr>
        <w:t xml:space="preserve"> %}</w:t>
      </w:r>
    </w:p>
    <w:p w14:paraId="3C3018B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31F97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&lt;script&gt;</w:t>
      </w:r>
    </w:p>
    <w:p w14:paraId="443CAFF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onMetadataLoaded</w:t>
      </w:r>
      <w:proofErr w:type="spellEnd"/>
      <w:r>
        <w:rPr>
          <w:rFonts w:ascii="SohneMono-Buch" w:hAnsi="SohneMono-Buch" w:cs="SohneMono-Buch"/>
          <w:color w:val="FFFFFF"/>
          <w:sz w:val="28"/>
          <w:szCs w:val="28"/>
          <w:lang w:val="en-GB"/>
        </w:rPr>
        <w:t>(video) {</w:t>
      </w:r>
    </w:p>
    <w:p w14:paraId="673746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Set the playback range to the first 15 seconds</w:t>
      </w:r>
    </w:p>
    <w:p w14:paraId="4EA26AE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loadedmetadata</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w:t>
      </w:r>
    </w:p>
    <w:p w14:paraId="47EAEA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video.currentTime</w:t>
      </w:r>
      <w:proofErr w:type="spellEnd"/>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1A33AD5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w:t>
      </w:r>
      <w:r>
        <w:rPr>
          <w:rFonts w:ascii="SohneMono-Buch" w:hAnsi="SohneMono-Buch" w:cs="SohneMono-Buch"/>
          <w:color w:val="EB102F"/>
          <w:sz w:val="28"/>
          <w:szCs w:val="28"/>
          <w:lang w:val="en-GB"/>
        </w:rPr>
        <w:t>play</w:t>
      </w:r>
      <w:proofErr w:type="spellEnd"/>
      <w:r>
        <w:rPr>
          <w:rFonts w:ascii="SohneMono-Buch" w:hAnsi="SohneMono-Buch" w:cs="SohneMono-Buch"/>
          <w:color w:val="FFFFFF"/>
          <w:sz w:val="28"/>
          <w:szCs w:val="28"/>
          <w:lang w:val="en-GB"/>
        </w:rPr>
        <w:t>();</w:t>
      </w:r>
    </w:p>
    <w:p w14:paraId="4B8C83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E2830E"/>
          <w:sz w:val="28"/>
          <w:szCs w:val="28"/>
          <w:lang w:val="en-GB"/>
        </w:rPr>
        <w:t>setTimeout</w:t>
      </w:r>
      <w:proofErr w:type="spellEnd"/>
      <w:r>
        <w:rPr>
          <w:rFonts w:ascii="SohneMono-Buch" w:hAnsi="SohneMono-Buch" w:cs="SohneMono-Buch"/>
          <w:color w:val="FFFFFF"/>
          <w:sz w:val="28"/>
          <w:szCs w:val="28"/>
          <w:lang w:val="en-GB"/>
        </w:rPr>
        <w:t>(</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w:t>
      </w:r>
    </w:p>
    <w:p w14:paraId="68B08E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w:t>
      </w:r>
      <w:r>
        <w:rPr>
          <w:rFonts w:ascii="SohneMono-Buch" w:hAnsi="SohneMono-Buch" w:cs="SohneMono-Buch"/>
          <w:color w:val="EB102F"/>
          <w:sz w:val="28"/>
          <w:szCs w:val="28"/>
          <w:lang w:val="en-GB"/>
        </w:rPr>
        <w:t>pause</w:t>
      </w:r>
      <w:proofErr w:type="spellEnd"/>
      <w:r>
        <w:rPr>
          <w:rFonts w:ascii="SohneMono-Buch" w:hAnsi="SohneMono-Buch" w:cs="SohneMono-Buch"/>
          <w:color w:val="FFFFFF"/>
          <w:sz w:val="28"/>
          <w:szCs w:val="28"/>
          <w:lang w:val="en-GB"/>
        </w:rPr>
        <w:t>();</w:t>
      </w:r>
    </w:p>
    <w:p w14:paraId="5852D0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15000</w:t>
      </w:r>
      <w:r>
        <w:rPr>
          <w:rFonts w:ascii="SohneMono-Buch" w:hAnsi="SohneMono-Buch" w:cs="SohneMono-Buch"/>
          <w:color w:val="FFFFFF"/>
          <w:sz w:val="28"/>
          <w:szCs w:val="28"/>
          <w:lang w:val="en-GB"/>
        </w:rPr>
        <w:t>);  // Pause after 15 seconds</w:t>
      </w:r>
    </w:p>
    <w:p w14:paraId="7C0E8C4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
    <w:p w14:paraId="5528DD0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BB54A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&lt;/script&gt;</w:t>
      </w:r>
    </w:p>
    <w:p w14:paraId="1501EB2A"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05A77950" w14:textId="77777777" w:rsidR="00C04598" w:rsidRDefault="00C04598" w:rsidP="00C04598">
      <w:pPr>
        <w:numPr>
          <w:ilvl w:val="0"/>
          <w:numId w:val="4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onloadedmetadata</w:t>
      </w:r>
      <w:proofErr w:type="spellEnd"/>
      <w:r>
        <w:rPr>
          <w:rFonts w:ascii="Sohne-Buch" w:hAnsi="Sohne-Buch" w:cs="Sohne-Buch"/>
          <w:color w:val="2A3140"/>
          <w:sz w:val="32"/>
          <w:szCs w:val="32"/>
          <w:lang w:val="en-GB"/>
        </w:rPr>
        <w:t xml:space="preserve"> attribute is set to a JavaScript function called </w:t>
      </w:r>
      <w:proofErr w:type="spellStart"/>
      <w:r>
        <w:rPr>
          <w:rFonts w:ascii="SohneMono-Halbfett" w:hAnsi="SohneMono-Halbfett" w:cs="SohneMono-Halbfett"/>
          <w:b/>
          <w:bCs/>
          <w:color w:val="0E121D"/>
          <w:sz w:val="28"/>
          <w:szCs w:val="28"/>
          <w:lang w:val="en-GB"/>
        </w:rPr>
        <w:t>onMetadataLoaded</w:t>
      </w:r>
      <w:proofErr w:type="spellEnd"/>
      <w:r>
        <w:rPr>
          <w:rFonts w:ascii="Sohne-Buch" w:hAnsi="Sohne-Buch" w:cs="Sohne-Buch"/>
          <w:color w:val="2A3140"/>
          <w:sz w:val="32"/>
          <w:szCs w:val="32"/>
          <w:lang w:val="en-GB"/>
        </w:rPr>
        <w:t>.</w:t>
      </w:r>
    </w:p>
    <w:p w14:paraId="04E59761" w14:textId="77777777" w:rsidR="00C04598" w:rsidRDefault="00C04598" w:rsidP="00C04598">
      <w:pPr>
        <w:numPr>
          <w:ilvl w:val="0"/>
          <w:numId w:val="4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onMetadataLoaded</w:t>
      </w:r>
      <w:proofErr w:type="spellEnd"/>
      <w:r>
        <w:rPr>
          <w:rFonts w:ascii="Sohne-Buch" w:hAnsi="Sohne-Buch" w:cs="Sohne-Buch"/>
          <w:color w:val="2A3140"/>
          <w:sz w:val="32"/>
          <w:szCs w:val="32"/>
          <w:lang w:val="en-GB"/>
        </w:rPr>
        <w:t xml:space="preserve"> function sets the </w:t>
      </w:r>
      <w:proofErr w:type="spellStart"/>
      <w:r>
        <w:rPr>
          <w:rFonts w:ascii="SohneMono-Halbfett" w:hAnsi="SohneMono-Halbfett" w:cs="SohneMono-Halbfett"/>
          <w:b/>
          <w:bCs/>
          <w:color w:val="0E121D"/>
          <w:sz w:val="28"/>
          <w:szCs w:val="28"/>
          <w:lang w:val="en-GB"/>
        </w:rPr>
        <w:t>currentTime</w:t>
      </w:r>
      <w:proofErr w:type="spellEnd"/>
      <w:r>
        <w:rPr>
          <w:rFonts w:ascii="Sohne-Buch" w:hAnsi="Sohne-Buch" w:cs="Sohne-Buch"/>
          <w:color w:val="2A3140"/>
          <w:sz w:val="32"/>
          <w:szCs w:val="32"/>
          <w:lang w:val="en-GB"/>
        </w:rPr>
        <w:t xml:space="preserve"> of the video to 0 (start of the video) and plays the video.</w:t>
      </w:r>
    </w:p>
    <w:p w14:paraId="76ED293F" w14:textId="77777777" w:rsidR="00C04598" w:rsidRDefault="00C04598" w:rsidP="00C04598">
      <w:pPr>
        <w:numPr>
          <w:ilvl w:val="0"/>
          <w:numId w:val="4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setTimeout</w:t>
      </w:r>
      <w:proofErr w:type="spellEnd"/>
      <w:r>
        <w:rPr>
          <w:rFonts w:ascii="Sohne-Buch" w:hAnsi="Sohne-Buch" w:cs="Sohne-Buch"/>
          <w:color w:val="2A3140"/>
          <w:sz w:val="32"/>
          <w:szCs w:val="32"/>
          <w:lang w:val="en-GB"/>
        </w:rPr>
        <w:t xml:space="preserve"> function is used to pause the video after 15 seconds.</w:t>
      </w:r>
    </w:p>
    <w:p w14:paraId="03543AE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Adjust the template and JavaScript code according to your specific project structure and design requirements. Additionally, consider incorporating appropriate styling to enhance the visual presentation of the video previews.</w:t>
      </w:r>
    </w:p>
    <w:p w14:paraId="516410F9" w14:textId="77777777" w:rsidR="00C04598" w:rsidRDefault="00C04598" w:rsidP="00C04598">
      <w:pPr>
        <w:autoSpaceDE w:val="0"/>
        <w:autoSpaceDN w:val="0"/>
        <w:adjustRightInd w:val="0"/>
        <w:jc w:val="center"/>
        <w:rPr>
          <w:rFonts w:ascii="Sohne-Buch" w:hAnsi="Sohne-Buch" w:cs="Sohne-Buch"/>
          <w:color w:val="9C9BB0"/>
          <w:lang w:val="en-GB"/>
        </w:rPr>
      </w:pPr>
    </w:p>
    <w:p w14:paraId="06EBF9A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5D43F7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A92EDD3" w14:textId="77777777" w:rsidR="00C04598" w:rsidRDefault="00C04598" w:rsidP="00C04598">
      <w:pPr>
        <w:autoSpaceDE w:val="0"/>
        <w:autoSpaceDN w:val="0"/>
        <w:adjustRightInd w:val="0"/>
        <w:rPr>
          <w:rFonts w:ascii="Sohne-Buch" w:hAnsi="Sohne-Buch" w:cs="Sohne-Buch"/>
          <w:sz w:val="32"/>
          <w:szCs w:val="32"/>
          <w:lang w:val="en-GB"/>
        </w:rPr>
      </w:pPr>
    </w:p>
    <w:p w14:paraId="51BAA9B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010CD6AD"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build like button that is attach to each video detail view</w:t>
      </w:r>
    </w:p>
    <w:p w14:paraId="6494697C" w14:textId="77777777" w:rsidR="00C04598" w:rsidRDefault="00C04598" w:rsidP="00C04598">
      <w:pPr>
        <w:autoSpaceDE w:val="0"/>
        <w:autoSpaceDN w:val="0"/>
        <w:adjustRightInd w:val="0"/>
        <w:jc w:val="center"/>
        <w:rPr>
          <w:rFonts w:ascii="Sohne-Buch" w:hAnsi="Sohne-Buch" w:cs="Sohne-Buch"/>
          <w:color w:val="9C9BB0"/>
          <w:lang w:val="en-GB"/>
        </w:rPr>
      </w:pPr>
    </w:p>
    <w:p w14:paraId="2C9FB48F"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05DE9038"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64F65A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To create a like button that is attached to each video detail view, you'll need to set up a model for tracking likes and dislikes, create views and templates, and handle the logic for handling likes. Below is a basic example using Django:</w:t>
      </w:r>
    </w:p>
    <w:p w14:paraId="6EFB58B5" w14:textId="77777777" w:rsidR="00C04598" w:rsidRDefault="00C04598" w:rsidP="00C04598">
      <w:pPr>
        <w:numPr>
          <w:ilvl w:val="0"/>
          <w:numId w:val="4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your models to include a Like model:</w:t>
      </w:r>
    </w:p>
    <w:p w14:paraId="3B871BEE"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9473CD2" w14:textId="77777777" w:rsidR="00C04598" w:rsidRDefault="00C04598" w:rsidP="00C04598">
      <w:pPr>
        <w:autoSpaceDE w:val="0"/>
        <w:autoSpaceDN w:val="0"/>
        <w:adjustRightInd w:val="0"/>
        <w:jc w:val="center"/>
        <w:rPr>
          <w:rFonts w:ascii="Sohne-Buch" w:hAnsi="Sohne-Buch" w:cs="Sohne-Buch"/>
          <w:color w:val="D0D0DC"/>
          <w:lang w:val="en-GB"/>
        </w:rPr>
      </w:pPr>
    </w:p>
    <w:p w14:paraId="4CF52971"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443B6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models.py</w:t>
      </w:r>
    </w:p>
    <w:p w14:paraId="64AF074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9B6E8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django.db</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models</w:t>
      </w:r>
    </w:p>
    <w:p w14:paraId="6910375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lastRenderedPageBreak/>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django.contrib.auth.models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User</w:t>
      </w:r>
    </w:p>
    <w:p w14:paraId="2E288C6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4A020C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Video</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6E16D4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title = </w:t>
      </w:r>
      <w:proofErr w:type="spellStart"/>
      <w:r>
        <w:rPr>
          <w:rFonts w:ascii="SohneMono-Buch" w:hAnsi="SohneMono-Buch" w:cs="SohneMono-Buch"/>
          <w:color w:val="FFFFFF"/>
          <w:sz w:val="28"/>
          <w:szCs w:val="28"/>
          <w:lang w:val="en-GB"/>
        </w:rPr>
        <w:t>models.CharField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max_length</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255</w:t>
      </w:r>
      <w:r>
        <w:rPr>
          <w:rFonts w:ascii="SohneMono-Buch" w:hAnsi="SohneMono-Buch" w:cs="SohneMono-Buch"/>
          <w:color w:val="FFFFFF"/>
          <w:sz w:val="28"/>
          <w:szCs w:val="28"/>
          <w:lang w:val="en-GB"/>
        </w:rPr>
        <w:t>)</w:t>
      </w:r>
    </w:p>
    <w:p w14:paraId="7CE31A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description = </w:t>
      </w:r>
      <w:proofErr w:type="spellStart"/>
      <w:r>
        <w:rPr>
          <w:rFonts w:ascii="SohneMono-Buch" w:hAnsi="SohneMono-Buch" w:cs="SohneMono-Buch"/>
          <w:color w:val="FFFFFF"/>
          <w:sz w:val="28"/>
          <w:szCs w:val="28"/>
          <w:lang w:val="en-GB"/>
        </w:rPr>
        <w:t>models.TextField</w:t>
      </w:r>
      <w:proofErr w:type="spellEnd"/>
      <w:r>
        <w:rPr>
          <w:rFonts w:ascii="SohneMono-Buch" w:hAnsi="SohneMono-Buch" w:cs="SohneMono-Buch"/>
          <w:color w:val="FFFFFF"/>
          <w:sz w:val="28"/>
          <w:szCs w:val="28"/>
          <w:lang w:val="en-GB"/>
        </w:rPr>
        <w:t>()</w:t>
      </w:r>
    </w:p>
    <w:p w14:paraId="2F823E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video_file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models.FileField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upload_to</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'videos/'</w:t>
      </w:r>
      <w:r>
        <w:rPr>
          <w:rFonts w:ascii="SohneMono-Buch" w:hAnsi="SohneMono-Buch" w:cs="SohneMono-Buch"/>
          <w:color w:val="FFFFFF"/>
          <w:sz w:val="28"/>
          <w:szCs w:val="28"/>
          <w:lang w:val="en-GB"/>
        </w:rPr>
        <w:t>)</w:t>
      </w:r>
    </w:p>
    <w:p w14:paraId="32AD39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video fields...</w:t>
      </w:r>
    </w:p>
    <w:p w14:paraId="3A74FBA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4E81C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class</w:t>
      </w: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Like</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models.Model</w:t>
      </w:r>
      <w:proofErr w:type="spellEnd"/>
      <w:r>
        <w:rPr>
          <w:rFonts w:ascii="SohneMono-Buch" w:hAnsi="SohneMono-Buch" w:cs="SohneMono-Buch"/>
          <w:color w:val="FFFFFF"/>
          <w:sz w:val="28"/>
          <w:szCs w:val="28"/>
          <w:lang w:val="en-GB"/>
        </w:rPr>
        <w:t>):</w:t>
      </w:r>
    </w:p>
    <w:p w14:paraId="479A2F9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user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(User,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w:t>
      </w:r>
    </w:p>
    <w:p w14:paraId="0121A7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w:t>
      </w:r>
      <w:proofErr w:type="spellStart"/>
      <w:r>
        <w:rPr>
          <w:rFonts w:ascii="SohneMono-Buch" w:hAnsi="SohneMono-Buch" w:cs="SohneMono-Buch"/>
          <w:color w:val="FFFFFF"/>
          <w:sz w:val="28"/>
          <w:szCs w:val="28"/>
          <w:lang w:val="en-GB"/>
        </w:rPr>
        <w:t>models.ForeignKey</w:t>
      </w:r>
      <w:proofErr w:type="spellEnd"/>
      <w:r>
        <w:rPr>
          <w:rFonts w:ascii="SohneMono-Buch" w:hAnsi="SohneMono-Buch" w:cs="SohneMono-Buch"/>
          <w:color w:val="FFFFFF"/>
          <w:sz w:val="28"/>
          <w:szCs w:val="28"/>
          <w:lang w:val="en-GB"/>
        </w:rPr>
        <w:t xml:space="preserve">(Video, </w:t>
      </w:r>
      <w:proofErr w:type="spellStart"/>
      <w:r>
        <w:rPr>
          <w:rFonts w:ascii="SohneMono-Buch" w:hAnsi="SohneMono-Buch" w:cs="SohneMono-Buch"/>
          <w:color w:val="FFFFFF"/>
          <w:sz w:val="28"/>
          <w:szCs w:val="28"/>
          <w:lang w:val="en-GB"/>
        </w:rPr>
        <w:t>on_delete</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models.CASCADE</w:t>
      </w:r>
      <w:proofErr w:type="spellEnd"/>
      <w:r>
        <w:rPr>
          <w:rFonts w:ascii="SohneMono-Buch" w:hAnsi="SohneMono-Buch" w:cs="SohneMono-Buch"/>
          <w:color w:val="FFFFFF"/>
          <w:sz w:val="28"/>
          <w:szCs w:val="28"/>
          <w:lang w:val="en-GB"/>
        </w:rPr>
        <w:t>)</w:t>
      </w:r>
    </w:p>
    <w:p w14:paraId="0320D11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liked = </w:t>
      </w:r>
      <w:proofErr w:type="spellStart"/>
      <w:r>
        <w:rPr>
          <w:rFonts w:ascii="SohneMono-Buch" w:hAnsi="SohneMono-Buch" w:cs="SohneMono-Buch"/>
          <w:color w:val="FFFFFF"/>
          <w:sz w:val="28"/>
          <w:szCs w:val="28"/>
          <w:lang w:val="en-GB"/>
        </w:rPr>
        <w:t>models.BooleanField</w:t>
      </w:r>
      <w:proofErr w:type="spellEnd"/>
      <w:r>
        <w:rPr>
          <w:rFonts w:ascii="SohneMono-Buch" w:hAnsi="SohneMono-Buch" w:cs="SohneMono-Buch"/>
          <w:color w:val="FFFFFF"/>
          <w:sz w:val="28"/>
          <w:szCs w:val="28"/>
          <w:lang w:val="en-GB"/>
        </w:rPr>
        <w:t>(default=</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1D017C87" w14:textId="77777777" w:rsidR="00C04598" w:rsidRDefault="00C04598" w:rsidP="00C04598">
      <w:pPr>
        <w:numPr>
          <w:ilvl w:val="0"/>
          <w:numId w:val="46"/>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view for the video detail page:</w:t>
      </w:r>
    </w:p>
    <w:p w14:paraId="5D1315FA"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03EFB96" w14:textId="77777777" w:rsidR="00C04598" w:rsidRDefault="00C04598" w:rsidP="00C04598">
      <w:pPr>
        <w:autoSpaceDE w:val="0"/>
        <w:autoSpaceDN w:val="0"/>
        <w:adjustRightInd w:val="0"/>
        <w:jc w:val="center"/>
        <w:rPr>
          <w:rFonts w:ascii="Sohne-Buch" w:hAnsi="Sohne-Buch" w:cs="Sohne-Buch"/>
          <w:color w:val="D0D0DC"/>
          <w:lang w:val="en-GB"/>
        </w:rPr>
      </w:pPr>
    </w:p>
    <w:p w14:paraId="4B4690E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D316E2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1C5B49D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52BE91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get_object_or_404</w:t>
      </w:r>
    </w:p>
    <w:p w14:paraId="309ABF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Like</w:t>
      </w:r>
    </w:p>
    <w:p w14:paraId="3BB618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53DE27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p>
    <w:p w14:paraId="0CA3F3F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8D3B48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video_detail</w:t>
      </w:r>
      <w:proofErr w:type="spellEnd"/>
      <w:r>
        <w:rPr>
          <w:rFonts w:ascii="SohneMono-Buch" w:hAnsi="SohneMono-Buch" w:cs="SohneMono-Buch"/>
          <w:color w:val="FFFFFF"/>
          <w:sz w:val="28"/>
          <w:szCs w:val="28"/>
          <w:lang w:val="en-GB"/>
        </w:rPr>
        <w:t xml:space="preserve">(request,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3CC0AE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get_object_or_404(Video,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46EAA5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False</w:t>
      </w:r>
    </w:p>
    <w:p w14:paraId="32DAD7F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09C03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w:t>
      </w:r>
    </w:p>
    <w:p w14:paraId="4C48177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if the current user has already liked the video</w:t>
      </w:r>
    </w:p>
    <w:p w14:paraId="04B823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(user=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video=video, liked=</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).exists()</w:t>
      </w:r>
    </w:p>
    <w:p w14:paraId="272BD4A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78A55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'videos/video_detail.html'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 xml:space="preserve">: video,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is_liked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w:t>
      </w:r>
    </w:p>
    <w:p w14:paraId="710D3D3A" w14:textId="77777777" w:rsidR="00C04598" w:rsidRDefault="00C04598" w:rsidP="00C04598">
      <w:pPr>
        <w:numPr>
          <w:ilvl w:val="0"/>
          <w:numId w:val="47"/>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template for the video detail page (</w:t>
      </w:r>
      <w:r>
        <w:rPr>
          <w:rFonts w:ascii="SohneMono-Halbfett" w:hAnsi="SohneMono-Halbfett" w:cs="SohneMono-Halbfett"/>
          <w:b/>
          <w:bCs/>
          <w:color w:val="0E121D"/>
          <w:sz w:val="28"/>
          <w:szCs w:val="28"/>
          <w:lang w:val="en-GB"/>
        </w:rPr>
        <w:t>video_detail.html</w:t>
      </w:r>
      <w:r>
        <w:rPr>
          <w:rFonts w:ascii="Sohne-Halbfett" w:hAnsi="Sohne-Halbfett" w:cs="Sohne-Halbfett"/>
          <w:b/>
          <w:bCs/>
          <w:color w:val="0E121D"/>
          <w:sz w:val="32"/>
          <w:szCs w:val="32"/>
          <w:lang w:val="en-GB"/>
        </w:rPr>
        <w:t>):</w:t>
      </w:r>
    </w:p>
    <w:p w14:paraId="23F2C585"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33904513" w14:textId="77777777" w:rsidR="00C04598" w:rsidRDefault="00C04598" w:rsidP="00C04598">
      <w:pPr>
        <w:autoSpaceDE w:val="0"/>
        <w:autoSpaceDN w:val="0"/>
        <w:adjustRightInd w:val="0"/>
        <w:jc w:val="center"/>
        <w:rPr>
          <w:rFonts w:ascii="Sohne-Buch" w:hAnsi="Sohne-Buch" w:cs="Sohne-Buch"/>
          <w:color w:val="D0D0DC"/>
          <w:lang w:val="en-GB"/>
        </w:rPr>
      </w:pPr>
    </w:p>
    <w:p w14:paraId="40B6C7D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lastRenderedPageBreak/>
        <w:t>Copy code</w:t>
      </w:r>
    </w:p>
    <w:p w14:paraId="3F1E3A9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videos/video_detail.html --&gt;</w:t>
      </w:r>
    </w:p>
    <w:p w14:paraId="05BA430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5AAB9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extends 'base.html' %}</w:t>
      </w:r>
    </w:p>
    <w:p w14:paraId="1199D41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56B13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block content %}</w:t>
      </w:r>
    </w:p>
    <w:p w14:paraId="07E1CE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}}&lt;/h2&gt;</w:t>
      </w:r>
    </w:p>
    <w:p w14:paraId="7CB404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video.description</w:t>
      </w:r>
      <w:proofErr w:type="spellEnd"/>
      <w:r>
        <w:rPr>
          <w:rFonts w:ascii="SohneMono-Buch" w:hAnsi="SohneMono-Buch" w:cs="SohneMono-Buch"/>
          <w:color w:val="FFFFFF"/>
          <w:sz w:val="28"/>
          <w:szCs w:val="28"/>
          <w:lang w:val="en-GB"/>
        </w:rPr>
        <w:t xml:space="preserve"> }}&lt;/p&gt;</w:t>
      </w:r>
    </w:p>
    <w:p w14:paraId="21278DC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577A6C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Display the video --&gt;</w:t>
      </w:r>
    </w:p>
    <w:p w14:paraId="5A44CC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width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"640"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height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"360"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&gt;</w:t>
      </w:r>
    </w:p>
    <w:p w14:paraId="1C7364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11D1D13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Your browser does not support the video tag.</w:t>
      </w:r>
    </w:p>
    <w:p w14:paraId="3953EEF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&lt;/video&gt;</w:t>
      </w:r>
    </w:p>
    <w:p w14:paraId="640263B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AB897A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Like button --&gt;</w:t>
      </w:r>
    </w:p>
    <w:p w14:paraId="269FE87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 xml:space="preserve"> %}</w:t>
      </w:r>
    </w:p>
    <w:p w14:paraId="5FA714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data-video-id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video.id }}"</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is_liked</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disabled</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endif</w:t>
      </w:r>
      <w:r>
        <w:rPr>
          <w:rFonts w:ascii="SohneMono-Buch" w:hAnsi="SohneMono-Buch" w:cs="SohneMono-Buch"/>
          <w:color w:val="FFFFFF"/>
          <w:sz w:val="28"/>
          <w:szCs w:val="28"/>
          <w:lang w:val="en-GB"/>
        </w:rPr>
        <w:t xml:space="preserve"> %}&gt;Like&lt;/button&gt;</w:t>
      </w:r>
    </w:p>
    <w:p w14:paraId="27C652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7E60F3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&lt;p&gt;Login to like this video&lt;/p&gt;</w:t>
      </w:r>
    </w:p>
    <w:p w14:paraId="687023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30FEDF8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CD224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64CB152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DF83B0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block </w:t>
      </w:r>
      <w:proofErr w:type="spellStart"/>
      <w:r>
        <w:rPr>
          <w:rFonts w:ascii="SohneMono-Buch" w:hAnsi="SohneMono-Buch" w:cs="SohneMono-Buch"/>
          <w:color w:val="FFFFFF"/>
          <w:sz w:val="28"/>
          <w:szCs w:val="28"/>
          <w:lang w:val="en-GB"/>
        </w:rPr>
        <w:t>javascript</w:t>
      </w:r>
      <w:proofErr w:type="spellEnd"/>
      <w:r>
        <w:rPr>
          <w:rFonts w:ascii="SohneMono-Buch" w:hAnsi="SohneMono-Buch" w:cs="SohneMono-Buch"/>
          <w:color w:val="FFFFFF"/>
          <w:sz w:val="28"/>
          <w:szCs w:val="28"/>
          <w:lang w:val="en-GB"/>
        </w:rPr>
        <w:t xml:space="preserve"> %}</w:t>
      </w:r>
    </w:p>
    <w:p w14:paraId="16FE94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3FA23A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DOMContentLoaded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4DB7AE9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AB257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videoId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getAttribute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'data-video-id'</w:t>
      </w:r>
      <w:r>
        <w:rPr>
          <w:rFonts w:ascii="SohneMono-Buch" w:hAnsi="SohneMono-Buch" w:cs="SohneMono-Buch"/>
          <w:color w:val="FFFFFF"/>
          <w:sz w:val="28"/>
          <w:szCs w:val="28"/>
          <w:lang w:val="en-GB"/>
        </w:rPr>
        <w:t>);</w:t>
      </w:r>
    </w:p>
    <w:p w14:paraId="46C4AF1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27E61C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'click'</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457A91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Send an AJAX request to handle the like</w:t>
      </w:r>
    </w:p>
    <w:p w14:paraId="0A29AC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fetch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videoId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w:t>
      </w:r>
    </w:p>
    <w:p w14:paraId="7BCDD00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21B178F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headers</w:t>
      </w:r>
      <w:r>
        <w:rPr>
          <w:rFonts w:ascii="SohneMono-Buch" w:hAnsi="SohneMono-Buch" w:cs="SohneMono-Buch"/>
          <w:color w:val="FFFFFF"/>
          <w:sz w:val="28"/>
          <w:szCs w:val="28"/>
          <w:lang w:val="en-GB"/>
        </w:rPr>
        <w:t>: {</w:t>
      </w:r>
    </w:p>
    <w:p w14:paraId="307AD4B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'X-</w:t>
      </w:r>
      <w:proofErr w:type="spellStart"/>
      <w:r>
        <w:rPr>
          <w:rFonts w:ascii="SohneMono-Buch" w:hAnsi="SohneMono-Buch" w:cs="SohneMono-Buch"/>
          <w:color w:val="14986A"/>
          <w:sz w:val="28"/>
          <w:szCs w:val="28"/>
          <w:lang w:val="en-GB"/>
        </w:rPr>
        <w:t>CSRFToken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csrf_token</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w:t>
      </w:r>
    </w:p>
    <w:p w14:paraId="733FCF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206F7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r>
        <w:rPr>
          <w:rFonts w:ascii="SohneMono-Buch" w:hAnsi="SohneMono-Buch" w:cs="SohneMono-Buch"/>
          <w:color w:val="D41466"/>
          <w:sz w:val="28"/>
          <w:szCs w:val="28"/>
          <w:lang w:val="en-GB"/>
        </w:rPr>
        <w:t>credentials</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'same-origin'</w:t>
      </w:r>
      <w:r>
        <w:rPr>
          <w:rFonts w:ascii="SohneMono-Buch" w:hAnsi="SohneMono-Buch" w:cs="SohneMono-Buch"/>
          <w:color w:val="FFFFFF"/>
          <w:sz w:val="28"/>
          <w:szCs w:val="28"/>
          <w:lang w:val="en-GB"/>
        </w:rPr>
        <w:t>,</w:t>
      </w:r>
    </w:p>
    <w:p w14:paraId="105779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6CB57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 xml:space="preserve">(response =&gt; </w:t>
      </w:r>
      <w:proofErr w:type="spellStart"/>
      <w:r>
        <w:rPr>
          <w:rFonts w:ascii="SohneMono-Buch" w:hAnsi="SohneMono-Buch" w:cs="SohneMono-Buch"/>
          <w:color w:val="FFFFFF"/>
          <w:sz w:val="28"/>
          <w:szCs w:val="28"/>
          <w:lang w:val="en-GB"/>
        </w:rPr>
        <w:t>response.</w:t>
      </w:r>
      <w:r>
        <w:rPr>
          <w:rFonts w:ascii="SohneMono-Buch" w:hAnsi="SohneMono-Buch" w:cs="SohneMono-Buch"/>
          <w:color w:val="EB102F"/>
          <w:sz w:val="28"/>
          <w:szCs w:val="28"/>
          <w:lang w:val="en-GB"/>
        </w:rPr>
        <w:t>json</w:t>
      </w:r>
      <w:proofErr w:type="spellEnd"/>
      <w:r>
        <w:rPr>
          <w:rFonts w:ascii="SohneMono-Buch" w:hAnsi="SohneMono-Buch" w:cs="SohneMono-Buch"/>
          <w:color w:val="FFFFFF"/>
          <w:sz w:val="28"/>
          <w:szCs w:val="28"/>
          <w:lang w:val="en-GB"/>
        </w:rPr>
        <w:t>())</w:t>
      </w:r>
    </w:p>
    <w:p w14:paraId="41E73A1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(data =&gt; {</w:t>
      </w:r>
    </w:p>
    <w:p w14:paraId="5EAD21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data.success</w:t>
      </w:r>
      <w:proofErr w:type="spellEnd"/>
      <w:r>
        <w:rPr>
          <w:rFonts w:ascii="SohneMono-Buch" w:hAnsi="SohneMono-Buch" w:cs="SohneMono-Buch"/>
          <w:color w:val="FFFFFF"/>
          <w:sz w:val="28"/>
          <w:szCs w:val="28"/>
          <w:lang w:val="en-GB"/>
        </w:rPr>
        <w:t>) {</w:t>
      </w:r>
    </w:p>
    <w:p w14:paraId="32F4E4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Update the UI or perform other actions</w:t>
      </w:r>
    </w:p>
    <w:p w14:paraId="77E702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likeBtn.disabled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7461D3C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80714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2B3C2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549A1E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4D5614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2900CCF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1EC3C4BF" w14:textId="77777777" w:rsidR="00C04598" w:rsidRDefault="00C04598" w:rsidP="00C04598">
      <w:pPr>
        <w:numPr>
          <w:ilvl w:val="0"/>
          <w:numId w:val="48"/>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Create a view to handle the like action:</w:t>
      </w:r>
    </w:p>
    <w:p w14:paraId="575FA2E2"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0AF8AD98" w14:textId="77777777" w:rsidR="00C04598" w:rsidRDefault="00C04598" w:rsidP="00C04598">
      <w:pPr>
        <w:autoSpaceDE w:val="0"/>
        <w:autoSpaceDN w:val="0"/>
        <w:adjustRightInd w:val="0"/>
        <w:jc w:val="center"/>
        <w:rPr>
          <w:rFonts w:ascii="Sohne-Buch" w:hAnsi="Sohne-Buch" w:cs="Sohne-Buch"/>
          <w:color w:val="D0D0DC"/>
          <w:lang w:val="en-GB"/>
        </w:rPr>
      </w:pPr>
    </w:p>
    <w:p w14:paraId="01284C81"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020BB1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15AEF82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471E6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p>
    <w:p w14:paraId="5095A2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179117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Like</w:t>
      </w:r>
    </w:p>
    <w:p w14:paraId="3448506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5424A3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6B266A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like_video</w:t>
      </w:r>
      <w:proofErr w:type="spellEnd"/>
      <w:r>
        <w:rPr>
          <w:rFonts w:ascii="SohneMono-Buch" w:hAnsi="SohneMono-Buch" w:cs="SohneMono-Buch"/>
          <w:color w:val="FFFFFF"/>
          <w:sz w:val="28"/>
          <w:szCs w:val="28"/>
          <w:lang w:val="en-GB"/>
        </w:rPr>
        <w:t xml:space="preserve">(request,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3BD99C1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get_object_or_404(Video,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2645161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36C2E2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if the user has already liked the video</w:t>
      </w:r>
    </w:p>
    <w:p w14:paraId="2832FC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existing_like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(user=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video=video, liked=</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).exists()</w:t>
      </w:r>
    </w:p>
    <w:p w14:paraId="46FEA0A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1650D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not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existing_like</w:t>
      </w:r>
      <w:proofErr w:type="spellEnd"/>
      <w:r>
        <w:rPr>
          <w:rFonts w:ascii="SohneMono-Buch" w:hAnsi="SohneMono-Buch" w:cs="SohneMono-Buch"/>
          <w:color w:val="FFFFFF"/>
          <w:sz w:val="28"/>
          <w:szCs w:val="28"/>
          <w:lang w:val="en-GB"/>
        </w:rPr>
        <w:t>:</w:t>
      </w:r>
    </w:p>
    <w:p w14:paraId="0CD2AF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the user hasn't liked the video, create a new Like instance</w:t>
      </w:r>
    </w:p>
    <w:p w14:paraId="09A992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Like.objects.create</w:t>
      </w:r>
      <w:proofErr w:type="spellEnd"/>
      <w:r>
        <w:rPr>
          <w:rFonts w:ascii="SohneMono-Buch" w:hAnsi="SohneMono-Buch" w:cs="SohneMono-Buch"/>
          <w:color w:val="FFFFFF"/>
          <w:sz w:val="28"/>
          <w:szCs w:val="28"/>
          <w:lang w:val="en-GB"/>
        </w:rPr>
        <w:t>(user=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video=video, liked=</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49785D9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9AAF20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'success'</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1E13A24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724640C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'success'</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'message'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'Already liked'</w:t>
      </w:r>
      <w:r>
        <w:rPr>
          <w:rFonts w:ascii="SohneMono-Buch" w:hAnsi="SohneMono-Buch" w:cs="SohneMono-Buch"/>
          <w:color w:val="FFFFFF"/>
          <w:sz w:val="28"/>
          <w:szCs w:val="28"/>
          <w:lang w:val="en-GB"/>
        </w:rPr>
        <w:t>})</w:t>
      </w:r>
    </w:p>
    <w:p w14:paraId="0C312111" w14:textId="77777777" w:rsidR="00C04598" w:rsidRDefault="00C04598" w:rsidP="00C04598">
      <w:pPr>
        <w:numPr>
          <w:ilvl w:val="0"/>
          <w:numId w:val="49"/>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lastRenderedPageBreak/>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Update your URLs to include the new views:</w:t>
      </w:r>
    </w:p>
    <w:p w14:paraId="53CE30F6"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28393884" w14:textId="77777777" w:rsidR="00C04598" w:rsidRDefault="00C04598" w:rsidP="00C04598">
      <w:pPr>
        <w:autoSpaceDE w:val="0"/>
        <w:autoSpaceDN w:val="0"/>
        <w:adjustRightInd w:val="0"/>
        <w:jc w:val="center"/>
        <w:rPr>
          <w:rFonts w:ascii="Sohne-Buch" w:hAnsi="Sohne-Buch" w:cs="Sohne-Buch"/>
          <w:color w:val="D0D0DC"/>
          <w:lang w:val="en-GB"/>
        </w:rPr>
      </w:pPr>
    </w:p>
    <w:p w14:paraId="3639F00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7BB033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w:t>
      </w:r>
    </w:p>
    <w:p w14:paraId="0C77C67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A05FA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025C8C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video_detail</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like_video</w:t>
      </w:r>
      <w:proofErr w:type="spellEnd"/>
    </w:p>
    <w:p w14:paraId="3385501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5EC8FF"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app_name</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'videos'</w:t>
      </w:r>
    </w:p>
    <w:p w14:paraId="7B51970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41CEBAD"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6489FB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'video/&lt;</w:t>
      </w:r>
      <w:proofErr w:type="spellStart"/>
      <w:r>
        <w:rPr>
          <w:rFonts w:ascii="SohneMono-Buch" w:hAnsi="SohneMono-Buch" w:cs="SohneMono-Buch"/>
          <w:color w:val="14986A"/>
          <w:sz w:val="28"/>
          <w:szCs w:val="28"/>
          <w:lang w:val="en-GB"/>
        </w:rPr>
        <w:t>int:video_id</w:t>
      </w:r>
      <w:proofErr w:type="spellEnd"/>
      <w:r>
        <w:rPr>
          <w:rFonts w:ascii="SohneMono-Buch" w:hAnsi="SohneMono-Buch" w:cs="SohneMono-Buch"/>
          <w:color w:val="14986A"/>
          <w:sz w:val="28"/>
          <w:szCs w:val="28"/>
          <w:lang w:val="en-GB"/>
        </w:rPr>
        <w:t>&gt;/'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video_detail</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video_detail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C7F6B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'like/&lt;</w:t>
      </w:r>
      <w:proofErr w:type="spellStart"/>
      <w:r>
        <w:rPr>
          <w:rFonts w:ascii="SohneMono-Buch" w:hAnsi="SohneMono-Buch" w:cs="SohneMono-Buch"/>
          <w:color w:val="14986A"/>
          <w:sz w:val="28"/>
          <w:szCs w:val="28"/>
          <w:lang w:val="en-GB"/>
        </w:rPr>
        <w:t>int:video_id</w:t>
      </w:r>
      <w:proofErr w:type="spellEnd"/>
      <w:r>
        <w:rPr>
          <w:rFonts w:ascii="SohneMono-Buch" w:hAnsi="SohneMono-Buch" w:cs="SohneMono-Buch"/>
          <w:color w:val="14986A"/>
          <w:sz w:val="28"/>
          <w:szCs w:val="28"/>
          <w:lang w:val="en-GB"/>
        </w:rPr>
        <w:t>&gt;/'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like_video</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like_video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5F4DC9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 other URL patterns ...</w:t>
      </w:r>
    </w:p>
    <w:p w14:paraId="4640C5A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3DEC6746"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With these changes, you should have a like button on each video detail page that users can click to like a video. The button will be disabled if the user has already liked the video. The JavaScript code makes use of the Fetch API to send an AJAX request to the </w:t>
      </w:r>
      <w:proofErr w:type="spellStart"/>
      <w:r>
        <w:rPr>
          <w:rFonts w:ascii="SohneMono-Halbfett" w:hAnsi="SohneMono-Halbfett" w:cs="SohneMono-Halbfett"/>
          <w:b/>
          <w:bCs/>
          <w:color w:val="0E121D"/>
          <w:sz w:val="28"/>
          <w:szCs w:val="28"/>
          <w:lang w:val="en-GB"/>
        </w:rPr>
        <w:t>like_video</w:t>
      </w:r>
      <w:proofErr w:type="spellEnd"/>
      <w:r>
        <w:rPr>
          <w:rFonts w:ascii="Sohne-Buch" w:hAnsi="Sohne-Buch" w:cs="Sohne-Buch"/>
          <w:color w:val="2A3140"/>
          <w:sz w:val="32"/>
          <w:szCs w:val="32"/>
          <w:lang w:val="en-GB"/>
        </w:rPr>
        <w:t xml:space="preserve"> view when the button is clicked. The view checks if the user has already liked the video and handles the like accordingly.</w:t>
      </w:r>
    </w:p>
    <w:p w14:paraId="3142B1B6"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Note: This is a basic example, and you might want to enhance it based on your specific requirements. Additionally, ensure that your project is set up to handle user authentication properly.</w:t>
      </w:r>
    </w:p>
    <w:p w14:paraId="66A85F51" w14:textId="77777777" w:rsidR="00C04598" w:rsidRDefault="00C04598" w:rsidP="00C04598">
      <w:pPr>
        <w:autoSpaceDE w:val="0"/>
        <w:autoSpaceDN w:val="0"/>
        <w:adjustRightInd w:val="0"/>
        <w:jc w:val="center"/>
        <w:rPr>
          <w:rFonts w:ascii="Sohne-Buch" w:hAnsi="Sohne-Buch" w:cs="Sohne-Buch"/>
          <w:color w:val="9C9BB0"/>
          <w:lang w:val="en-GB"/>
        </w:rPr>
      </w:pPr>
    </w:p>
    <w:p w14:paraId="645D9C36"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63EB22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E44BF7B" w14:textId="77777777" w:rsidR="00C04598" w:rsidRDefault="00C04598" w:rsidP="00C04598">
      <w:pPr>
        <w:autoSpaceDE w:val="0"/>
        <w:autoSpaceDN w:val="0"/>
        <w:adjustRightInd w:val="0"/>
        <w:rPr>
          <w:rFonts w:ascii="Sohne-Buch" w:hAnsi="Sohne-Buch" w:cs="Sohne-Buch"/>
          <w:sz w:val="32"/>
          <w:szCs w:val="32"/>
          <w:lang w:val="en-GB"/>
        </w:rPr>
      </w:pPr>
    </w:p>
    <w:p w14:paraId="0E72B8B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224EE97"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this is my current view, edit it to include the like button without breaking the prevailing logic</w:t>
      </w:r>
    </w:p>
    <w:p w14:paraId="3DE1F3D8" w14:textId="77777777" w:rsidR="00C04598" w:rsidRDefault="00C04598" w:rsidP="00C04598">
      <w:pPr>
        <w:autoSpaceDE w:val="0"/>
        <w:autoSpaceDN w:val="0"/>
        <w:adjustRightInd w:val="0"/>
        <w:jc w:val="center"/>
        <w:rPr>
          <w:rFonts w:ascii="Sohne-Buch" w:hAnsi="Sohne-Buch" w:cs="Sohne-Buch"/>
          <w:color w:val="9C9BB0"/>
          <w:lang w:val="en-GB"/>
        </w:rPr>
      </w:pPr>
    </w:p>
    <w:p w14:paraId="205468E8"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149520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lastRenderedPageBreak/>
        <w:t>ChatGPT</w:t>
      </w:r>
      <w:proofErr w:type="spellEnd"/>
    </w:p>
    <w:p w14:paraId="54DD2798"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Certainly, I'll help you integrate the like button into your existing view. Assuming your current view looks something like this:</w:t>
      </w:r>
    </w:p>
    <w:p w14:paraId="4344C384"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00D7BDD" w14:textId="77777777" w:rsidR="00C04598" w:rsidRDefault="00C04598" w:rsidP="00C04598">
      <w:pPr>
        <w:autoSpaceDE w:val="0"/>
        <w:autoSpaceDN w:val="0"/>
        <w:adjustRightInd w:val="0"/>
        <w:jc w:val="center"/>
        <w:rPr>
          <w:rFonts w:ascii="Sohne-Buch" w:hAnsi="Sohne-Buch" w:cs="Sohne-Buch"/>
          <w:color w:val="D0D0DC"/>
          <w:lang w:val="en-GB"/>
        </w:rPr>
      </w:pPr>
    </w:p>
    <w:p w14:paraId="6055B01D"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525238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375907E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D90178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get_object_or_404</w:t>
      </w:r>
    </w:p>
    <w:p w14:paraId="4BE4941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w:t>
      </w:r>
    </w:p>
    <w:p w14:paraId="1B128A7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1574C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video_detail</w:t>
      </w:r>
      <w:proofErr w:type="spellEnd"/>
      <w:r>
        <w:rPr>
          <w:rFonts w:ascii="SohneMono-Buch" w:hAnsi="SohneMono-Buch" w:cs="SohneMono-Buch"/>
          <w:color w:val="FFFFFF"/>
          <w:sz w:val="28"/>
          <w:szCs w:val="28"/>
          <w:lang w:val="en-GB"/>
        </w:rPr>
        <w:t xml:space="preserve">(request,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7D293BB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get_object_or_404(Video,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31E3E77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logic for the video detail view...</w:t>
      </w:r>
    </w:p>
    <w:p w14:paraId="0F349FB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0E0329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'videos/video_detail.html'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 video})</w:t>
      </w:r>
    </w:p>
    <w:p w14:paraId="6402393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You can modify it to include the like button. Here's an example:</w:t>
      </w:r>
    </w:p>
    <w:p w14:paraId="44595216"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31AEF9CC" w14:textId="77777777" w:rsidR="00C04598" w:rsidRDefault="00C04598" w:rsidP="00C04598">
      <w:pPr>
        <w:autoSpaceDE w:val="0"/>
        <w:autoSpaceDN w:val="0"/>
        <w:adjustRightInd w:val="0"/>
        <w:jc w:val="center"/>
        <w:rPr>
          <w:rFonts w:ascii="Sohne-Buch" w:hAnsi="Sohne-Buch" w:cs="Sohne-Buch"/>
          <w:color w:val="D0D0DC"/>
          <w:lang w:val="en-GB"/>
        </w:rPr>
      </w:pPr>
    </w:p>
    <w:p w14:paraId="20B1DEDA"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2BF1F9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592AFDB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154B2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render, get_object_or_404</w:t>
      </w:r>
    </w:p>
    <w:p w14:paraId="09572B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7036589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Like</w:t>
      </w:r>
    </w:p>
    <w:p w14:paraId="6FF16B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p>
    <w:p w14:paraId="1BBBB49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B0B02D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video_detail</w:t>
      </w:r>
      <w:proofErr w:type="spellEnd"/>
      <w:r>
        <w:rPr>
          <w:rFonts w:ascii="SohneMono-Buch" w:hAnsi="SohneMono-Buch" w:cs="SohneMono-Buch"/>
          <w:color w:val="FFFFFF"/>
          <w:sz w:val="28"/>
          <w:szCs w:val="28"/>
          <w:lang w:val="en-GB"/>
        </w:rPr>
        <w:t xml:space="preserve">(request,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40795F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get_object_or_404(Video,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0B5C35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False</w:t>
      </w:r>
    </w:p>
    <w:p w14:paraId="6B7A722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37A67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w:t>
      </w:r>
    </w:p>
    <w:p w14:paraId="19DD08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if the current user has already liked the video</w:t>
      </w:r>
    </w:p>
    <w:p w14:paraId="4F9702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(user=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video=video, liked=</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).exists()</w:t>
      </w:r>
    </w:p>
    <w:p w14:paraId="6F40ED8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8E49F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render(request, </w:t>
      </w:r>
      <w:r>
        <w:rPr>
          <w:rFonts w:ascii="SohneMono-Buch" w:hAnsi="SohneMono-Buch" w:cs="SohneMono-Buch"/>
          <w:color w:val="14986A"/>
          <w:sz w:val="28"/>
          <w:szCs w:val="28"/>
          <w:lang w:val="en-GB"/>
        </w:rPr>
        <w:t>'videos/video_detail.html'</w:t>
      </w:r>
      <w:r>
        <w:rPr>
          <w:rFonts w:ascii="SohneMono-Buch" w:hAnsi="SohneMono-Buch" w:cs="SohneMono-Buch"/>
          <w:color w:val="FFFFFF"/>
          <w:sz w:val="28"/>
          <w:szCs w:val="28"/>
          <w:lang w:val="en-GB"/>
        </w:rPr>
        <w:t>, {</w:t>
      </w:r>
      <w:r>
        <w:rPr>
          <w:rFonts w:ascii="SohneMono-Buch" w:hAnsi="SohneMono-Buch" w:cs="SohneMono-Buch"/>
          <w:color w:val="14986A"/>
          <w:sz w:val="28"/>
          <w:szCs w:val="28"/>
          <w:lang w:val="en-GB"/>
        </w:rPr>
        <w:t>'video'</w:t>
      </w:r>
      <w:r>
        <w:rPr>
          <w:rFonts w:ascii="SohneMono-Buch" w:hAnsi="SohneMono-Buch" w:cs="SohneMono-Buch"/>
          <w:color w:val="FFFFFF"/>
          <w:sz w:val="28"/>
          <w:szCs w:val="28"/>
          <w:lang w:val="en-GB"/>
        </w:rPr>
        <w:t xml:space="preserve">: video, </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is_liked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is_liked</w:t>
      </w:r>
      <w:proofErr w:type="spellEnd"/>
      <w:r>
        <w:rPr>
          <w:rFonts w:ascii="SohneMono-Buch" w:hAnsi="SohneMono-Buch" w:cs="SohneMono-Buch"/>
          <w:color w:val="FFFFFF"/>
          <w:sz w:val="28"/>
          <w:szCs w:val="28"/>
          <w:lang w:val="en-GB"/>
        </w:rPr>
        <w:t>})</w:t>
      </w:r>
    </w:p>
    <w:p w14:paraId="65D11E41"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Now, in your </w:t>
      </w:r>
      <w:r>
        <w:rPr>
          <w:rFonts w:ascii="SohneMono-Halbfett" w:hAnsi="SohneMono-Halbfett" w:cs="SohneMono-Halbfett"/>
          <w:b/>
          <w:bCs/>
          <w:color w:val="0E121D"/>
          <w:sz w:val="28"/>
          <w:szCs w:val="28"/>
          <w:lang w:val="en-GB"/>
        </w:rPr>
        <w:t>video_detail.html</w:t>
      </w:r>
      <w:r>
        <w:rPr>
          <w:rFonts w:ascii="Sohne-Buch" w:hAnsi="Sohne-Buch" w:cs="Sohne-Buch"/>
          <w:color w:val="2A3140"/>
          <w:sz w:val="32"/>
          <w:szCs w:val="32"/>
          <w:lang w:val="en-GB"/>
        </w:rPr>
        <w:t xml:space="preserve"> template, you can add the like button:</w:t>
      </w:r>
    </w:p>
    <w:p w14:paraId="2282827A"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03D43427" w14:textId="77777777" w:rsidR="00C04598" w:rsidRDefault="00C04598" w:rsidP="00C04598">
      <w:pPr>
        <w:autoSpaceDE w:val="0"/>
        <w:autoSpaceDN w:val="0"/>
        <w:adjustRightInd w:val="0"/>
        <w:jc w:val="center"/>
        <w:rPr>
          <w:rFonts w:ascii="Sohne-Buch" w:hAnsi="Sohne-Buch" w:cs="Sohne-Buch"/>
          <w:color w:val="D0D0DC"/>
          <w:lang w:val="en-GB"/>
        </w:rPr>
      </w:pPr>
    </w:p>
    <w:p w14:paraId="7EE1679F"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28514C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videos/video_detail.html --&gt;</w:t>
      </w:r>
    </w:p>
    <w:p w14:paraId="51EEC43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FE9ABF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extends 'base.html' %}</w:t>
      </w:r>
    </w:p>
    <w:p w14:paraId="52783CD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9C1D5F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block content %}</w:t>
      </w:r>
    </w:p>
    <w:p w14:paraId="4C3A863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}}&lt;/h2&gt;</w:t>
      </w:r>
    </w:p>
    <w:p w14:paraId="7C3B3D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video.description</w:t>
      </w:r>
      <w:proofErr w:type="spellEnd"/>
      <w:r>
        <w:rPr>
          <w:rFonts w:ascii="SohneMono-Buch" w:hAnsi="SohneMono-Buch" w:cs="SohneMono-Buch"/>
          <w:color w:val="FFFFFF"/>
          <w:sz w:val="28"/>
          <w:szCs w:val="28"/>
          <w:lang w:val="en-GB"/>
        </w:rPr>
        <w:t xml:space="preserve"> }}&lt;/p&gt;</w:t>
      </w:r>
    </w:p>
    <w:p w14:paraId="07A2E6F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F8406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Display the video --&gt;</w:t>
      </w:r>
    </w:p>
    <w:p w14:paraId="56F546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width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"640"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height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"360"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&gt;</w:t>
      </w:r>
    </w:p>
    <w:p w14:paraId="1A9F5E9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6EFDA8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Your browser does not support the video tag.</w:t>
      </w:r>
    </w:p>
    <w:p w14:paraId="1430F7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&lt;/video&gt;</w:t>
      </w:r>
    </w:p>
    <w:p w14:paraId="3589B7F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F62C87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Like button --&gt;</w:t>
      </w:r>
    </w:p>
    <w:p w14:paraId="0BB203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 xml:space="preserve"> %}</w:t>
      </w:r>
    </w:p>
    <w:p w14:paraId="473975D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data-video-id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video.id }}"</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is_liked</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disabled</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endif</w:t>
      </w:r>
      <w:r>
        <w:rPr>
          <w:rFonts w:ascii="SohneMono-Buch" w:hAnsi="SohneMono-Buch" w:cs="SohneMono-Buch"/>
          <w:color w:val="FFFFFF"/>
          <w:sz w:val="28"/>
          <w:szCs w:val="28"/>
          <w:lang w:val="en-GB"/>
        </w:rPr>
        <w:t xml:space="preserve"> %}&gt;Like&lt;/button&gt;</w:t>
      </w:r>
    </w:p>
    <w:p w14:paraId="026A70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4866FB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&lt;p&gt;Login to like this video&lt;/p&gt;</w:t>
      </w:r>
    </w:p>
    <w:p w14:paraId="31BFE74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2A18D3D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58447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0EB6379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F8028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block </w:t>
      </w:r>
      <w:proofErr w:type="spellStart"/>
      <w:r>
        <w:rPr>
          <w:rFonts w:ascii="SohneMono-Buch" w:hAnsi="SohneMono-Buch" w:cs="SohneMono-Buch"/>
          <w:color w:val="FFFFFF"/>
          <w:sz w:val="28"/>
          <w:szCs w:val="28"/>
          <w:lang w:val="en-GB"/>
        </w:rPr>
        <w:t>javascript</w:t>
      </w:r>
      <w:proofErr w:type="spellEnd"/>
      <w:r>
        <w:rPr>
          <w:rFonts w:ascii="SohneMono-Buch" w:hAnsi="SohneMono-Buch" w:cs="SohneMono-Buch"/>
          <w:color w:val="FFFFFF"/>
          <w:sz w:val="28"/>
          <w:szCs w:val="28"/>
          <w:lang w:val="en-GB"/>
        </w:rPr>
        <w:t xml:space="preserve"> %}</w:t>
      </w:r>
    </w:p>
    <w:p w14:paraId="72AEC9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3687CA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DOMContentLoaded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1266BC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0A6A115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videoId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getAttribute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'data-video-id'</w:t>
      </w:r>
      <w:r>
        <w:rPr>
          <w:rFonts w:ascii="SohneMono-Buch" w:hAnsi="SohneMono-Buch" w:cs="SohneMono-Buch"/>
          <w:color w:val="FFFFFF"/>
          <w:sz w:val="28"/>
          <w:szCs w:val="28"/>
          <w:lang w:val="en-GB"/>
        </w:rPr>
        <w:t>);</w:t>
      </w:r>
    </w:p>
    <w:p w14:paraId="2226D54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6D1970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'click'</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719BE0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Send an AJAX request to handle the like</w:t>
      </w:r>
    </w:p>
    <w:p w14:paraId="03F6E8F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fetch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videoId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w:t>
      </w:r>
    </w:p>
    <w:p w14:paraId="325527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07E965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headers</w:t>
      </w:r>
      <w:r>
        <w:rPr>
          <w:rFonts w:ascii="SohneMono-Buch" w:hAnsi="SohneMono-Buch" w:cs="SohneMono-Buch"/>
          <w:color w:val="FFFFFF"/>
          <w:sz w:val="28"/>
          <w:szCs w:val="28"/>
          <w:lang w:val="en-GB"/>
        </w:rPr>
        <w:t>: {</w:t>
      </w:r>
    </w:p>
    <w:p w14:paraId="1FF30D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'X-</w:t>
      </w:r>
      <w:proofErr w:type="spellStart"/>
      <w:r>
        <w:rPr>
          <w:rFonts w:ascii="SohneMono-Buch" w:hAnsi="SohneMono-Buch" w:cs="SohneMono-Buch"/>
          <w:color w:val="14986A"/>
          <w:sz w:val="28"/>
          <w:szCs w:val="28"/>
          <w:lang w:val="en-GB"/>
        </w:rPr>
        <w:t>CSRFToken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csrf_token</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w:t>
      </w:r>
    </w:p>
    <w:p w14:paraId="4A5A429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3B9793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credentials</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'same-origin'</w:t>
      </w:r>
      <w:r>
        <w:rPr>
          <w:rFonts w:ascii="SohneMono-Buch" w:hAnsi="SohneMono-Buch" w:cs="SohneMono-Buch"/>
          <w:color w:val="FFFFFF"/>
          <w:sz w:val="28"/>
          <w:szCs w:val="28"/>
          <w:lang w:val="en-GB"/>
        </w:rPr>
        <w:t>,</w:t>
      </w:r>
    </w:p>
    <w:p w14:paraId="7D6B1A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0E7681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 xml:space="preserve">(response =&gt; </w:t>
      </w:r>
      <w:proofErr w:type="spellStart"/>
      <w:r>
        <w:rPr>
          <w:rFonts w:ascii="SohneMono-Buch" w:hAnsi="SohneMono-Buch" w:cs="SohneMono-Buch"/>
          <w:color w:val="FFFFFF"/>
          <w:sz w:val="28"/>
          <w:szCs w:val="28"/>
          <w:lang w:val="en-GB"/>
        </w:rPr>
        <w:t>response.</w:t>
      </w:r>
      <w:r>
        <w:rPr>
          <w:rFonts w:ascii="SohneMono-Buch" w:hAnsi="SohneMono-Buch" w:cs="SohneMono-Buch"/>
          <w:color w:val="EB102F"/>
          <w:sz w:val="28"/>
          <w:szCs w:val="28"/>
          <w:lang w:val="en-GB"/>
        </w:rPr>
        <w:t>json</w:t>
      </w:r>
      <w:proofErr w:type="spellEnd"/>
      <w:r>
        <w:rPr>
          <w:rFonts w:ascii="SohneMono-Buch" w:hAnsi="SohneMono-Buch" w:cs="SohneMono-Buch"/>
          <w:color w:val="FFFFFF"/>
          <w:sz w:val="28"/>
          <w:szCs w:val="28"/>
          <w:lang w:val="en-GB"/>
        </w:rPr>
        <w:t>())</w:t>
      </w:r>
    </w:p>
    <w:p w14:paraId="18905F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(data =&gt; {</w:t>
      </w:r>
    </w:p>
    <w:p w14:paraId="75A58C0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data.success</w:t>
      </w:r>
      <w:proofErr w:type="spellEnd"/>
      <w:r>
        <w:rPr>
          <w:rFonts w:ascii="SohneMono-Buch" w:hAnsi="SohneMono-Buch" w:cs="SohneMono-Buch"/>
          <w:color w:val="FFFFFF"/>
          <w:sz w:val="28"/>
          <w:szCs w:val="28"/>
          <w:lang w:val="en-GB"/>
        </w:rPr>
        <w:t>) {</w:t>
      </w:r>
    </w:p>
    <w:p w14:paraId="6AF9CE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Update the UI or perform other actions</w:t>
      </w:r>
    </w:p>
    <w:p w14:paraId="0C63672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likeBtn.disabled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5C79ECB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4C7AC0E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C4766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A2ECE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0BCD62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1771C09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01F6098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This way, you've integrated the like button into your existing view without breaking the existing logic. The button is disabled if the user has already liked the video, and the JavaScript handles the asynchronous request to like the video without reloading the page.</w:t>
      </w:r>
    </w:p>
    <w:p w14:paraId="56D8E52C" w14:textId="77777777" w:rsidR="00C04598" w:rsidRDefault="00C04598" w:rsidP="00C04598">
      <w:pPr>
        <w:autoSpaceDE w:val="0"/>
        <w:autoSpaceDN w:val="0"/>
        <w:adjustRightInd w:val="0"/>
        <w:jc w:val="center"/>
        <w:rPr>
          <w:rFonts w:ascii="Sohne-Buch" w:hAnsi="Sohne-Buch" w:cs="Sohne-Buch"/>
          <w:color w:val="9C9BB0"/>
          <w:lang w:val="en-GB"/>
        </w:rPr>
      </w:pPr>
    </w:p>
    <w:p w14:paraId="59DCB45C"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300031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2826E41" w14:textId="77777777" w:rsidR="00C04598" w:rsidRDefault="00C04598" w:rsidP="00C04598">
      <w:pPr>
        <w:autoSpaceDE w:val="0"/>
        <w:autoSpaceDN w:val="0"/>
        <w:adjustRightInd w:val="0"/>
        <w:rPr>
          <w:rFonts w:ascii="Sohne-Buch" w:hAnsi="Sohne-Buch" w:cs="Sohne-Buch"/>
          <w:sz w:val="32"/>
          <w:szCs w:val="32"/>
          <w:lang w:val="en-GB"/>
        </w:rPr>
      </w:pPr>
    </w:p>
    <w:p w14:paraId="50CC8D9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5261438E"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can we implement the like button with just </w:t>
      </w:r>
      <w:proofErr w:type="spellStart"/>
      <w:r>
        <w:rPr>
          <w:rFonts w:ascii="Sohne-Buch" w:hAnsi="Sohne-Buch" w:cs="Sohne-Buch"/>
          <w:color w:val="272832"/>
          <w:sz w:val="32"/>
          <w:szCs w:val="32"/>
          <w:lang w:val="en-GB"/>
        </w:rPr>
        <w:t>js</w:t>
      </w:r>
      <w:proofErr w:type="spellEnd"/>
      <w:r>
        <w:rPr>
          <w:rFonts w:ascii="Sohne-Buch" w:hAnsi="Sohne-Buch" w:cs="Sohne-Buch"/>
          <w:color w:val="272832"/>
          <w:sz w:val="32"/>
          <w:szCs w:val="32"/>
          <w:lang w:val="en-GB"/>
        </w:rPr>
        <w:t>?</w:t>
      </w:r>
    </w:p>
    <w:p w14:paraId="78698D07" w14:textId="77777777" w:rsidR="00C04598" w:rsidRDefault="00C04598" w:rsidP="00C04598">
      <w:pPr>
        <w:autoSpaceDE w:val="0"/>
        <w:autoSpaceDN w:val="0"/>
        <w:adjustRightInd w:val="0"/>
        <w:jc w:val="center"/>
        <w:rPr>
          <w:rFonts w:ascii="Sohne-Buch" w:hAnsi="Sohne-Buch" w:cs="Sohne-Buch"/>
          <w:color w:val="9C9BB0"/>
          <w:lang w:val="en-GB"/>
        </w:rPr>
      </w:pPr>
    </w:p>
    <w:p w14:paraId="04543BB5"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2E83537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F25C55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Yes, you can implement the like button functionality using just JavaScript (without a server-side Django view). This approach typically involves making an asynchronous request to a Django view responsible </w:t>
      </w:r>
      <w:r>
        <w:rPr>
          <w:rFonts w:ascii="Sohne-Buch" w:hAnsi="Sohne-Buch" w:cs="Sohne-Buch"/>
          <w:color w:val="2A3140"/>
          <w:sz w:val="32"/>
          <w:szCs w:val="32"/>
          <w:lang w:val="en-GB"/>
        </w:rPr>
        <w:lastRenderedPageBreak/>
        <w:t>for handling likes. The JavaScript code will interact with the Django server in the background to update the like status.</w:t>
      </w:r>
    </w:p>
    <w:p w14:paraId="67113F0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Firstly, create a Django view to handle the like action:</w:t>
      </w:r>
    </w:p>
    <w:p w14:paraId="1BACAD77"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4A877C9B" w14:textId="77777777" w:rsidR="00C04598" w:rsidRDefault="00C04598" w:rsidP="00C04598">
      <w:pPr>
        <w:autoSpaceDE w:val="0"/>
        <w:autoSpaceDN w:val="0"/>
        <w:adjustRightInd w:val="0"/>
        <w:jc w:val="center"/>
        <w:rPr>
          <w:rFonts w:ascii="Sohne-Buch" w:hAnsi="Sohne-Buch" w:cs="Sohne-Buch"/>
          <w:color w:val="D0D0DC"/>
          <w:lang w:val="en-GB"/>
        </w:rPr>
      </w:pPr>
    </w:p>
    <w:p w14:paraId="4AC41FFF"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10C63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335B04E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5D8EBF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p>
    <w:p w14:paraId="2DE028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0B911A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django.shortcuts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get_object_or_404</w:t>
      </w:r>
    </w:p>
    <w:p w14:paraId="58AD8B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Video, Like</w:t>
      </w:r>
    </w:p>
    <w:p w14:paraId="14D330A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4FF40B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4F62FE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toggle_like</w:t>
      </w:r>
      <w:proofErr w:type="spellEnd"/>
      <w:r>
        <w:rPr>
          <w:rFonts w:ascii="SohneMono-Buch" w:hAnsi="SohneMono-Buch" w:cs="SohneMono-Buch"/>
          <w:color w:val="FFFFFF"/>
          <w:sz w:val="28"/>
          <w:szCs w:val="28"/>
          <w:lang w:val="en-GB"/>
        </w:rPr>
        <w:t xml:space="preserve">(request,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23C1DA6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video = get_object_or_404(Video, </w:t>
      </w:r>
      <w:r>
        <w:rPr>
          <w:rFonts w:ascii="SohneMono-Buch" w:hAnsi="SohneMono-Buch" w:cs="SohneMono-Buch"/>
          <w:color w:val="E2830E"/>
          <w:sz w:val="28"/>
          <w:szCs w:val="28"/>
          <w:lang w:val="en-GB"/>
        </w:rPr>
        <w:t>id</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
    <w:p w14:paraId="5EE4C83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user = </w:t>
      </w:r>
      <w:proofErr w:type="spellStart"/>
      <w:r>
        <w:rPr>
          <w:rFonts w:ascii="SohneMono-Buch" w:hAnsi="SohneMono-Buch" w:cs="SohneMono-Buch"/>
          <w:color w:val="FFFFFF"/>
          <w:sz w:val="28"/>
          <w:szCs w:val="28"/>
          <w:lang w:val="en-GB"/>
        </w:rPr>
        <w:t>request.user</w:t>
      </w:r>
      <w:proofErr w:type="spellEnd"/>
    </w:p>
    <w:p w14:paraId="09E17FD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AF1DB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Check if the user has already liked the video</w:t>
      </w:r>
    </w:p>
    <w:p w14:paraId="1B7AF42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existing_like</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Like.objects.</w:t>
      </w:r>
      <w:r>
        <w:rPr>
          <w:rFonts w:ascii="SohneMono-Buch" w:hAnsi="SohneMono-Buch" w:cs="SohneMono-Buch"/>
          <w:color w:val="E2830E"/>
          <w:sz w:val="28"/>
          <w:szCs w:val="28"/>
          <w:lang w:val="en-GB"/>
        </w:rPr>
        <w:t>filter</w:t>
      </w:r>
      <w:proofErr w:type="spellEnd"/>
      <w:r>
        <w:rPr>
          <w:rFonts w:ascii="SohneMono-Buch" w:hAnsi="SohneMono-Buch" w:cs="SohneMono-Buch"/>
          <w:color w:val="FFFFFF"/>
          <w:sz w:val="28"/>
          <w:szCs w:val="28"/>
          <w:lang w:val="en-GB"/>
        </w:rPr>
        <w:t>(user=user, video=video).first()</w:t>
      </w:r>
    </w:p>
    <w:p w14:paraId="56F47D8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C80F2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existing_like</w:t>
      </w:r>
      <w:proofErr w:type="spellEnd"/>
      <w:r>
        <w:rPr>
          <w:rFonts w:ascii="SohneMono-Buch" w:hAnsi="SohneMono-Buch" w:cs="SohneMono-Buch"/>
          <w:color w:val="FFFFFF"/>
          <w:sz w:val="28"/>
          <w:szCs w:val="28"/>
          <w:lang w:val="en-GB"/>
        </w:rPr>
        <w:t>:</w:t>
      </w:r>
    </w:p>
    <w:p w14:paraId="79D190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the user has already liked the video, unlike it</w:t>
      </w:r>
    </w:p>
    <w:p w14:paraId="779A5F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existing_like.delete</w:t>
      </w:r>
      <w:proofErr w:type="spellEnd"/>
      <w:r>
        <w:rPr>
          <w:rFonts w:ascii="SohneMono-Buch" w:hAnsi="SohneMono-Buch" w:cs="SohneMono-Buch"/>
          <w:color w:val="FFFFFF"/>
          <w:sz w:val="28"/>
          <w:szCs w:val="28"/>
          <w:lang w:val="en-GB"/>
        </w:rPr>
        <w:t>()</w:t>
      </w:r>
    </w:p>
    <w:p w14:paraId="785BDB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liked = </w:t>
      </w:r>
      <w:r>
        <w:rPr>
          <w:rFonts w:ascii="SohneMono-Buch" w:hAnsi="SohneMono-Buch" w:cs="SohneMono-Buch"/>
          <w:color w:val="2781C9"/>
          <w:sz w:val="28"/>
          <w:szCs w:val="28"/>
          <w:lang w:val="en-GB"/>
        </w:rPr>
        <w:t>False</w:t>
      </w:r>
    </w:p>
    <w:p w14:paraId="76FBE0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w:t>
      </w:r>
    </w:p>
    <w:p w14:paraId="37D0DA0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the user hasn't liked the video, create a new Like instance</w:t>
      </w:r>
    </w:p>
    <w:p w14:paraId="6249FC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Like.objects.create</w:t>
      </w:r>
      <w:proofErr w:type="spellEnd"/>
      <w:r>
        <w:rPr>
          <w:rFonts w:ascii="SohneMono-Buch" w:hAnsi="SohneMono-Buch" w:cs="SohneMono-Buch"/>
          <w:color w:val="FFFFFF"/>
          <w:sz w:val="28"/>
          <w:szCs w:val="28"/>
          <w:lang w:val="en-GB"/>
        </w:rPr>
        <w:t>(user=user, video=video, liked=</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4B72AF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liked = </w:t>
      </w:r>
      <w:r>
        <w:rPr>
          <w:rFonts w:ascii="SohneMono-Buch" w:hAnsi="SohneMono-Buch" w:cs="SohneMono-Buch"/>
          <w:color w:val="2781C9"/>
          <w:sz w:val="28"/>
          <w:szCs w:val="28"/>
          <w:lang w:val="en-GB"/>
        </w:rPr>
        <w:t>True</w:t>
      </w:r>
    </w:p>
    <w:p w14:paraId="09B3CE9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2082F8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Return the current like status</w:t>
      </w:r>
    </w:p>
    <w:p w14:paraId="1F14E1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'liked'</w:t>
      </w:r>
      <w:r>
        <w:rPr>
          <w:rFonts w:ascii="SohneMono-Buch" w:hAnsi="SohneMono-Buch" w:cs="SohneMono-Buch"/>
          <w:color w:val="FFFFFF"/>
          <w:sz w:val="28"/>
          <w:szCs w:val="28"/>
          <w:lang w:val="en-GB"/>
        </w:rPr>
        <w:t>: liked})</w:t>
      </w:r>
    </w:p>
    <w:p w14:paraId="7F181A8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Next, modify your video detail template to include the like button:</w:t>
      </w:r>
    </w:p>
    <w:p w14:paraId="5ABFE09A"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0E184924" w14:textId="77777777" w:rsidR="00C04598" w:rsidRDefault="00C04598" w:rsidP="00C04598">
      <w:pPr>
        <w:autoSpaceDE w:val="0"/>
        <w:autoSpaceDN w:val="0"/>
        <w:adjustRightInd w:val="0"/>
        <w:jc w:val="center"/>
        <w:rPr>
          <w:rFonts w:ascii="Sohne-Buch" w:hAnsi="Sohne-Buch" w:cs="Sohne-Buch"/>
          <w:color w:val="D0D0DC"/>
          <w:lang w:val="en-GB"/>
        </w:rPr>
      </w:pPr>
    </w:p>
    <w:p w14:paraId="54BAB1B5"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9405F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 videos/video_detail.html --&gt;</w:t>
      </w:r>
    </w:p>
    <w:p w14:paraId="559B5BF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42385E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extends 'base.html' %}</w:t>
      </w:r>
    </w:p>
    <w:p w14:paraId="21D55FE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1CC67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block content %}</w:t>
      </w:r>
    </w:p>
    <w:p w14:paraId="69A3B4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 </w:t>
      </w:r>
      <w:proofErr w:type="spellStart"/>
      <w:r>
        <w:rPr>
          <w:rFonts w:ascii="SohneMono-Buch" w:hAnsi="SohneMono-Buch" w:cs="SohneMono-Buch"/>
          <w:color w:val="FFFFFF"/>
          <w:sz w:val="28"/>
          <w:szCs w:val="28"/>
          <w:lang w:val="en-GB"/>
        </w:rPr>
        <w:t>video.title</w:t>
      </w:r>
      <w:proofErr w:type="spellEnd"/>
      <w:r>
        <w:rPr>
          <w:rFonts w:ascii="SohneMono-Buch" w:hAnsi="SohneMono-Buch" w:cs="SohneMono-Buch"/>
          <w:color w:val="FFFFFF"/>
          <w:sz w:val="28"/>
          <w:szCs w:val="28"/>
          <w:lang w:val="en-GB"/>
        </w:rPr>
        <w:t xml:space="preserve"> }}&lt;/h2&gt;</w:t>
      </w:r>
    </w:p>
    <w:p w14:paraId="4856A0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 </w:t>
      </w:r>
      <w:proofErr w:type="spellStart"/>
      <w:r>
        <w:rPr>
          <w:rFonts w:ascii="SohneMono-Buch" w:hAnsi="SohneMono-Buch" w:cs="SohneMono-Buch"/>
          <w:color w:val="FFFFFF"/>
          <w:sz w:val="28"/>
          <w:szCs w:val="28"/>
          <w:lang w:val="en-GB"/>
        </w:rPr>
        <w:t>video.description</w:t>
      </w:r>
      <w:proofErr w:type="spellEnd"/>
      <w:r>
        <w:rPr>
          <w:rFonts w:ascii="SohneMono-Buch" w:hAnsi="SohneMono-Buch" w:cs="SohneMono-Buch"/>
          <w:color w:val="FFFFFF"/>
          <w:sz w:val="28"/>
          <w:szCs w:val="28"/>
          <w:lang w:val="en-GB"/>
        </w:rPr>
        <w:t xml:space="preserve"> }}&lt;/p&gt;</w:t>
      </w:r>
    </w:p>
    <w:p w14:paraId="3E53225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6596EE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Display the video --&gt;</w:t>
      </w:r>
    </w:p>
    <w:p w14:paraId="00003A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 </w:t>
      </w:r>
      <w:r>
        <w:rPr>
          <w:rFonts w:ascii="SohneMono-Buch" w:hAnsi="SohneMono-Buch" w:cs="SohneMono-Buch"/>
          <w:color w:val="D41466"/>
          <w:sz w:val="28"/>
          <w:szCs w:val="28"/>
          <w:lang w:val="en-GB"/>
        </w:rPr>
        <w:t>width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"640"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height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"360"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controls</w:t>
      </w:r>
      <w:r>
        <w:rPr>
          <w:rFonts w:ascii="SohneMono-Buch" w:hAnsi="SohneMono-Buch" w:cs="SohneMono-Buch"/>
          <w:color w:val="FFFFFF"/>
          <w:sz w:val="28"/>
          <w:szCs w:val="28"/>
          <w:lang w:val="en-GB"/>
        </w:rPr>
        <w:t>&gt;</w:t>
      </w:r>
    </w:p>
    <w:p w14:paraId="23D9F53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&lt;source </w:t>
      </w:r>
      <w:proofErr w:type="spellStart"/>
      <w:r>
        <w:rPr>
          <w:rFonts w:ascii="SohneMono-Buch" w:hAnsi="SohneMono-Buch" w:cs="SohneMono-Buch"/>
          <w:color w:val="D41466"/>
          <w:sz w:val="28"/>
          <w:szCs w:val="28"/>
          <w:lang w:val="en-GB"/>
        </w:rPr>
        <w:t>src</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video.video_file.url }}"</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"video/mp4"</w:t>
      </w:r>
      <w:r>
        <w:rPr>
          <w:rFonts w:ascii="SohneMono-Buch" w:hAnsi="SohneMono-Buch" w:cs="SohneMono-Buch"/>
          <w:color w:val="FFFFFF"/>
          <w:sz w:val="28"/>
          <w:szCs w:val="28"/>
          <w:lang w:val="en-GB"/>
        </w:rPr>
        <w:t>&gt;</w:t>
      </w:r>
    </w:p>
    <w:p w14:paraId="7BA144A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Your browser does not support the video tag.</w:t>
      </w:r>
    </w:p>
    <w:p w14:paraId="74D3A4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&lt;/video&gt;</w:t>
      </w:r>
    </w:p>
    <w:p w14:paraId="764AF61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4CF0A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Like button --&gt;</w:t>
      </w:r>
    </w:p>
    <w:p w14:paraId="05C5262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if </w:t>
      </w:r>
      <w:proofErr w:type="spellStart"/>
      <w:r>
        <w:rPr>
          <w:rFonts w:ascii="SohneMono-Buch" w:hAnsi="SohneMono-Buch" w:cs="SohneMono-Buch"/>
          <w:color w:val="FFFFFF"/>
          <w:sz w:val="28"/>
          <w:szCs w:val="28"/>
          <w:lang w:val="en-GB"/>
        </w:rPr>
        <w:t>request.user.is_authenticated</w:t>
      </w:r>
      <w:proofErr w:type="spellEnd"/>
      <w:r>
        <w:rPr>
          <w:rFonts w:ascii="SohneMono-Buch" w:hAnsi="SohneMono-Buch" w:cs="SohneMono-Buch"/>
          <w:color w:val="FFFFFF"/>
          <w:sz w:val="28"/>
          <w:szCs w:val="28"/>
          <w:lang w:val="en-GB"/>
        </w:rPr>
        <w:t xml:space="preserve"> %}</w:t>
      </w:r>
    </w:p>
    <w:p w14:paraId="775571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data-video-id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 video.id }}"</w:t>
      </w:r>
      <w:r>
        <w:rPr>
          <w:rFonts w:ascii="SohneMono-Buch" w:hAnsi="SohneMono-Buch" w:cs="SohneMono-Buch"/>
          <w:color w:val="FFFFFF"/>
          <w:sz w:val="28"/>
          <w:szCs w:val="28"/>
          <w:lang w:val="en-GB"/>
        </w:rPr>
        <w:t xml:space="preserve"> {% </w:t>
      </w:r>
      <w:r>
        <w:rPr>
          <w:rFonts w:ascii="SohneMono-Buch" w:hAnsi="SohneMono-Buch" w:cs="SohneMono-Buch"/>
          <w:color w:val="D41466"/>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is_liked</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disabled</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endif</w:t>
      </w:r>
      <w:r>
        <w:rPr>
          <w:rFonts w:ascii="SohneMono-Buch" w:hAnsi="SohneMono-Buch" w:cs="SohneMono-Buch"/>
          <w:color w:val="FFFFFF"/>
          <w:sz w:val="28"/>
          <w:szCs w:val="28"/>
          <w:lang w:val="en-GB"/>
        </w:rPr>
        <w:t xml:space="preserve"> %}&gt;Like&lt;/button&gt;</w:t>
      </w:r>
    </w:p>
    <w:p w14:paraId="23F1D75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else %}</w:t>
      </w:r>
    </w:p>
    <w:p w14:paraId="0FDFB3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&lt;p&gt;Login to like this video&lt;/p&gt;</w:t>
      </w:r>
    </w:p>
    <w:p w14:paraId="13FAB46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endif %}</w:t>
      </w:r>
    </w:p>
    <w:p w14:paraId="13E6AA0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314CE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2034220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B09305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block </w:t>
      </w:r>
      <w:proofErr w:type="spellStart"/>
      <w:r>
        <w:rPr>
          <w:rFonts w:ascii="SohneMono-Buch" w:hAnsi="SohneMono-Buch" w:cs="SohneMono-Buch"/>
          <w:color w:val="FFFFFF"/>
          <w:sz w:val="28"/>
          <w:szCs w:val="28"/>
          <w:lang w:val="en-GB"/>
        </w:rPr>
        <w:t>javascript</w:t>
      </w:r>
      <w:proofErr w:type="spellEnd"/>
      <w:r>
        <w:rPr>
          <w:rFonts w:ascii="SohneMono-Buch" w:hAnsi="SohneMono-Buch" w:cs="SohneMono-Buch"/>
          <w:color w:val="FFFFFF"/>
          <w:sz w:val="28"/>
          <w:szCs w:val="28"/>
          <w:lang w:val="en-GB"/>
        </w:rPr>
        <w:t xml:space="preserve"> %}</w:t>
      </w:r>
    </w:p>
    <w:p w14:paraId="7A8F76D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6CCF8AD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DOMContentLoaded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710D7D6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'like-</w:t>
      </w:r>
      <w:proofErr w:type="spellStart"/>
      <w:r>
        <w:rPr>
          <w:rFonts w:ascii="SohneMono-Buch" w:hAnsi="SohneMono-Buch" w:cs="SohneMono-Buch"/>
          <w:color w:val="14986A"/>
          <w:sz w:val="28"/>
          <w:szCs w:val="28"/>
          <w:lang w:val="en-GB"/>
        </w:rPr>
        <w:t>btn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2D9157B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2781C9"/>
          <w:sz w:val="28"/>
          <w:szCs w:val="28"/>
          <w:lang w:val="en-GB"/>
        </w:rPr>
        <w:t>const</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videoId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getAttribute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'data-video-id'</w:t>
      </w:r>
      <w:r>
        <w:rPr>
          <w:rFonts w:ascii="SohneMono-Buch" w:hAnsi="SohneMono-Buch" w:cs="SohneMono-Buch"/>
          <w:color w:val="FFFFFF"/>
          <w:sz w:val="28"/>
          <w:szCs w:val="28"/>
          <w:lang w:val="en-GB"/>
        </w:rPr>
        <w:t>);</w:t>
      </w:r>
    </w:p>
    <w:p w14:paraId="3BDE422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89D6B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w:t>
      </w:r>
      <w:r>
        <w:rPr>
          <w:rFonts w:ascii="SohneMono-Buch" w:hAnsi="SohneMono-Buch" w:cs="SohneMono-Buch"/>
          <w:color w:val="EB102F"/>
          <w:sz w:val="28"/>
          <w:szCs w:val="28"/>
          <w:lang w:val="en-GB"/>
        </w:rPr>
        <w:t>addEventListener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'click'</w:t>
      </w: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 {</w:t>
      </w:r>
    </w:p>
    <w:p w14:paraId="2A24707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Send an AJAX request to handle the like</w:t>
      </w:r>
    </w:p>
    <w:p w14:paraId="52FC43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fetch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`/toggle-like/${</w:t>
      </w:r>
      <w:proofErr w:type="spellStart"/>
      <w:r>
        <w:rPr>
          <w:rFonts w:ascii="SohneMono-Buch" w:hAnsi="SohneMono-Buch" w:cs="SohneMono-Buch"/>
          <w:color w:val="14986A"/>
          <w:sz w:val="28"/>
          <w:szCs w:val="28"/>
          <w:lang w:val="en-GB"/>
        </w:rPr>
        <w:t>videoId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w:t>
      </w:r>
    </w:p>
    <w:p w14:paraId="32B75CE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3F73A8A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headers</w:t>
      </w:r>
      <w:r>
        <w:rPr>
          <w:rFonts w:ascii="SohneMono-Buch" w:hAnsi="SohneMono-Buch" w:cs="SohneMono-Buch"/>
          <w:color w:val="FFFFFF"/>
          <w:sz w:val="28"/>
          <w:szCs w:val="28"/>
          <w:lang w:val="en-GB"/>
        </w:rPr>
        <w:t>: {</w:t>
      </w:r>
    </w:p>
    <w:p w14:paraId="5319613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'X-</w:t>
      </w:r>
      <w:proofErr w:type="spellStart"/>
      <w:r>
        <w:rPr>
          <w:rFonts w:ascii="SohneMono-Buch" w:hAnsi="SohneMono-Buch" w:cs="SohneMono-Buch"/>
          <w:color w:val="14986A"/>
          <w:sz w:val="28"/>
          <w:szCs w:val="28"/>
          <w:lang w:val="en-GB"/>
        </w:rPr>
        <w:t>CSRFToken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 xml:space="preserve">'{{ </w:t>
      </w:r>
      <w:proofErr w:type="spellStart"/>
      <w:r>
        <w:rPr>
          <w:rFonts w:ascii="SohneMono-Buch" w:hAnsi="SohneMono-Buch" w:cs="SohneMono-Buch"/>
          <w:color w:val="14986A"/>
          <w:sz w:val="28"/>
          <w:szCs w:val="28"/>
          <w:lang w:val="en-GB"/>
        </w:rPr>
        <w:t>csrf_token</w:t>
      </w:r>
      <w:proofErr w:type="spellEnd"/>
      <w:r>
        <w:rPr>
          <w:rFonts w:ascii="SohneMono-Buch" w:hAnsi="SohneMono-Buch" w:cs="SohneMono-Buch"/>
          <w:color w:val="14986A"/>
          <w:sz w:val="28"/>
          <w:szCs w:val="28"/>
          <w:lang w:val="en-GB"/>
        </w:rPr>
        <w:t xml:space="preserve"> }}'</w:t>
      </w:r>
      <w:r>
        <w:rPr>
          <w:rFonts w:ascii="SohneMono-Buch" w:hAnsi="SohneMono-Buch" w:cs="SohneMono-Buch"/>
          <w:color w:val="FFFFFF"/>
          <w:sz w:val="28"/>
          <w:szCs w:val="28"/>
          <w:lang w:val="en-GB"/>
        </w:rPr>
        <w:t>,</w:t>
      </w:r>
    </w:p>
    <w:p w14:paraId="0FB23E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
    <w:p w14:paraId="44130E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credentials</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'same-origin'</w:t>
      </w:r>
      <w:r>
        <w:rPr>
          <w:rFonts w:ascii="SohneMono-Buch" w:hAnsi="SohneMono-Buch" w:cs="SohneMono-Buch"/>
          <w:color w:val="FFFFFF"/>
          <w:sz w:val="28"/>
          <w:szCs w:val="28"/>
          <w:lang w:val="en-GB"/>
        </w:rPr>
        <w:t>,</w:t>
      </w:r>
    </w:p>
    <w:p w14:paraId="2A1C87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39812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 xml:space="preserve">(response =&gt; </w:t>
      </w:r>
      <w:proofErr w:type="spellStart"/>
      <w:r>
        <w:rPr>
          <w:rFonts w:ascii="SohneMono-Buch" w:hAnsi="SohneMono-Buch" w:cs="SohneMono-Buch"/>
          <w:color w:val="FFFFFF"/>
          <w:sz w:val="28"/>
          <w:szCs w:val="28"/>
          <w:lang w:val="en-GB"/>
        </w:rPr>
        <w:t>response.</w:t>
      </w:r>
      <w:r>
        <w:rPr>
          <w:rFonts w:ascii="SohneMono-Buch" w:hAnsi="SohneMono-Buch" w:cs="SohneMono-Buch"/>
          <w:color w:val="EB102F"/>
          <w:sz w:val="28"/>
          <w:szCs w:val="28"/>
          <w:lang w:val="en-GB"/>
        </w:rPr>
        <w:t>json</w:t>
      </w:r>
      <w:proofErr w:type="spellEnd"/>
      <w:r>
        <w:rPr>
          <w:rFonts w:ascii="SohneMono-Buch" w:hAnsi="SohneMono-Buch" w:cs="SohneMono-Buch"/>
          <w:color w:val="FFFFFF"/>
          <w:sz w:val="28"/>
          <w:szCs w:val="28"/>
          <w:lang w:val="en-GB"/>
        </w:rPr>
        <w:t>())</w:t>
      </w:r>
    </w:p>
    <w:p w14:paraId="1C07AC5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(data =&gt; {</w:t>
      </w:r>
    </w:p>
    <w:p w14:paraId="6D6AC5F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Update the UI based on the like status</w:t>
      </w:r>
    </w:p>
    <w:p w14:paraId="343A72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data.liked</w:t>
      </w:r>
      <w:proofErr w:type="spellEnd"/>
      <w:r>
        <w:rPr>
          <w:rFonts w:ascii="SohneMono-Buch" w:hAnsi="SohneMono-Buch" w:cs="SohneMono-Buch"/>
          <w:color w:val="FFFFFF"/>
          <w:sz w:val="28"/>
          <w:szCs w:val="28"/>
          <w:lang w:val="en-GB"/>
        </w:rPr>
        <w:t>) {</w:t>
      </w:r>
    </w:p>
    <w:p w14:paraId="415887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likeBtn.disabled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true</w:t>
      </w:r>
      <w:r>
        <w:rPr>
          <w:rFonts w:ascii="SohneMono-Buch" w:hAnsi="SohneMono-Buch" w:cs="SohneMono-Buch"/>
          <w:color w:val="FFFFFF"/>
          <w:sz w:val="28"/>
          <w:szCs w:val="28"/>
          <w:lang w:val="en-GB"/>
        </w:rPr>
        <w:t>;</w:t>
      </w:r>
    </w:p>
    <w:p w14:paraId="7C5149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 xml:space="preserve"> {</w:t>
      </w:r>
    </w:p>
    <w:p w14:paraId="5575F8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likeBtn.disabled</w:t>
      </w:r>
      <w:proofErr w:type="spellEnd"/>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false</w:t>
      </w:r>
      <w:r>
        <w:rPr>
          <w:rFonts w:ascii="SohneMono-Buch" w:hAnsi="SohneMono-Buch" w:cs="SohneMono-Buch"/>
          <w:color w:val="FFFFFF"/>
          <w:sz w:val="28"/>
          <w:szCs w:val="28"/>
          <w:lang w:val="en-GB"/>
        </w:rPr>
        <w:t>;</w:t>
      </w:r>
    </w:p>
    <w:p w14:paraId="29D869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E594C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2DEBCF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60369C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BFCE2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1F97F2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endblock</w:t>
      </w:r>
      <w:proofErr w:type="spellEnd"/>
      <w:r>
        <w:rPr>
          <w:rFonts w:ascii="SohneMono-Buch" w:hAnsi="SohneMono-Buch" w:cs="SohneMono-Buch"/>
          <w:color w:val="FFFFFF"/>
          <w:sz w:val="28"/>
          <w:szCs w:val="28"/>
          <w:lang w:val="en-GB"/>
        </w:rPr>
        <w:t xml:space="preserve"> %}</w:t>
      </w:r>
    </w:p>
    <w:p w14:paraId="23367E4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Ensure that you have the </w:t>
      </w:r>
      <w:proofErr w:type="spellStart"/>
      <w:r>
        <w:rPr>
          <w:rFonts w:ascii="SohneMono-Halbfett" w:hAnsi="SohneMono-Halbfett" w:cs="SohneMono-Halbfett"/>
          <w:b/>
          <w:bCs/>
          <w:color w:val="0E121D"/>
          <w:sz w:val="28"/>
          <w:szCs w:val="28"/>
          <w:lang w:val="en-GB"/>
        </w:rPr>
        <w:t>toggle_like</w:t>
      </w:r>
      <w:proofErr w:type="spellEnd"/>
      <w:r>
        <w:rPr>
          <w:rFonts w:ascii="Sohne-Buch" w:hAnsi="Sohne-Buch" w:cs="Sohne-Buch"/>
          <w:color w:val="2A3140"/>
          <w:sz w:val="32"/>
          <w:szCs w:val="32"/>
          <w:lang w:val="en-GB"/>
        </w:rPr>
        <w:t xml:space="preserve"> URL mapped to the corresponding Django view in your </w:t>
      </w:r>
      <w:r>
        <w:rPr>
          <w:rFonts w:ascii="SohneMono-Halbfett" w:hAnsi="SohneMono-Halbfett" w:cs="SohneMono-Halbfett"/>
          <w:b/>
          <w:bCs/>
          <w:color w:val="0E121D"/>
          <w:sz w:val="28"/>
          <w:szCs w:val="28"/>
          <w:lang w:val="en-GB"/>
        </w:rPr>
        <w:t>urls.py</w:t>
      </w:r>
      <w:r>
        <w:rPr>
          <w:rFonts w:ascii="Sohne-Buch" w:hAnsi="Sohne-Buch" w:cs="Sohne-Buch"/>
          <w:color w:val="2A3140"/>
          <w:sz w:val="32"/>
          <w:szCs w:val="32"/>
          <w:lang w:val="en-GB"/>
        </w:rPr>
        <w:t xml:space="preserve"> file.</w:t>
      </w:r>
    </w:p>
    <w:p w14:paraId="7C969C77"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This way, the like button toggles the like status of the video using JavaScript without requiring a full page reload. Adjust the code according to your specific needs and styling preferences.</w:t>
      </w:r>
    </w:p>
    <w:p w14:paraId="38FD700D" w14:textId="77777777" w:rsidR="00C04598" w:rsidRDefault="00C04598" w:rsidP="00C04598">
      <w:pPr>
        <w:autoSpaceDE w:val="0"/>
        <w:autoSpaceDN w:val="0"/>
        <w:adjustRightInd w:val="0"/>
        <w:jc w:val="center"/>
        <w:rPr>
          <w:rFonts w:ascii="Sohne-Buch" w:hAnsi="Sohne-Buch" w:cs="Sohne-Buch"/>
          <w:color w:val="9C9BB0"/>
          <w:lang w:val="en-GB"/>
        </w:rPr>
      </w:pPr>
    </w:p>
    <w:p w14:paraId="6DC06F12"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A720944"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3DA35C4" w14:textId="77777777" w:rsidR="00C04598" w:rsidRDefault="00C04598" w:rsidP="00C04598">
      <w:pPr>
        <w:autoSpaceDE w:val="0"/>
        <w:autoSpaceDN w:val="0"/>
        <w:adjustRightInd w:val="0"/>
        <w:rPr>
          <w:rFonts w:ascii="Sohne-Buch" w:hAnsi="Sohne-Buch" w:cs="Sohne-Buch"/>
          <w:sz w:val="32"/>
          <w:szCs w:val="32"/>
          <w:lang w:val="en-GB"/>
        </w:rPr>
      </w:pPr>
    </w:p>
    <w:p w14:paraId="754D85A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A0D55A0"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create an html template soliciting help from users in the form of donations, coding and uploading content to the website</w:t>
      </w:r>
    </w:p>
    <w:p w14:paraId="2C9A9BA4" w14:textId="77777777" w:rsidR="00C04598" w:rsidRDefault="00C04598" w:rsidP="00C04598">
      <w:pPr>
        <w:autoSpaceDE w:val="0"/>
        <w:autoSpaceDN w:val="0"/>
        <w:adjustRightInd w:val="0"/>
        <w:jc w:val="center"/>
        <w:rPr>
          <w:rFonts w:ascii="Sohne-Buch" w:hAnsi="Sohne-Buch" w:cs="Sohne-Buch"/>
          <w:color w:val="9C9BB0"/>
          <w:lang w:val="en-GB"/>
        </w:rPr>
      </w:pPr>
    </w:p>
    <w:p w14:paraId="4251A51D"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51382EC3"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366D7E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Below is an example HTML template for soliciting help from users for donations, coding, and uploading content to the website. This </w:t>
      </w:r>
      <w:r>
        <w:rPr>
          <w:rFonts w:ascii="Sohne-Buch" w:hAnsi="Sohne-Buch" w:cs="Sohne-Buch"/>
          <w:color w:val="2A3140"/>
          <w:sz w:val="32"/>
          <w:szCs w:val="32"/>
          <w:lang w:val="en-GB"/>
        </w:rPr>
        <w:lastRenderedPageBreak/>
        <w:t>template provides a basic structure, and you can customize it further based on your specific needs, branding, and design preferences.</w:t>
      </w:r>
    </w:p>
    <w:p w14:paraId="4B7512A1"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65588B5E" w14:textId="77777777" w:rsidR="00C04598" w:rsidRDefault="00C04598" w:rsidP="00C04598">
      <w:pPr>
        <w:autoSpaceDE w:val="0"/>
        <w:autoSpaceDN w:val="0"/>
        <w:adjustRightInd w:val="0"/>
        <w:jc w:val="center"/>
        <w:rPr>
          <w:rFonts w:ascii="Sohne-Buch" w:hAnsi="Sohne-Buch" w:cs="Sohne-Buch"/>
          <w:color w:val="D0D0DC"/>
          <w:lang w:val="en-GB"/>
        </w:rPr>
      </w:pPr>
    </w:p>
    <w:p w14:paraId="10E79009"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E8D58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2F8AE4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7E6537F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0C20B7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E3EC2F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8CA73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&lt;title&gt;Help Us&lt;/title&gt;</w:t>
      </w:r>
    </w:p>
    <w:p w14:paraId="79AD3E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stylesheets and additional meta tags here --&gt;</w:t>
      </w:r>
    </w:p>
    <w:p w14:paraId="0639E6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7647FB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42964B5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AD429F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585B6DE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&lt;h1&gt;Help Us Improve&lt;/h1&gt;</w:t>
      </w:r>
    </w:p>
    <w:p w14:paraId="469524F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62B7177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50B98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"donate"</w:t>
      </w:r>
      <w:r>
        <w:rPr>
          <w:rFonts w:ascii="SohneMono-Buch" w:hAnsi="SohneMono-Buch" w:cs="SohneMono-Buch"/>
          <w:color w:val="FFFFFF"/>
          <w:sz w:val="28"/>
          <w:szCs w:val="28"/>
          <w:lang w:val="en-GB"/>
        </w:rPr>
        <w:t>&gt;</w:t>
      </w:r>
    </w:p>
    <w:p w14:paraId="48D9EAC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&lt;h2&gt;Donate&lt;/h2&gt;</w:t>
      </w:r>
    </w:p>
    <w:p w14:paraId="6B11053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&lt;p&gt;Your support keeps our website running. Consider making a donation to help us grow and improve.&lt;/p&gt;</w:t>
      </w:r>
    </w:p>
    <w:p w14:paraId="070149C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a donation button or form here --&gt;</w:t>
      </w:r>
    </w:p>
    <w:p w14:paraId="5777048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0BF53DE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A53B93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"code"</w:t>
      </w:r>
      <w:r>
        <w:rPr>
          <w:rFonts w:ascii="SohneMono-Buch" w:hAnsi="SohneMono-Buch" w:cs="SohneMono-Buch"/>
          <w:color w:val="FFFFFF"/>
          <w:sz w:val="28"/>
          <w:szCs w:val="28"/>
          <w:lang w:val="en-GB"/>
        </w:rPr>
        <w:t>&gt;</w:t>
      </w:r>
    </w:p>
    <w:p w14:paraId="58F5D3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&lt;h2&gt;Contribute Code&lt;/h2&gt;</w:t>
      </w:r>
    </w:p>
    <w:p w14:paraId="69C9DD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&lt;p&gt;We welcome contributions from developers. Help us enhance our website by contributing to the codebase on GitHub.&lt;/p&gt;</w:t>
      </w:r>
    </w:p>
    <w:p w14:paraId="0031DCD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&lt;p&gt;Visit our GitHub repository: &lt;a </w:t>
      </w:r>
      <w:proofErr w:type="spellStart"/>
      <w:r>
        <w:rPr>
          <w:rFonts w:ascii="SohneMono-Buch" w:hAnsi="SohneMono-Buch" w:cs="SohneMono-Buch"/>
          <w:color w:val="D41466"/>
          <w:sz w:val="28"/>
          <w:szCs w:val="28"/>
          <w:lang w:val="en-GB"/>
        </w:rPr>
        <w:t>href</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"https://github.com/your/repository"</w:t>
      </w:r>
      <w:r>
        <w:rPr>
          <w:rFonts w:ascii="SohneMono-Buch" w:hAnsi="SohneMono-Buch" w:cs="SohneMono-Buch"/>
          <w:color w:val="FFFFFF"/>
          <w:sz w:val="28"/>
          <w:szCs w:val="28"/>
          <w:lang w:val="en-GB"/>
        </w:rPr>
        <w:t>&gt;GitHub Repository&lt;/a&gt;&lt;/p&gt;</w:t>
      </w:r>
    </w:p>
    <w:p w14:paraId="13F208E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474BABB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D070C4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"upload"</w:t>
      </w:r>
      <w:r>
        <w:rPr>
          <w:rFonts w:ascii="SohneMono-Buch" w:hAnsi="SohneMono-Buch" w:cs="SohneMono-Buch"/>
          <w:color w:val="FFFFFF"/>
          <w:sz w:val="28"/>
          <w:szCs w:val="28"/>
          <w:lang w:val="en-GB"/>
        </w:rPr>
        <w:t>&gt;</w:t>
      </w:r>
    </w:p>
    <w:p w14:paraId="526F2E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&lt;h2&gt;Upload Content&lt;/h2&gt;</w:t>
      </w:r>
    </w:p>
    <w:p w14:paraId="0E4A5BA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&lt;p&gt;Share your content with our community. Whether it's articles, videos, or other creative work, your contributions are valued.&lt;/p&gt;</w:t>
      </w:r>
    </w:p>
    <w:p w14:paraId="55AA9B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a form or instructions for content upload --&gt;</w:t>
      </w:r>
    </w:p>
    <w:p w14:paraId="0D25707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7059222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681367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"contact"</w:t>
      </w:r>
      <w:r>
        <w:rPr>
          <w:rFonts w:ascii="SohneMono-Buch" w:hAnsi="SohneMono-Buch" w:cs="SohneMono-Buch"/>
          <w:color w:val="FFFFFF"/>
          <w:sz w:val="28"/>
          <w:szCs w:val="28"/>
          <w:lang w:val="en-GB"/>
        </w:rPr>
        <w:t>&gt;</w:t>
      </w:r>
    </w:p>
    <w:p w14:paraId="4612977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&lt;h2&gt;Contact Us&lt;/h2&gt;</w:t>
      </w:r>
    </w:p>
    <w:p w14:paraId="5248B6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&lt;p&gt;If you have questions or need assistance, feel free to reach out to us:&lt;/p&gt;</w:t>
      </w:r>
    </w:p>
    <w:p w14:paraId="4A95B30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contact information or a contact form --&gt;</w:t>
      </w:r>
    </w:p>
    <w:p w14:paraId="6C0261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326131F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5C601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283598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&lt;p&gt;Thank you for supporting us!&lt;/p&gt;</w:t>
      </w:r>
    </w:p>
    <w:p w14:paraId="2B271A2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1623D70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7FC5D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2799793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45CCF43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template:</w:t>
      </w:r>
    </w:p>
    <w:p w14:paraId="62C1169A" w14:textId="77777777" w:rsidR="00C04598" w:rsidRDefault="00C04598" w:rsidP="00C04598">
      <w:pPr>
        <w:numPr>
          <w:ilvl w:val="0"/>
          <w:numId w:val="5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&lt;header&gt;</w:t>
      </w:r>
      <w:r>
        <w:rPr>
          <w:rFonts w:ascii="Sohne-Buch" w:hAnsi="Sohne-Buch" w:cs="Sohne-Buch"/>
          <w:color w:val="2A3140"/>
          <w:sz w:val="32"/>
          <w:szCs w:val="32"/>
          <w:lang w:val="en-GB"/>
        </w:rPr>
        <w:t xml:space="preserve"> section contains the main heading.</w:t>
      </w:r>
    </w:p>
    <w:p w14:paraId="248CF620" w14:textId="77777777" w:rsidR="00C04598" w:rsidRDefault="00C04598" w:rsidP="00C04598">
      <w:pPr>
        <w:numPr>
          <w:ilvl w:val="0"/>
          <w:numId w:val="5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Three sections (</w:t>
      </w:r>
      <w:r>
        <w:rPr>
          <w:rFonts w:ascii="SohneMono-Halbfett" w:hAnsi="SohneMono-Halbfett" w:cs="SohneMono-Halbfett"/>
          <w:b/>
          <w:bCs/>
          <w:color w:val="0E121D"/>
          <w:sz w:val="28"/>
          <w:szCs w:val="28"/>
          <w:lang w:val="en-GB"/>
        </w:rPr>
        <w:t>&lt;section&gt;</w:t>
      </w:r>
      <w:r>
        <w:rPr>
          <w:rFonts w:ascii="Sohne-Buch" w:hAnsi="Sohne-Buch" w:cs="Sohne-Buch"/>
          <w:color w:val="2A3140"/>
          <w:sz w:val="32"/>
          <w:szCs w:val="32"/>
          <w:lang w:val="en-GB"/>
        </w:rPr>
        <w:t>) are provided for donations, contributing code, and uploading content.</w:t>
      </w:r>
    </w:p>
    <w:p w14:paraId="4ECAFDD8" w14:textId="77777777" w:rsidR="00C04598" w:rsidRDefault="00C04598" w:rsidP="00C04598">
      <w:pPr>
        <w:numPr>
          <w:ilvl w:val="0"/>
          <w:numId w:val="5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content within each section provides a brief description and links to relevant resources or forms.</w:t>
      </w:r>
    </w:p>
    <w:p w14:paraId="5C79279A" w14:textId="77777777" w:rsidR="00C04598" w:rsidRDefault="00C04598" w:rsidP="00C04598">
      <w:pPr>
        <w:numPr>
          <w:ilvl w:val="0"/>
          <w:numId w:val="50"/>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r>
        <w:rPr>
          <w:rFonts w:ascii="SohneMono-Halbfett" w:hAnsi="SohneMono-Halbfett" w:cs="SohneMono-Halbfett"/>
          <w:b/>
          <w:bCs/>
          <w:color w:val="0E121D"/>
          <w:sz w:val="28"/>
          <w:szCs w:val="28"/>
          <w:lang w:val="en-GB"/>
        </w:rPr>
        <w:t>&lt;footer&gt;</w:t>
      </w:r>
      <w:r>
        <w:rPr>
          <w:rFonts w:ascii="Sohne-Buch" w:hAnsi="Sohne-Buch" w:cs="Sohne-Buch"/>
          <w:color w:val="2A3140"/>
          <w:sz w:val="32"/>
          <w:szCs w:val="32"/>
          <w:lang w:val="en-GB"/>
        </w:rPr>
        <w:t xml:space="preserve"> section expresses gratitude for support.</w:t>
      </w:r>
    </w:p>
    <w:p w14:paraId="2EF11A82"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Remember to replace placeholder URLs, such as the GitHub repository link, with your actual links. Additionally, customize the template further based on your website's branding and design preferences. If you have specific forms for donations or content upload, integrate them into the appropriate sections.</w:t>
      </w:r>
    </w:p>
    <w:p w14:paraId="7292C5B7" w14:textId="77777777" w:rsidR="00C04598" w:rsidRDefault="00C04598" w:rsidP="00C04598">
      <w:pPr>
        <w:autoSpaceDE w:val="0"/>
        <w:autoSpaceDN w:val="0"/>
        <w:adjustRightInd w:val="0"/>
        <w:jc w:val="center"/>
        <w:rPr>
          <w:rFonts w:ascii="Sohne-Buch" w:hAnsi="Sohne-Buch" w:cs="Sohne-Buch"/>
          <w:color w:val="9C9BB0"/>
          <w:lang w:val="en-GB"/>
        </w:rPr>
      </w:pPr>
    </w:p>
    <w:p w14:paraId="03B7EB2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1C5F43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6235C348" w14:textId="77777777" w:rsidR="00C04598" w:rsidRDefault="00C04598" w:rsidP="00C04598">
      <w:pPr>
        <w:autoSpaceDE w:val="0"/>
        <w:autoSpaceDN w:val="0"/>
        <w:adjustRightInd w:val="0"/>
        <w:rPr>
          <w:rFonts w:ascii="Sohne-Buch" w:hAnsi="Sohne-Buch" w:cs="Sohne-Buch"/>
          <w:sz w:val="32"/>
          <w:szCs w:val="32"/>
          <w:lang w:val="en-GB"/>
        </w:rPr>
      </w:pPr>
    </w:p>
    <w:p w14:paraId="439185EF"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40CC076D"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lastRenderedPageBreak/>
        <w:t xml:space="preserve">create a </w:t>
      </w:r>
      <w:proofErr w:type="spellStart"/>
      <w:r>
        <w:rPr>
          <w:rFonts w:ascii="Sohne-Buch" w:hAnsi="Sohne-Buch" w:cs="Sohne-Buch"/>
          <w:color w:val="272832"/>
          <w:sz w:val="32"/>
          <w:szCs w:val="32"/>
          <w:lang w:val="en-GB"/>
        </w:rPr>
        <w:t>js</w:t>
      </w:r>
      <w:proofErr w:type="spellEnd"/>
      <w:r>
        <w:rPr>
          <w:rFonts w:ascii="Sohne-Buch" w:hAnsi="Sohne-Buch" w:cs="Sohne-Buch"/>
          <w:color w:val="272832"/>
          <w:sz w:val="32"/>
          <w:szCs w:val="32"/>
          <w:lang w:val="en-GB"/>
        </w:rPr>
        <w:t xml:space="preserve"> scripts that takes in the donor information and reveals the PayPal information </w:t>
      </w:r>
    </w:p>
    <w:p w14:paraId="6E45C61F" w14:textId="77777777" w:rsidR="00C04598" w:rsidRDefault="00C04598" w:rsidP="00C04598">
      <w:pPr>
        <w:autoSpaceDE w:val="0"/>
        <w:autoSpaceDN w:val="0"/>
        <w:adjustRightInd w:val="0"/>
        <w:jc w:val="center"/>
        <w:rPr>
          <w:rFonts w:ascii="Sohne-Buch" w:hAnsi="Sohne-Buch" w:cs="Sohne-Buch"/>
          <w:color w:val="9C9BB0"/>
          <w:lang w:val="en-GB"/>
        </w:rPr>
      </w:pPr>
    </w:p>
    <w:p w14:paraId="05CE9830"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1B125E7"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6407FF2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To create a JavaScript script that takes donor information and reveals PayPal information, you can use a simple form with an event listener to toggle the visibility of PayPal information based on user input. Here's an example:</w:t>
      </w:r>
    </w:p>
    <w:p w14:paraId="21D4A57B"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75DD3480" w14:textId="77777777" w:rsidR="00C04598" w:rsidRDefault="00C04598" w:rsidP="00C04598">
      <w:pPr>
        <w:autoSpaceDE w:val="0"/>
        <w:autoSpaceDN w:val="0"/>
        <w:adjustRightInd w:val="0"/>
        <w:jc w:val="center"/>
        <w:rPr>
          <w:rFonts w:ascii="Sohne-Buch" w:hAnsi="Sohne-Buch" w:cs="Sohne-Buch"/>
          <w:color w:val="D0D0DC"/>
          <w:lang w:val="en-GB"/>
        </w:rPr>
      </w:pPr>
    </w:p>
    <w:p w14:paraId="42340404"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08AEE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4CEBED8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12033B4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21056B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67FB13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262240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&lt;title&gt;Donation Form&lt;/title&gt;</w:t>
      </w:r>
    </w:p>
    <w:p w14:paraId="0B0F9D6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stylesheets and additional meta tags here --&gt;</w:t>
      </w:r>
    </w:p>
    <w:p w14:paraId="7116242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7976AF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#paypal-info</w:t>
      </w:r>
      <w:r>
        <w:rPr>
          <w:rFonts w:ascii="SohneMono-Buch" w:hAnsi="SohneMono-Buch" w:cs="SohneMono-Buch"/>
          <w:color w:val="FFFFFF"/>
          <w:sz w:val="28"/>
          <w:szCs w:val="28"/>
          <w:lang w:val="en-GB"/>
        </w:rPr>
        <w:t xml:space="preserve"> {</w:t>
      </w:r>
    </w:p>
    <w:p w14:paraId="592B7A0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none;</w:t>
      </w:r>
    </w:p>
    <w:p w14:paraId="73F49A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9C9EA6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223292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0939F90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1012CD2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C55C5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418F925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&lt;h1&gt;Donation Form&lt;/h1&gt;</w:t>
      </w:r>
    </w:p>
    <w:p w14:paraId="3BEDF3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32A9955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ED37A4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0207EF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"donation-form"</w:t>
      </w:r>
      <w:r>
        <w:rPr>
          <w:rFonts w:ascii="SohneMono-Buch" w:hAnsi="SohneMono-Buch" w:cs="SohneMono-Buch"/>
          <w:color w:val="FFFFFF"/>
          <w:sz w:val="28"/>
          <w:szCs w:val="28"/>
          <w:lang w:val="en-GB"/>
        </w:rPr>
        <w:t>&gt;</w:t>
      </w:r>
    </w:p>
    <w:p w14:paraId="0581DA6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&gt;Name:&lt;/label&gt;</w:t>
      </w:r>
    </w:p>
    <w:p w14:paraId="61A430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"text"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72F03C3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54202A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&gt;Email:&lt;/label&gt;</w:t>
      </w:r>
    </w:p>
    <w:p w14:paraId="506CE5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7CB63D0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651212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"amount"</w:t>
      </w:r>
      <w:r>
        <w:rPr>
          <w:rFonts w:ascii="SohneMono-Buch" w:hAnsi="SohneMono-Buch" w:cs="SohneMono-Buch"/>
          <w:color w:val="FFFFFF"/>
          <w:sz w:val="28"/>
          <w:szCs w:val="28"/>
          <w:lang w:val="en-GB"/>
        </w:rPr>
        <w:t>&gt;Donation Amount:&lt;/label&gt;</w:t>
      </w:r>
    </w:p>
    <w:p w14:paraId="21725BC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"number"</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"amount"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"amount"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3B38474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91227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&gt;Use PayPal?&lt;/label&gt;</w:t>
      </w:r>
    </w:p>
    <w:p w14:paraId="4876141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"checkbox"</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togglePayPalInfo</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74EE4E8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546D75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-info"</w:t>
      </w:r>
      <w:r>
        <w:rPr>
          <w:rFonts w:ascii="SohneMono-Buch" w:hAnsi="SohneMono-Buch" w:cs="SohneMono-Buch"/>
          <w:color w:val="FFFFFF"/>
          <w:sz w:val="28"/>
          <w:szCs w:val="28"/>
          <w:lang w:val="en-GB"/>
        </w:rPr>
        <w:t>&gt;</w:t>
      </w:r>
    </w:p>
    <w:p w14:paraId="39C050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&lt;p&gt;Donate using PayPal:&lt;/p&gt;</w:t>
      </w:r>
    </w:p>
    <w:p w14:paraId="21DF9F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PayPal information or button here --&gt;</w:t>
      </w:r>
    </w:p>
    <w:p w14:paraId="1AF3B6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Example PayPal button: --&gt;</w:t>
      </w:r>
    </w:p>
    <w:p w14:paraId="12AA0BF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processPayPalPayment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&gt;Donate with PayPal&lt;/button&gt;</w:t>
      </w:r>
    </w:p>
    <w:p w14:paraId="209944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32E1855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0C66D9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"submit"</w:t>
      </w:r>
      <w:r>
        <w:rPr>
          <w:rFonts w:ascii="SohneMono-Buch" w:hAnsi="SohneMono-Buch" w:cs="SohneMono-Buch"/>
          <w:color w:val="FFFFFF"/>
          <w:sz w:val="28"/>
          <w:szCs w:val="28"/>
          <w:lang w:val="en-GB"/>
        </w:rPr>
        <w:t>&gt;Submit Donation&lt;/button&gt;</w:t>
      </w:r>
    </w:p>
    <w:p w14:paraId="27664E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1AE379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23B7913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449B8C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2B436C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&lt;p&gt;Thank you for your support!&lt;/p&gt;</w:t>
      </w:r>
    </w:p>
    <w:p w14:paraId="54A88CD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61307E6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6E35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4AFD87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togglePayPalInfo</w:t>
      </w:r>
      <w:proofErr w:type="spellEnd"/>
      <w:r>
        <w:rPr>
          <w:rFonts w:ascii="SohneMono-Buch" w:hAnsi="SohneMono-Buch" w:cs="SohneMono-Buch"/>
          <w:color w:val="FFFFFF"/>
          <w:sz w:val="28"/>
          <w:szCs w:val="28"/>
          <w:lang w:val="en-GB"/>
        </w:rPr>
        <w:t>() {</w:t>
      </w:r>
    </w:p>
    <w:p w14:paraId="7B33F84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paypalInfo</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-info'</w:t>
      </w:r>
      <w:r>
        <w:rPr>
          <w:rFonts w:ascii="SohneMono-Buch" w:hAnsi="SohneMono-Buch" w:cs="SohneMono-Buch"/>
          <w:color w:val="FFFFFF"/>
          <w:sz w:val="28"/>
          <w:szCs w:val="28"/>
          <w:lang w:val="en-GB"/>
        </w:rPr>
        <w:t>);</w:t>
      </w:r>
    </w:p>
    <w:p w14:paraId="13C7EE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paypalCheckbox</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paypal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781CD9B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5D9EE8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paypalCheckbox.checked</w:t>
      </w:r>
      <w:proofErr w:type="spellEnd"/>
      <w:r>
        <w:rPr>
          <w:rFonts w:ascii="SohneMono-Buch" w:hAnsi="SohneMono-Buch" w:cs="SohneMono-Buch"/>
          <w:color w:val="FFFFFF"/>
          <w:sz w:val="28"/>
          <w:szCs w:val="28"/>
          <w:lang w:val="en-GB"/>
        </w:rPr>
        <w:t>) {</w:t>
      </w:r>
    </w:p>
    <w:p w14:paraId="14A11E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paypalInfo.style.display</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'block'</w:t>
      </w:r>
      <w:r>
        <w:rPr>
          <w:rFonts w:ascii="SohneMono-Buch" w:hAnsi="SohneMono-Buch" w:cs="SohneMono-Buch"/>
          <w:color w:val="FFFFFF"/>
          <w:sz w:val="28"/>
          <w:szCs w:val="28"/>
          <w:lang w:val="en-GB"/>
        </w:rPr>
        <w:t>;</w:t>
      </w:r>
    </w:p>
    <w:p w14:paraId="040A53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w:t>
      </w:r>
      <w:r>
        <w:rPr>
          <w:rFonts w:ascii="SohneMono-Buch" w:hAnsi="SohneMono-Buch" w:cs="SohneMono-Buch"/>
          <w:color w:val="2781C9"/>
          <w:sz w:val="28"/>
          <w:szCs w:val="28"/>
          <w:lang w:val="en-GB"/>
        </w:rPr>
        <w:t>else</w:t>
      </w:r>
      <w:r>
        <w:rPr>
          <w:rFonts w:ascii="SohneMono-Buch" w:hAnsi="SohneMono-Buch" w:cs="SohneMono-Buch"/>
          <w:color w:val="FFFFFF"/>
          <w:sz w:val="28"/>
          <w:szCs w:val="28"/>
          <w:lang w:val="en-GB"/>
        </w:rPr>
        <w:t xml:space="preserve"> {</w:t>
      </w:r>
    </w:p>
    <w:p w14:paraId="1B3CD39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paypalInfo.style.display</w:t>
      </w:r>
      <w:proofErr w:type="spellEnd"/>
      <w:r>
        <w:rPr>
          <w:rFonts w:ascii="SohneMono-Buch" w:hAnsi="SohneMono-Buch" w:cs="SohneMono-Buch"/>
          <w:color w:val="FFFFFF"/>
          <w:sz w:val="28"/>
          <w:szCs w:val="28"/>
          <w:lang w:val="en-GB"/>
        </w:rPr>
        <w:t xml:space="preserve"> = </w:t>
      </w:r>
      <w:r>
        <w:rPr>
          <w:rFonts w:ascii="SohneMono-Buch" w:hAnsi="SohneMono-Buch" w:cs="SohneMono-Buch"/>
          <w:color w:val="14986A"/>
          <w:sz w:val="28"/>
          <w:szCs w:val="28"/>
          <w:lang w:val="en-GB"/>
        </w:rPr>
        <w:t>'none'</w:t>
      </w:r>
      <w:r>
        <w:rPr>
          <w:rFonts w:ascii="SohneMono-Buch" w:hAnsi="SohneMono-Buch" w:cs="SohneMono-Buch"/>
          <w:color w:val="FFFFFF"/>
          <w:sz w:val="28"/>
          <w:szCs w:val="28"/>
          <w:lang w:val="en-GB"/>
        </w:rPr>
        <w:t>;</w:t>
      </w:r>
    </w:p>
    <w:p w14:paraId="078DD0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67AE7E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141FCC7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2F467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processPayPalPayment</w:t>
      </w:r>
      <w:proofErr w:type="spellEnd"/>
      <w:r>
        <w:rPr>
          <w:rFonts w:ascii="SohneMono-Buch" w:hAnsi="SohneMono-Buch" w:cs="SohneMono-Buch"/>
          <w:color w:val="FFFFFF"/>
          <w:sz w:val="28"/>
          <w:szCs w:val="28"/>
          <w:lang w:val="en-GB"/>
        </w:rPr>
        <w:t>() {</w:t>
      </w:r>
    </w:p>
    <w:p w14:paraId="1539F4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Add logic to process PayPal payment</w:t>
      </w:r>
    </w:p>
    <w:p w14:paraId="6B75C77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alert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'Processing PayPal payment...'</w:t>
      </w:r>
      <w:r>
        <w:rPr>
          <w:rFonts w:ascii="SohneMono-Buch" w:hAnsi="SohneMono-Buch" w:cs="SohneMono-Buch"/>
          <w:color w:val="FFFFFF"/>
          <w:sz w:val="28"/>
          <w:szCs w:val="28"/>
          <w:lang w:val="en-GB"/>
        </w:rPr>
        <w:t>);</w:t>
      </w:r>
    </w:p>
    <w:p w14:paraId="20730A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86F9FB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6D5026D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6F013C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333285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3434229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4F20162E" w14:textId="77777777" w:rsidR="00C04598" w:rsidRDefault="00C04598" w:rsidP="00C04598">
      <w:pPr>
        <w:numPr>
          <w:ilvl w:val="0"/>
          <w:numId w:val="5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form includes fields for donor information (name, email, and donation amount) and a checkbox for PayPal usage.</w:t>
      </w:r>
    </w:p>
    <w:p w14:paraId="1CFFD14F" w14:textId="77777777" w:rsidR="00C04598" w:rsidRDefault="00C04598" w:rsidP="00C04598">
      <w:pPr>
        <w:numPr>
          <w:ilvl w:val="0"/>
          <w:numId w:val="5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PayPal information is initially hidden (</w:t>
      </w:r>
      <w:r>
        <w:rPr>
          <w:rFonts w:ascii="SohneMono-Halbfett" w:hAnsi="SohneMono-Halbfett" w:cs="SohneMono-Halbfett"/>
          <w:b/>
          <w:bCs/>
          <w:color w:val="0E121D"/>
          <w:sz w:val="28"/>
          <w:szCs w:val="28"/>
          <w:lang w:val="en-GB"/>
        </w:rPr>
        <w:t>display: none;</w:t>
      </w:r>
      <w:r>
        <w:rPr>
          <w:rFonts w:ascii="Sohne-Buch" w:hAnsi="Sohne-Buch" w:cs="Sohne-Buch"/>
          <w:color w:val="2A3140"/>
          <w:sz w:val="32"/>
          <w:szCs w:val="32"/>
          <w:lang w:val="en-GB"/>
        </w:rPr>
        <w:t xml:space="preserve"> in the CSS).</w:t>
      </w:r>
    </w:p>
    <w:p w14:paraId="1D0D7B13" w14:textId="77777777" w:rsidR="00C04598" w:rsidRDefault="00C04598" w:rsidP="00C04598">
      <w:pPr>
        <w:numPr>
          <w:ilvl w:val="0"/>
          <w:numId w:val="5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togglePayPalInfo</w:t>
      </w:r>
      <w:proofErr w:type="spellEnd"/>
      <w:r>
        <w:rPr>
          <w:rFonts w:ascii="Sohne-Buch" w:hAnsi="Sohne-Buch" w:cs="Sohne-Buch"/>
          <w:color w:val="2A3140"/>
          <w:sz w:val="32"/>
          <w:szCs w:val="32"/>
          <w:lang w:val="en-GB"/>
        </w:rPr>
        <w:t xml:space="preserve"> function is called when the PayPal checkbox is clicked, toggling the visibility of the PayPal information.</w:t>
      </w:r>
    </w:p>
    <w:p w14:paraId="2937444C" w14:textId="77777777" w:rsidR="00C04598" w:rsidRDefault="00C04598" w:rsidP="00C04598">
      <w:pPr>
        <w:numPr>
          <w:ilvl w:val="0"/>
          <w:numId w:val="51"/>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processPayPalPayment</w:t>
      </w:r>
      <w:proofErr w:type="spellEnd"/>
      <w:r>
        <w:rPr>
          <w:rFonts w:ascii="Sohne-Buch" w:hAnsi="Sohne-Buch" w:cs="Sohne-Buch"/>
          <w:color w:val="2A3140"/>
          <w:sz w:val="32"/>
          <w:szCs w:val="32"/>
          <w:lang w:val="en-GB"/>
        </w:rPr>
        <w:t xml:space="preserve"> function is a placeholder for the logic to process the PayPal payment. You can replace it with the actual code for processing payments.</w:t>
      </w:r>
    </w:p>
    <w:p w14:paraId="4843DA85"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Customize the form, PayPal information, and processing logic based on your specific needs and the payment system you are using.</w:t>
      </w:r>
    </w:p>
    <w:p w14:paraId="6E230205" w14:textId="77777777" w:rsidR="00C04598" w:rsidRDefault="00C04598" w:rsidP="00C04598">
      <w:pPr>
        <w:autoSpaceDE w:val="0"/>
        <w:autoSpaceDN w:val="0"/>
        <w:adjustRightInd w:val="0"/>
        <w:jc w:val="center"/>
        <w:rPr>
          <w:rFonts w:ascii="Sohne-Buch" w:hAnsi="Sohne-Buch" w:cs="Sohne-Buch"/>
          <w:color w:val="9C9BB0"/>
          <w:lang w:val="en-GB"/>
        </w:rPr>
      </w:pPr>
    </w:p>
    <w:p w14:paraId="501174A0"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48B3ECE0"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993238B" w14:textId="77777777" w:rsidR="00C04598" w:rsidRDefault="00C04598" w:rsidP="00C04598">
      <w:pPr>
        <w:autoSpaceDE w:val="0"/>
        <w:autoSpaceDN w:val="0"/>
        <w:adjustRightInd w:val="0"/>
        <w:rPr>
          <w:rFonts w:ascii="Sohne-Buch" w:hAnsi="Sohne-Buch" w:cs="Sohne-Buch"/>
          <w:sz w:val="32"/>
          <w:szCs w:val="32"/>
          <w:lang w:val="en-GB"/>
        </w:rPr>
      </w:pPr>
    </w:p>
    <w:p w14:paraId="5CC760FD"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67E0AD6A"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create a </w:t>
      </w:r>
      <w:proofErr w:type="spellStart"/>
      <w:r>
        <w:rPr>
          <w:rFonts w:ascii="Sohne-Buch" w:hAnsi="Sohne-Buch" w:cs="Sohne-Buch"/>
          <w:color w:val="272832"/>
          <w:sz w:val="32"/>
          <w:szCs w:val="32"/>
          <w:lang w:val="en-GB"/>
        </w:rPr>
        <w:t>js</w:t>
      </w:r>
      <w:proofErr w:type="spellEnd"/>
      <w:r>
        <w:rPr>
          <w:rFonts w:ascii="Sohne-Buch" w:hAnsi="Sohne-Buch" w:cs="Sohne-Buch"/>
          <w:color w:val="272832"/>
          <w:sz w:val="32"/>
          <w:szCs w:val="32"/>
          <w:lang w:val="en-GB"/>
        </w:rPr>
        <w:t xml:space="preserve"> scripts that takes in the name, email, subject and message </w:t>
      </w:r>
      <w:proofErr w:type="spellStart"/>
      <w:r>
        <w:rPr>
          <w:rFonts w:ascii="Sohne-Buch" w:hAnsi="Sohne-Buch" w:cs="Sohne-Buch"/>
          <w:color w:val="272832"/>
          <w:sz w:val="32"/>
          <w:szCs w:val="32"/>
          <w:lang w:val="en-GB"/>
        </w:rPr>
        <w:t>ands</w:t>
      </w:r>
      <w:proofErr w:type="spellEnd"/>
      <w:r>
        <w:rPr>
          <w:rFonts w:ascii="Sohne-Buch" w:hAnsi="Sohne-Buch" w:cs="Sohne-Buch"/>
          <w:color w:val="272832"/>
          <w:sz w:val="32"/>
          <w:szCs w:val="32"/>
          <w:lang w:val="en-GB"/>
        </w:rPr>
        <w:t xml:space="preserve"> sends that information to a specified address and returns message sent </w:t>
      </w:r>
    </w:p>
    <w:p w14:paraId="31699DBD" w14:textId="77777777" w:rsidR="00C04598" w:rsidRDefault="00C04598" w:rsidP="00C04598">
      <w:pPr>
        <w:autoSpaceDE w:val="0"/>
        <w:autoSpaceDN w:val="0"/>
        <w:adjustRightInd w:val="0"/>
        <w:jc w:val="center"/>
        <w:rPr>
          <w:rFonts w:ascii="Sohne-Buch" w:hAnsi="Sohne-Buch" w:cs="Sohne-Buch"/>
          <w:color w:val="9C9BB0"/>
          <w:lang w:val="en-GB"/>
        </w:rPr>
      </w:pPr>
    </w:p>
    <w:p w14:paraId="3BD53A85"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E32D881"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FA8C50B"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To achieve this, you can use JavaScript along with a server-side component to handle the actual sending of the email. Here's a simple </w:t>
      </w:r>
      <w:r>
        <w:rPr>
          <w:rFonts w:ascii="Sohne-Buch" w:hAnsi="Sohne-Buch" w:cs="Sohne-Buch"/>
          <w:color w:val="2A3140"/>
          <w:sz w:val="32"/>
          <w:szCs w:val="32"/>
          <w:lang w:val="en-GB"/>
        </w:rPr>
        <w:lastRenderedPageBreak/>
        <w:t>example using JavaScript for the client-side and a hypothetical server endpoint (you would need to implement this on your server).</w:t>
      </w:r>
    </w:p>
    <w:p w14:paraId="089C44B0"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6E03D9FE" w14:textId="77777777" w:rsidR="00C04598" w:rsidRDefault="00C04598" w:rsidP="00C04598">
      <w:pPr>
        <w:autoSpaceDE w:val="0"/>
        <w:autoSpaceDN w:val="0"/>
        <w:adjustRightInd w:val="0"/>
        <w:jc w:val="center"/>
        <w:rPr>
          <w:rFonts w:ascii="Sohne-Buch" w:hAnsi="Sohne-Buch" w:cs="Sohne-Buch"/>
          <w:color w:val="D0D0DC"/>
          <w:lang w:val="en-GB"/>
        </w:rPr>
      </w:pPr>
    </w:p>
    <w:p w14:paraId="24CEDF1C"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2F51F62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765C62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5143398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1B02DB6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57A8568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700BB3B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&lt;title&gt;Contact Form&lt;/title&gt;</w:t>
      </w:r>
    </w:p>
    <w:p w14:paraId="0BFB0C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stylesheets and additional meta tags here --&gt;</w:t>
      </w:r>
    </w:p>
    <w:p w14:paraId="3919EA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324DBB1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B0ED73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3642B5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24E026F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&lt;h1&gt;Contact Form&lt;/h1&gt;</w:t>
      </w:r>
    </w:p>
    <w:p w14:paraId="464485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4DB27A4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309D51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3B41221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"contact-form"</w:t>
      </w:r>
      <w:r>
        <w:rPr>
          <w:rFonts w:ascii="SohneMono-Buch" w:hAnsi="SohneMono-Buch" w:cs="SohneMono-Buch"/>
          <w:color w:val="FFFFFF"/>
          <w:sz w:val="28"/>
          <w:szCs w:val="28"/>
          <w:lang w:val="en-GB"/>
        </w:rPr>
        <w:t>&gt;</w:t>
      </w:r>
    </w:p>
    <w:p w14:paraId="4CC55F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&gt;Name:&lt;/label&gt;</w:t>
      </w:r>
    </w:p>
    <w:p w14:paraId="4ADDB8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"text"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36FE69E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9313A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&gt;Email:&lt;/label&gt;</w:t>
      </w:r>
    </w:p>
    <w:p w14:paraId="5090BA5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5B49831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E3690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"subject"</w:t>
      </w:r>
      <w:r>
        <w:rPr>
          <w:rFonts w:ascii="SohneMono-Buch" w:hAnsi="SohneMono-Buch" w:cs="SohneMono-Buch"/>
          <w:color w:val="FFFFFF"/>
          <w:sz w:val="28"/>
          <w:szCs w:val="28"/>
          <w:lang w:val="en-GB"/>
        </w:rPr>
        <w:t>&gt;Subject:&lt;/label&gt;</w:t>
      </w:r>
    </w:p>
    <w:p w14:paraId="7E54357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&lt;input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"text"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"subject"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"subject"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w:t>
      </w:r>
    </w:p>
    <w:p w14:paraId="7F949BB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3272C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"message"</w:t>
      </w:r>
      <w:r>
        <w:rPr>
          <w:rFonts w:ascii="SohneMono-Buch" w:hAnsi="SohneMono-Buch" w:cs="SohneMono-Buch"/>
          <w:color w:val="FFFFFF"/>
          <w:sz w:val="28"/>
          <w:szCs w:val="28"/>
          <w:lang w:val="en-GB"/>
        </w:rPr>
        <w:t>&gt;Message:&lt;/label&gt;</w:t>
      </w:r>
    </w:p>
    <w:p w14:paraId="10D2B85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"message"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"message"</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&gt;</w:t>
      </w:r>
    </w:p>
    <w:p w14:paraId="7EF6702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F390F1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"button"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sendEmail</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&gt;Send Message&lt;/button&gt;</w:t>
      </w:r>
    </w:p>
    <w:p w14:paraId="5B03A7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3640157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5384E52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C58D2D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669DD7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&lt;p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"status-message"</w:t>
      </w:r>
      <w:r>
        <w:rPr>
          <w:rFonts w:ascii="SohneMono-Buch" w:hAnsi="SohneMono-Buch" w:cs="SohneMono-Buch"/>
          <w:color w:val="FFFFFF"/>
          <w:sz w:val="28"/>
          <w:szCs w:val="28"/>
          <w:lang w:val="en-GB"/>
        </w:rPr>
        <w:t>&gt;&lt;/p&gt;</w:t>
      </w:r>
    </w:p>
    <w:p w14:paraId="505E4F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4D1B13B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22CF657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09752D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sendEmail</w:t>
      </w:r>
      <w:proofErr w:type="spellEnd"/>
      <w:r>
        <w:rPr>
          <w:rFonts w:ascii="SohneMono-Buch" w:hAnsi="SohneMono-Buch" w:cs="SohneMono-Buch"/>
          <w:color w:val="FFFFFF"/>
          <w:sz w:val="28"/>
          <w:szCs w:val="28"/>
          <w:lang w:val="en-GB"/>
        </w:rPr>
        <w:t>() {</w:t>
      </w:r>
    </w:p>
    <w:p w14:paraId="6F5A81D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name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'name'</w:t>
      </w:r>
      <w:r>
        <w:rPr>
          <w:rFonts w:ascii="SohneMono-Buch" w:hAnsi="SohneMono-Buch" w:cs="SohneMono-Buch"/>
          <w:color w:val="FFFFFF"/>
          <w:sz w:val="28"/>
          <w:szCs w:val="28"/>
          <w:lang w:val="en-GB"/>
        </w:rPr>
        <w:t>).value;</w:t>
      </w:r>
    </w:p>
    <w:p w14:paraId="7E34A16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email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'email'</w:t>
      </w:r>
      <w:r>
        <w:rPr>
          <w:rFonts w:ascii="SohneMono-Buch" w:hAnsi="SohneMono-Buch" w:cs="SohneMono-Buch"/>
          <w:color w:val="FFFFFF"/>
          <w:sz w:val="28"/>
          <w:szCs w:val="28"/>
          <w:lang w:val="en-GB"/>
        </w:rPr>
        <w:t>).value;</w:t>
      </w:r>
    </w:p>
    <w:p w14:paraId="4421979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subject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'subject'</w:t>
      </w:r>
      <w:r>
        <w:rPr>
          <w:rFonts w:ascii="SohneMono-Buch" w:hAnsi="SohneMono-Buch" w:cs="SohneMono-Buch"/>
          <w:color w:val="FFFFFF"/>
          <w:sz w:val="28"/>
          <w:szCs w:val="28"/>
          <w:lang w:val="en-GB"/>
        </w:rPr>
        <w:t>).value;</w:t>
      </w:r>
    </w:p>
    <w:p w14:paraId="57C1FA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message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'message'</w:t>
      </w:r>
      <w:r>
        <w:rPr>
          <w:rFonts w:ascii="SohneMono-Buch" w:hAnsi="SohneMono-Buch" w:cs="SohneMono-Buch"/>
          <w:color w:val="FFFFFF"/>
          <w:sz w:val="28"/>
          <w:szCs w:val="28"/>
          <w:lang w:val="en-GB"/>
        </w:rPr>
        <w:t>).value;</w:t>
      </w:r>
    </w:p>
    <w:p w14:paraId="47AF831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3446B4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Perform basic validation</w:t>
      </w:r>
    </w:p>
    <w:p w14:paraId="62D595C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(!name || !email || !subject || !message) {</w:t>
      </w:r>
    </w:p>
    <w:p w14:paraId="36DF08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alert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'Please fill in all fields.'</w:t>
      </w:r>
      <w:r>
        <w:rPr>
          <w:rFonts w:ascii="SohneMono-Buch" w:hAnsi="SohneMono-Buch" w:cs="SohneMono-Buch"/>
          <w:color w:val="FFFFFF"/>
          <w:sz w:val="28"/>
          <w:szCs w:val="28"/>
          <w:lang w:val="en-GB"/>
        </w:rPr>
        <w:t>);</w:t>
      </w:r>
    </w:p>
    <w:p w14:paraId="254577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w:t>
      </w:r>
    </w:p>
    <w:p w14:paraId="74F8DA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9D4D7F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56EE1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Prepare the data to be sent</w:t>
      </w:r>
    </w:p>
    <w:p w14:paraId="49C0394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data = {</w:t>
      </w:r>
    </w:p>
    <w:p w14:paraId="6E626E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 name,</w:t>
      </w:r>
    </w:p>
    <w:p w14:paraId="51279BD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email</w:t>
      </w:r>
      <w:r>
        <w:rPr>
          <w:rFonts w:ascii="SohneMono-Buch" w:hAnsi="SohneMono-Buch" w:cs="SohneMono-Buch"/>
          <w:color w:val="FFFFFF"/>
          <w:sz w:val="28"/>
          <w:szCs w:val="28"/>
          <w:lang w:val="en-GB"/>
        </w:rPr>
        <w:t>: email,</w:t>
      </w:r>
    </w:p>
    <w:p w14:paraId="7792554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subject</w:t>
      </w:r>
      <w:r>
        <w:rPr>
          <w:rFonts w:ascii="SohneMono-Buch" w:hAnsi="SohneMono-Buch" w:cs="SohneMono-Buch"/>
          <w:color w:val="FFFFFF"/>
          <w:sz w:val="28"/>
          <w:szCs w:val="28"/>
          <w:lang w:val="en-GB"/>
        </w:rPr>
        <w:t>: subject,</w:t>
      </w:r>
    </w:p>
    <w:p w14:paraId="43DD89C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message</w:t>
      </w:r>
      <w:r>
        <w:rPr>
          <w:rFonts w:ascii="SohneMono-Buch" w:hAnsi="SohneMono-Buch" w:cs="SohneMono-Buch"/>
          <w:color w:val="FFFFFF"/>
          <w:sz w:val="28"/>
          <w:szCs w:val="28"/>
          <w:lang w:val="en-GB"/>
        </w:rPr>
        <w:t>: message</w:t>
      </w:r>
    </w:p>
    <w:p w14:paraId="24FACE1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44C1107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DA0687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Send a POST request to your server endpoint</w:t>
      </w:r>
    </w:p>
    <w:p w14:paraId="4DD548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fetch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'/send-email'</w:t>
      </w:r>
      <w:r>
        <w:rPr>
          <w:rFonts w:ascii="SohneMono-Buch" w:hAnsi="SohneMono-Buch" w:cs="SohneMono-Buch"/>
          <w:color w:val="FFFFFF"/>
          <w:sz w:val="28"/>
          <w:szCs w:val="28"/>
          <w:lang w:val="en-GB"/>
        </w:rPr>
        <w:t>, {</w:t>
      </w:r>
    </w:p>
    <w:p w14:paraId="0A39B6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631BF51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headers</w:t>
      </w:r>
      <w:r>
        <w:rPr>
          <w:rFonts w:ascii="SohneMono-Buch" w:hAnsi="SohneMono-Buch" w:cs="SohneMono-Buch"/>
          <w:color w:val="FFFFFF"/>
          <w:sz w:val="28"/>
          <w:szCs w:val="28"/>
          <w:lang w:val="en-GB"/>
        </w:rPr>
        <w:t>: {</w:t>
      </w:r>
    </w:p>
    <w:p w14:paraId="4295647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'Content-Type'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'application/json'</w:t>
      </w:r>
    </w:p>
    <w:p w14:paraId="783C1A8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4D252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body</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JSON</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stringify</w:t>
      </w:r>
      <w:proofErr w:type="spellEnd"/>
      <w:r>
        <w:rPr>
          <w:rFonts w:ascii="SohneMono-Buch" w:hAnsi="SohneMono-Buch" w:cs="SohneMono-Buch"/>
          <w:color w:val="FFFFFF"/>
          <w:sz w:val="28"/>
          <w:szCs w:val="28"/>
          <w:lang w:val="en-GB"/>
        </w:rPr>
        <w:t>(data)</w:t>
      </w:r>
    </w:p>
    <w:p w14:paraId="03BCB7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9E64A4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 xml:space="preserve">(response =&gt; </w:t>
      </w:r>
      <w:proofErr w:type="spellStart"/>
      <w:r>
        <w:rPr>
          <w:rFonts w:ascii="SohneMono-Buch" w:hAnsi="SohneMono-Buch" w:cs="SohneMono-Buch"/>
          <w:color w:val="FFFFFF"/>
          <w:sz w:val="28"/>
          <w:szCs w:val="28"/>
          <w:lang w:val="en-GB"/>
        </w:rPr>
        <w:t>response.</w:t>
      </w:r>
      <w:r>
        <w:rPr>
          <w:rFonts w:ascii="SohneMono-Buch" w:hAnsi="SohneMono-Buch" w:cs="SohneMono-Buch"/>
          <w:color w:val="EB102F"/>
          <w:sz w:val="28"/>
          <w:szCs w:val="28"/>
          <w:lang w:val="en-GB"/>
        </w:rPr>
        <w:t>json</w:t>
      </w:r>
      <w:proofErr w:type="spellEnd"/>
      <w:r>
        <w:rPr>
          <w:rFonts w:ascii="SohneMono-Buch" w:hAnsi="SohneMono-Buch" w:cs="SohneMono-Buch"/>
          <w:color w:val="FFFFFF"/>
          <w:sz w:val="28"/>
          <w:szCs w:val="28"/>
          <w:lang w:val="en-GB"/>
        </w:rPr>
        <w:t>())</w:t>
      </w:r>
    </w:p>
    <w:p w14:paraId="12BCCA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(data =&gt; {</w:t>
      </w:r>
    </w:p>
    <w:p w14:paraId="6FBC22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Update the UI with the status message</w:t>
      </w:r>
    </w:p>
    <w:p w14:paraId="1F8A9C9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'status-message'</w:t>
      </w:r>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innerText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data.message</w:t>
      </w:r>
      <w:proofErr w:type="spellEnd"/>
      <w:r>
        <w:rPr>
          <w:rFonts w:ascii="SohneMono-Buch" w:hAnsi="SohneMono-Buch" w:cs="SohneMono-Buch"/>
          <w:color w:val="FFFFFF"/>
          <w:sz w:val="28"/>
          <w:szCs w:val="28"/>
          <w:lang w:val="en-GB"/>
        </w:rPr>
        <w:t>;</w:t>
      </w:r>
    </w:p>
    <w:p w14:paraId="23A615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597E9D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catch</w:t>
      </w:r>
      <w:r>
        <w:rPr>
          <w:rFonts w:ascii="SohneMono-Buch" w:hAnsi="SohneMono-Buch" w:cs="SohneMono-Buch"/>
          <w:color w:val="FFFFFF"/>
          <w:sz w:val="28"/>
          <w:szCs w:val="28"/>
          <w:lang w:val="en-GB"/>
        </w:rPr>
        <w:t>(error =&gt; {</w:t>
      </w:r>
    </w:p>
    <w:p w14:paraId="1FF2099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console</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error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'Error:'</w:t>
      </w:r>
      <w:r>
        <w:rPr>
          <w:rFonts w:ascii="SohneMono-Buch" w:hAnsi="SohneMono-Buch" w:cs="SohneMono-Buch"/>
          <w:color w:val="FFFFFF"/>
          <w:sz w:val="28"/>
          <w:szCs w:val="28"/>
          <w:lang w:val="en-GB"/>
        </w:rPr>
        <w:t>, error);</w:t>
      </w:r>
    </w:p>
    <w:p w14:paraId="23659ED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C8BB3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6680E92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7A7C4C6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D8C45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5954A0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1E9CCD3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In this example:</w:t>
      </w:r>
    </w:p>
    <w:p w14:paraId="0078DA73" w14:textId="77777777" w:rsidR="00C04598" w:rsidRDefault="00C04598" w:rsidP="00C04598">
      <w:pPr>
        <w:numPr>
          <w:ilvl w:val="0"/>
          <w:numId w:val="5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The form collects the name, email, subject, and message from the user.</w:t>
      </w:r>
    </w:p>
    <w:p w14:paraId="376114BE" w14:textId="77777777" w:rsidR="00C04598" w:rsidRDefault="00C04598" w:rsidP="00C04598">
      <w:pPr>
        <w:numPr>
          <w:ilvl w:val="0"/>
          <w:numId w:val="5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w:t>
      </w:r>
      <w:proofErr w:type="spellStart"/>
      <w:r>
        <w:rPr>
          <w:rFonts w:ascii="SohneMono-Halbfett" w:hAnsi="SohneMono-Halbfett" w:cs="SohneMono-Halbfett"/>
          <w:b/>
          <w:bCs/>
          <w:color w:val="0E121D"/>
          <w:sz w:val="28"/>
          <w:szCs w:val="28"/>
          <w:lang w:val="en-GB"/>
        </w:rPr>
        <w:t>sendEmail</w:t>
      </w:r>
      <w:proofErr w:type="spellEnd"/>
      <w:r>
        <w:rPr>
          <w:rFonts w:ascii="Sohne-Buch" w:hAnsi="Sohne-Buch" w:cs="Sohne-Buch"/>
          <w:color w:val="2A3140"/>
          <w:sz w:val="32"/>
          <w:szCs w:val="32"/>
          <w:lang w:val="en-GB"/>
        </w:rPr>
        <w:t xml:space="preserve"> function is triggered when the "Send Message" button is clicked.</w:t>
      </w:r>
    </w:p>
    <w:p w14:paraId="226581E3" w14:textId="77777777" w:rsidR="00C04598" w:rsidRDefault="00C04598" w:rsidP="00C04598">
      <w:pPr>
        <w:numPr>
          <w:ilvl w:val="0"/>
          <w:numId w:val="52"/>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Buch" w:hAnsi="Sohne-Buch" w:cs="Sohne-Buch"/>
          <w:color w:val="2A3140"/>
          <w:sz w:val="32"/>
          <w:szCs w:val="32"/>
          <w:lang w:val="en-GB"/>
        </w:rPr>
        <w:t xml:space="preserve">The function performs basic validation and then sends a POST request to the </w:t>
      </w:r>
      <w:r>
        <w:rPr>
          <w:rFonts w:ascii="SohneMono-Halbfett" w:hAnsi="SohneMono-Halbfett" w:cs="SohneMono-Halbfett"/>
          <w:b/>
          <w:bCs/>
          <w:color w:val="0E121D"/>
          <w:sz w:val="28"/>
          <w:szCs w:val="28"/>
          <w:lang w:val="en-GB"/>
        </w:rPr>
        <w:t>/send-email</w:t>
      </w:r>
      <w:r>
        <w:rPr>
          <w:rFonts w:ascii="Sohne-Buch" w:hAnsi="Sohne-Buch" w:cs="Sohne-Buch"/>
          <w:color w:val="2A3140"/>
          <w:sz w:val="32"/>
          <w:szCs w:val="32"/>
          <w:lang w:val="en-GB"/>
        </w:rPr>
        <w:t xml:space="preserve"> endpoint on your server. You should replace this endpoint with the actual endpoint on your server that handles email sending.</w:t>
      </w:r>
    </w:p>
    <w:p w14:paraId="2B349DA2"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On the server-side, you would need to implement a route that handles the POST request, processes the email content, and sends the email. The server-side code can vary depending on your server technology (Node.js, Django, Flask, etc.).</w:t>
      </w:r>
    </w:p>
    <w:p w14:paraId="1C902439"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Note: Sending emails directly from the client-side using JavaScript is not secure and is not recommended. Always perform email sending on the server-side to avoid exposing sensitive information, such as SMTP credentials, to the client.</w:t>
      </w:r>
    </w:p>
    <w:p w14:paraId="60CA6669" w14:textId="77777777" w:rsidR="00C04598" w:rsidRDefault="00C04598" w:rsidP="00C04598">
      <w:pPr>
        <w:autoSpaceDE w:val="0"/>
        <w:autoSpaceDN w:val="0"/>
        <w:adjustRightInd w:val="0"/>
        <w:jc w:val="center"/>
        <w:rPr>
          <w:rFonts w:ascii="Sohne-Buch" w:hAnsi="Sohne-Buch" w:cs="Sohne-Buch"/>
          <w:color w:val="9C9BB0"/>
          <w:lang w:val="en-GB"/>
        </w:rPr>
      </w:pPr>
    </w:p>
    <w:p w14:paraId="4FC7C3D4"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DB07541"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58F2544" w14:textId="77777777" w:rsidR="00C04598" w:rsidRDefault="00C04598" w:rsidP="00C04598">
      <w:pPr>
        <w:autoSpaceDE w:val="0"/>
        <w:autoSpaceDN w:val="0"/>
        <w:adjustRightInd w:val="0"/>
        <w:rPr>
          <w:rFonts w:ascii="Sohne-Buch" w:hAnsi="Sohne-Buch" w:cs="Sohne-Buch"/>
          <w:sz w:val="32"/>
          <w:szCs w:val="32"/>
          <w:lang w:val="en-GB"/>
        </w:rPr>
      </w:pPr>
    </w:p>
    <w:p w14:paraId="4F9575B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3D11F42"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lastRenderedPageBreak/>
        <w:t xml:space="preserve">create </w:t>
      </w:r>
      <w:proofErr w:type="spellStart"/>
      <w:r>
        <w:rPr>
          <w:rFonts w:ascii="Sohne-Buch" w:hAnsi="Sohne-Buch" w:cs="Sohne-Buch"/>
          <w:color w:val="272832"/>
          <w:sz w:val="32"/>
          <w:szCs w:val="32"/>
          <w:lang w:val="en-GB"/>
        </w:rPr>
        <w:t>js</w:t>
      </w:r>
      <w:proofErr w:type="spellEnd"/>
      <w:r>
        <w:rPr>
          <w:rFonts w:ascii="Sohne-Buch" w:hAnsi="Sohne-Buch" w:cs="Sohne-Buch"/>
          <w:color w:val="272832"/>
          <w:sz w:val="32"/>
          <w:szCs w:val="32"/>
          <w:lang w:val="en-GB"/>
        </w:rPr>
        <w:t xml:space="preserve"> script that enable logged in users to post a comment in a video detail, append the comment to the video detail and be visible when that video detail is accessed</w:t>
      </w:r>
    </w:p>
    <w:p w14:paraId="78A8E889" w14:textId="77777777" w:rsidR="00C04598" w:rsidRDefault="00C04598" w:rsidP="00C04598">
      <w:pPr>
        <w:autoSpaceDE w:val="0"/>
        <w:autoSpaceDN w:val="0"/>
        <w:adjustRightInd w:val="0"/>
        <w:jc w:val="center"/>
        <w:rPr>
          <w:rFonts w:ascii="Sohne-Buch" w:hAnsi="Sohne-Buch" w:cs="Sohne-Buch"/>
          <w:color w:val="9C9BB0"/>
          <w:lang w:val="en-GB"/>
        </w:rPr>
      </w:pPr>
    </w:p>
    <w:p w14:paraId="02EDCD81"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77F1798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05D0C5BC"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To enable logged-in users to post a comment on a video detail page and dynamically append the comment to the page when viewed, you can use JavaScript along with an API endpoint on the server to handle comment submissions and retrieval. Below is a basic example using JavaScript and assuming you have a Django backend:</w:t>
      </w:r>
    </w:p>
    <w:p w14:paraId="353E67A2" w14:textId="77777777" w:rsidR="00C04598" w:rsidRDefault="00C04598" w:rsidP="00C04598">
      <w:pPr>
        <w:numPr>
          <w:ilvl w:val="0"/>
          <w:numId w:val="53"/>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HTML Template (video_detail.html):</w:t>
      </w:r>
    </w:p>
    <w:p w14:paraId="361A7D61"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3148CFAD" w14:textId="77777777" w:rsidR="00C04598" w:rsidRDefault="00C04598" w:rsidP="00C04598">
      <w:pPr>
        <w:autoSpaceDE w:val="0"/>
        <w:autoSpaceDN w:val="0"/>
        <w:adjustRightInd w:val="0"/>
        <w:jc w:val="center"/>
        <w:rPr>
          <w:rFonts w:ascii="Sohne-Buch" w:hAnsi="Sohne-Buch" w:cs="Sohne-Buch"/>
          <w:color w:val="D0D0DC"/>
          <w:lang w:val="en-GB"/>
        </w:rPr>
      </w:pPr>
    </w:p>
    <w:p w14:paraId="5153E6BB"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1AC7675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6ED3E1B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518758B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50641F1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2C0A1D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1B19ED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&lt;title&gt;Video Detail&lt;/title&gt;</w:t>
      </w:r>
    </w:p>
    <w:p w14:paraId="4CAF638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stylesheets and additional meta tags here --&gt;</w:t>
      </w:r>
    </w:p>
    <w:p w14:paraId="7F8908A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471CEE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3BEC8DC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D07C9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2EBDEB4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&lt;h1&gt;Video Detail&lt;/h1&gt;</w:t>
      </w:r>
    </w:p>
    <w:p w14:paraId="46F745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172F498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C23AAB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"comments-section"</w:t>
      </w:r>
      <w:r>
        <w:rPr>
          <w:rFonts w:ascii="SohneMono-Buch" w:hAnsi="SohneMono-Buch" w:cs="SohneMono-Buch"/>
          <w:color w:val="FFFFFF"/>
          <w:sz w:val="28"/>
          <w:szCs w:val="28"/>
          <w:lang w:val="en-GB"/>
        </w:rPr>
        <w:t>&gt;</w:t>
      </w:r>
    </w:p>
    <w:p w14:paraId="4F58E19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Existing comments go here --&gt;</w:t>
      </w:r>
    </w:p>
    <w:p w14:paraId="1FD2E65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8DAC5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New comment form --&gt;</w:t>
      </w:r>
    </w:p>
    <w:p w14:paraId="7BE27C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"comment-form"</w:t>
      </w:r>
      <w:r>
        <w:rPr>
          <w:rFonts w:ascii="SohneMono-Buch" w:hAnsi="SohneMono-Buch" w:cs="SohneMono-Buch"/>
          <w:color w:val="FFFFFF"/>
          <w:sz w:val="28"/>
          <w:szCs w:val="28"/>
          <w:lang w:val="en-GB"/>
        </w:rPr>
        <w:t>&gt;</w:t>
      </w:r>
    </w:p>
    <w:p w14:paraId="3ACA25F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&gt;Leave a comment:&lt;/label&gt;</w:t>
      </w:r>
    </w:p>
    <w:p w14:paraId="781EA2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&gt;</w:t>
      </w:r>
    </w:p>
    <w:p w14:paraId="4A42B22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"button"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postComment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&gt;Post Comment&lt;/button&gt;</w:t>
      </w:r>
    </w:p>
    <w:p w14:paraId="7BB9AB2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1CE701D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653E112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9242D8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1BF273C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footer content here --&gt;</w:t>
      </w:r>
    </w:p>
    <w:p w14:paraId="3F5038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0392F64A"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7FF2C2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534EBC7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postComment</w:t>
      </w:r>
      <w:proofErr w:type="spellEnd"/>
      <w:r>
        <w:rPr>
          <w:rFonts w:ascii="SohneMono-Buch" w:hAnsi="SohneMono-Buch" w:cs="SohneMono-Buch"/>
          <w:color w:val="FFFFFF"/>
          <w:sz w:val="28"/>
          <w:szCs w:val="28"/>
          <w:lang w:val="en-GB"/>
        </w:rPr>
        <w:t>() {</w:t>
      </w:r>
    </w:p>
    <w:p w14:paraId="0EA2418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the comment content</w:t>
      </w:r>
    </w:p>
    <w:p w14:paraId="01B8DFB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commentContent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).value;</w:t>
      </w:r>
    </w:p>
    <w:p w14:paraId="2C6C2DA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D1F36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Perform basic validation</w:t>
      </w:r>
    </w:p>
    <w:p w14:paraId="4177181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if</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commentContent</w:t>
      </w:r>
      <w:proofErr w:type="spellEnd"/>
      <w:r>
        <w:rPr>
          <w:rFonts w:ascii="SohneMono-Buch" w:hAnsi="SohneMono-Buch" w:cs="SohneMono-Buch"/>
          <w:color w:val="FFFFFF"/>
          <w:sz w:val="28"/>
          <w:szCs w:val="28"/>
          <w:lang w:val="en-GB"/>
        </w:rPr>
        <w:t>) {</w:t>
      </w:r>
    </w:p>
    <w:p w14:paraId="10E4CC5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alert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'Please enter a comment.'</w:t>
      </w:r>
      <w:r>
        <w:rPr>
          <w:rFonts w:ascii="SohneMono-Buch" w:hAnsi="SohneMono-Buch" w:cs="SohneMono-Buch"/>
          <w:color w:val="FFFFFF"/>
          <w:sz w:val="28"/>
          <w:szCs w:val="28"/>
          <w:lang w:val="en-GB"/>
        </w:rPr>
        <w:t>);</w:t>
      </w:r>
    </w:p>
    <w:p w14:paraId="347F8A6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w:t>
      </w:r>
    </w:p>
    <w:p w14:paraId="1BED941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4572E2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F92EC1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Get the video ID from the URL or other source</w:t>
      </w:r>
    </w:p>
    <w:p w14:paraId="6278A2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videoId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EB102F"/>
          <w:sz w:val="28"/>
          <w:szCs w:val="28"/>
          <w:lang w:val="en-GB"/>
        </w:rPr>
        <w:t>getVideoIdFromUrl</w:t>
      </w:r>
      <w:proofErr w:type="spellEnd"/>
      <w:r>
        <w:rPr>
          <w:rFonts w:ascii="SohneMono-Buch" w:hAnsi="SohneMono-Buch" w:cs="SohneMono-Buch"/>
          <w:color w:val="FFFFFF"/>
          <w:sz w:val="28"/>
          <w:szCs w:val="28"/>
          <w:lang w:val="en-GB"/>
        </w:rPr>
        <w:t>();  // Implement this function according to your needs</w:t>
      </w:r>
    </w:p>
    <w:p w14:paraId="48FAEDA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D7D29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Prepare the data to be sent</w:t>
      </w:r>
    </w:p>
    <w:p w14:paraId="259F35D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data = {</w:t>
      </w:r>
    </w:p>
    <w:p w14:paraId="67E27AE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video_id</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videoId</w:t>
      </w:r>
      <w:proofErr w:type="spellEnd"/>
      <w:r>
        <w:rPr>
          <w:rFonts w:ascii="SohneMono-Buch" w:hAnsi="SohneMono-Buch" w:cs="SohneMono-Buch"/>
          <w:color w:val="FFFFFF"/>
          <w:sz w:val="28"/>
          <w:szCs w:val="28"/>
          <w:lang w:val="en-GB"/>
        </w:rPr>
        <w:t>,</w:t>
      </w:r>
    </w:p>
    <w:p w14:paraId="769220B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comment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commentContent</w:t>
      </w:r>
      <w:proofErr w:type="spellEnd"/>
    </w:p>
    <w:p w14:paraId="5EFF330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F546B5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4A657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Send a POST request to your server endpoint</w:t>
      </w:r>
    </w:p>
    <w:p w14:paraId="5C7E39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fetch</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api</w:t>
      </w:r>
      <w:proofErr w:type="spellEnd"/>
      <w:r>
        <w:rPr>
          <w:rFonts w:ascii="SohneMono-Buch" w:hAnsi="SohneMono-Buch" w:cs="SohneMono-Buch"/>
          <w:color w:val="14986A"/>
          <w:sz w:val="28"/>
          <w:szCs w:val="28"/>
          <w:lang w:val="en-GB"/>
        </w:rPr>
        <w:t>/comments/'</w:t>
      </w:r>
      <w:r>
        <w:rPr>
          <w:rFonts w:ascii="SohneMono-Buch" w:hAnsi="SohneMono-Buch" w:cs="SohneMono-Buch"/>
          <w:color w:val="FFFFFF"/>
          <w:sz w:val="28"/>
          <w:szCs w:val="28"/>
          <w:lang w:val="en-GB"/>
        </w:rPr>
        <w:t>, {</w:t>
      </w:r>
    </w:p>
    <w:p w14:paraId="7171B3E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method</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'POST'</w:t>
      </w:r>
      <w:r>
        <w:rPr>
          <w:rFonts w:ascii="SohneMono-Buch" w:hAnsi="SohneMono-Buch" w:cs="SohneMono-Buch"/>
          <w:color w:val="FFFFFF"/>
          <w:sz w:val="28"/>
          <w:szCs w:val="28"/>
          <w:lang w:val="en-GB"/>
        </w:rPr>
        <w:t>,</w:t>
      </w:r>
    </w:p>
    <w:p w14:paraId="32107AA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headers</w:t>
      </w:r>
      <w:r>
        <w:rPr>
          <w:rFonts w:ascii="SohneMono-Buch" w:hAnsi="SohneMono-Buch" w:cs="SohneMono-Buch"/>
          <w:color w:val="FFFFFF"/>
          <w:sz w:val="28"/>
          <w:szCs w:val="28"/>
          <w:lang w:val="en-GB"/>
        </w:rPr>
        <w:t>: {</w:t>
      </w:r>
    </w:p>
    <w:p w14:paraId="3D3EB7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'Content-Type'</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'application/json'</w:t>
      </w:r>
      <w:r>
        <w:rPr>
          <w:rFonts w:ascii="SohneMono-Buch" w:hAnsi="SohneMono-Buch" w:cs="SohneMono-Buch"/>
          <w:color w:val="FFFFFF"/>
          <w:sz w:val="28"/>
          <w:szCs w:val="28"/>
          <w:lang w:val="en-GB"/>
        </w:rPr>
        <w:t>,</w:t>
      </w:r>
    </w:p>
    <w:p w14:paraId="2A0FD1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w:t>
      </w:r>
      <w:r>
        <w:rPr>
          <w:rFonts w:ascii="SohneMono-Buch" w:hAnsi="SohneMono-Buch" w:cs="SohneMono-Buch"/>
          <w:color w:val="14986A"/>
          <w:sz w:val="28"/>
          <w:szCs w:val="28"/>
          <w:lang w:val="en-GB"/>
        </w:rPr>
        <w:t>'Authorization'</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'Bearer '</w:t>
      </w:r>
      <w:r>
        <w:rPr>
          <w:rFonts w:ascii="SohneMono-Buch" w:hAnsi="SohneMono-Buch" w:cs="SohneMono-Buch"/>
          <w:color w:val="FFFFFF"/>
          <w:sz w:val="28"/>
          <w:szCs w:val="28"/>
          <w:lang w:val="en-GB"/>
        </w:rPr>
        <w:t xml:space="preserve"> + </w:t>
      </w:r>
      <w:proofErr w:type="spellStart"/>
      <w:r>
        <w:rPr>
          <w:rFonts w:ascii="SohneMono-Buch" w:hAnsi="SohneMono-Buch" w:cs="SohneMono-Buch"/>
          <w:color w:val="EB102F"/>
          <w:sz w:val="28"/>
          <w:szCs w:val="28"/>
          <w:lang w:val="en-GB"/>
        </w:rPr>
        <w:t>getAuthToken</w:t>
      </w:r>
      <w:proofErr w:type="spellEnd"/>
      <w:r>
        <w:rPr>
          <w:rFonts w:ascii="SohneMono-Buch" w:hAnsi="SohneMono-Buch" w:cs="SohneMono-Buch"/>
          <w:color w:val="FFFFFF"/>
          <w:sz w:val="28"/>
          <w:szCs w:val="28"/>
          <w:lang w:val="en-GB"/>
        </w:rPr>
        <w:t>()  // Include user authentication token</w:t>
      </w:r>
    </w:p>
    <w:p w14:paraId="3BE3F8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3D38FD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body</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JSON</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stringify</w:t>
      </w:r>
      <w:proofErr w:type="spellEnd"/>
      <w:r>
        <w:rPr>
          <w:rFonts w:ascii="SohneMono-Buch" w:hAnsi="SohneMono-Buch" w:cs="SohneMono-Buch"/>
          <w:color w:val="FFFFFF"/>
          <w:sz w:val="28"/>
          <w:szCs w:val="28"/>
          <w:lang w:val="en-GB"/>
        </w:rPr>
        <w:t>(data)</w:t>
      </w:r>
    </w:p>
    <w:p w14:paraId="564249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4807D3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 xml:space="preserve">(response =&gt; </w:t>
      </w:r>
      <w:proofErr w:type="spellStart"/>
      <w:r>
        <w:rPr>
          <w:rFonts w:ascii="SohneMono-Buch" w:hAnsi="SohneMono-Buch" w:cs="SohneMono-Buch"/>
          <w:color w:val="FFFFFF"/>
          <w:sz w:val="28"/>
          <w:szCs w:val="28"/>
          <w:lang w:val="en-GB"/>
        </w:rPr>
        <w:t>response.</w:t>
      </w:r>
      <w:r>
        <w:rPr>
          <w:rFonts w:ascii="SohneMono-Buch" w:hAnsi="SohneMono-Buch" w:cs="SohneMono-Buch"/>
          <w:color w:val="EB102F"/>
          <w:sz w:val="28"/>
          <w:szCs w:val="28"/>
          <w:lang w:val="en-GB"/>
        </w:rPr>
        <w:t>json</w:t>
      </w:r>
      <w:proofErr w:type="spellEnd"/>
      <w:r>
        <w:rPr>
          <w:rFonts w:ascii="SohneMono-Buch" w:hAnsi="SohneMono-Buch" w:cs="SohneMono-Buch"/>
          <w:color w:val="FFFFFF"/>
          <w:sz w:val="28"/>
          <w:szCs w:val="28"/>
          <w:lang w:val="en-GB"/>
        </w:rPr>
        <w:t>())</w:t>
      </w:r>
    </w:p>
    <w:p w14:paraId="6F4528F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then</w:t>
      </w:r>
      <w:r>
        <w:rPr>
          <w:rFonts w:ascii="SohneMono-Buch" w:hAnsi="SohneMono-Buch" w:cs="SohneMono-Buch"/>
          <w:color w:val="FFFFFF"/>
          <w:sz w:val="28"/>
          <w:szCs w:val="28"/>
          <w:lang w:val="en-GB"/>
        </w:rPr>
        <w:t>(data =&gt; {</w:t>
      </w:r>
    </w:p>
    <w:p w14:paraId="4B40BD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Update the UI with the new comment</w:t>
      </w:r>
    </w:p>
    <w:p w14:paraId="0DB8A5A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appendCommentToUI</w:t>
      </w:r>
      <w:proofErr w:type="spellEnd"/>
      <w:r>
        <w:rPr>
          <w:rFonts w:ascii="SohneMono-Buch" w:hAnsi="SohneMono-Buch" w:cs="SohneMono-Buch"/>
          <w:color w:val="FFFFFF"/>
          <w:sz w:val="28"/>
          <w:szCs w:val="28"/>
          <w:lang w:val="en-GB"/>
        </w:rPr>
        <w:t>(data);</w:t>
      </w:r>
    </w:p>
    <w:p w14:paraId="7FB8E14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72A704D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EB102F"/>
          <w:sz w:val="28"/>
          <w:szCs w:val="28"/>
          <w:lang w:val="en-GB"/>
        </w:rPr>
        <w:t>catch</w:t>
      </w:r>
      <w:r>
        <w:rPr>
          <w:rFonts w:ascii="SohneMono-Buch" w:hAnsi="SohneMono-Buch" w:cs="SohneMono-Buch"/>
          <w:color w:val="FFFFFF"/>
          <w:sz w:val="28"/>
          <w:szCs w:val="28"/>
          <w:lang w:val="en-GB"/>
        </w:rPr>
        <w:t>(error =&gt; {</w:t>
      </w:r>
    </w:p>
    <w:p w14:paraId="0C71477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console</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error</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'Error:'</w:t>
      </w:r>
      <w:r>
        <w:rPr>
          <w:rFonts w:ascii="SohneMono-Buch" w:hAnsi="SohneMono-Buch" w:cs="SohneMono-Buch"/>
          <w:color w:val="FFFFFF"/>
          <w:sz w:val="28"/>
          <w:szCs w:val="28"/>
          <w:lang w:val="en-GB"/>
        </w:rPr>
        <w:t>, error);</w:t>
      </w:r>
    </w:p>
    <w:p w14:paraId="70CF12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530648F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3290A1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875B5B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function</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appendCommentToUI</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commentData</w:t>
      </w:r>
      <w:proofErr w:type="spellEnd"/>
      <w:r>
        <w:rPr>
          <w:rFonts w:ascii="SohneMono-Buch" w:hAnsi="SohneMono-Buch" w:cs="SohneMono-Buch"/>
          <w:color w:val="FFFFFF"/>
          <w:sz w:val="28"/>
          <w:szCs w:val="28"/>
          <w:lang w:val="en-GB"/>
        </w:rPr>
        <w:t>) {</w:t>
      </w:r>
    </w:p>
    <w:p w14:paraId="66C98D7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Append the new comment to the comments section</w:t>
      </w:r>
    </w:p>
    <w:p w14:paraId="5D43FEF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commentsSection</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'comments-section'</w:t>
      </w:r>
      <w:r>
        <w:rPr>
          <w:rFonts w:ascii="SohneMono-Buch" w:hAnsi="SohneMono-Buch" w:cs="SohneMono-Buch"/>
          <w:color w:val="FFFFFF"/>
          <w:sz w:val="28"/>
          <w:szCs w:val="28"/>
          <w:lang w:val="en-GB"/>
        </w:rPr>
        <w:t>);</w:t>
      </w:r>
    </w:p>
    <w:p w14:paraId="14993E8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var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commentElement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createElement</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'div'</w:t>
      </w:r>
      <w:r>
        <w:rPr>
          <w:rFonts w:ascii="SohneMono-Buch" w:hAnsi="SohneMono-Buch" w:cs="SohneMono-Buch"/>
          <w:color w:val="FFFFFF"/>
          <w:sz w:val="28"/>
          <w:szCs w:val="28"/>
          <w:lang w:val="en-GB"/>
        </w:rPr>
        <w:t>);</w:t>
      </w:r>
    </w:p>
    <w:p w14:paraId="56013B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commentElement.innerText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commentData.comment</w:t>
      </w:r>
      <w:proofErr w:type="spellEnd"/>
      <w:r>
        <w:rPr>
          <w:rFonts w:ascii="SohneMono-Buch" w:hAnsi="SohneMono-Buch" w:cs="SohneMono-Buch"/>
          <w:color w:val="FFFFFF"/>
          <w:sz w:val="28"/>
          <w:szCs w:val="28"/>
          <w:lang w:val="en-GB"/>
        </w:rPr>
        <w:t>;</w:t>
      </w:r>
    </w:p>
    <w:p w14:paraId="08472D2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commentsSection.</w:t>
      </w:r>
      <w:r>
        <w:rPr>
          <w:rFonts w:ascii="SohneMono-Buch" w:hAnsi="SohneMono-Buch" w:cs="SohneMono-Buch"/>
          <w:color w:val="EB102F"/>
          <w:sz w:val="28"/>
          <w:szCs w:val="28"/>
          <w:lang w:val="en-GB"/>
        </w:rPr>
        <w:t>appendChild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commentElement</w:t>
      </w:r>
      <w:proofErr w:type="spellEnd"/>
      <w:r>
        <w:rPr>
          <w:rFonts w:ascii="SohneMono-Buch" w:hAnsi="SohneMono-Buch" w:cs="SohneMono-Buch"/>
          <w:color w:val="FFFFFF"/>
          <w:sz w:val="28"/>
          <w:szCs w:val="28"/>
          <w:lang w:val="en-GB"/>
        </w:rPr>
        <w:t>);</w:t>
      </w:r>
    </w:p>
    <w:p w14:paraId="2D9BC673"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C18F3B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Clear the comment form</w:t>
      </w:r>
    </w:p>
    <w:p w14:paraId="744B31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D41466"/>
          <w:sz w:val="28"/>
          <w:szCs w:val="28"/>
          <w:lang w:val="en-GB"/>
        </w:rPr>
        <w:t>document</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getElementById</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'comment-form'</w:t>
      </w:r>
      <w:r>
        <w:rPr>
          <w:rFonts w:ascii="SohneMono-Buch" w:hAnsi="SohneMono-Buch" w:cs="SohneMono-Buch"/>
          <w:color w:val="FFFFFF"/>
          <w:sz w:val="28"/>
          <w:szCs w:val="28"/>
          <w:lang w:val="en-GB"/>
        </w:rPr>
        <w:t>).</w:t>
      </w:r>
      <w:r>
        <w:rPr>
          <w:rFonts w:ascii="SohneMono-Buch" w:hAnsi="SohneMono-Buch" w:cs="SohneMono-Buch"/>
          <w:color w:val="EB102F"/>
          <w:sz w:val="28"/>
          <w:szCs w:val="28"/>
          <w:lang w:val="en-GB"/>
        </w:rPr>
        <w:t>reset</w:t>
      </w:r>
      <w:r>
        <w:rPr>
          <w:rFonts w:ascii="SohneMono-Buch" w:hAnsi="SohneMono-Buch" w:cs="SohneMono-Buch"/>
          <w:color w:val="FFFFFF"/>
          <w:sz w:val="28"/>
          <w:szCs w:val="28"/>
          <w:lang w:val="en-GB"/>
        </w:rPr>
        <w:t>();</w:t>
      </w:r>
    </w:p>
    <w:p w14:paraId="03B659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58552C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6C55A5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Add additional functions as needed, such as getting the user's authentication token</w:t>
      </w:r>
    </w:p>
    <w:p w14:paraId="3C27580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4C67F22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AC0DF0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439508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05D45432" w14:textId="77777777" w:rsidR="00C04598" w:rsidRDefault="00C04598" w:rsidP="00C04598">
      <w:pPr>
        <w:numPr>
          <w:ilvl w:val="0"/>
          <w:numId w:val="54"/>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Server-side (Django views.py):</w:t>
      </w:r>
    </w:p>
    <w:p w14:paraId="3DAEB843"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Implement a Django view to handle the comment submission:</w:t>
      </w:r>
    </w:p>
    <w:p w14:paraId="72DFC1B9"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0D17B8D1" w14:textId="77777777" w:rsidR="00C04598" w:rsidRDefault="00C04598" w:rsidP="00C04598">
      <w:pPr>
        <w:autoSpaceDE w:val="0"/>
        <w:autoSpaceDN w:val="0"/>
        <w:adjustRightInd w:val="0"/>
        <w:jc w:val="center"/>
        <w:rPr>
          <w:rFonts w:ascii="Sohne-Buch" w:hAnsi="Sohne-Buch" w:cs="Sohne-Buch"/>
          <w:color w:val="D0D0DC"/>
          <w:lang w:val="en-GB"/>
        </w:rPr>
      </w:pPr>
    </w:p>
    <w:p w14:paraId="6219DEE6"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lastRenderedPageBreak/>
        <w:t>Copy code</w:t>
      </w:r>
    </w:p>
    <w:p w14:paraId="1589078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views.py</w:t>
      </w:r>
    </w:p>
    <w:p w14:paraId="44F1B38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7824AA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p>
    <w:p w14:paraId="2C77542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django.contrib.auth.decorators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login_required</w:t>
      </w:r>
      <w:proofErr w:type="spellEnd"/>
    </w:p>
    <w:p w14:paraId="78E4CB7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django.views.decorators.http</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require_POST</w:t>
      </w:r>
      <w:proofErr w:type="spellEnd"/>
    </w:p>
    <w:p w14:paraId="7C5F5A6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.models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Comment</w:t>
      </w:r>
    </w:p>
    <w:p w14:paraId="711BA26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C31BE1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@require_POST</w:t>
      </w:r>
    </w:p>
    <w:p w14:paraId="2B56DB5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@login_required</w:t>
      </w:r>
    </w:p>
    <w:p w14:paraId="3E286D2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def</w:t>
      </w:r>
      <w:r>
        <w:rPr>
          <w:rFonts w:ascii="SohneMono-Buch" w:hAnsi="SohneMono-Buch" w:cs="SohneMono-Buch"/>
          <w:color w:val="FFFFFF"/>
          <w:sz w:val="28"/>
          <w:szCs w:val="28"/>
          <w:lang w:val="en-GB"/>
        </w:rPr>
        <w:t xml:space="preserve"> </w:t>
      </w:r>
      <w:proofErr w:type="spellStart"/>
      <w:r>
        <w:rPr>
          <w:rFonts w:ascii="SohneMono-Buch" w:hAnsi="SohneMono-Buch" w:cs="SohneMono-Buch"/>
          <w:color w:val="EB102F"/>
          <w:sz w:val="28"/>
          <w:szCs w:val="28"/>
          <w:lang w:val="en-GB"/>
        </w:rPr>
        <w:t>post_comment</w:t>
      </w:r>
      <w:proofErr w:type="spellEnd"/>
      <w:r>
        <w:rPr>
          <w:rFonts w:ascii="SohneMono-Buch" w:hAnsi="SohneMono-Buch" w:cs="SohneMono-Buch"/>
          <w:color w:val="FFFFFF"/>
          <w:sz w:val="28"/>
          <w:szCs w:val="28"/>
          <w:lang w:val="en-GB"/>
        </w:rPr>
        <w:t>(request):</w:t>
      </w:r>
    </w:p>
    <w:p w14:paraId="2FF0F40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request.POST.get</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video_id</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49CF39A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comment_content</w:t>
      </w:r>
      <w:proofErr w:type="spellEnd"/>
      <w:r>
        <w:rPr>
          <w:rFonts w:ascii="SohneMono-Buch" w:hAnsi="SohneMono-Buch" w:cs="SohneMono-Buch"/>
          <w:color w:val="FFFFFF"/>
          <w:sz w:val="28"/>
          <w:szCs w:val="28"/>
          <w:lang w:val="en-GB"/>
        </w:rPr>
        <w:t xml:space="preserve"> = </w:t>
      </w:r>
      <w:proofErr w:type="spellStart"/>
      <w:r>
        <w:rPr>
          <w:rFonts w:ascii="SohneMono-Buch" w:hAnsi="SohneMono-Buch" w:cs="SohneMono-Buch"/>
          <w:color w:val="FFFFFF"/>
          <w:sz w:val="28"/>
          <w:szCs w:val="28"/>
          <w:lang w:val="en-GB"/>
        </w:rPr>
        <w:t>request.POST.get</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w:t>
      </w:r>
    </w:p>
    <w:p w14:paraId="2DE314C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BA10C1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Perform additional validation if needed</w:t>
      </w:r>
    </w:p>
    <w:p w14:paraId="6C5949C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38707A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Save the comment to the database</w:t>
      </w:r>
    </w:p>
    <w:p w14:paraId="4E2637D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comment = </w:t>
      </w:r>
      <w:proofErr w:type="spellStart"/>
      <w:r>
        <w:rPr>
          <w:rFonts w:ascii="SohneMono-Buch" w:hAnsi="SohneMono-Buch" w:cs="SohneMono-Buch"/>
          <w:color w:val="FFFFFF"/>
          <w:sz w:val="28"/>
          <w:szCs w:val="28"/>
          <w:lang w:val="en-GB"/>
        </w:rPr>
        <w:t>Comment.objects.create</w:t>
      </w:r>
      <w:proofErr w:type="spellEnd"/>
      <w:r>
        <w:rPr>
          <w:rFonts w:ascii="SohneMono-Buch" w:hAnsi="SohneMono-Buch" w:cs="SohneMono-Buch"/>
          <w:color w:val="FFFFFF"/>
          <w:sz w:val="28"/>
          <w:szCs w:val="28"/>
          <w:lang w:val="en-GB"/>
        </w:rPr>
        <w:t>(user=</w:t>
      </w:r>
      <w:proofErr w:type="spellStart"/>
      <w:r>
        <w:rPr>
          <w:rFonts w:ascii="SohneMono-Buch" w:hAnsi="SohneMono-Buch" w:cs="SohneMono-Buch"/>
          <w:color w:val="FFFFFF"/>
          <w:sz w:val="28"/>
          <w:szCs w:val="28"/>
          <w:lang w:val="en-GB"/>
        </w:rPr>
        <w:t>request.user</w:t>
      </w:r>
      <w:proofErr w:type="spellEnd"/>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w:t>
      </w:r>
      <w:proofErr w:type="spellStart"/>
      <w:r>
        <w:rPr>
          <w:rFonts w:ascii="SohneMono-Buch" w:hAnsi="SohneMono-Buch" w:cs="SohneMono-Buch"/>
          <w:color w:val="FFFFFF"/>
          <w:sz w:val="28"/>
          <w:szCs w:val="28"/>
          <w:lang w:val="en-GB"/>
        </w:rPr>
        <w:t>video_id</w:t>
      </w:r>
      <w:proofErr w:type="spellEnd"/>
      <w:r>
        <w:rPr>
          <w:rFonts w:ascii="SohneMono-Buch" w:hAnsi="SohneMono-Buch" w:cs="SohneMono-Buch"/>
          <w:color w:val="FFFFFF"/>
          <w:sz w:val="28"/>
          <w:szCs w:val="28"/>
          <w:lang w:val="en-GB"/>
        </w:rPr>
        <w:t>, content=</w:t>
      </w:r>
      <w:proofErr w:type="spellStart"/>
      <w:r>
        <w:rPr>
          <w:rFonts w:ascii="SohneMono-Buch" w:hAnsi="SohneMono-Buch" w:cs="SohneMono-Buch"/>
          <w:color w:val="FFFFFF"/>
          <w:sz w:val="28"/>
          <w:szCs w:val="28"/>
          <w:lang w:val="en-GB"/>
        </w:rPr>
        <w:t>comment_content</w:t>
      </w:r>
      <w:proofErr w:type="spellEnd"/>
      <w:r>
        <w:rPr>
          <w:rFonts w:ascii="SohneMono-Buch" w:hAnsi="SohneMono-Buch" w:cs="SohneMono-Buch"/>
          <w:color w:val="FFFFFF"/>
          <w:sz w:val="28"/>
          <w:szCs w:val="28"/>
          <w:lang w:val="en-GB"/>
        </w:rPr>
        <w:t>)</w:t>
      </w:r>
    </w:p>
    <w:p w14:paraId="2B391ED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96172A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return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JsonResponse</w:t>
      </w:r>
      <w:proofErr w:type="spellEnd"/>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comment.content</w:t>
      </w:r>
      <w:proofErr w:type="spellEnd"/>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'user'</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comment.user.username</w:t>
      </w:r>
      <w:proofErr w:type="spellEnd"/>
      <w:r>
        <w:rPr>
          <w:rFonts w:ascii="SohneMono-Buch" w:hAnsi="SohneMono-Buch" w:cs="SohneMono-Buch"/>
          <w:color w:val="FFFFFF"/>
          <w:sz w:val="28"/>
          <w:szCs w:val="28"/>
          <w:lang w:val="en-GB"/>
        </w:rPr>
        <w:t>})</w:t>
      </w:r>
    </w:p>
    <w:p w14:paraId="3A793CC0" w14:textId="77777777" w:rsidR="00C04598" w:rsidRDefault="00C04598" w:rsidP="00C04598">
      <w:pPr>
        <w:numPr>
          <w:ilvl w:val="0"/>
          <w:numId w:val="55"/>
        </w:numPr>
        <w:tabs>
          <w:tab w:val="left" w:pos="220"/>
          <w:tab w:val="left" w:pos="720"/>
        </w:tabs>
        <w:autoSpaceDE w:val="0"/>
        <w:autoSpaceDN w:val="0"/>
        <w:adjustRightInd w:val="0"/>
        <w:ind w:hanging="720"/>
        <w:rPr>
          <w:rFonts w:ascii="Sohne-Buch" w:hAnsi="Sohne-Buch" w:cs="Sohne-Buch"/>
          <w:color w:val="2A3140"/>
          <w:sz w:val="32"/>
          <w:szCs w:val="32"/>
          <w:lang w:val="en-GB"/>
        </w:rPr>
      </w:pPr>
      <w:r>
        <w:rPr>
          <w:rFonts w:ascii="Sohne-Halbfett" w:hAnsi="Sohne-Halbfett" w:cs="Sohne-Halbfett"/>
          <w:b/>
          <w:bCs/>
          <w:color w:val="0E121D"/>
          <w:kern w:val="1"/>
          <w:sz w:val="32"/>
          <w:szCs w:val="32"/>
          <w:lang w:val="en-GB"/>
        </w:rPr>
        <w:tab/>
      </w:r>
      <w:r>
        <w:rPr>
          <w:rFonts w:ascii="Sohne-Halbfett" w:hAnsi="Sohne-Halbfett" w:cs="Sohne-Halbfett"/>
          <w:b/>
          <w:bCs/>
          <w:color w:val="0E121D"/>
          <w:kern w:val="1"/>
          <w:sz w:val="32"/>
          <w:szCs w:val="32"/>
          <w:lang w:val="en-GB"/>
        </w:rPr>
        <w:tab/>
      </w:r>
      <w:r>
        <w:rPr>
          <w:rFonts w:ascii="Sohne-Halbfett" w:hAnsi="Sohne-Halbfett" w:cs="Sohne-Halbfett"/>
          <w:b/>
          <w:bCs/>
          <w:color w:val="0E121D"/>
          <w:sz w:val="32"/>
          <w:szCs w:val="32"/>
          <w:lang w:val="en-GB"/>
        </w:rPr>
        <w:t>URLs (Django urls.py):</w:t>
      </w:r>
    </w:p>
    <w:p w14:paraId="581C6CC9"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Add a URL pattern to map the view:</w:t>
      </w:r>
    </w:p>
    <w:p w14:paraId="55864F75"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python</w:t>
      </w:r>
    </w:p>
    <w:p w14:paraId="1CA31FAF" w14:textId="77777777" w:rsidR="00C04598" w:rsidRDefault="00C04598" w:rsidP="00C04598">
      <w:pPr>
        <w:autoSpaceDE w:val="0"/>
        <w:autoSpaceDN w:val="0"/>
        <w:adjustRightInd w:val="0"/>
        <w:jc w:val="center"/>
        <w:rPr>
          <w:rFonts w:ascii="Sohne-Buch" w:hAnsi="Sohne-Buch" w:cs="Sohne-Buch"/>
          <w:color w:val="D0D0DC"/>
          <w:lang w:val="en-GB"/>
        </w:rPr>
      </w:pPr>
    </w:p>
    <w:p w14:paraId="390350CB"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4F3F5BE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urls.py</w:t>
      </w:r>
    </w:p>
    <w:p w14:paraId="4CB4A24D"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8C33C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django.urls</w:t>
      </w:r>
      <w:proofErr w:type="spellEnd"/>
      <w:r>
        <w:rPr>
          <w:rFonts w:ascii="SohneMono-Buch" w:hAnsi="SohneMono-Buch" w:cs="SohneMono-Buch"/>
          <w:color w:val="FFFFFF"/>
          <w:sz w:val="28"/>
          <w:szCs w:val="28"/>
          <w:lang w:val="en-GB"/>
        </w:rPr>
        <w:t xml:space="preserve">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path</w:t>
      </w:r>
    </w:p>
    <w:p w14:paraId="04F368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2781C9"/>
          <w:sz w:val="28"/>
          <w:szCs w:val="28"/>
          <w:lang w:val="en-GB"/>
        </w:rPr>
        <w:t>from</w:t>
      </w:r>
      <w:r>
        <w:rPr>
          <w:rFonts w:ascii="SohneMono-Buch" w:hAnsi="SohneMono-Buch" w:cs="SohneMono-Buch"/>
          <w:color w:val="FFFFFF"/>
          <w:sz w:val="28"/>
          <w:szCs w:val="28"/>
          <w:lang w:val="en-GB"/>
        </w:rPr>
        <w:t xml:space="preserve"> .views </w:t>
      </w:r>
      <w:r>
        <w:rPr>
          <w:rFonts w:ascii="SohneMono-Buch" w:hAnsi="SohneMono-Buch" w:cs="SohneMono-Buch"/>
          <w:color w:val="2781C9"/>
          <w:sz w:val="28"/>
          <w:szCs w:val="28"/>
          <w:lang w:val="en-GB"/>
        </w:rPr>
        <w:t>import</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post_comment</w:t>
      </w:r>
      <w:proofErr w:type="spellEnd"/>
    </w:p>
    <w:p w14:paraId="08FF332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15A4D03"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urlpatterns</w:t>
      </w:r>
      <w:proofErr w:type="spellEnd"/>
      <w:r>
        <w:rPr>
          <w:rFonts w:ascii="SohneMono-Buch" w:hAnsi="SohneMono-Buch" w:cs="SohneMono-Buch"/>
          <w:color w:val="FFFFFF"/>
          <w:sz w:val="28"/>
          <w:szCs w:val="28"/>
          <w:lang w:val="en-GB"/>
        </w:rPr>
        <w:t xml:space="preserve"> = [</w:t>
      </w:r>
    </w:p>
    <w:p w14:paraId="404950D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Other URL patterns...</w:t>
      </w:r>
    </w:p>
    <w:p w14:paraId="57B03A4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path(</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api</w:t>
      </w:r>
      <w:proofErr w:type="spellEnd"/>
      <w:r>
        <w:rPr>
          <w:rFonts w:ascii="SohneMono-Buch" w:hAnsi="SohneMono-Buch" w:cs="SohneMono-Buch"/>
          <w:color w:val="14986A"/>
          <w:sz w:val="28"/>
          <w:szCs w:val="28"/>
          <w:lang w:val="en-GB"/>
        </w:rPr>
        <w:t>/comments/'</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post_comment</w:t>
      </w:r>
      <w:proofErr w:type="spellEnd"/>
      <w:r>
        <w:rPr>
          <w:rFonts w:ascii="SohneMono-Buch" w:hAnsi="SohneMono-Buch" w:cs="SohneMono-Buch"/>
          <w:color w:val="FFFFFF"/>
          <w:sz w:val="28"/>
          <w:szCs w:val="28"/>
          <w:lang w:val="en-GB"/>
        </w:rPr>
        <w:t>, name=</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post_comment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w:t>
      </w:r>
    </w:p>
    <w:p w14:paraId="1EB78E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02ED46DB"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lastRenderedPageBreak/>
        <w:t>Make sure to adjust the code according to your Django app's structure and authentication system. Also, note that the examples use placeholder functions (</w:t>
      </w:r>
      <w:proofErr w:type="spellStart"/>
      <w:r>
        <w:rPr>
          <w:rFonts w:ascii="SohneMono-Halbfett" w:hAnsi="SohneMono-Halbfett" w:cs="SohneMono-Halbfett"/>
          <w:b/>
          <w:bCs/>
          <w:color w:val="0E121D"/>
          <w:sz w:val="28"/>
          <w:szCs w:val="28"/>
          <w:lang w:val="en-GB"/>
        </w:rPr>
        <w:t>getVideoIdFromUrl</w:t>
      </w:r>
      <w:proofErr w:type="spellEnd"/>
      <w:r>
        <w:rPr>
          <w:rFonts w:ascii="Sohne-Buch" w:hAnsi="Sohne-Buch" w:cs="Sohne-Buch"/>
          <w:color w:val="2A3140"/>
          <w:sz w:val="32"/>
          <w:szCs w:val="32"/>
          <w:lang w:val="en-GB"/>
        </w:rPr>
        <w:t xml:space="preserve">, </w:t>
      </w:r>
      <w:proofErr w:type="spellStart"/>
      <w:r>
        <w:rPr>
          <w:rFonts w:ascii="SohneMono-Halbfett" w:hAnsi="SohneMono-Halbfett" w:cs="SohneMono-Halbfett"/>
          <w:b/>
          <w:bCs/>
          <w:color w:val="0E121D"/>
          <w:sz w:val="28"/>
          <w:szCs w:val="28"/>
          <w:lang w:val="en-GB"/>
        </w:rPr>
        <w:t>getAuthToken</w:t>
      </w:r>
      <w:proofErr w:type="spellEnd"/>
      <w:r>
        <w:rPr>
          <w:rFonts w:ascii="Sohne-Buch" w:hAnsi="Sohne-Buch" w:cs="Sohne-Buch"/>
          <w:color w:val="2A3140"/>
          <w:sz w:val="32"/>
          <w:szCs w:val="32"/>
          <w:lang w:val="en-GB"/>
        </w:rPr>
        <w:t>) that you need to implement based on your application's logic. Additionally, ensure that you handle user authentication securely and properly on your server.</w:t>
      </w:r>
    </w:p>
    <w:p w14:paraId="63C3FBE0" w14:textId="77777777" w:rsidR="00C04598" w:rsidRDefault="00C04598" w:rsidP="00C04598">
      <w:pPr>
        <w:autoSpaceDE w:val="0"/>
        <w:autoSpaceDN w:val="0"/>
        <w:adjustRightInd w:val="0"/>
        <w:jc w:val="center"/>
        <w:rPr>
          <w:rFonts w:ascii="Sohne-Buch" w:hAnsi="Sohne-Buch" w:cs="Sohne-Buch"/>
          <w:color w:val="9C9BB0"/>
          <w:lang w:val="en-GB"/>
        </w:rPr>
      </w:pPr>
    </w:p>
    <w:p w14:paraId="70A2A2A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A47EA0B"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23EA7327" w14:textId="77777777" w:rsidR="00C04598" w:rsidRDefault="00C04598" w:rsidP="00C04598">
      <w:pPr>
        <w:autoSpaceDE w:val="0"/>
        <w:autoSpaceDN w:val="0"/>
        <w:adjustRightInd w:val="0"/>
        <w:rPr>
          <w:rFonts w:ascii="Sohne-Buch" w:hAnsi="Sohne-Buch" w:cs="Sohne-Buch"/>
          <w:sz w:val="32"/>
          <w:szCs w:val="32"/>
          <w:lang w:val="en-GB"/>
        </w:rPr>
      </w:pPr>
    </w:p>
    <w:p w14:paraId="745059C2"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49906954"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generate some </w:t>
      </w:r>
      <w:proofErr w:type="spellStart"/>
      <w:r>
        <w:rPr>
          <w:rFonts w:ascii="Sohne-Buch" w:hAnsi="Sohne-Buch" w:cs="Sohne-Buch"/>
          <w:color w:val="272832"/>
          <w:sz w:val="32"/>
          <w:szCs w:val="32"/>
          <w:lang w:val="en-GB"/>
        </w:rPr>
        <w:t>css</w:t>
      </w:r>
      <w:proofErr w:type="spellEnd"/>
      <w:r>
        <w:rPr>
          <w:rFonts w:ascii="Sohne-Buch" w:hAnsi="Sohne-Buch" w:cs="Sohne-Buch"/>
          <w:color w:val="272832"/>
          <w:sz w:val="32"/>
          <w:szCs w:val="32"/>
          <w:lang w:val="en-GB"/>
        </w:rPr>
        <w:t xml:space="preserve"> to make the form pretty</w:t>
      </w:r>
    </w:p>
    <w:p w14:paraId="44258D1D" w14:textId="77777777" w:rsidR="00C04598" w:rsidRDefault="00C04598" w:rsidP="00C04598">
      <w:pPr>
        <w:autoSpaceDE w:val="0"/>
        <w:autoSpaceDN w:val="0"/>
        <w:adjustRightInd w:val="0"/>
        <w:jc w:val="center"/>
        <w:rPr>
          <w:rFonts w:ascii="Sohne-Buch" w:hAnsi="Sohne-Buch" w:cs="Sohne-Buch"/>
          <w:color w:val="9C9BB0"/>
          <w:lang w:val="en-GB"/>
        </w:rPr>
      </w:pPr>
    </w:p>
    <w:p w14:paraId="6FA363F4"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6A3E8059"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7ACEC825"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Certainly! Below is some basic CSS to style the comment form and improve its visual appeal. Feel free to adjust the styles according to your design preferences and overall website theme.</w:t>
      </w:r>
    </w:p>
    <w:p w14:paraId="69E13045" w14:textId="77777777" w:rsidR="00C04598" w:rsidRDefault="00C04598" w:rsidP="00C04598">
      <w:pPr>
        <w:autoSpaceDE w:val="0"/>
        <w:autoSpaceDN w:val="0"/>
        <w:adjustRightInd w:val="0"/>
        <w:rPr>
          <w:rFonts w:ascii="Sohne-Buch" w:hAnsi="Sohne-Buch" w:cs="Sohne-Buch"/>
          <w:color w:val="D0D0DC"/>
          <w:lang w:val="en-GB"/>
        </w:rPr>
      </w:pPr>
      <w:proofErr w:type="spellStart"/>
      <w:r>
        <w:rPr>
          <w:rFonts w:ascii="Sohne-Buch" w:hAnsi="Sohne-Buch" w:cs="Sohne-Buch"/>
          <w:color w:val="D0D0DC"/>
          <w:lang w:val="en-GB"/>
        </w:rPr>
        <w:t>css</w:t>
      </w:r>
      <w:proofErr w:type="spellEnd"/>
    </w:p>
    <w:p w14:paraId="7F05B894" w14:textId="77777777" w:rsidR="00C04598" w:rsidRDefault="00C04598" w:rsidP="00C04598">
      <w:pPr>
        <w:autoSpaceDE w:val="0"/>
        <w:autoSpaceDN w:val="0"/>
        <w:adjustRightInd w:val="0"/>
        <w:jc w:val="center"/>
        <w:rPr>
          <w:rFonts w:ascii="Sohne-Buch" w:hAnsi="Sohne-Buch" w:cs="Sohne-Buch"/>
          <w:color w:val="D0D0DC"/>
          <w:lang w:val="en-GB"/>
        </w:rPr>
      </w:pPr>
    </w:p>
    <w:p w14:paraId="19870D17"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6D0DE0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Add your existing stylesheets and global styles here */</w:t>
      </w:r>
    </w:p>
    <w:p w14:paraId="486F5FF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3C0B0A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body {</w:t>
      </w:r>
    </w:p>
    <w:p w14:paraId="424542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font-family</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'Arial'</w:t>
      </w:r>
      <w:r>
        <w:rPr>
          <w:rFonts w:ascii="SohneMono-Buch" w:hAnsi="SohneMono-Buch" w:cs="SohneMono-Buch"/>
          <w:color w:val="FFFFFF"/>
          <w:sz w:val="28"/>
          <w:szCs w:val="28"/>
          <w:lang w:val="en-GB"/>
        </w:rPr>
        <w:t>, sans-serif;</w:t>
      </w:r>
    </w:p>
    <w:p w14:paraId="760FF26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#f8f8f8</w:t>
      </w:r>
      <w:r>
        <w:rPr>
          <w:rFonts w:ascii="SohneMono-Buch" w:hAnsi="SohneMono-Buch" w:cs="SohneMono-Buch"/>
          <w:color w:val="FFFFFF"/>
          <w:sz w:val="28"/>
          <w:szCs w:val="28"/>
          <w:lang w:val="en-GB"/>
        </w:rPr>
        <w:t>;</w:t>
      </w:r>
    </w:p>
    <w:p w14:paraId="5CD2521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0BA4616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3C3A4B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23822E5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439462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header {</w:t>
      </w:r>
    </w:p>
    <w:p w14:paraId="344531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#333</w:t>
      </w:r>
      <w:r>
        <w:rPr>
          <w:rFonts w:ascii="SohneMono-Buch" w:hAnsi="SohneMono-Buch" w:cs="SohneMono-Buch"/>
          <w:color w:val="FFFFFF"/>
          <w:sz w:val="28"/>
          <w:szCs w:val="28"/>
          <w:lang w:val="en-GB"/>
        </w:rPr>
        <w:t>;</w:t>
      </w:r>
    </w:p>
    <w:p w14:paraId="5D9B9F5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363D6E3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text-align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6DB99C4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1em</w:t>
      </w:r>
      <w:r>
        <w:rPr>
          <w:rFonts w:ascii="SohneMono-Buch" w:hAnsi="SohneMono-Buch" w:cs="SohneMono-Buch"/>
          <w:color w:val="FFFFFF"/>
          <w:sz w:val="28"/>
          <w:szCs w:val="28"/>
          <w:lang w:val="en-GB"/>
        </w:rPr>
        <w:t>;</w:t>
      </w:r>
    </w:p>
    <w:p w14:paraId="04AE26E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w:t>
      </w:r>
    </w:p>
    <w:p w14:paraId="2816C87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D15CD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section {</w:t>
      </w:r>
    </w:p>
    <w:p w14:paraId="1874F3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max-width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800px</w:t>
      </w:r>
      <w:r>
        <w:rPr>
          <w:rFonts w:ascii="SohneMono-Buch" w:hAnsi="SohneMono-Buch" w:cs="SohneMono-Buch"/>
          <w:color w:val="FFFFFF"/>
          <w:sz w:val="28"/>
          <w:szCs w:val="28"/>
          <w:lang w:val="en-GB"/>
        </w:rPr>
        <w:t>;</w:t>
      </w:r>
    </w:p>
    <w:p w14:paraId="599B55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 xml:space="preserve"> auto;</w:t>
      </w:r>
    </w:p>
    <w:p w14:paraId="3726AF1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#fff</w:t>
      </w:r>
      <w:r>
        <w:rPr>
          <w:rFonts w:ascii="SohneMono-Buch" w:hAnsi="SohneMono-Buch" w:cs="SohneMono-Buch"/>
          <w:color w:val="FFFFFF"/>
          <w:sz w:val="28"/>
          <w:szCs w:val="28"/>
          <w:lang w:val="en-GB"/>
        </w:rPr>
        <w:t>;</w:t>
      </w:r>
    </w:p>
    <w:p w14:paraId="6219060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w:t>
      </w:r>
    </w:p>
    <w:p w14:paraId="750975F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border-radius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06FE5CE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box-shadow</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 xml:space="preserve"> </w:t>
      </w:r>
      <w:proofErr w:type="spellStart"/>
      <w:r>
        <w:rPr>
          <w:rFonts w:ascii="SohneMono-Buch" w:hAnsi="SohneMono-Buch" w:cs="SohneMono-Buch"/>
          <w:color w:val="E2830E"/>
          <w:sz w:val="28"/>
          <w:szCs w:val="28"/>
          <w:lang w:val="en-GB"/>
        </w:rPr>
        <w:t>rgba</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0.1</w:t>
      </w:r>
      <w:r>
        <w:rPr>
          <w:rFonts w:ascii="SohneMono-Buch" w:hAnsi="SohneMono-Buch" w:cs="SohneMono-Buch"/>
          <w:color w:val="FFFFFF"/>
          <w:sz w:val="28"/>
          <w:szCs w:val="28"/>
          <w:lang w:val="en-GB"/>
        </w:rPr>
        <w:t>);</w:t>
      </w:r>
    </w:p>
    <w:p w14:paraId="673E757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622D1984"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738BB2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form {</w:t>
      </w:r>
    </w:p>
    <w:p w14:paraId="567013E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flex;</w:t>
      </w:r>
    </w:p>
    <w:p w14:paraId="24B8EEE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flex-direction</w:t>
      </w:r>
      <w:r>
        <w:rPr>
          <w:rFonts w:ascii="SohneMono-Buch" w:hAnsi="SohneMono-Buch" w:cs="SohneMono-Buch"/>
          <w:color w:val="FFFFFF"/>
          <w:sz w:val="28"/>
          <w:szCs w:val="28"/>
          <w:lang w:val="en-GB"/>
        </w:rPr>
        <w:t>: column;</w:t>
      </w:r>
    </w:p>
    <w:p w14:paraId="65B2915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max-width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400px</w:t>
      </w:r>
      <w:r>
        <w:rPr>
          <w:rFonts w:ascii="SohneMono-Buch" w:hAnsi="SohneMono-Buch" w:cs="SohneMono-Buch"/>
          <w:color w:val="FFFFFF"/>
          <w:sz w:val="28"/>
          <w:szCs w:val="28"/>
          <w:lang w:val="en-GB"/>
        </w:rPr>
        <w:t>;</w:t>
      </w:r>
    </w:p>
    <w:p w14:paraId="0E7E02D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auto;</w:t>
      </w:r>
    </w:p>
    <w:p w14:paraId="133F6B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030C5B0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C0CFE9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label {</w:t>
      </w:r>
    </w:p>
    <w:p w14:paraId="699012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margin-bottom</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571D885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23053BBE"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AD1A757"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 xml:space="preserve"> {</w:t>
      </w:r>
    </w:p>
    <w:p w14:paraId="780D7AB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resize</w:t>
      </w:r>
      <w:r>
        <w:rPr>
          <w:rFonts w:ascii="SohneMono-Buch" w:hAnsi="SohneMono-Buch" w:cs="SohneMono-Buch"/>
          <w:color w:val="FFFFFF"/>
          <w:sz w:val="28"/>
          <w:szCs w:val="28"/>
          <w:lang w:val="en-GB"/>
        </w:rPr>
        <w:t>: vertical;</w:t>
      </w:r>
    </w:p>
    <w:p w14:paraId="382A7F1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min-height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100px</w:t>
      </w:r>
      <w:r>
        <w:rPr>
          <w:rFonts w:ascii="SohneMono-Buch" w:hAnsi="SohneMono-Buch" w:cs="SohneMono-Buch"/>
          <w:color w:val="FFFFFF"/>
          <w:sz w:val="28"/>
          <w:szCs w:val="28"/>
          <w:lang w:val="en-GB"/>
        </w:rPr>
        <w:t>;</w:t>
      </w:r>
    </w:p>
    <w:p w14:paraId="515AC53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224C8E5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6DFE9F9C"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C3E205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button {</w:t>
      </w:r>
    </w:p>
    <w:p w14:paraId="566C002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#007BFF</w:t>
      </w:r>
      <w:r>
        <w:rPr>
          <w:rFonts w:ascii="SohneMono-Buch" w:hAnsi="SohneMono-Buch" w:cs="SohneMono-Buch"/>
          <w:color w:val="FFFFFF"/>
          <w:sz w:val="28"/>
          <w:szCs w:val="28"/>
          <w:lang w:val="en-GB"/>
        </w:rPr>
        <w:t>;</w:t>
      </w:r>
    </w:p>
    <w:p w14:paraId="084DA6E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260835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23F72E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w:t>
      </w:r>
      <w:r>
        <w:rPr>
          <w:rFonts w:ascii="SohneMono-Buch" w:hAnsi="SohneMono-Buch" w:cs="SohneMono-Buch"/>
          <w:color w:val="FFFFFF"/>
          <w:sz w:val="28"/>
          <w:szCs w:val="28"/>
          <w:lang w:val="en-GB"/>
        </w:rPr>
        <w:t>: none;</w:t>
      </w:r>
    </w:p>
    <w:p w14:paraId="5CB562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border-radius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4px</w:t>
      </w:r>
      <w:r>
        <w:rPr>
          <w:rFonts w:ascii="SohneMono-Buch" w:hAnsi="SohneMono-Buch" w:cs="SohneMono-Buch"/>
          <w:color w:val="FFFFFF"/>
          <w:sz w:val="28"/>
          <w:szCs w:val="28"/>
          <w:lang w:val="en-GB"/>
        </w:rPr>
        <w:t>;</w:t>
      </w:r>
    </w:p>
    <w:p w14:paraId="359B41D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cursor</w:t>
      </w:r>
      <w:r>
        <w:rPr>
          <w:rFonts w:ascii="SohneMono-Buch" w:hAnsi="SohneMono-Buch" w:cs="SohneMono-Buch"/>
          <w:color w:val="FFFFFF"/>
          <w:sz w:val="28"/>
          <w:szCs w:val="28"/>
          <w:lang w:val="en-GB"/>
        </w:rPr>
        <w:t>: pointer;</w:t>
      </w:r>
    </w:p>
    <w:p w14:paraId="203A7F6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transition</w:t>
      </w:r>
      <w:r>
        <w:rPr>
          <w:rFonts w:ascii="SohneMono-Buch" w:hAnsi="SohneMono-Buch" w:cs="SohneMono-Buch"/>
          <w:color w:val="FFFFFF"/>
          <w:sz w:val="28"/>
          <w:szCs w:val="28"/>
          <w:lang w:val="en-GB"/>
        </w:rPr>
        <w:t>: background-</w:t>
      </w:r>
      <w:proofErr w:type="spellStart"/>
      <w:r>
        <w:rPr>
          <w:rFonts w:ascii="SohneMono-Buch" w:hAnsi="SohneMono-Buch" w:cs="SohneMono-Buch"/>
          <w:color w:val="FFFFFF"/>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0.3s</w:t>
      </w:r>
      <w:r>
        <w:rPr>
          <w:rFonts w:ascii="SohneMono-Buch" w:hAnsi="SohneMono-Buch" w:cs="SohneMono-Buch"/>
          <w:color w:val="FFFFFF"/>
          <w:sz w:val="28"/>
          <w:szCs w:val="28"/>
          <w:lang w:val="en-GB"/>
        </w:rPr>
        <w:t xml:space="preserve"> ease;</w:t>
      </w:r>
    </w:p>
    <w:p w14:paraId="7F3623C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5B084EB5"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8C04A7F" w14:textId="77777777" w:rsidR="00C04598" w:rsidRDefault="00C04598" w:rsidP="00C04598">
      <w:pPr>
        <w:autoSpaceDE w:val="0"/>
        <w:autoSpaceDN w:val="0"/>
        <w:adjustRightInd w:val="0"/>
        <w:rPr>
          <w:rFonts w:ascii="SohneMono-Buch" w:hAnsi="SohneMono-Buch" w:cs="SohneMono-Buch"/>
          <w:color w:val="FFFFFF"/>
          <w:sz w:val="28"/>
          <w:szCs w:val="28"/>
          <w:lang w:val="en-GB"/>
        </w:rPr>
      </w:pPr>
      <w:proofErr w:type="spellStart"/>
      <w:r>
        <w:rPr>
          <w:rFonts w:ascii="SohneMono-Buch" w:hAnsi="SohneMono-Buch" w:cs="SohneMono-Buch"/>
          <w:color w:val="FFFFFF"/>
          <w:sz w:val="28"/>
          <w:szCs w:val="28"/>
          <w:lang w:val="en-GB"/>
        </w:rPr>
        <w:t>button</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p>
    <w:p w14:paraId="33F6D4B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#0056b3</w:t>
      </w:r>
      <w:r>
        <w:rPr>
          <w:rFonts w:ascii="SohneMono-Buch" w:hAnsi="SohneMono-Buch" w:cs="SohneMono-Buch"/>
          <w:color w:val="FFFFFF"/>
          <w:sz w:val="28"/>
          <w:szCs w:val="28"/>
          <w:lang w:val="en-GB"/>
        </w:rPr>
        <w:t>;</w:t>
      </w:r>
    </w:p>
    <w:p w14:paraId="1F4A22A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A203BC7"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1A23CB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footer {</w:t>
      </w:r>
    </w:p>
    <w:p w14:paraId="07FF7F2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text-align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6FBE237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margin-top</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w:t>
      </w:r>
    </w:p>
    <w:p w14:paraId="6C6317F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#777</w:t>
      </w:r>
      <w:r>
        <w:rPr>
          <w:rFonts w:ascii="SohneMono-Buch" w:hAnsi="SohneMono-Buch" w:cs="SohneMono-Buch"/>
          <w:color w:val="FFFFFF"/>
          <w:sz w:val="28"/>
          <w:szCs w:val="28"/>
          <w:lang w:val="en-GB"/>
        </w:rPr>
        <w:t>;</w:t>
      </w:r>
    </w:p>
    <w:p w14:paraId="309C590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w:t>
      </w:r>
    </w:p>
    <w:p w14:paraId="7910D8E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65D206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Add additional styles or overrides as needed */</w:t>
      </w:r>
    </w:p>
    <w:p w14:paraId="0DB1FCFF"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This CSS includes styles for the form, labels, </w:t>
      </w:r>
      <w:proofErr w:type="spellStart"/>
      <w:r>
        <w:rPr>
          <w:rFonts w:ascii="Sohne-Buch" w:hAnsi="Sohne-Buch" w:cs="Sohne-Buch"/>
          <w:color w:val="2A3140"/>
          <w:sz w:val="32"/>
          <w:szCs w:val="32"/>
          <w:lang w:val="en-GB"/>
        </w:rPr>
        <w:t>textarea</w:t>
      </w:r>
      <w:proofErr w:type="spellEnd"/>
      <w:r>
        <w:rPr>
          <w:rFonts w:ascii="Sohne-Buch" w:hAnsi="Sohne-Buch" w:cs="Sohne-Buch"/>
          <w:color w:val="2A3140"/>
          <w:sz w:val="32"/>
          <w:szCs w:val="32"/>
          <w:lang w:val="en-GB"/>
        </w:rPr>
        <w:t xml:space="preserve">, and button. The styles aim to provide a clean and modern appearance. You can adjust the </w:t>
      </w:r>
      <w:proofErr w:type="spellStart"/>
      <w:r>
        <w:rPr>
          <w:rFonts w:ascii="Sohne-Buch" w:hAnsi="Sohne-Buch" w:cs="Sohne-Buch"/>
          <w:color w:val="2A3140"/>
          <w:sz w:val="32"/>
          <w:szCs w:val="32"/>
          <w:lang w:val="en-GB"/>
        </w:rPr>
        <w:t>colors</w:t>
      </w:r>
      <w:proofErr w:type="spellEnd"/>
      <w:r>
        <w:rPr>
          <w:rFonts w:ascii="Sohne-Buch" w:hAnsi="Sohne-Buch" w:cs="Sohne-Buch"/>
          <w:color w:val="2A3140"/>
          <w:sz w:val="32"/>
          <w:szCs w:val="32"/>
          <w:lang w:val="en-GB"/>
        </w:rPr>
        <w:t>, fonts, and other properties to match your website's overall design.</w:t>
      </w:r>
    </w:p>
    <w:p w14:paraId="00437EBC"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Make sure to integrate this CSS into your existing stylesheet or create a new stylesheet and link it in your HTML document.</w:t>
      </w:r>
    </w:p>
    <w:p w14:paraId="38619956" w14:textId="77777777" w:rsidR="00C04598" w:rsidRDefault="00C04598" w:rsidP="00C04598">
      <w:pPr>
        <w:autoSpaceDE w:val="0"/>
        <w:autoSpaceDN w:val="0"/>
        <w:adjustRightInd w:val="0"/>
        <w:jc w:val="center"/>
        <w:rPr>
          <w:rFonts w:ascii="Sohne-Buch" w:hAnsi="Sohne-Buch" w:cs="Sohne-Buch"/>
          <w:color w:val="9C9BB0"/>
          <w:lang w:val="en-GB"/>
        </w:rPr>
      </w:pPr>
    </w:p>
    <w:p w14:paraId="13444413"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3CF447DF"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02760DFB" w14:textId="77777777" w:rsidR="00C04598" w:rsidRDefault="00C04598" w:rsidP="00C04598">
      <w:pPr>
        <w:autoSpaceDE w:val="0"/>
        <w:autoSpaceDN w:val="0"/>
        <w:adjustRightInd w:val="0"/>
        <w:rPr>
          <w:rFonts w:ascii="Sohne-Buch" w:hAnsi="Sohne-Buch" w:cs="Sohne-Buch"/>
          <w:sz w:val="32"/>
          <w:szCs w:val="32"/>
          <w:lang w:val="en-GB"/>
        </w:rPr>
      </w:pPr>
    </w:p>
    <w:p w14:paraId="0603131B"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r>
        <w:rPr>
          <w:rFonts w:ascii="Sohne-Halbfett" w:hAnsi="Sohne-Halbfett" w:cs="Sohne-Halbfett"/>
          <w:b/>
          <w:bCs/>
          <w:color w:val="272832"/>
          <w:sz w:val="32"/>
          <w:szCs w:val="32"/>
          <w:lang w:val="en-GB"/>
        </w:rPr>
        <w:t>You</w:t>
      </w:r>
    </w:p>
    <w:p w14:paraId="3F0099C6" w14:textId="77777777" w:rsidR="00C04598" w:rsidRDefault="00C04598" w:rsidP="00C04598">
      <w:pPr>
        <w:autoSpaceDE w:val="0"/>
        <w:autoSpaceDN w:val="0"/>
        <w:adjustRightInd w:val="0"/>
        <w:rPr>
          <w:rFonts w:ascii="Sohne-Buch" w:hAnsi="Sohne-Buch" w:cs="Sohne-Buch"/>
          <w:color w:val="272832"/>
          <w:sz w:val="32"/>
          <w:szCs w:val="32"/>
          <w:lang w:val="en-GB"/>
        </w:rPr>
      </w:pPr>
      <w:r>
        <w:rPr>
          <w:rFonts w:ascii="Sohne-Buch" w:hAnsi="Sohne-Buch" w:cs="Sohne-Buch"/>
          <w:color w:val="272832"/>
          <w:sz w:val="32"/>
          <w:szCs w:val="32"/>
          <w:lang w:val="en-GB"/>
        </w:rPr>
        <w:t xml:space="preserve">make the </w:t>
      </w:r>
      <w:proofErr w:type="spellStart"/>
      <w:r>
        <w:rPr>
          <w:rFonts w:ascii="Sohne-Buch" w:hAnsi="Sohne-Buch" w:cs="Sohne-Buch"/>
          <w:color w:val="272832"/>
          <w:sz w:val="32"/>
          <w:szCs w:val="32"/>
          <w:lang w:val="en-GB"/>
        </w:rPr>
        <w:t>css</w:t>
      </w:r>
      <w:proofErr w:type="spellEnd"/>
      <w:r>
        <w:rPr>
          <w:rFonts w:ascii="Sohne-Buch" w:hAnsi="Sohne-Buch" w:cs="Sohne-Buch"/>
          <w:color w:val="272832"/>
          <w:sz w:val="32"/>
          <w:szCs w:val="32"/>
          <w:lang w:val="en-GB"/>
        </w:rPr>
        <w:t xml:space="preserve"> a style element in a div</w:t>
      </w:r>
    </w:p>
    <w:p w14:paraId="15181CC9" w14:textId="77777777" w:rsidR="00C04598" w:rsidRDefault="00C04598" w:rsidP="00C04598">
      <w:pPr>
        <w:autoSpaceDE w:val="0"/>
        <w:autoSpaceDN w:val="0"/>
        <w:adjustRightInd w:val="0"/>
        <w:jc w:val="center"/>
        <w:rPr>
          <w:rFonts w:ascii="Sohne-Buch" w:hAnsi="Sohne-Buch" w:cs="Sohne-Buch"/>
          <w:color w:val="9C9BB0"/>
          <w:lang w:val="en-GB"/>
        </w:rPr>
      </w:pPr>
    </w:p>
    <w:p w14:paraId="591509BC" w14:textId="77777777" w:rsidR="00C04598" w:rsidRDefault="00C04598" w:rsidP="00C04598">
      <w:pPr>
        <w:autoSpaceDE w:val="0"/>
        <w:autoSpaceDN w:val="0"/>
        <w:adjustRightInd w:val="0"/>
        <w:rPr>
          <w:rFonts w:ascii="Sohne-Buch" w:hAnsi="Sohne-Buch" w:cs="Sohne-Buch"/>
          <w:color w:val="FFFFFF"/>
          <w:sz w:val="32"/>
          <w:szCs w:val="32"/>
          <w:lang w:val="en-GB"/>
        </w:rPr>
      </w:pPr>
      <w:proofErr w:type="spellStart"/>
      <w:r>
        <w:rPr>
          <w:rFonts w:ascii="Sohne-Buch" w:hAnsi="Sohne-Buch" w:cs="Sohne-Buch"/>
          <w:color w:val="FFFFFF"/>
          <w:sz w:val="32"/>
          <w:szCs w:val="32"/>
          <w:lang w:val="en-GB"/>
        </w:rPr>
        <w:t>ChatGPT</w:t>
      </w:r>
      <w:proofErr w:type="spellEnd"/>
    </w:p>
    <w:p w14:paraId="17234C6A" w14:textId="77777777" w:rsidR="00C04598" w:rsidRDefault="00C04598" w:rsidP="00C04598">
      <w:pPr>
        <w:autoSpaceDE w:val="0"/>
        <w:autoSpaceDN w:val="0"/>
        <w:adjustRightInd w:val="0"/>
        <w:rPr>
          <w:rFonts w:ascii="Sohne-Halbfett" w:hAnsi="Sohne-Halbfett" w:cs="Sohne-Halbfett"/>
          <w:b/>
          <w:bCs/>
          <w:color w:val="272832"/>
          <w:sz w:val="32"/>
          <w:szCs w:val="32"/>
          <w:lang w:val="en-GB"/>
        </w:rPr>
      </w:pPr>
      <w:proofErr w:type="spellStart"/>
      <w:r>
        <w:rPr>
          <w:rFonts w:ascii="Sohne-Halbfett" w:hAnsi="Sohne-Halbfett" w:cs="Sohne-Halbfett"/>
          <w:b/>
          <w:bCs/>
          <w:color w:val="272832"/>
          <w:sz w:val="32"/>
          <w:szCs w:val="32"/>
          <w:lang w:val="en-GB"/>
        </w:rPr>
        <w:t>ChatGPT</w:t>
      </w:r>
      <w:proofErr w:type="spellEnd"/>
    </w:p>
    <w:p w14:paraId="40372D30" w14:textId="77777777" w:rsidR="00C04598" w:rsidRDefault="00C04598" w:rsidP="00C04598">
      <w:pPr>
        <w:autoSpaceDE w:val="0"/>
        <w:autoSpaceDN w:val="0"/>
        <w:adjustRightInd w:val="0"/>
        <w:spacing w:after="400"/>
        <w:rPr>
          <w:rFonts w:ascii="Sohne-Buch" w:hAnsi="Sohne-Buch" w:cs="Sohne-Buch"/>
          <w:color w:val="2A3140"/>
          <w:sz w:val="32"/>
          <w:szCs w:val="32"/>
          <w:lang w:val="en-GB"/>
        </w:rPr>
      </w:pPr>
      <w:r>
        <w:rPr>
          <w:rFonts w:ascii="Sohne-Buch" w:hAnsi="Sohne-Buch" w:cs="Sohne-Buch"/>
          <w:color w:val="2A3140"/>
          <w:sz w:val="32"/>
          <w:szCs w:val="32"/>
          <w:lang w:val="en-GB"/>
        </w:rPr>
        <w:t xml:space="preserve">Certainly! You can encapsulate the CSS styles within a </w:t>
      </w:r>
      <w:r>
        <w:rPr>
          <w:rFonts w:ascii="SohneMono-Halbfett" w:hAnsi="SohneMono-Halbfett" w:cs="SohneMono-Halbfett"/>
          <w:b/>
          <w:bCs/>
          <w:color w:val="0E121D"/>
          <w:sz w:val="28"/>
          <w:szCs w:val="28"/>
          <w:lang w:val="en-GB"/>
        </w:rPr>
        <w:t>&lt;style&gt;</w:t>
      </w:r>
      <w:r>
        <w:rPr>
          <w:rFonts w:ascii="Sohne-Buch" w:hAnsi="Sohne-Buch" w:cs="Sohne-Buch"/>
          <w:color w:val="2A3140"/>
          <w:sz w:val="32"/>
          <w:szCs w:val="32"/>
          <w:lang w:val="en-GB"/>
        </w:rPr>
        <w:t xml:space="preserve"> element and place it inside a </w:t>
      </w:r>
      <w:r>
        <w:rPr>
          <w:rFonts w:ascii="SohneMono-Halbfett" w:hAnsi="SohneMono-Halbfett" w:cs="SohneMono-Halbfett"/>
          <w:b/>
          <w:bCs/>
          <w:color w:val="0E121D"/>
          <w:sz w:val="28"/>
          <w:szCs w:val="28"/>
          <w:lang w:val="en-GB"/>
        </w:rPr>
        <w:t>&lt;div&gt;</w:t>
      </w:r>
      <w:r>
        <w:rPr>
          <w:rFonts w:ascii="Sohne-Buch" w:hAnsi="Sohne-Buch" w:cs="Sohne-Buch"/>
          <w:color w:val="2A3140"/>
          <w:sz w:val="32"/>
          <w:szCs w:val="32"/>
          <w:lang w:val="en-GB"/>
        </w:rPr>
        <w:t xml:space="preserve"> in your HTML document. Here's an example:</w:t>
      </w:r>
    </w:p>
    <w:p w14:paraId="1FCD6A7F" w14:textId="77777777" w:rsidR="00C04598" w:rsidRDefault="00C04598" w:rsidP="00C04598">
      <w:pPr>
        <w:autoSpaceDE w:val="0"/>
        <w:autoSpaceDN w:val="0"/>
        <w:adjustRightInd w:val="0"/>
        <w:rPr>
          <w:rFonts w:ascii="Sohne-Buch" w:hAnsi="Sohne-Buch" w:cs="Sohne-Buch"/>
          <w:color w:val="D0D0DC"/>
          <w:lang w:val="en-GB"/>
        </w:rPr>
      </w:pPr>
      <w:r>
        <w:rPr>
          <w:rFonts w:ascii="Sohne-Buch" w:hAnsi="Sohne-Buch" w:cs="Sohne-Buch"/>
          <w:color w:val="D0D0DC"/>
          <w:lang w:val="en-GB"/>
        </w:rPr>
        <w:t>html</w:t>
      </w:r>
    </w:p>
    <w:p w14:paraId="267B5EBC" w14:textId="77777777" w:rsidR="00C04598" w:rsidRDefault="00C04598" w:rsidP="00C04598">
      <w:pPr>
        <w:autoSpaceDE w:val="0"/>
        <w:autoSpaceDN w:val="0"/>
        <w:adjustRightInd w:val="0"/>
        <w:jc w:val="center"/>
        <w:rPr>
          <w:rFonts w:ascii="Sohne-Buch" w:hAnsi="Sohne-Buch" w:cs="Sohne-Buch"/>
          <w:color w:val="D0D0DC"/>
          <w:lang w:val="en-GB"/>
        </w:rPr>
      </w:pPr>
    </w:p>
    <w:p w14:paraId="65EE088B" w14:textId="77777777" w:rsidR="00C04598" w:rsidRDefault="00C04598" w:rsidP="00C04598">
      <w:pPr>
        <w:autoSpaceDE w:val="0"/>
        <w:autoSpaceDN w:val="0"/>
        <w:adjustRightInd w:val="0"/>
        <w:rPr>
          <w:rFonts w:ascii="SohneMono-Buch" w:hAnsi="SohneMono-Buch" w:cs="SohneMono-Buch"/>
          <w:color w:val="2A3140"/>
          <w:sz w:val="28"/>
          <w:szCs w:val="28"/>
          <w:lang w:val="en-GB"/>
        </w:rPr>
      </w:pPr>
      <w:r>
        <w:rPr>
          <w:rFonts w:ascii="Sohne-Buch" w:hAnsi="Sohne-Buch" w:cs="Sohne-Buch"/>
          <w:color w:val="D0D0DC"/>
          <w:lang w:val="en-GB"/>
        </w:rPr>
        <w:t>Copy code</w:t>
      </w:r>
    </w:p>
    <w:p w14:paraId="77CAA9D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&lt;!DOCTYPE </w:t>
      </w:r>
      <w:r>
        <w:rPr>
          <w:rFonts w:ascii="SohneMono-Buch" w:hAnsi="SohneMono-Buch" w:cs="SohneMono-Buch"/>
          <w:color w:val="2781C9"/>
          <w:sz w:val="28"/>
          <w:szCs w:val="28"/>
          <w:lang w:val="en-GB"/>
        </w:rPr>
        <w:t>html</w:t>
      </w:r>
      <w:r>
        <w:rPr>
          <w:rFonts w:ascii="SohneMono-Buch" w:hAnsi="SohneMono-Buch" w:cs="SohneMono-Buch"/>
          <w:color w:val="FFFFFF"/>
          <w:sz w:val="28"/>
          <w:szCs w:val="28"/>
          <w:lang w:val="en-GB"/>
        </w:rPr>
        <w:t>&gt;</w:t>
      </w:r>
    </w:p>
    <w:p w14:paraId="34E1914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&lt;html </w:t>
      </w:r>
      <w:r>
        <w:rPr>
          <w:rFonts w:ascii="SohneMono-Buch" w:hAnsi="SohneMono-Buch" w:cs="SohneMono-Buch"/>
          <w:color w:val="D41466"/>
          <w:sz w:val="28"/>
          <w:szCs w:val="28"/>
          <w:lang w:val="en-GB"/>
        </w:rPr>
        <w:t>lang</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en</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w:t>
      </w:r>
    </w:p>
    <w:p w14:paraId="4C8FA0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&lt;head&gt;</w:t>
      </w:r>
    </w:p>
    <w:p w14:paraId="3CFE8FB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charset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"UTF-8"</w:t>
      </w:r>
      <w:r>
        <w:rPr>
          <w:rFonts w:ascii="SohneMono-Buch" w:hAnsi="SohneMono-Buch" w:cs="SohneMono-Buch"/>
          <w:color w:val="FFFFFF"/>
          <w:sz w:val="28"/>
          <w:szCs w:val="28"/>
          <w:lang w:val="en-GB"/>
        </w:rPr>
        <w:t>&gt;</w:t>
      </w:r>
    </w:p>
    <w:p w14:paraId="0CDD34A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&lt;meta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"viewport"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content</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"width=device-width, initial-scale=1.0"</w:t>
      </w:r>
      <w:r>
        <w:rPr>
          <w:rFonts w:ascii="SohneMono-Buch" w:hAnsi="SohneMono-Buch" w:cs="SohneMono-Buch"/>
          <w:color w:val="FFFFFF"/>
          <w:sz w:val="28"/>
          <w:szCs w:val="28"/>
          <w:lang w:val="en-GB"/>
        </w:rPr>
        <w:t>&gt;</w:t>
      </w:r>
    </w:p>
    <w:p w14:paraId="1D38DEB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&lt;title&gt;Contact Form&lt;/title&gt;</w:t>
      </w:r>
    </w:p>
    <w:p w14:paraId="29C46D8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FAB324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Styles within a div --&gt;</w:t>
      </w:r>
    </w:p>
    <w:p w14:paraId="15B4C44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52D9D23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body {</w:t>
      </w:r>
    </w:p>
    <w:p w14:paraId="0961A72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font-family</w:t>
      </w: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'Arial'</w:t>
      </w:r>
      <w:r>
        <w:rPr>
          <w:rFonts w:ascii="SohneMono-Buch" w:hAnsi="SohneMono-Buch" w:cs="SohneMono-Buch"/>
          <w:color w:val="FFFFFF"/>
          <w:sz w:val="28"/>
          <w:szCs w:val="28"/>
          <w:lang w:val="en-GB"/>
        </w:rPr>
        <w:t>, sans-serif;</w:t>
      </w:r>
    </w:p>
    <w:p w14:paraId="0257291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#f8f8f8</w:t>
      </w:r>
      <w:r>
        <w:rPr>
          <w:rFonts w:ascii="SohneMono-Buch" w:hAnsi="SohneMono-Buch" w:cs="SohneMono-Buch"/>
          <w:color w:val="FFFFFF"/>
          <w:sz w:val="28"/>
          <w:szCs w:val="28"/>
          <w:lang w:val="en-GB"/>
        </w:rPr>
        <w:t>;</w:t>
      </w:r>
    </w:p>
    <w:p w14:paraId="64D1071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420ACB9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w:t>
      </w:r>
    </w:p>
    <w:p w14:paraId="33321B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4682CC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B8A716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header {</w:t>
      </w:r>
    </w:p>
    <w:p w14:paraId="192E906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#333</w:t>
      </w:r>
      <w:r>
        <w:rPr>
          <w:rFonts w:ascii="SohneMono-Buch" w:hAnsi="SohneMono-Buch" w:cs="SohneMono-Buch"/>
          <w:color w:val="FFFFFF"/>
          <w:sz w:val="28"/>
          <w:szCs w:val="28"/>
          <w:lang w:val="en-GB"/>
        </w:rPr>
        <w:t>;</w:t>
      </w:r>
    </w:p>
    <w:p w14:paraId="2A67B56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67A6603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text-align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74C71D1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1em</w:t>
      </w:r>
      <w:r>
        <w:rPr>
          <w:rFonts w:ascii="SohneMono-Buch" w:hAnsi="SohneMono-Buch" w:cs="SohneMono-Buch"/>
          <w:color w:val="FFFFFF"/>
          <w:sz w:val="28"/>
          <w:szCs w:val="28"/>
          <w:lang w:val="en-GB"/>
        </w:rPr>
        <w:t>;</w:t>
      </w:r>
    </w:p>
    <w:p w14:paraId="15B3CAC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D7722D0"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E7F5C5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section {</w:t>
      </w:r>
    </w:p>
    <w:p w14:paraId="0705E96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max-width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800px</w:t>
      </w:r>
      <w:r>
        <w:rPr>
          <w:rFonts w:ascii="SohneMono-Buch" w:hAnsi="SohneMono-Buch" w:cs="SohneMono-Buch"/>
          <w:color w:val="FFFFFF"/>
          <w:sz w:val="28"/>
          <w:szCs w:val="28"/>
          <w:lang w:val="en-GB"/>
        </w:rPr>
        <w:t>;</w:t>
      </w:r>
    </w:p>
    <w:p w14:paraId="08D78A3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 xml:space="preserve"> auto;</w:t>
      </w:r>
    </w:p>
    <w:p w14:paraId="4FDEB84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#fff</w:t>
      </w:r>
      <w:r>
        <w:rPr>
          <w:rFonts w:ascii="SohneMono-Buch" w:hAnsi="SohneMono-Buch" w:cs="SohneMono-Buch"/>
          <w:color w:val="FFFFFF"/>
          <w:sz w:val="28"/>
          <w:szCs w:val="28"/>
          <w:lang w:val="en-GB"/>
        </w:rPr>
        <w:t>;</w:t>
      </w:r>
    </w:p>
    <w:p w14:paraId="2E5124A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w:t>
      </w:r>
    </w:p>
    <w:p w14:paraId="79F8343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border-radius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41F742F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box-shadow</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 xml:space="preserve"> </w:t>
      </w:r>
      <w:proofErr w:type="spellStart"/>
      <w:r>
        <w:rPr>
          <w:rFonts w:ascii="SohneMono-Buch" w:hAnsi="SohneMono-Buch" w:cs="SohneMono-Buch"/>
          <w:color w:val="E2830E"/>
          <w:sz w:val="28"/>
          <w:szCs w:val="28"/>
          <w:lang w:val="en-GB"/>
        </w:rPr>
        <w:t>rgba</w:t>
      </w:r>
      <w:proofErr w:type="spellEnd"/>
      <w:r>
        <w:rPr>
          <w:rFonts w:ascii="SohneMono-Buch" w:hAnsi="SohneMono-Buch" w:cs="SohneMono-Buch"/>
          <w:color w:val="FFFFFF"/>
          <w:sz w:val="28"/>
          <w:szCs w:val="28"/>
          <w:lang w:val="en-GB"/>
        </w:rPr>
        <w:t>(</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0.1</w:t>
      </w:r>
      <w:r>
        <w:rPr>
          <w:rFonts w:ascii="SohneMono-Buch" w:hAnsi="SohneMono-Buch" w:cs="SohneMono-Buch"/>
          <w:color w:val="FFFFFF"/>
          <w:sz w:val="28"/>
          <w:szCs w:val="28"/>
          <w:lang w:val="en-GB"/>
        </w:rPr>
        <w:t>);</w:t>
      </w:r>
    </w:p>
    <w:p w14:paraId="45D1180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192DE7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A6E527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form {</w:t>
      </w:r>
    </w:p>
    <w:p w14:paraId="755EEFD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display</w:t>
      </w:r>
      <w:r>
        <w:rPr>
          <w:rFonts w:ascii="SohneMono-Buch" w:hAnsi="SohneMono-Buch" w:cs="SohneMono-Buch"/>
          <w:color w:val="FFFFFF"/>
          <w:sz w:val="28"/>
          <w:szCs w:val="28"/>
          <w:lang w:val="en-GB"/>
        </w:rPr>
        <w:t>: flex;</w:t>
      </w:r>
    </w:p>
    <w:p w14:paraId="562397C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flex-direction</w:t>
      </w:r>
      <w:r>
        <w:rPr>
          <w:rFonts w:ascii="SohneMono-Buch" w:hAnsi="SohneMono-Buch" w:cs="SohneMono-Buch"/>
          <w:color w:val="FFFFFF"/>
          <w:sz w:val="28"/>
          <w:szCs w:val="28"/>
          <w:lang w:val="en-GB"/>
        </w:rPr>
        <w:t>: column;</w:t>
      </w:r>
    </w:p>
    <w:p w14:paraId="2E822ED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max-width</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400px</w:t>
      </w:r>
      <w:r>
        <w:rPr>
          <w:rFonts w:ascii="SohneMono-Buch" w:hAnsi="SohneMono-Buch" w:cs="SohneMono-Buch"/>
          <w:color w:val="FFFFFF"/>
          <w:sz w:val="28"/>
          <w:szCs w:val="28"/>
          <w:lang w:val="en-GB"/>
        </w:rPr>
        <w:t>;</w:t>
      </w:r>
    </w:p>
    <w:p w14:paraId="534CCD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w:t>
      </w:r>
      <w:r>
        <w:rPr>
          <w:rFonts w:ascii="SohneMono-Buch" w:hAnsi="SohneMono-Buch" w:cs="SohneMono-Buch"/>
          <w:color w:val="FFFFFF"/>
          <w:sz w:val="28"/>
          <w:szCs w:val="28"/>
          <w:lang w:val="en-GB"/>
        </w:rPr>
        <w:t xml:space="preserve"> auto;</w:t>
      </w:r>
    </w:p>
    <w:p w14:paraId="446F7D5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429606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26446C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label {</w:t>
      </w:r>
    </w:p>
    <w:p w14:paraId="1BFC27B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margin-bottom</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338BA49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0F3709C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D7F02F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 xml:space="preserve"> {</w:t>
      </w:r>
    </w:p>
    <w:p w14:paraId="1CA198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resize</w:t>
      </w:r>
      <w:r>
        <w:rPr>
          <w:rFonts w:ascii="SohneMono-Buch" w:hAnsi="SohneMono-Buch" w:cs="SohneMono-Buch"/>
          <w:color w:val="FFFFFF"/>
          <w:sz w:val="28"/>
          <w:szCs w:val="28"/>
          <w:lang w:val="en-GB"/>
        </w:rPr>
        <w:t>: vertical;</w:t>
      </w:r>
    </w:p>
    <w:p w14:paraId="7E5A6C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min-height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100px</w:t>
      </w:r>
      <w:r>
        <w:rPr>
          <w:rFonts w:ascii="SohneMono-Buch" w:hAnsi="SohneMono-Buch" w:cs="SohneMono-Buch"/>
          <w:color w:val="FFFFFF"/>
          <w:sz w:val="28"/>
          <w:szCs w:val="28"/>
          <w:lang w:val="en-GB"/>
        </w:rPr>
        <w:t>;</w:t>
      </w:r>
    </w:p>
    <w:p w14:paraId="6E03118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8px</w:t>
      </w:r>
      <w:r>
        <w:rPr>
          <w:rFonts w:ascii="SohneMono-Buch" w:hAnsi="SohneMono-Buch" w:cs="SohneMono-Buch"/>
          <w:color w:val="FFFFFF"/>
          <w:sz w:val="28"/>
          <w:szCs w:val="28"/>
          <w:lang w:val="en-GB"/>
        </w:rPr>
        <w:t>;</w:t>
      </w:r>
    </w:p>
    <w:p w14:paraId="06C4136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B2A1D0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09A88CF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button {</w:t>
      </w:r>
    </w:p>
    <w:p w14:paraId="2235413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#007BFF</w:t>
      </w:r>
      <w:r>
        <w:rPr>
          <w:rFonts w:ascii="SohneMono-Buch" w:hAnsi="SohneMono-Buch" w:cs="SohneMono-Buch"/>
          <w:color w:val="FFFFFF"/>
          <w:sz w:val="28"/>
          <w:szCs w:val="28"/>
          <w:lang w:val="en-GB"/>
        </w:rPr>
        <w:t>;</w:t>
      </w:r>
    </w:p>
    <w:p w14:paraId="7012BDA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white;</w:t>
      </w:r>
    </w:p>
    <w:p w14:paraId="1A01B89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padding</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10px</w:t>
      </w:r>
      <w:r>
        <w:rPr>
          <w:rFonts w:ascii="SohneMono-Buch" w:hAnsi="SohneMono-Buch" w:cs="SohneMono-Buch"/>
          <w:color w:val="FFFFFF"/>
          <w:sz w:val="28"/>
          <w:szCs w:val="28"/>
          <w:lang w:val="en-GB"/>
        </w:rPr>
        <w:t>;</w:t>
      </w:r>
    </w:p>
    <w:p w14:paraId="4F13FA8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w:t>
      </w:r>
      <w:r>
        <w:rPr>
          <w:rFonts w:ascii="SohneMono-Buch" w:hAnsi="SohneMono-Buch" w:cs="SohneMono-Buch"/>
          <w:color w:val="FFFFFF"/>
          <w:sz w:val="28"/>
          <w:szCs w:val="28"/>
          <w:lang w:val="en-GB"/>
        </w:rPr>
        <w:t>: none;</w:t>
      </w:r>
    </w:p>
    <w:p w14:paraId="4C7F26A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border-radius</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4px</w:t>
      </w:r>
      <w:r>
        <w:rPr>
          <w:rFonts w:ascii="SohneMono-Buch" w:hAnsi="SohneMono-Buch" w:cs="SohneMono-Buch"/>
          <w:color w:val="FFFFFF"/>
          <w:sz w:val="28"/>
          <w:szCs w:val="28"/>
          <w:lang w:val="en-GB"/>
        </w:rPr>
        <w:t>;</w:t>
      </w:r>
    </w:p>
    <w:p w14:paraId="44FA6FB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cursor</w:t>
      </w:r>
      <w:r>
        <w:rPr>
          <w:rFonts w:ascii="SohneMono-Buch" w:hAnsi="SohneMono-Buch" w:cs="SohneMono-Buch"/>
          <w:color w:val="FFFFFF"/>
          <w:sz w:val="28"/>
          <w:szCs w:val="28"/>
          <w:lang w:val="en-GB"/>
        </w:rPr>
        <w:t>: pointer;</w:t>
      </w:r>
    </w:p>
    <w:p w14:paraId="569CAF4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transition</w:t>
      </w:r>
      <w:r>
        <w:rPr>
          <w:rFonts w:ascii="SohneMono-Buch" w:hAnsi="SohneMono-Buch" w:cs="SohneMono-Buch"/>
          <w:color w:val="FFFFFF"/>
          <w:sz w:val="28"/>
          <w:szCs w:val="28"/>
          <w:lang w:val="en-GB"/>
        </w:rPr>
        <w:t>: background-</w:t>
      </w:r>
      <w:proofErr w:type="spellStart"/>
      <w:r>
        <w:rPr>
          <w:rFonts w:ascii="SohneMono-Buch" w:hAnsi="SohneMono-Buch" w:cs="SohneMono-Buch"/>
          <w:color w:val="FFFFFF"/>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0.3s</w:t>
      </w:r>
      <w:r>
        <w:rPr>
          <w:rFonts w:ascii="SohneMono-Buch" w:hAnsi="SohneMono-Buch" w:cs="SohneMono-Buch"/>
          <w:color w:val="FFFFFF"/>
          <w:sz w:val="28"/>
          <w:szCs w:val="28"/>
          <w:lang w:val="en-GB"/>
        </w:rPr>
        <w:t xml:space="preserve"> ease;</w:t>
      </w:r>
    </w:p>
    <w:p w14:paraId="53FCEA9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28BFAA39"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5BF2159C"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button</w:t>
      </w:r>
      <w:r>
        <w:rPr>
          <w:rFonts w:ascii="SohneMono-Buch" w:hAnsi="SohneMono-Buch" w:cs="SohneMono-Buch"/>
          <w:color w:val="D41466"/>
          <w:sz w:val="28"/>
          <w:szCs w:val="28"/>
          <w:lang w:val="en-GB"/>
        </w:rPr>
        <w:t>:hover</w:t>
      </w:r>
      <w:proofErr w:type="spellEnd"/>
      <w:r>
        <w:rPr>
          <w:rFonts w:ascii="SohneMono-Buch" w:hAnsi="SohneMono-Buch" w:cs="SohneMono-Buch"/>
          <w:color w:val="FFFFFF"/>
          <w:sz w:val="28"/>
          <w:szCs w:val="28"/>
          <w:lang w:val="en-GB"/>
        </w:rPr>
        <w:t xml:space="preserve"> {</w:t>
      </w:r>
    </w:p>
    <w:p w14:paraId="7133F7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background-</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#0056b3</w:t>
      </w:r>
      <w:r>
        <w:rPr>
          <w:rFonts w:ascii="SohneMono-Buch" w:hAnsi="SohneMono-Buch" w:cs="SohneMono-Buch"/>
          <w:color w:val="FFFFFF"/>
          <w:sz w:val="28"/>
          <w:szCs w:val="28"/>
          <w:lang w:val="en-GB"/>
        </w:rPr>
        <w:t>;</w:t>
      </w:r>
    </w:p>
    <w:p w14:paraId="71B4B18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C0A8E9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7C0CD98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footer {</w:t>
      </w:r>
    </w:p>
    <w:p w14:paraId="1402AD8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text-align</w:t>
      </w:r>
      <w:r>
        <w:rPr>
          <w:rFonts w:ascii="SohneMono-Buch" w:hAnsi="SohneMono-Buch" w:cs="SohneMono-Buch"/>
          <w:color w:val="FFFFFF"/>
          <w:sz w:val="28"/>
          <w:szCs w:val="28"/>
          <w:lang w:val="en-GB"/>
        </w:rPr>
        <w:t xml:space="preserve">: </w:t>
      </w:r>
      <w:proofErr w:type="spellStart"/>
      <w:r>
        <w:rPr>
          <w:rFonts w:ascii="SohneMono-Buch" w:hAnsi="SohneMono-Buch" w:cs="SohneMono-Buch"/>
          <w:color w:val="FFFFFF"/>
          <w:sz w:val="28"/>
          <w:szCs w:val="28"/>
          <w:lang w:val="en-GB"/>
        </w:rPr>
        <w:t>center</w:t>
      </w:r>
      <w:proofErr w:type="spellEnd"/>
      <w:r>
        <w:rPr>
          <w:rFonts w:ascii="SohneMono-Buch" w:hAnsi="SohneMono-Buch" w:cs="SohneMono-Buch"/>
          <w:color w:val="FFFFFF"/>
          <w:sz w:val="28"/>
          <w:szCs w:val="28"/>
          <w:lang w:val="en-GB"/>
        </w:rPr>
        <w:t>;</w:t>
      </w:r>
    </w:p>
    <w:p w14:paraId="45C7A34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r>
        <w:rPr>
          <w:rFonts w:ascii="SohneMono-Buch" w:hAnsi="SohneMono-Buch" w:cs="SohneMono-Buch"/>
          <w:color w:val="14986A"/>
          <w:sz w:val="28"/>
          <w:szCs w:val="28"/>
          <w:lang w:val="en-GB"/>
        </w:rPr>
        <w:t>margin-top</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20px</w:t>
      </w:r>
      <w:r>
        <w:rPr>
          <w:rFonts w:ascii="SohneMono-Buch" w:hAnsi="SohneMono-Buch" w:cs="SohneMono-Buch"/>
          <w:color w:val="FFFFFF"/>
          <w:sz w:val="28"/>
          <w:szCs w:val="28"/>
          <w:lang w:val="en-GB"/>
        </w:rPr>
        <w:t>;</w:t>
      </w:r>
    </w:p>
    <w:p w14:paraId="16CEC996"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roofErr w:type="spellStart"/>
      <w:r>
        <w:rPr>
          <w:rFonts w:ascii="SohneMono-Buch" w:hAnsi="SohneMono-Buch" w:cs="SohneMono-Buch"/>
          <w:color w:val="14986A"/>
          <w:sz w:val="28"/>
          <w:szCs w:val="28"/>
          <w:lang w:val="en-GB"/>
        </w:rPr>
        <w:t>color</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#777</w:t>
      </w:r>
      <w:r>
        <w:rPr>
          <w:rFonts w:ascii="SohneMono-Buch" w:hAnsi="SohneMono-Buch" w:cs="SohneMono-Buch"/>
          <w:color w:val="FFFFFF"/>
          <w:sz w:val="28"/>
          <w:szCs w:val="28"/>
          <w:lang w:val="en-GB"/>
        </w:rPr>
        <w:t>;</w:t>
      </w:r>
    </w:p>
    <w:p w14:paraId="1618323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w:t>
      </w:r>
    </w:p>
    <w:p w14:paraId="394B670F"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CBD86B0"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Add additional styles or overrides as needed */</w:t>
      </w:r>
    </w:p>
    <w:p w14:paraId="2DE4D86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&lt;/style&gt;</w:t>
      </w:r>
    </w:p>
    <w:p w14:paraId="3F4F497A"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&lt;/head&gt;</w:t>
      </w:r>
    </w:p>
    <w:p w14:paraId="5FC2A78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49A200EB"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70A2284"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0ADB186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12447B05"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lastRenderedPageBreak/>
        <w:t xml:space="preserve">            &lt;h1&gt;Contact Form&lt;/h1&gt;</w:t>
      </w:r>
    </w:p>
    <w:p w14:paraId="6830207E"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&lt;/header&gt;</w:t>
      </w:r>
    </w:p>
    <w:p w14:paraId="195B6C06"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34BEB6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7291FA3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"comment-form"</w:t>
      </w:r>
      <w:r>
        <w:rPr>
          <w:rFonts w:ascii="SohneMono-Buch" w:hAnsi="SohneMono-Buch" w:cs="SohneMono-Buch"/>
          <w:color w:val="FFFFFF"/>
          <w:sz w:val="28"/>
          <w:szCs w:val="28"/>
          <w:lang w:val="en-GB"/>
        </w:rPr>
        <w:t>&gt;</w:t>
      </w:r>
    </w:p>
    <w:p w14:paraId="65384A1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&lt;label </w:t>
      </w:r>
      <w:r>
        <w:rPr>
          <w:rFonts w:ascii="SohneMono-Buch" w:hAnsi="SohneMono-Buch" w:cs="SohneMono-Buch"/>
          <w:color w:val="D41466"/>
          <w:sz w:val="28"/>
          <w:szCs w:val="28"/>
          <w:lang w:val="en-GB"/>
        </w:rPr>
        <w:t>for</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&gt;Leave a comment:&lt;/label&gt;</w:t>
      </w:r>
    </w:p>
    <w:p w14:paraId="3B7E82C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id</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name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"comment"</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required</w:t>
      </w:r>
      <w:r>
        <w:rPr>
          <w:rFonts w:ascii="SohneMono-Buch" w:hAnsi="SohneMono-Buch" w:cs="SohneMono-Buch"/>
          <w:color w:val="FFFFFF"/>
          <w:sz w:val="28"/>
          <w:szCs w:val="28"/>
          <w:lang w:val="en-GB"/>
        </w:rPr>
        <w:t>&gt;&lt;/</w:t>
      </w:r>
      <w:proofErr w:type="spellStart"/>
      <w:r>
        <w:rPr>
          <w:rFonts w:ascii="SohneMono-Buch" w:hAnsi="SohneMono-Buch" w:cs="SohneMono-Buch"/>
          <w:color w:val="FFFFFF"/>
          <w:sz w:val="28"/>
          <w:szCs w:val="28"/>
          <w:lang w:val="en-GB"/>
        </w:rPr>
        <w:t>textarea</w:t>
      </w:r>
      <w:proofErr w:type="spellEnd"/>
      <w:r>
        <w:rPr>
          <w:rFonts w:ascii="SohneMono-Buch" w:hAnsi="SohneMono-Buch" w:cs="SohneMono-Buch"/>
          <w:color w:val="FFFFFF"/>
          <w:sz w:val="28"/>
          <w:szCs w:val="28"/>
          <w:lang w:val="en-GB"/>
        </w:rPr>
        <w:t>&gt;</w:t>
      </w:r>
    </w:p>
    <w:p w14:paraId="7F6B2DB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&lt;button </w:t>
      </w:r>
      <w:r>
        <w:rPr>
          <w:rFonts w:ascii="SohneMono-Buch" w:hAnsi="SohneMono-Buch" w:cs="SohneMono-Buch"/>
          <w:color w:val="D41466"/>
          <w:sz w:val="28"/>
          <w:szCs w:val="28"/>
          <w:lang w:val="en-GB"/>
        </w:rPr>
        <w:t>type</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"button"</w:t>
      </w:r>
      <w:r>
        <w:rPr>
          <w:rFonts w:ascii="SohneMono-Buch" w:hAnsi="SohneMono-Buch" w:cs="SohneMono-Buch"/>
          <w:color w:val="FFFFFF"/>
          <w:sz w:val="28"/>
          <w:szCs w:val="28"/>
          <w:lang w:val="en-GB"/>
        </w:rPr>
        <w:t xml:space="preserve"> </w:t>
      </w:r>
      <w:r>
        <w:rPr>
          <w:rFonts w:ascii="SohneMono-Buch" w:hAnsi="SohneMono-Buch" w:cs="SohneMono-Buch"/>
          <w:color w:val="D41466"/>
          <w:sz w:val="28"/>
          <w:szCs w:val="28"/>
          <w:lang w:val="en-GB"/>
        </w:rPr>
        <w:t>onclick</w:t>
      </w:r>
      <w:r>
        <w:rPr>
          <w:rFonts w:ascii="SohneMono-Buch" w:hAnsi="SohneMono-Buch" w:cs="SohneMono-Buch"/>
          <w:color w:val="FFFFFF"/>
          <w:sz w:val="28"/>
          <w:szCs w:val="28"/>
          <w:lang w:val="en-GB"/>
        </w:rPr>
        <w:t>=</w:t>
      </w:r>
      <w:r>
        <w:rPr>
          <w:rFonts w:ascii="SohneMono-Buch" w:hAnsi="SohneMono-Buch" w:cs="SohneMono-Buch"/>
          <w:color w:val="14986A"/>
          <w:sz w:val="28"/>
          <w:szCs w:val="28"/>
          <w:lang w:val="en-GB"/>
        </w:rPr>
        <w:t>"</w:t>
      </w:r>
      <w:proofErr w:type="spellStart"/>
      <w:r>
        <w:rPr>
          <w:rFonts w:ascii="SohneMono-Buch" w:hAnsi="SohneMono-Buch" w:cs="SohneMono-Buch"/>
          <w:color w:val="14986A"/>
          <w:sz w:val="28"/>
          <w:szCs w:val="28"/>
          <w:lang w:val="en-GB"/>
        </w:rPr>
        <w:t>postComment</w:t>
      </w:r>
      <w:proofErr w:type="spellEnd"/>
      <w:r>
        <w:rPr>
          <w:rFonts w:ascii="SohneMono-Buch" w:hAnsi="SohneMono-Buch" w:cs="SohneMono-Buch"/>
          <w:color w:val="14986A"/>
          <w:sz w:val="28"/>
          <w:szCs w:val="28"/>
          <w:lang w:val="en-GB"/>
        </w:rPr>
        <w:t>()"</w:t>
      </w:r>
      <w:r>
        <w:rPr>
          <w:rFonts w:ascii="SohneMono-Buch" w:hAnsi="SohneMono-Buch" w:cs="SohneMono-Buch"/>
          <w:color w:val="FFFFFF"/>
          <w:sz w:val="28"/>
          <w:szCs w:val="28"/>
          <w:lang w:val="en-GB"/>
        </w:rPr>
        <w:t>&gt;Post Comment&lt;/button&gt;</w:t>
      </w:r>
    </w:p>
    <w:p w14:paraId="4DC6564B"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&lt;/form&gt;</w:t>
      </w:r>
    </w:p>
    <w:p w14:paraId="4CE962B9"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&lt;/section&gt;</w:t>
      </w:r>
    </w:p>
    <w:p w14:paraId="307D2721"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4C52E13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229819EF"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 Add your footer content here --&gt;</w:t>
      </w:r>
    </w:p>
    <w:p w14:paraId="4027BCD1"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&lt;/footer&gt;</w:t>
      </w:r>
    </w:p>
    <w:p w14:paraId="4F83735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&lt;/div&gt;</w:t>
      </w:r>
    </w:p>
    <w:p w14:paraId="00ECD382"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187AE238"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3D453677"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 JavaScript code here</w:t>
      </w:r>
    </w:p>
    <w:p w14:paraId="23475A72"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 xml:space="preserve">    &lt;/script&gt;</w:t>
      </w:r>
    </w:p>
    <w:p w14:paraId="03659618" w14:textId="77777777" w:rsidR="00C04598" w:rsidRDefault="00C04598" w:rsidP="00C04598">
      <w:pPr>
        <w:autoSpaceDE w:val="0"/>
        <w:autoSpaceDN w:val="0"/>
        <w:adjustRightInd w:val="0"/>
        <w:rPr>
          <w:rFonts w:ascii="SohneMono-Buch" w:hAnsi="SohneMono-Buch" w:cs="SohneMono-Buch"/>
          <w:color w:val="FFFFFF"/>
          <w:sz w:val="28"/>
          <w:szCs w:val="28"/>
          <w:lang w:val="en-GB"/>
        </w:rPr>
      </w:pPr>
    </w:p>
    <w:p w14:paraId="6B3BBF8D"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&lt;/body&gt;</w:t>
      </w:r>
    </w:p>
    <w:p w14:paraId="6E308433" w14:textId="77777777" w:rsidR="00C04598" w:rsidRDefault="00C04598" w:rsidP="00C04598">
      <w:pPr>
        <w:autoSpaceDE w:val="0"/>
        <w:autoSpaceDN w:val="0"/>
        <w:adjustRightInd w:val="0"/>
        <w:rPr>
          <w:rFonts w:ascii="SohneMono-Buch" w:hAnsi="SohneMono-Buch" w:cs="SohneMono-Buch"/>
          <w:color w:val="FFFFFF"/>
          <w:sz w:val="28"/>
          <w:szCs w:val="28"/>
          <w:lang w:val="en-GB"/>
        </w:rPr>
      </w:pPr>
      <w:r>
        <w:rPr>
          <w:rFonts w:ascii="SohneMono-Buch" w:hAnsi="SohneMono-Buch" w:cs="SohneMono-Buch"/>
          <w:color w:val="FFFFFF"/>
          <w:sz w:val="28"/>
          <w:szCs w:val="28"/>
          <w:lang w:val="en-GB"/>
        </w:rPr>
        <w:t>&lt;/html&gt;</w:t>
      </w:r>
    </w:p>
    <w:p w14:paraId="564C7BA8" w14:textId="77777777" w:rsidR="00C04598" w:rsidRDefault="00C04598" w:rsidP="00C04598">
      <w:pPr>
        <w:autoSpaceDE w:val="0"/>
        <w:autoSpaceDN w:val="0"/>
        <w:adjustRightInd w:val="0"/>
        <w:rPr>
          <w:rFonts w:ascii="Sohne-Buch" w:hAnsi="Sohne-Buch" w:cs="Sohne-Buch"/>
          <w:color w:val="2A3140"/>
          <w:sz w:val="32"/>
          <w:szCs w:val="32"/>
          <w:lang w:val="en-GB"/>
        </w:rPr>
      </w:pPr>
      <w:r>
        <w:rPr>
          <w:rFonts w:ascii="Sohne-Buch" w:hAnsi="Sohne-Buch" w:cs="Sohne-Buch"/>
          <w:color w:val="2A3140"/>
          <w:sz w:val="32"/>
          <w:szCs w:val="32"/>
          <w:lang w:val="en-GB"/>
        </w:rPr>
        <w:t xml:space="preserve">In this example, the styles are contained within a </w:t>
      </w:r>
      <w:r>
        <w:rPr>
          <w:rFonts w:ascii="SohneMono-Halbfett" w:hAnsi="SohneMono-Halbfett" w:cs="SohneMono-Halbfett"/>
          <w:b/>
          <w:bCs/>
          <w:color w:val="0E121D"/>
          <w:sz w:val="28"/>
          <w:szCs w:val="28"/>
          <w:lang w:val="en-GB"/>
        </w:rPr>
        <w:t>&lt;style&gt;</w:t>
      </w:r>
      <w:r>
        <w:rPr>
          <w:rFonts w:ascii="Sohne-Buch" w:hAnsi="Sohne-Buch" w:cs="Sohne-Buch"/>
          <w:color w:val="2A3140"/>
          <w:sz w:val="32"/>
          <w:szCs w:val="32"/>
          <w:lang w:val="en-GB"/>
        </w:rPr>
        <w:t xml:space="preserve"> element, which is placed inside the </w:t>
      </w:r>
      <w:r>
        <w:rPr>
          <w:rFonts w:ascii="SohneMono-Halbfett" w:hAnsi="SohneMono-Halbfett" w:cs="SohneMono-Halbfett"/>
          <w:b/>
          <w:bCs/>
          <w:color w:val="0E121D"/>
          <w:sz w:val="28"/>
          <w:szCs w:val="28"/>
          <w:lang w:val="en-GB"/>
        </w:rPr>
        <w:t>&lt;head&gt;</w:t>
      </w:r>
      <w:r>
        <w:rPr>
          <w:rFonts w:ascii="Sohne-Buch" w:hAnsi="Sohne-Buch" w:cs="Sohne-Buch"/>
          <w:color w:val="2A3140"/>
          <w:sz w:val="32"/>
          <w:szCs w:val="32"/>
          <w:lang w:val="en-GB"/>
        </w:rPr>
        <w:t xml:space="preserve"> section of your HTML document. The entire structure, including the form and footer, is wrapped in a </w:t>
      </w:r>
      <w:r>
        <w:rPr>
          <w:rFonts w:ascii="SohneMono-Halbfett" w:hAnsi="SohneMono-Halbfett" w:cs="SohneMono-Halbfett"/>
          <w:b/>
          <w:bCs/>
          <w:color w:val="0E121D"/>
          <w:sz w:val="28"/>
          <w:szCs w:val="28"/>
          <w:lang w:val="en-GB"/>
        </w:rPr>
        <w:t>&lt;div&gt;</w:t>
      </w:r>
      <w:r>
        <w:rPr>
          <w:rFonts w:ascii="Sohne-Buch" w:hAnsi="Sohne-Buch" w:cs="Sohne-Buch"/>
          <w:color w:val="2A3140"/>
          <w:sz w:val="32"/>
          <w:szCs w:val="32"/>
          <w:lang w:val="en-GB"/>
        </w:rPr>
        <w:t>. This allows you to encapsulate the styling and keep your HTML organized.</w:t>
      </w:r>
    </w:p>
    <w:p w14:paraId="4F30C1DC" w14:textId="77777777" w:rsidR="00C04598" w:rsidRDefault="00C04598" w:rsidP="00C04598">
      <w:pPr>
        <w:autoSpaceDE w:val="0"/>
        <w:autoSpaceDN w:val="0"/>
        <w:adjustRightInd w:val="0"/>
        <w:jc w:val="center"/>
        <w:rPr>
          <w:rFonts w:ascii="Sohne-Buch" w:hAnsi="Sohne-Buch" w:cs="Sohne-Buch"/>
          <w:color w:val="9C9BB0"/>
          <w:lang w:val="en-GB"/>
        </w:rPr>
      </w:pPr>
    </w:p>
    <w:p w14:paraId="1C89E8FE"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71BC2A78" w14:textId="77777777" w:rsidR="00C04598" w:rsidRDefault="00C04598" w:rsidP="00C04598">
      <w:pPr>
        <w:autoSpaceDE w:val="0"/>
        <w:autoSpaceDN w:val="0"/>
        <w:adjustRightInd w:val="0"/>
        <w:jc w:val="center"/>
        <w:rPr>
          <w:rFonts w:ascii="Sohne-Buch" w:hAnsi="Sohne-Buch" w:cs="Sohne-Buch"/>
          <w:color w:val="9C9BB0"/>
          <w:sz w:val="32"/>
          <w:szCs w:val="32"/>
          <w:lang w:val="en-GB"/>
        </w:rPr>
      </w:pPr>
    </w:p>
    <w:p w14:paraId="5AB62166" w14:textId="77777777" w:rsidR="00C04598" w:rsidRDefault="00C04598" w:rsidP="00C04598">
      <w:pPr>
        <w:autoSpaceDE w:val="0"/>
        <w:autoSpaceDN w:val="0"/>
        <w:adjustRightInd w:val="0"/>
        <w:jc w:val="center"/>
        <w:rPr>
          <w:rFonts w:ascii="Sohne-Buch" w:hAnsi="Sohne-Buch" w:cs="Sohne-Buch"/>
          <w:color w:val="9C9BB0"/>
          <w:lang w:val="en-GB"/>
        </w:rPr>
      </w:pPr>
    </w:p>
    <w:p w14:paraId="182C1DCC" w14:textId="77777777" w:rsidR="00C04598" w:rsidRDefault="00C04598" w:rsidP="00C04598">
      <w:pPr>
        <w:autoSpaceDE w:val="0"/>
        <w:autoSpaceDN w:val="0"/>
        <w:adjustRightInd w:val="0"/>
        <w:jc w:val="center"/>
        <w:rPr>
          <w:rFonts w:ascii="Sohne-Buch" w:hAnsi="Sohne-Buch" w:cs="Sohne-Buch"/>
          <w:sz w:val="28"/>
          <w:szCs w:val="28"/>
          <w:lang w:val="en-GB"/>
        </w:rPr>
      </w:pPr>
    </w:p>
    <w:p w14:paraId="6F7FE97B" w14:textId="77777777" w:rsidR="00C04598" w:rsidRDefault="00C04598" w:rsidP="00C04598">
      <w:pPr>
        <w:autoSpaceDE w:val="0"/>
        <w:autoSpaceDN w:val="0"/>
        <w:adjustRightInd w:val="0"/>
        <w:jc w:val="center"/>
        <w:rPr>
          <w:rFonts w:ascii="Sohne-Buch" w:hAnsi="Sohne-Buch" w:cs="Sohne-Buch"/>
          <w:color w:val="FFFFFF"/>
          <w:sz w:val="32"/>
          <w:szCs w:val="32"/>
          <w:lang w:val="en-GB"/>
        </w:rPr>
      </w:pPr>
    </w:p>
    <w:p w14:paraId="192D13BD" w14:textId="77777777" w:rsidR="00C04598" w:rsidRDefault="00C04598" w:rsidP="00C04598">
      <w:pPr>
        <w:autoSpaceDE w:val="0"/>
        <w:autoSpaceDN w:val="0"/>
        <w:adjustRightInd w:val="0"/>
        <w:jc w:val="center"/>
        <w:rPr>
          <w:rFonts w:ascii="Sohne-Buch" w:hAnsi="Sohne-Buch" w:cs="Sohne-Buch"/>
          <w:color w:val="444556"/>
          <w:lang w:val="en-GB"/>
        </w:rPr>
      </w:pPr>
      <w:proofErr w:type="spellStart"/>
      <w:r>
        <w:rPr>
          <w:rFonts w:ascii="Sohne-Buch" w:hAnsi="Sohne-Buch" w:cs="Sohne-Buch"/>
          <w:color w:val="444556"/>
          <w:lang w:val="en-GB"/>
        </w:rPr>
        <w:t>ChatGPT</w:t>
      </w:r>
      <w:proofErr w:type="spellEnd"/>
      <w:r>
        <w:rPr>
          <w:rFonts w:ascii="Sohne-Buch" w:hAnsi="Sohne-Buch" w:cs="Sohne-Buch"/>
          <w:color w:val="444556"/>
          <w:lang w:val="en-GB"/>
        </w:rPr>
        <w:t xml:space="preserve"> can make mistakes. Consider checking important information.</w:t>
      </w:r>
    </w:p>
    <w:p w14:paraId="715AFD78" w14:textId="77777777" w:rsidR="00C04598" w:rsidRDefault="00C04598" w:rsidP="00C04598">
      <w:pPr>
        <w:autoSpaceDE w:val="0"/>
        <w:autoSpaceDN w:val="0"/>
        <w:adjustRightInd w:val="0"/>
        <w:rPr>
          <w:rFonts w:ascii="Sohne-Buch" w:hAnsi="Sohne-Buch" w:cs="Sohne-Buch"/>
          <w:sz w:val="32"/>
          <w:szCs w:val="32"/>
          <w:lang w:val="en-GB"/>
        </w:rPr>
      </w:pPr>
      <w:r>
        <w:rPr>
          <w:rFonts w:ascii="Sohne-Buch" w:hAnsi="Sohne-Buch" w:cs="Sohne-Buch"/>
          <w:color w:val="444556"/>
          <w:lang w:val="en-GB"/>
        </w:rPr>
        <w:t>?</w:t>
      </w:r>
    </w:p>
    <w:p w14:paraId="4ABACD31" w14:textId="77777777" w:rsidR="00C04598" w:rsidRDefault="00C04598" w:rsidP="00C04598">
      <w:pPr>
        <w:autoSpaceDE w:val="0"/>
        <w:autoSpaceDN w:val="0"/>
        <w:adjustRightInd w:val="0"/>
        <w:rPr>
          <w:rFonts w:ascii="Sohne-Buch" w:hAnsi="Sohne-Buch" w:cs="Sohne-Buch"/>
          <w:sz w:val="32"/>
          <w:szCs w:val="32"/>
          <w:lang w:val="en-GB"/>
        </w:rPr>
      </w:pPr>
    </w:p>
    <w:p w14:paraId="7B5EC084" w14:textId="77777777" w:rsidR="00C04598" w:rsidRDefault="00C04598" w:rsidP="00C04598">
      <w:pPr>
        <w:autoSpaceDE w:val="0"/>
        <w:autoSpaceDN w:val="0"/>
        <w:adjustRightInd w:val="0"/>
        <w:rPr>
          <w:rFonts w:ascii="Sohne-Buch" w:hAnsi="Sohne-Buch" w:cs="Sohne-Buch"/>
          <w:sz w:val="32"/>
          <w:szCs w:val="32"/>
          <w:lang w:val="en-GB"/>
        </w:rPr>
      </w:pPr>
    </w:p>
    <w:p w14:paraId="1A9DE62F" w14:textId="77777777" w:rsidR="00CF5EAD" w:rsidRDefault="004B6E23"/>
    <w:sectPr w:rsidR="00CF5EAD" w:rsidSect="00936F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hne-Halbfett">
    <w:altName w:val="Calibri"/>
    <w:panose1 w:val="020B0604020202020204"/>
    <w:charset w:val="00"/>
    <w:family w:val="auto"/>
    <w:pitch w:val="default"/>
    <w:sig w:usb0="00000003" w:usb1="00000000" w:usb2="00000000" w:usb3="00000000" w:csb0="00000001" w:csb1="00000000"/>
  </w:font>
  <w:font w:name="Sohne-Kraftig">
    <w:altName w:val="Calibri"/>
    <w:panose1 w:val="020B0604020202020204"/>
    <w:charset w:val="00"/>
    <w:family w:val="auto"/>
    <w:pitch w:val="default"/>
    <w:sig w:usb0="00000003" w:usb1="00000000" w:usb2="00000000" w:usb3="00000000" w:csb0="00000001" w:csb1="00000000"/>
  </w:font>
  <w:font w:name="Sohne-Buch">
    <w:altName w:val="Calibri"/>
    <w:panose1 w:val="020B0604020202020204"/>
    <w:charset w:val="00"/>
    <w:family w:val="auto"/>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ohneMono-Halbfett">
    <w:altName w:val="Calibri"/>
    <w:panose1 w:val="020B0604020202020204"/>
    <w:charset w:val="00"/>
    <w:family w:val="auto"/>
    <w:pitch w:val="default"/>
    <w:sig w:usb0="00000003" w:usb1="00000000" w:usb2="00000000" w:usb3="00000000" w:csb0="00000001" w:csb1="00000000"/>
  </w:font>
  <w:font w:name="SohneMono-Buch">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0000001A"/>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0000001D"/>
    <w:lvl w:ilvl="0" w:tplc="00000AF1">
      <w:start w:val="1"/>
      <w:numFmt w:val="bullet"/>
      <w:lvlText w:val=""/>
      <w:lvlJc w:val="left"/>
      <w:pPr>
        <w:ind w:left="720" w:hanging="360"/>
      </w:pPr>
    </w:lvl>
    <w:lvl w:ilvl="1" w:tplc="00000AF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0026"/>
    <w:multiLevelType w:val="hybridMultilevel"/>
    <w:tmpl w:val="00000026"/>
    <w:lvl w:ilvl="0" w:tplc="00000E75">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0027"/>
    <w:multiLevelType w:val="hybridMultilevel"/>
    <w:tmpl w:val="00000027"/>
    <w:lvl w:ilvl="0" w:tplc="00000ED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0028"/>
    <w:multiLevelType w:val="hybridMultilevel"/>
    <w:tmpl w:val="00000028"/>
    <w:lvl w:ilvl="0" w:tplc="00000F3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0029"/>
    <w:multiLevelType w:val="hybridMultilevel"/>
    <w:tmpl w:val="00000029"/>
    <w:lvl w:ilvl="0" w:tplc="00000FA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002A"/>
    <w:multiLevelType w:val="hybridMultilevel"/>
    <w:tmpl w:val="0000002A"/>
    <w:lvl w:ilvl="0" w:tplc="0000100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002B"/>
    <w:multiLevelType w:val="hybridMultilevel"/>
    <w:tmpl w:val="0000002B"/>
    <w:lvl w:ilvl="0" w:tplc="0000106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002C"/>
    <w:multiLevelType w:val="hybridMultilevel"/>
    <w:tmpl w:val="0000002C"/>
    <w:lvl w:ilvl="0" w:tplc="000010C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002D"/>
    <w:multiLevelType w:val="hybridMultilevel"/>
    <w:tmpl w:val="0000002D"/>
    <w:lvl w:ilvl="0" w:tplc="0000113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002E"/>
    <w:multiLevelType w:val="hybridMultilevel"/>
    <w:tmpl w:val="0000002E"/>
    <w:lvl w:ilvl="0" w:tplc="0000119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002F"/>
    <w:multiLevelType w:val="hybridMultilevel"/>
    <w:tmpl w:val="0000002F"/>
    <w:lvl w:ilvl="0" w:tplc="000011F9">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0030"/>
    <w:multiLevelType w:val="hybridMultilevel"/>
    <w:tmpl w:val="00000030"/>
    <w:lvl w:ilvl="0" w:tplc="0000125D">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0031"/>
    <w:multiLevelType w:val="hybridMultilevel"/>
    <w:tmpl w:val="00000031"/>
    <w:lvl w:ilvl="0" w:tplc="000012C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0032"/>
    <w:multiLevelType w:val="hybridMultilevel"/>
    <w:tmpl w:val="00000032"/>
    <w:lvl w:ilvl="0" w:tplc="0000132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0033"/>
    <w:multiLevelType w:val="hybridMultilevel"/>
    <w:tmpl w:val="00000033"/>
    <w:lvl w:ilvl="0" w:tplc="0000138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0034"/>
    <w:multiLevelType w:val="hybridMultilevel"/>
    <w:tmpl w:val="00000034"/>
    <w:lvl w:ilvl="0" w:tplc="000013E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0035"/>
    <w:multiLevelType w:val="hybridMultilevel"/>
    <w:tmpl w:val="00000035"/>
    <w:lvl w:ilvl="0" w:tplc="0000145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0036"/>
    <w:multiLevelType w:val="hybridMultilevel"/>
    <w:tmpl w:val="00000036"/>
    <w:lvl w:ilvl="0" w:tplc="000014B5">
      <w:start w:val="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0037"/>
    <w:multiLevelType w:val="hybridMultilevel"/>
    <w:tmpl w:val="00000037"/>
    <w:lvl w:ilvl="0" w:tplc="00001519">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documentType w:val="letter"/>
  <w:documentProtection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598"/>
    <w:rsid w:val="003E4BF8"/>
    <w:rsid w:val="004B6E23"/>
    <w:rsid w:val="007C2F0B"/>
    <w:rsid w:val="00900AFC"/>
    <w:rsid w:val="0099235F"/>
    <w:rsid w:val="00B20CBD"/>
    <w:rsid w:val="00C04598"/>
    <w:rsid w:val="00CC6403"/>
    <w:rsid w:val="00D60784"/>
    <w:rsid w:val="00DD77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73B69E78"/>
  <w15:docId w15:val="{72B364A0-3C27-2043-8196-3F96C694D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092439">
      <w:bodyDiv w:val="1"/>
      <w:marLeft w:val="0"/>
      <w:marRight w:val="0"/>
      <w:marTop w:val="0"/>
      <w:marBottom w:val="0"/>
      <w:divBdr>
        <w:top w:val="none" w:sz="0" w:space="0" w:color="auto"/>
        <w:left w:val="none" w:sz="0" w:space="0" w:color="auto"/>
        <w:bottom w:val="none" w:sz="0" w:space="0" w:color="auto"/>
        <w:right w:val="none" w:sz="0" w:space="0" w:color="auto"/>
      </w:divBdr>
      <w:divsChild>
        <w:div w:id="630670078">
          <w:marLeft w:val="0"/>
          <w:marRight w:val="0"/>
          <w:marTop w:val="0"/>
          <w:marBottom w:val="0"/>
          <w:divBdr>
            <w:top w:val="single" w:sz="2" w:space="0" w:color="D9D9E3"/>
            <w:left w:val="single" w:sz="2" w:space="0" w:color="D9D9E3"/>
            <w:bottom w:val="single" w:sz="2" w:space="0" w:color="D9D9E3"/>
            <w:right w:val="single" w:sz="2" w:space="0" w:color="D9D9E3"/>
          </w:divBdr>
          <w:divsChild>
            <w:div w:id="420418766">
              <w:marLeft w:val="0"/>
              <w:marRight w:val="0"/>
              <w:marTop w:val="0"/>
              <w:marBottom w:val="0"/>
              <w:divBdr>
                <w:top w:val="single" w:sz="2" w:space="0" w:color="D9D9E3"/>
                <w:left w:val="single" w:sz="2" w:space="0" w:color="D9D9E3"/>
                <w:bottom w:val="single" w:sz="2" w:space="0" w:color="D9D9E3"/>
                <w:right w:val="single" w:sz="2" w:space="0" w:color="D9D9E3"/>
              </w:divBdr>
              <w:divsChild>
                <w:div w:id="1634408101">
                  <w:marLeft w:val="0"/>
                  <w:marRight w:val="0"/>
                  <w:marTop w:val="0"/>
                  <w:marBottom w:val="0"/>
                  <w:divBdr>
                    <w:top w:val="single" w:sz="2" w:space="0" w:color="D9D9E3"/>
                    <w:left w:val="single" w:sz="2" w:space="0" w:color="D9D9E3"/>
                    <w:bottom w:val="single" w:sz="2" w:space="0" w:color="D9D9E3"/>
                    <w:right w:val="single" w:sz="2" w:space="0" w:color="D9D9E3"/>
                  </w:divBdr>
                  <w:divsChild>
                    <w:div w:id="1445492393">
                      <w:marLeft w:val="0"/>
                      <w:marRight w:val="0"/>
                      <w:marTop w:val="0"/>
                      <w:marBottom w:val="0"/>
                      <w:divBdr>
                        <w:top w:val="single" w:sz="2" w:space="0" w:color="D9D9E3"/>
                        <w:left w:val="single" w:sz="2" w:space="0" w:color="D9D9E3"/>
                        <w:bottom w:val="single" w:sz="2" w:space="0" w:color="D9D9E3"/>
                        <w:right w:val="single" w:sz="2" w:space="0" w:color="D9D9E3"/>
                      </w:divBdr>
                      <w:divsChild>
                        <w:div w:id="1237125523">
                          <w:marLeft w:val="0"/>
                          <w:marRight w:val="0"/>
                          <w:marTop w:val="0"/>
                          <w:marBottom w:val="0"/>
                          <w:divBdr>
                            <w:top w:val="single" w:sz="2" w:space="0" w:color="D9D9E3"/>
                            <w:left w:val="single" w:sz="2" w:space="0" w:color="D9D9E3"/>
                            <w:bottom w:val="single" w:sz="2" w:space="0" w:color="D9D9E3"/>
                            <w:right w:val="single" w:sz="2" w:space="0" w:color="D9D9E3"/>
                          </w:divBdr>
                          <w:divsChild>
                            <w:div w:id="1735852387">
                              <w:marLeft w:val="0"/>
                              <w:marRight w:val="0"/>
                              <w:marTop w:val="0"/>
                              <w:marBottom w:val="0"/>
                              <w:divBdr>
                                <w:top w:val="single" w:sz="2" w:space="0" w:color="D9D9E3"/>
                                <w:left w:val="single" w:sz="2" w:space="0" w:color="D9D9E3"/>
                                <w:bottom w:val="single" w:sz="2" w:space="0" w:color="D9D9E3"/>
                                <w:right w:val="single" w:sz="2" w:space="0" w:color="D9D9E3"/>
                              </w:divBdr>
                              <w:divsChild>
                                <w:div w:id="1506627819">
                                  <w:marLeft w:val="0"/>
                                  <w:marRight w:val="0"/>
                                  <w:marTop w:val="0"/>
                                  <w:marBottom w:val="0"/>
                                  <w:divBdr>
                                    <w:top w:val="none" w:sz="0" w:space="0" w:color="auto"/>
                                    <w:left w:val="none" w:sz="0" w:space="0" w:color="auto"/>
                                    <w:bottom w:val="none" w:sz="0" w:space="0" w:color="auto"/>
                                    <w:right w:val="none" w:sz="0" w:space="0" w:color="auto"/>
                                  </w:divBdr>
                                  <w:divsChild>
                                    <w:div w:id="432285577">
                                      <w:marLeft w:val="0"/>
                                      <w:marRight w:val="0"/>
                                      <w:marTop w:val="0"/>
                                      <w:marBottom w:val="0"/>
                                      <w:divBdr>
                                        <w:top w:val="single" w:sz="2" w:space="0" w:color="D9D9E3"/>
                                        <w:left w:val="single" w:sz="2" w:space="0" w:color="D9D9E3"/>
                                        <w:bottom w:val="single" w:sz="2" w:space="0" w:color="D9D9E3"/>
                                        <w:right w:val="single" w:sz="2" w:space="0" w:color="D9D9E3"/>
                                      </w:divBdr>
                                      <w:divsChild>
                                        <w:div w:id="1154757970">
                                          <w:marLeft w:val="0"/>
                                          <w:marRight w:val="0"/>
                                          <w:marTop w:val="0"/>
                                          <w:marBottom w:val="0"/>
                                          <w:divBdr>
                                            <w:top w:val="single" w:sz="2" w:space="0" w:color="D9D9E3"/>
                                            <w:left w:val="single" w:sz="2" w:space="0" w:color="D9D9E3"/>
                                            <w:bottom w:val="single" w:sz="2" w:space="0" w:color="D9D9E3"/>
                                            <w:right w:val="single" w:sz="2" w:space="0" w:color="D9D9E3"/>
                                          </w:divBdr>
                                          <w:divsChild>
                                            <w:div w:id="80531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2430750">
                                      <w:marLeft w:val="0"/>
                                      <w:marRight w:val="0"/>
                                      <w:marTop w:val="0"/>
                                      <w:marBottom w:val="0"/>
                                      <w:divBdr>
                                        <w:top w:val="single" w:sz="2" w:space="0" w:color="D9D9E3"/>
                                        <w:left w:val="single" w:sz="2" w:space="0" w:color="D9D9E3"/>
                                        <w:bottom w:val="single" w:sz="2" w:space="0" w:color="D9D9E3"/>
                                        <w:right w:val="single" w:sz="2" w:space="0" w:color="D9D9E3"/>
                                      </w:divBdr>
                                      <w:divsChild>
                                        <w:div w:id="2123841340">
                                          <w:marLeft w:val="0"/>
                                          <w:marRight w:val="0"/>
                                          <w:marTop w:val="0"/>
                                          <w:marBottom w:val="0"/>
                                          <w:divBdr>
                                            <w:top w:val="single" w:sz="2" w:space="0" w:color="D9D9E3"/>
                                            <w:left w:val="single" w:sz="2" w:space="0" w:color="D9D9E3"/>
                                            <w:bottom w:val="single" w:sz="2" w:space="0" w:color="D9D9E3"/>
                                            <w:right w:val="single" w:sz="2" w:space="0" w:color="D9D9E3"/>
                                          </w:divBdr>
                                          <w:divsChild>
                                            <w:div w:id="1396078787">
                                              <w:marLeft w:val="0"/>
                                              <w:marRight w:val="0"/>
                                              <w:marTop w:val="0"/>
                                              <w:marBottom w:val="0"/>
                                              <w:divBdr>
                                                <w:top w:val="single" w:sz="2" w:space="0" w:color="D9D9E3"/>
                                                <w:left w:val="single" w:sz="2" w:space="0" w:color="D9D9E3"/>
                                                <w:bottom w:val="single" w:sz="2" w:space="0" w:color="D9D9E3"/>
                                                <w:right w:val="single" w:sz="2" w:space="0" w:color="D9D9E3"/>
                                              </w:divBdr>
                                              <w:divsChild>
                                                <w:div w:id="737900215">
                                                  <w:marLeft w:val="0"/>
                                                  <w:marRight w:val="0"/>
                                                  <w:marTop w:val="0"/>
                                                  <w:marBottom w:val="0"/>
                                                  <w:divBdr>
                                                    <w:top w:val="single" w:sz="2" w:space="0" w:color="D9D9E3"/>
                                                    <w:left w:val="single" w:sz="2" w:space="0" w:color="D9D9E3"/>
                                                    <w:bottom w:val="single" w:sz="2" w:space="0" w:color="D9D9E3"/>
                                                    <w:right w:val="single" w:sz="2" w:space="0" w:color="D9D9E3"/>
                                                  </w:divBdr>
                                                  <w:divsChild>
                                                    <w:div w:id="89230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35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3897490">
                                          <w:marLeft w:val="0"/>
                                          <w:marRight w:val="0"/>
                                          <w:marTop w:val="0"/>
                                          <w:marBottom w:val="0"/>
                                          <w:divBdr>
                                            <w:top w:val="single" w:sz="2" w:space="0" w:color="D9D9E3"/>
                                            <w:left w:val="single" w:sz="2" w:space="0" w:color="D9D9E3"/>
                                            <w:bottom w:val="single" w:sz="2" w:space="0" w:color="D9D9E3"/>
                                            <w:right w:val="single" w:sz="2" w:space="0" w:color="D9D9E3"/>
                                          </w:divBdr>
                                          <w:divsChild>
                                            <w:div w:id="222449032">
                                              <w:marLeft w:val="0"/>
                                              <w:marRight w:val="0"/>
                                              <w:marTop w:val="0"/>
                                              <w:marBottom w:val="0"/>
                                              <w:divBdr>
                                                <w:top w:val="single" w:sz="2" w:space="0" w:color="D9D9E3"/>
                                                <w:left w:val="single" w:sz="2" w:space="0" w:color="D9D9E3"/>
                                                <w:bottom w:val="single" w:sz="2" w:space="0" w:color="D9D9E3"/>
                                                <w:right w:val="single" w:sz="2" w:space="0" w:color="D9D9E3"/>
                                              </w:divBdr>
                                              <w:divsChild>
                                                <w:div w:id="961814029">
                                                  <w:marLeft w:val="0"/>
                                                  <w:marRight w:val="0"/>
                                                  <w:marTop w:val="0"/>
                                                  <w:marBottom w:val="0"/>
                                                  <w:divBdr>
                                                    <w:top w:val="single" w:sz="2" w:space="0" w:color="D9D9E3"/>
                                                    <w:left w:val="single" w:sz="2" w:space="0" w:color="D9D9E3"/>
                                                    <w:bottom w:val="single" w:sz="2" w:space="0" w:color="D9D9E3"/>
                                                    <w:right w:val="single" w:sz="2" w:space="0" w:color="D9D9E3"/>
                                                  </w:divBdr>
                                                  <w:divsChild>
                                                    <w:div w:id="2006393882">
                                                      <w:marLeft w:val="0"/>
                                                      <w:marRight w:val="0"/>
                                                      <w:marTop w:val="0"/>
                                                      <w:marBottom w:val="0"/>
                                                      <w:divBdr>
                                                        <w:top w:val="single" w:sz="2" w:space="0" w:color="D9D9E3"/>
                                                        <w:left w:val="single" w:sz="2" w:space="0" w:color="D9D9E3"/>
                                                        <w:bottom w:val="single" w:sz="2" w:space="0" w:color="D9D9E3"/>
                                                        <w:right w:val="single" w:sz="2" w:space="0" w:color="D9D9E3"/>
                                                      </w:divBdr>
                                                    </w:div>
                                                    <w:div w:id="1840197103">
                                                      <w:marLeft w:val="0"/>
                                                      <w:marRight w:val="0"/>
                                                      <w:marTop w:val="0"/>
                                                      <w:marBottom w:val="0"/>
                                                      <w:divBdr>
                                                        <w:top w:val="single" w:sz="2" w:space="0" w:color="D9D9E3"/>
                                                        <w:left w:val="single" w:sz="2" w:space="0" w:color="D9D9E3"/>
                                                        <w:bottom w:val="single" w:sz="2" w:space="0" w:color="D9D9E3"/>
                                                        <w:right w:val="single" w:sz="2" w:space="0" w:color="D9D9E3"/>
                                                      </w:divBdr>
                                                      <w:divsChild>
                                                        <w:div w:id="121045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877946">
                                                  <w:marLeft w:val="0"/>
                                                  <w:marRight w:val="0"/>
                                                  <w:marTop w:val="0"/>
                                                  <w:marBottom w:val="0"/>
                                                  <w:divBdr>
                                                    <w:top w:val="single" w:sz="2" w:space="0" w:color="D9D9E3"/>
                                                    <w:left w:val="single" w:sz="2" w:space="0" w:color="D9D9E3"/>
                                                    <w:bottom w:val="single" w:sz="2" w:space="0" w:color="D9D9E3"/>
                                                    <w:right w:val="single" w:sz="2" w:space="0" w:color="D9D9E3"/>
                                                  </w:divBdr>
                                                  <w:divsChild>
                                                    <w:div w:id="1722707385">
                                                      <w:marLeft w:val="0"/>
                                                      <w:marRight w:val="0"/>
                                                      <w:marTop w:val="0"/>
                                                      <w:marBottom w:val="0"/>
                                                      <w:divBdr>
                                                        <w:top w:val="single" w:sz="2" w:space="0" w:color="D9D9E3"/>
                                                        <w:left w:val="single" w:sz="2" w:space="0" w:color="D9D9E3"/>
                                                        <w:bottom w:val="single" w:sz="2" w:space="0" w:color="D9D9E3"/>
                                                        <w:right w:val="single" w:sz="2" w:space="0" w:color="D9D9E3"/>
                                                      </w:divBdr>
                                                    </w:div>
                                                    <w:div w:id="1777600323">
                                                      <w:marLeft w:val="0"/>
                                                      <w:marRight w:val="0"/>
                                                      <w:marTop w:val="0"/>
                                                      <w:marBottom w:val="0"/>
                                                      <w:divBdr>
                                                        <w:top w:val="single" w:sz="2" w:space="0" w:color="D9D9E3"/>
                                                        <w:left w:val="single" w:sz="2" w:space="0" w:color="D9D9E3"/>
                                                        <w:bottom w:val="single" w:sz="2" w:space="0" w:color="D9D9E3"/>
                                                        <w:right w:val="single" w:sz="2" w:space="0" w:color="D9D9E3"/>
                                                      </w:divBdr>
                                                      <w:divsChild>
                                                        <w:div w:id="168127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2656326">
                                                      <w:marLeft w:val="0"/>
                                                      <w:marRight w:val="0"/>
                                                      <w:marTop w:val="0"/>
                                                      <w:marBottom w:val="0"/>
                                                      <w:divBdr>
                                                        <w:top w:val="single" w:sz="2" w:space="0" w:color="D9D9E3"/>
                                                        <w:left w:val="single" w:sz="2" w:space="0" w:color="D9D9E3"/>
                                                        <w:bottom w:val="single" w:sz="2" w:space="0" w:color="D9D9E3"/>
                                                        <w:right w:val="single" w:sz="2" w:space="0" w:color="D9D9E3"/>
                                                      </w:divBdr>
                                                      <w:divsChild>
                                                        <w:div w:id="429936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5716743">
                                                      <w:marLeft w:val="0"/>
                                                      <w:marRight w:val="0"/>
                                                      <w:marTop w:val="0"/>
                                                      <w:marBottom w:val="0"/>
                                                      <w:divBdr>
                                                        <w:top w:val="single" w:sz="2" w:space="0" w:color="D9D9E3"/>
                                                        <w:left w:val="single" w:sz="2" w:space="0" w:color="D9D9E3"/>
                                                        <w:bottom w:val="single" w:sz="2" w:space="0" w:color="D9D9E3"/>
                                                        <w:right w:val="single" w:sz="2" w:space="0" w:color="D9D9E3"/>
                                                      </w:divBdr>
                                                      <w:divsChild>
                                                        <w:div w:id="601765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670079">
                                                      <w:marLeft w:val="0"/>
                                                      <w:marRight w:val="0"/>
                                                      <w:marTop w:val="0"/>
                                                      <w:marBottom w:val="0"/>
                                                      <w:divBdr>
                                                        <w:top w:val="single" w:sz="2" w:space="0" w:color="D9D9E3"/>
                                                        <w:left w:val="single" w:sz="2" w:space="0" w:color="D9D9E3"/>
                                                        <w:bottom w:val="single" w:sz="2" w:space="0" w:color="D9D9E3"/>
                                                        <w:right w:val="single" w:sz="2" w:space="0" w:color="D9D9E3"/>
                                                      </w:divBdr>
                                                      <w:divsChild>
                                                        <w:div w:id="1146817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6480962">
                                                  <w:marLeft w:val="0"/>
                                                  <w:marRight w:val="0"/>
                                                  <w:marTop w:val="0"/>
                                                  <w:marBottom w:val="0"/>
                                                  <w:divBdr>
                                                    <w:top w:val="single" w:sz="2" w:space="0" w:color="D9D9E3"/>
                                                    <w:left w:val="single" w:sz="2" w:space="0" w:color="D9D9E3"/>
                                                    <w:bottom w:val="single" w:sz="2" w:space="0" w:color="D9D9E3"/>
                                                    <w:right w:val="single" w:sz="2" w:space="0" w:color="D9D9E3"/>
                                                  </w:divBdr>
                                                  <w:divsChild>
                                                    <w:div w:id="743379617">
                                                      <w:marLeft w:val="0"/>
                                                      <w:marRight w:val="0"/>
                                                      <w:marTop w:val="0"/>
                                                      <w:marBottom w:val="0"/>
                                                      <w:divBdr>
                                                        <w:top w:val="single" w:sz="2" w:space="0" w:color="D9D9E3"/>
                                                        <w:left w:val="single" w:sz="2" w:space="0" w:color="D9D9E3"/>
                                                        <w:bottom w:val="single" w:sz="2" w:space="0" w:color="D9D9E3"/>
                                                        <w:right w:val="single" w:sz="2" w:space="0" w:color="D9D9E3"/>
                                                      </w:divBdr>
                                                    </w:div>
                                                    <w:div w:id="1405495150">
                                                      <w:marLeft w:val="0"/>
                                                      <w:marRight w:val="0"/>
                                                      <w:marTop w:val="0"/>
                                                      <w:marBottom w:val="0"/>
                                                      <w:divBdr>
                                                        <w:top w:val="single" w:sz="2" w:space="0" w:color="D9D9E3"/>
                                                        <w:left w:val="single" w:sz="2" w:space="0" w:color="D9D9E3"/>
                                                        <w:bottom w:val="single" w:sz="2" w:space="0" w:color="D9D9E3"/>
                                                        <w:right w:val="single" w:sz="2" w:space="0" w:color="D9D9E3"/>
                                                      </w:divBdr>
                                                      <w:divsChild>
                                                        <w:div w:id="210969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360169">
                                                      <w:marLeft w:val="0"/>
                                                      <w:marRight w:val="0"/>
                                                      <w:marTop w:val="0"/>
                                                      <w:marBottom w:val="0"/>
                                                      <w:divBdr>
                                                        <w:top w:val="single" w:sz="2" w:space="0" w:color="D9D9E3"/>
                                                        <w:left w:val="single" w:sz="2" w:space="0" w:color="D9D9E3"/>
                                                        <w:bottom w:val="single" w:sz="2" w:space="0" w:color="D9D9E3"/>
                                                        <w:right w:val="single" w:sz="2" w:space="0" w:color="D9D9E3"/>
                                                      </w:divBdr>
                                                      <w:divsChild>
                                                        <w:div w:id="669914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6505032">
                                                      <w:marLeft w:val="0"/>
                                                      <w:marRight w:val="0"/>
                                                      <w:marTop w:val="0"/>
                                                      <w:marBottom w:val="0"/>
                                                      <w:divBdr>
                                                        <w:top w:val="single" w:sz="2" w:space="0" w:color="D9D9E3"/>
                                                        <w:left w:val="single" w:sz="2" w:space="0" w:color="D9D9E3"/>
                                                        <w:bottom w:val="single" w:sz="2" w:space="0" w:color="D9D9E3"/>
                                                        <w:right w:val="single" w:sz="2" w:space="0" w:color="D9D9E3"/>
                                                      </w:divBdr>
                                                      <w:divsChild>
                                                        <w:div w:id="210052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346112">
                                                      <w:marLeft w:val="0"/>
                                                      <w:marRight w:val="0"/>
                                                      <w:marTop w:val="0"/>
                                                      <w:marBottom w:val="0"/>
                                                      <w:divBdr>
                                                        <w:top w:val="single" w:sz="2" w:space="0" w:color="D9D9E3"/>
                                                        <w:left w:val="single" w:sz="2" w:space="0" w:color="D9D9E3"/>
                                                        <w:bottom w:val="single" w:sz="2" w:space="0" w:color="D9D9E3"/>
                                                        <w:right w:val="single" w:sz="2" w:space="0" w:color="D9D9E3"/>
                                                      </w:divBdr>
                                                      <w:divsChild>
                                                        <w:div w:id="792095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37853">
                                                      <w:marLeft w:val="0"/>
                                                      <w:marRight w:val="0"/>
                                                      <w:marTop w:val="0"/>
                                                      <w:marBottom w:val="0"/>
                                                      <w:divBdr>
                                                        <w:top w:val="single" w:sz="2" w:space="0" w:color="D9D9E3"/>
                                                        <w:left w:val="single" w:sz="2" w:space="0" w:color="D9D9E3"/>
                                                        <w:bottom w:val="single" w:sz="2" w:space="0" w:color="D9D9E3"/>
                                                        <w:right w:val="single" w:sz="2" w:space="0" w:color="D9D9E3"/>
                                                      </w:divBdr>
                                                      <w:divsChild>
                                                        <w:div w:id="197286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17935">
                                                  <w:marLeft w:val="0"/>
                                                  <w:marRight w:val="0"/>
                                                  <w:marTop w:val="0"/>
                                                  <w:marBottom w:val="0"/>
                                                  <w:divBdr>
                                                    <w:top w:val="single" w:sz="2" w:space="0" w:color="D9D9E3"/>
                                                    <w:left w:val="single" w:sz="2" w:space="0" w:color="D9D9E3"/>
                                                    <w:bottom w:val="single" w:sz="2" w:space="0" w:color="D9D9E3"/>
                                                    <w:right w:val="single" w:sz="2" w:space="0" w:color="D9D9E3"/>
                                                  </w:divBdr>
                                                  <w:divsChild>
                                                    <w:div w:id="1790466001">
                                                      <w:marLeft w:val="0"/>
                                                      <w:marRight w:val="0"/>
                                                      <w:marTop w:val="0"/>
                                                      <w:marBottom w:val="0"/>
                                                      <w:divBdr>
                                                        <w:top w:val="single" w:sz="2" w:space="0" w:color="D9D9E3"/>
                                                        <w:left w:val="single" w:sz="2" w:space="0" w:color="D9D9E3"/>
                                                        <w:bottom w:val="single" w:sz="2" w:space="0" w:color="D9D9E3"/>
                                                        <w:right w:val="single" w:sz="2" w:space="0" w:color="D9D9E3"/>
                                                      </w:divBdr>
                                                    </w:div>
                                                    <w:div w:id="779034331">
                                                      <w:marLeft w:val="0"/>
                                                      <w:marRight w:val="0"/>
                                                      <w:marTop w:val="0"/>
                                                      <w:marBottom w:val="0"/>
                                                      <w:divBdr>
                                                        <w:top w:val="single" w:sz="2" w:space="0" w:color="D9D9E3"/>
                                                        <w:left w:val="single" w:sz="2" w:space="0" w:color="D9D9E3"/>
                                                        <w:bottom w:val="single" w:sz="2" w:space="0" w:color="D9D9E3"/>
                                                        <w:right w:val="single" w:sz="2" w:space="0" w:color="D9D9E3"/>
                                                      </w:divBdr>
                                                      <w:divsChild>
                                                        <w:div w:id="58157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3646850">
                                                      <w:marLeft w:val="0"/>
                                                      <w:marRight w:val="0"/>
                                                      <w:marTop w:val="0"/>
                                                      <w:marBottom w:val="0"/>
                                                      <w:divBdr>
                                                        <w:top w:val="single" w:sz="2" w:space="0" w:color="D9D9E3"/>
                                                        <w:left w:val="single" w:sz="2" w:space="0" w:color="D9D9E3"/>
                                                        <w:bottom w:val="single" w:sz="2" w:space="0" w:color="D9D9E3"/>
                                                        <w:right w:val="single" w:sz="2" w:space="0" w:color="D9D9E3"/>
                                                      </w:divBdr>
                                                      <w:divsChild>
                                                        <w:div w:id="1558736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211260">
                                                      <w:marLeft w:val="0"/>
                                                      <w:marRight w:val="0"/>
                                                      <w:marTop w:val="0"/>
                                                      <w:marBottom w:val="0"/>
                                                      <w:divBdr>
                                                        <w:top w:val="single" w:sz="2" w:space="0" w:color="D9D9E3"/>
                                                        <w:left w:val="single" w:sz="2" w:space="0" w:color="D9D9E3"/>
                                                        <w:bottom w:val="single" w:sz="2" w:space="0" w:color="D9D9E3"/>
                                                        <w:right w:val="single" w:sz="2" w:space="0" w:color="D9D9E3"/>
                                                      </w:divBdr>
                                                      <w:divsChild>
                                                        <w:div w:id="1042098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9704252">
                                                  <w:marLeft w:val="0"/>
                                                  <w:marRight w:val="0"/>
                                                  <w:marTop w:val="0"/>
                                                  <w:marBottom w:val="0"/>
                                                  <w:divBdr>
                                                    <w:top w:val="single" w:sz="2" w:space="0" w:color="D9D9E3"/>
                                                    <w:left w:val="single" w:sz="2" w:space="0" w:color="D9D9E3"/>
                                                    <w:bottom w:val="single" w:sz="2" w:space="0" w:color="D9D9E3"/>
                                                    <w:right w:val="single" w:sz="2" w:space="0" w:color="D9D9E3"/>
                                                  </w:divBdr>
                                                  <w:divsChild>
                                                    <w:div w:id="1958677696">
                                                      <w:marLeft w:val="0"/>
                                                      <w:marRight w:val="0"/>
                                                      <w:marTop w:val="0"/>
                                                      <w:marBottom w:val="0"/>
                                                      <w:divBdr>
                                                        <w:top w:val="single" w:sz="2" w:space="0" w:color="D9D9E3"/>
                                                        <w:left w:val="single" w:sz="2" w:space="0" w:color="D9D9E3"/>
                                                        <w:bottom w:val="single" w:sz="2" w:space="0" w:color="D9D9E3"/>
                                                        <w:right w:val="single" w:sz="2" w:space="0" w:color="D9D9E3"/>
                                                      </w:divBdr>
                                                    </w:div>
                                                    <w:div w:id="554706210">
                                                      <w:marLeft w:val="0"/>
                                                      <w:marRight w:val="0"/>
                                                      <w:marTop w:val="0"/>
                                                      <w:marBottom w:val="0"/>
                                                      <w:divBdr>
                                                        <w:top w:val="single" w:sz="2" w:space="0" w:color="D9D9E3"/>
                                                        <w:left w:val="single" w:sz="2" w:space="0" w:color="D9D9E3"/>
                                                        <w:bottom w:val="single" w:sz="2" w:space="0" w:color="D9D9E3"/>
                                                        <w:right w:val="single" w:sz="2" w:space="0" w:color="D9D9E3"/>
                                                      </w:divBdr>
                                                      <w:divsChild>
                                                        <w:div w:id="2139375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081806">
                                                      <w:marLeft w:val="0"/>
                                                      <w:marRight w:val="0"/>
                                                      <w:marTop w:val="0"/>
                                                      <w:marBottom w:val="0"/>
                                                      <w:divBdr>
                                                        <w:top w:val="single" w:sz="2" w:space="0" w:color="D9D9E3"/>
                                                        <w:left w:val="single" w:sz="2" w:space="0" w:color="D9D9E3"/>
                                                        <w:bottom w:val="single" w:sz="2" w:space="0" w:color="D9D9E3"/>
                                                        <w:right w:val="single" w:sz="2" w:space="0" w:color="D9D9E3"/>
                                                      </w:divBdr>
                                                      <w:divsChild>
                                                        <w:div w:id="262615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221535">
                                                      <w:marLeft w:val="0"/>
                                                      <w:marRight w:val="0"/>
                                                      <w:marTop w:val="0"/>
                                                      <w:marBottom w:val="0"/>
                                                      <w:divBdr>
                                                        <w:top w:val="single" w:sz="2" w:space="0" w:color="D9D9E3"/>
                                                        <w:left w:val="single" w:sz="2" w:space="0" w:color="D9D9E3"/>
                                                        <w:bottom w:val="single" w:sz="2" w:space="0" w:color="D9D9E3"/>
                                                        <w:right w:val="single" w:sz="2" w:space="0" w:color="D9D9E3"/>
                                                      </w:divBdr>
                                                      <w:divsChild>
                                                        <w:div w:id="121480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1008878">
                                                      <w:marLeft w:val="0"/>
                                                      <w:marRight w:val="0"/>
                                                      <w:marTop w:val="0"/>
                                                      <w:marBottom w:val="0"/>
                                                      <w:divBdr>
                                                        <w:top w:val="single" w:sz="2" w:space="0" w:color="D9D9E3"/>
                                                        <w:left w:val="single" w:sz="2" w:space="0" w:color="D9D9E3"/>
                                                        <w:bottom w:val="single" w:sz="2" w:space="0" w:color="D9D9E3"/>
                                                        <w:right w:val="single" w:sz="2" w:space="0" w:color="D9D9E3"/>
                                                      </w:divBdr>
                                                      <w:divsChild>
                                                        <w:div w:id="330571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477948">
                                                  <w:marLeft w:val="0"/>
                                                  <w:marRight w:val="0"/>
                                                  <w:marTop w:val="0"/>
                                                  <w:marBottom w:val="0"/>
                                                  <w:divBdr>
                                                    <w:top w:val="single" w:sz="2" w:space="0" w:color="D9D9E3"/>
                                                    <w:left w:val="single" w:sz="2" w:space="0" w:color="D9D9E3"/>
                                                    <w:bottom w:val="single" w:sz="2" w:space="0" w:color="D9D9E3"/>
                                                    <w:right w:val="single" w:sz="2" w:space="0" w:color="D9D9E3"/>
                                                  </w:divBdr>
                                                  <w:divsChild>
                                                    <w:div w:id="1223446543">
                                                      <w:marLeft w:val="0"/>
                                                      <w:marRight w:val="0"/>
                                                      <w:marTop w:val="0"/>
                                                      <w:marBottom w:val="0"/>
                                                      <w:divBdr>
                                                        <w:top w:val="single" w:sz="2" w:space="0" w:color="D9D9E3"/>
                                                        <w:left w:val="single" w:sz="2" w:space="0" w:color="D9D9E3"/>
                                                        <w:bottom w:val="single" w:sz="2" w:space="0" w:color="D9D9E3"/>
                                                        <w:right w:val="single" w:sz="2" w:space="0" w:color="D9D9E3"/>
                                                      </w:divBdr>
                                                    </w:div>
                                                    <w:div w:id="1424645112">
                                                      <w:marLeft w:val="0"/>
                                                      <w:marRight w:val="0"/>
                                                      <w:marTop w:val="0"/>
                                                      <w:marBottom w:val="0"/>
                                                      <w:divBdr>
                                                        <w:top w:val="single" w:sz="2" w:space="0" w:color="D9D9E3"/>
                                                        <w:left w:val="single" w:sz="2" w:space="0" w:color="D9D9E3"/>
                                                        <w:bottom w:val="single" w:sz="2" w:space="0" w:color="D9D9E3"/>
                                                        <w:right w:val="single" w:sz="2" w:space="0" w:color="D9D9E3"/>
                                                      </w:divBdr>
                                                      <w:divsChild>
                                                        <w:div w:id="192895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594676">
                                                  <w:marLeft w:val="0"/>
                                                  <w:marRight w:val="0"/>
                                                  <w:marTop w:val="0"/>
                                                  <w:marBottom w:val="0"/>
                                                  <w:divBdr>
                                                    <w:top w:val="single" w:sz="2" w:space="0" w:color="D9D9E3"/>
                                                    <w:left w:val="single" w:sz="2" w:space="0" w:color="D9D9E3"/>
                                                    <w:bottom w:val="single" w:sz="2" w:space="0" w:color="D9D9E3"/>
                                                    <w:right w:val="single" w:sz="2" w:space="0" w:color="D9D9E3"/>
                                                  </w:divBdr>
                                                  <w:divsChild>
                                                    <w:div w:id="1469935084">
                                                      <w:marLeft w:val="0"/>
                                                      <w:marRight w:val="0"/>
                                                      <w:marTop w:val="0"/>
                                                      <w:marBottom w:val="0"/>
                                                      <w:divBdr>
                                                        <w:top w:val="single" w:sz="2" w:space="0" w:color="D9D9E3"/>
                                                        <w:left w:val="single" w:sz="2" w:space="0" w:color="D9D9E3"/>
                                                        <w:bottom w:val="single" w:sz="2" w:space="0" w:color="D9D9E3"/>
                                                        <w:right w:val="single" w:sz="2" w:space="0" w:color="D9D9E3"/>
                                                      </w:divBdr>
                                                    </w:div>
                                                    <w:div w:id="1338578590">
                                                      <w:marLeft w:val="0"/>
                                                      <w:marRight w:val="0"/>
                                                      <w:marTop w:val="0"/>
                                                      <w:marBottom w:val="0"/>
                                                      <w:divBdr>
                                                        <w:top w:val="single" w:sz="2" w:space="0" w:color="D9D9E3"/>
                                                        <w:left w:val="single" w:sz="2" w:space="0" w:color="D9D9E3"/>
                                                        <w:bottom w:val="single" w:sz="2" w:space="0" w:color="D9D9E3"/>
                                                        <w:right w:val="single" w:sz="2" w:space="0" w:color="D9D9E3"/>
                                                      </w:divBdr>
                                                      <w:divsChild>
                                                        <w:div w:id="882131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462511">
                                                      <w:marLeft w:val="0"/>
                                                      <w:marRight w:val="0"/>
                                                      <w:marTop w:val="0"/>
                                                      <w:marBottom w:val="0"/>
                                                      <w:divBdr>
                                                        <w:top w:val="single" w:sz="2" w:space="0" w:color="D9D9E3"/>
                                                        <w:left w:val="single" w:sz="2" w:space="0" w:color="D9D9E3"/>
                                                        <w:bottom w:val="single" w:sz="2" w:space="0" w:color="D9D9E3"/>
                                                        <w:right w:val="single" w:sz="2" w:space="0" w:color="D9D9E3"/>
                                                      </w:divBdr>
                                                      <w:divsChild>
                                                        <w:div w:id="1316304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633210">
                                                      <w:marLeft w:val="0"/>
                                                      <w:marRight w:val="0"/>
                                                      <w:marTop w:val="0"/>
                                                      <w:marBottom w:val="0"/>
                                                      <w:divBdr>
                                                        <w:top w:val="single" w:sz="2" w:space="0" w:color="D9D9E3"/>
                                                        <w:left w:val="single" w:sz="2" w:space="0" w:color="D9D9E3"/>
                                                        <w:bottom w:val="single" w:sz="2" w:space="0" w:color="D9D9E3"/>
                                                        <w:right w:val="single" w:sz="2" w:space="0" w:color="D9D9E3"/>
                                                      </w:divBdr>
                                                      <w:divsChild>
                                                        <w:div w:id="1974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503319">
                                                      <w:marLeft w:val="0"/>
                                                      <w:marRight w:val="0"/>
                                                      <w:marTop w:val="0"/>
                                                      <w:marBottom w:val="0"/>
                                                      <w:divBdr>
                                                        <w:top w:val="single" w:sz="2" w:space="0" w:color="D9D9E3"/>
                                                        <w:left w:val="single" w:sz="2" w:space="0" w:color="D9D9E3"/>
                                                        <w:bottom w:val="single" w:sz="2" w:space="0" w:color="D9D9E3"/>
                                                        <w:right w:val="single" w:sz="2" w:space="0" w:color="D9D9E3"/>
                                                      </w:divBdr>
                                                      <w:divsChild>
                                                        <w:div w:id="101057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321118">
                                                      <w:marLeft w:val="0"/>
                                                      <w:marRight w:val="0"/>
                                                      <w:marTop w:val="0"/>
                                                      <w:marBottom w:val="0"/>
                                                      <w:divBdr>
                                                        <w:top w:val="single" w:sz="2" w:space="0" w:color="D9D9E3"/>
                                                        <w:left w:val="single" w:sz="2" w:space="0" w:color="D9D9E3"/>
                                                        <w:bottom w:val="single" w:sz="2" w:space="0" w:color="D9D9E3"/>
                                                        <w:right w:val="single" w:sz="2" w:space="0" w:color="D9D9E3"/>
                                                      </w:divBdr>
                                                      <w:divsChild>
                                                        <w:div w:id="176041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227785">
                                                      <w:marLeft w:val="0"/>
                                                      <w:marRight w:val="0"/>
                                                      <w:marTop w:val="0"/>
                                                      <w:marBottom w:val="0"/>
                                                      <w:divBdr>
                                                        <w:top w:val="single" w:sz="2" w:space="0" w:color="D9D9E3"/>
                                                        <w:left w:val="single" w:sz="2" w:space="0" w:color="D9D9E3"/>
                                                        <w:bottom w:val="single" w:sz="2" w:space="0" w:color="D9D9E3"/>
                                                        <w:right w:val="single" w:sz="2" w:space="0" w:color="D9D9E3"/>
                                                      </w:divBdr>
                                                      <w:divsChild>
                                                        <w:div w:id="636837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431503">
                                                  <w:marLeft w:val="0"/>
                                                  <w:marRight w:val="0"/>
                                                  <w:marTop w:val="0"/>
                                                  <w:marBottom w:val="0"/>
                                                  <w:divBdr>
                                                    <w:top w:val="single" w:sz="2" w:space="0" w:color="D9D9E3"/>
                                                    <w:left w:val="single" w:sz="2" w:space="0" w:color="D9D9E3"/>
                                                    <w:bottom w:val="single" w:sz="2" w:space="0" w:color="D9D9E3"/>
                                                    <w:right w:val="single" w:sz="2" w:space="0" w:color="D9D9E3"/>
                                                  </w:divBdr>
                                                  <w:divsChild>
                                                    <w:div w:id="1416130280">
                                                      <w:marLeft w:val="0"/>
                                                      <w:marRight w:val="0"/>
                                                      <w:marTop w:val="0"/>
                                                      <w:marBottom w:val="0"/>
                                                      <w:divBdr>
                                                        <w:top w:val="single" w:sz="2" w:space="0" w:color="D9D9E3"/>
                                                        <w:left w:val="single" w:sz="2" w:space="0" w:color="D9D9E3"/>
                                                        <w:bottom w:val="single" w:sz="2" w:space="0" w:color="D9D9E3"/>
                                                        <w:right w:val="single" w:sz="2" w:space="0" w:color="D9D9E3"/>
                                                      </w:divBdr>
                                                    </w:div>
                                                    <w:div w:id="1024208133">
                                                      <w:marLeft w:val="0"/>
                                                      <w:marRight w:val="0"/>
                                                      <w:marTop w:val="0"/>
                                                      <w:marBottom w:val="0"/>
                                                      <w:divBdr>
                                                        <w:top w:val="single" w:sz="2" w:space="0" w:color="D9D9E3"/>
                                                        <w:left w:val="single" w:sz="2" w:space="0" w:color="D9D9E3"/>
                                                        <w:bottom w:val="single" w:sz="2" w:space="0" w:color="D9D9E3"/>
                                                        <w:right w:val="single" w:sz="2" w:space="0" w:color="D9D9E3"/>
                                                      </w:divBdr>
                                                      <w:divsChild>
                                                        <w:div w:id="1841774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780755">
                                                      <w:marLeft w:val="0"/>
                                                      <w:marRight w:val="0"/>
                                                      <w:marTop w:val="0"/>
                                                      <w:marBottom w:val="0"/>
                                                      <w:divBdr>
                                                        <w:top w:val="single" w:sz="2" w:space="0" w:color="D9D9E3"/>
                                                        <w:left w:val="single" w:sz="2" w:space="0" w:color="D9D9E3"/>
                                                        <w:bottom w:val="single" w:sz="2" w:space="0" w:color="D9D9E3"/>
                                                        <w:right w:val="single" w:sz="2" w:space="0" w:color="D9D9E3"/>
                                                      </w:divBdr>
                                                      <w:divsChild>
                                                        <w:div w:id="262807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5239180">
                                      <w:marLeft w:val="0"/>
                                      <w:marRight w:val="0"/>
                                      <w:marTop w:val="0"/>
                                      <w:marBottom w:val="0"/>
                                      <w:divBdr>
                                        <w:top w:val="none" w:sz="0" w:space="0" w:color="auto"/>
                                        <w:left w:val="none" w:sz="0" w:space="0" w:color="auto"/>
                                        <w:bottom w:val="none" w:sz="0" w:space="0" w:color="auto"/>
                                        <w:right w:val="none" w:sz="0" w:space="0" w:color="auto"/>
                                      </w:divBdr>
                                      <w:divsChild>
                                        <w:div w:id="1118841496">
                                          <w:marLeft w:val="0"/>
                                          <w:marRight w:val="0"/>
                                          <w:marTop w:val="0"/>
                                          <w:marBottom w:val="0"/>
                                          <w:divBdr>
                                            <w:top w:val="single" w:sz="2" w:space="0" w:color="D9D9E3"/>
                                            <w:left w:val="single" w:sz="2" w:space="0" w:color="D9D9E3"/>
                                            <w:bottom w:val="single" w:sz="2" w:space="0" w:color="D9D9E3"/>
                                            <w:right w:val="single" w:sz="2" w:space="0" w:color="D9D9E3"/>
                                          </w:divBdr>
                                          <w:divsChild>
                                            <w:div w:id="2066685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163775">
                                          <w:marLeft w:val="0"/>
                                          <w:marRight w:val="0"/>
                                          <w:marTop w:val="0"/>
                                          <w:marBottom w:val="0"/>
                                          <w:divBdr>
                                            <w:top w:val="single" w:sz="2" w:space="0" w:color="D9D9E3"/>
                                            <w:left w:val="single" w:sz="2" w:space="0" w:color="D9D9E3"/>
                                            <w:bottom w:val="single" w:sz="2" w:space="0" w:color="D9D9E3"/>
                                            <w:right w:val="single" w:sz="2" w:space="0" w:color="D9D9E3"/>
                                          </w:divBdr>
                                          <w:divsChild>
                                            <w:div w:id="827669261">
                                              <w:marLeft w:val="0"/>
                                              <w:marRight w:val="0"/>
                                              <w:marTop w:val="0"/>
                                              <w:marBottom w:val="0"/>
                                              <w:divBdr>
                                                <w:top w:val="single" w:sz="2" w:space="0" w:color="D9D9E3"/>
                                                <w:left w:val="single" w:sz="2" w:space="0" w:color="D9D9E3"/>
                                                <w:bottom w:val="single" w:sz="2" w:space="0" w:color="D9D9E3"/>
                                                <w:right w:val="single" w:sz="2" w:space="0" w:color="D9D9E3"/>
                                              </w:divBdr>
                                              <w:divsChild>
                                                <w:div w:id="1471901682">
                                                  <w:marLeft w:val="0"/>
                                                  <w:marRight w:val="0"/>
                                                  <w:marTop w:val="0"/>
                                                  <w:marBottom w:val="0"/>
                                                  <w:divBdr>
                                                    <w:top w:val="single" w:sz="2" w:space="0" w:color="D9D9E3"/>
                                                    <w:left w:val="single" w:sz="2" w:space="0" w:color="D9D9E3"/>
                                                    <w:bottom w:val="single" w:sz="2" w:space="0" w:color="D9D9E3"/>
                                                    <w:right w:val="single" w:sz="2" w:space="0" w:color="D9D9E3"/>
                                                  </w:divBdr>
                                                  <w:divsChild>
                                                    <w:div w:id="2068146162">
                                                      <w:marLeft w:val="0"/>
                                                      <w:marRight w:val="0"/>
                                                      <w:marTop w:val="0"/>
                                                      <w:marBottom w:val="0"/>
                                                      <w:divBdr>
                                                        <w:top w:val="single" w:sz="2" w:space="0" w:color="D9D9E3"/>
                                                        <w:left w:val="single" w:sz="2" w:space="0" w:color="D9D9E3"/>
                                                        <w:bottom w:val="single" w:sz="2" w:space="0" w:color="D9D9E3"/>
                                                        <w:right w:val="single" w:sz="2" w:space="0" w:color="D9D9E3"/>
                                                      </w:divBdr>
                                                      <w:divsChild>
                                                        <w:div w:id="624117494">
                                                          <w:marLeft w:val="0"/>
                                                          <w:marRight w:val="0"/>
                                                          <w:marTop w:val="0"/>
                                                          <w:marBottom w:val="0"/>
                                                          <w:divBdr>
                                                            <w:top w:val="single" w:sz="2" w:space="0" w:color="D9D9E3"/>
                                                            <w:left w:val="single" w:sz="2" w:space="0" w:color="D9D9E3"/>
                                                            <w:bottom w:val="single" w:sz="2" w:space="0" w:color="D9D9E3"/>
                                                            <w:right w:val="single" w:sz="2" w:space="0" w:color="D9D9E3"/>
                                                          </w:divBdr>
                                                          <w:divsChild>
                                                            <w:div w:id="35358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4086094">
                                                      <w:marLeft w:val="0"/>
                                                      <w:marRight w:val="0"/>
                                                      <w:marTop w:val="0"/>
                                                      <w:marBottom w:val="0"/>
                                                      <w:divBdr>
                                                        <w:top w:val="single" w:sz="2" w:space="0" w:color="D9D9E3"/>
                                                        <w:left w:val="single" w:sz="2" w:space="0" w:color="D9D9E3"/>
                                                        <w:bottom w:val="single" w:sz="2" w:space="0" w:color="D9D9E3"/>
                                                        <w:right w:val="single" w:sz="2" w:space="0" w:color="D9D9E3"/>
                                                      </w:divBdr>
                                                      <w:divsChild>
                                                        <w:div w:id="1442455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83407725">
                  <w:marLeft w:val="0"/>
                  <w:marRight w:val="0"/>
                  <w:marTop w:val="0"/>
                  <w:marBottom w:val="0"/>
                  <w:divBdr>
                    <w:top w:val="single" w:sz="2" w:space="0" w:color="D9D9E3"/>
                    <w:left w:val="single" w:sz="2" w:space="0" w:color="D9D9E3"/>
                    <w:bottom w:val="single" w:sz="2" w:space="0" w:color="D9D9E3"/>
                    <w:right w:val="single" w:sz="2" w:space="0" w:color="D9D9E3"/>
                  </w:divBdr>
                  <w:divsChild>
                    <w:div w:id="1200585442">
                      <w:marLeft w:val="0"/>
                      <w:marRight w:val="0"/>
                      <w:marTop w:val="0"/>
                      <w:marBottom w:val="0"/>
                      <w:divBdr>
                        <w:top w:val="single" w:sz="2" w:space="0" w:color="D9D9E3"/>
                        <w:left w:val="single" w:sz="2" w:space="0" w:color="D9D9E3"/>
                        <w:bottom w:val="single" w:sz="2" w:space="0" w:color="D9D9E3"/>
                        <w:right w:val="single" w:sz="2" w:space="0" w:color="D9D9E3"/>
                      </w:divBdr>
                    </w:div>
                    <w:div w:id="1959291110">
                      <w:marLeft w:val="0"/>
                      <w:marRight w:val="0"/>
                      <w:marTop w:val="0"/>
                      <w:marBottom w:val="0"/>
                      <w:divBdr>
                        <w:top w:val="single" w:sz="2" w:space="0" w:color="D9D9E3"/>
                        <w:left w:val="single" w:sz="2" w:space="0" w:color="D9D9E3"/>
                        <w:bottom w:val="single" w:sz="2" w:space="0" w:color="D9D9E3"/>
                        <w:right w:val="single" w:sz="2" w:space="0" w:color="D9D9E3"/>
                      </w:divBdr>
                      <w:divsChild>
                        <w:div w:id="683097920">
                          <w:marLeft w:val="0"/>
                          <w:marRight w:val="0"/>
                          <w:marTop w:val="0"/>
                          <w:marBottom w:val="0"/>
                          <w:divBdr>
                            <w:top w:val="single" w:sz="2" w:space="0" w:color="D9D9E3"/>
                            <w:left w:val="single" w:sz="2" w:space="0" w:color="D9D9E3"/>
                            <w:bottom w:val="single" w:sz="2" w:space="0" w:color="D9D9E3"/>
                            <w:right w:val="single" w:sz="2" w:space="0" w:color="D9D9E3"/>
                          </w:divBdr>
                          <w:divsChild>
                            <w:div w:id="746726093">
                              <w:marLeft w:val="0"/>
                              <w:marRight w:val="0"/>
                              <w:marTop w:val="0"/>
                              <w:marBottom w:val="0"/>
                              <w:divBdr>
                                <w:top w:val="single" w:sz="2" w:space="0" w:color="D9D9E3"/>
                                <w:left w:val="single" w:sz="2" w:space="0" w:color="D9D9E3"/>
                                <w:bottom w:val="single" w:sz="2" w:space="0" w:color="D9D9E3"/>
                                <w:right w:val="single" w:sz="2" w:space="0" w:color="D9D9E3"/>
                              </w:divBdr>
                              <w:divsChild>
                                <w:div w:id="926693901">
                                  <w:marLeft w:val="0"/>
                                  <w:marRight w:val="0"/>
                                  <w:marTop w:val="0"/>
                                  <w:marBottom w:val="0"/>
                                  <w:divBdr>
                                    <w:top w:val="single" w:sz="2" w:space="0" w:color="D9D9E3"/>
                                    <w:left w:val="single" w:sz="2" w:space="0" w:color="D9D9E3"/>
                                    <w:bottom w:val="single" w:sz="2" w:space="0" w:color="D9D9E3"/>
                                    <w:right w:val="single" w:sz="2" w:space="0" w:color="D9D9E3"/>
                                  </w:divBdr>
                                  <w:divsChild>
                                    <w:div w:id="1728336236">
                                      <w:marLeft w:val="0"/>
                                      <w:marRight w:val="0"/>
                                      <w:marTop w:val="0"/>
                                      <w:marBottom w:val="0"/>
                                      <w:divBdr>
                                        <w:top w:val="single" w:sz="2" w:space="0" w:color="D9D9E3"/>
                                        <w:left w:val="single" w:sz="2" w:space="0" w:color="D9D9E3"/>
                                        <w:bottom w:val="single" w:sz="2" w:space="0" w:color="D9D9E3"/>
                                        <w:right w:val="single" w:sz="2" w:space="0" w:color="D9D9E3"/>
                                      </w:divBdr>
                                      <w:divsChild>
                                        <w:div w:id="34818880">
                                          <w:marLeft w:val="0"/>
                                          <w:marRight w:val="0"/>
                                          <w:marTop w:val="0"/>
                                          <w:marBottom w:val="0"/>
                                          <w:divBdr>
                                            <w:top w:val="single" w:sz="2" w:space="0" w:color="D9D9E3"/>
                                            <w:left w:val="single" w:sz="2" w:space="0" w:color="D9D9E3"/>
                                            <w:bottom w:val="single" w:sz="2" w:space="0" w:color="D9D9E3"/>
                                            <w:right w:val="single" w:sz="2" w:space="0" w:color="D9D9E3"/>
                                          </w:divBdr>
                                          <w:divsChild>
                                            <w:div w:id="1699350121">
                                              <w:marLeft w:val="0"/>
                                              <w:marRight w:val="0"/>
                                              <w:marTop w:val="0"/>
                                              <w:marBottom w:val="0"/>
                                              <w:divBdr>
                                                <w:top w:val="single" w:sz="2" w:space="0" w:color="D9D9E3"/>
                                                <w:left w:val="single" w:sz="2" w:space="0" w:color="D9D9E3"/>
                                                <w:bottom w:val="single" w:sz="2" w:space="0" w:color="D9D9E3"/>
                                                <w:right w:val="single" w:sz="2" w:space="0" w:color="D9D9E3"/>
                                              </w:divBdr>
                                              <w:divsChild>
                                                <w:div w:id="688602272">
                                                  <w:marLeft w:val="0"/>
                                                  <w:marRight w:val="0"/>
                                                  <w:marTop w:val="0"/>
                                                  <w:marBottom w:val="0"/>
                                                  <w:divBdr>
                                                    <w:top w:val="single" w:sz="2" w:space="0" w:color="D9D9E3"/>
                                                    <w:left w:val="single" w:sz="2" w:space="0" w:color="D9D9E3"/>
                                                    <w:bottom w:val="single" w:sz="2" w:space="0" w:color="D9D9E3"/>
                                                    <w:right w:val="single" w:sz="2" w:space="0" w:color="D9D9E3"/>
                                                  </w:divBdr>
                                                  <w:divsChild>
                                                    <w:div w:id="12458446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57723211">
                                          <w:marLeft w:val="0"/>
                                          <w:marRight w:val="0"/>
                                          <w:marTop w:val="0"/>
                                          <w:marBottom w:val="0"/>
                                          <w:divBdr>
                                            <w:top w:val="single" w:sz="2" w:space="0" w:color="D9D9E3"/>
                                            <w:left w:val="single" w:sz="2" w:space="0" w:color="D9D9E3"/>
                                            <w:bottom w:val="single" w:sz="2" w:space="0" w:color="D9D9E3"/>
                                            <w:right w:val="single" w:sz="2" w:space="0" w:color="D9D9E3"/>
                                          </w:divBdr>
                                          <w:divsChild>
                                            <w:div w:id="557790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111597">
                                                  <w:marLeft w:val="0"/>
                                                  <w:marRight w:val="0"/>
                                                  <w:marTop w:val="0"/>
                                                  <w:marBottom w:val="0"/>
                                                  <w:divBdr>
                                                    <w:top w:val="single" w:sz="2" w:space="0" w:color="D9D9E3"/>
                                                    <w:left w:val="single" w:sz="2" w:space="0" w:color="D9D9E3"/>
                                                    <w:bottom w:val="single" w:sz="2" w:space="0" w:color="D9D9E3"/>
                                                    <w:right w:val="single" w:sz="2" w:space="0" w:color="D9D9E3"/>
                                                  </w:divBdr>
                                                  <w:divsChild>
                                                    <w:div w:id="1724135054">
                                                      <w:marLeft w:val="0"/>
                                                      <w:marRight w:val="0"/>
                                                      <w:marTop w:val="0"/>
                                                      <w:marBottom w:val="0"/>
                                                      <w:divBdr>
                                                        <w:top w:val="single" w:sz="2" w:space="0" w:color="D9D9E3"/>
                                                        <w:left w:val="single" w:sz="2" w:space="0" w:color="D9D9E3"/>
                                                        <w:bottom w:val="single" w:sz="2" w:space="0" w:color="D9D9E3"/>
                                                        <w:right w:val="single" w:sz="2" w:space="0" w:color="D9D9E3"/>
                                                      </w:divBdr>
                                                      <w:divsChild>
                                                        <w:div w:id="1416510327">
                                                          <w:marLeft w:val="0"/>
                                                          <w:marRight w:val="0"/>
                                                          <w:marTop w:val="0"/>
                                                          <w:marBottom w:val="0"/>
                                                          <w:divBdr>
                                                            <w:top w:val="single" w:sz="2" w:space="0" w:color="D9D9E3"/>
                                                            <w:left w:val="single" w:sz="2" w:space="0" w:color="D9D9E3"/>
                                                            <w:bottom w:val="single" w:sz="2" w:space="0" w:color="D9D9E3"/>
                                                            <w:right w:val="single" w:sz="2" w:space="0" w:color="D9D9E3"/>
                                                          </w:divBdr>
                                                          <w:divsChild>
                                                            <w:div w:id="50540196">
                                                              <w:marLeft w:val="0"/>
                                                              <w:marRight w:val="0"/>
                                                              <w:marTop w:val="0"/>
                                                              <w:marBottom w:val="0"/>
                                                              <w:divBdr>
                                                                <w:top w:val="single" w:sz="2" w:space="0" w:color="D9D9E3"/>
                                                                <w:left w:val="single" w:sz="2" w:space="0" w:color="D9D9E3"/>
                                                                <w:bottom w:val="single" w:sz="2" w:space="0" w:color="D9D9E3"/>
                                                                <w:right w:val="single" w:sz="2" w:space="0" w:color="D9D9E3"/>
                                                              </w:divBdr>
                                                              <w:divsChild>
                                                                <w:div w:id="269246677">
                                                                  <w:marLeft w:val="0"/>
                                                                  <w:marRight w:val="0"/>
                                                                  <w:marTop w:val="0"/>
                                                                  <w:marBottom w:val="0"/>
                                                                  <w:divBdr>
                                                                    <w:top w:val="single" w:sz="2" w:space="0" w:color="D9D9E3"/>
                                                                    <w:left w:val="single" w:sz="2" w:space="0" w:color="D9D9E3"/>
                                                                    <w:bottom w:val="single" w:sz="2" w:space="0" w:color="D9D9E3"/>
                                                                    <w:right w:val="single" w:sz="2" w:space="0" w:color="D9D9E3"/>
                                                                  </w:divBdr>
                                                                  <w:divsChild>
                                                                    <w:div w:id="68767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6503540">
                                                      <w:marLeft w:val="0"/>
                                                      <w:marRight w:val="0"/>
                                                      <w:marTop w:val="0"/>
                                                      <w:marBottom w:val="0"/>
                                                      <w:divBdr>
                                                        <w:top w:val="single" w:sz="2" w:space="0" w:color="D9D9E3"/>
                                                        <w:left w:val="single" w:sz="2" w:space="0" w:color="D9D9E3"/>
                                                        <w:bottom w:val="single" w:sz="2" w:space="0" w:color="D9D9E3"/>
                                                        <w:right w:val="single" w:sz="2" w:space="0" w:color="D9D9E3"/>
                                                      </w:divBdr>
                                                      <w:divsChild>
                                                        <w:div w:id="1931425587">
                                                          <w:marLeft w:val="0"/>
                                                          <w:marRight w:val="0"/>
                                                          <w:marTop w:val="0"/>
                                                          <w:marBottom w:val="0"/>
                                                          <w:divBdr>
                                                            <w:top w:val="single" w:sz="2" w:space="0" w:color="D9D9E3"/>
                                                            <w:left w:val="single" w:sz="2" w:space="0" w:color="D9D9E3"/>
                                                            <w:bottom w:val="single" w:sz="2" w:space="0" w:color="D9D9E3"/>
                                                            <w:right w:val="single" w:sz="2" w:space="0" w:color="D9D9E3"/>
                                                          </w:divBdr>
                                                        </w:div>
                                                        <w:div w:id="611400462">
                                                          <w:marLeft w:val="0"/>
                                                          <w:marRight w:val="0"/>
                                                          <w:marTop w:val="0"/>
                                                          <w:marBottom w:val="0"/>
                                                          <w:divBdr>
                                                            <w:top w:val="single" w:sz="2" w:space="0" w:color="D9D9E3"/>
                                                            <w:left w:val="single" w:sz="2" w:space="0" w:color="D9D9E3"/>
                                                            <w:bottom w:val="single" w:sz="2" w:space="0" w:color="D9D9E3"/>
                                                            <w:right w:val="single" w:sz="2" w:space="0" w:color="D9D9E3"/>
                                                          </w:divBdr>
                                                          <w:divsChild>
                                                            <w:div w:id="1195730025">
                                                              <w:marLeft w:val="0"/>
                                                              <w:marRight w:val="0"/>
                                                              <w:marTop w:val="0"/>
                                                              <w:marBottom w:val="0"/>
                                                              <w:divBdr>
                                                                <w:top w:val="single" w:sz="2" w:space="0" w:color="D9D9E3"/>
                                                                <w:left w:val="single" w:sz="2" w:space="0" w:color="D9D9E3"/>
                                                                <w:bottom w:val="single" w:sz="2" w:space="0" w:color="D9D9E3"/>
                                                                <w:right w:val="single" w:sz="2" w:space="0" w:color="D9D9E3"/>
                                                              </w:divBdr>
                                                              <w:divsChild>
                                                                <w:div w:id="1718891802">
                                                                  <w:marLeft w:val="0"/>
                                                                  <w:marRight w:val="0"/>
                                                                  <w:marTop w:val="0"/>
                                                                  <w:marBottom w:val="0"/>
                                                                  <w:divBdr>
                                                                    <w:top w:val="single" w:sz="2" w:space="0" w:color="D9D9E3"/>
                                                                    <w:left w:val="single" w:sz="2" w:space="0" w:color="D9D9E3"/>
                                                                    <w:bottom w:val="single" w:sz="2" w:space="0" w:color="D9D9E3"/>
                                                                    <w:right w:val="single" w:sz="2" w:space="0" w:color="D9D9E3"/>
                                                                  </w:divBdr>
                                                                  <w:divsChild>
                                                                    <w:div w:id="1161120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584603">
                                          <w:marLeft w:val="0"/>
                                          <w:marRight w:val="0"/>
                                          <w:marTop w:val="0"/>
                                          <w:marBottom w:val="0"/>
                                          <w:divBdr>
                                            <w:top w:val="single" w:sz="2" w:space="0" w:color="D9D9E3"/>
                                            <w:left w:val="single" w:sz="2" w:space="0" w:color="D9D9E3"/>
                                            <w:bottom w:val="single" w:sz="2" w:space="0" w:color="D9D9E3"/>
                                            <w:right w:val="single" w:sz="2" w:space="0" w:color="D9D9E3"/>
                                          </w:divBdr>
                                          <w:divsChild>
                                            <w:div w:id="1577860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85845">
                                                  <w:marLeft w:val="0"/>
                                                  <w:marRight w:val="0"/>
                                                  <w:marTop w:val="0"/>
                                                  <w:marBottom w:val="0"/>
                                                  <w:divBdr>
                                                    <w:top w:val="single" w:sz="2" w:space="0" w:color="D9D9E3"/>
                                                    <w:left w:val="single" w:sz="2" w:space="0" w:color="D9D9E3"/>
                                                    <w:bottom w:val="single" w:sz="2" w:space="0" w:color="D9D9E3"/>
                                                    <w:right w:val="single" w:sz="2" w:space="0" w:color="D9D9E3"/>
                                                  </w:divBdr>
                                                  <w:divsChild>
                                                    <w:div w:id="1235554317">
                                                      <w:marLeft w:val="0"/>
                                                      <w:marRight w:val="0"/>
                                                      <w:marTop w:val="0"/>
                                                      <w:marBottom w:val="0"/>
                                                      <w:divBdr>
                                                        <w:top w:val="single" w:sz="2" w:space="0" w:color="D9D9E3"/>
                                                        <w:left w:val="single" w:sz="2" w:space="0" w:color="D9D9E3"/>
                                                        <w:bottom w:val="single" w:sz="2" w:space="0" w:color="D9D9E3"/>
                                                        <w:right w:val="single" w:sz="2" w:space="0" w:color="D9D9E3"/>
                                                      </w:divBdr>
                                                      <w:divsChild>
                                                        <w:div w:id="652636914">
                                                          <w:marLeft w:val="0"/>
                                                          <w:marRight w:val="0"/>
                                                          <w:marTop w:val="0"/>
                                                          <w:marBottom w:val="0"/>
                                                          <w:divBdr>
                                                            <w:top w:val="single" w:sz="2" w:space="0" w:color="D9D9E3"/>
                                                            <w:left w:val="single" w:sz="2" w:space="0" w:color="D9D9E3"/>
                                                            <w:bottom w:val="single" w:sz="2" w:space="0" w:color="D9D9E3"/>
                                                            <w:right w:val="single" w:sz="2" w:space="0" w:color="D9D9E3"/>
                                                          </w:divBdr>
                                                          <w:divsChild>
                                                            <w:div w:id="392512471">
                                                              <w:marLeft w:val="0"/>
                                                              <w:marRight w:val="0"/>
                                                              <w:marTop w:val="0"/>
                                                              <w:marBottom w:val="0"/>
                                                              <w:divBdr>
                                                                <w:top w:val="single" w:sz="2" w:space="0" w:color="D9D9E3"/>
                                                                <w:left w:val="single" w:sz="2" w:space="0" w:color="D9D9E3"/>
                                                                <w:bottom w:val="single" w:sz="2" w:space="0" w:color="D9D9E3"/>
                                                                <w:right w:val="single" w:sz="2" w:space="0" w:color="D9D9E3"/>
                                                              </w:divBdr>
                                                              <w:divsChild>
                                                                <w:div w:id="1280070589">
                                                                  <w:marLeft w:val="0"/>
                                                                  <w:marRight w:val="0"/>
                                                                  <w:marTop w:val="0"/>
                                                                  <w:marBottom w:val="0"/>
                                                                  <w:divBdr>
                                                                    <w:top w:val="single" w:sz="2" w:space="0" w:color="D9D9E3"/>
                                                                    <w:left w:val="single" w:sz="2" w:space="0" w:color="D9D9E3"/>
                                                                    <w:bottom w:val="single" w:sz="2" w:space="0" w:color="D9D9E3"/>
                                                                    <w:right w:val="single" w:sz="2" w:space="0" w:color="D9D9E3"/>
                                                                  </w:divBdr>
                                                                  <w:divsChild>
                                                                    <w:div w:id="153873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2627074">
                                                      <w:marLeft w:val="0"/>
                                                      <w:marRight w:val="0"/>
                                                      <w:marTop w:val="0"/>
                                                      <w:marBottom w:val="0"/>
                                                      <w:divBdr>
                                                        <w:top w:val="single" w:sz="2" w:space="0" w:color="D9D9E3"/>
                                                        <w:left w:val="single" w:sz="2" w:space="0" w:color="D9D9E3"/>
                                                        <w:bottom w:val="single" w:sz="2" w:space="0" w:color="D9D9E3"/>
                                                        <w:right w:val="single" w:sz="2" w:space="0" w:color="D9D9E3"/>
                                                      </w:divBdr>
                                                      <w:divsChild>
                                                        <w:div w:id="1159998183">
                                                          <w:marLeft w:val="0"/>
                                                          <w:marRight w:val="0"/>
                                                          <w:marTop w:val="0"/>
                                                          <w:marBottom w:val="0"/>
                                                          <w:divBdr>
                                                            <w:top w:val="single" w:sz="2" w:space="0" w:color="D9D9E3"/>
                                                            <w:left w:val="single" w:sz="2" w:space="0" w:color="D9D9E3"/>
                                                            <w:bottom w:val="single" w:sz="2" w:space="0" w:color="D9D9E3"/>
                                                            <w:right w:val="single" w:sz="2" w:space="0" w:color="D9D9E3"/>
                                                          </w:divBdr>
                                                        </w:div>
                                                        <w:div w:id="1134131186">
                                                          <w:marLeft w:val="0"/>
                                                          <w:marRight w:val="0"/>
                                                          <w:marTop w:val="0"/>
                                                          <w:marBottom w:val="0"/>
                                                          <w:divBdr>
                                                            <w:top w:val="single" w:sz="2" w:space="0" w:color="D9D9E3"/>
                                                            <w:left w:val="single" w:sz="2" w:space="0" w:color="D9D9E3"/>
                                                            <w:bottom w:val="single" w:sz="2" w:space="0" w:color="D9D9E3"/>
                                                            <w:right w:val="single" w:sz="2" w:space="0" w:color="D9D9E3"/>
                                                          </w:divBdr>
                                                          <w:divsChild>
                                                            <w:div w:id="1952741523">
                                                              <w:marLeft w:val="0"/>
                                                              <w:marRight w:val="0"/>
                                                              <w:marTop w:val="0"/>
                                                              <w:marBottom w:val="0"/>
                                                              <w:divBdr>
                                                                <w:top w:val="single" w:sz="2" w:space="0" w:color="D9D9E3"/>
                                                                <w:left w:val="single" w:sz="2" w:space="0" w:color="D9D9E3"/>
                                                                <w:bottom w:val="single" w:sz="2" w:space="0" w:color="D9D9E3"/>
                                                                <w:right w:val="single" w:sz="2" w:space="0" w:color="D9D9E3"/>
                                                              </w:divBdr>
                                                              <w:divsChild>
                                                                <w:div w:id="1333684725">
                                                                  <w:marLeft w:val="0"/>
                                                                  <w:marRight w:val="0"/>
                                                                  <w:marTop w:val="0"/>
                                                                  <w:marBottom w:val="0"/>
                                                                  <w:divBdr>
                                                                    <w:top w:val="single" w:sz="2" w:space="0" w:color="D9D9E3"/>
                                                                    <w:left w:val="single" w:sz="2" w:space="0" w:color="D9D9E3"/>
                                                                    <w:bottom w:val="single" w:sz="2" w:space="0" w:color="D9D9E3"/>
                                                                    <w:right w:val="single" w:sz="2" w:space="0" w:color="D9D9E3"/>
                                                                  </w:divBdr>
                                                                  <w:divsChild>
                                                                    <w:div w:id="1986006319">
                                                                      <w:marLeft w:val="0"/>
                                                                      <w:marRight w:val="0"/>
                                                                      <w:marTop w:val="0"/>
                                                                      <w:marBottom w:val="0"/>
                                                                      <w:divBdr>
                                                                        <w:top w:val="single" w:sz="2" w:space="0" w:color="D9D9E3"/>
                                                                        <w:left w:val="single" w:sz="2" w:space="0" w:color="D9D9E3"/>
                                                                        <w:bottom w:val="single" w:sz="2" w:space="0" w:color="D9D9E3"/>
                                                                        <w:right w:val="single" w:sz="2" w:space="0" w:color="D9D9E3"/>
                                                                      </w:divBdr>
                                                                      <w:divsChild>
                                                                        <w:div w:id="412044594">
                                                                          <w:marLeft w:val="0"/>
                                                                          <w:marRight w:val="0"/>
                                                                          <w:marTop w:val="0"/>
                                                                          <w:marBottom w:val="0"/>
                                                                          <w:divBdr>
                                                                            <w:top w:val="single" w:sz="2" w:space="0" w:color="D9D9E3"/>
                                                                            <w:left w:val="single" w:sz="2" w:space="0" w:color="D9D9E3"/>
                                                                            <w:bottom w:val="single" w:sz="2" w:space="0" w:color="D9D9E3"/>
                                                                            <w:right w:val="single" w:sz="2" w:space="0" w:color="D9D9E3"/>
                                                                          </w:divBdr>
                                                                          <w:divsChild>
                                                                            <w:div w:id="1224637807">
                                                                              <w:marLeft w:val="0"/>
                                                                              <w:marRight w:val="0"/>
                                                                              <w:marTop w:val="0"/>
                                                                              <w:marBottom w:val="0"/>
                                                                              <w:divBdr>
                                                                                <w:top w:val="single" w:sz="2" w:space="0" w:color="D9D9E3"/>
                                                                                <w:left w:val="single" w:sz="2" w:space="0" w:color="D9D9E3"/>
                                                                                <w:bottom w:val="single" w:sz="2" w:space="0" w:color="D9D9E3"/>
                                                                                <w:right w:val="single" w:sz="2" w:space="0" w:color="D9D9E3"/>
                                                                              </w:divBdr>
                                                                            </w:div>
                                                                            <w:div w:id="103503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444339">
                                                                          <w:marLeft w:val="0"/>
                                                                          <w:marRight w:val="0"/>
                                                                          <w:marTop w:val="0"/>
                                                                          <w:marBottom w:val="0"/>
                                                                          <w:divBdr>
                                                                            <w:top w:val="single" w:sz="2" w:space="0" w:color="D9D9E3"/>
                                                                            <w:left w:val="single" w:sz="2" w:space="0" w:color="D9D9E3"/>
                                                                            <w:bottom w:val="single" w:sz="2" w:space="0" w:color="D9D9E3"/>
                                                                            <w:right w:val="single" w:sz="2" w:space="0" w:color="D9D9E3"/>
                                                                          </w:divBdr>
                                                                          <w:divsChild>
                                                                            <w:div w:id="180552930">
                                                                              <w:marLeft w:val="0"/>
                                                                              <w:marRight w:val="0"/>
                                                                              <w:marTop w:val="0"/>
                                                                              <w:marBottom w:val="0"/>
                                                                              <w:divBdr>
                                                                                <w:top w:val="single" w:sz="2" w:space="0" w:color="D9D9E3"/>
                                                                                <w:left w:val="single" w:sz="2" w:space="0" w:color="D9D9E3"/>
                                                                                <w:bottom w:val="single" w:sz="2" w:space="0" w:color="D9D9E3"/>
                                                                                <w:right w:val="single" w:sz="2" w:space="0" w:color="D9D9E3"/>
                                                                              </w:divBdr>
                                                                            </w:div>
                                                                            <w:div w:id="167834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7780233">
                                                                          <w:marLeft w:val="0"/>
                                                                          <w:marRight w:val="0"/>
                                                                          <w:marTop w:val="0"/>
                                                                          <w:marBottom w:val="0"/>
                                                                          <w:divBdr>
                                                                            <w:top w:val="single" w:sz="2" w:space="0" w:color="D9D9E3"/>
                                                                            <w:left w:val="single" w:sz="2" w:space="0" w:color="D9D9E3"/>
                                                                            <w:bottom w:val="single" w:sz="2" w:space="0" w:color="D9D9E3"/>
                                                                            <w:right w:val="single" w:sz="2" w:space="0" w:color="D9D9E3"/>
                                                                          </w:divBdr>
                                                                          <w:divsChild>
                                                                            <w:div w:id="1120491707">
                                                                              <w:marLeft w:val="0"/>
                                                                              <w:marRight w:val="0"/>
                                                                              <w:marTop w:val="0"/>
                                                                              <w:marBottom w:val="0"/>
                                                                              <w:divBdr>
                                                                                <w:top w:val="single" w:sz="2" w:space="0" w:color="D9D9E3"/>
                                                                                <w:left w:val="single" w:sz="2" w:space="0" w:color="D9D9E3"/>
                                                                                <w:bottom w:val="single" w:sz="2" w:space="0" w:color="D9D9E3"/>
                                                                                <w:right w:val="single" w:sz="2" w:space="0" w:color="D9D9E3"/>
                                                                              </w:divBdr>
                                                                            </w:div>
                                                                            <w:div w:id="282461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5711399">
                                          <w:marLeft w:val="0"/>
                                          <w:marRight w:val="0"/>
                                          <w:marTop w:val="0"/>
                                          <w:marBottom w:val="0"/>
                                          <w:divBdr>
                                            <w:top w:val="single" w:sz="2" w:space="0" w:color="D9D9E3"/>
                                            <w:left w:val="single" w:sz="2" w:space="0" w:color="D9D9E3"/>
                                            <w:bottom w:val="single" w:sz="2" w:space="0" w:color="D9D9E3"/>
                                            <w:right w:val="single" w:sz="2" w:space="0" w:color="D9D9E3"/>
                                          </w:divBdr>
                                          <w:divsChild>
                                            <w:div w:id="120880468">
                                              <w:marLeft w:val="0"/>
                                              <w:marRight w:val="0"/>
                                              <w:marTop w:val="100"/>
                                              <w:marBottom w:val="100"/>
                                              <w:divBdr>
                                                <w:top w:val="single" w:sz="2" w:space="0" w:color="D9D9E3"/>
                                                <w:left w:val="single" w:sz="2" w:space="0" w:color="D9D9E3"/>
                                                <w:bottom w:val="single" w:sz="2" w:space="0" w:color="D9D9E3"/>
                                                <w:right w:val="single" w:sz="2" w:space="0" w:color="D9D9E3"/>
                                              </w:divBdr>
                                              <w:divsChild>
                                                <w:div w:id="986282963">
                                                  <w:marLeft w:val="0"/>
                                                  <w:marRight w:val="0"/>
                                                  <w:marTop w:val="0"/>
                                                  <w:marBottom w:val="0"/>
                                                  <w:divBdr>
                                                    <w:top w:val="single" w:sz="2" w:space="0" w:color="D9D9E3"/>
                                                    <w:left w:val="single" w:sz="2" w:space="0" w:color="D9D9E3"/>
                                                    <w:bottom w:val="single" w:sz="2" w:space="0" w:color="D9D9E3"/>
                                                    <w:right w:val="single" w:sz="2" w:space="0" w:color="D9D9E3"/>
                                                  </w:divBdr>
                                                  <w:divsChild>
                                                    <w:div w:id="3560079">
                                                      <w:marLeft w:val="0"/>
                                                      <w:marRight w:val="0"/>
                                                      <w:marTop w:val="0"/>
                                                      <w:marBottom w:val="0"/>
                                                      <w:divBdr>
                                                        <w:top w:val="single" w:sz="2" w:space="0" w:color="D9D9E3"/>
                                                        <w:left w:val="single" w:sz="2" w:space="0" w:color="D9D9E3"/>
                                                        <w:bottom w:val="single" w:sz="2" w:space="0" w:color="D9D9E3"/>
                                                        <w:right w:val="single" w:sz="2" w:space="0" w:color="D9D9E3"/>
                                                      </w:divBdr>
                                                      <w:divsChild>
                                                        <w:div w:id="1136754467">
                                                          <w:marLeft w:val="0"/>
                                                          <w:marRight w:val="0"/>
                                                          <w:marTop w:val="0"/>
                                                          <w:marBottom w:val="0"/>
                                                          <w:divBdr>
                                                            <w:top w:val="single" w:sz="2" w:space="0" w:color="D9D9E3"/>
                                                            <w:left w:val="single" w:sz="2" w:space="0" w:color="D9D9E3"/>
                                                            <w:bottom w:val="single" w:sz="2" w:space="0" w:color="D9D9E3"/>
                                                            <w:right w:val="single" w:sz="2" w:space="0" w:color="D9D9E3"/>
                                                          </w:divBdr>
                                                          <w:divsChild>
                                                            <w:div w:id="496271164">
                                                              <w:marLeft w:val="0"/>
                                                              <w:marRight w:val="0"/>
                                                              <w:marTop w:val="0"/>
                                                              <w:marBottom w:val="0"/>
                                                              <w:divBdr>
                                                                <w:top w:val="single" w:sz="2" w:space="0" w:color="D9D9E3"/>
                                                                <w:left w:val="single" w:sz="2" w:space="0" w:color="D9D9E3"/>
                                                                <w:bottom w:val="single" w:sz="2" w:space="0" w:color="D9D9E3"/>
                                                                <w:right w:val="single" w:sz="2" w:space="0" w:color="D9D9E3"/>
                                                              </w:divBdr>
                                                              <w:divsChild>
                                                                <w:div w:id="307823987">
                                                                  <w:marLeft w:val="0"/>
                                                                  <w:marRight w:val="0"/>
                                                                  <w:marTop w:val="0"/>
                                                                  <w:marBottom w:val="0"/>
                                                                  <w:divBdr>
                                                                    <w:top w:val="single" w:sz="2" w:space="0" w:color="D9D9E3"/>
                                                                    <w:left w:val="single" w:sz="2" w:space="0" w:color="D9D9E3"/>
                                                                    <w:bottom w:val="single" w:sz="2" w:space="0" w:color="D9D9E3"/>
                                                                    <w:right w:val="single" w:sz="2" w:space="0" w:color="D9D9E3"/>
                                                                  </w:divBdr>
                                                                  <w:divsChild>
                                                                    <w:div w:id="1911647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721502">
                                                      <w:marLeft w:val="0"/>
                                                      <w:marRight w:val="0"/>
                                                      <w:marTop w:val="0"/>
                                                      <w:marBottom w:val="0"/>
                                                      <w:divBdr>
                                                        <w:top w:val="single" w:sz="2" w:space="0" w:color="D9D9E3"/>
                                                        <w:left w:val="single" w:sz="2" w:space="0" w:color="D9D9E3"/>
                                                        <w:bottom w:val="single" w:sz="2" w:space="0" w:color="D9D9E3"/>
                                                        <w:right w:val="single" w:sz="2" w:space="0" w:color="D9D9E3"/>
                                                      </w:divBdr>
                                                      <w:divsChild>
                                                        <w:div w:id="1376858039">
                                                          <w:marLeft w:val="0"/>
                                                          <w:marRight w:val="0"/>
                                                          <w:marTop w:val="0"/>
                                                          <w:marBottom w:val="0"/>
                                                          <w:divBdr>
                                                            <w:top w:val="single" w:sz="2" w:space="0" w:color="D9D9E3"/>
                                                            <w:left w:val="single" w:sz="2" w:space="0" w:color="D9D9E3"/>
                                                            <w:bottom w:val="single" w:sz="2" w:space="0" w:color="D9D9E3"/>
                                                            <w:right w:val="single" w:sz="2" w:space="0" w:color="D9D9E3"/>
                                                          </w:divBdr>
                                                        </w:div>
                                                        <w:div w:id="2130390681">
                                                          <w:marLeft w:val="0"/>
                                                          <w:marRight w:val="0"/>
                                                          <w:marTop w:val="0"/>
                                                          <w:marBottom w:val="0"/>
                                                          <w:divBdr>
                                                            <w:top w:val="single" w:sz="2" w:space="0" w:color="D9D9E3"/>
                                                            <w:left w:val="single" w:sz="2" w:space="0" w:color="D9D9E3"/>
                                                            <w:bottom w:val="single" w:sz="2" w:space="0" w:color="D9D9E3"/>
                                                            <w:right w:val="single" w:sz="2" w:space="0" w:color="D9D9E3"/>
                                                          </w:divBdr>
                                                          <w:divsChild>
                                                            <w:div w:id="1175267424">
                                                              <w:marLeft w:val="0"/>
                                                              <w:marRight w:val="0"/>
                                                              <w:marTop w:val="0"/>
                                                              <w:marBottom w:val="0"/>
                                                              <w:divBdr>
                                                                <w:top w:val="single" w:sz="2" w:space="0" w:color="D9D9E3"/>
                                                                <w:left w:val="single" w:sz="2" w:space="0" w:color="D9D9E3"/>
                                                                <w:bottom w:val="single" w:sz="2" w:space="0" w:color="D9D9E3"/>
                                                                <w:right w:val="single" w:sz="2" w:space="0" w:color="D9D9E3"/>
                                                              </w:divBdr>
                                                              <w:divsChild>
                                                                <w:div w:id="131555767">
                                                                  <w:marLeft w:val="0"/>
                                                                  <w:marRight w:val="0"/>
                                                                  <w:marTop w:val="0"/>
                                                                  <w:marBottom w:val="0"/>
                                                                  <w:divBdr>
                                                                    <w:top w:val="single" w:sz="2" w:space="0" w:color="D9D9E3"/>
                                                                    <w:left w:val="single" w:sz="2" w:space="0" w:color="D9D9E3"/>
                                                                    <w:bottom w:val="single" w:sz="2" w:space="0" w:color="D9D9E3"/>
                                                                    <w:right w:val="single" w:sz="2" w:space="0" w:color="D9D9E3"/>
                                                                  </w:divBdr>
                                                                  <w:divsChild>
                                                                    <w:div w:id="44226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707224">
                                          <w:marLeft w:val="0"/>
                                          <w:marRight w:val="0"/>
                                          <w:marTop w:val="0"/>
                                          <w:marBottom w:val="0"/>
                                          <w:divBdr>
                                            <w:top w:val="single" w:sz="2" w:space="0" w:color="D9D9E3"/>
                                            <w:left w:val="single" w:sz="2" w:space="0" w:color="D9D9E3"/>
                                            <w:bottom w:val="single" w:sz="2" w:space="0" w:color="D9D9E3"/>
                                            <w:right w:val="single" w:sz="2" w:space="0" w:color="D9D9E3"/>
                                          </w:divBdr>
                                          <w:divsChild>
                                            <w:div w:id="13494786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874138">
                                                  <w:marLeft w:val="0"/>
                                                  <w:marRight w:val="0"/>
                                                  <w:marTop w:val="0"/>
                                                  <w:marBottom w:val="0"/>
                                                  <w:divBdr>
                                                    <w:top w:val="single" w:sz="2" w:space="0" w:color="D9D9E3"/>
                                                    <w:left w:val="single" w:sz="2" w:space="0" w:color="D9D9E3"/>
                                                    <w:bottom w:val="single" w:sz="2" w:space="0" w:color="D9D9E3"/>
                                                    <w:right w:val="single" w:sz="2" w:space="0" w:color="D9D9E3"/>
                                                  </w:divBdr>
                                                  <w:divsChild>
                                                    <w:div w:id="68845130">
                                                      <w:marLeft w:val="0"/>
                                                      <w:marRight w:val="0"/>
                                                      <w:marTop w:val="0"/>
                                                      <w:marBottom w:val="0"/>
                                                      <w:divBdr>
                                                        <w:top w:val="single" w:sz="2" w:space="0" w:color="D9D9E3"/>
                                                        <w:left w:val="single" w:sz="2" w:space="0" w:color="D9D9E3"/>
                                                        <w:bottom w:val="single" w:sz="2" w:space="0" w:color="D9D9E3"/>
                                                        <w:right w:val="single" w:sz="2" w:space="0" w:color="D9D9E3"/>
                                                      </w:divBdr>
                                                      <w:divsChild>
                                                        <w:div w:id="799153768">
                                                          <w:marLeft w:val="0"/>
                                                          <w:marRight w:val="0"/>
                                                          <w:marTop w:val="0"/>
                                                          <w:marBottom w:val="0"/>
                                                          <w:divBdr>
                                                            <w:top w:val="single" w:sz="2" w:space="0" w:color="D9D9E3"/>
                                                            <w:left w:val="single" w:sz="2" w:space="0" w:color="D9D9E3"/>
                                                            <w:bottom w:val="single" w:sz="2" w:space="0" w:color="D9D9E3"/>
                                                            <w:right w:val="single" w:sz="2" w:space="0" w:color="D9D9E3"/>
                                                          </w:divBdr>
                                                          <w:divsChild>
                                                            <w:div w:id="544172791">
                                                              <w:marLeft w:val="0"/>
                                                              <w:marRight w:val="0"/>
                                                              <w:marTop w:val="0"/>
                                                              <w:marBottom w:val="0"/>
                                                              <w:divBdr>
                                                                <w:top w:val="single" w:sz="2" w:space="0" w:color="D9D9E3"/>
                                                                <w:left w:val="single" w:sz="2" w:space="0" w:color="D9D9E3"/>
                                                                <w:bottom w:val="single" w:sz="2" w:space="0" w:color="D9D9E3"/>
                                                                <w:right w:val="single" w:sz="2" w:space="0" w:color="D9D9E3"/>
                                                              </w:divBdr>
                                                              <w:divsChild>
                                                                <w:div w:id="1956516626">
                                                                  <w:marLeft w:val="0"/>
                                                                  <w:marRight w:val="0"/>
                                                                  <w:marTop w:val="0"/>
                                                                  <w:marBottom w:val="0"/>
                                                                  <w:divBdr>
                                                                    <w:top w:val="single" w:sz="2" w:space="0" w:color="D9D9E3"/>
                                                                    <w:left w:val="single" w:sz="2" w:space="0" w:color="D9D9E3"/>
                                                                    <w:bottom w:val="single" w:sz="2" w:space="0" w:color="D9D9E3"/>
                                                                    <w:right w:val="single" w:sz="2" w:space="0" w:color="D9D9E3"/>
                                                                  </w:divBdr>
                                                                  <w:divsChild>
                                                                    <w:div w:id="1267033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8442629">
                                                      <w:marLeft w:val="0"/>
                                                      <w:marRight w:val="0"/>
                                                      <w:marTop w:val="0"/>
                                                      <w:marBottom w:val="0"/>
                                                      <w:divBdr>
                                                        <w:top w:val="single" w:sz="2" w:space="0" w:color="D9D9E3"/>
                                                        <w:left w:val="single" w:sz="2" w:space="0" w:color="D9D9E3"/>
                                                        <w:bottom w:val="single" w:sz="2" w:space="0" w:color="D9D9E3"/>
                                                        <w:right w:val="single" w:sz="2" w:space="0" w:color="D9D9E3"/>
                                                      </w:divBdr>
                                                      <w:divsChild>
                                                        <w:div w:id="150878885">
                                                          <w:marLeft w:val="0"/>
                                                          <w:marRight w:val="0"/>
                                                          <w:marTop w:val="0"/>
                                                          <w:marBottom w:val="0"/>
                                                          <w:divBdr>
                                                            <w:top w:val="single" w:sz="2" w:space="0" w:color="D9D9E3"/>
                                                            <w:left w:val="single" w:sz="2" w:space="0" w:color="D9D9E3"/>
                                                            <w:bottom w:val="single" w:sz="2" w:space="0" w:color="D9D9E3"/>
                                                            <w:right w:val="single" w:sz="2" w:space="0" w:color="D9D9E3"/>
                                                          </w:divBdr>
                                                        </w:div>
                                                        <w:div w:id="2021545310">
                                                          <w:marLeft w:val="0"/>
                                                          <w:marRight w:val="0"/>
                                                          <w:marTop w:val="0"/>
                                                          <w:marBottom w:val="0"/>
                                                          <w:divBdr>
                                                            <w:top w:val="single" w:sz="2" w:space="0" w:color="D9D9E3"/>
                                                            <w:left w:val="single" w:sz="2" w:space="0" w:color="D9D9E3"/>
                                                            <w:bottom w:val="single" w:sz="2" w:space="0" w:color="D9D9E3"/>
                                                            <w:right w:val="single" w:sz="2" w:space="0" w:color="D9D9E3"/>
                                                          </w:divBdr>
                                                          <w:divsChild>
                                                            <w:div w:id="134833369">
                                                              <w:marLeft w:val="0"/>
                                                              <w:marRight w:val="0"/>
                                                              <w:marTop w:val="0"/>
                                                              <w:marBottom w:val="0"/>
                                                              <w:divBdr>
                                                                <w:top w:val="single" w:sz="2" w:space="0" w:color="D9D9E3"/>
                                                                <w:left w:val="single" w:sz="2" w:space="0" w:color="D9D9E3"/>
                                                                <w:bottom w:val="single" w:sz="2" w:space="0" w:color="D9D9E3"/>
                                                                <w:right w:val="single" w:sz="2" w:space="0" w:color="D9D9E3"/>
                                                              </w:divBdr>
                                                              <w:divsChild>
                                                                <w:div w:id="2042317659">
                                                                  <w:marLeft w:val="0"/>
                                                                  <w:marRight w:val="0"/>
                                                                  <w:marTop w:val="0"/>
                                                                  <w:marBottom w:val="0"/>
                                                                  <w:divBdr>
                                                                    <w:top w:val="single" w:sz="2" w:space="0" w:color="D9D9E3"/>
                                                                    <w:left w:val="single" w:sz="2" w:space="0" w:color="D9D9E3"/>
                                                                    <w:bottom w:val="single" w:sz="2" w:space="0" w:color="D9D9E3"/>
                                                                    <w:right w:val="single" w:sz="2" w:space="0" w:color="D9D9E3"/>
                                                                  </w:divBdr>
                                                                  <w:divsChild>
                                                                    <w:div w:id="415976159">
                                                                      <w:marLeft w:val="0"/>
                                                                      <w:marRight w:val="0"/>
                                                                      <w:marTop w:val="0"/>
                                                                      <w:marBottom w:val="0"/>
                                                                      <w:divBdr>
                                                                        <w:top w:val="single" w:sz="2" w:space="0" w:color="D9D9E3"/>
                                                                        <w:left w:val="single" w:sz="2" w:space="0" w:color="D9D9E3"/>
                                                                        <w:bottom w:val="single" w:sz="2" w:space="0" w:color="D9D9E3"/>
                                                                        <w:right w:val="single" w:sz="2" w:space="0" w:color="D9D9E3"/>
                                                                      </w:divBdr>
                                                                      <w:divsChild>
                                                                        <w:div w:id="530218418">
                                                                          <w:marLeft w:val="0"/>
                                                                          <w:marRight w:val="0"/>
                                                                          <w:marTop w:val="0"/>
                                                                          <w:marBottom w:val="0"/>
                                                                          <w:divBdr>
                                                                            <w:top w:val="single" w:sz="2" w:space="0" w:color="D9D9E3"/>
                                                                            <w:left w:val="single" w:sz="2" w:space="0" w:color="D9D9E3"/>
                                                                            <w:bottom w:val="single" w:sz="2" w:space="0" w:color="D9D9E3"/>
                                                                            <w:right w:val="single" w:sz="2" w:space="0" w:color="D9D9E3"/>
                                                                          </w:divBdr>
                                                                          <w:divsChild>
                                                                            <w:div w:id="86735047">
                                                                              <w:marLeft w:val="0"/>
                                                                              <w:marRight w:val="0"/>
                                                                              <w:marTop w:val="0"/>
                                                                              <w:marBottom w:val="0"/>
                                                                              <w:divBdr>
                                                                                <w:top w:val="single" w:sz="2" w:space="0" w:color="D9D9E3"/>
                                                                                <w:left w:val="single" w:sz="2" w:space="0" w:color="D9D9E3"/>
                                                                                <w:bottom w:val="single" w:sz="2" w:space="0" w:color="D9D9E3"/>
                                                                                <w:right w:val="single" w:sz="2" w:space="0" w:color="D9D9E3"/>
                                                                              </w:divBdr>
                                                                            </w:div>
                                                                            <w:div w:id="262887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9361092">
                                                                          <w:marLeft w:val="0"/>
                                                                          <w:marRight w:val="0"/>
                                                                          <w:marTop w:val="0"/>
                                                                          <w:marBottom w:val="0"/>
                                                                          <w:divBdr>
                                                                            <w:top w:val="single" w:sz="2" w:space="0" w:color="D9D9E3"/>
                                                                            <w:left w:val="single" w:sz="2" w:space="0" w:color="D9D9E3"/>
                                                                            <w:bottom w:val="single" w:sz="2" w:space="0" w:color="D9D9E3"/>
                                                                            <w:right w:val="single" w:sz="2" w:space="0" w:color="D9D9E3"/>
                                                                          </w:divBdr>
                                                                          <w:divsChild>
                                                                            <w:div w:id="1255166501">
                                                                              <w:marLeft w:val="0"/>
                                                                              <w:marRight w:val="0"/>
                                                                              <w:marTop w:val="0"/>
                                                                              <w:marBottom w:val="0"/>
                                                                              <w:divBdr>
                                                                                <w:top w:val="single" w:sz="2" w:space="0" w:color="D9D9E3"/>
                                                                                <w:left w:val="single" w:sz="2" w:space="0" w:color="D9D9E3"/>
                                                                                <w:bottom w:val="single" w:sz="2" w:space="0" w:color="D9D9E3"/>
                                                                                <w:right w:val="single" w:sz="2" w:space="0" w:color="D9D9E3"/>
                                                                              </w:divBdr>
                                                                            </w:div>
                                                                            <w:div w:id="188417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318666">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68">
                                                                              <w:marLeft w:val="0"/>
                                                                              <w:marRight w:val="0"/>
                                                                              <w:marTop w:val="0"/>
                                                                              <w:marBottom w:val="0"/>
                                                                              <w:divBdr>
                                                                                <w:top w:val="single" w:sz="2" w:space="0" w:color="D9D9E3"/>
                                                                                <w:left w:val="single" w:sz="2" w:space="0" w:color="D9D9E3"/>
                                                                                <w:bottom w:val="single" w:sz="2" w:space="0" w:color="D9D9E3"/>
                                                                                <w:right w:val="single" w:sz="2" w:space="0" w:color="D9D9E3"/>
                                                                              </w:divBdr>
                                                                            </w:div>
                                                                            <w:div w:id="168470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835000">
                                                                          <w:marLeft w:val="0"/>
                                                                          <w:marRight w:val="0"/>
                                                                          <w:marTop w:val="0"/>
                                                                          <w:marBottom w:val="0"/>
                                                                          <w:divBdr>
                                                                            <w:top w:val="single" w:sz="2" w:space="0" w:color="D9D9E3"/>
                                                                            <w:left w:val="single" w:sz="2" w:space="0" w:color="D9D9E3"/>
                                                                            <w:bottom w:val="single" w:sz="2" w:space="0" w:color="D9D9E3"/>
                                                                            <w:right w:val="single" w:sz="2" w:space="0" w:color="D9D9E3"/>
                                                                          </w:divBdr>
                                                                          <w:divsChild>
                                                                            <w:div w:id="768233438">
                                                                              <w:marLeft w:val="0"/>
                                                                              <w:marRight w:val="0"/>
                                                                              <w:marTop w:val="0"/>
                                                                              <w:marBottom w:val="0"/>
                                                                              <w:divBdr>
                                                                                <w:top w:val="single" w:sz="2" w:space="0" w:color="D9D9E3"/>
                                                                                <w:left w:val="single" w:sz="2" w:space="0" w:color="D9D9E3"/>
                                                                                <w:bottom w:val="single" w:sz="2" w:space="0" w:color="D9D9E3"/>
                                                                                <w:right w:val="single" w:sz="2" w:space="0" w:color="D9D9E3"/>
                                                                              </w:divBdr>
                                                                            </w:div>
                                                                            <w:div w:id="172189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3287268">
                                                                          <w:marLeft w:val="0"/>
                                                                          <w:marRight w:val="0"/>
                                                                          <w:marTop w:val="0"/>
                                                                          <w:marBottom w:val="0"/>
                                                                          <w:divBdr>
                                                                            <w:top w:val="single" w:sz="2" w:space="0" w:color="D9D9E3"/>
                                                                            <w:left w:val="single" w:sz="2" w:space="0" w:color="D9D9E3"/>
                                                                            <w:bottom w:val="single" w:sz="2" w:space="0" w:color="D9D9E3"/>
                                                                            <w:right w:val="single" w:sz="2" w:space="0" w:color="D9D9E3"/>
                                                                          </w:divBdr>
                                                                          <w:divsChild>
                                                                            <w:div w:id="1258561393">
                                                                              <w:marLeft w:val="0"/>
                                                                              <w:marRight w:val="0"/>
                                                                              <w:marTop w:val="0"/>
                                                                              <w:marBottom w:val="0"/>
                                                                              <w:divBdr>
                                                                                <w:top w:val="single" w:sz="2" w:space="0" w:color="D9D9E3"/>
                                                                                <w:left w:val="single" w:sz="2" w:space="0" w:color="D9D9E3"/>
                                                                                <w:bottom w:val="single" w:sz="2" w:space="0" w:color="D9D9E3"/>
                                                                                <w:right w:val="single" w:sz="2" w:space="0" w:color="D9D9E3"/>
                                                                              </w:divBdr>
                                                                            </w:div>
                                                                            <w:div w:id="126900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4119557">
                                                                          <w:marLeft w:val="0"/>
                                                                          <w:marRight w:val="0"/>
                                                                          <w:marTop w:val="0"/>
                                                                          <w:marBottom w:val="0"/>
                                                                          <w:divBdr>
                                                                            <w:top w:val="single" w:sz="2" w:space="0" w:color="D9D9E3"/>
                                                                            <w:left w:val="single" w:sz="2" w:space="0" w:color="D9D9E3"/>
                                                                            <w:bottom w:val="single" w:sz="2" w:space="0" w:color="D9D9E3"/>
                                                                            <w:right w:val="single" w:sz="2" w:space="0" w:color="D9D9E3"/>
                                                                          </w:divBdr>
                                                                          <w:divsChild>
                                                                            <w:div w:id="2102755233">
                                                                              <w:marLeft w:val="0"/>
                                                                              <w:marRight w:val="0"/>
                                                                              <w:marTop w:val="0"/>
                                                                              <w:marBottom w:val="0"/>
                                                                              <w:divBdr>
                                                                                <w:top w:val="single" w:sz="2" w:space="0" w:color="D9D9E3"/>
                                                                                <w:left w:val="single" w:sz="2" w:space="0" w:color="D9D9E3"/>
                                                                                <w:bottom w:val="single" w:sz="2" w:space="0" w:color="D9D9E3"/>
                                                                                <w:right w:val="single" w:sz="2" w:space="0" w:color="D9D9E3"/>
                                                                              </w:divBdr>
                                                                            </w:div>
                                                                            <w:div w:id="2125617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1416831">
                                          <w:marLeft w:val="0"/>
                                          <w:marRight w:val="0"/>
                                          <w:marTop w:val="0"/>
                                          <w:marBottom w:val="0"/>
                                          <w:divBdr>
                                            <w:top w:val="single" w:sz="2" w:space="0" w:color="D9D9E3"/>
                                            <w:left w:val="single" w:sz="2" w:space="0" w:color="D9D9E3"/>
                                            <w:bottom w:val="single" w:sz="2" w:space="0" w:color="D9D9E3"/>
                                            <w:right w:val="single" w:sz="2" w:space="0" w:color="D9D9E3"/>
                                          </w:divBdr>
                                          <w:divsChild>
                                            <w:div w:id="1847938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3322371">
                                                  <w:marLeft w:val="0"/>
                                                  <w:marRight w:val="0"/>
                                                  <w:marTop w:val="0"/>
                                                  <w:marBottom w:val="0"/>
                                                  <w:divBdr>
                                                    <w:top w:val="single" w:sz="2" w:space="0" w:color="D9D9E3"/>
                                                    <w:left w:val="single" w:sz="2" w:space="0" w:color="D9D9E3"/>
                                                    <w:bottom w:val="single" w:sz="2" w:space="0" w:color="D9D9E3"/>
                                                    <w:right w:val="single" w:sz="2" w:space="0" w:color="D9D9E3"/>
                                                  </w:divBdr>
                                                  <w:divsChild>
                                                    <w:div w:id="564485785">
                                                      <w:marLeft w:val="0"/>
                                                      <w:marRight w:val="0"/>
                                                      <w:marTop w:val="0"/>
                                                      <w:marBottom w:val="0"/>
                                                      <w:divBdr>
                                                        <w:top w:val="single" w:sz="2" w:space="0" w:color="D9D9E3"/>
                                                        <w:left w:val="single" w:sz="2" w:space="0" w:color="D9D9E3"/>
                                                        <w:bottom w:val="single" w:sz="2" w:space="0" w:color="D9D9E3"/>
                                                        <w:right w:val="single" w:sz="2" w:space="0" w:color="D9D9E3"/>
                                                      </w:divBdr>
                                                      <w:divsChild>
                                                        <w:div w:id="9990530">
                                                          <w:marLeft w:val="0"/>
                                                          <w:marRight w:val="0"/>
                                                          <w:marTop w:val="0"/>
                                                          <w:marBottom w:val="0"/>
                                                          <w:divBdr>
                                                            <w:top w:val="single" w:sz="2" w:space="0" w:color="D9D9E3"/>
                                                            <w:left w:val="single" w:sz="2" w:space="0" w:color="D9D9E3"/>
                                                            <w:bottom w:val="single" w:sz="2" w:space="0" w:color="D9D9E3"/>
                                                            <w:right w:val="single" w:sz="2" w:space="0" w:color="D9D9E3"/>
                                                          </w:divBdr>
                                                          <w:divsChild>
                                                            <w:div w:id="1635866743">
                                                              <w:marLeft w:val="0"/>
                                                              <w:marRight w:val="0"/>
                                                              <w:marTop w:val="0"/>
                                                              <w:marBottom w:val="0"/>
                                                              <w:divBdr>
                                                                <w:top w:val="single" w:sz="2" w:space="0" w:color="D9D9E3"/>
                                                                <w:left w:val="single" w:sz="2" w:space="0" w:color="D9D9E3"/>
                                                                <w:bottom w:val="single" w:sz="2" w:space="0" w:color="D9D9E3"/>
                                                                <w:right w:val="single" w:sz="2" w:space="0" w:color="D9D9E3"/>
                                                              </w:divBdr>
                                                              <w:divsChild>
                                                                <w:div w:id="543717597">
                                                                  <w:marLeft w:val="0"/>
                                                                  <w:marRight w:val="0"/>
                                                                  <w:marTop w:val="0"/>
                                                                  <w:marBottom w:val="0"/>
                                                                  <w:divBdr>
                                                                    <w:top w:val="single" w:sz="2" w:space="0" w:color="D9D9E3"/>
                                                                    <w:left w:val="single" w:sz="2" w:space="0" w:color="D9D9E3"/>
                                                                    <w:bottom w:val="single" w:sz="2" w:space="0" w:color="D9D9E3"/>
                                                                    <w:right w:val="single" w:sz="2" w:space="0" w:color="D9D9E3"/>
                                                                  </w:divBdr>
                                                                  <w:divsChild>
                                                                    <w:div w:id="378163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190810">
                                                      <w:marLeft w:val="0"/>
                                                      <w:marRight w:val="0"/>
                                                      <w:marTop w:val="0"/>
                                                      <w:marBottom w:val="0"/>
                                                      <w:divBdr>
                                                        <w:top w:val="single" w:sz="2" w:space="0" w:color="D9D9E3"/>
                                                        <w:left w:val="single" w:sz="2" w:space="0" w:color="D9D9E3"/>
                                                        <w:bottom w:val="single" w:sz="2" w:space="0" w:color="D9D9E3"/>
                                                        <w:right w:val="single" w:sz="2" w:space="0" w:color="D9D9E3"/>
                                                      </w:divBdr>
                                                      <w:divsChild>
                                                        <w:div w:id="738483787">
                                                          <w:marLeft w:val="0"/>
                                                          <w:marRight w:val="0"/>
                                                          <w:marTop w:val="0"/>
                                                          <w:marBottom w:val="0"/>
                                                          <w:divBdr>
                                                            <w:top w:val="single" w:sz="2" w:space="0" w:color="D9D9E3"/>
                                                            <w:left w:val="single" w:sz="2" w:space="0" w:color="D9D9E3"/>
                                                            <w:bottom w:val="single" w:sz="2" w:space="0" w:color="D9D9E3"/>
                                                            <w:right w:val="single" w:sz="2" w:space="0" w:color="D9D9E3"/>
                                                          </w:divBdr>
                                                        </w:div>
                                                        <w:div w:id="497690680">
                                                          <w:marLeft w:val="0"/>
                                                          <w:marRight w:val="0"/>
                                                          <w:marTop w:val="0"/>
                                                          <w:marBottom w:val="0"/>
                                                          <w:divBdr>
                                                            <w:top w:val="single" w:sz="2" w:space="0" w:color="D9D9E3"/>
                                                            <w:left w:val="single" w:sz="2" w:space="0" w:color="D9D9E3"/>
                                                            <w:bottom w:val="single" w:sz="2" w:space="0" w:color="D9D9E3"/>
                                                            <w:right w:val="single" w:sz="2" w:space="0" w:color="D9D9E3"/>
                                                          </w:divBdr>
                                                          <w:divsChild>
                                                            <w:div w:id="586232012">
                                                              <w:marLeft w:val="0"/>
                                                              <w:marRight w:val="0"/>
                                                              <w:marTop w:val="0"/>
                                                              <w:marBottom w:val="0"/>
                                                              <w:divBdr>
                                                                <w:top w:val="single" w:sz="2" w:space="0" w:color="D9D9E3"/>
                                                                <w:left w:val="single" w:sz="2" w:space="0" w:color="D9D9E3"/>
                                                                <w:bottom w:val="single" w:sz="2" w:space="0" w:color="D9D9E3"/>
                                                                <w:right w:val="single" w:sz="2" w:space="0" w:color="D9D9E3"/>
                                                              </w:divBdr>
                                                              <w:divsChild>
                                                                <w:div w:id="126047129">
                                                                  <w:marLeft w:val="0"/>
                                                                  <w:marRight w:val="0"/>
                                                                  <w:marTop w:val="0"/>
                                                                  <w:marBottom w:val="0"/>
                                                                  <w:divBdr>
                                                                    <w:top w:val="single" w:sz="2" w:space="0" w:color="D9D9E3"/>
                                                                    <w:left w:val="single" w:sz="2" w:space="0" w:color="D9D9E3"/>
                                                                    <w:bottom w:val="single" w:sz="2" w:space="0" w:color="D9D9E3"/>
                                                                    <w:right w:val="single" w:sz="2" w:space="0" w:color="D9D9E3"/>
                                                                  </w:divBdr>
                                                                  <w:divsChild>
                                                                    <w:div w:id="2018849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201342">
                                          <w:marLeft w:val="0"/>
                                          <w:marRight w:val="0"/>
                                          <w:marTop w:val="0"/>
                                          <w:marBottom w:val="0"/>
                                          <w:divBdr>
                                            <w:top w:val="single" w:sz="2" w:space="0" w:color="D9D9E3"/>
                                            <w:left w:val="single" w:sz="2" w:space="0" w:color="D9D9E3"/>
                                            <w:bottom w:val="single" w:sz="2" w:space="0" w:color="D9D9E3"/>
                                            <w:right w:val="single" w:sz="2" w:space="0" w:color="D9D9E3"/>
                                          </w:divBdr>
                                          <w:divsChild>
                                            <w:div w:id="5603645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0843688">
                                                  <w:marLeft w:val="0"/>
                                                  <w:marRight w:val="0"/>
                                                  <w:marTop w:val="0"/>
                                                  <w:marBottom w:val="0"/>
                                                  <w:divBdr>
                                                    <w:top w:val="single" w:sz="2" w:space="0" w:color="D9D9E3"/>
                                                    <w:left w:val="single" w:sz="2" w:space="0" w:color="D9D9E3"/>
                                                    <w:bottom w:val="single" w:sz="2" w:space="0" w:color="D9D9E3"/>
                                                    <w:right w:val="single" w:sz="2" w:space="0" w:color="D9D9E3"/>
                                                  </w:divBdr>
                                                  <w:divsChild>
                                                    <w:div w:id="528376449">
                                                      <w:marLeft w:val="0"/>
                                                      <w:marRight w:val="0"/>
                                                      <w:marTop w:val="0"/>
                                                      <w:marBottom w:val="0"/>
                                                      <w:divBdr>
                                                        <w:top w:val="single" w:sz="2" w:space="0" w:color="D9D9E3"/>
                                                        <w:left w:val="single" w:sz="2" w:space="0" w:color="D9D9E3"/>
                                                        <w:bottom w:val="single" w:sz="2" w:space="0" w:color="D9D9E3"/>
                                                        <w:right w:val="single" w:sz="2" w:space="0" w:color="D9D9E3"/>
                                                      </w:divBdr>
                                                      <w:divsChild>
                                                        <w:div w:id="110438537">
                                                          <w:marLeft w:val="0"/>
                                                          <w:marRight w:val="0"/>
                                                          <w:marTop w:val="0"/>
                                                          <w:marBottom w:val="0"/>
                                                          <w:divBdr>
                                                            <w:top w:val="single" w:sz="2" w:space="0" w:color="D9D9E3"/>
                                                            <w:left w:val="single" w:sz="2" w:space="0" w:color="D9D9E3"/>
                                                            <w:bottom w:val="single" w:sz="2" w:space="0" w:color="D9D9E3"/>
                                                            <w:right w:val="single" w:sz="2" w:space="0" w:color="D9D9E3"/>
                                                          </w:divBdr>
                                                          <w:divsChild>
                                                            <w:div w:id="1743870756">
                                                              <w:marLeft w:val="0"/>
                                                              <w:marRight w:val="0"/>
                                                              <w:marTop w:val="0"/>
                                                              <w:marBottom w:val="0"/>
                                                              <w:divBdr>
                                                                <w:top w:val="single" w:sz="2" w:space="0" w:color="D9D9E3"/>
                                                                <w:left w:val="single" w:sz="2" w:space="0" w:color="D9D9E3"/>
                                                                <w:bottom w:val="single" w:sz="2" w:space="0" w:color="D9D9E3"/>
                                                                <w:right w:val="single" w:sz="2" w:space="0" w:color="D9D9E3"/>
                                                              </w:divBdr>
                                                              <w:divsChild>
                                                                <w:div w:id="1888253392">
                                                                  <w:marLeft w:val="0"/>
                                                                  <w:marRight w:val="0"/>
                                                                  <w:marTop w:val="0"/>
                                                                  <w:marBottom w:val="0"/>
                                                                  <w:divBdr>
                                                                    <w:top w:val="single" w:sz="2" w:space="0" w:color="D9D9E3"/>
                                                                    <w:left w:val="single" w:sz="2" w:space="0" w:color="D9D9E3"/>
                                                                    <w:bottom w:val="single" w:sz="2" w:space="0" w:color="D9D9E3"/>
                                                                    <w:right w:val="single" w:sz="2" w:space="0" w:color="D9D9E3"/>
                                                                  </w:divBdr>
                                                                  <w:divsChild>
                                                                    <w:div w:id="2131624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5475926">
                                                      <w:marLeft w:val="0"/>
                                                      <w:marRight w:val="0"/>
                                                      <w:marTop w:val="0"/>
                                                      <w:marBottom w:val="0"/>
                                                      <w:divBdr>
                                                        <w:top w:val="single" w:sz="2" w:space="0" w:color="D9D9E3"/>
                                                        <w:left w:val="single" w:sz="2" w:space="0" w:color="D9D9E3"/>
                                                        <w:bottom w:val="single" w:sz="2" w:space="0" w:color="D9D9E3"/>
                                                        <w:right w:val="single" w:sz="2" w:space="0" w:color="D9D9E3"/>
                                                      </w:divBdr>
                                                      <w:divsChild>
                                                        <w:div w:id="368381265">
                                                          <w:marLeft w:val="0"/>
                                                          <w:marRight w:val="0"/>
                                                          <w:marTop w:val="0"/>
                                                          <w:marBottom w:val="0"/>
                                                          <w:divBdr>
                                                            <w:top w:val="single" w:sz="2" w:space="0" w:color="D9D9E3"/>
                                                            <w:left w:val="single" w:sz="2" w:space="0" w:color="D9D9E3"/>
                                                            <w:bottom w:val="single" w:sz="2" w:space="0" w:color="D9D9E3"/>
                                                            <w:right w:val="single" w:sz="2" w:space="0" w:color="D9D9E3"/>
                                                          </w:divBdr>
                                                        </w:div>
                                                        <w:div w:id="1841582154">
                                                          <w:marLeft w:val="0"/>
                                                          <w:marRight w:val="0"/>
                                                          <w:marTop w:val="0"/>
                                                          <w:marBottom w:val="0"/>
                                                          <w:divBdr>
                                                            <w:top w:val="single" w:sz="2" w:space="0" w:color="D9D9E3"/>
                                                            <w:left w:val="single" w:sz="2" w:space="0" w:color="D9D9E3"/>
                                                            <w:bottom w:val="single" w:sz="2" w:space="0" w:color="D9D9E3"/>
                                                            <w:right w:val="single" w:sz="2" w:space="0" w:color="D9D9E3"/>
                                                          </w:divBdr>
                                                          <w:divsChild>
                                                            <w:div w:id="764040614">
                                                              <w:marLeft w:val="0"/>
                                                              <w:marRight w:val="0"/>
                                                              <w:marTop w:val="0"/>
                                                              <w:marBottom w:val="0"/>
                                                              <w:divBdr>
                                                                <w:top w:val="single" w:sz="2" w:space="0" w:color="D9D9E3"/>
                                                                <w:left w:val="single" w:sz="2" w:space="0" w:color="D9D9E3"/>
                                                                <w:bottom w:val="single" w:sz="2" w:space="0" w:color="D9D9E3"/>
                                                                <w:right w:val="single" w:sz="2" w:space="0" w:color="D9D9E3"/>
                                                              </w:divBdr>
                                                              <w:divsChild>
                                                                <w:div w:id="4211444">
                                                                  <w:marLeft w:val="0"/>
                                                                  <w:marRight w:val="0"/>
                                                                  <w:marTop w:val="0"/>
                                                                  <w:marBottom w:val="0"/>
                                                                  <w:divBdr>
                                                                    <w:top w:val="single" w:sz="2" w:space="0" w:color="D9D9E3"/>
                                                                    <w:left w:val="single" w:sz="2" w:space="0" w:color="D9D9E3"/>
                                                                    <w:bottom w:val="single" w:sz="2" w:space="0" w:color="D9D9E3"/>
                                                                    <w:right w:val="single" w:sz="2" w:space="0" w:color="D9D9E3"/>
                                                                  </w:divBdr>
                                                                  <w:divsChild>
                                                                    <w:div w:id="1361518164">
                                                                      <w:marLeft w:val="0"/>
                                                                      <w:marRight w:val="0"/>
                                                                      <w:marTop w:val="0"/>
                                                                      <w:marBottom w:val="0"/>
                                                                      <w:divBdr>
                                                                        <w:top w:val="single" w:sz="2" w:space="0" w:color="D9D9E3"/>
                                                                        <w:left w:val="single" w:sz="2" w:space="0" w:color="D9D9E3"/>
                                                                        <w:bottom w:val="single" w:sz="2" w:space="0" w:color="D9D9E3"/>
                                                                        <w:right w:val="single" w:sz="2" w:space="0" w:color="D9D9E3"/>
                                                                      </w:divBdr>
                                                                      <w:divsChild>
                                                                        <w:div w:id="1804541508">
                                                                          <w:marLeft w:val="0"/>
                                                                          <w:marRight w:val="0"/>
                                                                          <w:marTop w:val="0"/>
                                                                          <w:marBottom w:val="0"/>
                                                                          <w:divBdr>
                                                                            <w:top w:val="single" w:sz="2" w:space="0" w:color="D9D9E3"/>
                                                                            <w:left w:val="single" w:sz="2" w:space="0" w:color="D9D9E3"/>
                                                                            <w:bottom w:val="single" w:sz="2" w:space="0" w:color="D9D9E3"/>
                                                                            <w:right w:val="single" w:sz="2" w:space="0" w:color="D9D9E3"/>
                                                                          </w:divBdr>
                                                                          <w:divsChild>
                                                                            <w:div w:id="2013993230">
                                                                              <w:marLeft w:val="0"/>
                                                                              <w:marRight w:val="0"/>
                                                                              <w:marTop w:val="0"/>
                                                                              <w:marBottom w:val="0"/>
                                                                              <w:divBdr>
                                                                                <w:top w:val="single" w:sz="2" w:space="0" w:color="D9D9E3"/>
                                                                                <w:left w:val="single" w:sz="2" w:space="0" w:color="D9D9E3"/>
                                                                                <w:bottom w:val="single" w:sz="2" w:space="0" w:color="D9D9E3"/>
                                                                                <w:right w:val="single" w:sz="2" w:space="0" w:color="D9D9E3"/>
                                                                              </w:divBdr>
                                                                            </w:div>
                                                                            <w:div w:id="91397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106568">
                                                                          <w:marLeft w:val="0"/>
                                                                          <w:marRight w:val="0"/>
                                                                          <w:marTop w:val="0"/>
                                                                          <w:marBottom w:val="0"/>
                                                                          <w:divBdr>
                                                                            <w:top w:val="single" w:sz="2" w:space="0" w:color="D9D9E3"/>
                                                                            <w:left w:val="single" w:sz="2" w:space="0" w:color="D9D9E3"/>
                                                                            <w:bottom w:val="single" w:sz="2" w:space="0" w:color="D9D9E3"/>
                                                                            <w:right w:val="single" w:sz="2" w:space="0" w:color="D9D9E3"/>
                                                                          </w:divBdr>
                                                                          <w:divsChild>
                                                                            <w:div w:id="955210840">
                                                                              <w:marLeft w:val="0"/>
                                                                              <w:marRight w:val="0"/>
                                                                              <w:marTop w:val="0"/>
                                                                              <w:marBottom w:val="0"/>
                                                                              <w:divBdr>
                                                                                <w:top w:val="single" w:sz="2" w:space="0" w:color="D9D9E3"/>
                                                                                <w:left w:val="single" w:sz="2" w:space="0" w:color="D9D9E3"/>
                                                                                <w:bottom w:val="single" w:sz="2" w:space="0" w:color="D9D9E3"/>
                                                                                <w:right w:val="single" w:sz="2" w:space="0" w:color="D9D9E3"/>
                                                                              </w:divBdr>
                                                                            </w:div>
                                                                            <w:div w:id="100833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85163">
                                                                          <w:marLeft w:val="0"/>
                                                                          <w:marRight w:val="0"/>
                                                                          <w:marTop w:val="0"/>
                                                                          <w:marBottom w:val="0"/>
                                                                          <w:divBdr>
                                                                            <w:top w:val="single" w:sz="2" w:space="0" w:color="D9D9E3"/>
                                                                            <w:left w:val="single" w:sz="2" w:space="0" w:color="D9D9E3"/>
                                                                            <w:bottom w:val="single" w:sz="2" w:space="0" w:color="D9D9E3"/>
                                                                            <w:right w:val="single" w:sz="2" w:space="0" w:color="D9D9E3"/>
                                                                          </w:divBdr>
                                                                          <w:divsChild>
                                                                            <w:div w:id="1243569231">
                                                                              <w:marLeft w:val="0"/>
                                                                              <w:marRight w:val="0"/>
                                                                              <w:marTop w:val="0"/>
                                                                              <w:marBottom w:val="0"/>
                                                                              <w:divBdr>
                                                                                <w:top w:val="single" w:sz="2" w:space="0" w:color="D9D9E3"/>
                                                                                <w:left w:val="single" w:sz="2" w:space="0" w:color="D9D9E3"/>
                                                                                <w:bottom w:val="single" w:sz="2" w:space="0" w:color="D9D9E3"/>
                                                                                <w:right w:val="single" w:sz="2" w:space="0" w:color="D9D9E3"/>
                                                                              </w:divBdr>
                                                                            </w:div>
                                                                            <w:div w:id="1636909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9695326">
                                          <w:marLeft w:val="0"/>
                                          <w:marRight w:val="0"/>
                                          <w:marTop w:val="0"/>
                                          <w:marBottom w:val="0"/>
                                          <w:divBdr>
                                            <w:top w:val="single" w:sz="2" w:space="0" w:color="D9D9E3"/>
                                            <w:left w:val="single" w:sz="2" w:space="0" w:color="D9D9E3"/>
                                            <w:bottom w:val="single" w:sz="2" w:space="0" w:color="D9D9E3"/>
                                            <w:right w:val="single" w:sz="2" w:space="0" w:color="D9D9E3"/>
                                          </w:divBdr>
                                          <w:divsChild>
                                            <w:div w:id="1323386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899008">
                                                  <w:marLeft w:val="0"/>
                                                  <w:marRight w:val="0"/>
                                                  <w:marTop w:val="0"/>
                                                  <w:marBottom w:val="0"/>
                                                  <w:divBdr>
                                                    <w:top w:val="single" w:sz="2" w:space="0" w:color="D9D9E3"/>
                                                    <w:left w:val="single" w:sz="2" w:space="0" w:color="D9D9E3"/>
                                                    <w:bottom w:val="single" w:sz="2" w:space="0" w:color="D9D9E3"/>
                                                    <w:right w:val="single" w:sz="2" w:space="0" w:color="D9D9E3"/>
                                                  </w:divBdr>
                                                  <w:divsChild>
                                                    <w:div w:id="2082100925">
                                                      <w:marLeft w:val="0"/>
                                                      <w:marRight w:val="0"/>
                                                      <w:marTop w:val="0"/>
                                                      <w:marBottom w:val="0"/>
                                                      <w:divBdr>
                                                        <w:top w:val="single" w:sz="2" w:space="0" w:color="D9D9E3"/>
                                                        <w:left w:val="single" w:sz="2" w:space="0" w:color="D9D9E3"/>
                                                        <w:bottom w:val="single" w:sz="2" w:space="0" w:color="D9D9E3"/>
                                                        <w:right w:val="single" w:sz="2" w:space="0" w:color="D9D9E3"/>
                                                      </w:divBdr>
                                                      <w:divsChild>
                                                        <w:div w:id="1098912926">
                                                          <w:marLeft w:val="0"/>
                                                          <w:marRight w:val="0"/>
                                                          <w:marTop w:val="0"/>
                                                          <w:marBottom w:val="0"/>
                                                          <w:divBdr>
                                                            <w:top w:val="single" w:sz="2" w:space="0" w:color="D9D9E3"/>
                                                            <w:left w:val="single" w:sz="2" w:space="0" w:color="D9D9E3"/>
                                                            <w:bottom w:val="single" w:sz="2" w:space="0" w:color="D9D9E3"/>
                                                            <w:right w:val="single" w:sz="2" w:space="0" w:color="D9D9E3"/>
                                                          </w:divBdr>
                                                          <w:divsChild>
                                                            <w:div w:id="1057047315">
                                                              <w:marLeft w:val="0"/>
                                                              <w:marRight w:val="0"/>
                                                              <w:marTop w:val="0"/>
                                                              <w:marBottom w:val="0"/>
                                                              <w:divBdr>
                                                                <w:top w:val="single" w:sz="2" w:space="0" w:color="D9D9E3"/>
                                                                <w:left w:val="single" w:sz="2" w:space="0" w:color="D9D9E3"/>
                                                                <w:bottom w:val="single" w:sz="2" w:space="0" w:color="D9D9E3"/>
                                                                <w:right w:val="single" w:sz="2" w:space="0" w:color="D9D9E3"/>
                                                              </w:divBdr>
                                                              <w:divsChild>
                                                                <w:div w:id="642738942">
                                                                  <w:marLeft w:val="0"/>
                                                                  <w:marRight w:val="0"/>
                                                                  <w:marTop w:val="0"/>
                                                                  <w:marBottom w:val="0"/>
                                                                  <w:divBdr>
                                                                    <w:top w:val="single" w:sz="2" w:space="0" w:color="D9D9E3"/>
                                                                    <w:left w:val="single" w:sz="2" w:space="0" w:color="D9D9E3"/>
                                                                    <w:bottom w:val="single" w:sz="2" w:space="0" w:color="D9D9E3"/>
                                                                    <w:right w:val="single" w:sz="2" w:space="0" w:color="D9D9E3"/>
                                                                  </w:divBdr>
                                                                  <w:divsChild>
                                                                    <w:div w:id="363944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057078">
                                                      <w:marLeft w:val="0"/>
                                                      <w:marRight w:val="0"/>
                                                      <w:marTop w:val="0"/>
                                                      <w:marBottom w:val="0"/>
                                                      <w:divBdr>
                                                        <w:top w:val="single" w:sz="2" w:space="0" w:color="D9D9E3"/>
                                                        <w:left w:val="single" w:sz="2" w:space="0" w:color="D9D9E3"/>
                                                        <w:bottom w:val="single" w:sz="2" w:space="0" w:color="D9D9E3"/>
                                                        <w:right w:val="single" w:sz="2" w:space="0" w:color="D9D9E3"/>
                                                      </w:divBdr>
                                                      <w:divsChild>
                                                        <w:div w:id="1015226185">
                                                          <w:marLeft w:val="0"/>
                                                          <w:marRight w:val="0"/>
                                                          <w:marTop w:val="0"/>
                                                          <w:marBottom w:val="0"/>
                                                          <w:divBdr>
                                                            <w:top w:val="single" w:sz="2" w:space="0" w:color="D9D9E3"/>
                                                            <w:left w:val="single" w:sz="2" w:space="0" w:color="D9D9E3"/>
                                                            <w:bottom w:val="single" w:sz="2" w:space="0" w:color="D9D9E3"/>
                                                            <w:right w:val="single" w:sz="2" w:space="0" w:color="D9D9E3"/>
                                                          </w:divBdr>
                                                        </w:div>
                                                        <w:div w:id="1296839707">
                                                          <w:marLeft w:val="0"/>
                                                          <w:marRight w:val="0"/>
                                                          <w:marTop w:val="0"/>
                                                          <w:marBottom w:val="0"/>
                                                          <w:divBdr>
                                                            <w:top w:val="single" w:sz="2" w:space="0" w:color="D9D9E3"/>
                                                            <w:left w:val="single" w:sz="2" w:space="0" w:color="D9D9E3"/>
                                                            <w:bottom w:val="single" w:sz="2" w:space="0" w:color="D9D9E3"/>
                                                            <w:right w:val="single" w:sz="2" w:space="0" w:color="D9D9E3"/>
                                                          </w:divBdr>
                                                          <w:divsChild>
                                                            <w:div w:id="804153984">
                                                              <w:marLeft w:val="0"/>
                                                              <w:marRight w:val="0"/>
                                                              <w:marTop w:val="0"/>
                                                              <w:marBottom w:val="0"/>
                                                              <w:divBdr>
                                                                <w:top w:val="single" w:sz="2" w:space="0" w:color="D9D9E3"/>
                                                                <w:left w:val="single" w:sz="2" w:space="0" w:color="D9D9E3"/>
                                                                <w:bottom w:val="single" w:sz="2" w:space="0" w:color="D9D9E3"/>
                                                                <w:right w:val="single" w:sz="2" w:space="0" w:color="D9D9E3"/>
                                                              </w:divBdr>
                                                              <w:divsChild>
                                                                <w:div w:id="531652996">
                                                                  <w:marLeft w:val="0"/>
                                                                  <w:marRight w:val="0"/>
                                                                  <w:marTop w:val="0"/>
                                                                  <w:marBottom w:val="0"/>
                                                                  <w:divBdr>
                                                                    <w:top w:val="single" w:sz="2" w:space="0" w:color="D9D9E3"/>
                                                                    <w:left w:val="single" w:sz="2" w:space="0" w:color="D9D9E3"/>
                                                                    <w:bottom w:val="single" w:sz="2" w:space="0" w:color="D9D9E3"/>
                                                                    <w:right w:val="single" w:sz="2" w:space="0" w:color="D9D9E3"/>
                                                                  </w:divBdr>
                                                                  <w:divsChild>
                                                                    <w:div w:id="105319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151669">
                                          <w:marLeft w:val="0"/>
                                          <w:marRight w:val="0"/>
                                          <w:marTop w:val="0"/>
                                          <w:marBottom w:val="0"/>
                                          <w:divBdr>
                                            <w:top w:val="single" w:sz="2" w:space="0" w:color="D9D9E3"/>
                                            <w:left w:val="single" w:sz="2" w:space="0" w:color="D9D9E3"/>
                                            <w:bottom w:val="single" w:sz="2" w:space="0" w:color="D9D9E3"/>
                                            <w:right w:val="single" w:sz="2" w:space="0" w:color="D9D9E3"/>
                                          </w:divBdr>
                                          <w:divsChild>
                                            <w:div w:id="2096433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952452">
                                                  <w:marLeft w:val="0"/>
                                                  <w:marRight w:val="0"/>
                                                  <w:marTop w:val="0"/>
                                                  <w:marBottom w:val="0"/>
                                                  <w:divBdr>
                                                    <w:top w:val="single" w:sz="2" w:space="0" w:color="D9D9E3"/>
                                                    <w:left w:val="single" w:sz="2" w:space="0" w:color="D9D9E3"/>
                                                    <w:bottom w:val="single" w:sz="2" w:space="0" w:color="D9D9E3"/>
                                                    <w:right w:val="single" w:sz="2" w:space="0" w:color="D9D9E3"/>
                                                  </w:divBdr>
                                                  <w:divsChild>
                                                    <w:div w:id="1547526821">
                                                      <w:marLeft w:val="0"/>
                                                      <w:marRight w:val="0"/>
                                                      <w:marTop w:val="0"/>
                                                      <w:marBottom w:val="0"/>
                                                      <w:divBdr>
                                                        <w:top w:val="single" w:sz="2" w:space="0" w:color="D9D9E3"/>
                                                        <w:left w:val="single" w:sz="2" w:space="0" w:color="D9D9E3"/>
                                                        <w:bottom w:val="single" w:sz="2" w:space="0" w:color="D9D9E3"/>
                                                        <w:right w:val="single" w:sz="2" w:space="0" w:color="D9D9E3"/>
                                                      </w:divBdr>
                                                      <w:divsChild>
                                                        <w:div w:id="532614801">
                                                          <w:marLeft w:val="0"/>
                                                          <w:marRight w:val="0"/>
                                                          <w:marTop w:val="0"/>
                                                          <w:marBottom w:val="0"/>
                                                          <w:divBdr>
                                                            <w:top w:val="single" w:sz="2" w:space="0" w:color="D9D9E3"/>
                                                            <w:left w:val="single" w:sz="2" w:space="0" w:color="D9D9E3"/>
                                                            <w:bottom w:val="single" w:sz="2" w:space="0" w:color="D9D9E3"/>
                                                            <w:right w:val="single" w:sz="2" w:space="0" w:color="D9D9E3"/>
                                                          </w:divBdr>
                                                          <w:divsChild>
                                                            <w:div w:id="1976763380">
                                                              <w:marLeft w:val="0"/>
                                                              <w:marRight w:val="0"/>
                                                              <w:marTop w:val="0"/>
                                                              <w:marBottom w:val="0"/>
                                                              <w:divBdr>
                                                                <w:top w:val="single" w:sz="2" w:space="0" w:color="D9D9E3"/>
                                                                <w:left w:val="single" w:sz="2" w:space="0" w:color="D9D9E3"/>
                                                                <w:bottom w:val="single" w:sz="2" w:space="0" w:color="D9D9E3"/>
                                                                <w:right w:val="single" w:sz="2" w:space="0" w:color="D9D9E3"/>
                                                              </w:divBdr>
                                                              <w:divsChild>
                                                                <w:div w:id="1968773378">
                                                                  <w:marLeft w:val="0"/>
                                                                  <w:marRight w:val="0"/>
                                                                  <w:marTop w:val="0"/>
                                                                  <w:marBottom w:val="0"/>
                                                                  <w:divBdr>
                                                                    <w:top w:val="single" w:sz="2" w:space="0" w:color="D9D9E3"/>
                                                                    <w:left w:val="single" w:sz="2" w:space="0" w:color="D9D9E3"/>
                                                                    <w:bottom w:val="single" w:sz="2" w:space="0" w:color="D9D9E3"/>
                                                                    <w:right w:val="single" w:sz="2" w:space="0" w:color="D9D9E3"/>
                                                                  </w:divBdr>
                                                                  <w:divsChild>
                                                                    <w:div w:id="199402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184855">
                                                      <w:marLeft w:val="0"/>
                                                      <w:marRight w:val="0"/>
                                                      <w:marTop w:val="0"/>
                                                      <w:marBottom w:val="0"/>
                                                      <w:divBdr>
                                                        <w:top w:val="single" w:sz="2" w:space="0" w:color="D9D9E3"/>
                                                        <w:left w:val="single" w:sz="2" w:space="0" w:color="D9D9E3"/>
                                                        <w:bottom w:val="single" w:sz="2" w:space="0" w:color="D9D9E3"/>
                                                        <w:right w:val="single" w:sz="2" w:space="0" w:color="D9D9E3"/>
                                                      </w:divBdr>
                                                      <w:divsChild>
                                                        <w:div w:id="2145390055">
                                                          <w:marLeft w:val="0"/>
                                                          <w:marRight w:val="0"/>
                                                          <w:marTop w:val="0"/>
                                                          <w:marBottom w:val="0"/>
                                                          <w:divBdr>
                                                            <w:top w:val="single" w:sz="2" w:space="0" w:color="D9D9E3"/>
                                                            <w:left w:val="single" w:sz="2" w:space="0" w:color="D9D9E3"/>
                                                            <w:bottom w:val="single" w:sz="2" w:space="0" w:color="D9D9E3"/>
                                                            <w:right w:val="single" w:sz="2" w:space="0" w:color="D9D9E3"/>
                                                          </w:divBdr>
                                                        </w:div>
                                                        <w:div w:id="1641424863">
                                                          <w:marLeft w:val="0"/>
                                                          <w:marRight w:val="0"/>
                                                          <w:marTop w:val="0"/>
                                                          <w:marBottom w:val="0"/>
                                                          <w:divBdr>
                                                            <w:top w:val="single" w:sz="2" w:space="0" w:color="D9D9E3"/>
                                                            <w:left w:val="single" w:sz="2" w:space="0" w:color="D9D9E3"/>
                                                            <w:bottom w:val="single" w:sz="2" w:space="0" w:color="D9D9E3"/>
                                                            <w:right w:val="single" w:sz="2" w:space="0" w:color="D9D9E3"/>
                                                          </w:divBdr>
                                                          <w:divsChild>
                                                            <w:div w:id="1392657158">
                                                              <w:marLeft w:val="0"/>
                                                              <w:marRight w:val="0"/>
                                                              <w:marTop w:val="0"/>
                                                              <w:marBottom w:val="0"/>
                                                              <w:divBdr>
                                                                <w:top w:val="single" w:sz="2" w:space="0" w:color="D9D9E3"/>
                                                                <w:left w:val="single" w:sz="2" w:space="0" w:color="D9D9E3"/>
                                                                <w:bottom w:val="single" w:sz="2" w:space="0" w:color="D9D9E3"/>
                                                                <w:right w:val="single" w:sz="2" w:space="0" w:color="D9D9E3"/>
                                                              </w:divBdr>
                                                              <w:divsChild>
                                                                <w:div w:id="704451964">
                                                                  <w:marLeft w:val="0"/>
                                                                  <w:marRight w:val="0"/>
                                                                  <w:marTop w:val="0"/>
                                                                  <w:marBottom w:val="0"/>
                                                                  <w:divBdr>
                                                                    <w:top w:val="single" w:sz="2" w:space="0" w:color="D9D9E3"/>
                                                                    <w:left w:val="single" w:sz="2" w:space="0" w:color="D9D9E3"/>
                                                                    <w:bottom w:val="single" w:sz="2" w:space="0" w:color="D9D9E3"/>
                                                                    <w:right w:val="single" w:sz="2" w:space="0" w:color="D9D9E3"/>
                                                                  </w:divBdr>
                                                                  <w:divsChild>
                                                                    <w:div w:id="785467768">
                                                                      <w:marLeft w:val="0"/>
                                                                      <w:marRight w:val="0"/>
                                                                      <w:marTop w:val="0"/>
                                                                      <w:marBottom w:val="0"/>
                                                                      <w:divBdr>
                                                                        <w:top w:val="single" w:sz="2" w:space="0" w:color="D9D9E3"/>
                                                                        <w:left w:val="single" w:sz="2" w:space="0" w:color="D9D9E3"/>
                                                                        <w:bottom w:val="single" w:sz="2" w:space="0" w:color="D9D9E3"/>
                                                                        <w:right w:val="single" w:sz="2" w:space="0" w:color="D9D9E3"/>
                                                                      </w:divBdr>
                                                                      <w:divsChild>
                                                                        <w:div w:id="1273122583">
                                                                          <w:marLeft w:val="0"/>
                                                                          <w:marRight w:val="0"/>
                                                                          <w:marTop w:val="0"/>
                                                                          <w:marBottom w:val="0"/>
                                                                          <w:divBdr>
                                                                            <w:top w:val="single" w:sz="2" w:space="0" w:color="D9D9E3"/>
                                                                            <w:left w:val="single" w:sz="2" w:space="0" w:color="D9D9E3"/>
                                                                            <w:bottom w:val="single" w:sz="2" w:space="0" w:color="D9D9E3"/>
                                                                            <w:right w:val="single" w:sz="2" w:space="0" w:color="D9D9E3"/>
                                                                          </w:divBdr>
                                                                          <w:divsChild>
                                                                            <w:div w:id="108670075">
                                                                              <w:marLeft w:val="0"/>
                                                                              <w:marRight w:val="0"/>
                                                                              <w:marTop w:val="0"/>
                                                                              <w:marBottom w:val="0"/>
                                                                              <w:divBdr>
                                                                                <w:top w:val="single" w:sz="2" w:space="0" w:color="D9D9E3"/>
                                                                                <w:left w:val="single" w:sz="2" w:space="0" w:color="D9D9E3"/>
                                                                                <w:bottom w:val="single" w:sz="2" w:space="0" w:color="D9D9E3"/>
                                                                                <w:right w:val="single" w:sz="2" w:space="0" w:color="D9D9E3"/>
                                                                              </w:divBdr>
                                                                            </w:div>
                                                                            <w:div w:id="2007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1195446">
                                                                          <w:marLeft w:val="0"/>
                                                                          <w:marRight w:val="0"/>
                                                                          <w:marTop w:val="0"/>
                                                                          <w:marBottom w:val="0"/>
                                                                          <w:divBdr>
                                                                            <w:top w:val="single" w:sz="2" w:space="0" w:color="D9D9E3"/>
                                                                            <w:left w:val="single" w:sz="2" w:space="0" w:color="D9D9E3"/>
                                                                            <w:bottom w:val="single" w:sz="2" w:space="0" w:color="D9D9E3"/>
                                                                            <w:right w:val="single" w:sz="2" w:space="0" w:color="D9D9E3"/>
                                                                          </w:divBdr>
                                                                          <w:divsChild>
                                                                            <w:div w:id="996156258">
                                                                              <w:marLeft w:val="0"/>
                                                                              <w:marRight w:val="0"/>
                                                                              <w:marTop w:val="0"/>
                                                                              <w:marBottom w:val="0"/>
                                                                              <w:divBdr>
                                                                                <w:top w:val="single" w:sz="2" w:space="0" w:color="D9D9E3"/>
                                                                                <w:left w:val="single" w:sz="2" w:space="0" w:color="D9D9E3"/>
                                                                                <w:bottom w:val="single" w:sz="2" w:space="0" w:color="D9D9E3"/>
                                                                                <w:right w:val="single" w:sz="2" w:space="0" w:color="D9D9E3"/>
                                                                              </w:divBdr>
                                                                            </w:div>
                                                                            <w:div w:id="24335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310321">
                                                                          <w:marLeft w:val="0"/>
                                                                          <w:marRight w:val="0"/>
                                                                          <w:marTop w:val="0"/>
                                                                          <w:marBottom w:val="0"/>
                                                                          <w:divBdr>
                                                                            <w:top w:val="single" w:sz="2" w:space="0" w:color="D9D9E3"/>
                                                                            <w:left w:val="single" w:sz="2" w:space="0" w:color="D9D9E3"/>
                                                                            <w:bottom w:val="single" w:sz="2" w:space="0" w:color="D9D9E3"/>
                                                                            <w:right w:val="single" w:sz="2" w:space="0" w:color="D9D9E3"/>
                                                                          </w:divBdr>
                                                                          <w:divsChild>
                                                                            <w:div w:id="1605072257">
                                                                              <w:marLeft w:val="0"/>
                                                                              <w:marRight w:val="0"/>
                                                                              <w:marTop w:val="0"/>
                                                                              <w:marBottom w:val="0"/>
                                                                              <w:divBdr>
                                                                                <w:top w:val="single" w:sz="2" w:space="0" w:color="D9D9E3"/>
                                                                                <w:left w:val="single" w:sz="2" w:space="0" w:color="D9D9E3"/>
                                                                                <w:bottom w:val="single" w:sz="2" w:space="0" w:color="D9D9E3"/>
                                                                                <w:right w:val="single" w:sz="2" w:space="0" w:color="D9D9E3"/>
                                                                              </w:divBdr>
                                                                            </w:div>
                                                                            <w:div w:id="2080907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068565">
                                                                          <w:marLeft w:val="0"/>
                                                                          <w:marRight w:val="0"/>
                                                                          <w:marTop w:val="0"/>
                                                                          <w:marBottom w:val="0"/>
                                                                          <w:divBdr>
                                                                            <w:top w:val="single" w:sz="2" w:space="0" w:color="D9D9E3"/>
                                                                            <w:left w:val="single" w:sz="2" w:space="0" w:color="D9D9E3"/>
                                                                            <w:bottom w:val="single" w:sz="2" w:space="0" w:color="D9D9E3"/>
                                                                            <w:right w:val="single" w:sz="2" w:space="0" w:color="D9D9E3"/>
                                                                          </w:divBdr>
                                                                          <w:divsChild>
                                                                            <w:div w:id="166334037">
                                                                              <w:marLeft w:val="0"/>
                                                                              <w:marRight w:val="0"/>
                                                                              <w:marTop w:val="0"/>
                                                                              <w:marBottom w:val="0"/>
                                                                              <w:divBdr>
                                                                                <w:top w:val="single" w:sz="2" w:space="0" w:color="D9D9E3"/>
                                                                                <w:left w:val="single" w:sz="2" w:space="0" w:color="D9D9E3"/>
                                                                                <w:bottom w:val="single" w:sz="2" w:space="0" w:color="D9D9E3"/>
                                                                                <w:right w:val="single" w:sz="2" w:space="0" w:color="D9D9E3"/>
                                                                              </w:divBdr>
                                                                            </w:div>
                                                                            <w:div w:id="1594169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0828430">
                                          <w:marLeft w:val="0"/>
                                          <w:marRight w:val="0"/>
                                          <w:marTop w:val="0"/>
                                          <w:marBottom w:val="0"/>
                                          <w:divBdr>
                                            <w:top w:val="single" w:sz="2" w:space="0" w:color="D9D9E3"/>
                                            <w:left w:val="single" w:sz="2" w:space="0" w:color="D9D9E3"/>
                                            <w:bottom w:val="single" w:sz="2" w:space="0" w:color="D9D9E3"/>
                                            <w:right w:val="single" w:sz="2" w:space="0" w:color="D9D9E3"/>
                                          </w:divBdr>
                                          <w:divsChild>
                                            <w:div w:id="612052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627960">
                                                  <w:marLeft w:val="0"/>
                                                  <w:marRight w:val="0"/>
                                                  <w:marTop w:val="0"/>
                                                  <w:marBottom w:val="0"/>
                                                  <w:divBdr>
                                                    <w:top w:val="single" w:sz="2" w:space="0" w:color="D9D9E3"/>
                                                    <w:left w:val="single" w:sz="2" w:space="0" w:color="D9D9E3"/>
                                                    <w:bottom w:val="single" w:sz="2" w:space="0" w:color="D9D9E3"/>
                                                    <w:right w:val="single" w:sz="2" w:space="0" w:color="D9D9E3"/>
                                                  </w:divBdr>
                                                  <w:divsChild>
                                                    <w:div w:id="1907035494">
                                                      <w:marLeft w:val="0"/>
                                                      <w:marRight w:val="0"/>
                                                      <w:marTop w:val="0"/>
                                                      <w:marBottom w:val="0"/>
                                                      <w:divBdr>
                                                        <w:top w:val="single" w:sz="2" w:space="0" w:color="D9D9E3"/>
                                                        <w:left w:val="single" w:sz="2" w:space="0" w:color="D9D9E3"/>
                                                        <w:bottom w:val="single" w:sz="2" w:space="0" w:color="D9D9E3"/>
                                                        <w:right w:val="single" w:sz="2" w:space="0" w:color="D9D9E3"/>
                                                      </w:divBdr>
                                                      <w:divsChild>
                                                        <w:div w:id="1045256078">
                                                          <w:marLeft w:val="0"/>
                                                          <w:marRight w:val="0"/>
                                                          <w:marTop w:val="0"/>
                                                          <w:marBottom w:val="0"/>
                                                          <w:divBdr>
                                                            <w:top w:val="single" w:sz="2" w:space="0" w:color="D9D9E3"/>
                                                            <w:left w:val="single" w:sz="2" w:space="0" w:color="D9D9E3"/>
                                                            <w:bottom w:val="single" w:sz="2" w:space="0" w:color="D9D9E3"/>
                                                            <w:right w:val="single" w:sz="2" w:space="0" w:color="D9D9E3"/>
                                                          </w:divBdr>
                                                          <w:divsChild>
                                                            <w:div w:id="1420911664">
                                                              <w:marLeft w:val="0"/>
                                                              <w:marRight w:val="0"/>
                                                              <w:marTop w:val="0"/>
                                                              <w:marBottom w:val="0"/>
                                                              <w:divBdr>
                                                                <w:top w:val="single" w:sz="2" w:space="0" w:color="D9D9E3"/>
                                                                <w:left w:val="single" w:sz="2" w:space="0" w:color="D9D9E3"/>
                                                                <w:bottom w:val="single" w:sz="2" w:space="0" w:color="D9D9E3"/>
                                                                <w:right w:val="single" w:sz="2" w:space="0" w:color="D9D9E3"/>
                                                              </w:divBdr>
                                                              <w:divsChild>
                                                                <w:div w:id="534075510">
                                                                  <w:marLeft w:val="0"/>
                                                                  <w:marRight w:val="0"/>
                                                                  <w:marTop w:val="0"/>
                                                                  <w:marBottom w:val="0"/>
                                                                  <w:divBdr>
                                                                    <w:top w:val="single" w:sz="2" w:space="0" w:color="D9D9E3"/>
                                                                    <w:left w:val="single" w:sz="2" w:space="0" w:color="D9D9E3"/>
                                                                    <w:bottom w:val="single" w:sz="2" w:space="0" w:color="D9D9E3"/>
                                                                    <w:right w:val="single" w:sz="2" w:space="0" w:color="D9D9E3"/>
                                                                  </w:divBdr>
                                                                  <w:divsChild>
                                                                    <w:div w:id="1114321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242273">
                                                      <w:marLeft w:val="0"/>
                                                      <w:marRight w:val="0"/>
                                                      <w:marTop w:val="0"/>
                                                      <w:marBottom w:val="0"/>
                                                      <w:divBdr>
                                                        <w:top w:val="single" w:sz="2" w:space="0" w:color="D9D9E3"/>
                                                        <w:left w:val="single" w:sz="2" w:space="0" w:color="D9D9E3"/>
                                                        <w:bottom w:val="single" w:sz="2" w:space="0" w:color="D9D9E3"/>
                                                        <w:right w:val="single" w:sz="2" w:space="0" w:color="D9D9E3"/>
                                                      </w:divBdr>
                                                      <w:divsChild>
                                                        <w:div w:id="213473036">
                                                          <w:marLeft w:val="0"/>
                                                          <w:marRight w:val="0"/>
                                                          <w:marTop w:val="0"/>
                                                          <w:marBottom w:val="0"/>
                                                          <w:divBdr>
                                                            <w:top w:val="single" w:sz="2" w:space="0" w:color="D9D9E3"/>
                                                            <w:left w:val="single" w:sz="2" w:space="0" w:color="D9D9E3"/>
                                                            <w:bottom w:val="single" w:sz="2" w:space="0" w:color="D9D9E3"/>
                                                            <w:right w:val="single" w:sz="2" w:space="0" w:color="D9D9E3"/>
                                                          </w:divBdr>
                                                        </w:div>
                                                        <w:div w:id="260376815">
                                                          <w:marLeft w:val="0"/>
                                                          <w:marRight w:val="0"/>
                                                          <w:marTop w:val="0"/>
                                                          <w:marBottom w:val="0"/>
                                                          <w:divBdr>
                                                            <w:top w:val="single" w:sz="2" w:space="0" w:color="D9D9E3"/>
                                                            <w:left w:val="single" w:sz="2" w:space="0" w:color="D9D9E3"/>
                                                            <w:bottom w:val="single" w:sz="2" w:space="0" w:color="D9D9E3"/>
                                                            <w:right w:val="single" w:sz="2" w:space="0" w:color="D9D9E3"/>
                                                          </w:divBdr>
                                                          <w:divsChild>
                                                            <w:div w:id="1043871361">
                                                              <w:marLeft w:val="0"/>
                                                              <w:marRight w:val="0"/>
                                                              <w:marTop w:val="0"/>
                                                              <w:marBottom w:val="0"/>
                                                              <w:divBdr>
                                                                <w:top w:val="single" w:sz="2" w:space="0" w:color="D9D9E3"/>
                                                                <w:left w:val="single" w:sz="2" w:space="0" w:color="D9D9E3"/>
                                                                <w:bottom w:val="single" w:sz="2" w:space="0" w:color="D9D9E3"/>
                                                                <w:right w:val="single" w:sz="2" w:space="0" w:color="D9D9E3"/>
                                                              </w:divBdr>
                                                              <w:divsChild>
                                                                <w:div w:id="408581510">
                                                                  <w:marLeft w:val="0"/>
                                                                  <w:marRight w:val="0"/>
                                                                  <w:marTop w:val="0"/>
                                                                  <w:marBottom w:val="0"/>
                                                                  <w:divBdr>
                                                                    <w:top w:val="single" w:sz="2" w:space="0" w:color="D9D9E3"/>
                                                                    <w:left w:val="single" w:sz="2" w:space="0" w:color="D9D9E3"/>
                                                                    <w:bottom w:val="single" w:sz="2" w:space="0" w:color="D9D9E3"/>
                                                                    <w:right w:val="single" w:sz="2" w:space="0" w:color="D9D9E3"/>
                                                                  </w:divBdr>
                                                                  <w:divsChild>
                                                                    <w:div w:id="3169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192856">
                                          <w:marLeft w:val="0"/>
                                          <w:marRight w:val="0"/>
                                          <w:marTop w:val="0"/>
                                          <w:marBottom w:val="0"/>
                                          <w:divBdr>
                                            <w:top w:val="single" w:sz="2" w:space="0" w:color="D9D9E3"/>
                                            <w:left w:val="single" w:sz="2" w:space="0" w:color="D9D9E3"/>
                                            <w:bottom w:val="single" w:sz="2" w:space="0" w:color="D9D9E3"/>
                                            <w:right w:val="single" w:sz="2" w:space="0" w:color="D9D9E3"/>
                                          </w:divBdr>
                                          <w:divsChild>
                                            <w:div w:id="528184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068116">
                                                  <w:marLeft w:val="0"/>
                                                  <w:marRight w:val="0"/>
                                                  <w:marTop w:val="0"/>
                                                  <w:marBottom w:val="0"/>
                                                  <w:divBdr>
                                                    <w:top w:val="single" w:sz="2" w:space="0" w:color="D9D9E3"/>
                                                    <w:left w:val="single" w:sz="2" w:space="0" w:color="D9D9E3"/>
                                                    <w:bottom w:val="single" w:sz="2" w:space="0" w:color="D9D9E3"/>
                                                    <w:right w:val="single" w:sz="2" w:space="0" w:color="D9D9E3"/>
                                                  </w:divBdr>
                                                  <w:divsChild>
                                                    <w:div w:id="922182378">
                                                      <w:marLeft w:val="0"/>
                                                      <w:marRight w:val="0"/>
                                                      <w:marTop w:val="0"/>
                                                      <w:marBottom w:val="0"/>
                                                      <w:divBdr>
                                                        <w:top w:val="single" w:sz="2" w:space="0" w:color="D9D9E3"/>
                                                        <w:left w:val="single" w:sz="2" w:space="0" w:color="D9D9E3"/>
                                                        <w:bottom w:val="single" w:sz="2" w:space="0" w:color="D9D9E3"/>
                                                        <w:right w:val="single" w:sz="2" w:space="0" w:color="D9D9E3"/>
                                                      </w:divBdr>
                                                      <w:divsChild>
                                                        <w:div w:id="1669213429">
                                                          <w:marLeft w:val="0"/>
                                                          <w:marRight w:val="0"/>
                                                          <w:marTop w:val="0"/>
                                                          <w:marBottom w:val="0"/>
                                                          <w:divBdr>
                                                            <w:top w:val="single" w:sz="2" w:space="0" w:color="D9D9E3"/>
                                                            <w:left w:val="single" w:sz="2" w:space="0" w:color="D9D9E3"/>
                                                            <w:bottom w:val="single" w:sz="2" w:space="0" w:color="D9D9E3"/>
                                                            <w:right w:val="single" w:sz="2" w:space="0" w:color="D9D9E3"/>
                                                          </w:divBdr>
                                                          <w:divsChild>
                                                            <w:div w:id="782698492">
                                                              <w:marLeft w:val="0"/>
                                                              <w:marRight w:val="0"/>
                                                              <w:marTop w:val="0"/>
                                                              <w:marBottom w:val="0"/>
                                                              <w:divBdr>
                                                                <w:top w:val="single" w:sz="2" w:space="0" w:color="D9D9E3"/>
                                                                <w:left w:val="single" w:sz="2" w:space="0" w:color="D9D9E3"/>
                                                                <w:bottom w:val="single" w:sz="2" w:space="0" w:color="D9D9E3"/>
                                                                <w:right w:val="single" w:sz="2" w:space="0" w:color="D9D9E3"/>
                                                              </w:divBdr>
                                                              <w:divsChild>
                                                                <w:div w:id="343047004">
                                                                  <w:marLeft w:val="0"/>
                                                                  <w:marRight w:val="0"/>
                                                                  <w:marTop w:val="0"/>
                                                                  <w:marBottom w:val="0"/>
                                                                  <w:divBdr>
                                                                    <w:top w:val="single" w:sz="2" w:space="0" w:color="D9D9E3"/>
                                                                    <w:left w:val="single" w:sz="2" w:space="0" w:color="D9D9E3"/>
                                                                    <w:bottom w:val="single" w:sz="2" w:space="0" w:color="D9D9E3"/>
                                                                    <w:right w:val="single" w:sz="2" w:space="0" w:color="D9D9E3"/>
                                                                  </w:divBdr>
                                                                  <w:divsChild>
                                                                    <w:div w:id="77483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289649">
                                                      <w:marLeft w:val="0"/>
                                                      <w:marRight w:val="0"/>
                                                      <w:marTop w:val="0"/>
                                                      <w:marBottom w:val="0"/>
                                                      <w:divBdr>
                                                        <w:top w:val="single" w:sz="2" w:space="0" w:color="D9D9E3"/>
                                                        <w:left w:val="single" w:sz="2" w:space="0" w:color="D9D9E3"/>
                                                        <w:bottom w:val="single" w:sz="2" w:space="0" w:color="D9D9E3"/>
                                                        <w:right w:val="single" w:sz="2" w:space="0" w:color="D9D9E3"/>
                                                      </w:divBdr>
                                                      <w:divsChild>
                                                        <w:div w:id="1581132930">
                                                          <w:marLeft w:val="0"/>
                                                          <w:marRight w:val="0"/>
                                                          <w:marTop w:val="0"/>
                                                          <w:marBottom w:val="0"/>
                                                          <w:divBdr>
                                                            <w:top w:val="single" w:sz="2" w:space="0" w:color="D9D9E3"/>
                                                            <w:left w:val="single" w:sz="2" w:space="0" w:color="D9D9E3"/>
                                                            <w:bottom w:val="single" w:sz="2" w:space="0" w:color="D9D9E3"/>
                                                            <w:right w:val="single" w:sz="2" w:space="0" w:color="D9D9E3"/>
                                                          </w:divBdr>
                                                        </w:div>
                                                        <w:div w:id="17432852">
                                                          <w:marLeft w:val="0"/>
                                                          <w:marRight w:val="0"/>
                                                          <w:marTop w:val="0"/>
                                                          <w:marBottom w:val="0"/>
                                                          <w:divBdr>
                                                            <w:top w:val="single" w:sz="2" w:space="0" w:color="D9D9E3"/>
                                                            <w:left w:val="single" w:sz="2" w:space="0" w:color="D9D9E3"/>
                                                            <w:bottom w:val="single" w:sz="2" w:space="0" w:color="D9D9E3"/>
                                                            <w:right w:val="single" w:sz="2" w:space="0" w:color="D9D9E3"/>
                                                          </w:divBdr>
                                                          <w:divsChild>
                                                            <w:div w:id="1576933154">
                                                              <w:marLeft w:val="0"/>
                                                              <w:marRight w:val="0"/>
                                                              <w:marTop w:val="0"/>
                                                              <w:marBottom w:val="0"/>
                                                              <w:divBdr>
                                                                <w:top w:val="single" w:sz="2" w:space="0" w:color="D9D9E3"/>
                                                                <w:left w:val="single" w:sz="2" w:space="0" w:color="D9D9E3"/>
                                                                <w:bottom w:val="single" w:sz="2" w:space="0" w:color="D9D9E3"/>
                                                                <w:right w:val="single" w:sz="2" w:space="0" w:color="D9D9E3"/>
                                                              </w:divBdr>
                                                              <w:divsChild>
                                                                <w:div w:id="1580141845">
                                                                  <w:marLeft w:val="0"/>
                                                                  <w:marRight w:val="0"/>
                                                                  <w:marTop w:val="0"/>
                                                                  <w:marBottom w:val="0"/>
                                                                  <w:divBdr>
                                                                    <w:top w:val="single" w:sz="2" w:space="0" w:color="D9D9E3"/>
                                                                    <w:left w:val="single" w:sz="2" w:space="0" w:color="D9D9E3"/>
                                                                    <w:bottom w:val="single" w:sz="2" w:space="0" w:color="D9D9E3"/>
                                                                    <w:right w:val="single" w:sz="2" w:space="0" w:color="D9D9E3"/>
                                                                  </w:divBdr>
                                                                  <w:divsChild>
                                                                    <w:div w:id="1602755738">
                                                                      <w:marLeft w:val="0"/>
                                                                      <w:marRight w:val="0"/>
                                                                      <w:marTop w:val="0"/>
                                                                      <w:marBottom w:val="0"/>
                                                                      <w:divBdr>
                                                                        <w:top w:val="single" w:sz="2" w:space="0" w:color="D9D9E3"/>
                                                                        <w:left w:val="single" w:sz="2" w:space="0" w:color="D9D9E3"/>
                                                                        <w:bottom w:val="single" w:sz="2" w:space="0" w:color="D9D9E3"/>
                                                                        <w:right w:val="single" w:sz="2" w:space="0" w:color="D9D9E3"/>
                                                                      </w:divBdr>
                                                                      <w:divsChild>
                                                                        <w:div w:id="1973168741">
                                                                          <w:marLeft w:val="0"/>
                                                                          <w:marRight w:val="0"/>
                                                                          <w:marTop w:val="0"/>
                                                                          <w:marBottom w:val="0"/>
                                                                          <w:divBdr>
                                                                            <w:top w:val="single" w:sz="2" w:space="0" w:color="D9D9E3"/>
                                                                            <w:left w:val="single" w:sz="2" w:space="0" w:color="D9D9E3"/>
                                                                            <w:bottom w:val="single" w:sz="2" w:space="0" w:color="D9D9E3"/>
                                                                            <w:right w:val="single" w:sz="2" w:space="0" w:color="D9D9E3"/>
                                                                          </w:divBdr>
                                                                          <w:divsChild>
                                                                            <w:div w:id="61565758">
                                                                              <w:marLeft w:val="0"/>
                                                                              <w:marRight w:val="0"/>
                                                                              <w:marTop w:val="0"/>
                                                                              <w:marBottom w:val="0"/>
                                                                              <w:divBdr>
                                                                                <w:top w:val="single" w:sz="2" w:space="0" w:color="D9D9E3"/>
                                                                                <w:left w:val="single" w:sz="2" w:space="0" w:color="D9D9E3"/>
                                                                                <w:bottom w:val="single" w:sz="2" w:space="0" w:color="D9D9E3"/>
                                                                                <w:right w:val="single" w:sz="2" w:space="0" w:color="D9D9E3"/>
                                                                              </w:divBdr>
                                                                            </w:div>
                                                                            <w:div w:id="1525245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0706803">
                                                                          <w:marLeft w:val="0"/>
                                                                          <w:marRight w:val="0"/>
                                                                          <w:marTop w:val="0"/>
                                                                          <w:marBottom w:val="0"/>
                                                                          <w:divBdr>
                                                                            <w:top w:val="single" w:sz="2" w:space="0" w:color="D9D9E3"/>
                                                                            <w:left w:val="single" w:sz="2" w:space="0" w:color="D9D9E3"/>
                                                                            <w:bottom w:val="single" w:sz="2" w:space="0" w:color="D9D9E3"/>
                                                                            <w:right w:val="single" w:sz="2" w:space="0" w:color="D9D9E3"/>
                                                                          </w:divBdr>
                                                                          <w:divsChild>
                                                                            <w:div w:id="310254908">
                                                                              <w:marLeft w:val="0"/>
                                                                              <w:marRight w:val="0"/>
                                                                              <w:marTop w:val="0"/>
                                                                              <w:marBottom w:val="0"/>
                                                                              <w:divBdr>
                                                                                <w:top w:val="single" w:sz="2" w:space="0" w:color="D9D9E3"/>
                                                                                <w:left w:val="single" w:sz="2" w:space="0" w:color="D9D9E3"/>
                                                                                <w:bottom w:val="single" w:sz="2" w:space="0" w:color="D9D9E3"/>
                                                                                <w:right w:val="single" w:sz="2" w:space="0" w:color="D9D9E3"/>
                                                                              </w:divBdr>
                                                                            </w:div>
                                                                            <w:div w:id="34506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3951676">
                                          <w:marLeft w:val="0"/>
                                          <w:marRight w:val="0"/>
                                          <w:marTop w:val="0"/>
                                          <w:marBottom w:val="0"/>
                                          <w:divBdr>
                                            <w:top w:val="single" w:sz="2" w:space="0" w:color="D9D9E3"/>
                                            <w:left w:val="single" w:sz="2" w:space="0" w:color="D9D9E3"/>
                                            <w:bottom w:val="single" w:sz="2" w:space="0" w:color="D9D9E3"/>
                                            <w:right w:val="single" w:sz="2" w:space="0" w:color="D9D9E3"/>
                                          </w:divBdr>
                                          <w:divsChild>
                                            <w:div w:id="12956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164589580">
                                                  <w:marLeft w:val="0"/>
                                                  <w:marRight w:val="0"/>
                                                  <w:marTop w:val="0"/>
                                                  <w:marBottom w:val="0"/>
                                                  <w:divBdr>
                                                    <w:top w:val="single" w:sz="2" w:space="0" w:color="D9D9E3"/>
                                                    <w:left w:val="single" w:sz="2" w:space="0" w:color="D9D9E3"/>
                                                    <w:bottom w:val="single" w:sz="2" w:space="0" w:color="D9D9E3"/>
                                                    <w:right w:val="single" w:sz="2" w:space="0" w:color="D9D9E3"/>
                                                  </w:divBdr>
                                                  <w:divsChild>
                                                    <w:div w:id="140079130">
                                                      <w:marLeft w:val="0"/>
                                                      <w:marRight w:val="0"/>
                                                      <w:marTop w:val="0"/>
                                                      <w:marBottom w:val="0"/>
                                                      <w:divBdr>
                                                        <w:top w:val="single" w:sz="2" w:space="0" w:color="D9D9E3"/>
                                                        <w:left w:val="single" w:sz="2" w:space="0" w:color="D9D9E3"/>
                                                        <w:bottom w:val="single" w:sz="2" w:space="0" w:color="D9D9E3"/>
                                                        <w:right w:val="single" w:sz="2" w:space="0" w:color="D9D9E3"/>
                                                      </w:divBdr>
                                                      <w:divsChild>
                                                        <w:div w:id="1721975286">
                                                          <w:marLeft w:val="0"/>
                                                          <w:marRight w:val="0"/>
                                                          <w:marTop w:val="0"/>
                                                          <w:marBottom w:val="0"/>
                                                          <w:divBdr>
                                                            <w:top w:val="single" w:sz="2" w:space="0" w:color="D9D9E3"/>
                                                            <w:left w:val="single" w:sz="2" w:space="0" w:color="D9D9E3"/>
                                                            <w:bottom w:val="single" w:sz="2" w:space="0" w:color="D9D9E3"/>
                                                            <w:right w:val="single" w:sz="2" w:space="0" w:color="D9D9E3"/>
                                                          </w:divBdr>
                                                          <w:divsChild>
                                                            <w:div w:id="376441022">
                                                              <w:marLeft w:val="0"/>
                                                              <w:marRight w:val="0"/>
                                                              <w:marTop w:val="0"/>
                                                              <w:marBottom w:val="0"/>
                                                              <w:divBdr>
                                                                <w:top w:val="single" w:sz="2" w:space="0" w:color="D9D9E3"/>
                                                                <w:left w:val="single" w:sz="2" w:space="0" w:color="D9D9E3"/>
                                                                <w:bottom w:val="single" w:sz="2" w:space="0" w:color="D9D9E3"/>
                                                                <w:right w:val="single" w:sz="2" w:space="0" w:color="D9D9E3"/>
                                                              </w:divBdr>
                                                              <w:divsChild>
                                                                <w:div w:id="705645694">
                                                                  <w:marLeft w:val="0"/>
                                                                  <w:marRight w:val="0"/>
                                                                  <w:marTop w:val="0"/>
                                                                  <w:marBottom w:val="0"/>
                                                                  <w:divBdr>
                                                                    <w:top w:val="single" w:sz="2" w:space="0" w:color="D9D9E3"/>
                                                                    <w:left w:val="single" w:sz="2" w:space="0" w:color="D9D9E3"/>
                                                                    <w:bottom w:val="single" w:sz="2" w:space="0" w:color="D9D9E3"/>
                                                                    <w:right w:val="single" w:sz="2" w:space="0" w:color="D9D9E3"/>
                                                                  </w:divBdr>
                                                                  <w:divsChild>
                                                                    <w:div w:id="19354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395278">
                                                      <w:marLeft w:val="0"/>
                                                      <w:marRight w:val="0"/>
                                                      <w:marTop w:val="0"/>
                                                      <w:marBottom w:val="0"/>
                                                      <w:divBdr>
                                                        <w:top w:val="single" w:sz="2" w:space="0" w:color="D9D9E3"/>
                                                        <w:left w:val="single" w:sz="2" w:space="0" w:color="D9D9E3"/>
                                                        <w:bottom w:val="single" w:sz="2" w:space="0" w:color="D9D9E3"/>
                                                        <w:right w:val="single" w:sz="2" w:space="0" w:color="D9D9E3"/>
                                                      </w:divBdr>
                                                      <w:divsChild>
                                                        <w:div w:id="988051888">
                                                          <w:marLeft w:val="0"/>
                                                          <w:marRight w:val="0"/>
                                                          <w:marTop w:val="0"/>
                                                          <w:marBottom w:val="0"/>
                                                          <w:divBdr>
                                                            <w:top w:val="single" w:sz="2" w:space="0" w:color="D9D9E3"/>
                                                            <w:left w:val="single" w:sz="2" w:space="0" w:color="D9D9E3"/>
                                                            <w:bottom w:val="single" w:sz="2" w:space="0" w:color="D9D9E3"/>
                                                            <w:right w:val="single" w:sz="2" w:space="0" w:color="D9D9E3"/>
                                                          </w:divBdr>
                                                        </w:div>
                                                        <w:div w:id="1656252665">
                                                          <w:marLeft w:val="0"/>
                                                          <w:marRight w:val="0"/>
                                                          <w:marTop w:val="0"/>
                                                          <w:marBottom w:val="0"/>
                                                          <w:divBdr>
                                                            <w:top w:val="single" w:sz="2" w:space="0" w:color="D9D9E3"/>
                                                            <w:left w:val="single" w:sz="2" w:space="0" w:color="D9D9E3"/>
                                                            <w:bottom w:val="single" w:sz="2" w:space="0" w:color="D9D9E3"/>
                                                            <w:right w:val="single" w:sz="2" w:space="0" w:color="D9D9E3"/>
                                                          </w:divBdr>
                                                          <w:divsChild>
                                                            <w:div w:id="2100253067">
                                                              <w:marLeft w:val="0"/>
                                                              <w:marRight w:val="0"/>
                                                              <w:marTop w:val="0"/>
                                                              <w:marBottom w:val="0"/>
                                                              <w:divBdr>
                                                                <w:top w:val="single" w:sz="2" w:space="0" w:color="D9D9E3"/>
                                                                <w:left w:val="single" w:sz="2" w:space="0" w:color="D9D9E3"/>
                                                                <w:bottom w:val="single" w:sz="2" w:space="0" w:color="D9D9E3"/>
                                                                <w:right w:val="single" w:sz="2" w:space="0" w:color="D9D9E3"/>
                                                              </w:divBdr>
                                                              <w:divsChild>
                                                                <w:div w:id="1776558165">
                                                                  <w:marLeft w:val="0"/>
                                                                  <w:marRight w:val="0"/>
                                                                  <w:marTop w:val="0"/>
                                                                  <w:marBottom w:val="0"/>
                                                                  <w:divBdr>
                                                                    <w:top w:val="single" w:sz="2" w:space="0" w:color="D9D9E3"/>
                                                                    <w:left w:val="single" w:sz="2" w:space="0" w:color="D9D9E3"/>
                                                                    <w:bottom w:val="single" w:sz="2" w:space="0" w:color="D9D9E3"/>
                                                                    <w:right w:val="single" w:sz="2" w:space="0" w:color="D9D9E3"/>
                                                                  </w:divBdr>
                                                                  <w:divsChild>
                                                                    <w:div w:id="32921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686892">
                                          <w:marLeft w:val="0"/>
                                          <w:marRight w:val="0"/>
                                          <w:marTop w:val="0"/>
                                          <w:marBottom w:val="0"/>
                                          <w:divBdr>
                                            <w:top w:val="single" w:sz="2" w:space="0" w:color="D9D9E3"/>
                                            <w:left w:val="single" w:sz="2" w:space="0" w:color="D9D9E3"/>
                                            <w:bottom w:val="single" w:sz="2" w:space="0" w:color="D9D9E3"/>
                                            <w:right w:val="single" w:sz="2" w:space="0" w:color="D9D9E3"/>
                                          </w:divBdr>
                                          <w:divsChild>
                                            <w:div w:id="1819031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250573">
                                                  <w:marLeft w:val="0"/>
                                                  <w:marRight w:val="0"/>
                                                  <w:marTop w:val="0"/>
                                                  <w:marBottom w:val="0"/>
                                                  <w:divBdr>
                                                    <w:top w:val="single" w:sz="2" w:space="0" w:color="D9D9E3"/>
                                                    <w:left w:val="single" w:sz="2" w:space="0" w:color="D9D9E3"/>
                                                    <w:bottom w:val="single" w:sz="2" w:space="0" w:color="D9D9E3"/>
                                                    <w:right w:val="single" w:sz="2" w:space="0" w:color="D9D9E3"/>
                                                  </w:divBdr>
                                                  <w:divsChild>
                                                    <w:div w:id="1817844163">
                                                      <w:marLeft w:val="0"/>
                                                      <w:marRight w:val="0"/>
                                                      <w:marTop w:val="0"/>
                                                      <w:marBottom w:val="0"/>
                                                      <w:divBdr>
                                                        <w:top w:val="single" w:sz="2" w:space="0" w:color="D9D9E3"/>
                                                        <w:left w:val="single" w:sz="2" w:space="0" w:color="D9D9E3"/>
                                                        <w:bottom w:val="single" w:sz="2" w:space="0" w:color="D9D9E3"/>
                                                        <w:right w:val="single" w:sz="2" w:space="0" w:color="D9D9E3"/>
                                                      </w:divBdr>
                                                      <w:divsChild>
                                                        <w:div w:id="1544708799">
                                                          <w:marLeft w:val="0"/>
                                                          <w:marRight w:val="0"/>
                                                          <w:marTop w:val="0"/>
                                                          <w:marBottom w:val="0"/>
                                                          <w:divBdr>
                                                            <w:top w:val="single" w:sz="2" w:space="0" w:color="D9D9E3"/>
                                                            <w:left w:val="single" w:sz="2" w:space="0" w:color="D9D9E3"/>
                                                            <w:bottom w:val="single" w:sz="2" w:space="0" w:color="D9D9E3"/>
                                                            <w:right w:val="single" w:sz="2" w:space="0" w:color="D9D9E3"/>
                                                          </w:divBdr>
                                                          <w:divsChild>
                                                            <w:div w:id="773018836">
                                                              <w:marLeft w:val="0"/>
                                                              <w:marRight w:val="0"/>
                                                              <w:marTop w:val="0"/>
                                                              <w:marBottom w:val="0"/>
                                                              <w:divBdr>
                                                                <w:top w:val="single" w:sz="2" w:space="0" w:color="D9D9E3"/>
                                                                <w:left w:val="single" w:sz="2" w:space="0" w:color="D9D9E3"/>
                                                                <w:bottom w:val="single" w:sz="2" w:space="0" w:color="D9D9E3"/>
                                                                <w:right w:val="single" w:sz="2" w:space="0" w:color="D9D9E3"/>
                                                              </w:divBdr>
                                                              <w:divsChild>
                                                                <w:div w:id="1948464993">
                                                                  <w:marLeft w:val="0"/>
                                                                  <w:marRight w:val="0"/>
                                                                  <w:marTop w:val="0"/>
                                                                  <w:marBottom w:val="0"/>
                                                                  <w:divBdr>
                                                                    <w:top w:val="single" w:sz="2" w:space="0" w:color="D9D9E3"/>
                                                                    <w:left w:val="single" w:sz="2" w:space="0" w:color="D9D9E3"/>
                                                                    <w:bottom w:val="single" w:sz="2" w:space="0" w:color="D9D9E3"/>
                                                                    <w:right w:val="single" w:sz="2" w:space="0" w:color="D9D9E3"/>
                                                                  </w:divBdr>
                                                                  <w:divsChild>
                                                                    <w:div w:id="180735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212046">
                                                      <w:marLeft w:val="0"/>
                                                      <w:marRight w:val="0"/>
                                                      <w:marTop w:val="0"/>
                                                      <w:marBottom w:val="0"/>
                                                      <w:divBdr>
                                                        <w:top w:val="single" w:sz="2" w:space="0" w:color="D9D9E3"/>
                                                        <w:left w:val="single" w:sz="2" w:space="0" w:color="D9D9E3"/>
                                                        <w:bottom w:val="single" w:sz="2" w:space="0" w:color="D9D9E3"/>
                                                        <w:right w:val="single" w:sz="2" w:space="0" w:color="D9D9E3"/>
                                                      </w:divBdr>
                                                      <w:divsChild>
                                                        <w:div w:id="1386176303">
                                                          <w:marLeft w:val="0"/>
                                                          <w:marRight w:val="0"/>
                                                          <w:marTop w:val="0"/>
                                                          <w:marBottom w:val="0"/>
                                                          <w:divBdr>
                                                            <w:top w:val="single" w:sz="2" w:space="0" w:color="D9D9E3"/>
                                                            <w:left w:val="single" w:sz="2" w:space="0" w:color="D9D9E3"/>
                                                            <w:bottom w:val="single" w:sz="2" w:space="0" w:color="D9D9E3"/>
                                                            <w:right w:val="single" w:sz="2" w:space="0" w:color="D9D9E3"/>
                                                          </w:divBdr>
                                                        </w:div>
                                                        <w:div w:id="425616208">
                                                          <w:marLeft w:val="0"/>
                                                          <w:marRight w:val="0"/>
                                                          <w:marTop w:val="0"/>
                                                          <w:marBottom w:val="0"/>
                                                          <w:divBdr>
                                                            <w:top w:val="single" w:sz="2" w:space="0" w:color="D9D9E3"/>
                                                            <w:left w:val="single" w:sz="2" w:space="0" w:color="D9D9E3"/>
                                                            <w:bottom w:val="single" w:sz="2" w:space="0" w:color="D9D9E3"/>
                                                            <w:right w:val="single" w:sz="2" w:space="0" w:color="D9D9E3"/>
                                                          </w:divBdr>
                                                          <w:divsChild>
                                                            <w:div w:id="1102263047">
                                                              <w:marLeft w:val="0"/>
                                                              <w:marRight w:val="0"/>
                                                              <w:marTop w:val="0"/>
                                                              <w:marBottom w:val="0"/>
                                                              <w:divBdr>
                                                                <w:top w:val="single" w:sz="2" w:space="0" w:color="D9D9E3"/>
                                                                <w:left w:val="single" w:sz="2" w:space="0" w:color="D9D9E3"/>
                                                                <w:bottom w:val="single" w:sz="2" w:space="0" w:color="D9D9E3"/>
                                                                <w:right w:val="single" w:sz="2" w:space="0" w:color="D9D9E3"/>
                                                              </w:divBdr>
                                                              <w:divsChild>
                                                                <w:div w:id="51773955">
                                                                  <w:marLeft w:val="0"/>
                                                                  <w:marRight w:val="0"/>
                                                                  <w:marTop w:val="0"/>
                                                                  <w:marBottom w:val="0"/>
                                                                  <w:divBdr>
                                                                    <w:top w:val="single" w:sz="2" w:space="0" w:color="D9D9E3"/>
                                                                    <w:left w:val="single" w:sz="2" w:space="0" w:color="D9D9E3"/>
                                                                    <w:bottom w:val="single" w:sz="2" w:space="0" w:color="D9D9E3"/>
                                                                    <w:right w:val="single" w:sz="2" w:space="0" w:color="D9D9E3"/>
                                                                  </w:divBdr>
                                                                  <w:divsChild>
                                                                    <w:div w:id="382828413">
                                                                      <w:marLeft w:val="0"/>
                                                                      <w:marRight w:val="0"/>
                                                                      <w:marTop w:val="0"/>
                                                                      <w:marBottom w:val="0"/>
                                                                      <w:divBdr>
                                                                        <w:top w:val="single" w:sz="2" w:space="0" w:color="D9D9E3"/>
                                                                        <w:left w:val="single" w:sz="2" w:space="0" w:color="D9D9E3"/>
                                                                        <w:bottom w:val="single" w:sz="2" w:space="0" w:color="D9D9E3"/>
                                                                        <w:right w:val="single" w:sz="2" w:space="0" w:color="D9D9E3"/>
                                                                      </w:divBdr>
                                                                      <w:divsChild>
                                                                        <w:div w:id="969826756">
                                                                          <w:marLeft w:val="0"/>
                                                                          <w:marRight w:val="0"/>
                                                                          <w:marTop w:val="0"/>
                                                                          <w:marBottom w:val="0"/>
                                                                          <w:divBdr>
                                                                            <w:top w:val="single" w:sz="2" w:space="0" w:color="D9D9E3"/>
                                                                            <w:left w:val="single" w:sz="2" w:space="0" w:color="D9D9E3"/>
                                                                            <w:bottom w:val="single" w:sz="2" w:space="0" w:color="D9D9E3"/>
                                                                            <w:right w:val="single" w:sz="2" w:space="0" w:color="D9D9E3"/>
                                                                          </w:divBdr>
                                                                          <w:divsChild>
                                                                            <w:div w:id="552086441">
                                                                              <w:marLeft w:val="0"/>
                                                                              <w:marRight w:val="0"/>
                                                                              <w:marTop w:val="0"/>
                                                                              <w:marBottom w:val="0"/>
                                                                              <w:divBdr>
                                                                                <w:top w:val="single" w:sz="2" w:space="0" w:color="D9D9E3"/>
                                                                                <w:left w:val="single" w:sz="2" w:space="0" w:color="D9D9E3"/>
                                                                                <w:bottom w:val="single" w:sz="2" w:space="0" w:color="D9D9E3"/>
                                                                                <w:right w:val="single" w:sz="2" w:space="0" w:color="D9D9E3"/>
                                                                              </w:divBdr>
                                                                            </w:div>
                                                                            <w:div w:id="137189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764941">
                                          <w:marLeft w:val="0"/>
                                          <w:marRight w:val="0"/>
                                          <w:marTop w:val="0"/>
                                          <w:marBottom w:val="0"/>
                                          <w:divBdr>
                                            <w:top w:val="single" w:sz="2" w:space="0" w:color="D9D9E3"/>
                                            <w:left w:val="single" w:sz="2" w:space="0" w:color="D9D9E3"/>
                                            <w:bottom w:val="single" w:sz="2" w:space="0" w:color="D9D9E3"/>
                                            <w:right w:val="single" w:sz="2" w:space="0" w:color="D9D9E3"/>
                                          </w:divBdr>
                                          <w:divsChild>
                                            <w:div w:id="202023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5448257">
                                                  <w:marLeft w:val="0"/>
                                                  <w:marRight w:val="0"/>
                                                  <w:marTop w:val="0"/>
                                                  <w:marBottom w:val="0"/>
                                                  <w:divBdr>
                                                    <w:top w:val="single" w:sz="2" w:space="0" w:color="D9D9E3"/>
                                                    <w:left w:val="single" w:sz="2" w:space="0" w:color="D9D9E3"/>
                                                    <w:bottom w:val="single" w:sz="2" w:space="0" w:color="D9D9E3"/>
                                                    <w:right w:val="single" w:sz="2" w:space="0" w:color="D9D9E3"/>
                                                  </w:divBdr>
                                                  <w:divsChild>
                                                    <w:div w:id="1021275026">
                                                      <w:marLeft w:val="0"/>
                                                      <w:marRight w:val="0"/>
                                                      <w:marTop w:val="0"/>
                                                      <w:marBottom w:val="0"/>
                                                      <w:divBdr>
                                                        <w:top w:val="single" w:sz="2" w:space="0" w:color="D9D9E3"/>
                                                        <w:left w:val="single" w:sz="2" w:space="0" w:color="D9D9E3"/>
                                                        <w:bottom w:val="single" w:sz="2" w:space="0" w:color="D9D9E3"/>
                                                        <w:right w:val="single" w:sz="2" w:space="0" w:color="D9D9E3"/>
                                                      </w:divBdr>
                                                      <w:divsChild>
                                                        <w:div w:id="554393274">
                                                          <w:marLeft w:val="0"/>
                                                          <w:marRight w:val="0"/>
                                                          <w:marTop w:val="0"/>
                                                          <w:marBottom w:val="0"/>
                                                          <w:divBdr>
                                                            <w:top w:val="single" w:sz="2" w:space="0" w:color="D9D9E3"/>
                                                            <w:left w:val="single" w:sz="2" w:space="0" w:color="D9D9E3"/>
                                                            <w:bottom w:val="single" w:sz="2" w:space="0" w:color="D9D9E3"/>
                                                            <w:right w:val="single" w:sz="2" w:space="0" w:color="D9D9E3"/>
                                                          </w:divBdr>
                                                          <w:divsChild>
                                                            <w:div w:id="683284909">
                                                              <w:marLeft w:val="0"/>
                                                              <w:marRight w:val="0"/>
                                                              <w:marTop w:val="0"/>
                                                              <w:marBottom w:val="0"/>
                                                              <w:divBdr>
                                                                <w:top w:val="single" w:sz="2" w:space="0" w:color="D9D9E3"/>
                                                                <w:left w:val="single" w:sz="2" w:space="0" w:color="D9D9E3"/>
                                                                <w:bottom w:val="single" w:sz="2" w:space="0" w:color="D9D9E3"/>
                                                                <w:right w:val="single" w:sz="2" w:space="0" w:color="D9D9E3"/>
                                                              </w:divBdr>
                                                              <w:divsChild>
                                                                <w:div w:id="1189761061">
                                                                  <w:marLeft w:val="0"/>
                                                                  <w:marRight w:val="0"/>
                                                                  <w:marTop w:val="0"/>
                                                                  <w:marBottom w:val="0"/>
                                                                  <w:divBdr>
                                                                    <w:top w:val="single" w:sz="2" w:space="0" w:color="D9D9E3"/>
                                                                    <w:left w:val="single" w:sz="2" w:space="0" w:color="D9D9E3"/>
                                                                    <w:bottom w:val="single" w:sz="2" w:space="0" w:color="D9D9E3"/>
                                                                    <w:right w:val="single" w:sz="2" w:space="0" w:color="D9D9E3"/>
                                                                  </w:divBdr>
                                                                  <w:divsChild>
                                                                    <w:div w:id="62635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5233753">
                                                      <w:marLeft w:val="0"/>
                                                      <w:marRight w:val="0"/>
                                                      <w:marTop w:val="0"/>
                                                      <w:marBottom w:val="0"/>
                                                      <w:divBdr>
                                                        <w:top w:val="single" w:sz="2" w:space="0" w:color="D9D9E3"/>
                                                        <w:left w:val="single" w:sz="2" w:space="0" w:color="D9D9E3"/>
                                                        <w:bottom w:val="single" w:sz="2" w:space="0" w:color="D9D9E3"/>
                                                        <w:right w:val="single" w:sz="2" w:space="0" w:color="D9D9E3"/>
                                                      </w:divBdr>
                                                      <w:divsChild>
                                                        <w:div w:id="1973557592">
                                                          <w:marLeft w:val="0"/>
                                                          <w:marRight w:val="0"/>
                                                          <w:marTop w:val="0"/>
                                                          <w:marBottom w:val="0"/>
                                                          <w:divBdr>
                                                            <w:top w:val="single" w:sz="2" w:space="0" w:color="D9D9E3"/>
                                                            <w:left w:val="single" w:sz="2" w:space="0" w:color="D9D9E3"/>
                                                            <w:bottom w:val="single" w:sz="2" w:space="0" w:color="D9D9E3"/>
                                                            <w:right w:val="single" w:sz="2" w:space="0" w:color="D9D9E3"/>
                                                          </w:divBdr>
                                                        </w:div>
                                                        <w:div w:id="1440493494">
                                                          <w:marLeft w:val="0"/>
                                                          <w:marRight w:val="0"/>
                                                          <w:marTop w:val="0"/>
                                                          <w:marBottom w:val="0"/>
                                                          <w:divBdr>
                                                            <w:top w:val="single" w:sz="2" w:space="0" w:color="D9D9E3"/>
                                                            <w:left w:val="single" w:sz="2" w:space="0" w:color="D9D9E3"/>
                                                            <w:bottom w:val="single" w:sz="2" w:space="0" w:color="D9D9E3"/>
                                                            <w:right w:val="single" w:sz="2" w:space="0" w:color="D9D9E3"/>
                                                          </w:divBdr>
                                                          <w:divsChild>
                                                            <w:div w:id="1857689570">
                                                              <w:marLeft w:val="0"/>
                                                              <w:marRight w:val="0"/>
                                                              <w:marTop w:val="0"/>
                                                              <w:marBottom w:val="0"/>
                                                              <w:divBdr>
                                                                <w:top w:val="single" w:sz="2" w:space="0" w:color="D9D9E3"/>
                                                                <w:left w:val="single" w:sz="2" w:space="0" w:color="D9D9E3"/>
                                                                <w:bottom w:val="single" w:sz="2" w:space="0" w:color="D9D9E3"/>
                                                                <w:right w:val="single" w:sz="2" w:space="0" w:color="D9D9E3"/>
                                                              </w:divBdr>
                                                              <w:divsChild>
                                                                <w:div w:id="677804647">
                                                                  <w:marLeft w:val="0"/>
                                                                  <w:marRight w:val="0"/>
                                                                  <w:marTop w:val="0"/>
                                                                  <w:marBottom w:val="0"/>
                                                                  <w:divBdr>
                                                                    <w:top w:val="single" w:sz="2" w:space="0" w:color="D9D9E3"/>
                                                                    <w:left w:val="single" w:sz="2" w:space="0" w:color="D9D9E3"/>
                                                                    <w:bottom w:val="single" w:sz="2" w:space="0" w:color="D9D9E3"/>
                                                                    <w:right w:val="single" w:sz="2" w:space="0" w:color="D9D9E3"/>
                                                                  </w:divBdr>
                                                                  <w:divsChild>
                                                                    <w:div w:id="1225022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0011017">
                                          <w:marLeft w:val="0"/>
                                          <w:marRight w:val="0"/>
                                          <w:marTop w:val="0"/>
                                          <w:marBottom w:val="0"/>
                                          <w:divBdr>
                                            <w:top w:val="single" w:sz="2" w:space="0" w:color="D9D9E3"/>
                                            <w:left w:val="single" w:sz="2" w:space="0" w:color="D9D9E3"/>
                                            <w:bottom w:val="single" w:sz="2" w:space="0" w:color="D9D9E3"/>
                                            <w:right w:val="single" w:sz="2" w:space="0" w:color="D9D9E3"/>
                                          </w:divBdr>
                                          <w:divsChild>
                                            <w:div w:id="9442711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643038">
                                                  <w:marLeft w:val="0"/>
                                                  <w:marRight w:val="0"/>
                                                  <w:marTop w:val="0"/>
                                                  <w:marBottom w:val="0"/>
                                                  <w:divBdr>
                                                    <w:top w:val="single" w:sz="2" w:space="0" w:color="D9D9E3"/>
                                                    <w:left w:val="single" w:sz="2" w:space="0" w:color="D9D9E3"/>
                                                    <w:bottom w:val="single" w:sz="2" w:space="0" w:color="D9D9E3"/>
                                                    <w:right w:val="single" w:sz="2" w:space="0" w:color="D9D9E3"/>
                                                  </w:divBdr>
                                                  <w:divsChild>
                                                    <w:div w:id="1117528770">
                                                      <w:marLeft w:val="0"/>
                                                      <w:marRight w:val="0"/>
                                                      <w:marTop w:val="0"/>
                                                      <w:marBottom w:val="0"/>
                                                      <w:divBdr>
                                                        <w:top w:val="single" w:sz="2" w:space="0" w:color="D9D9E3"/>
                                                        <w:left w:val="single" w:sz="2" w:space="0" w:color="D9D9E3"/>
                                                        <w:bottom w:val="single" w:sz="2" w:space="0" w:color="D9D9E3"/>
                                                        <w:right w:val="single" w:sz="2" w:space="0" w:color="D9D9E3"/>
                                                      </w:divBdr>
                                                      <w:divsChild>
                                                        <w:div w:id="1107118587">
                                                          <w:marLeft w:val="0"/>
                                                          <w:marRight w:val="0"/>
                                                          <w:marTop w:val="0"/>
                                                          <w:marBottom w:val="0"/>
                                                          <w:divBdr>
                                                            <w:top w:val="single" w:sz="2" w:space="0" w:color="D9D9E3"/>
                                                            <w:left w:val="single" w:sz="2" w:space="0" w:color="D9D9E3"/>
                                                            <w:bottom w:val="single" w:sz="2" w:space="0" w:color="D9D9E3"/>
                                                            <w:right w:val="single" w:sz="2" w:space="0" w:color="D9D9E3"/>
                                                          </w:divBdr>
                                                          <w:divsChild>
                                                            <w:div w:id="1111632330">
                                                              <w:marLeft w:val="0"/>
                                                              <w:marRight w:val="0"/>
                                                              <w:marTop w:val="0"/>
                                                              <w:marBottom w:val="0"/>
                                                              <w:divBdr>
                                                                <w:top w:val="single" w:sz="2" w:space="0" w:color="D9D9E3"/>
                                                                <w:left w:val="single" w:sz="2" w:space="0" w:color="D9D9E3"/>
                                                                <w:bottom w:val="single" w:sz="2" w:space="0" w:color="D9D9E3"/>
                                                                <w:right w:val="single" w:sz="2" w:space="0" w:color="D9D9E3"/>
                                                              </w:divBdr>
                                                              <w:divsChild>
                                                                <w:div w:id="1372923855">
                                                                  <w:marLeft w:val="0"/>
                                                                  <w:marRight w:val="0"/>
                                                                  <w:marTop w:val="0"/>
                                                                  <w:marBottom w:val="0"/>
                                                                  <w:divBdr>
                                                                    <w:top w:val="single" w:sz="2" w:space="0" w:color="D9D9E3"/>
                                                                    <w:left w:val="single" w:sz="2" w:space="0" w:color="D9D9E3"/>
                                                                    <w:bottom w:val="single" w:sz="2" w:space="0" w:color="D9D9E3"/>
                                                                    <w:right w:val="single" w:sz="2" w:space="0" w:color="D9D9E3"/>
                                                                  </w:divBdr>
                                                                  <w:divsChild>
                                                                    <w:div w:id="826820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84445347">
                                                      <w:marLeft w:val="0"/>
                                                      <w:marRight w:val="0"/>
                                                      <w:marTop w:val="0"/>
                                                      <w:marBottom w:val="0"/>
                                                      <w:divBdr>
                                                        <w:top w:val="single" w:sz="2" w:space="0" w:color="D9D9E3"/>
                                                        <w:left w:val="single" w:sz="2" w:space="0" w:color="D9D9E3"/>
                                                        <w:bottom w:val="single" w:sz="2" w:space="0" w:color="D9D9E3"/>
                                                        <w:right w:val="single" w:sz="2" w:space="0" w:color="D9D9E3"/>
                                                      </w:divBdr>
                                                      <w:divsChild>
                                                        <w:div w:id="1866477243">
                                                          <w:marLeft w:val="0"/>
                                                          <w:marRight w:val="0"/>
                                                          <w:marTop w:val="0"/>
                                                          <w:marBottom w:val="0"/>
                                                          <w:divBdr>
                                                            <w:top w:val="single" w:sz="2" w:space="0" w:color="D9D9E3"/>
                                                            <w:left w:val="single" w:sz="2" w:space="0" w:color="D9D9E3"/>
                                                            <w:bottom w:val="single" w:sz="2" w:space="0" w:color="D9D9E3"/>
                                                            <w:right w:val="single" w:sz="2" w:space="0" w:color="D9D9E3"/>
                                                          </w:divBdr>
                                                        </w:div>
                                                        <w:div w:id="261646780">
                                                          <w:marLeft w:val="0"/>
                                                          <w:marRight w:val="0"/>
                                                          <w:marTop w:val="0"/>
                                                          <w:marBottom w:val="0"/>
                                                          <w:divBdr>
                                                            <w:top w:val="single" w:sz="2" w:space="0" w:color="D9D9E3"/>
                                                            <w:left w:val="single" w:sz="2" w:space="0" w:color="D9D9E3"/>
                                                            <w:bottom w:val="single" w:sz="2" w:space="0" w:color="D9D9E3"/>
                                                            <w:right w:val="single" w:sz="2" w:space="0" w:color="D9D9E3"/>
                                                          </w:divBdr>
                                                          <w:divsChild>
                                                            <w:div w:id="1974406285">
                                                              <w:marLeft w:val="0"/>
                                                              <w:marRight w:val="0"/>
                                                              <w:marTop w:val="0"/>
                                                              <w:marBottom w:val="0"/>
                                                              <w:divBdr>
                                                                <w:top w:val="single" w:sz="2" w:space="0" w:color="D9D9E3"/>
                                                                <w:left w:val="single" w:sz="2" w:space="0" w:color="D9D9E3"/>
                                                                <w:bottom w:val="single" w:sz="2" w:space="0" w:color="D9D9E3"/>
                                                                <w:right w:val="single" w:sz="2" w:space="0" w:color="D9D9E3"/>
                                                              </w:divBdr>
                                                              <w:divsChild>
                                                                <w:div w:id="1311905039">
                                                                  <w:marLeft w:val="0"/>
                                                                  <w:marRight w:val="0"/>
                                                                  <w:marTop w:val="0"/>
                                                                  <w:marBottom w:val="0"/>
                                                                  <w:divBdr>
                                                                    <w:top w:val="single" w:sz="2" w:space="0" w:color="D9D9E3"/>
                                                                    <w:left w:val="single" w:sz="2" w:space="0" w:color="D9D9E3"/>
                                                                    <w:bottom w:val="single" w:sz="2" w:space="0" w:color="D9D9E3"/>
                                                                    <w:right w:val="single" w:sz="2" w:space="0" w:color="D9D9E3"/>
                                                                  </w:divBdr>
                                                                  <w:divsChild>
                                                                    <w:div w:id="71053361">
                                                                      <w:marLeft w:val="0"/>
                                                                      <w:marRight w:val="0"/>
                                                                      <w:marTop w:val="0"/>
                                                                      <w:marBottom w:val="0"/>
                                                                      <w:divBdr>
                                                                        <w:top w:val="single" w:sz="2" w:space="0" w:color="D9D9E3"/>
                                                                        <w:left w:val="single" w:sz="2" w:space="0" w:color="D9D9E3"/>
                                                                        <w:bottom w:val="single" w:sz="2" w:space="0" w:color="D9D9E3"/>
                                                                        <w:right w:val="single" w:sz="2" w:space="0" w:color="D9D9E3"/>
                                                                      </w:divBdr>
                                                                      <w:divsChild>
                                                                        <w:div w:id="1680354178">
                                                                          <w:marLeft w:val="0"/>
                                                                          <w:marRight w:val="0"/>
                                                                          <w:marTop w:val="0"/>
                                                                          <w:marBottom w:val="0"/>
                                                                          <w:divBdr>
                                                                            <w:top w:val="single" w:sz="2" w:space="0" w:color="D9D9E3"/>
                                                                            <w:left w:val="single" w:sz="2" w:space="0" w:color="D9D9E3"/>
                                                                            <w:bottom w:val="single" w:sz="2" w:space="0" w:color="D9D9E3"/>
                                                                            <w:right w:val="single" w:sz="2" w:space="0" w:color="D9D9E3"/>
                                                                          </w:divBdr>
                                                                          <w:divsChild>
                                                                            <w:div w:id="1658651933">
                                                                              <w:marLeft w:val="0"/>
                                                                              <w:marRight w:val="0"/>
                                                                              <w:marTop w:val="0"/>
                                                                              <w:marBottom w:val="0"/>
                                                                              <w:divBdr>
                                                                                <w:top w:val="single" w:sz="2" w:space="0" w:color="D9D9E3"/>
                                                                                <w:left w:val="single" w:sz="2" w:space="0" w:color="D9D9E3"/>
                                                                                <w:bottom w:val="single" w:sz="2" w:space="0" w:color="D9D9E3"/>
                                                                                <w:right w:val="single" w:sz="2" w:space="0" w:color="D9D9E3"/>
                                                                              </w:divBdr>
                                                                            </w:div>
                                                                            <w:div w:id="907149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109403">
                                                                          <w:marLeft w:val="0"/>
                                                                          <w:marRight w:val="0"/>
                                                                          <w:marTop w:val="0"/>
                                                                          <w:marBottom w:val="0"/>
                                                                          <w:divBdr>
                                                                            <w:top w:val="single" w:sz="2" w:space="0" w:color="D9D9E3"/>
                                                                            <w:left w:val="single" w:sz="2" w:space="0" w:color="D9D9E3"/>
                                                                            <w:bottom w:val="single" w:sz="2" w:space="0" w:color="D9D9E3"/>
                                                                            <w:right w:val="single" w:sz="2" w:space="0" w:color="D9D9E3"/>
                                                                          </w:divBdr>
                                                                          <w:divsChild>
                                                                            <w:div w:id="835878110">
                                                                              <w:marLeft w:val="0"/>
                                                                              <w:marRight w:val="0"/>
                                                                              <w:marTop w:val="0"/>
                                                                              <w:marBottom w:val="0"/>
                                                                              <w:divBdr>
                                                                                <w:top w:val="single" w:sz="2" w:space="0" w:color="D9D9E3"/>
                                                                                <w:left w:val="single" w:sz="2" w:space="0" w:color="D9D9E3"/>
                                                                                <w:bottom w:val="single" w:sz="2" w:space="0" w:color="D9D9E3"/>
                                                                                <w:right w:val="single" w:sz="2" w:space="0" w:color="D9D9E3"/>
                                                                              </w:divBdr>
                                                                            </w:div>
                                                                            <w:div w:id="27737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8432830">
                                                                          <w:marLeft w:val="0"/>
                                                                          <w:marRight w:val="0"/>
                                                                          <w:marTop w:val="0"/>
                                                                          <w:marBottom w:val="0"/>
                                                                          <w:divBdr>
                                                                            <w:top w:val="single" w:sz="2" w:space="0" w:color="D9D9E3"/>
                                                                            <w:left w:val="single" w:sz="2" w:space="0" w:color="D9D9E3"/>
                                                                            <w:bottom w:val="single" w:sz="2" w:space="0" w:color="D9D9E3"/>
                                                                            <w:right w:val="single" w:sz="2" w:space="0" w:color="D9D9E3"/>
                                                                          </w:divBdr>
                                                                          <w:divsChild>
                                                                            <w:div w:id="174421033">
                                                                              <w:marLeft w:val="0"/>
                                                                              <w:marRight w:val="0"/>
                                                                              <w:marTop w:val="0"/>
                                                                              <w:marBottom w:val="0"/>
                                                                              <w:divBdr>
                                                                                <w:top w:val="single" w:sz="2" w:space="0" w:color="D9D9E3"/>
                                                                                <w:left w:val="single" w:sz="2" w:space="0" w:color="D9D9E3"/>
                                                                                <w:bottom w:val="single" w:sz="2" w:space="0" w:color="D9D9E3"/>
                                                                                <w:right w:val="single" w:sz="2" w:space="0" w:color="D9D9E3"/>
                                                                              </w:divBdr>
                                                                            </w:div>
                                                                            <w:div w:id="1881819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305503">
                                                                          <w:marLeft w:val="0"/>
                                                                          <w:marRight w:val="0"/>
                                                                          <w:marTop w:val="0"/>
                                                                          <w:marBottom w:val="0"/>
                                                                          <w:divBdr>
                                                                            <w:top w:val="single" w:sz="2" w:space="0" w:color="D9D9E3"/>
                                                                            <w:left w:val="single" w:sz="2" w:space="0" w:color="D9D9E3"/>
                                                                            <w:bottom w:val="single" w:sz="2" w:space="0" w:color="D9D9E3"/>
                                                                            <w:right w:val="single" w:sz="2" w:space="0" w:color="D9D9E3"/>
                                                                          </w:divBdr>
                                                                          <w:divsChild>
                                                                            <w:div w:id="40860682">
                                                                              <w:marLeft w:val="0"/>
                                                                              <w:marRight w:val="0"/>
                                                                              <w:marTop w:val="0"/>
                                                                              <w:marBottom w:val="0"/>
                                                                              <w:divBdr>
                                                                                <w:top w:val="single" w:sz="2" w:space="0" w:color="D9D9E3"/>
                                                                                <w:left w:val="single" w:sz="2" w:space="0" w:color="D9D9E3"/>
                                                                                <w:bottom w:val="single" w:sz="2" w:space="0" w:color="D9D9E3"/>
                                                                                <w:right w:val="single" w:sz="2" w:space="0" w:color="D9D9E3"/>
                                                                              </w:divBdr>
                                                                            </w:div>
                                                                            <w:div w:id="1219197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5761995">
                                          <w:marLeft w:val="0"/>
                                          <w:marRight w:val="0"/>
                                          <w:marTop w:val="0"/>
                                          <w:marBottom w:val="0"/>
                                          <w:divBdr>
                                            <w:top w:val="single" w:sz="2" w:space="0" w:color="D9D9E3"/>
                                            <w:left w:val="single" w:sz="2" w:space="0" w:color="D9D9E3"/>
                                            <w:bottom w:val="single" w:sz="2" w:space="0" w:color="D9D9E3"/>
                                            <w:right w:val="single" w:sz="2" w:space="0" w:color="D9D9E3"/>
                                          </w:divBdr>
                                          <w:divsChild>
                                            <w:div w:id="670982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955491">
                                                  <w:marLeft w:val="0"/>
                                                  <w:marRight w:val="0"/>
                                                  <w:marTop w:val="0"/>
                                                  <w:marBottom w:val="0"/>
                                                  <w:divBdr>
                                                    <w:top w:val="single" w:sz="2" w:space="0" w:color="D9D9E3"/>
                                                    <w:left w:val="single" w:sz="2" w:space="0" w:color="D9D9E3"/>
                                                    <w:bottom w:val="single" w:sz="2" w:space="0" w:color="D9D9E3"/>
                                                    <w:right w:val="single" w:sz="2" w:space="0" w:color="D9D9E3"/>
                                                  </w:divBdr>
                                                  <w:divsChild>
                                                    <w:div w:id="1442604003">
                                                      <w:marLeft w:val="0"/>
                                                      <w:marRight w:val="0"/>
                                                      <w:marTop w:val="0"/>
                                                      <w:marBottom w:val="0"/>
                                                      <w:divBdr>
                                                        <w:top w:val="single" w:sz="2" w:space="0" w:color="D9D9E3"/>
                                                        <w:left w:val="single" w:sz="2" w:space="0" w:color="D9D9E3"/>
                                                        <w:bottom w:val="single" w:sz="2" w:space="0" w:color="D9D9E3"/>
                                                        <w:right w:val="single" w:sz="2" w:space="0" w:color="D9D9E3"/>
                                                      </w:divBdr>
                                                      <w:divsChild>
                                                        <w:div w:id="1886988817">
                                                          <w:marLeft w:val="0"/>
                                                          <w:marRight w:val="0"/>
                                                          <w:marTop w:val="0"/>
                                                          <w:marBottom w:val="0"/>
                                                          <w:divBdr>
                                                            <w:top w:val="single" w:sz="2" w:space="0" w:color="D9D9E3"/>
                                                            <w:left w:val="single" w:sz="2" w:space="0" w:color="D9D9E3"/>
                                                            <w:bottom w:val="single" w:sz="2" w:space="0" w:color="D9D9E3"/>
                                                            <w:right w:val="single" w:sz="2" w:space="0" w:color="D9D9E3"/>
                                                          </w:divBdr>
                                                          <w:divsChild>
                                                            <w:div w:id="469831327">
                                                              <w:marLeft w:val="0"/>
                                                              <w:marRight w:val="0"/>
                                                              <w:marTop w:val="0"/>
                                                              <w:marBottom w:val="0"/>
                                                              <w:divBdr>
                                                                <w:top w:val="single" w:sz="2" w:space="0" w:color="D9D9E3"/>
                                                                <w:left w:val="single" w:sz="2" w:space="0" w:color="D9D9E3"/>
                                                                <w:bottom w:val="single" w:sz="2" w:space="0" w:color="D9D9E3"/>
                                                                <w:right w:val="single" w:sz="2" w:space="0" w:color="D9D9E3"/>
                                                              </w:divBdr>
                                                              <w:divsChild>
                                                                <w:div w:id="1383679108">
                                                                  <w:marLeft w:val="0"/>
                                                                  <w:marRight w:val="0"/>
                                                                  <w:marTop w:val="0"/>
                                                                  <w:marBottom w:val="0"/>
                                                                  <w:divBdr>
                                                                    <w:top w:val="single" w:sz="2" w:space="0" w:color="D9D9E3"/>
                                                                    <w:left w:val="single" w:sz="2" w:space="0" w:color="D9D9E3"/>
                                                                    <w:bottom w:val="single" w:sz="2" w:space="0" w:color="D9D9E3"/>
                                                                    <w:right w:val="single" w:sz="2" w:space="0" w:color="D9D9E3"/>
                                                                  </w:divBdr>
                                                                  <w:divsChild>
                                                                    <w:div w:id="78816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3270451">
                                                      <w:marLeft w:val="0"/>
                                                      <w:marRight w:val="0"/>
                                                      <w:marTop w:val="0"/>
                                                      <w:marBottom w:val="0"/>
                                                      <w:divBdr>
                                                        <w:top w:val="single" w:sz="2" w:space="0" w:color="D9D9E3"/>
                                                        <w:left w:val="single" w:sz="2" w:space="0" w:color="D9D9E3"/>
                                                        <w:bottom w:val="single" w:sz="2" w:space="0" w:color="D9D9E3"/>
                                                        <w:right w:val="single" w:sz="2" w:space="0" w:color="D9D9E3"/>
                                                      </w:divBdr>
                                                      <w:divsChild>
                                                        <w:div w:id="527790992">
                                                          <w:marLeft w:val="0"/>
                                                          <w:marRight w:val="0"/>
                                                          <w:marTop w:val="0"/>
                                                          <w:marBottom w:val="0"/>
                                                          <w:divBdr>
                                                            <w:top w:val="single" w:sz="2" w:space="0" w:color="D9D9E3"/>
                                                            <w:left w:val="single" w:sz="2" w:space="0" w:color="D9D9E3"/>
                                                            <w:bottom w:val="single" w:sz="2" w:space="0" w:color="D9D9E3"/>
                                                            <w:right w:val="single" w:sz="2" w:space="0" w:color="D9D9E3"/>
                                                          </w:divBdr>
                                                        </w:div>
                                                        <w:div w:id="1379276893">
                                                          <w:marLeft w:val="0"/>
                                                          <w:marRight w:val="0"/>
                                                          <w:marTop w:val="0"/>
                                                          <w:marBottom w:val="0"/>
                                                          <w:divBdr>
                                                            <w:top w:val="single" w:sz="2" w:space="0" w:color="D9D9E3"/>
                                                            <w:left w:val="single" w:sz="2" w:space="0" w:color="D9D9E3"/>
                                                            <w:bottom w:val="single" w:sz="2" w:space="0" w:color="D9D9E3"/>
                                                            <w:right w:val="single" w:sz="2" w:space="0" w:color="D9D9E3"/>
                                                          </w:divBdr>
                                                          <w:divsChild>
                                                            <w:div w:id="297420066">
                                                              <w:marLeft w:val="0"/>
                                                              <w:marRight w:val="0"/>
                                                              <w:marTop w:val="0"/>
                                                              <w:marBottom w:val="0"/>
                                                              <w:divBdr>
                                                                <w:top w:val="single" w:sz="2" w:space="0" w:color="D9D9E3"/>
                                                                <w:left w:val="single" w:sz="2" w:space="0" w:color="D9D9E3"/>
                                                                <w:bottom w:val="single" w:sz="2" w:space="0" w:color="D9D9E3"/>
                                                                <w:right w:val="single" w:sz="2" w:space="0" w:color="D9D9E3"/>
                                                              </w:divBdr>
                                                              <w:divsChild>
                                                                <w:div w:id="2002005189">
                                                                  <w:marLeft w:val="0"/>
                                                                  <w:marRight w:val="0"/>
                                                                  <w:marTop w:val="0"/>
                                                                  <w:marBottom w:val="0"/>
                                                                  <w:divBdr>
                                                                    <w:top w:val="single" w:sz="2" w:space="0" w:color="D9D9E3"/>
                                                                    <w:left w:val="single" w:sz="2" w:space="0" w:color="D9D9E3"/>
                                                                    <w:bottom w:val="single" w:sz="2" w:space="0" w:color="D9D9E3"/>
                                                                    <w:right w:val="single" w:sz="2" w:space="0" w:color="D9D9E3"/>
                                                                  </w:divBdr>
                                                                  <w:divsChild>
                                                                    <w:div w:id="1969239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5942574">
                                          <w:marLeft w:val="0"/>
                                          <w:marRight w:val="0"/>
                                          <w:marTop w:val="0"/>
                                          <w:marBottom w:val="0"/>
                                          <w:divBdr>
                                            <w:top w:val="single" w:sz="2" w:space="0" w:color="D9D9E3"/>
                                            <w:left w:val="single" w:sz="2" w:space="0" w:color="D9D9E3"/>
                                            <w:bottom w:val="single" w:sz="2" w:space="0" w:color="D9D9E3"/>
                                            <w:right w:val="single" w:sz="2" w:space="0" w:color="D9D9E3"/>
                                          </w:divBdr>
                                          <w:divsChild>
                                            <w:div w:id="91720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787431757">
                                                  <w:marLeft w:val="0"/>
                                                  <w:marRight w:val="0"/>
                                                  <w:marTop w:val="0"/>
                                                  <w:marBottom w:val="0"/>
                                                  <w:divBdr>
                                                    <w:top w:val="single" w:sz="2" w:space="0" w:color="D9D9E3"/>
                                                    <w:left w:val="single" w:sz="2" w:space="0" w:color="D9D9E3"/>
                                                    <w:bottom w:val="single" w:sz="2" w:space="0" w:color="D9D9E3"/>
                                                    <w:right w:val="single" w:sz="2" w:space="0" w:color="D9D9E3"/>
                                                  </w:divBdr>
                                                  <w:divsChild>
                                                    <w:div w:id="1209301505">
                                                      <w:marLeft w:val="0"/>
                                                      <w:marRight w:val="0"/>
                                                      <w:marTop w:val="0"/>
                                                      <w:marBottom w:val="0"/>
                                                      <w:divBdr>
                                                        <w:top w:val="single" w:sz="2" w:space="0" w:color="D9D9E3"/>
                                                        <w:left w:val="single" w:sz="2" w:space="0" w:color="D9D9E3"/>
                                                        <w:bottom w:val="single" w:sz="2" w:space="0" w:color="D9D9E3"/>
                                                        <w:right w:val="single" w:sz="2" w:space="0" w:color="D9D9E3"/>
                                                      </w:divBdr>
                                                      <w:divsChild>
                                                        <w:div w:id="1400060167">
                                                          <w:marLeft w:val="0"/>
                                                          <w:marRight w:val="0"/>
                                                          <w:marTop w:val="0"/>
                                                          <w:marBottom w:val="0"/>
                                                          <w:divBdr>
                                                            <w:top w:val="single" w:sz="2" w:space="0" w:color="D9D9E3"/>
                                                            <w:left w:val="single" w:sz="2" w:space="0" w:color="D9D9E3"/>
                                                            <w:bottom w:val="single" w:sz="2" w:space="0" w:color="D9D9E3"/>
                                                            <w:right w:val="single" w:sz="2" w:space="0" w:color="D9D9E3"/>
                                                          </w:divBdr>
                                                          <w:divsChild>
                                                            <w:div w:id="1481724179">
                                                              <w:marLeft w:val="0"/>
                                                              <w:marRight w:val="0"/>
                                                              <w:marTop w:val="0"/>
                                                              <w:marBottom w:val="0"/>
                                                              <w:divBdr>
                                                                <w:top w:val="single" w:sz="2" w:space="0" w:color="D9D9E3"/>
                                                                <w:left w:val="single" w:sz="2" w:space="0" w:color="D9D9E3"/>
                                                                <w:bottom w:val="single" w:sz="2" w:space="0" w:color="D9D9E3"/>
                                                                <w:right w:val="single" w:sz="2" w:space="0" w:color="D9D9E3"/>
                                                              </w:divBdr>
                                                              <w:divsChild>
                                                                <w:div w:id="1628656108">
                                                                  <w:marLeft w:val="0"/>
                                                                  <w:marRight w:val="0"/>
                                                                  <w:marTop w:val="0"/>
                                                                  <w:marBottom w:val="0"/>
                                                                  <w:divBdr>
                                                                    <w:top w:val="single" w:sz="2" w:space="0" w:color="D9D9E3"/>
                                                                    <w:left w:val="single" w:sz="2" w:space="0" w:color="D9D9E3"/>
                                                                    <w:bottom w:val="single" w:sz="2" w:space="0" w:color="D9D9E3"/>
                                                                    <w:right w:val="single" w:sz="2" w:space="0" w:color="D9D9E3"/>
                                                                  </w:divBdr>
                                                                  <w:divsChild>
                                                                    <w:div w:id="249897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3997971">
                                                      <w:marLeft w:val="0"/>
                                                      <w:marRight w:val="0"/>
                                                      <w:marTop w:val="0"/>
                                                      <w:marBottom w:val="0"/>
                                                      <w:divBdr>
                                                        <w:top w:val="single" w:sz="2" w:space="0" w:color="D9D9E3"/>
                                                        <w:left w:val="single" w:sz="2" w:space="0" w:color="D9D9E3"/>
                                                        <w:bottom w:val="single" w:sz="2" w:space="0" w:color="D9D9E3"/>
                                                        <w:right w:val="single" w:sz="2" w:space="0" w:color="D9D9E3"/>
                                                      </w:divBdr>
                                                      <w:divsChild>
                                                        <w:div w:id="669872511">
                                                          <w:marLeft w:val="0"/>
                                                          <w:marRight w:val="0"/>
                                                          <w:marTop w:val="0"/>
                                                          <w:marBottom w:val="0"/>
                                                          <w:divBdr>
                                                            <w:top w:val="single" w:sz="2" w:space="0" w:color="D9D9E3"/>
                                                            <w:left w:val="single" w:sz="2" w:space="0" w:color="D9D9E3"/>
                                                            <w:bottom w:val="single" w:sz="2" w:space="0" w:color="D9D9E3"/>
                                                            <w:right w:val="single" w:sz="2" w:space="0" w:color="D9D9E3"/>
                                                          </w:divBdr>
                                                        </w:div>
                                                        <w:div w:id="583420260">
                                                          <w:marLeft w:val="0"/>
                                                          <w:marRight w:val="0"/>
                                                          <w:marTop w:val="0"/>
                                                          <w:marBottom w:val="0"/>
                                                          <w:divBdr>
                                                            <w:top w:val="single" w:sz="2" w:space="0" w:color="D9D9E3"/>
                                                            <w:left w:val="single" w:sz="2" w:space="0" w:color="D9D9E3"/>
                                                            <w:bottom w:val="single" w:sz="2" w:space="0" w:color="D9D9E3"/>
                                                            <w:right w:val="single" w:sz="2" w:space="0" w:color="D9D9E3"/>
                                                          </w:divBdr>
                                                          <w:divsChild>
                                                            <w:div w:id="505897885">
                                                              <w:marLeft w:val="0"/>
                                                              <w:marRight w:val="0"/>
                                                              <w:marTop w:val="0"/>
                                                              <w:marBottom w:val="0"/>
                                                              <w:divBdr>
                                                                <w:top w:val="single" w:sz="2" w:space="0" w:color="D9D9E3"/>
                                                                <w:left w:val="single" w:sz="2" w:space="0" w:color="D9D9E3"/>
                                                                <w:bottom w:val="single" w:sz="2" w:space="0" w:color="D9D9E3"/>
                                                                <w:right w:val="single" w:sz="2" w:space="0" w:color="D9D9E3"/>
                                                              </w:divBdr>
                                                              <w:divsChild>
                                                                <w:div w:id="1590314977">
                                                                  <w:marLeft w:val="0"/>
                                                                  <w:marRight w:val="0"/>
                                                                  <w:marTop w:val="0"/>
                                                                  <w:marBottom w:val="0"/>
                                                                  <w:divBdr>
                                                                    <w:top w:val="single" w:sz="2" w:space="0" w:color="D9D9E3"/>
                                                                    <w:left w:val="single" w:sz="2" w:space="0" w:color="D9D9E3"/>
                                                                    <w:bottom w:val="single" w:sz="2" w:space="0" w:color="D9D9E3"/>
                                                                    <w:right w:val="single" w:sz="2" w:space="0" w:color="D9D9E3"/>
                                                                  </w:divBdr>
                                                                  <w:divsChild>
                                                                    <w:div w:id="2006349271">
                                                                      <w:marLeft w:val="0"/>
                                                                      <w:marRight w:val="0"/>
                                                                      <w:marTop w:val="0"/>
                                                                      <w:marBottom w:val="0"/>
                                                                      <w:divBdr>
                                                                        <w:top w:val="single" w:sz="2" w:space="0" w:color="D9D9E3"/>
                                                                        <w:left w:val="single" w:sz="2" w:space="0" w:color="D9D9E3"/>
                                                                        <w:bottom w:val="single" w:sz="2" w:space="0" w:color="D9D9E3"/>
                                                                        <w:right w:val="single" w:sz="2" w:space="0" w:color="D9D9E3"/>
                                                                      </w:divBdr>
                                                                      <w:divsChild>
                                                                        <w:div w:id="126582502">
                                                                          <w:marLeft w:val="0"/>
                                                                          <w:marRight w:val="0"/>
                                                                          <w:marTop w:val="0"/>
                                                                          <w:marBottom w:val="0"/>
                                                                          <w:divBdr>
                                                                            <w:top w:val="single" w:sz="2" w:space="0" w:color="D9D9E3"/>
                                                                            <w:left w:val="single" w:sz="2" w:space="0" w:color="D9D9E3"/>
                                                                            <w:bottom w:val="single" w:sz="2" w:space="0" w:color="D9D9E3"/>
                                                                            <w:right w:val="single" w:sz="2" w:space="0" w:color="D9D9E3"/>
                                                                          </w:divBdr>
                                                                          <w:divsChild>
                                                                            <w:div w:id="67655757">
                                                                              <w:marLeft w:val="0"/>
                                                                              <w:marRight w:val="0"/>
                                                                              <w:marTop w:val="0"/>
                                                                              <w:marBottom w:val="0"/>
                                                                              <w:divBdr>
                                                                                <w:top w:val="single" w:sz="2" w:space="0" w:color="D9D9E3"/>
                                                                                <w:left w:val="single" w:sz="2" w:space="0" w:color="D9D9E3"/>
                                                                                <w:bottom w:val="single" w:sz="2" w:space="0" w:color="D9D9E3"/>
                                                                                <w:right w:val="single" w:sz="2" w:space="0" w:color="D9D9E3"/>
                                                                              </w:divBdr>
                                                                            </w:div>
                                                                            <w:div w:id="51866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6430645">
                                                                          <w:marLeft w:val="0"/>
                                                                          <w:marRight w:val="0"/>
                                                                          <w:marTop w:val="0"/>
                                                                          <w:marBottom w:val="0"/>
                                                                          <w:divBdr>
                                                                            <w:top w:val="single" w:sz="2" w:space="0" w:color="D9D9E3"/>
                                                                            <w:left w:val="single" w:sz="2" w:space="0" w:color="D9D9E3"/>
                                                                            <w:bottom w:val="single" w:sz="2" w:space="0" w:color="D9D9E3"/>
                                                                            <w:right w:val="single" w:sz="2" w:space="0" w:color="D9D9E3"/>
                                                                          </w:divBdr>
                                                                          <w:divsChild>
                                                                            <w:div w:id="2018775930">
                                                                              <w:marLeft w:val="0"/>
                                                                              <w:marRight w:val="0"/>
                                                                              <w:marTop w:val="0"/>
                                                                              <w:marBottom w:val="0"/>
                                                                              <w:divBdr>
                                                                                <w:top w:val="single" w:sz="2" w:space="0" w:color="D9D9E3"/>
                                                                                <w:left w:val="single" w:sz="2" w:space="0" w:color="D9D9E3"/>
                                                                                <w:bottom w:val="single" w:sz="2" w:space="0" w:color="D9D9E3"/>
                                                                                <w:right w:val="single" w:sz="2" w:space="0" w:color="D9D9E3"/>
                                                                              </w:divBdr>
                                                                            </w:div>
                                                                            <w:div w:id="99367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5817085">
                                                                          <w:marLeft w:val="0"/>
                                                                          <w:marRight w:val="0"/>
                                                                          <w:marTop w:val="0"/>
                                                                          <w:marBottom w:val="0"/>
                                                                          <w:divBdr>
                                                                            <w:top w:val="single" w:sz="2" w:space="0" w:color="D9D9E3"/>
                                                                            <w:left w:val="single" w:sz="2" w:space="0" w:color="D9D9E3"/>
                                                                            <w:bottom w:val="single" w:sz="2" w:space="0" w:color="D9D9E3"/>
                                                                            <w:right w:val="single" w:sz="2" w:space="0" w:color="D9D9E3"/>
                                                                          </w:divBdr>
                                                                          <w:divsChild>
                                                                            <w:div w:id="164054479">
                                                                              <w:marLeft w:val="0"/>
                                                                              <w:marRight w:val="0"/>
                                                                              <w:marTop w:val="0"/>
                                                                              <w:marBottom w:val="0"/>
                                                                              <w:divBdr>
                                                                                <w:top w:val="single" w:sz="2" w:space="0" w:color="D9D9E3"/>
                                                                                <w:left w:val="single" w:sz="2" w:space="0" w:color="D9D9E3"/>
                                                                                <w:bottom w:val="single" w:sz="2" w:space="0" w:color="D9D9E3"/>
                                                                                <w:right w:val="single" w:sz="2" w:space="0" w:color="D9D9E3"/>
                                                                              </w:divBdr>
                                                                            </w:div>
                                                                            <w:div w:id="113483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069400">
                                                                          <w:marLeft w:val="0"/>
                                                                          <w:marRight w:val="0"/>
                                                                          <w:marTop w:val="0"/>
                                                                          <w:marBottom w:val="0"/>
                                                                          <w:divBdr>
                                                                            <w:top w:val="single" w:sz="2" w:space="0" w:color="D9D9E3"/>
                                                                            <w:left w:val="single" w:sz="2" w:space="0" w:color="D9D9E3"/>
                                                                            <w:bottom w:val="single" w:sz="2" w:space="0" w:color="D9D9E3"/>
                                                                            <w:right w:val="single" w:sz="2" w:space="0" w:color="D9D9E3"/>
                                                                          </w:divBdr>
                                                                          <w:divsChild>
                                                                            <w:div w:id="15619282">
                                                                              <w:marLeft w:val="0"/>
                                                                              <w:marRight w:val="0"/>
                                                                              <w:marTop w:val="0"/>
                                                                              <w:marBottom w:val="0"/>
                                                                              <w:divBdr>
                                                                                <w:top w:val="single" w:sz="2" w:space="0" w:color="D9D9E3"/>
                                                                                <w:left w:val="single" w:sz="2" w:space="0" w:color="D9D9E3"/>
                                                                                <w:bottom w:val="single" w:sz="2" w:space="0" w:color="D9D9E3"/>
                                                                                <w:right w:val="single" w:sz="2" w:space="0" w:color="D9D9E3"/>
                                                                              </w:divBdr>
                                                                            </w:div>
                                                                            <w:div w:id="707099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948814">
                                                                          <w:marLeft w:val="0"/>
                                                                          <w:marRight w:val="0"/>
                                                                          <w:marTop w:val="0"/>
                                                                          <w:marBottom w:val="0"/>
                                                                          <w:divBdr>
                                                                            <w:top w:val="single" w:sz="2" w:space="0" w:color="D9D9E3"/>
                                                                            <w:left w:val="single" w:sz="2" w:space="0" w:color="D9D9E3"/>
                                                                            <w:bottom w:val="single" w:sz="2" w:space="0" w:color="D9D9E3"/>
                                                                            <w:right w:val="single" w:sz="2" w:space="0" w:color="D9D9E3"/>
                                                                          </w:divBdr>
                                                                          <w:divsChild>
                                                                            <w:div w:id="583300102">
                                                                              <w:marLeft w:val="0"/>
                                                                              <w:marRight w:val="0"/>
                                                                              <w:marTop w:val="0"/>
                                                                              <w:marBottom w:val="0"/>
                                                                              <w:divBdr>
                                                                                <w:top w:val="single" w:sz="2" w:space="0" w:color="D9D9E3"/>
                                                                                <w:left w:val="single" w:sz="2" w:space="0" w:color="D9D9E3"/>
                                                                                <w:bottom w:val="single" w:sz="2" w:space="0" w:color="D9D9E3"/>
                                                                                <w:right w:val="single" w:sz="2" w:space="0" w:color="D9D9E3"/>
                                                                              </w:divBdr>
                                                                            </w:div>
                                                                            <w:div w:id="771164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012631">
                                                                          <w:marLeft w:val="0"/>
                                                                          <w:marRight w:val="0"/>
                                                                          <w:marTop w:val="0"/>
                                                                          <w:marBottom w:val="0"/>
                                                                          <w:divBdr>
                                                                            <w:top w:val="single" w:sz="2" w:space="0" w:color="D9D9E3"/>
                                                                            <w:left w:val="single" w:sz="2" w:space="0" w:color="D9D9E3"/>
                                                                            <w:bottom w:val="single" w:sz="2" w:space="0" w:color="D9D9E3"/>
                                                                            <w:right w:val="single" w:sz="2" w:space="0" w:color="D9D9E3"/>
                                                                          </w:divBdr>
                                                                          <w:divsChild>
                                                                            <w:div w:id="1908613982">
                                                                              <w:marLeft w:val="0"/>
                                                                              <w:marRight w:val="0"/>
                                                                              <w:marTop w:val="0"/>
                                                                              <w:marBottom w:val="0"/>
                                                                              <w:divBdr>
                                                                                <w:top w:val="single" w:sz="2" w:space="0" w:color="D9D9E3"/>
                                                                                <w:left w:val="single" w:sz="2" w:space="0" w:color="D9D9E3"/>
                                                                                <w:bottom w:val="single" w:sz="2" w:space="0" w:color="D9D9E3"/>
                                                                                <w:right w:val="single" w:sz="2" w:space="0" w:color="D9D9E3"/>
                                                                              </w:divBdr>
                                                                            </w:div>
                                                                            <w:div w:id="1537886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9551469">
                                          <w:marLeft w:val="0"/>
                                          <w:marRight w:val="0"/>
                                          <w:marTop w:val="0"/>
                                          <w:marBottom w:val="0"/>
                                          <w:divBdr>
                                            <w:top w:val="single" w:sz="2" w:space="0" w:color="D9D9E3"/>
                                            <w:left w:val="single" w:sz="2" w:space="0" w:color="D9D9E3"/>
                                            <w:bottom w:val="single" w:sz="2" w:space="0" w:color="D9D9E3"/>
                                            <w:right w:val="single" w:sz="2" w:space="0" w:color="D9D9E3"/>
                                          </w:divBdr>
                                          <w:divsChild>
                                            <w:div w:id="78226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4367457">
                                                  <w:marLeft w:val="0"/>
                                                  <w:marRight w:val="0"/>
                                                  <w:marTop w:val="0"/>
                                                  <w:marBottom w:val="0"/>
                                                  <w:divBdr>
                                                    <w:top w:val="single" w:sz="2" w:space="0" w:color="D9D9E3"/>
                                                    <w:left w:val="single" w:sz="2" w:space="0" w:color="D9D9E3"/>
                                                    <w:bottom w:val="single" w:sz="2" w:space="0" w:color="D9D9E3"/>
                                                    <w:right w:val="single" w:sz="2" w:space="0" w:color="D9D9E3"/>
                                                  </w:divBdr>
                                                  <w:divsChild>
                                                    <w:div w:id="515968212">
                                                      <w:marLeft w:val="0"/>
                                                      <w:marRight w:val="0"/>
                                                      <w:marTop w:val="0"/>
                                                      <w:marBottom w:val="0"/>
                                                      <w:divBdr>
                                                        <w:top w:val="single" w:sz="2" w:space="0" w:color="D9D9E3"/>
                                                        <w:left w:val="single" w:sz="2" w:space="0" w:color="D9D9E3"/>
                                                        <w:bottom w:val="single" w:sz="2" w:space="0" w:color="D9D9E3"/>
                                                        <w:right w:val="single" w:sz="2" w:space="0" w:color="D9D9E3"/>
                                                      </w:divBdr>
                                                      <w:divsChild>
                                                        <w:div w:id="1985815352">
                                                          <w:marLeft w:val="0"/>
                                                          <w:marRight w:val="0"/>
                                                          <w:marTop w:val="0"/>
                                                          <w:marBottom w:val="0"/>
                                                          <w:divBdr>
                                                            <w:top w:val="single" w:sz="2" w:space="0" w:color="D9D9E3"/>
                                                            <w:left w:val="single" w:sz="2" w:space="0" w:color="D9D9E3"/>
                                                            <w:bottom w:val="single" w:sz="2" w:space="0" w:color="D9D9E3"/>
                                                            <w:right w:val="single" w:sz="2" w:space="0" w:color="D9D9E3"/>
                                                          </w:divBdr>
                                                          <w:divsChild>
                                                            <w:div w:id="1260605318">
                                                              <w:marLeft w:val="0"/>
                                                              <w:marRight w:val="0"/>
                                                              <w:marTop w:val="0"/>
                                                              <w:marBottom w:val="0"/>
                                                              <w:divBdr>
                                                                <w:top w:val="single" w:sz="2" w:space="0" w:color="D9D9E3"/>
                                                                <w:left w:val="single" w:sz="2" w:space="0" w:color="D9D9E3"/>
                                                                <w:bottom w:val="single" w:sz="2" w:space="0" w:color="D9D9E3"/>
                                                                <w:right w:val="single" w:sz="2" w:space="0" w:color="D9D9E3"/>
                                                              </w:divBdr>
                                                              <w:divsChild>
                                                                <w:div w:id="188809461">
                                                                  <w:marLeft w:val="0"/>
                                                                  <w:marRight w:val="0"/>
                                                                  <w:marTop w:val="0"/>
                                                                  <w:marBottom w:val="0"/>
                                                                  <w:divBdr>
                                                                    <w:top w:val="single" w:sz="2" w:space="0" w:color="D9D9E3"/>
                                                                    <w:left w:val="single" w:sz="2" w:space="0" w:color="D9D9E3"/>
                                                                    <w:bottom w:val="single" w:sz="2" w:space="0" w:color="D9D9E3"/>
                                                                    <w:right w:val="single" w:sz="2" w:space="0" w:color="D9D9E3"/>
                                                                  </w:divBdr>
                                                                  <w:divsChild>
                                                                    <w:div w:id="298147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044615">
                                                      <w:marLeft w:val="0"/>
                                                      <w:marRight w:val="0"/>
                                                      <w:marTop w:val="0"/>
                                                      <w:marBottom w:val="0"/>
                                                      <w:divBdr>
                                                        <w:top w:val="single" w:sz="2" w:space="0" w:color="D9D9E3"/>
                                                        <w:left w:val="single" w:sz="2" w:space="0" w:color="D9D9E3"/>
                                                        <w:bottom w:val="single" w:sz="2" w:space="0" w:color="D9D9E3"/>
                                                        <w:right w:val="single" w:sz="2" w:space="0" w:color="D9D9E3"/>
                                                      </w:divBdr>
                                                      <w:divsChild>
                                                        <w:div w:id="951084310">
                                                          <w:marLeft w:val="0"/>
                                                          <w:marRight w:val="0"/>
                                                          <w:marTop w:val="0"/>
                                                          <w:marBottom w:val="0"/>
                                                          <w:divBdr>
                                                            <w:top w:val="single" w:sz="2" w:space="0" w:color="D9D9E3"/>
                                                            <w:left w:val="single" w:sz="2" w:space="0" w:color="D9D9E3"/>
                                                            <w:bottom w:val="single" w:sz="2" w:space="0" w:color="D9D9E3"/>
                                                            <w:right w:val="single" w:sz="2" w:space="0" w:color="D9D9E3"/>
                                                          </w:divBdr>
                                                        </w:div>
                                                        <w:div w:id="1710185757">
                                                          <w:marLeft w:val="0"/>
                                                          <w:marRight w:val="0"/>
                                                          <w:marTop w:val="0"/>
                                                          <w:marBottom w:val="0"/>
                                                          <w:divBdr>
                                                            <w:top w:val="single" w:sz="2" w:space="0" w:color="D9D9E3"/>
                                                            <w:left w:val="single" w:sz="2" w:space="0" w:color="D9D9E3"/>
                                                            <w:bottom w:val="single" w:sz="2" w:space="0" w:color="D9D9E3"/>
                                                            <w:right w:val="single" w:sz="2" w:space="0" w:color="D9D9E3"/>
                                                          </w:divBdr>
                                                          <w:divsChild>
                                                            <w:div w:id="342557018">
                                                              <w:marLeft w:val="0"/>
                                                              <w:marRight w:val="0"/>
                                                              <w:marTop w:val="0"/>
                                                              <w:marBottom w:val="0"/>
                                                              <w:divBdr>
                                                                <w:top w:val="single" w:sz="2" w:space="0" w:color="D9D9E3"/>
                                                                <w:left w:val="single" w:sz="2" w:space="0" w:color="D9D9E3"/>
                                                                <w:bottom w:val="single" w:sz="2" w:space="0" w:color="D9D9E3"/>
                                                                <w:right w:val="single" w:sz="2" w:space="0" w:color="D9D9E3"/>
                                                              </w:divBdr>
                                                              <w:divsChild>
                                                                <w:div w:id="1161240655">
                                                                  <w:marLeft w:val="0"/>
                                                                  <w:marRight w:val="0"/>
                                                                  <w:marTop w:val="0"/>
                                                                  <w:marBottom w:val="0"/>
                                                                  <w:divBdr>
                                                                    <w:top w:val="single" w:sz="2" w:space="0" w:color="D9D9E3"/>
                                                                    <w:left w:val="single" w:sz="2" w:space="0" w:color="D9D9E3"/>
                                                                    <w:bottom w:val="single" w:sz="2" w:space="0" w:color="D9D9E3"/>
                                                                    <w:right w:val="single" w:sz="2" w:space="0" w:color="D9D9E3"/>
                                                                  </w:divBdr>
                                                                  <w:divsChild>
                                                                    <w:div w:id="74738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5347590">
                                          <w:marLeft w:val="0"/>
                                          <w:marRight w:val="0"/>
                                          <w:marTop w:val="0"/>
                                          <w:marBottom w:val="0"/>
                                          <w:divBdr>
                                            <w:top w:val="single" w:sz="2" w:space="0" w:color="D9D9E3"/>
                                            <w:left w:val="single" w:sz="2" w:space="0" w:color="D9D9E3"/>
                                            <w:bottom w:val="single" w:sz="2" w:space="0" w:color="D9D9E3"/>
                                            <w:right w:val="single" w:sz="2" w:space="0" w:color="D9D9E3"/>
                                          </w:divBdr>
                                          <w:divsChild>
                                            <w:div w:id="1863128829">
                                              <w:marLeft w:val="0"/>
                                              <w:marRight w:val="0"/>
                                              <w:marTop w:val="100"/>
                                              <w:marBottom w:val="100"/>
                                              <w:divBdr>
                                                <w:top w:val="single" w:sz="2" w:space="0" w:color="D9D9E3"/>
                                                <w:left w:val="single" w:sz="2" w:space="0" w:color="D9D9E3"/>
                                                <w:bottom w:val="single" w:sz="2" w:space="0" w:color="D9D9E3"/>
                                                <w:right w:val="single" w:sz="2" w:space="0" w:color="D9D9E3"/>
                                              </w:divBdr>
                                              <w:divsChild>
                                                <w:div w:id="961379236">
                                                  <w:marLeft w:val="0"/>
                                                  <w:marRight w:val="0"/>
                                                  <w:marTop w:val="0"/>
                                                  <w:marBottom w:val="0"/>
                                                  <w:divBdr>
                                                    <w:top w:val="single" w:sz="2" w:space="0" w:color="D9D9E3"/>
                                                    <w:left w:val="single" w:sz="2" w:space="0" w:color="D9D9E3"/>
                                                    <w:bottom w:val="single" w:sz="2" w:space="0" w:color="D9D9E3"/>
                                                    <w:right w:val="single" w:sz="2" w:space="0" w:color="D9D9E3"/>
                                                  </w:divBdr>
                                                  <w:divsChild>
                                                    <w:div w:id="2033528526">
                                                      <w:marLeft w:val="0"/>
                                                      <w:marRight w:val="0"/>
                                                      <w:marTop w:val="0"/>
                                                      <w:marBottom w:val="0"/>
                                                      <w:divBdr>
                                                        <w:top w:val="single" w:sz="2" w:space="0" w:color="D9D9E3"/>
                                                        <w:left w:val="single" w:sz="2" w:space="0" w:color="D9D9E3"/>
                                                        <w:bottom w:val="single" w:sz="2" w:space="0" w:color="D9D9E3"/>
                                                        <w:right w:val="single" w:sz="2" w:space="0" w:color="D9D9E3"/>
                                                      </w:divBdr>
                                                      <w:divsChild>
                                                        <w:div w:id="170678672">
                                                          <w:marLeft w:val="0"/>
                                                          <w:marRight w:val="0"/>
                                                          <w:marTop w:val="0"/>
                                                          <w:marBottom w:val="0"/>
                                                          <w:divBdr>
                                                            <w:top w:val="single" w:sz="2" w:space="0" w:color="D9D9E3"/>
                                                            <w:left w:val="single" w:sz="2" w:space="0" w:color="D9D9E3"/>
                                                            <w:bottom w:val="single" w:sz="2" w:space="0" w:color="D9D9E3"/>
                                                            <w:right w:val="single" w:sz="2" w:space="0" w:color="D9D9E3"/>
                                                          </w:divBdr>
                                                          <w:divsChild>
                                                            <w:div w:id="1218125376">
                                                              <w:marLeft w:val="0"/>
                                                              <w:marRight w:val="0"/>
                                                              <w:marTop w:val="0"/>
                                                              <w:marBottom w:val="0"/>
                                                              <w:divBdr>
                                                                <w:top w:val="single" w:sz="2" w:space="0" w:color="D9D9E3"/>
                                                                <w:left w:val="single" w:sz="2" w:space="0" w:color="D9D9E3"/>
                                                                <w:bottom w:val="single" w:sz="2" w:space="0" w:color="D9D9E3"/>
                                                                <w:right w:val="single" w:sz="2" w:space="0" w:color="D9D9E3"/>
                                                              </w:divBdr>
                                                              <w:divsChild>
                                                                <w:div w:id="1383597221">
                                                                  <w:marLeft w:val="0"/>
                                                                  <w:marRight w:val="0"/>
                                                                  <w:marTop w:val="0"/>
                                                                  <w:marBottom w:val="0"/>
                                                                  <w:divBdr>
                                                                    <w:top w:val="single" w:sz="2" w:space="0" w:color="D9D9E3"/>
                                                                    <w:left w:val="single" w:sz="2" w:space="0" w:color="D9D9E3"/>
                                                                    <w:bottom w:val="single" w:sz="2" w:space="0" w:color="D9D9E3"/>
                                                                    <w:right w:val="single" w:sz="2" w:space="0" w:color="D9D9E3"/>
                                                                  </w:divBdr>
                                                                  <w:divsChild>
                                                                    <w:div w:id="1611010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377093">
                                                      <w:marLeft w:val="0"/>
                                                      <w:marRight w:val="0"/>
                                                      <w:marTop w:val="0"/>
                                                      <w:marBottom w:val="0"/>
                                                      <w:divBdr>
                                                        <w:top w:val="single" w:sz="2" w:space="0" w:color="D9D9E3"/>
                                                        <w:left w:val="single" w:sz="2" w:space="0" w:color="D9D9E3"/>
                                                        <w:bottom w:val="single" w:sz="2" w:space="0" w:color="D9D9E3"/>
                                                        <w:right w:val="single" w:sz="2" w:space="0" w:color="D9D9E3"/>
                                                      </w:divBdr>
                                                      <w:divsChild>
                                                        <w:div w:id="889195418">
                                                          <w:marLeft w:val="0"/>
                                                          <w:marRight w:val="0"/>
                                                          <w:marTop w:val="0"/>
                                                          <w:marBottom w:val="0"/>
                                                          <w:divBdr>
                                                            <w:top w:val="single" w:sz="2" w:space="0" w:color="D9D9E3"/>
                                                            <w:left w:val="single" w:sz="2" w:space="0" w:color="D9D9E3"/>
                                                            <w:bottom w:val="single" w:sz="2" w:space="0" w:color="D9D9E3"/>
                                                            <w:right w:val="single" w:sz="2" w:space="0" w:color="D9D9E3"/>
                                                          </w:divBdr>
                                                        </w:div>
                                                        <w:div w:id="1475171485">
                                                          <w:marLeft w:val="0"/>
                                                          <w:marRight w:val="0"/>
                                                          <w:marTop w:val="0"/>
                                                          <w:marBottom w:val="0"/>
                                                          <w:divBdr>
                                                            <w:top w:val="single" w:sz="2" w:space="0" w:color="D9D9E3"/>
                                                            <w:left w:val="single" w:sz="2" w:space="0" w:color="D9D9E3"/>
                                                            <w:bottom w:val="single" w:sz="2" w:space="0" w:color="D9D9E3"/>
                                                            <w:right w:val="single" w:sz="2" w:space="0" w:color="D9D9E3"/>
                                                          </w:divBdr>
                                                          <w:divsChild>
                                                            <w:div w:id="1345132574">
                                                              <w:marLeft w:val="0"/>
                                                              <w:marRight w:val="0"/>
                                                              <w:marTop w:val="0"/>
                                                              <w:marBottom w:val="0"/>
                                                              <w:divBdr>
                                                                <w:top w:val="single" w:sz="2" w:space="0" w:color="D9D9E3"/>
                                                                <w:left w:val="single" w:sz="2" w:space="0" w:color="D9D9E3"/>
                                                                <w:bottom w:val="single" w:sz="2" w:space="0" w:color="D9D9E3"/>
                                                                <w:right w:val="single" w:sz="2" w:space="0" w:color="D9D9E3"/>
                                                              </w:divBdr>
                                                              <w:divsChild>
                                                                <w:div w:id="1784300451">
                                                                  <w:marLeft w:val="0"/>
                                                                  <w:marRight w:val="0"/>
                                                                  <w:marTop w:val="0"/>
                                                                  <w:marBottom w:val="0"/>
                                                                  <w:divBdr>
                                                                    <w:top w:val="single" w:sz="2" w:space="0" w:color="D9D9E3"/>
                                                                    <w:left w:val="single" w:sz="2" w:space="0" w:color="D9D9E3"/>
                                                                    <w:bottom w:val="single" w:sz="2" w:space="0" w:color="D9D9E3"/>
                                                                    <w:right w:val="single" w:sz="2" w:space="0" w:color="D9D9E3"/>
                                                                  </w:divBdr>
                                                                  <w:divsChild>
                                                                    <w:div w:id="657611955">
                                                                      <w:marLeft w:val="0"/>
                                                                      <w:marRight w:val="0"/>
                                                                      <w:marTop w:val="0"/>
                                                                      <w:marBottom w:val="0"/>
                                                                      <w:divBdr>
                                                                        <w:top w:val="single" w:sz="2" w:space="0" w:color="D9D9E3"/>
                                                                        <w:left w:val="single" w:sz="2" w:space="0" w:color="D9D9E3"/>
                                                                        <w:bottom w:val="single" w:sz="2" w:space="0" w:color="D9D9E3"/>
                                                                        <w:right w:val="single" w:sz="2" w:space="0" w:color="D9D9E3"/>
                                                                      </w:divBdr>
                                                                      <w:divsChild>
                                                                        <w:div w:id="1827473738">
                                                                          <w:marLeft w:val="0"/>
                                                                          <w:marRight w:val="0"/>
                                                                          <w:marTop w:val="0"/>
                                                                          <w:marBottom w:val="0"/>
                                                                          <w:divBdr>
                                                                            <w:top w:val="single" w:sz="2" w:space="0" w:color="D9D9E3"/>
                                                                            <w:left w:val="single" w:sz="2" w:space="0" w:color="D9D9E3"/>
                                                                            <w:bottom w:val="single" w:sz="2" w:space="0" w:color="D9D9E3"/>
                                                                            <w:right w:val="single" w:sz="2" w:space="0" w:color="D9D9E3"/>
                                                                          </w:divBdr>
                                                                          <w:divsChild>
                                                                            <w:div w:id="1661814533">
                                                                              <w:marLeft w:val="0"/>
                                                                              <w:marRight w:val="0"/>
                                                                              <w:marTop w:val="0"/>
                                                                              <w:marBottom w:val="0"/>
                                                                              <w:divBdr>
                                                                                <w:top w:val="single" w:sz="2" w:space="0" w:color="D9D9E3"/>
                                                                                <w:left w:val="single" w:sz="2" w:space="0" w:color="D9D9E3"/>
                                                                                <w:bottom w:val="single" w:sz="2" w:space="0" w:color="D9D9E3"/>
                                                                                <w:right w:val="single" w:sz="2" w:space="0" w:color="D9D9E3"/>
                                                                              </w:divBdr>
                                                                            </w:div>
                                                                            <w:div w:id="793788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3339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785">
                                                                              <w:marLeft w:val="0"/>
                                                                              <w:marRight w:val="0"/>
                                                                              <w:marTop w:val="0"/>
                                                                              <w:marBottom w:val="0"/>
                                                                              <w:divBdr>
                                                                                <w:top w:val="single" w:sz="2" w:space="0" w:color="D9D9E3"/>
                                                                                <w:left w:val="single" w:sz="2" w:space="0" w:color="D9D9E3"/>
                                                                                <w:bottom w:val="single" w:sz="2" w:space="0" w:color="D9D9E3"/>
                                                                                <w:right w:val="single" w:sz="2" w:space="0" w:color="D9D9E3"/>
                                                                              </w:divBdr>
                                                                            </w:div>
                                                                            <w:div w:id="1077164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984704">
                                                                          <w:marLeft w:val="0"/>
                                                                          <w:marRight w:val="0"/>
                                                                          <w:marTop w:val="0"/>
                                                                          <w:marBottom w:val="0"/>
                                                                          <w:divBdr>
                                                                            <w:top w:val="single" w:sz="2" w:space="0" w:color="D9D9E3"/>
                                                                            <w:left w:val="single" w:sz="2" w:space="0" w:color="D9D9E3"/>
                                                                            <w:bottom w:val="single" w:sz="2" w:space="0" w:color="D9D9E3"/>
                                                                            <w:right w:val="single" w:sz="2" w:space="0" w:color="D9D9E3"/>
                                                                          </w:divBdr>
                                                                          <w:divsChild>
                                                                            <w:div w:id="1291984355">
                                                                              <w:marLeft w:val="0"/>
                                                                              <w:marRight w:val="0"/>
                                                                              <w:marTop w:val="0"/>
                                                                              <w:marBottom w:val="0"/>
                                                                              <w:divBdr>
                                                                                <w:top w:val="single" w:sz="2" w:space="0" w:color="D9D9E3"/>
                                                                                <w:left w:val="single" w:sz="2" w:space="0" w:color="D9D9E3"/>
                                                                                <w:bottom w:val="single" w:sz="2" w:space="0" w:color="D9D9E3"/>
                                                                                <w:right w:val="single" w:sz="2" w:space="0" w:color="D9D9E3"/>
                                                                              </w:divBdr>
                                                                            </w:div>
                                                                            <w:div w:id="797798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772813">
                                                                          <w:marLeft w:val="0"/>
                                                                          <w:marRight w:val="0"/>
                                                                          <w:marTop w:val="0"/>
                                                                          <w:marBottom w:val="0"/>
                                                                          <w:divBdr>
                                                                            <w:top w:val="single" w:sz="2" w:space="0" w:color="D9D9E3"/>
                                                                            <w:left w:val="single" w:sz="2" w:space="0" w:color="D9D9E3"/>
                                                                            <w:bottom w:val="single" w:sz="2" w:space="0" w:color="D9D9E3"/>
                                                                            <w:right w:val="single" w:sz="2" w:space="0" w:color="D9D9E3"/>
                                                                          </w:divBdr>
                                                                          <w:divsChild>
                                                                            <w:div w:id="1563715321">
                                                                              <w:marLeft w:val="0"/>
                                                                              <w:marRight w:val="0"/>
                                                                              <w:marTop w:val="0"/>
                                                                              <w:marBottom w:val="0"/>
                                                                              <w:divBdr>
                                                                                <w:top w:val="single" w:sz="2" w:space="0" w:color="D9D9E3"/>
                                                                                <w:left w:val="single" w:sz="2" w:space="0" w:color="D9D9E3"/>
                                                                                <w:bottom w:val="single" w:sz="2" w:space="0" w:color="D9D9E3"/>
                                                                                <w:right w:val="single" w:sz="2" w:space="0" w:color="D9D9E3"/>
                                                                              </w:divBdr>
                                                                            </w:div>
                                                                            <w:div w:id="23142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919941">
                                                                          <w:marLeft w:val="0"/>
                                                                          <w:marRight w:val="0"/>
                                                                          <w:marTop w:val="0"/>
                                                                          <w:marBottom w:val="0"/>
                                                                          <w:divBdr>
                                                                            <w:top w:val="single" w:sz="2" w:space="0" w:color="D9D9E3"/>
                                                                            <w:left w:val="single" w:sz="2" w:space="0" w:color="D9D9E3"/>
                                                                            <w:bottom w:val="single" w:sz="2" w:space="0" w:color="D9D9E3"/>
                                                                            <w:right w:val="single" w:sz="2" w:space="0" w:color="D9D9E3"/>
                                                                          </w:divBdr>
                                                                          <w:divsChild>
                                                                            <w:div w:id="249701108">
                                                                              <w:marLeft w:val="0"/>
                                                                              <w:marRight w:val="0"/>
                                                                              <w:marTop w:val="0"/>
                                                                              <w:marBottom w:val="0"/>
                                                                              <w:divBdr>
                                                                                <w:top w:val="single" w:sz="2" w:space="0" w:color="D9D9E3"/>
                                                                                <w:left w:val="single" w:sz="2" w:space="0" w:color="D9D9E3"/>
                                                                                <w:bottom w:val="single" w:sz="2" w:space="0" w:color="D9D9E3"/>
                                                                                <w:right w:val="single" w:sz="2" w:space="0" w:color="D9D9E3"/>
                                                                              </w:divBdr>
                                                                            </w:div>
                                                                            <w:div w:id="6449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146608">
                                                                          <w:marLeft w:val="0"/>
                                                                          <w:marRight w:val="0"/>
                                                                          <w:marTop w:val="0"/>
                                                                          <w:marBottom w:val="0"/>
                                                                          <w:divBdr>
                                                                            <w:top w:val="single" w:sz="2" w:space="0" w:color="D9D9E3"/>
                                                                            <w:left w:val="single" w:sz="2" w:space="0" w:color="D9D9E3"/>
                                                                            <w:bottom w:val="single" w:sz="2" w:space="0" w:color="D9D9E3"/>
                                                                            <w:right w:val="single" w:sz="2" w:space="0" w:color="D9D9E3"/>
                                                                          </w:divBdr>
                                                                          <w:divsChild>
                                                                            <w:div w:id="193466004">
                                                                              <w:marLeft w:val="0"/>
                                                                              <w:marRight w:val="0"/>
                                                                              <w:marTop w:val="0"/>
                                                                              <w:marBottom w:val="0"/>
                                                                              <w:divBdr>
                                                                                <w:top w:val="single" w:sz="2" w:space="0" w:color="D9D9E3"/>
                                                                                <w:left w:val="single" w:sz="2" w:space="0" w:color="D9D9E3"/>
                                                                                <w:bottom w:val="single" w:sz="2" w:space="0" w:color="D9D9E3"/>
                                                                                <w:right w:val="single" w:sz="2" w:space="0" w:color="D9D9E3"/>
                                                                              </w:divBdr>
                                                                            </w:div>
                                                                            <w:div w:id="1294558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496619">
                                                                          <w:marLeft w:val="0"/>
                                                                          <w:marRight w:val="0"/>
                                                                          <w:marTop w:val="0"/>
                                                                          <w:marBottom w:val="0"/>
                                                                          <w:divBdr>
                                                                            <w:top w:val="single" w:sz="2" w:space="0" w:color="D9D9E3"/>
                                                                            <w:left w:val="single" w:sz="2" w:space="0" w:color="D9D9E3"/>
                                                                            <w:bottom w:val="single" w:sz="2" w:space="0" w:color="D9D9E3"/>
                                                                            <w:right w:val="single" w:sz="2" w:space="0" w:color="D9D9E3"/>
                                                                          </w:divBdr>
                                                                          <w:divsChild>
                                                                            <w:div w:id="485706949">
                                                                              <w:marLeft w:val="0"/>
                                                                              <w:marRight w:val="0"/>
                                                                              <w:marTop w:val="0"/>
                                                                              <w:marBottom w:val="0"/>
                                                                              <w:divBdr>
                                                                                <w:top w:val="single" w:sz="2" w:space="0" w:color="D9D9E3"/>
                                                                                <w:left w:val="single" w:sz="2" w:space="0" w:color="D9D9E3"/>
                                                                                <w:bottom w:val="single" w:sz="2" w:space="0" w:color="D9D9E3"/>
                                                                                <w:right w:val="single" w:sz="2" w:space="0" w:color="D9D9E3"/>
                                                                              </w:divBdr>
                                                                            </w:div>
                                                                            <w:div w:id="953099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4916429">
                                          <w:marLeft w:val="0"/>
                                          <w:marRight w:val="0"/>
                                          <w:marTop w:val="0"/>
                                          <w:marBottom w:val="0"/>
                                          <w:divBdr>
                                            <w:top w:val="single" w:sz="2" w:space="0" w:color="D9D9E3"/>
                                            <w:left w:val="single" w:sz="2" w:space="0" w:color="D9D9E3"/>
                                            <w:bottom w:val="single" w:sz="2" w:space="0" w:color="D9D9E3"/>
                                            <w:right w:val="single" w:sz="2" w:space="0" w:color="D9D9E3"/>
                                          </w:divBdr>
                                          <w:divsChild>
                                            <w:div w:id="184929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787773701">
                                                  <w:marLeft w:val="0"/>
                                                  <w:marRight w:val="0"/>
                                                  <w:marTop w:val="0"/>
                                                  <w:marBottom w:val="0"/>
                                                  <w:divBdr>
                                                    <w:top w:val="single" w:sz="2" w:space="0" w:color="D9D9E3"/>
                                                    <w:left w:val="single" w:sz="2" w:space="0" w:color="D9D9E3"/>
                                                    <w:bottom w:val="single" w:sz="2" w:space="0" w:color="D9D9E3"/>
                                                    <w:right w:val="single" w:sz="2" w:space="0" w:color="D9D9E3"/>
                                                  </w:divBdr>
                                                  <w:divsChild>
                                                    <w:div w:id="207843735">
                                                      <w:marLeft w:val="0"/>
                                                      <w:marRight w:val="0"/>
                                                      <w:marTop w:val="0"/>
                                                      <w:marBottom w:val="0"/>
                                                      <w:divBdr>
                                                        <w:top w:val="single" w:sz="2" w:space="0" w:color="D9D9E3"/>
                                                        <w:left w:val="single" w:sz="2" w:space="0" w:color="D9D9E3"/>
                                                        <w:bottom w:val="single" w:sz="2" w:space="0" w:color="D9D9E3"/>
                                                        <w:right w:val="single" w:sz="2" w:space="0" w:color="D9D9E3"/>
                                                      </w:divBdr>
                                                      <w:divsChild>
                                                        <w:div w:id="1563756695">
                                                          <w:marLeft w:val="0"/>
                                                          <w:marRight w:val="0"/>
                                                          <w:marTop w:val="0"/>
                                                          <w:marBottom w:val="0"/>
                                                          <w:divBdr>
                                                            <w:top w:val="single" w:sz="2" w:space="0" w:color="D9D9E3"/>
                                                            <w:left w:val="single" w:sz="2" w:space="0" w:color="D9D9E3"/>
                                                            <w:bottom w:val="single" w:sz="2" w:space="0" w:color="D9D9E3"/>
                                                            <w:right w:val="single" w:sz="2" w:space="0" w:color="D9D9E3"/>
                                                          </w:divBdr>
                                                          <w:divsChild>
                                                            <w:div w:id="1472551758">
                                                              <w:marLeft w:val="0"/>
                                                              <w:marRight w:val="0"/>
                                                              <w:marTop w:val="0"/>
                                                              <w:marBottom w:val="0"/>
                                                              <w:divBdr>
                                                                <w:top w:val="single" w:sz="2" w:space="0" w:color="D9D9E3"/>
                                                                <w:left w:val="single" w:sz="2" w:space="0" w:color="D9D9E3"/>
                                                                <w:bottom w:val="single" w:sz="2" w:space="0" w:color="D9D9E3"/>
                                                                <w:right w:val="single" w:sz="2" w:space="0" w:color="D9D9E3"/>
                                                              </w:divBdr>
                                                              <w:divsChild>
                                                                <w:div w:id="1838306572">
                                                                  <w:marLeft w:val="0"/>
                                                                  <w:marRight w:val="0"/>
                                                                  <w:marTop w:val="0"/>
                                                                  <w:marBottom w:val="0"/>
                                                                  <w:divBdr>
                                                                    <w:top w:val="single" w:sz="2" w:space="0" w:color="D9D9E3"/>
                                                                    <w:left w:val="single" w:sz="2" w:space="0" w:color="D9D9E3"/>
                                                                    <w:bottom w:val="single" w:sz="2" w:space="0" w:color="D9D9E3"/>
                                                                    <w:right w:val="single" w:sz="2" w:space="0" w:color="D9D9E3"/>
                                                                  </w:divBdr>
                                                                  <w:divsChild>
                                                                    <w:div w:id="41544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7852732">
                                                      <w:marLeft w:val="0"/>
                                                      <w:marRight w:val="0"/>
                                                      <w:marTop w:val="0"/>
                                                      <w:marBottom w:val="0"/>
                                                      <w:divBdr>
                                                        <w:top w:val="single" w:sz="2" w:space="0" w:color="D9D9E3"/>
                                                        <w:left w:val="single" w:sz="2" w:space="0" w:color="D9D9E3"/>
                                                        <w:bottom w:val="single" w:sz="2" w:space="0" w:color="D9D9E3"/>
                                                        <w:right w:val="single" w:sz="2" w:space="0" w:color="D9D9E3"/>
                                                      </w:divBdr>
                                                      <w:divsChild>
                                                        <w:div w:id="1342244877">
                                                          <w:marLeft w:val="0"/>
                                                          <w:marRight w:val="0"/>
                                                          <w:marTop w:val="0"/>
                                                          <w:marBottom w:val="0"/>
                                                          <w:divBdr>
                                                            <w:top w:val="single" w:sz="2" w:space="0" w:color="D9D9E3"/>
                                                            <w:left w:val="single" w:sz="2" w:space="0" w:color="D9D9E3"/>
                                                            <w:bottom w:val="single" w:sz="2" w:space="0" w:color="D9D9E3"/>
                                                            <w:right w:val="single" w:sz="2" w:space="0" w:color="D9D9E3"/>
                                                          </w:divBdr>
                                                        </w:div>
                                                        <w:div w:id="1595632210">
                                                          <w:marLeft w:val="0"/>
                                                          <w:marRight w:val="0"/>
                                                          <w:marTop w:val="0"/>
                                                          <w:marBottom w:val="0"/>
                                                          <w:divBdr>
                                                            <w:top w:val="single" w:sz="2" w:space="0" w:color="D9D9E3"/>
                                                            <w:left w:val="single" w:sz="2" w:space="0" w:color="D9D9E3"/>
                                                            <w:bottom w:val="single" w:sz="2" w:space="0" w:color="D9D9E3"/>
                                                            <w:right w:val="single" w:sz="2" w:space="0" w:color="D9D9E3"/>
                                                          </w:divBdr>
                                                          <w:divsChild>
                                                            <w:div w:id="1940210004">
                                                              <w:marLeft w:val="0"/>
                                                              <w:marRight w:val="0"/>
                                                              <w:marTop w:val="0"/>
                                                              <w:marBottom w:val="0"/>
                                                              <w:divBdr>
                                                                <w:top w:val="single" w:sz="2" w:space="0" w:color="D9D9E3"/>
                                                                <w:left w:val="single" w:sz="2" w:space="0" w:color="D9D9E3"/>
                                                                <w:bottom w:val="single" w:sz="2" w:space="0" w:color="D9D9E3"/>
                                                                <w:right w:val="single" w:sz="2" w:space="0" w:color="D9D9E3"/>
                                                              </w:divBdr>
                                                              <w:divsChild>
                                                                <w:div w:id="1726173152">
                                                                  <w:marLeft w:val="0"/>
                                                                  <w:marRight w:val="0"/>
                                                                  <w:marTop w:val="0"/>
                                                                  <w:marBottom w:val="0"/>
                                                                  <w:divBdr>
                                                                    <w:top w:val="single" w:sz="2" w:space="0" w:color="D9D9E3"/>
                                                                    <w:left w:val="single" w:sz="2" w:space="0" w:color="D9D9E3"/>
                                                                    <w:bottom w:val="single" w:sz="2" w:space="0" w:color="D9D9E3"/>
                                                                    <w:right w:val="single" w:sz="2" w:space="0" w:color="D9D9E3"/>
                                                                  </w:divBdr>
                                                                  <w:divsChild>
                                                                    <w:div w:id="182878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5972680">
                                          <w:marLeft w:val="0"/>
                                          <w:marRight w:val="0"/>
                                          <w:marTop w:val="0"/>
                                          <w:marBottom w:val="0"/>
                                          <w:divBdr>
                                            <w:top w:val="single" w:sz="2" w:space="0" w:color="D9D9E3"/>
                                            <w:left w:val="single" w:sz="2" w:space="0" w:color="D9D9E3"/>
                                            <w:bottom w:val="single" w:sz="2" w:space="0" w:color="D9D9E3"/>
                                            <w:right w:val="single" w:sz="2" w:space="0" w:color="D9D9E3"/>
                                          </w:divBdr>
                                          <w:divsChild>
                                            <w:div w:id="14276481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7409692">
                                                  <w:marLeft w:val="0"/>
                                                  <w:marRight w:val="0"/>
                                                  <w:marTop w:val="0"/>
                                                  <w:marBottom w:val="0"/>
                                                  <w:divBdr>
                                                    <w:top w:val="single" w:sz="2" w:space="0" w:color="D9D9E3"/>
                                                    <w:left w:val="single" w:sz="2" w:space="0" w:color="D9D9E3"/>
                                                    <w:bottom w:val="single" w:sz="2" w:space="0" w:color="D9D9E3"/>
                                                    <w:right w:val="single" w:sz="2" w:space="0" w:color="D9D9E3"/>
                                                  </w:divBdr>
                                                  <w:divsChild>
                                                    <w:div w:id="1437100065">
                                                      <w:marLeft w:val="0"/>
                                                      <w:marRight w:val="0"/>
                                                      <w:marTop w:val="0"/>
                                                      <w:marBottom w:val="0"/>
                                                      <w:divBdr>
                                                        <w:top w:val="single" w:sz="2" w:space="0" w:color="D9D9E3"/>
                                                        <w:left w:val="single" w:sz="2" w:space="0" w:color="D9D9E3"/>
                                                        <w:bottom w:val="single" w:sz="2" w:space="0" w:color="D9D9E3"/>
                                                        <w:right w:val="single" w:sz="2" w:space="0" w:color="D9D9E3"/>
                                                      </w:divBdr>
                                                      <w:divsChild>
                                                        <w:div w:id="1514421868">
                                                          <w:marLeft w:val="0"/>
                                                          <w:marRight w:val="0"/>
                                                          <w:marTop w:val="0"/>
                                                          <w:marBottom w:val="0"/>
                                                          <w:divBdr>
                                                            <w:top w:val="single" w:sz="2" w:space="0" w:color="D9D9E3"/>
                                                            <w:left w:val="single" w:sz="2" w:space="0" w:color="D9D9E3"/>
                                                            <w:bottom w:val="single" w:sz="2" w:space="0" w:color="D9D9E3"/>
                                                            <w:right w:val="single" w:sz="2" w:space="0" w:color="D9D9E3"/>
                                                          </w:divBdr>
                                                          <w:divsChild>
                                                            <w:div w:id="725565070">
                                                              <w:marLeft w:val="0"/>
                                                              <w:marRight w:val="0"/>
                                                              <w:marTop w:val="0"/>
                                                              <w:marBottom w:val="0"/>
                                                              <w:divBdr>
                                                                <w:top w:val="single" w:sz="2" w:space="0" w:color="D9D9E3"/>
                                                                <w:left w:val="single" w:sz="2" w:space="0" w:color="D9D9E3"/>
                                                                <w:bottom w:val="single" w:sz="2" w:space="0" w:color="D9D9E3"/>
                                                                <w:right w:val="single" w:sz="2" w:space="0" w:color="D9D9E3"/>
                                                              </w:divBdr>
                                                              <w:divsChild>
                                                                <w:div w:id="1224029402">
                                                                  <w:marLeft w:val="0"/>
                                                                  <w:marRight w:val="0"/>
                                                                  <w:marTop w:val="0"/>
                                                                  <w:marBottom w:val="0"/>
                                                                  <w:divBdr>
                                                                    <w:top w:val="single" w:sz="2" w:space="0" w:color="D9D9E3"/>
                                                                    <w:left w:val="single" w:sz="2" w:space="0" w:color="D9D9E3"/>
                                                                    <w:bottom w:val="single" w:sz="2" w:space="0" w:color="D9D9E3"/>
                                                                    <w:right w:val="single" w:sz="2" w:space="0" w:color="D9D9E3"/>
                                                                  </w:divBdr>
                                                                  <w:divsChild>
                                                                    <w:div w:id="2128692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78145">
                                                      <w:marLeft w:val="0"/>
                                                      <w:marRight w:val="0"/>
                                                      <w:marTop w:val="0"/>
                                                      <w:marBottom w:val="0"/>
                                                      <w:divBdr>
                                                        <w:top w:val="single" w:sz="2" w:space="0" w:color="D9D9E3"/>
                                                        <w:left w:val="single" w:sz="2" w:space="0" w:color="D9D9E3"/>
                                                        <w:bottom w:val="single" w:sz="2" w:space="0" w:color="D9D9E3"/>
                                                        <w:right w:val="single" w:sz="2" w:space="0" w:color="D9D9E3"/>
                                                      </w:divBdr>
                                                      <w:divsChild>
                                                        <w:div w:id="1930386900">
                                                          <w:marLeft w:val="0"/>
                                                          <w:marRight w:val="0"/>
                                                          <w:marTop w:val="0"/>
                                                          <w:marBottom w:val="0"/>
                                                          <w:divBdr>
                                                            <w:top w:val="single" w:sz="2" w:space="0" w:color="D9D9E3"/>
                                                            <w:left w:val="single" w:sz="2" w:space="0" w:color="D9D9E3"/>
                                                            <w:bottom w:val="single" w:sz="2" w:space="0" w:color="D9D9E3"/>
                                                            <w:right w:val="single" w:sz="2" w:space="0" w:color="D9D9E3"/>
                                                          </w:divBdr>
                                                        </w:div>
                                                        <w:div w:id="1980769950">
                                                          <w:marLeft w:val="0"/>
                                                          <w:marRight w:val="0"/>
                                                          <w:marTop w:val="0"/>
                                                          <w:marBottom w:val="0"/>
                                                          <w:divBdr>
                                                            <w:top w:val="single" w:sz="2" w:space="0" w:color="D9D9E3"/>
                                                            <w:left w:val="single" w:sz="2" w:space="0" w:color="D9D9E3"/>
                                                            <w:bottom w:val="single" w:sz="2" w:space="0" w:color="D9D9E3"/>
                                                            <w:right w:val="single" w:sz="2" w:space="0" w:color="D9D9E3"/>
                                                          </w:divBdr>
                                                          <w:divsChild>
                                                            <w:div w:id="813831466">
                                                              <w:marLeft w:val="0"/>
                                                              <w:marRight w:val="0"/>
                                                              <w:marTop w:val="0"/>
                                                              <w:marBottom w:val="0"/>
                                                              <w:divBdr>
                                                                <w:top w:val="single" w:sz="2" w:space="0" w:color="D9D9E3"/>
                                                                <w:left w:val="single" w:sz="2" w:space="0" w:color="D9D9E3"/>
                                                                <w:bottom w:val="single" w:sz="2" w:space="0" w:color="D9D9E3"/>
                                                                <w:right w:val="single" w:sz="2" w:space="0" w:color="D9D9E3"/>
                                                              </w:divBdr>
                                                              <w:divsChild>
                                                                <w:div w:id="690179108">
                                                                  <w:marLeft w:val="0"/>
                                                                  <w:marRight w:val="0"/>
                                                                  <w:marTop w:val="0"/>
                                                                  <w:marBottom w:val="0"/>
                                                                  <w:divBdr>
                                                                    <w:top w:val="single" w:sz="2" w:space="0" w:color="D9D9E3"/>
                                                                    <w:left w:val="single" w:sz="2" w:space="0" w:color="D9D9E3"/>
                                                                    <w:bottom w:val="single" w:sz="2" w:space="0" w:color="D9D9E3"/>
                                                                    <w:right w:val="single" w:sz="2" w:space="0" w:color="D9D9E3"/>
                                                                  </w:divBdr>
                                                                  <w:divsChild>
                                                                    <w:div w:id="957833898">
                                                                      <w:marLeft w:val="0"/>
                                                                      <w:marRight w:val="0"/>
                                                                      <w:marTop w:val="0"/>
                                                                      <w:marBottom w:val="0"/>
                                                                      <w:divBdr>
                                                                        <w:top w:val="single" w:sz="2" w:space="0" w:color="D9D9E3"/>
                                                                        <w:left w:val="single" w:sz="2" w:space="0" w:color="D9D9E3"/>
                                                                        <w:bottom w:val="single" w:sz="2" w:space="0" w:color="D9D9E3"/>
                                                                        <w:right w:val="single" w:sz="2" w:space="0" w:color="D9D9E3"/>
                                                                      </w:divBdr>
                                                                      <w:divsChild>
                                                                        <w:div w:id="1707827479">
                                                                          <w:marLeft w:val="0"/>
                                                                          <w:marRight w:val="0"/>
                                                                          <w:marTop w:val="0"/>
                                                                          <w:marBottom w:val="0"/>
                                                                          <w:divBdr>
                                                                            <w:top w:val="single" w:sz="2" w:space="0" w:color="D9D9E3"/>
                                                                            <w:left w:val="single" w:sz="2" w:space="0" w:color="D9D9E3"/>
                                                                            <w:bottom w:val="single" w:sz="2" w:space="0" w:color="D9D9E3"/>
                                                                            <w:right w:val="single" w:sz="2" w:space="0" w:color="D9D9E3"/>
                                                                          </w:divBdr>
                                                                          <w:divsChild>
                                                                            <w:div w:id="1090928724">
                                                                              <w:marLeft w:val="0"/>
                                                                              <w:marRight w:val="0"/>
                                                                              <w:marTop w:val="0"/>
                                                                              <w:marBottom w:val="0"/>
                                                                              <w:divBdr>
                                                                                <w:top w:val="single" w:sz="2" w:space="0" w:color="D9D9E3"/>
                                                                                <w:left w:val="single" w:sz="2" w:space="0" w:color="D9D9E3"/>
                                                                                <w:bottom w:val="single" w:sz="2" w:space="0" w:color="D9D9E3"/>
                                                                                <w:right w:val="single" w:sz="2" w:space="0" w:color="D9D9E3"/>
                                                                              </w:divBdr>
                                                                            </w:div>
                                                                            <w:div w:id="1937131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67578249">
                                          <w:marLeft w:val="0"/>
                                          <w:marRight w:val="0"/>
                                          <w:marTop w:val="0"/>
                                          <w:marBottom w:val="0"/>
                                          <w:divBdr>
                                            <w:top w:val="single" w:sz="2" w:space="0" w:color="D9D9E3"/>
                                            <w:left w:val="single" w:sz="2" w:space="0" w:color="D9D9E3"/>
                                            <w:bottom w:val="single" w:sz="2" w:space="0" w:color="D9D9E3"/>
                                            <w:right w:val="single" w:sz="2" w:space="0" w:color="D9D9E3"/>
                                          </w:divBdr>
                                          <w:divsChild>
                                            <w:div w:id="1493638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288827">
                                                  <w:marLeft w:val="0"/>
                                                  <w:marRight w:val="0"/>
                                                  <w:marTop w:val="0"/>
                                                  <w:marBottom w:val="0"/>
                                                  <w:divBdr>
                                                    <w:top w:val="single" w:sz="2" w:space="0" w:color="D9D9E3"/>
                                                    <w:left w:val="single" w:sz="2" w:space="0" w:color="D9D9E3"/>
                                                    <w:bottom w:val="single" w:sz="2" w:space="0" w:color="D9D9E3"/>
                                                    <w:right w:val="single" w:sz="2" w:space="0" w:color="D9D9E3"/>
                                                  </w:divBdr>
                                                  <w:divsChild>
                                                    <w:div w:id="2121143061">
                                                      <w:marLeft w:val="0"/>
                                                      <w:marRight w:val="0"/>
                                                      <w:marTop w:val="0"/>
                                                      <w:marBottom w:val="0"/>
                                                      <w:divBdr>
                                                        <w:top w:val="single" w:sz="2" w:space="0" w:color="D9D9E3"/>
                                                        <w:left w:val="single" w:sz="2" w:space="0" w:color="D9D9E3"/>
                                                        <w:bottom w:val="single" w:sz="2" w:space="0" w:color="D9D9E3"/>
                                                        <w:right w:val="single" w:sz="2" w:space="0" w:color="D9D9E3"/>
                                                      </w:divBdr>
                                                      <w:divsChild>
                                                        <w:div w:id="1990404729">
                                                          <w:marLeft w:val="0"/>
                                                          <w:marRight w:val="0"/>
                                                          <w:marTop w:val="0"/>
                                                          <w:marBottom w:val="0"/>
                                                          <w:divBdr>
                                                            <w:top w:val="single" w:sz="2" w:space="0" w:color="D9D9E3"/>
                                                            <w:left w:val="single" w:sz="2" w:space="0" w:color="D9D9E3"/>
                                                            <w:bottom w:val="single" w:sz="2" w:space="0" w:color="D9D9E3"/>
                                                            <w:right w:val="single" w:sz="2" w:space="0" w:color="D9D9E3"/>
                                                          </w:divBdr>
                                                          <w:divsChild>
                                                            <w:div w:id="1280919970">
                                                              <w:marLeft w:val="0"/>
                                                              <w:marRight w:val="0"/>
                                                              <w:marTop w:val="0"/>
                                                              <w:marBottom w:val="0"/>
                                                              <w:divBdr>
                                                                <w:top w:val="single" w:sz="2" w:space="0" w:color="D9D9E3"/>
                                                                <w:left w:val="single" w:sz="2" w:space="0" w:color="D9D9E3"/>
                                                                <w:bottom w:val="single" w:sz="2" w:space="0" w:color="D9D9E3"/>
                                                                <w:right w:val="single" w:sz="2" w:space="0" w:color="D9D9E3"/>
                                                              </w:divBdr>
                                                              <w:divsChild>
                                                                <w:div w:id="1963799301">
                                                                  <w:marLeft w:val="0"/>
                                                                  <w:marRight w:val="0"/>
                                                                  <w:marTop w:val="0"/>
                                                                  <w:marBottom w:val="0"/>
                                                                  <w:divBdr>
                                                                    <w:top w:val="single" w:sz="2" w:space="0" w:color="D9D9E3"/>
                                                                    <w:left w:val="single" w:sz="2" w:space="0" w:color="D9D9E3"/>
                                                                    <w:bottom w:val="single" w:sz="2" w:space="0" w:color="D9D9E3"/>
                                                                    <w:right w:val="single" w:sz="2" w:space="0" w:color="D9D9E3"/>
                                                                  </w:divBdr>
                                                                  <w:divsChild>
                                                                    <w:div w:id="1612082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3439107">
                                                      <w:marLeft w:val="0"/>
                                                      <w:marRight w:val="0"/>
                                                      <w:marTop w:val="0"/>
                                                      <w:marBottom w:val="0"/>
                                                      <w:divBdr>
                                                        <w:top w:val="single" w:sz="2" w:space="0" w:color="D9D9E3"/>
                                                        <w:left w:val="single" w:sz="2" w:space="0" w:color="D9D9E3"/>
                                                        <w:bottom w:val="single" w:sz="2" w:space="0" w:color="D9D9E3"/>
                                                        <w:right w:val="single" w:sz="2" w:space="0" w:color="D9D9E3"/>
                                                      </w:divBdr>
                                                      <w:divsChild>
                                                        <w:div w:id="747701060">
                                                          <w:marLeft w:val="0"/>
                                                          <w:marRight w:val="0"/>
                                                          <w:marTop w:val="0"/>
                                                          <w:marBottom w:val="0"/>
                                                          <w:divBdr>
                                                            <w:top w:val="single" w:sz="2" w:space="0" w:color="D9D9E3"/>
                                                            <w:left w:val="single" w:sz="2" w:space="0" w:color="D9D9E3"/>
                                                            <w:bottom w:val="single" w:sz="2" w:space="0" w:color="D9D9E3"/>
                                                            <w:right w:val="single" w:sz="2" w:space="0" w:color="D9D9E3"/>
                                                          </w:divBdr>
                                                        </w:div>
                                                        <w:div w:id="1801994112">
                                                          <w:marLeft w:val="0"/>
                                                          <w:marRight w:val="0"/>
                                                          <w:marTop w:val="0"/>
                                                          <w:marBottom w:val="0"/>
                                                          <w:divBdr>
                                                            <w:top w:val="single" w:sz="2" w:space="0" w:color="D9D9E3"/>
                                                            <w:left w:val="single" w:sz="2" w:space="0" w:color="D9D9E3"/>
                                                            <w:bottom w:val="single" w:sz="2" w:space="0" w:color="D9D9E3"/>
                                                            <w:right w:val="single" w:sz="2" w:space="0" w:color="D9D9E3"/>
                                                          </w:divBdr>
                                                          <w:divsChild>
                                                            <w:div w:id="2116559627">
                                                              <w:marLeft w:val="0"/>
                                                              <w:marRight w:val="0"/>
                                                              <w:marTop w:val="0"/>
                                                              <w:marBottom w:val="0"/>
                                                              <w:divBdr>
                                                                <w:top w:val="single" w:sz="2" w:space="0" w:color="D9D9E3"/>
                                                                <w:left w:val="single" w:sz="2" w:space="0" w:color="D9D9E3"/>
                                                                <w:bottom w:val="single" w:sz="2" w:space="0" w:color="D9D9E3"/>
                                                                <w:right w:val="single" w:sz="2" w:space="0" w:color="D9D9E3"/>
                                                              </w:divBdr>
                                                              <w:divsChild>
                                                                <w:div w:id="1384478094">
                                                                  <w:marLeft w:val="0"/>
                                                                  <w:marRight w:val="0"/>
                                                                  <w:marTop w:val="0"/>
                                                                  <w:marBottom w:val="0"/>
                                                                  <w:divBdr>
                                                                    <w:top w:val="single" w:sz="2" w:space="0" w:color="D9D9E3"/>
                                                                    <w:left w:val="single" w:sz="2" w:space="0" w:color="D9D9E3"/>
                                                                    <w:bottom w:val="single" w:sz="2" w:space="0" w:color="D9D9E3"/>
                                                                    <w:right w:val="single" w:sz="2" w:space="0" w:color="D9D9E3"/>
                                                                  </w:divBdr>
                                                                  <w:divsChild>
                                                                    <w:div w:id="1118791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8155155">
                                          <w:marLeft w:val="0"/>
                                          <w:marRight w:val="0"/>
                                          <w:marTop w:val="0"/>
                                          <w:marBottom w:val="0"/>
                                          <w:divBdr>
                                            <w:top w:val="single" w:sz="2" w:space="0" w:color="D9D9E3"/>
                                            <w:left w:val="single" w:sz="2" w:space="0" w:color="D9D9E3"/>
                                            <w:bottom w:val="single" w:sz="2" w:space="0" w:color="D9D9E3"/>
                                            <w:right w:val="single" w:sz="2" w:space="0" w:color="D9D9E3"/>
                                          </w:divBdr>
                                          <w:divsChild>
                                            <w:div w:id="1711958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9335294">
                                                  <w:marLeft w:val="0"/>
                                                  <w:marRight w:val="0"/>
                                                  <w:marTop w:val="0"/>
                                                  <w:marBottom w:val="0"/>
                                                  <w:divBdr>
                                                    <w:top w:val="single" w:sz="2" w:space="0" w:color="D9D9E3"/>
                                                    <w:left w:val="single" w:sz="2" w:space="0" w:color="D9D9E3"/>
                                                    <w:bottom w:val="single" w:sz="2" w:space="0" w:color="D9D9E3"/>
                                                    <w:right w:val="single" w:sz="2" w:space="0" w:color="D9D9E3"/>
                                                  </w:divBdr>
                                                  <w:divsChild>
                                                    <w:div w:id="1545362859">
                                                      <w:marLeft w:val="0"/>
                                                      <w:marRight w:val="0"/>
                                                      <w:marTop w:val="0"/>
                                                      <w:marBottom w:val="0"/>
                                                      <w:divBdr>
                                                        <w:top w:val="single" w:sz="2" w:space="0" w:color="D9D9E3"/>
                                                        <w:left w:val="single" w:sz="2" w:space="0" w:color="D9D9E3"/>
                                                        <w:bottom w:val="single" w:sz="2" w:space="0" w:color="D9D9E3"/>
                                                        <w:right w:val="single" w:sz="2" w:space="0" w:color="D9D9E3"/>
                                                      </w:divBdr>
                                                      <w:divsChild>
                                                        <w:div w:id="1419642592">
                                                          <w:marLeft w:val="0"/>
                                                          <w:marRight w:val="0"/>
                                                          <w:marTop w:val="0"/>
                                                          <w:marBottom w:val="0"/>
                                                          <w:divBdr>
                                                            <w:top w:val="single" w:sz="2" w:space="0" w:color="D9D9E3"/>
                                                            <w:left w:val="single" w:sz="2" w:space="0" w:color="D9D9E3"/>
                                                            <w:bottom w:val="single" w:sz="2" w:space="0" w:color="D9D9E3"/>
                                                            <w:right w:val="single" w:sz="2" w:space="0" w:color="D9D9E3"/>
                                                          </w:divBdr>
                                                          <w:divsChild>
                                                            <w:div w:id="2027633023">
                                                              <w:marLeft w:val="0"/>
                                                              <w:marRight w:val="0"/>
                                                              <w:marTop w:val="0"/>
                                                              <w:marBottom w:val="0"/>
                                                              <w:divBdr>
                                                                <w:top w:val="single" w:sz="2" w:space="0" w:color="D9D9E3"/>
                                                                <w:left w:val="single" w:sz="2" w:space="0" w:color="D9D9E3"/>
                                                                <w:bottom w:val="single" w:sz="2" w:space="0" w:color="D9D9E3"/>
                                                                <w:right w:val="single" w:sz="2" w:space="0" w:color="D9D9E3"/>
                                                              </w:divBdr>
                                                              <w:divsChild>
                                                                <w:div w:id="428047829">
                                                                  <w:marLeft w:val="0"/>
                                                                  <w:marRight w:val="0"/>
                                                                  <w:marTop w:val="0"/>
                                                                  <w:marBottom w:val="0"/>
                                                                  <w:divBdr>
                                                                    <w:top w:val="single" w:sz="2" w:space="0" w:color="D9D9E3"/>
                                                                    <w:left w:val="single" w:sz="2" w:space="0" w:color="D9D9E3"/>
                                                                    <w:bottom w:val="single" w:sz="2" w:space="0" w:color="D9D9E3"/>
                                                                    <w:right w:val="single" w:sz="2" w:space="0" w:color="D9D9E3"/>
                                                                  </w:divBdr>
                                                                  <w:divsChild>
                                                                    <w:div w:id="244804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6491086">
                                                      <w:marLeft w:val="0"/>
                                                      <w:marRight w:val="0"/>
                                                      <w:marTop w:val="0"/>
                                                      <w:marBottom w:val="0"/>
                                                      <w:divBdr>
                                                        <w:top w:val="single" w:sz="2" w:space="0" w:color="D9D9E3"/>
                                                        <w:left w:val="single" w:sz="2" w:space="0" w:color="D9D9E3"/>
                                                        <w:bottom w:val="single" w:sz="2" w:space="0" w:color="D9D9E3"/>
                                                        <w:right w:val="single" w:sz="2" w:space="0" w:color="D9D9E3"/>
                                                      </w:divBdr>
                                                      <w:divsChild>
                                                        <w:div w:id="275406062">
                                                          <w:marLeft w:val="0"/>
                                                          <w:marRight w:val="0"/>
                                                          <w:marTop w:val="0"/>
                                                          <w:marBottom w:val="0"/>
                                                          <w:divBdr>
                                                            <w:top w:val="single" w:sz="2" w:space="0" w:color="D9D9E3"/>
                                                            <w:left w:val="single" w:sz="2" w:space="0" w:color="D9D9E3"/>
                                                            <w:bottom w:val="single" w:sz="2" w:space="0" w:color="D9D9E3"/>
                                                            <w:right w:val="single" w:sz="2" w:space="0" w:color="D9D9E3"/>
                                                          </w:divBdr>
                                                        </w:div>
                                                        <w:div w:id="2071462603">
                                                          <w:marLeft w:val="0"/>
                                                          <w:marRight w:val="0"/>
                                                          <w:marTop w:val="0"/>
                                                          <w:marBottom w:val="0"/>
                                                          <w:divBdr>
                                                            <w:top w:val="single" w:sz="2" w:space="0" w:color="D9D9E3"/>
                                                            <w:left w:val="single" w:sz="2" w:space="0" w:color="D9D9E3"/>
                                                            <w:bottom w:val="single" w:sz="2" w:space="0" w:color="D9D9E3"/>
                                                            <w:right w:val="single" w:sz="2" w:space="0" w:color="D9D9E3"/>
                                                          </w:divBdr>
                                                          <w:divsChild>
                                                            <w:div w:id="723453959">
                                                              <w:marLeft w:val="0"/>
                                                              <w:marRight w:val="0"/>
                                                              <w:marTop w:val="0"/>
                                                              <w:marBottom w:val="0"/>
                                                              <w:divBdr>
                                                                <w:top w:val="single" w:sz="2" w:space="0" w:color="D9D9E3"/>
                                                                <w:left w:val="single" w:sz="2" w:space="0" w:color="D9D9E3"/>
                                                                <w:bottom w:val="single" w:sz="2" w:space="0" w:color="D9D9E3"/>
                                                                <w:right w:val="single" w:sz="2" w:space="0" w:color="D9D9E3"/>
                                                              </w:divBdr>
                                                              <w:divsChild>
                                                                <w:div w:id="1239094498">
                                                                  <w:marLeft w:val="0"/>
                                                                  <w:marRight w:val="0"/>
                                                                  <w:marTop w:val="0"/>
                                                                  <w:marBottom w:val="0"/>
                                                                  <w:divBdr>
                                                                    <w:top w:val="single" w:sz="2" w:space="0" w:color="D9D9E3"/>
                                                                    <w:left w:val="single" w:sz="2" w:space="0" w:color="D9D9E3"/>
                                                                    <w:bottom w:val="single" w:sz="2" w:space="0" w:color="D9D9E3"/>
                                                                    <w:right w:val="single" w:sz="2" w:space="0" w:color="D9D9E3"/>
                                                                  </w:divBdr>
                                                                  <w:divsChild>
                                                                    <w:div w:id="1826631381">
                                                                      <w:marLeft w:val="0"/>
                                                                      <w:marRight w:val="0"/>
                                                                      <w:marTop w:val="0"/>
                                                                      <w:marBottom w:val="0"/>
                                                                      <w:divBdr>
                                                                        <w:top w:val="single" w:sz="2" w:space="0" w:color="D9D9E3"/>
                                                                        <w:left w:val="single" w:sz="2" w:space="0" w:color="D9D9E3"/>
                                                                        <w:bottom w:val="single" w:sz="2" w:space="0" w:color="D9D9E3"/>
                                                                        <w:right w:val="single" w:sz="2" w:space="0" w:color="D9D9E3"/>
                                                                      </w:divBdr>
                                                                      <w:divsChild>
                                                                        <w:div w:id="646781594">
                                                                          <w:marLeft w:val="0"/>
                                                                          <w:marRight w:val="0"/>
                                                                          <w:marTop w:val="0"/>
                                                                          <w:marBottom w:val="0"/>
                                                                          <w:divBdr>
                                                                            <w:top w:val="single" w:sz="2" w:space="0" w:color="D9D9E3"/>
                                                                            <w:left w:val="single" w:sz="2" w:space="0" w:color="D9D9E3"/>
                                                                            <w:bottom w:val="single" w:sz="2" w:space="0" w:color="D9D9E3"/>
                                                                            <w:right w:val="single" w:sz="2" w:space="0" w:color="D9D9E3"/>
                                                                          </w:divBdr>
                                                                          <w:divsChild>
                                                                            <w:div w:id="1250195376">
                                                                              <w:marLeft w:val="0"/>
                                                                              <w:marRight w:val="0"/>
                                                                              <w:marTop w:val="0"/>
                                                                              <w:marBottom w:val="0"/>
                                                                              <w:divBdr>
                                                                                <w:top w:val="single" w:sz="2" w:space="0" w:color="D9D9E3"/>
                                                                                <w:left w:val="single" w:sz="2" w:space="0" w:color="D9D9E3"/>
                                                                                <w:bottom w:val="single" w:sz="2" w:space="0" w:color="D9D9E3"/>
                                                                                <w:right w:val="single" w:sz="2" w:space="0" w:color="D9D9E3"/>
                                                                              </w:divBdr>
                                                                            </w:div>
                                                                            <w:div w:id="89705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840733">
                                                                          <w:marLeft w:val="0"/>
                                                                          <w:marRight w:val="0"/>
                                                                          <w:marTop w:val="0"/>
                                                                          <w:marBottom w:val="0"/>
                                                                          <w:divBdr>
                                                                            <w:top w:val="single" w:sz="2" w:space="0" w:color="D9D9E3"/>
                                                                            <w:left w:val="single" w:sz="2" w:space="0" w:color="D9D9E3"/>
                                                                            <w:bottom w:val="single" w:sz="2" w:space="0" w:color="D9D9E3"/>
                                                                            <w:right w:val="single" w:sz="2" w:space="0" w:color="D9D9E3"/>
                                                                          </w:divBdr>
                                                                          <w:divsChild>
                                                                            <w:div w:id="757947596">
                                                                              <w:marLeft w:val="0"/>
                                                                              <w:marRight w:val="0"/>
                                                                              <w:marTop w:val="0"/>
                                                                              <w:marBottom w:val="0"/>
                                                                              <w:divBdr>
                                                                                <w:top w:val="single" w:sz="2" w:space="0" w:color="D9D9E3"/>
                                                                                <w:left w:val="single" w:sz="2" w:space="0" w:color="D9D9E3"/>
                                                                                <w:bottom w:val="single" w:sz="2" w:space="0" w:color="D9D9E3"/>
                                                                                <w:right w:val="single" w:sz="2" w:space="0" w:color="D9D9E3"/>
                                                                              </w:divBdr>
                                                                            </w:div>
                                                                            <w:div w:id="51488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0652982">
                                          <w:marLeft w:val="0"/>
                                          <w:marRight w:val="0"/>
                                          <w:marTop w:val="0"/>
                                          <w:marBottom w:val="0"/>
                                          <w:divBdr>
                                            <w:top w:val="single" w:sz="2" w:space="0" w:color="D9D9E3"/>
                                            <w:left w:val="single" w:sz="2" w:space="0" w:color="D9D9E3"/>
                                            <w:bottom w:val="single" w:sz="2" w:space="0" w:color="D9D9E3"/>
                                            <w:right w:val="single" w:sz="2" w:space="0" w:color="D9D9E3"/>
                                          </w:divBdr>
                                          <w:divsChild>
                                            <w:div w:id="2110423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418334">
                                                  <w:marLeft w:val="0"/>
                                                  <w:marRight w:val="0"/>
                                                  <w:marTop w:val="0"/>
                                                  <w:marBottom w:val="0"/>
                                                  <w:divBdr>
                                                    <w:top w:val="single" w:sz="2" w:space="0" w:color="D9D9E3"/>
                                                    <w:left w:val="single" w:sz="2" w:space="0" w:color="D9D9E3"/>
                                                    <w:bottom w:val="single" w:sz="2" w:space="0" w:color="D9D9E3"/>
                                                    <w:right w:val="single" w:sz="2" w:space="0" w:color="D9D9E3"/>
                                                  </w:divBdr>
                                                  <w:divsChild>
                                                    <w:div w:id="141698621">
                                                      <w:marLeft w:val="0"/>
                                                      <w:marRight w:val="0"/>
                                                      <w:marTop w:val="0"/>
                                                      <w:marBottom w:val="0"/>
                                                      <w:divBdr>
                                                        <w:top w:val="single" w:sz="2" w:space="0" w:color="D9D9E3"/>
                                                        <w:left w:val="single" w:sz="2" w:space="0" w:color="D9D9E3"/>
                                                        <w:bottom w:val="single" w:sz="2" w:space="0" w:color="D9D9E3"/>
                                                        <w:right w:val="single" w:sz="2" w:space="0" w:color="D9D9E3"/>
                                                      </w:divBdr>
                                                      <w:divsChild>
                                                        <w:div w:id="1130899315">
                                                          <w:marLeft w:val="0"/>
                                                          <w:marRight w:val="0"/>
                                                          <w:marTop w:val="0"/>
                                                          <w:marBottom w:val="0"/>
                                                          <w:divBdr>
                                                            <w:top w:val="single" w:sz="2" w:space="0" w:color="D9D9E3"/>
                                                            <w:left w:val="single" w:sz="2" w:space="0" w:color="D9D9E3"/>
                                                            <w:bottom w:val="single" w:sz="2" w:space="0" w:color="D9D9E3"/>
                                                            <w:right w:val="single" w:sz="2" w:space="0" w:color="D9D9E3"/>
                                                          </w:divBdr>
                                                          <w:divsChild>
                                                            <w:div w:id="399642593">
                                                              <w:marLeft w:val="0"/>
                                                              <w:marRight w:val="0"/>
                                                              <w:marTop w:val="0"/>
                                                              <w:marBottom w:val="0"/>
                                                              <w:divBdr>
                                                                <w:top w:val="single" w:sz="2" w:space="0" w:color="D9D9E3"/>
                                                                <w:left w:val="single" w:sz="2" w:space="0" w:color="D9D9E3"/>
                                                                <w:bottom w:val="single" w:sz="2" w:space="0" w:color="D9D9E3"/>
                                                                <w:right w:val="single" w:sz="2" w:space="0" w:color="D9D9E3"/>
                                                              </w:divBdr>
                                                              <w:divsChild>
                                                                <w:div w:id="139546443">
                                                                  <w:marLeft w:val="0"/>
                                                                  <w:marRight w:val="0"/>
                                                                  <w:marTop w:val="0"/>
                                                                  <w:marBottom w:val="0"/>
                                                                  <w:divBdr>
                                                                    <w:top w:val="single" w:sz="2" w:space="0" w:color="D9D9E3"/>
                                                                    <w:left w:val="single" w:sz="2" w:space="0" w:color="D9D9E3"/>
                                                                    <w:bottom w:val="single" w:sz="2" w:space="0" w:color="D9D9E3"/>
                                                                    <w:right w:val="single" w:sz="2" w:space="0" w:color="D9D9E3"/>
                                                                  </w:divBdr>
                                                                  <w:divsChild>
                                                                    <w:div w:id="961573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666181">
                                                      <w:marLeft w:val="0"/>
                                                      <w:marRight w:val="0"/>
                                                      <w:marTop w:val="0"/>
                                                      <w:marBottom w:val="0"/>
                                                      <w:divBdr>
                                                        <w:top w:val="single" w:sz="2" w:space="0" w:color="D9D9E3"/>
                                                        <w:left w:val="single" w:sz="2" w:space="0" w:color="D9D9E3"/>
                                                        <w:bottom w:val="single" w:sz="2" w:space="0" w:color="D9D9E3"/>
                                                        <w:right w:val="single" w:sz="2" w:space="0" w:color="D9D9E3"/>
                                                      </w:divBdr>
                                                      <w:divsChild>
                                                        <w:div w:id="242301664">
                                                          <w:marLeft w:val="0"/>
                                                          <w:marRight w:val="0"/>
                                                          <w:marTop w:val="0"/>
                                                          <w:marBottom w:val="0"/>
                                                          <w:divBdr>
                                                            <w:top w:val="single" w:sz="2" w:space="0" w:color="D9D9E3"/>
                                                            <w:left w:val="single" w:sz="2" w:space="0" w:color="D9D9E3"/>
                                                            <w:bottom w:val="single" w:sz="2" w:space="0" w:color="D9D9E3"/>
                                                            <w:right w:val="single" w:sz="2" w:space="0" w:color="D9D9E3"/>
                                                          </w:divBdr>
                                                        </w:div>
                                                        <w:div w:id="1663585065">
                                                          <w:marLeft w:val="0"/>
                                                          <w:marRight w:val="0"/>
                                                          <w:marTop w:val="0"/>
                                                          <w:marBottom w:val="0"/>
                                                          <w:divBdr>
                                                            <w:top w:val="single" w:sz="2" w:space="0" w:color="D9D9E3"/>
                                                            <w:left w:val="single" w:sz="2" w:space="0" w:color="D9D9E3"/>
                                                            <w:bottom w:val="single" w:sz="2" w:space="0" w:color="D9D9E3"/>
                                                            <w:right w:val="single" w:sz="2" w:space="0" w:color="D9D9E3"/>
                                                          </w:divBdr>
                                                          <w:divsChild>
                                                            <w:div w:id="1196119632">
                                                              <w:marLeft w:val="0"/>
                                                              <w:marRight w:val="0"/>
                                                              <w:marTop w:val="0"/>
                                                              <w:marBottom w:val="0"/>
                                                              <w:divBdr>
                                                                <w:top w:val="single" w:sz="2" w:space="0" w:color="D9D9E3"/>
                                                                <w:left w:val="single" w:sz="2" w:space="0" w:color="D9D9E3"/>
                                                                <w:bottom w:val="single" w:sz="2" w:space="0" w:color="D9D9E3"/>
                                                                <w:right w:val="single" w:sz="2" w:space="0" w:color="D9D9E3"/>
                                                              </w:divBdr>
                                                              <w:divsChild>
                                                                <w:div w:id="1115323412">
                                                                  <w:marLeft w:val="0"/>
                                                                  <w:marRight w:val="0"/>
                                                                  <w:marTop w:val="0"/>
                                                                  <w:marBottom w:val="0"/>
                                                                  <w:divBdr>
                                                                    <w:top w:val="single" w:sz="2" w:space="0" w:color="D9D9E3"/>
                                                                    <w:left w:val="single" w:sz="2" w:space="0" w:color="D9D9E3"/>
                                                                    <w:bottom w:val="single" w:sz="2" w:space="0" w:color="D9D9E3"/>
                                                                    <w:right w:val="single" w:sz="2" w:space="0" w:color="D9D9E3"/>
                                                                  </w:divBdr>
                                                                  <w:divsChild>
                                                                    <w:div w:id="1269192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7567471">
                                          <w:marLeft w:val="0"/>
                                          <w:marRight w:val="0"/>
                                          <w:marTop w:val="0"/>
                                          <w:marBottom w:val="0"/>
                                          <w:divBdr>
                                            <w:top w:val="single" w:sz="2" w:space="0" w:color="D9D9E3"/>
                                            <w:left w:val="single" w:sz="2" w:space="0" w:color="D9D9E3"/>
                                            <w:bottom w:val="single" w:sz="2" w:space="0" w:color="D9D9E3"/>
                                            <w:right w:val="single" w:sz="2" w:space="0" w:color="D9D9E3"/>
                                          </w:divBdr>
                                          <w:divsChild>
                                            <w:div w:id="832722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85691">
                                                  <w:marLeft w:val="0"/>
                                                  <w:marRight w:val="0"/>
                                                  <w:marTop w:val="0"/>
                                                  <w:marBottom w:val="0"/>
                                                  <w:divBdr>
                                                    <w:top w:val="single" w:sz="2" w:space="0" w:color="D9D9E3"/>
                                                    <w:left w:val="single" w:sz="2" w:space="0" w:color="D9D9E3"/>
                                                    <w:bottom w:val="single" w:sz="2" w:space="0" w:color="D9D9E3"/>
                                                    <w:right w:val="single" w:sz="2" w:space="0" w:color="D9D9E3"/>
                                                  </w:divBdr>
                                                  <w:divsChild>
                                                    <w:div w:id="500776299">
                                                      <w:marLeft w:val="0"/>
                                                      <w:marRight w:val="0"/>
                                                      <w:marTop w:val="0"/>
                                                      <w:marBottom w:val="0"/>
                                                      <w:divBdr>
                                                        <w:top w:val="single" w:sz="2" w:space="0" w:color="D9D9E3"/>
                                                        <w:left w:val="single" w:sz="2" w:space="0" w:color="D9D9E3"/>
                                                        <w:bottom w:val="single" w:sz="2" w:space="0" w:color="D9D9E3"/>
                                                        <w:right w:val="single" w:sz="2" w:space="0" w:color="D9D9E3"/>
                                                      </w:divBdr>
                                                      <w:divsChild>
                                                        <w:div w:id="128984264">
                                                          <w:marLeft w:val="0"/>
                                                          <w:marRight w:val="0"/>
                                                          <w:marTop w:val="0"/>
                                                          <w:marBottom w:val="0"/>
                                                          <w:divBdr>
                                                            <w:top w:val="single" w:sz="2" w:space="0" w:color="D9D9E3"/>
                                                            <w:left w:val="single" w:sz="2" w:space="0" w:color="D9D9E3"/>
                                                            <w:bottom w:val="single" w:sz="2" w:space="0" w:color="D9D9E3"/>
                                                            <w:right w:val="single" w:sz="2" w:space="0" w:color="D9D9E3"/>
                                                          </w:divBdr>
                                                          <w:divsChild>
                                                            <w:div w:id="197818547">
                                                              <w:marLeft w:val="0"/>
                                                              <w:marRight w:val="0"/>
                                                              <w:marTop w:val="0"/>
                                                              <w:marBottom w:val="0"/>
                                                              <w:divBdr>
                                                                <w:top w:val="single" w:sz="2" w:space="0" w:color="D9D9E3"/>
                                                                <w:left w:val="single" w:sz="2" w:space="0" w:color="D9D9E3"/>
                                                                <w:bottom w:val="single" w:sz="2" w:space="0" w:color="D9D9E3"/>
                                                                <w:right w:val="single" w:sz="2" w:space="0" w:color="D9D9E3"/>
                                                              </w:divBdr>
                                                              <w:divsChild>
                                                                <w:div w:id="988750404">
                                                                  <w:marLeft w:val="0"/>
                                                                  <w:marRight w:val="0"/>
                                                                  <w:marTop w:val="0"/>
                                                                  <w:marBottom w:val="0"/>
                                                                  <w:divBdr>
                                                                    <w:top w:val="single" w:sz="2" w:space="0" w:color="D9D9E3"/>
                                                                    <w:left w:val="single" w:sz="2" w:space="0" w:color="D9D9E3"/>
                                                                    <w:bottom w:val="single" w:sz="2" w:space="0" w:color="D9D9E3"/>
                                                                    <w:right w:val="single" w:sz="2" w:space="0" w:color="D9D9E3"/>
                                                                  </w:divBdr>
                                                                  <w:divsChild>
                                                                    <w:div w:id="238639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740216">
                                                      <w:marLeft w:val="0"/>
                                                      <w:marRight w:val="0"/>
                                                      <w:marTop w:val="0"/>
                                                      <w:marBottom w:val="0"/>
                                                      <w:divBdr>
                                                        <w:top w:val="single" w:sz="2" w:space="0" w:color="D9D9E3"/>
                                                        <w:left w:val="single" w:sz="2" w:space="0" w:color="D9D9E3"/>
                                                        <w:bottom w:val="single" w:sz="2" w:space="0" w:color="D9D9E3"/>
                                                        <w:right w:val="single" w:sz="2" w:space="0" w:color="D9D9E3"/>
                                                      </w:divBdr>
                                                      <w:divsChild>
                                                        <w:div w:id="1436051041">
                                                          <w:marLeft w:val="0"/>
                                                          <w:marRight w:val="0"/>
                                                          <w:marTop w:val="0"/>
                                                          <w:marBottom w:val="0"/>
                                                          <w:divBdr>
                                                            <w:top w:val="single" w:sz="2" w:space="0" w:color="D9D9E3"/>
                                                            <w:left w:val="single" w:sz="2" w:space="0" w:color="D9D9E3"/>
                                                            <w:bottom w:val="single" w:sz="2" w:space="0" w:color="D9D9E3"/>
                                                            <w:right w:val="single" w:sz="2" w:space="0" w:color="D9D9E3"/>
                                                          </w:divBdr>
                                                        </w:div>
                                                        <w:div w:id="1746686465">
                                                          <w:marLeft w:val="0"/>
                                                          <w:marRight w:val="0"/>
                                                          <w:marTop w:val="0"/>
                                                          <w:marBottom w:val="0"/>
                                                          <w:divBdr>
                                                            <w:top w:val="single" w:sz="2" w:space="0" w:color="D9D9E3"/>
                                                            <w:left w:val="single" w:sz="2" w:space="0" w:color="D9D9E3"/>
                                                            <w:bottom w:val="single" w:sz="2" w:space="0" w:color="D9D9E3"/>
                                                            <w:right w:val="single" w:sz="2" w:space="0" w:color="D9D9E3"/>
                                                          </w:divBdr>
                                                          <w:divsChild>
                                                            <w:div w:id="1398891593">
                                                              <w:marLeft w:val="0"/>
                                                              <w:marRight w:val="0"/>
                                                              <w:marTop w:val="0"/>
                                                              <w:marBottom w:val="0"/>
                                                              <w:divBdr>
                                                                <w:top w:val="single" w:sz="2" w:space="0" w:color="D9D9E3"/>
                                                                <w:left w:val="single" w:sz="2" w:space="0" w:color="D9D9E3"/>
                                                                <w:bottom w:val="single" w:sz="2" w:space="0" w:color="D9D9E3"/>
                                                                <w:right w:val="single" w:sz="2" w:space="0" w:color="D9D9E3"/>
                                                              </w:divBdr>
                                                              <w:divsChild>
                                                                <w:div w:id="2057731066">
                                                                  <w:marLeft w:val="0"/>
                                                                  <w:marRight w:val="0"/>
                                                                  <w:marTop w:val="0"/>
                                                                  <w:marBottom w:val="0"/>
                                                                  <w:divBdr>
                                                                    <w:top w:val="single" w:sz="2" w:space="0" w:color="D9D9E3"/>
                                                                    <w:left w:val="single" w:sz="2" w:space="0" w:color="D9D9E3"/>
                                                                    <w:bottom w:val="single" w:sz="2" w:space="0" w:color="D9D9E3"/>
                                                                    <w:right w:val="single" w:sz="2" w:space="0" w:color="D9D9E3"/>
                                                                  </w:divBdr>
                                                                  <w:divsChild>
                                                                    <w:div w:id="1939024515">
                                                                      <w:marLeft w:val="0"/>
                                                                      <w:marRight w:val="0"/>
                                                                      <w:marTop w:val="0"/>
                                                                      <w:marBottom w:val="0"/>
                                                                      <w:divBdr>
                                                                        <w:top w:val="single" w:sz="2" w:space="0" w:color="D9D9E3"/>
                                                                        <w:left w:val="single" w:sz="2" w:space="0" w:color="D9D9E3"/>
                                                                        <w:bottom w:val="single" w:sz="2" w:space="0" w:color="D9D9E3"/>
                                                                        <w:right w:val="single" w:sz="2" w:space="0" w:color="D9D9E3"/>
                                                                      </w:divBdr>
                                                                      <w:divsChild>
                                                                        <w:div w:id="1389452952">
                                                                          <w:marLeft w:val="0"/>
                                                                          <w:marRight w:val="0"/>
                                                                          <w:marTop w:val="0"/>
                                                                          <w:marBottom w:val="0"/>
                                                                          <w:divBdr>
                                                                            <w:top w:val="single" w:sz="2" w:space="0" w:color="D9D9E3"/>
                                                                            <w:left w:val="single" w:sz="2" w:space="0" w:color="D9D9E3"/>
                                                                            <w:bottom w:val="single" w:sz="2" w:space="0" w:color="D9D9E3"/>
                                                                            <w:right w:val="single" w:sz="2" w:space="0" w:color="D9D9E3"/>
                                                                          </w:divBdr>
                                                                          <w:divsChild>
                                                                            <w:div w:id="1611203585">
                                                                              <w:marLeft w:val="0"/>
                                                                              <w:marRight w:val="0"/>
                                                                              <w:marTop w:val="0"/>
                                                                              <w:marBottom w:val="0"/>
                                                                              <w:divBdr>
                                                                                <w:top w:val="single" w:sz="2" w:space="0" w:color="D9D9E3"/>
                                                                                <w:left w:val="single" w:sz="2" w:space="0" w:color="D9D9E3"/>
                                                                                <w:bottom w:val="single" w:sz="2" w:space="0" w:color="D9D9E3"/>
                                                                                <w:right w:val="single" w:sz="2" w:space="0" w:color="D9D9E3"/>
                                                                              </w:divBdr>
                                                                            </w:div>
                                                                            <w:div w:id="616184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7500191">
                                                                          <w:marLeft w:val="0"/>
                                                                          <w:marRight w:val="0"/>
                                                                          <w:marTop w:val="0"/>
                                                                          <w:marBottom w:val="0"/>
                                                                          <w:divBdr>
                                                                            <w:top w:val="single" w:sz="2" w:space="0" w:color="D9D9E3"/>
                                                                            <w:left w:val="single" w:sz="2" w:space="0" w:color="D9D9E3"/>
                                                                            <w:bottom w:val="single" w:sz="2" w:space="0" w:color="D9D9E3"/>
                                                                            <w:right w:val="single" w:sz="2" w:space="0" w:color="D9D9E3"/>
                                                                          </w:divBdr>
                                                                          <w:divsChild>
                                                                            <w:div w:id="2124495656">
                                                                              <w:marLeft w:val="0"/>
                                                                              <w:marRight w:val="0"/>
                                                                              <w:marTop w:val="0"/>
                                                                              <w:marBottom w:val="0"/>
                                                                              <w:divBdr>
                                                                                <w:top w:val="single" w:sz="2" w:space="0" w:color="D9D9E3"/>
                                                                                <w:left w:val="single" w:sz="2" w:space="0" w:color="D9D9E3"/>
                                                                                <w:bottom w:val="single" w:sz="2" w:space="0" w:color="D9D9E3"/>
                                                                                <w:right w:val="single" w:sz="2" w:space="0" w:color="D9D9E3"/>
                                                                              </w:divBdr>
                                                                            </w:div>
                                                                            <w:div w:id="80954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98904">
                                                                          <w:marLeft w:val="0"/>
                                                                          <w:marRight w:val="0"/>
                                                                          <w:marTop w:val="0"/>
                                                                          <w:marBottom w:val="0"/>
                                                                          <w:divBdr>
                                                                            <w:top w:val="single" w:sz="2" w:space="0" w:color="D9D9E3"/>
                                                                            <w:left w:val="single" w:sz="2" w:space="0" w:color="D9D9E3"/>
                                                                            <w:bottom w:val="single" w:sz="2" w:space="0" w:color="D9D9E3"/>
                                                                            <w:right w:val="single" w:sz="2" w:space="0" w:color="D9D9E3"/>
                                                                          </w:divBdr>
                                                                          <w:divsChild>
                                                                            <w:div w:id="39138960">
                                                                              <w:marLeft w:val="0"/>
                                                                              <w:marRight w:val="0"/>
                                                                              <w:marTop w:val="0"/>
                                                                              <w:marBottom w:val="0"/>
                                                                              <w:divBdr>
                                                                                <w:top w:val="single" w:sz="2" w:space="0" w:color="D9D9E3"/>
                                                                                <w:left w:val="single" w:sz="2" w:space="0" w:color="D9D9E3"/>
                                                                                <w:bottom w:val="single" w:sz="2" w:space="0" w:color="D9D9E3"/>
                                                                                <w:right w:val="single" w:sz="2" w:space="0" w:color="D9D9E3"/>
                                                                              </w:divBdr>
                                                                            </w:div>
                                                                            <w:div w:id="97341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2919508">
                                                                          <w:marLeft w:val="0"/>
                                                                          <w:marRight w:val="0"/>
                                                                          <w:marTop w:val="0"/>
                                                                          <w:marBottom w:val="0"/>
                                                                          <w:divBdr>
                                                                            <w:top w:val="single" w:sz="2" w:space="0" w:color="D9D9E3"/>
                                                                            <w:left w:val="single" w:sz="2" w:space="0" w:color="D9D9E3"/>
                                                                            <w:bottom w:val="single" w:sz="2" w:space="0" w:color="D9D9E3"/>
                                                                            <w:right w:val="single" w:sz="2" w:space="0" w:color="D9D9E3"/>
                                                                          </w:divBdr>
                                                                          <w:divsChild>
                                                                            <w:div w:id="937106477">
                                                                              <w:marLeft w:val="0"/>
                                                                              <w:marRight w:val="0"/>
                                                                              <w:marTop w:val="0"/>
                                                                              <w:marBottom w:val="0"/>
                                                                              <w:divBdr>
                                                                                <w:top w:val="single" w:sz="2" w:space="0" w:color="D9D9E3"/>
                                                                                <w:left w:val="single" w:sz="2" w:space="0" w:color="D9D9E3"/>
                                                                                <w:bottom w:val="single" w:sz="2" w:space="0" w:color="D9D9E3"/>
                                                                                <w:right w:val="single" w:sz="2" w:space="0" w:color="D9D9E3"/>
                                                                              </w:divBdr>
                                                                            </w:div>
                                                                            <w:div w:id="203686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759063">
                                                                          <w:marLeft w:val="0"/>
                                                                          <w:marRight w:val="0"/>
                                                                          <w:marTop w:val="0"/>
                                                                          <w:marBottom w:val="0"/>
                                                                          <w:divBdr>
                                                                            <w:top w:val="single" w:sz="2" w:space="0" w:color="D9D9E3"/>
                                                                            <w:left w:val="single" w:sz="2" w:space="0" w:color="D9D9E3"/>
                                                                            <w:bottom w:val="single" w:sz="2" w:space="0" w:color="D9D9E3"/>
                                                                            <w:right w:val="single" w:sz="2" w:space="0" w:color="D9D9E3"/>
                                                                          </w:divBdr>
                                                                          <w:divsChild>
                                                                            <w:div w:id="1590775203">
                                                                              <w:marLeft w:val="0"/>
                                                                              <w:marRight w:val="0"/>
                                                                              <w:marTop w:val="0"/>
                                                                              <w:marBottom w:val="0"/>
                                                                              <w:divBdr>
                                                                                <w:top w:val="single" w:sz="2" w:space="0" w:color="D9D9E3"/>
                                                                                <w:left w:val="single" w:sz="2" w:space="0" w:color="D9D9E3"/>
                                                                                <w:bottom w:val="single" w:sz="2" w:space="0" w:color="D9D9E3"/>
                                                                                <w:right w:val="single" w:sz="2" w:space="0" w:color="D9D9E3"/>
                                                                              </w:divBdr>
                                                                            </w:div>
                                                                            <w:div w:id="31569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427666">
                                                                          <w:marLeft w:val="0"/>
                                                                          <w:marRight w:val="0"/>
                                                                          <w:marTop w:val="0"/>
                                                                          <w:marBottom w:val="0"/>
                                                                          <w:divBdr>
                                                                            <w:top w:val="single" w:sz="2" w:space="0" w:color="D9D9E3"/>
                                                                            <w:left w:val="single" w:sz="2" w:space="0" w:color="D9D9E3"/>
                                                                            <w:bottom w:val="single" w:sz="2" w:space="0" w:color="D9D9E3"/>
                                                                            <w:right w:val="single" w:sz="2" w:space="0" w:color="D9D9E3"/>
                                                                          </w:divBdr>
                                                                          <w:divsChild>
                                                                            <w:div w:id="1431271622">
                                                                              <w:marLeft w:val="0"/>
                                                                              <w:marRight w:val="0"/>
                                                                              <w:marTop w:val="0"/>
                                                                              <w:marBottom w:val="0"/>
                                                                              <w:divBdr>
                                                                                <w:top w:val="single" w:sz="2" w:space="0" w:color="D9D9E3"/>
                                                                                <w:left w:val="single" w:sz="2" w:space="0" w:color="D9D9E3"/>
                                                                                <w:bottom w:val="single" w:sz="2" w:space="0" w:color="D9D9E3"/>
                                                                                <w:right w:val="single" w:sz="2" w:space="0" w:color="D9D9E3"/>
                                                                              </w:divBdr>
                                                                            </w:div>
                                                                            <w:div w:id="176915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7441485">
                                          <w:marLeft w:val="0"/>
                                          <w:marRight w:val="0"/>
                                          <w:marTop w:val="0"/>
                                          <w:marBottom w:val="0"/>
                                          <w:divBdr>
                                            <w:top w:val="single" w:sz="2" w:space="0" w:color="D9D9E3"/>
                                            <w:left w:val="single" w:sz="2" w:space="0" w:color="D9D9E3"/>
                                            <w:bottom w:val="single" w:sz="2" w:space="0" w:color="D9D9E3"/>
                                            <w:right w:val="single" w:sz="2" w:space="0" w:color="D9D9E3"/>
                                          </w:divBdr>
                                          <w:divsChild>
                                            <w:div w:id="11050816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8715664">
                                                  <w:marLeft w:val="0"/>
                                                  <w:marRight w:val="0"/>
                                                  <w:marTop w:val="0"/>
                                                  <w:marBottom w:val="0"/>
                                                  <w:divBdr>
                                                    <w:top w:val="single" w:sz="2" w:space="0" w:color="D9D9E3"/>
                                                    <w:left w:val="single" w:sz="2" w:space="0" w:color="D9D9E3"/>
                                                    <w:bottom w:val="single" w:sz="2" w:space="0" w:color="D9D9E3"/>
                                                    <w:right w:val="single" w:sz="2" w:space="0" w:color="D9D9E3"/>
                                                  </w:divBdr>
                                                  <w:divsChild>
                                                    <w:div w:id="716514528">
                                                      <w:marLeft w:val="0"/>
                                                      <w:marRight w:val="0"/>
                                                      <w:marTop w:val="0"/>
                                                      <w:marBottom w:val="0"/>
                                                      <w:divBdr>
                                                        <w:top w:val="single" w:sz="2" w:space="0" w:color="D9D9E3"/>
                                                        <w:left w:val="single" w:sz="2" w:space="0" w:color="D9D9E3"/>
                                                        <w:bottom w:val="single" w:sz="2" w:space="0" w:color="D9D9E3"/>
                                                        <w:right w:val="single" w:sz="2" w:space="0" w:color="D9D9E3"/>
                                                      </w:divBdr>
                                                      <w:divsChild>
                                                        <w:div w:id="1259289095">
                                                          <w:marLeft w:val="0"/>
                                                          <w:marRight w:val="0"/>
                                                          <w:marTop w:val="0"/>
                                                          <w:marBottom w:val="0"/>
                                                          <w:divBdr>
                                                            <w:top w:val="single" w:sz="2" w:space="0" w:color="D9D9E3"/>
                                                            <w:left w:val="single" w:sz="2" w:space="0" w:color="D9D9E3"/>
                                                            <w:bottom w:val="single" w:sz="2" w:space="0" w:color="D9D9E3"/>
                                                            <w:right w:val="single" w:sz="2" w:space="0" w:color="D9D9E3"/>
                                                          </w:divBdr>
                                                          <w:divsChild>
                                                            <w:div w:id="1574003931">
                                                              <w:marLeft w:val="0"/>
                                                              <w:marRight w:val="0"/>
                                                              <w:marTop w:val="0"/>
                                                              <w:marBottom w:val="0"/>
                                                              <w:divBdr>
                                                                <w:top w:val="single" w:sz="2" w:space="0" w:color="D9D9E3"/>
                                                                <w:left w:val="single" w:sz="2" w:space="0" w:color="D9D9E3"/>
                                                                <w:bottom w:val="single" w:sz="2" w:space="0" w:color="D9D9E3"/>
                                                                <w:right w:val="single" w:sz="2" w:space="0" w:color="D9D9E3"/>
                                                              </w:divBdr>
                                                              <w:divsChild>
                                                                <w:div w:id="1509321121">
                                                                  <w:marLeft w:val="0"/>
                                                                  <w:marRight w:val="0"/>
                                                                  <w:marTop w:val="0"/>
                                                                  <w:marBottom w:val="0"/>
                                                                  <w:divBdr>
                                                                    <w:top w:val="single" w:sz="2" w:space="0" w:color="D9D9E3"/>
                                                                    <w:left w:val="single" w:sz="2" w:space="0" w:color="D9D9E3"/>
                                                                    <w:bottom w:val="single" w:sz="2" w:space="0" w:color="D9D9E3"/>
                                                                    <w:right w:val="single" w:sz="2" w:space="0" w:color="D9D9E3"/>
                                                                  </w:divBdr>
                                                                  <w:divsChild>
                                                                    <w:div w:id="822283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548171">
                                                      <w:marLeft w:val="0"/>
                                                      <w:marRight w:val="0"/>
                                                      <w:marTop w:val="0"/>
                                                      <w:marBottom w:val="0"/>
                                                      <w:divBdr>
                                                        <w:top w:val="single" w:sz="2" w:space="0" w:color="D9D9E3"/>
                                                        <w:left w:val="single" w:sz="2" w:space="0" w:color="D9D9E3"/>
                                                        <w:bottom w:val="single" w:sz="2" w:space="0" w:color="D9D9E3"/>
                                                        <w:right w:val="single" w:sz="2" w:space="0" w:color="D9D9E3"/>
                                                      </w:divBdr>
                                                      <w:divsChild>
                                                        <w:div w:id="970356200">
                                                          <w:marLeft w:val="0"/>
                                                          <w:marRight w:val="0"/>
                                                          <w:marTop w:val="0"/>
                                                          <w:marBottom w:val="0"/>
                                                          <w:divBdr>
                                                            <w:top w:val="single" w:sz="2" w:space="0" w:color="D9D9E3"/>
                                                            <w:left w:val="single" w:sz="2" w:space="0" w:color="D9D9E3"/>
                                                            <w:bottom w:val="single" w:sz="2" w:space="0" w:color="D9D9E3"/>
                                                            <w:right w:val="single" w:sz="2" w:space="0" w:color="D9D9E3"/>
                                                          </w:divBdr>
                                                        </w:div>
                                                        <w:div w:id="1731803600">
                                                          <w:marLeft w:val="0"/>
                                                          <w:marRight w:val="0"/>
                                                          <w:marTop w:val="0"/>
                                                          <w:marBottom w:val="0"/>
                                                          <w:divBdr>
                                                            <w:top w:val="single" w:sz="2" w:space="0" w:color="D9D9E3"/>
                                                            <w:left w:val="single" w:sz="2" w:space="0" w:color="D9D9E3"/>
                                                            <w:bottom w:val="single" w:sz="2" w:space="0" w:color="D9D9E3"/>
                                                            <w:right w:val="single" w:sz="2" w:space="0" w:color="D9D9E3"/>
                                                          </w:divBdr>
                                                          <w:divsChild>
                                                            <w:div w:id="2000381978">
                                                              <w:marLeft w:val="0"/>
                                                              <w:marRight w:val="0"/>
                                                              <w:marTop w:val="0"/>
                                                              <w:marBottom w:val="0"/>
                                                              <w:divBdr>
                                                                <w:top w:val="single" w:sz="2" w:space="0" w:color="D9D9E3"/>
                                                                <w:left w:val="single" w:sz="2" w:space="0" w:color="D9D9E3"/>
                                                                <w:bottom w:val="single" w:sz="2" w:space="0" w:color="D9D9E3"/>
                                                                <w:right w:val="single" w:sz="2" w:space="0" w:color="D9D9E3"/>
                                                              </w:divBdr>
                                                              <w:divsChild>
                                                                <w:div w:id="1901944395">
                                                                  <w:marLeft w:val="0"/>
                                                                  <w:marRight w:val="0"/>
                                                                  <w:marTop w:val="0"/>
                                                                  <w:marBottom w:val="0"/>
                                                                  <w:divBdr>
                                                                    <w:top w:val="single" w:sz="2" w:space="0" w:color="D9D9E3"/>
                                                                    <w:left w:val="single" w:sz="2" w:space="0" w:color="D9D9E3"/>
                                                                    <w:bottom w:val="single" w:sz="2" w:space="0" w:color="D9D9E3"/>
                                                                    <w:right w:val="single" w:sz="2" w:space="0" w:color="D9D9E3"/>
                                                                  </w:divBdr>
                                                                  <w:divsChild>
                                                                    <w:div w:id="1913465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7505896">
                                          <w:marLeft w:val="0"/>
                                          <w:marRight w:val="0"/>
                                          <w:marTop w:val="0"/>
                                          <w:marBottom w:val="0"/>
                                          <w:divBdr>
                                            <w:top w:val="single" w:sz="2" w:space="0" w:color="D9D9E3"/>
                                            <w:left w:val="single" w:sz="2" w:space="0" w:color="D9D9E3"/>
                                            <w:bottom w:val="single" w:sz="2" w:space="0" w:color="D9D9E3"/>
                                            <w:right w:val="single" w:sz="2" w:space="0" w:color="D9D9E3"/>
                                          </w:divBdr>
                                          <w:divsChild>
                                            <w:div w:id="52428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401150">
                                                  <w:marLeft w:val="0"/>
                                                  <w:marRight w:val="0"/>
                                                  <w:marTop w:val="0"/>
                                                  <w:marBottom w:val="0"/>
                                                  <w:divBdr>
                                                    <w:top w:val="single" w:sz="2" w:space="0" w:color="D9D9E3"/>
                                                    <w:left w:val="single" w:sz="2" w:space="0" w:color="D9D9E3"/>
                                                    <w:bottom w:val="single" w:sz="2" w:space="0" w:color="D9D9E3"/>
                                                    <w:right w:val="single" w:sz="2" w:space="0" w:color="D9D9E3"/>
                                                  </w:divBdr>
                                                  <w:divsChild>
                                                    <w:div w:id="1463571954">
                                                      <w:marLeft w:val="0"/>
                                                      <w:marRight w:val="0"/>
                                                      <w:marTop w:val="0"/>
                                                      <w:marBottom w:val="0"/>
                                                      <w:divBdr>
                                                        <w:top w:val="single" w:sz="2" w:space="0" w:color="D9D9E3"/>
                                                        <w:left w:val="single" w:sz="2" w:space="0" w:color="D9D9E3"/>
                                                        <w:bottom w:val="single" w:sz="2" w:space="0" w:color="D9D9E3"/>
                                                        <w:right w:val="single" w:sz="2" w:space="0" w:color="D9D9E3"/>
                                                      </w:divBdr>
                                                      <w:divsChild>
                                                        <w:div w:id="642737551">
                                                          <w:marLeft w:val="0"/>
                                                          <w:marRight w:val="0"/>
                                                          <w:marTop w:val="0"/>
                                                          <w:marBottom w:val="0"/>
                                                          <w:divBdr>
                                                            <w:top w:val="single" w:sz="2" w:space="0" w:color="D9D9E3"/>
                                                            <w:left w:val="single" w:sz="2" w:space="0" w:color="D9D9E3"/>
                                                            <w:bottom w:val="single" w:sz="2" w:space="0" w:color="D9D9E3"/>
                                                            <w:right w:val="single" w:sz="2" w:space="0" w:color="D9D9E3"/>
                                                          </w:divBdr>
                                                          <w:divsChild>
                                                            <w:div w:id="1309285012">
                                                              <w:marLeft w:val="0"/>
                                                              <w:marRight w:val="0"/>
                                                              <w:marTop w:val="0"/>
                                                              <w:marBottom w:val="0"/>
                                                              <w:divBdr>
                                                                <w:top w:val="single" w:sz="2" w:space="0" w:color="D9D9E3"/>
                                                                <w:left w:val="single" w:sz="2" w:space="0" w:color="D9D9E3"/>
                                                                <w:bottom w:val="single" w:sz="2" w:space="0" w:color="D9D9E3"/>
                                                                <w:right w:val="single" w:sz="2" w:space="0" w:color="D9D9E3"/>
                                                              </w:divBdr>
                                                              <w:divsChild>
                                                                <w:div w:id="173618899">
                                                                  <w:marLeft w:val="0"/>
                                                                  <w:marRight w:val="0"/>
                                                                  <w:marTop w:val="0"/>
                                                                  <w:marBottom w:val="0"/>
                                                                  <w:divBdr>
                                                                    <w:top w:val="single" w:sz="2" w:space="0" w:color="D9D9E3"/>
                                                                    <w:left w:val="single" w:sz="2" w:space="0" w:color="D9D9E3"/>
                                                                    <w:bottom w:val="single" w:sz="2" w:space="0" w:color="D9D9E3"/>
                                                                    <w:right w:val="single" w:sz="2" w:space="0" w:color="D9D9E3"/>
                                                                  </w:divBdr>
                                                                  <w:divsChild>
                                                                    <w:div w:id="148139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5004258">
                                                      <w:marLeft w:val="0"/>
                                                      <w:marRight w:val="0"/>
                                                      <w:marTop w:val="0"/>
                                                      <w:marBottom w:val="0"/>
                                                      <w:divBdr>
                                                        <w:top w:val="single" w:sz="2" w:space="0" w:color="D9D9E3"/>
                                                        <w:left w:val="single" w:sz="2" w:space="0" w:color="D9D9E3"/>
                                                        <w:bottom w:val="single" w:sz="2" w:space="0" w:color="D9D9E3"/>
                                                        <w:right w:val="single" w:sz="2" w:space="0" w:color="D9D9E3"/>
                                                      </w:divBdr>
                                                      <w:divsChild>
                                                        <w:div w:id="979726919">
                                                          <w:marLeft w:val="0"/>
                                                          <w:marRight w:val="0"/>
                                                          <w:marTop w:val="0"/>
                                                          <w:marBottom w:val="0"/>
                                                          <w:divBdr>
                                                            <w:top w:val="single" w:sz="2" w:space="0" w:color="D9D9E3"/>
                                                            <w:left w:val="single" w:sz="2" w:space="0" w:color="D9D9E3"/>
                                                            <w:bottom w:val="single" w:sz="2" w:space="0" w:color="D9D9E3"/>
                                                            <w:right w:val="single" w:sz="2" w:space="0" w:color="D9D9E3"/>
                                                          </w:divBdr>
                                                        </w:div>
                                                        <w:div w:id="650989796">
                                                          <w:marLeft w:val="0"/>
                                                          <w:marRight w:val="0"/>
                                                          <w:marTop w:val="0"/>
                                                          <w:marBottom w:val="0"/>
                                                          <w:divBdr>
                                                            <w:top w:val="single" w:sz="2" w:space="0" w:color="D9D9E3"/>
                                                            <w:left w:val="single" w:sz="2" w:space="0" w:color="D9D9E3"/>
                                                            <w:bottom w:val="single" w:sz="2" w:space="0" w:color="D9D9E3"/>
                                                            <w:right w:val="single" w:sz="2" w:space="0" w:color="D9D9E3"/>
                                                          </w:divBdr>
                                                          <w:divsChild>
                                                            <w:div w:id="1647128213">
                                                              <w:marLeft w:val="0"/>
                                                              <w:marRight w:val="0"/>
                                                              <w:marTop w:val="0"/>
                                                              <w:marBottom w:val="0"/>
                                                              <w:divBdr>
                                                                <w:top w:val="single" w:sz="2" w:space="0" w:color="D9D9E3"/>
                                                                <w:left w:val="single" w:sz="2" w:space="0" w:color="D9D9E3"/>
                                                                <w:bottom w:val="single" w:sz="2" w:space="0" w:color="D9D9E3"/>
                                                                <w:right w:val="single" w:sz="2" w:space="0" w:color="D9D9E3"/>
                                                              </w:divBdr>
                                                              <w:divsChild>
                                                                <w:div w:id="441455119">
                                                                  <w:marLeft w:val="0"/>
                                                                  <w:marRight w:val="0"/>
                                                                  <w:marTop w:val="0"/>
                                                                  <w:marBottom w:val="0"/>
                                                                  <w:divBdr>
                                                                    <w:top w:val="single" w:sz="2" w:space="0" w:color="D9D9E3"/>
                                                                    <w:left w:val="single" w:sz="2" w:space="0" w:color="D9D9E3"/>
                                                                    <w:bottom w:val="single" w:sz="2" w:space="0" w:color="D9D9E3"/>
                                                                    <w:right w:val="single" w:sz="2" w:space="0" w:color="D9D9E3"/>
                                                                  </w:divBdr>
                                                                  <w:divsChild>
                                                                    <w:div w:id="1242174286">
                                                                      <w:marLeft w:val="0"/>
                                                                      <w:marRight w:val="0"/>
                                                                      <w:marTop w:val="0"/>
                                                                      <w:marBottom w:val="0"/>
                                                                      <w:divBdr>
                                                                        <w:top w:val="single" w:sz="2" w:space="0" w:color="D9D9E3"/>
                                                                        <w:left w:val="single" w:sz="2" w:space="0" w:color="D9D9E3"/>
                                                                        <w:bottom w:val="single" w:sz="2" w:space="0" w:color="D9D9E3"/>
                                                                        <w:right w:val="single" w:sz="2" w:space="0" w:color="D9D9E3"/>
                                                                      </w:divBdr>
                                                                      <w:divsChild>
                                                                        <w:div w:id="2105953323">
                                                                          <w:marLeft w:val="0"/>
                                                                          <w:marRight w:val="0"/>
                                                                          <w:marTop w:val="0"/>
                                                                          <w:marBottom w:val="0"/>
                                                                          <w:divBdr>
                                                                            <w:top w:val="single" w:sz="2" w:space="0" w:color="D9D9E3"/>
                                                                            <w:left w:val="single" w:sz="2" w:space="0" w:color="D9D9E3"/>
                                                                            <w:bottom w:val="single" w:sz="2" w:space="0" w:color="D9D9E3"/>
                                                                            <w:right w:val="single" w:sz="2" w:space="0" w:color="D9D9E3"/>
                                                                          </w:divBdr>
                                                                          <w:divsChild>
                                                                            <w:div w:id="621618248">
                                                                              <w:marLeft w:val="0"/>
                                                                              <w:marRight w:val="0"/>
                                                                              <w:marTop w:val="0"/>
                                                                              <w:marBottom w:val="0"/>
                                                                              <w:divBdr>
                                                                                <w:top w:val="single" w:sz="2" w:space="0" w:color="D9D9E3"/>
                                                                                <w:left w:val="single" w:sz="2" w:space="0" w:color="D9D9E3"/>
                                                                                <w:bottom w:val="single" w:sz="2" w:space="0" w:color="D9D9E3"/>
                                                                                <w:right w:val="single" w:sz="2" w:space="0" w:color="D9D9E3"/>
                                                                              </w:divBdr>
                                                                            </w:div>
                                                                            <w:div w:id="34888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422333">
                                                                          <w:marLeft w:val="0"/>
                                                                          <w:marRight w:val="0"/>
                                                                          <w:marTop w:val="0"/>
                                                                          <w:marBottom w:val="0"/>
                                                                          <w:divBdr>
                                                                            <w:top w:val="single" w:sz="2" w:space="0" w:color="D9D9E3"/>
                                                                            <w:left w:val="single" w:sz="2" w:space="0" w:color="D9D9E3"/>
                                                                            <w:bottom w:val="single" w:sz="2" w:space="0" w:color="D9D9E3"/>
                                                                            <w:right w:val="single" w:sz="2" w:space="0" w:color="D9D9E3"/>
                                                                          </w:divBdr>
                                                                          <w:divsChild>
                                                                            <w:div w:id="1062171638">
                                                                              <w:marLeft w:val="0"/>
                                                                              <w:marRight w:val="0"/>
                                                                              <w:marTop w:val="0"/>
                                                                              <w:marBottom w:val="0"/>
                                                                              <w:divBdr>
                                                                                <w:top w:val="single" w:sz="2" w:space="0" w:color="D9D9E3"/>
                                                                                <w:left w:val="single" w:sz="2" w:space="0" w:color="D9D9E3"/>
                                                                                <w:bottom w:val="single" w:sz="2" w:space="0" w:color="D9D9E3"/>
                                                                                <w:right w:val="single" w:sz="2" w:space="0" w:color="D9D9E3"/>
                                                                              </w:divBdr>
                                                                            </w:div>
                                                                            <w:div w:id="110627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847801">
                                                                          <w:marLeft w:val="0"/>
                                                                          <w:marRight w:val="0"/>
                                                                          <w:marTop w:val="0"/>
                                                                          <w:marBottom w:val="0"/>
                                                                          <w:divBdr>
                                                                            <w:top w:val="single" w:sz="2" w:space="0" w:color="D9D9E3"/>
                                                                            <w:left w:val="single" w:sz="2" w:space="0" w:color="D9D9E3"/>
                                                                            <w:bottom w:val="single" w:sz="2" w:space="0" w:color="D9D9E3"/>
                                                                            <w:right w:val="single" w:sz="2" w:space="0" w:color="D9D9E3"/>
                                                                          </w:divBdr>
                                                                          <w:divsChild>
                                                                            <w:div w:id="2092845621">
                                                                              <w:marLeft w:val="0"/>
                                                                              <w:marRight w:val="0"/>
                                                                              <w:marTop w:val="0"/>
                                                                              <w:marBottom w:val="0"/>
                                                                              <w:divBdr>
                                                                                <w:top w:val="single" w:sz="2" w:space="0" w:color="D9D9E3"/>
                                                                                <w:left w:val="single" w:sz="2" w:space="0" w:color="D9D9E3"/>
                                                                                <w:bottom w:val="single" w:sz="2" w:space="0" w:color="D9D9E3"/>
                                                                                <w:right w:val="single" w:sz="2" w:space="0" w:color="D9D9E3"/>
                                                                              </w:divBdr>
                                                                            </w:div>
                                                                            <w:div w:id="1918592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2896186">
                                                                          <w:marLeft w:val="0"/>
                                                                          <w:marRight w:val="0"/>
                                                                          <w:marTop w:val="0"/>
                                                                          <w:marBottom w:val="0"/>
                                                                          <w:divBdr>
                                                                            <w:top w:val="single" w:sz="2" w:space="0" w:color="D9D9E3"/>
                                                                            <w:left w:val="single" w:sz="2" w:space="0" w:color="D9D9E3"/>
                                                                            <w:bottom w:val="single" w:sz="2" w:space="0" w:color="D9D9E3"/>
                                                                            <w:right w:val="single" w:sz="2" w:space="0" w:color="D9D9E3"/>
                                                                          </w:divBdr>
                                                                          <w:divsChild>
                                                                            <w:div w:id="1854538255">
                                                                              <w:marLeft w:val="0"/>
                                                                              <w:marRight w:val="0"/>
                                                                              <w:marTop w:val="0"/>
                                                                              <w:marBottom w:val="0"/>
                                                                              <w:divBdr>
                                                                                <w:top w:val="single" w:sz="2" w:space="0" w:color="D9D9E3"/>
                                                                                <w:left w:val="single" w:sz="2" w:space="0" w:color="D9D9E3"/>
                                                                                <w:bottom w:val="single" w:sz="2" w:space="0" w:color="D9D9E3"/>
                                                                                <w:right w:val="single" w:sz="2" w:space="0" w:color="D9D9E3"/>
                                                                              </w:divBdr>
                                                                            </w:div>
                                                                            <w:div w:id="41296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1683488">
                                                                          <w:marLeft w:val="0"/>
                                                                          <w:marRight w:val="0"/>
                                                                          <w:marTop w:val="0"/>
                                                                          <w:marBottom w:val="0"/>
                                                                          <w:divBdr>
                                                                            <w:top w:val="single" w:sz="2" w:space="0" w:color="D9D9E3"/>
                                                                            <w:left w:val="single" w:sz="2" w:space="0" w:color="D9D9E3"/>
                                                                            <w:bottom w:val="single" w:sz="2" w:space="0" w:color="D9D9E3"/>
                                                                            <w:right w:val="single" w:sz="2" w:space="0" w:color="D9D9E3"/>
                                                                          </w:divBdr>
                                                                          <w:divsChild>
                                                                            <w:div w:id="1688865663">
                                                                              <w:marLeft w:val="0"/>
                                                                              <w:marRight w:val="0"/>
                                                                              <w:marTop w:val="0"/>
                                                                              <w:marBottom w:val="0"/>
                                                                              <w:divBdr>
                                                                                <w:top w:val="single" w:sz="2" w:space="0" w:color="D9D9E3"/>
                                                                                <w:left w:val="single" w:sz="2" w:space="0" w:color="D9D9E3"/>
                                                                                <w:bottom w:val="single" w:sz="2" w:space="0" w:color="D9D9E3"/>
                                                                                <w:right w:val="single" w:sz="2" w:space="0" w:color="D9D9E3"/>
                                                                              </w:divBdr>
                                                                            </w:div>
                                                                            <w:div w:id="214045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2934882">
                                          <w:marLeft w:val="0"/>
                                          <w:marRight w:val="0"/>
                                          <w:marTop w:val="0"/>
                                          <w:marBottom w:val="0"/>
                                          <w:divBdr>
                                            <w:top w:val="single" w:sz="2" w:space="0" w:color="D9D9E3"/>
                                            <w:left w:val="single" w:sz="2" w:space="0" w:color="D9D9E3"/>
                                            <w:bottom w:val="single" w:sz="2" w:space="0" w:color="D9D9E3"/>
                                            <w:right w:val="single" w:sz="2" w:space="0" w:color="D9D9E3"/>
                                          </w:divBdr>
                                          <w:divsChild>
                                            <w:div w:id="1215314230">
                                              <w:marLeft w:val="0"/>
                                              <w:marRight w:val="0"/>
                                              <w:marTop w:val="100"/>
                                              <w:marBottom w:val="100"/>
                                              <w:divBdr>
                                                <w:top w:val="single" w:sz="2" w:space="0" w:color="D9D9E3"/>
                                                <w:left w:val="single" w:sz="2" w:space="0" w:color="D9D9E3"/>
                                                <w:bottom w:val="single" w:sz="2" w:space="0" w:color="D9D9E3"/>
                                                <w:right w:val="single" w:sz="2" w:space="0" w:color="D9D9E3"/>
                                              </w:divBdr>
                                              <w:divsChild>
                                                <w:div w:id="484980485">
                                                  <w:marLeft w:val="0"/>
                                                  <w:marRight w:val="0"/>
                                                  <w:marTop w:val="0"/>
                                                  <w:marBottom w:val="0"/>
                                                  <w:divBdr>
                                                    <w:top w:val="single" w:sz="2" w:space="0" w:color="D9D9E3"/>
                                                    <w:left w:val="single" w:sz="2" w:space="0" w:color="D9D9E3"/>
                                                    <w:bottom w:val="single" w:sz="2" w:space="0" w:color="D9D9E3"/>
                                                    <w:right w:val="single" w:sz="2" w:space="0" w:color="D9D9E3"/>
                                                  </w:divBdr>
                                                  <w:divsChild>
                                                    <w:div w:id="568729404">
                                                      <w:marLeft w:val="0"/>
                                                      <w:marRight w:val="0"/>
                                                      <w:marTop w:val="0"/>
                                                      <w:marBottom w:val="0"/>
                                                      <w:divBdr>
                                                        <w:top w:val="single" w:sz="2" w:space="0" w:color="D9D9E3"/>
                                                        <w:left w:val="single" w:sz="2" w:space="0" w:color="D9D9E3"/>
                                                        <w:bottom w:val="single" w:sz="2" w:space="0" w:color="D9D9E3"/>
                                                        <w:right w:val="single" w:sz="2" w:space="0" w:color="D9D9E3"/>
                                                      </w:divBdr>
                                                      <w:divsChild>
                                                        <w:div w:id="2134008419">
                                                          <w:marLeft w:val="0"/>
                                                          <w:marRight w:val="0"/>
                                                          <w:marTop w:val="0"/>
                                                          <w:marBottom w:val="0"/>
                                                          <w:divBdr>
                                                            <w:top w:val="single" w:sz="2" w:space="0" w:color="D9D9E3"/>
                                                            <w:left w:val="single" w:sz="2" w:space="0" w:color="D9D9E3"/>
                                                            <w:bottom w:val="single" w:sz="2" w:space="0" w:color="D9D9E3"/>
                                                            <w:right w:val="single" w:sz="2" w:space="0" w:color="D9D9E3"/>
                                                          </w:divBdr>
                                                          <w:divsChild>
                                                            <w:div w:id="1420250347">
                                                              <w:marLeft w:val="0"/>
                                                              <w:marRight w:val="0"/>
                                                              <w:marTop w:val="0"/>
                                                              <w:marBottom w:val="0"/>
                                                              <w:divBdr>
                                                                <w:top w:val="single" w:sz="2" w:space="0" w:color="D9D9E3"/>
                                                                <w:left w:val="single" w:sz="2" w:space="0" w:color="D9D9E3"/>
                                                                <w:bottom w:val="single" w:sz="2" w:space="0" w:color="D9D9E3"/>
                                                                <w:right w:val="single" w:sz="2" w:space="0" w:color="D9D9E3"/>
                                                              </w:divBdr>
                                                              <w:divsChild>
                                                                <w:div w:id="411662296">
                                                                  <w:marLeft w:val="0"/>
                                                                  <w:marRight w:val="0"/>
                                                                  <w:marTop w:val="0"/>
                                                                  <w:marBottom w:val="0"/>
                                                                  <w:divBdr>
                                                                    <w:top w:val="single" w:sz="2" w:space="0" w:color="D9D9E3"/>
                                                                    <w:left w:val="single" w:sz="2" w:space="0" w:color="D9D9E3"/>
                                                                    <w:bottom w:val="single" w:sz="2" w:space="0" w:color="D9D9E3"/>
                                                                    <w:right w:val="single" w:sz="2" w:space="0" w:color="D9D9E3"/>
                                                                  </w:divBdr>
                                                                  <w:divsChild>
                                                                    <w:div w:id="60387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329297">
                                                      <w:marLeft w:val="0"/>
                                                      <w:marRight w:val="0"/>
                                                      <w:marTop w:val="0"/>
                                                      <w:marBottom w:val="0"/>
                                                      <w:divBdr>
                                                        <w:top w:val="single" w:sz="2" w:space="0" w:color="D9D9E3"/>
                                                        <w:left w:val="single" w:sz="2" w:space="0" w:color="D9D9E3"/>
                                                        <w:bottom w:val="single" w:sz="2" w:space="0" w:color="D9D9E3"/>
                                                        <w:right w:val="single" w:sz="2" w:space="0" w:color="D9D9E3"/>
                                                      </w:divBdr>
                                                      <w:divsChild>
                                                        <w:div w:id="1398816336">
                                                          <w:marLeft w:val="0"/>
                                                          <w:marRight w:val="0"/>
                                                          <w:marTop w:val="0"/>
                                                          <w:marBottom w:val="0"/>
                                                          <w:divBdr>
                                                            <w:top w:val="single" w:sz="2" w:space="0" w:color="D9D9E3"/>
                                                            <w:left w:val="single" w:sz="2" w:space="0" w:color="D9D9E3"/>
                                                            <w:bottom w:val="single" w:sz="2" w:space="0" w:color="D9D9E3"/>
                                                            <w:right w:val="single" w:sz="2" w:space="0" w:color="D9D9E3"/>
                                                          </w:divBdr>
                                                        </w:div>
                                                        <w:div w:id="667710421">
                                                          <w:marLeft w:val="0"/>
                                                          <w:marRight w:val="0"/>
                                                          <w:marTop w:val="0"/>
                                                          <w:marBottom w:val="0"/>
                                                          <w:divBdr>
                                                            <w:top w:val="single" w:sz="2" w:space="0" w:color="D9D9E3"/>
                                                            <w:left w:val="single" w:sz="2" w:space="0" w:color="D9D9E3"/>
                                                            <w:bottom w:val="single" w:sz="2" w:space="0" w:color="D9D9E3"/>
                                                            <w:right w:val="single" w:sz="2" w:space="0" w:color="D9D9E3"/>
                                                          </w:divBdr>
                                                          <w:divsChild>
                                                            <w:div w:id="409425220">
                                                              <w:marLeft w:val="0"/>
                                                              <w:marRight w:val="0"/>
                                                              <w:marTop w:val="0"/>
                                                              <w:marBottom w:val="0"/>
                                                              <w:divBdr>
                                                                <w:top w:val="single" w:sz="2" w:space="0" w:color="D9D9E3"/>
                                                                <w:left w:val="single" w:sz="2" w:space="0" w:color="D9D9E3"/>
                                                                <w:bottom w:val="single" w:sz="2" w:space="0" w:color="D9D9E3"/>
                                                                <w:right w:val="single" w:sz="2" w:space="0" w:color="D9D9E3"/>
                                                              </w:divBdr>
                                                              <w:divsChild>
                                                                <w:div w:id="1622956499">
                                                                  <w:marLeft w:val="0"/>
                                                                  <w:marRight w:val="0"/>
                                                                  <w:marTop w:val="0"/>
                                                                  <w:marBottom w:val="0"/>
                                                                  <w:divBdr>
                                                                    <w:top w:val="single" w:sz="2" w:space="0" w:color="D9D9E3"/>
                                                                    <w:left w:val="single" w:sz="2" w:space="0" w:color="D9D9E3"/>
                                                                    <w:bottom w:val="single" w:sz="2" w:space="0" w:color="D9D9E3"/>
                                                                    <w:right w:val="single" w:sz="2" w:space="0" w:color="D9D9E3"/>
                                                                  </w:divBdr>
                                                                  <w:divsChild>
                                                                    <w:div w:id="282856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3402926">
                                          <w:marLeft w:val="0"/>
                                          <w:marRight w:val="0"/>
                                          <w:marTop w:val="0"/>
                                          <w:marBottom w:val="0"/>
                                          <w:divBdr>
                                            <w:top w:val="single" w:sz="2" w:space="0" w:color="D9D9E3"/>
                                            <w:left w:val="single" w:sz="2" w:space="0" w:color="D9D9E3"/>
                                            <w:bottom w:val="single" w:sz="2" w:space="0" w:color="D9D9E3"/>
                                            <w:right w:val="single" w:sz="2" w:space="0" w:color="D9D9E3"/>
                                          </w:divBdr>
                                          <w:divsChild>
                                            <w:div w:id="13526852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485349">
                                                  <w:marLeft w:val="0"/>
                                                  <w:marRight w:val="0"/>
                                                  <w:marTop w:val="0"/>
                                                  <w:marBottom w:val="0"/>
                                                  <w:divBdr>
                                                    <w:top w:val="single" w:sz="2" w:space="0" w:color="D9D9E3"/>
                                                    <w:left w:val="single" w:sz="2" w:space="0" w:color="D9D9E3"/>
                                                    <w:bottom w:val="single" w:sz="2" w:space="0" w:color="D9D9E3"/>
                                                    <w:right w:val="single" w:sz="2" w:space="0" w:color="D9D9E3"/>
                                                  </w:divBdr>
                                                  <w:divsChild>
                                                    <w:div w:id="166941448">
                                                      <w:marLeft w:val="0"/>
                                                      <w:marRight w:val="0"/>
                                                      <w:marTop w:val="0"/>
                                                      <w:marBottom w:val="0"/>
                                                      <w:divBdr>
                                                        <w:top w:val="single" w:sz="2" w:space="0" w:color="D9D9E3"/>
                                                        <w:left w:val="single" w:sz="2" w:space="0" w:color="D9D9E3"/>
                                                        <w:bottom w:val="single" w:sz="2" w:space="0" w:color="D9D9E3"/>
                                                        <w:right w:val="single" w:sz="2" w:space="0" w:color="D9D9E3"/>
                                                      </w:divBdr>
                                                      <w:divsChild>
                                                        <w:div w:id="1878197055">
                                                          <w:marLeft w:val="0"/>
                                                          <w:marRight w:val="0"/>
                                                          <w:marTop w:val="0"/>
                                                          <w:marBottom w:val="0"/>
                                                          <w:divBdr>
                                                            <w:top w:val="single" w:sz="2" w:space="0" w:color="D9D9E3"/>
                                                            <w:left w:val="single" w:sz="2" w:space="0" w:color="D9D9E3"/>
                                                            <w:bottom w:val="single" w:sz="2" w:space="0" w:color="D9D9E3"/>
                                                            <w:right w:val="single" w:sz="2" w:space="0" w:color="D9D9E3"/>
                                                          </w:divBdr>
                                                          <w:divsChild>
                                                            <w:div w:id="1500382985">
                                                              <w:marLeft w:val="0"/>
                                                              <w:marRight w:val="0"/>
                                                              <w:marTop w:val="0"/>
                                                              <w:marBottom w:val="0"/>
                                                              <w:divBdr>
                                                                <w:top w:val="single" w:sz="2" w:space="0" w:color="D9D9E3"/>
                                                                <w:left w:val="single" w:sz="2" w:space="0" w:color="D9D9E3"/>
                                                                <w:bottom w:val="single" w:sz="2" w:space="0" w:color="D9D9E3"/>
                                                                <w:right w:val="single" w:sz="2" w:space="0" w:color="D9D9E3"/>
                                                              </w:divBdr>
                                                              <w:divsChild>
                                                                <w:div w:id="1621179959">
                                                                  <w:marLeft w:val="0"/>
                                                                  <w:marRight w:val="0"/>
                                                                  <w:marTop w:val="0"/>
                                                                  <w:marBottom w:val="0"/>
                                                                  <w:divBdr>
                                                                    <w:top w:val="single" w:sz="2" w:space="0" w:color="D9D9E3"/>
                                                                    <w:left w:val="single" w:sz="2" w:space="0" w:color="D9D9E3"/>
                                                                    <w:bottom w:val="single" w:sz="2" w:space="0" w:color="D9D9E3"/>
                                                                    <w:right w:val="single" w:sz="2" w:space="0" w:color="D9D9E3"/>
                                                                  </w:divBdr>
                                                                  <w:divsChild>
                                                                    <w:div w:id="1617367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0678272">
                                                      <w:marLeft w:val="0"/>
                                                      <w:marRight w:val="0"/>
                                                      <w:marTop w:val="0"/>
                                                      <w:marBottom w:val="0"/>
                                                      <w:divBdr>
                                                        <w:top w:val="single" w:sz="2" w:space="0" w:color="D9D9E3"/>
                                                        <w:left w:val="single" w:sz="2" w:space="0" w:color="D9D9E3"/>
                                                        <w:bottom w:val="single" w:sz="2" w:space="0" w:color="D9D9E3"/>
                                                        <w:right w:val="single" w:sz="2" w:space="0" w:color="D9D9E3"/>
                                                      </w:divBdr>
                                                      <w:divsChild>
                                                        <w:div w:id="1906376842">
                                                          <w:marLeft w:val="0"/>
                                                          <w:marRight w:val="0"/>
                                                          <w:marTop w:val="0"/>
                                                          <w:marBottom w:val="0"/>
                                                          <w:divBdr>
                                                            <w:top w:val="single" w:sz="2" w:space="0" w:color="D9D9E3"/>
                                                            <w:left w:val="single" w:sz="2" w:space="0" w:color="D9D9E3"/>
                                                            <w:bottom w:val="single" w:sz="2" w:space="0" w:color="D9D9E3"/>
                                                            <w:right w:val="single" w:sz="2" w:space="0" w:color="D9D9E3"/>
                                                          </w:divBdr>
                                                        </w:div>
                                                        <w:div w:id="977495162">
                                                          <w:marLeft w:val="0"/>
                                                          <w:marRight w:val="0"/>
                                                          <w:marTop w:val="0"/>
                                                          <w:marBottom w:val="0"/>
                                                          <w:divBdr>
                                                            <w:top w:val="single" w:sz="2" w:space="0" w:color="D9D9E3"/>
                                                            <w:left w:val="single" w:sz="2" w:space="0" w:color="D9D9E3"/>
                                                            <w:bottom w:val="single" w:sz="2" w:space="0" w:color="D9D9E3"/>
                                                            <w:right w:val="single" w:sz="2" w:space="0" w:color="D9D9E3"/>
                                                          </w:divBdr>
                                                          <w:divsChild>
                                                            <w:div w:id="323434661">
                                                              <w:marLeft w:val="0"/>
                                                              <w:marRight w:val="0"/>
                                                              <w:marTop w:val="0"/>
                                                              <w:marBottom w:val="0"/>
                                                              <w:divBdr>
                                                                <w:top w:val="single" w:sz="2" w:space="0" w:color="D9D9E3"/>
                                                                <w:left w:val="single" w:sz="2" w:space="0" w:color="D9D9E3"/>
                                                                <w:bottom w:val="single" w:sz="2" w:space="0" w:color="D9D9E3"/>
                                                                <w:right w:val="single" w:sz="2" w:space="0" w:color="D9D9E3"/>
                                                              </w:divBdr>
                                                              <w:divsChild>
                                                                <w:div w:id="2036538347">
                                                                  <w:marLeft w:val="0"/>
                                                                  <w:marRight w:val="0"/>
                                                                  <w:marTop w:val="0"/>
                                                                  <w:marBottom w:val="0"/>
                                                                  <w:divBdr>
                                                                    <w:top w:val="single" w:sz="2" w:space="0" w:color="D9D9E3"/>
                                                                    <w:left w:val="single" w:sz="2" w:space="0" w:color="D9D9E3"/>
                                                                    <w:bottom w:val="single" w:sz="2" w:space="0" w:color="D9D9E3"/>
                                                                    <w:right w:val="single" w:sz="2" w:space="0" w:color="D9D9E3"/>
                                                                  </w:divBdr>
                                                                  <w:divsChild>
                                                                    <w:div w:id="432478706">
                                                                      <w:marLeft w:val="0"/>
                                                                      <w:marRight w:val="0"/>
                                                                      <w:marTop w:val="0"/>
                                                                      <w:marBottom w:val="0"/>
                                                                      <w:divBdr>
                                                                        <w:top w:val="single" w:sz="2" w:space="0" w:color="D9D9E3"/>
                                                                        <w:left w:val="single" w:sz="2" w:space="0" w:color="D9D9E3"/>
                                                                        <w:bottom w:val="single" w:sz="2" w:space="0" w:color="D9D9E3"/>
                                                                        <w:right w:val="single" w:sz="2" w:space="0" w:color="D9D9E3"/>
                                                                      </w:divBdr>
                                                                      <w:divsChild>
                                                                        <w:div w:id="273251892">
                                                                          <w:marLeft w:val="0"/>
                                                                          <w:marRight w:val="0"/>
                                                                          <w:marTop w:val="0"/>
                                                                          <w:marBottom w:val="0"/>
                                                                          <w:divBdr>
                                                                            <w:top w:val="single" w:sz="2" w:space="0" w:color="D9D9E3"/>
                                                                            <w:left w:val="single" w:sz="2" w:space="0" w:color="D9D9E3"/>
                                                                            <w:bottom w:val="single" w:sz="2" w:space="0" w:color="D9D9E3"/>
                                                                            <w:right w:val="single" w:sz="2" w:space="0" w:color="D9D9E3"/>
                                                                          </w:divBdr>
                                                                          <w:divsChild>
                                                                            <w:div w:id="1959483016">
                                                                              <w:marLeft w:val="0"/>
                                                                              <w:marRight w:val="0"/>
                                                                              <w:marTop w:val="0"/>
                                                                              <w:marBottom w:val="0"/>
                                                                              <w:divBdr>
                                                                                <w:top w:val="single" w:sz="2" w:space="0" w:color="D9D9E3"/>
                                                                                <w:left w:val="single" w:sz="2" w:space="0" w:color="D9D9E3"/>
                                                                                <w:bottom w:val="single" w:sz="2" w:space="0" w:color="D9D9E3"/>
                                                                                <w:right w:val="single" w:sz="2" w:space="0" w:color="D9D9E3"/>
                                                                              </w:divBdr>
                                                                            </w:div>
                                                                            <w:div w:id="134658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043413">
                                                                          <w:marLeft w:val="0"/>
                                                                          <w:marRight w:val="0"/>
                                                                          <w:marTop w:val="0"/>
                                                                          <w:marBottom w:val="0"/>
                                                                          <w:divBdr>
                                                                            <w:top w:val="single" w:sz="2" w:space="0" w:color="D9D9E3"/>
                                                                            <w:left w:val="single" w:sz="2" w:space="0" w:color="D9D9E3"/>
                                                                            <w:bottom w:val="single" w:sz="2" w:space="0" w:color="D9D9E3"/>
                                                                            <w:right w:val="single" w:sz="2" w:space="0" w:color="D9D9E3"/>
                                                                          </w:divBdr>
                                                                          <w:divsChild>
                                                                            <w:div w:id="1282883602">
                                                                              <w:marLeft w:val="0"/>
                                                                              <w:marRight w:val="0"/>
                                                                              <w:marTop w:val="0"/>
                                                                              <w:marBottom w:val="0"/>
                                                                              <w:divBdr>
                                                                                <w:top w:val="single" w:sz="2" w:space="0" w:color="D9D9E3"/>
                                                                                <w:left w:val="single" w:sz="2" w:space="0" w:color="D9D9E3"/>
                                                                                <w:bottom w:val="single" w:sz="2" w:space="0" w:color="D9D9E3"/>
                                                                                <w:right w:val="single" w:sz="2" w:space="0" w:color="D9D9E3"/>
                                                                              </w:divBdr>
                                                                            </w:div>
                                                                            <w:div w:id="280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9584330">
                                                                          <w:marLeft w:val="0"/>
                                                                          <w:marRight w:val="0"/>
                                                                          <w:marTop w:val="0"/>
                                                                          <w:marBottom w:val="0"/>
                                                                          <w:divBdr>
                                                                            <w:top w:val="single" w:sz="2" w:space="0" w:color="D9D9E3"/>
                                                                            <w:left w:val="single" w:sz="2" w:space="0" w:color="D9D9E3"/>
                                                                            <w:bottom w:val="single" w:sz="2" w:space="0" w:color="D9D9E3"/>
                                                                            <w:right w:val="single" w:sz="2" w:space="0" w:color="D9D9E3"/>
                                                                          </w:divBdr>
                                                                          <w:divsChild>
                                                                            <w:div w:id="539241718">
                                                                              <w:marLeft w:val="0"/>
                                                                              <w:marRight w:val="0"/>
                                                                              <w:marTop w:val="0"/>
                                                                              <w:marBottom w:val="0"/>
                                                                              <w:divBdr>
                                                                                <w:top w:val="single" w:sz="2" w:space="0" w:color="D9D9E3"/>
                                                                                <w:left w:val="single" w:sz="2" w:space="0" w:color="D9D9E3"/>
                                                                                <w:bottom w:val="single" w:sz="2" w:space="0" w:color="D9D9E3"/>
                                                                                <w:right w:val="single" w:sz="2" w:space="0" w:color="D9D9E3"/>
                                                                              </w:divBdr>
                                                                            </w:div>
                                                                            <w:div w:id="2031947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632122">
                                                                          <w:marLeft w:val="0"/>
                                                                          <w:marRight w:val="0"/>
                                                                          <w:marTop w:val="0"/>
                                                                          <w:marBottom w:val="0"/>
                                                                          <w:divBdr>
                                                                            <w:top w:val="single" w:sz="2" w:space="0" w:color="D9D9E3"/>
                                                                            <w:left w:val="single" w:sz="2" w:space="0" w:color="D9D9E3"/>
                                                                            <w:bottom w:val="single" w:sz="2" w:space="0" w:color="D9D9E3"/>
                                                                            <w:right w:val="single" w:sz="2" w:space="0" w:color="D9D9E3"/>
                                                                          </w:divBdr>
                                                                          <w:divsChild>
                                                                            <w:div w:id="706561428">
                                                                              <w:marLeft w:val="0"/>
                                                                              <w:marRight w:val="0"/>
                                                                              <w:marTop w:val="0"/>
                                                                              <w:marBottom w:val="0"/>
                                                                              <w:divBdr>
                                                                                <w:top w:val="single" w:sz="2" w:space="0" w:color="D9D9E3"/>
                                                                                <w:left w:val="single" w:sz="2" w:space="0" w:color="D9D9E3"/>
                                                                                <w:bottom w:val="single" w:sz="2" w:space="0" w:color="D9D9E3"/>
                                                                                <w:right w:val="single" w:sz="2" w:space="0" w:color="D9D9E3"/>
                                                                              </w:divBdr>
                                                                            </w:div>
                                                                            <w:div w:id="1224950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784916">
                                                                          <w:marLeft w:val="0"/>
                                                                          <w:marRight w:val="0"/>
                                                                          <w:marTop w:val="0"/>
                                                                          <w:marBottom w:val="0"/>
                                                                          <w:divBdr>
                                                                            <w:top w:val="single" w:sz="2" w:space="0" w:color="D9D9E3"/>
                                                                            <w:left w:val="single" w:sz="2" w:space="0" w:color="D9D9E3"/>
                                                                            <w:bottom w:val="single" w:sz="2" w:space="0" w:color="D9D9E3"/>
                                                                            <w:right w:val="single" w:sz="2" w:space="0" w:color="D9D9E3"/>
                                                                          </w:divBdr>
                                                                          <w:divsChild>
                                                                            <w:div w:id="1396272277">
                                                                              <w:marLeft w:val="0"/>
                                                                              <w:marRight w:val="0"/>
                                                                              <w:marTop w:val="0"/>
                                                                              <w:marBottom w:val="0"/>
                                                                              <w:divBdr>
                                                                                <w:top w:val="single" w:sz="2" w:space="0" w:color="D9D9E3"/>
                                                                                <w:left w:val="single" w:sz="2" w:space="0" w:color="D9D9E3"/>
                                                                                <w:bottom w:val="single" w:sz="2" w:space="0" w:color="D9D9E3"/>
                                                                                <w:right w:val="single" w:sz="2" w:space="0" w:color="D9D9E3"/>
                                                                              </w:divBdr>
                                                                            </w:div>
                                                                            <w:div w:id="734284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22251462">
                                          <w:marLeft w:val="0"/>
                                          <w:marRight w:val="0"/>
                                          <w:marTop w:val="0"/>
                                          <w:marBottom w:val="0"/>
                                          <w:divBdr>
                                            <w:top w:val="single" w:sz="2" w:space="0" w:color="D9D9E3"/>
                                            <w:left w:val="single" w:sz="2" w:space="0" w:color="D9D9E3"/>
                                            <w:bottom w:val="single" w:sz="2" w:space="0" w:color="D9D9E3"/>
                                            <w:right w:val="single" w:sz="2" w:space="0" w:color="D9D9E3"/>
                                          </w:divBdr>
                                          <w:divsChild>
                                            <w:div w:id="352270396">
                                              <w:marLeft w:val="0"/>
                                              <w:marRight w:val="0"/>
                                              <w:marTop w:val="100"/>
                                              <w:marBottom w:val="100"/>
                                              <w:divBdr>
                                                <w:top w:val="single" w:sz="2" w:space="0" w:color="D9D9E3"/>
                                                <w:left w:val="single" w:sz="2" w:space="0" w:color="D9D9E3"/>
                                                <w:bottom w:val="single" w:sz="2" w:space="0" w:color="D9D9E3"/>
                                                <w:right w:val="single" w:sz="2" w:space="0" w:color="D9D9E3"/>
                                              </w:divBdr>
                                              <w:divsChild>
                                                <w:div w:id="430054139">
                                                  <w:marLeft w:val="0"/>
                                                  <w:marRight w:val="0"/>
                                                  <w:marTop w:val="0"/>
                                                  <w:marBottom w:val="0"/>
                                                  <w:divBdr>
                                                    <w:top w:val="single" w:sz="2" w:space="0" w:color="D9D9E3"/>
                                                    <w:left w:val="single" w:sz="2" w:space="0" w:color="D9D9E3"/>
                                                    <w:bottom w:val="single" w:sz="2" w:space="0" w:color="D9D9E3"/>
                                                    <w:right w:val="single" w:sz="2" w:space="0" w:color="D9D9E3"/>
                                                  </w:divBdr>
                                                  <w:divsChild>
                                                    <w:div w:id="800541356">
                                                      <w:marLeft w:val="0"/>
                                                      <w:marRight w:val="0"/>
                                                      <w:marTop w:val="0"/>
                                                      <w:marBottom w:val="0"/>
                                                      <w:divBdr>
                                                        <w:top w:val="single" w:sz="2" w:space="0" w:color="D9D9E3"/>
                                                        <w:left w:val="single" w:sz="2" w:space="0" w:color="D9D9E3"/>
                                                        <w:bottom w:val="single" w:sz="2" w:space="0" w:color="D9D9E3"/>
                                                        <w:right w:val="single" w:sz="2" w:space="0" w:color="D9D9E3"/>
                                                      </w:divBdr>
                                                      <w:divsChild>
                                                        <w:div w:id="80109326">
                                                          <w:marLeft w:val="0"/>
                                                          <w:marRight w:val="0"/>
                                                          <w:marTop w:val="0"/>
                                                          <w:marBottom w:val="0"/>
                                                          <w:divBdr>
                                                            <w:top w:val="single" w:sz="2" w:space="0" w:color="D9D9E3"/>
                                                            <w:left w:val="single" w:sz="2" w:space="0" w:color="D9D9E3"/>
                                                            <w:bottom w:val="single" w:sz="2" w:space="0" w:color="D9D9E3"/>
                                                            <w:right w:val="single" w:sz="2" w:space="0" w:color="D9D9E3"/>
                                                          </w:divBdr>
                                                          <w:divsChild>
                                                            <w:div w:id="1332491368">
                                                              <w:marLeft w:val="0"/>
                                                              <w:marRight w:val="0"/>
                                                              <w:marTop w:val="0"/>
                                                              <w:marBottom w:val="0"/>
                                                              <w:divBdr>
                                                                <w:top w:val="single" w:sz="2" w:space="0" w:color="D9D9E3"/>
                                                                <w:left w:val="single" w:sz="2" w:space="0" w:color="D9D9E3"/>
                                                                <w:bottom w:val="single" w:sz="2" w:space="0" w:color="D9D9E3"/>
                                                                <w:right w:val="single" w:sz="2" w:space="0" w:color="D9D9E3"/>
                                                              </w:divBdr>
                                                              <w:divsChild>
                                                                <w:div w:id="754015954">
                                                                  <w:marLeft w:val="0"/>
                                                                  <w:marRight w:val="0"/>
                                                                  <w:marTop w:val="0"/>
                                                                  <w:marBottom w:val="0"/>
                                                                  <w:divBdr>
                                                                    <w:top w:val="single" w:sz="2" w:space="0" w:color="D9D9E3"/>
                                                                    <w:left w:val="single" w:sz="2" w:space="0" w:color="D9D9E3"/>
                                                                    <w:bottom w:val="single" w:sz="2" w:space="0" w:color="D9D9E3"/>
                                                                    <w:right w:val="single" w:sz="2" w:space="0" w:color="D9D9E3"/>
                                                                  </w:divBdr>
                                                                  <w:divsChild>
                                                                    <w:div w:id="1771462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9264535">
                                                      <w:marLeft w:val="0"/>
                                                      <w:marRight w:val="0"/>
                                                      <w:marTop w:val="0"/>
                                                      <w:marBottom w:val="0"/>
                                                      <w:divBdr>
                                                        <w:top w:val="single" w:sz="2" w:space="0" w:color="D9D9E3"/>
                                                        <w:left w:val="single" w:sz="2" w:space="0" w:color="D9D9E3"/>
                                                        <w:bottom w:val="single" w:sz="2" w:space="0" w:color="D9D9E3"/>
                                                        <w:right w:val="single" w:sz="2" w:space="0" w:color="D9D9E3"/>
                                                      </w:divBdr>
                                                      <w:divsChild>
                                                        <w:div w:id="1028800939">
                                                          <w:marLeft w:val="0"/>
                                                          <w:marRight w:val="0"/>
                                                          <w:marTop w:val="0"/>
                                                          <w:marBottom w:val="0"/>
                                                          <w:divBdr>
                                                            <w:top w:val="single" w:sz="2" w:space="0" w:color="D9D9E3"/>
                                                            <w:left w:val="single" w:sz="2" w:space="0" w:color="D9D9E3"/>
                                                            <w:bottom w:val="single" w:sz="2" w:space="0" w:color="D9D9E3"/>
                                                            <w:right w:val="single" w:sz="2" w:space="0" w:color="D9D9E3"/>
                                                          </w:divBdr>
                                                        </w:div>
                                                        <w:div w:id="1283728796">
                                                          <w:marLeft w:val="0"/>
                                                          <w:marRight w:val="0"/>
                                                          <w:marTop w:val="0"/>
                                                          <w:marBottom w:val="0"/>
                                                          <w:divBdr>
                                                            <w:top w:val="single" w:sz="2" w:space="0" w:color="D9D9E3"/>
                                                            <w:left w:val="single" w:sz="2" w:space="0" w:color="D9D9E3"/>
                                                            <w:bottom w:val="single" w:sz="2" w:space="0" w:color="D9D9E3"/>
                                                            <w:right w:val="single" w:sz="2" w:space="0" w:color="D9D9E3"/>
                                                          </w:divBdr>
                                                          <w:divsChild>
                                                            <w:div w:id="143014461">
                                                              <w:marLeft w:val="0"/>
                                                              <w:marRight w:val="0"/>
                                                              <w:marTop w:val="0"/>
                                                              <w:marBottom w:val="0"/>
                                                              <w:divBdr>
                                                                <w:top w:val="single" w:sz="2" w:space="0" w:color="D9D9E3"/>
                                                                <w:left w:val="single" w:sz="2" w:space="0" w:color="D9D9E3"/>
                                                                <w:bottom w:val="single" w:sz="2" w:space="0" w:color="D9D9E3"/>
                                                                <w:right w:val="single" w:sz="2" w:space="0" w:color="D9D9E3"/>
                                                              </w:divBdr>
                                                              <w:divsChild>
                                                                <w:div w:id="866067702">
                                                                  <w:marLeft w:val="0"/>
                                                                  <w:marRight w:val="0"/>
                                                                  <w:marTop w:val="0"/>
                                                                  <w:marBottom w:val="0"/>
                                                                  <w:divBdr>
                                                                    <w:top w:val="single" w:sz="2" w:space="0" w:color="D9D9E3"/>
                                                                    <w:left w:val="single" w:sz="2" w:space="0" w:color="D9D9E3"/>
                                                                    <w:bottom w:val="single" w:sz="2" w:space="0" w:color="D9D9E3"/>
                                                                    <w:right w:val="single" w:sz="2" w:space="0" w:color="D9D9E3"/>
                                                                  </w:divBdr>
                                                                  <w:divsChild>
                                                                    <w:div w:id="1536890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1096392">
                                          <w:marLeft w:val="0"/>
                                          <w:marRight w:val="0"/>
                                          <w:marTop w:val="0"/>
                                          <w:marBottom w:val="0"/>
                                          <w:divBdr>
                                            <w:top w:val="single" w:sz="2" w:space="0" w:color="D9D9E3"/>
                                            <w:left w:val="single" w:sz="2" w:space="0" w:color="D9D9E3"/>
                                            <w:bottom w:val="single" w:sz="2" w:space="0" w:color="D9D9E3"/>
                                            <w:right w:val="single" w:sz="2" w:space="0" w:color="D9D9E3"/>
                                          </w:divBdr>
                                          <w:divsChild>
                                            <w:div w:id="117338906">
                                              <w:marLeft w:val="0"/>
                                              <w:marRight w:val="0"/>
                                              <w:marTop w:val="100"/>
                                              <w:marBottom w:val="100"/>
                                              <w:divBdr>
                                                <w:top w:val="single" w:sz="2" w:space="0" w:color="D9D9E3"/>
                                                <w:left w:val="single" w:sz="2" w:space="0" w:color="D9D9E3"/>
                                                <w:bottom w:val="single" w:sz="2" w:space="0" w:color="D9D9E3"/>
                                                <w:right w:val="single" w:sz="2" w:space="0" w:color="D9D9E3"/>
                                              </w:divBdr>
                                              <w:divsChild>
                                                <w:div w:id="788285352">
                                                  <w:marLeft w:val="0"/>
                                                  <w:marRight w:val="0"/>
                                                  <w:marTop w:val="0"/>
                                                  <w:marBottom w:val="0"/>
                                                  <w:divBdr>
                                                    <w:top w:val="single" w:sz="2" w:space="0" w:color="D9D9E3"/>
                                                    <w:left w:val="single" w:sz="2" w:space="0" w:color="D9D9E3"/>
                                                    <w:bottom w:val="single" w:sz="2" w:space="0" w:color="D9D9E3"/>
                                                    <w:right w:val="single" w:sz="2" w:space="0" w:color="D9D9E3"/>
                                                  </w:divBdr>
                                                  <w:divsChild>
                                                    <w:div w:id="368651175">
                                                      <w:marLeft w:val="0"/>
                                                      <w:marRight w:val="0"/>
                                                      <w:marTop w:val="0"/>
                                                      <w:marBottom w:val="0"/>
                                                      <w:divBdr>
                                                        <w:top w:val="single" w:sz="2" w:space="0" w:color="D9D9E3"/>
                                                        <w:left w:val="single" w:sz="2" w:space="0" w:color="D9D9E3"/>
                                                        <w:bottom w:val="single" w:sz="2" w:space="0" w:color="D9D9E3"/>
                                                        <w:right w:val="single" w:sz="2" w:space="0" w:color="D9D9E3"/>
                                                      </w:divBdr>
                                                      <w:divsChild>
                                                        <w:div w:id="734350906">
                                                          <w:marLeft w:val="0"/>
                                                          <w:marRight w:val="0"/>
                                                          <w:marTop w:val="0"/>
                                                          <w:marBottom w:val="0"/>
                                                          <w:divBdr>
                                                            <w:top w:val="single" w:sz="2" w:space="0" w:color="D9D9E3"/>
                                                            <w:left w:val="single" w:sz="2" w:space="0" w:color="D9D9E3"/>
                                                            <w:bottom w:val="single" w:sz="2" w:space="0" w:color="D9D9E3"/>
                                                            <w:right w:val="single" w:sz="2" w:space="0" w:color="D9D9E3"/>
                                                          </w:divBdr>
                                                          <w:divsChild>
                                                            <w:div w:id="719593292">
                                                              <w:marLeft w:val="0"/>
                                                              <w:marRight w:val="0"/>
                                                              <w:marTop w:val="0"/>
                                                              <w:marBottom w:val="0"/>
                                                              <w:divBdr>
                                                                <w:top w:val="single" w:sz="2" w:space="0" w:color="D9D9E3"/>
                                                                <w:left w:val="single" w:sz="2" w:space="0" w:color="D9D9E3"/>
                                                                <w:bottom w:val="single" w:sz="2" w:space="0" w:color="D9D9E3"/>
                                                                <w:right w:val="single" w:sz="2" w:space="0" w:color="D9D9E3"/>
                                                              </w:divBdr>
                                                              <w:divsChild>
                                                                <w:div w:id="1113785405">
                                                                  <w:marLeft w:val="0"/>
                                                                  <w:marRight w:val="0"/>
                                                                  <w:marTop w:val="0"/>
                                                                  <w:marBottom w:val="0"/>
                                                                  <w:divBdr>
                                                                    <w:top w:val="single" w:sz="2" w:space="0" w:color="D9D9E3"/>
                                                                    <w:left w:val="single" w:sz="2" w:space="0" w:color="D9D9E3"/>
                                                                    <w:bottom w:val="single" w:sz="2" w:space="0" w:color="D9D9E3"/>
                                                                    <w:right w:val="single" w:sz="2" w:space="0" w:color="D9D9E3"/>
                                                                  </w:divBdr>
                                                                  <w:divsChild>
                                                                    <w:div w:id="158218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4024314">
                                                      <w:marLeft w:val="0"/>
                                                      <w:marRight w:val="0"/>
                                                      <w:marTop w:val="0"/>
                                                      <w:marBottom w:val="0"/>
                                                      <w:divBdr>
                                                        <w:top w:val="single" w:sz="2" w:space="0" w:color="D9D9E3"/>
                                                        <w:left w:val="single" w:sz="2" w:space="0" w:color="D9D9E3"/>
                                                        <w:bottom w:val="single" w:sz="2" w:space="0" w:color="D9D9E3"/>
                                                        <w:right w:val="single" w:sz="2" w:space="0" w:color="D9D9E3"/>
                                                      </w:divBdr>
                                                      <w:divsChild>
                                                        <w:div w:id="1122531124">
                                                          <w:marLeft w:val="0"/>
                                                          <w:marRight w:val="0"/>
                                                          <w:marTop w:val="0"/>
                                                          <w:marBottom w:val="0"/>
                                                          <w:divBdr>
                                                            <w:top w:val="single" w:sz="2" w:space="0" w:color="D9D9E3"/>
                                                            <w:left w:val="single" w:sz="2" w:space="0" w:color="D9D9E3"/>
                                                            <w:bottom w:val="single" w:sz="2" w:space="0" w:color="D9D9E3"/>
                                                            <w:right w:val="single" w:sz="2" w:space="0" w:color="D9D9E3"/>
                                                          </w:divBdr>
                                                        </w:div>
                                                        <w:div w:id="2011594515">
                                                          <w:marLeft w:val="0"/>
                                                          <w:marRight w:val="0"/>
                                                          <w:marTop w:val="0"/>
                                                          <w:marBottom w:val="0"/>
                                                          <w:divBdr>
                                                            <w:top w:val="single" w:sz="2" w:space="0" w:color="D9D9E3"/>
                                                            <w:left w:val="single" w:sz="2" w:space="0" w:color="D9D9E3"/>
                                                            <w:bottom w:val="single" w:sz="2" w:space="0" w:color="D9D9E3"/>
                                                            <w:right w:val="single" w:sz="2" w:space="0" w:color="D9D9E3"/>
                                                          </w:divBdr>
                                                          <w:divsChild>
                                                            <w:div w:id="1617979759">
                                                              <w:marLeft w:val="0"/>
                                                              <w:marRight w:val="0"/>
                                                              <w:marTop w:val="0"/>
                                                              <w:marBottom w:val="0"/>
                                                              <w:divBdr>
                                                                <w:top w:val="single" w:sz="2" w:space="0" w:color="D9D9E3"/>
                                                                <w:left w:val="single" w:sz="2" w:space="0" w:color="D9D9E3"/>
                                                                <w:bottom w:val="single" w:sz="2" w:space="0" w:color="D9D9E3"/>
                                                                <w:right w:val="single" w:sz="2" w:space="0" w:color="D9D9E3"/>
                                                              </w:divBdr>
                                                              <w:divsChild>
                                                                <w:div w:id="1713387496">
                                                                  <w:marLeft w:val="0"/>
                                                                  <w:marRight w:val="0"/>
                                                                  <w:marTop w:val="0"/>
                                                                  <w:marBottom w:val="0"/>
                                                                  <w:divBdr>
                                                                    <w:top w:val="single" w:sz="2" w:space="0" w:color="D9D9E3"/>
                                                                    <w:left w:val="single" w:sz="2" w:space="0" w:color="D9D9E3"/>
                                                                    <w:bottom w:val="single" w:sz="2" w:space="0" w:color="D9D9E3"/>
                                                                    <w:right w:val="single" w:sz="2" w:space="0" w:color="D9D9E3"/>
                                                                  </w:divBdr>
                                                                  <w:divsChild>
                                                                    <w:div w:id="1514613792">
                                                                      <w:marLeft w:val="0"/>
                                                                      <w:marRight w:val="0"/>
                                                                      <w:marTop w:val="0"/>
                                                                      <w:marBottom w:val="0"/>
                                                                      <w:divBdr>
                                                                        <w:top w:val="single" w:sz="2" w:space="0" w:color="D9D9E3"/>
                                                                        <w:left w:val="single" w:sz="2" w:space="0" w:color="D9D9E3"/>
                                                                        <w:bottom w:val="single" w:sz="2" w:space="0" w:color="D9D9E3"/>
                                                                        <w:right w:val="single" w:sz="2" w:space="0" w:color="D9D9E3"/>
                                                                      </w:divBdr>
                                                                      <w:divsChild>
                                                                        <w:div w:id="936792597">
                                                                          <w:marLeft w:val="0"/>
                                                                          <w:marRight w:val="0"/>
                                                                          <w:marTop w:val="0"/>
                                                                          <w:marBottom w:val="0"/>
                                                                          <w:divBdr>
                                                                            <w:top w:val="single" w:sz="2" w:space="0" w:color="D9D9E3"/>
                                                                            <w:left w:val="single" w:sz="2" w:space="0" w:color="D9D9E3"/>
                                                                            <w:bottom w:val="single" w:sz="2" w:space="0" w:color="D9D9E3"/>
                                                                            <w:right w:val="single" w:sz="2" w:space="0" w:color="D9D9E3"/>
                                                                          </w:divBdr>
                                                                          <w:divsChild>
                                                                            <w:div w:id="849678943">
                                                                              <w:marLeft w:val="0"/>
                                                                              <w:marRight w:val="0"/>
                                                                              <w:marTop w:val="0"/>
                                                                              <w:marBottom w:val="0"/>
                                                                              <w:divBdr>
                                                                                <w:top w:val="single" w:sz="2" w:space="0" w:color="D9D9E3"/>
                                                                                <w:left w:val="single" w:sz="2" w:space="0" w:color="D9D9E3"/>
                                                                                <w:bottom w:val="single" w:sz="2" w:space="0" w:color="D9D9E3"/>
                                                                                <w:right w:val="single" w:sz="2" w:space="0" w:color="D9D9E3"/>
                                                                              </w:divBdr>
                                                                            </w:div>
                                                                            <w:div w:id="165644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9440784">
                                                                          <w:marLeft w:val="0"/>
                                                                          <w:marRight w:val="0"/>
                                                                          <w:marTop w:val="0"/>
                                                                          <w:marBottom w:val="0"/>
                                                                          <w:divBdr>
                                                                            <w:top w:val="single" w:sz="2" w:space="0" w:color="D9D9E3"/>
                                                                            <w:left w:val="single" w:sz="2" w:space="0" w:color="D9D9E3"/>
                                                                            <w:bottom w:val="single" w:sz="2" w:space="0" w:color="D9D9E3"/>
                                                                            <w:right w:val="single" w:sz="2" w:space="0" w:color="D9D9E3"/>
                                                                          </w:divBdr>
                                                                          <w:divsChild>
                                                                            <w:div w:id="411856650">
                                                                              <w:marLeft w:val="0"/>
                                                                              <w:marRight w:val="0"/>
                                                                              <w:marTop w:val="0"/>
                                                                              <w:marBottom w:val="0"/>
                                                                              <w:divBdr>
                                                                                <w:top w:val="single" w:sz="2" w:space="0" w:color="D9D9E3"/>
                                                                                <w:left w:val="single" w:sz="2" w:space="0" w:color="D9D9E3"/>
                                                                                <w:bottom w:val="single" w:sz="2" w:space="0" w:color="D9D9E3"/>
                                                                                <w:right w:val="single" w:sz="2" w:space="0" w:color="D9D9E3"/>
                                                                              </w:divBdr>
                                                                            </w:div>
                                                                            <w:div w:id="1816952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378920">
                                                                          <w:marLeft w:val="0"/>
                                                                          <w:marRight w:val="0"/>
                                                                          <w:marTop w:val="0"/>
                                                                          <w:marBottom w:val="0"/>
                                                                          <w:divBdr>
                                                                            <w:top w:val="single" w:sz="2" w:space="0" w:color="D9D9E3"/>
                                                                            <w:left w:val="single" w:sz="2" w:space="0" w:color="D9D9E3"/>
                                                                            <w:bottom w:val="single" w:sz="2" w:space="0" w:color="D9D9E3"/>
                                                                            <w:right w:val="single" w:sz="2" w:space="0" w:color="D9D9E3"/>
                                                                          </w:divBdr>
                                                                          <w:divsChild>
                                                                            <w:div w:id="461965383">
                                                                              <w:marLeft w:val="0"/>
                                                                              <w:marRight w:val="0"/>
                                                                              <w:marTop w:val="0"/>
                                                                              <w:marBottom w:val="0"/>
                                                                              <w:divBdr>
                                                                                <w:top w:val="single" w:sz="2" w:space="0" w:color="D9D9E3"/>
                                                                                <w:left w:val="single" w:sz="2" w:space="0" w:color="D9D9E3"/>
                                                                                <w:bottom w:val="single" w:sz="2" w:space="0" w:color="D9D9E3"/>
                                                                                <w:right w:val="single" w:sz="2" w:space="0" w:color="D9D9E3"/>
                                                                              </w:divBdr>
                                                                            </w:div>
                                                                            <w:div w:id="12289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3368875">
                                          <w:marLeft w:val="0"/>
                                          <w:marRight w:val="0"/>
                                          <w:marTop w:val="0"/>
                                          <w:marBottom w:val="0"/>
                                          <w:divBdr>
                                            <w:top w:val="single" w:sz="2" w:space="0" w:color="D9D9E3"/>
                                            <w:left w:val="single" w:sz="2" w:space="0" w:color="D9D9E3"/>
                                            <w:bottom w:val="single" w:sz="2" w:space="0" w:color="D9D9E3"/>
                                            <w:right w:val="single" w:sz="2" w:space="0" w:color="D9D9E3"/>
                                          </w:divBdr>
                                          <w:divsChild>
                                            <w:div w:id="52320542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463640">
                                                  <w:marLeft w:val="0"/>
                                                  <w:marRight w:val="0"/>
                                                  <w:marTop w:val="0"/>
                                                  <w:marBottom w:val="0"/>
                                                  <w:divBdr>
                                                    <w:top w:val="single" w:sz="2" w:space="0" w:color="D9D9E3"/>
                                                    <w:left w:val="single" w:sz="2" w:space="0" w:color="D9D9E3"/>
                                                    <w:bottom w:val="single" w:sz="2" w:space="0" w:color="D9D9E3"/>
                                                    <w:right w:val="single" w:sz="2" w:space="0" w:color="D9D9E3"/>
                                                  </w:divBdr>
                                                  <w:divsChild>
                                                    <w:div w:id="1698121272">
                                                      <w:marLeft w:val="0"/>
                                                      <w:marRight w:val="0"/>
                                                      <w:marTop w:val="0"/>
                                                      <w:marBottom w:val="0"/>
                                                      <w:divBdr>
                                                        <w:top w:val="single" w:sz="2" w:space="0" w:color="D9D9E3"/>
                                                        <w:left w:val="single" w:sz="2" w:space="0" w:color="D9D9E3"/>
                                                        <w:bottom w:val="single" w:sz="2" w:space="0" w:color="D9D9E3"/>
                                                        <w:right w:val="single" w:sz="2" w:space="0" w:color="D9D9E3"/>
                                                      </w:divBdr>
                                                      <w:divsChild>
                                                        <w:div w:id="720982164">
                                                          <w:marLeft w:val="0"/>
                                                          <w:marRight w:val="0"/>
                                                          <w:marTop w:val="0"/>
                                                          <w:marBottom w:val="0"/>
                                                          <w:divBdr>
                                                            <w:top w:val="single" w:sz="2" w:space="0" w:color="D9D9E3"/>
                                                            <w:left w:val="single" w:sz="2" w:space="0" w:color="D9D9E3"/>
                                                            <w:bottom w:val="single" w:sz="2" w:space="0" w:color="D9D9E3"/>
                                                            <w:right w:val="single" w:sz="2" w:space="0" w:color="D9D9E3"/>
                                                          </w:divBdr>
                                                          <w:divsChild>
                                                            <w:div w:id="66729098">
                                                              <w:marLeft w:val="0"/>
                                                              <w:marRight w:val="0"/>
                                                              <w:marTop w:val="0"/>
                                                              <w:marBottom w:val="0"/>
                                                              <w:divBdr>
                                                                <w:top w:val="single" w:sz="2" w:space="0" w:color="D9D9E3"/>
                                                                <w:left w:val="single" w:sz="2" w:space="0" w:color="D9D9E3"/>
                                                                <w:bottom w:val="single" w:sz="2" w:space="0" w:color="D9D9E3"/>
                                                                <w:right w:val="single" w:sz="2" w:space="0" w:color="D9D9E3"/>
                                                              </w:divBdr>
                                                              <w:divsChild>
                                                                <w:div w:id="1058893748">
                                                                  <w:marLeft w:val="0"/>
                                                                  <w:marRight w:val="0"/>
                                                                  <w:marTop w:val="0"/>
                                                                  <w:marBottom w:val="0"/>
                                                                  <w:divBdr>
                                                                    <w:top w:val="single" w:sz="2" w:space="0" w:color="D9D9E3"/>
                                                                    <w:left w:val="single" w:sz="2" w:space="0" w:color="D9D9E3"/>
                                                                    <w:bottom w:val="single" w:sz="2" w:space="0" w:color="D9D9E3"/>
                                                                    <w:right w:val="single" w:sz="2" w:space="0" w:color="D9D9E3"/>
                                                                  </w:divBdr>
                                                                  <w:divsChild>
                                                                    <w:div w:id="191596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0088907">
                                                      <w:marLeft w:val="0"/>
                                                      <w:marRight w:val="0"/>
                                                      <w:marTop w:val="0"/>
                                                      <w:marBottom w:val="0"/>
                                                      <w:divBdr>
                                                        <w:top w:val="single" w:sz="2" w:space="0" w:color="D9D9E3"/>
                                                        <w:left w:val="single" w:sz="2" w:space="0" w:color="D9D9E3"/>
                                                        <w:bottom w:val="single" w:sz="2" w:space="0" w:color="D9D9E3"/>
                                                        <w:right w:val="single" w:sz="2" w:space="0" w:color="D9D9E3"/>
                                                      </w:divBdr>
                                                      <w:divsChild>
                                                        <w:div w:id="1655643391">
                                                          <w:marLeft w:val="0"/>
                                                          <w:marRight w:val="0"/>
                                                          <w:marTop w:val="0"/>
                                                          <w:marBottom w:val="0"/>
                                                          <w:divBdr>
                                                            <w:top w:val="single" w:sz="2" w:space="0" w:color="D9D9E3"/>
                                                            <w:left w:val="single" w:sz="2" w:space="0" w:color="D9D9E3"/>
                                                            <w:bottom w:val="single" w:sz="2" w:space="0" w:color="D9D9E3"/>
                                                            <w:right w:val="single" w:sz="2" w:space="0" w:color="D9D9E3"/>
                                                          </w:divBdr>
                                                        </w:div>
                                                        <w:div w:id="374739311">
                                                          <w:marLeft w:val="0"/>
                                                          <w:marRight w:val="0"/>
                                                          <w:marTop w:val="0"/>
                                                          <w:marBottom w:val="0"/>
                                                          <w:divBdr>
                                                            <w:top w:val="single" w:sz="2" w:space="0" w:color="D9D9E3"/>
                                                            <w:left w:val="single" w:sz="2" w:space="0" w:color="D9D9E3"/>
                                                            <w:bottom w:val="single" w:sz="2" w:space="0" w:color="D9D9E3"/>
                                                            <w:right w:val="single" w:sz="2" w:space="0" w:color="D9D9E3"/>
                                                          </w:divBdr>
                                                          <w:divsChild>
                                                            <w:div w:id="1492135930">
                                                              <w:marLeft w:val="0"/>
                                                              <w:marRight w:val="0"/>
                                                              <w:marTop w:val="0"/>
                                                              <w:marBottom w:val="0"/>
                                                              <w:divBdr>
                                                                <w:top w:val="single" w:sz="2" w:space="0" w:color="D9D9E3"/>
                                                                <w:left w:val="single" w:sz="2" w:space="0" w:color="D9D9E3"/>
                                                                <w:bottom w:val="single" w:sz="2" w:space="0" w:color="D9D9E3"/>
                                                                <w:right w:val="single" w:sz="2" w:space="0" w:color="D9D9E3"/>
                                                              </w:divBdr>
                                                              <w:divsChild>
                                                                <w:div w:id="1488597631">
                                                                  <w:marLeft w:val="0"/>
                                                                  <w:marRight w:val="0"/>
                                                                  <w:marTop w:val="0"/>
                                                                  <w:marBottom w:val="0"/>
                                                                  <w:divBdr>
                                                                    <w:top w:val="single" w:sz="2" w:space="0" w:color="D9D9E3"/>
                                                                    <w:left w:val="single" w:sz="2" w:space="0" w:color="D9D9E3"/>
                                                                    <w:bottom w:val="single" w:sz="2" w:space="0" w:color="D9D9E3"/>
                                                                    <w:right w:val="single" w:sz="2" w:space="0" w:color="D9D9E3"/>
                                                                  </w:divBdr>
                                                                  <w:divsChild>
                                                                    <w:div w:id="13189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0911218">
                                          <w:marLeft w:val="0"/>
                                          <w:marRight w:val="0"/>
                                          <w:marTop w:val="0"/>
                                          <w:marBottom w:val="0"/>
                                          <w:divBdr>
                                            <w:top w:val="single" w:sz="2" w:space="0" w:color="D9D9E3"/>
                                            <w:left w:val="single" w:sz="2" w:space="0" w:color="D9D9E3"/>
                                            <w:bottom w:val="single" w:sz="2" w:space="0" w:color="D9D9E3"/>
                                            <w:right w:val="single" w:sz="2" w:space="0" w:color="D9D9E3"/>
                                          </w:divBdr>
                                          <w:divsChild>
                                            <w:div w:id="1758090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65575390">
                                                  <w:marLeft w:val="0"/>
                                                  <w:marRight w:val="0"/>
                                                  <w:marTop w:val="0"/>
                                                  <w:marBottom w:val="0"/>
                                                  <w:divBdr>
                                                    <w:top w:val="single" w:sz="2" w:space="0" w:color="D9D9E3"/>
                                                    <w:left w:val="single" w:sz="2" w:space="0" w:color="D9D9E3"/>
                                                    <w:bottom w:val="single" w:sz="2" w:space="0" w:color="D9D9E3"/>
                                                    <w:right w:val="single" w:sz="2" w:space="0" w:color="D9D9E3"/>
                                                  </w:divBdr>
                                                  <w:divsChild>
                                                    <w:div w:id="1566914476">
                                                      <w:marLeft w:val="0"/>
                                                      <w:marRight w:val="0"/>
                                                      <w:marTop w:val="0"/>
                                                      <w:marBottom w:val="0"/>
                                                      <w:divBdr>
                                                        <w:top w:val="single" w:sz="2" w:space="0" w:color="D9D9E3"/>
                                                        <w:left w:val="single" w:sz="2" w:space="0" w:color="D9D9E3"/>
                                                        <w:bottom w:val="single" w:sz="2" w:space="0" w:color="D9D9E3"/>
                                                        <w:right w:val="single" w:sz="2" w:space="0" w:color="D9D9E3"/>
                                                      </w:divBdr>
                                                      <w:divsChild>
                                                        <w:div w:id="192966443">
                                                          <w:marLeft w:val="0"/>
                                                          <w:marRight w:val="0"/>
                                                          <w:marTop w:val="0"/>
                                                          <w:marBottom w:val="0"/>
                                                          <w:divBdr>
                                                            <w:top w:val="single" w:sz="2" w:space="0" w:color="D9D9E3"/>
                                                            <w:left w:val="single" w:sz="2" w:space="0" w:color="D9D9E3"/>
                                                            <w:bottom w:val="single" w:sz="2" w:space="0" w:color="D9D9E3"/>
                                                            <w:right w:val="single" w:sz="2" w:space="0" w:color="D9D9E3"/>
                                                          </w:divBdr>
                                                          <w:divsChild>
                                                            <w:div w:id="789010962">
                                                              <w:marLeft w:val="0"/>
                                                              <w:marRight w:val="0"/>
                                                              <w:marTop w:val="0"/>
                                                              <w:marBottom w:val="0"/>
                                                              <w:divBdr>
                                                                <w:top w:val="single" w:sz="2" w:space="0" w:color="D9D9E3"/>
                                                                <w:left w:val="single" w:sz="2" w:space="0" w:color="D9D9E3"/>
                                                                <w:bottom w:val="single" w:sz="2" w:space="0" w:color="D9D9E3"/>
                                                                <w:right w:val="single" w:sz="2" w:space="0" w:color="D9D9E3"/>
                                                              </w:divBdr>
                                                              <w:divsChild>
                                                                <w:div w:id="442846795">
                                                                  <w:marLeft w:val="0"/>
                                                                  <w:marRight w:val="0"/>
                                                                  <w:marTop w:val="0"/>
                                                                  <w:marBottom w:val="0"/>
                                                                  <w:divBdr>
                                                                    <w:top w:val="single" w:sz="2" w:space="0" w:color="D9D9E3"/>
                                                                    <w:left w:val="single" w:sz="2" w:space="0" w:color="D9D9E3"/>
                                                                    <w:bottom w:val="single" w:sz="2" w:space="0" w:color="D9D9E3"/>
                                                                    <w:right w:val="single" w:sz="2" w:space="0" w:color="D9D9E3"/>
                                                                  </w:divBdr>
                                                                  <w:divsChild>
                                                                    <w:div w:id="12323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7187496">
                                                      <w:marLeft w:val="0"/>
                                                      <w:marRight w:val="0"/>
                                                      <w:marTop w:val="0"/>
                                                      <w:marBottom w:val="0"/>
                                                      <w:divBdr>
                                                        <w:top w:val="single" w:sz="2" w:space="0" w:color="D9D9E3"/>
                                                        <w:left w:val="single" w:sz="2" w:space="0" w:color="D9D9E3"/>
                                                        <w:bottom w:val="single" w:sz="2" w:space="0" w:color="D9D9E3"/>
                                                        <w:right w:val="single" w:sz="2" w:space="0" w:color="D9D9E3"/>
                                                      </w:divBdr>
                                                      <w:divsChild>
                                                        <w:div w:id="1579288663">
                                                          <w:marLeft w:val="0"/>
                                                          <w:marRight w:val="0"/>
                                                          <w:marTop w:val="0"/>
                                                          <w:marBottom w:val="0"/>
                                                          <w:divBdr>
                                                            <w:top w:val="single" w:sz="2" w:space="0" w:color="D9D9E3"/>
                                                            <w:left w:val="single" w:sz="2" w:space="0" w:color="D9D9E3"/>
                                                            <w:bottom w:val="single" w:sz="2" w:space="0" w:color="D9D9E3"/>
                                                            <w:right w:val="single" w:sz="2" w:space="0" w:color="D9D9E3"/>
                                                          </w:divBdr>
                                                        </w:div>
                                                        <w:div w:id="494296005">
                                                          <w:marLeft w:val="0"/>
                                                          <w:marRight w:val="0"/>
                                                          <w:marTop w:val="0"/>
                                                          <w:marBottom w:val="0"/>
                                                          <w:divBdr>
                                                            <w:top w:val="single" w:sz="2" w:space="0" w:color="D9D9E3"/>
                                                            <w:left w:val="single" w:sz="2" w:space="0" w:color="D9D9E3"/>
                                                            <w:bottom w:val="single" w:sz="2" w:space="0" w:color="D9D9E3"/>
                                                            <w:right w:val="single" w:sz="2" w:space="0" w:color="D9D9E3"/>
                                                          </w:divBdr>
                                                          <w:divsChild>
                                                            <w:div w:id="1052342555">
                                                              <w:marLeft w:val="0"/>
                                                              <w:marRight w:val="0"/>
                                                              <w:marTop w:val="0"/>
                                                              <w:marBottom w:val="0"/>
                                                              <w:divBdr>
                                                                <w:top w:val="single" w:sz="2" w:space="0" w:color="D9D9E3"/>
                                                                <w:left w:val="single" w:sz="2" w:space="0" w:color="D9D9E3"/>
                                                                <w:bottom w:val="single" w:sz="2" w:space="0" w:color="D9D9E3"/>
                                                                <w:right w:val="single" w:sz="2" w:space="0" w:color="D9D9E3"/>
                                                              </w:divBdr>
                                                              <w:divsChild>
                                                                <w:div w:id="967053915">
                                                                  <w:marLeft w:val="0"/>
                                                                  <w:marRight w:val="0"/>
                                                                  <w:marTop w:val="0"/>
                                                                  <w:marBottom w:val="0"/>
                                                                  <w:divBdr>
                                                                    <w:top w:val="single" w:sz="2" w:space="0" w:color="D9D9E3"/>
                                                                    <w:left w:val="single" w:sz="2" w:space="0" w:color="D9D9E3"/>
                                                                    <w:bottom w:val="single" w:sz="2" w:space="0" w:color="D9D9E3"/>
                                                                    <w:right w:val="single" w:sz="2" w:space="0" w:color="D9D9E3"/>
                                                                  </w:divBdr>
                                                                  <w:divsChild>
                                                                    <w:div w:id="483399646">
                                                                      <w:marLeft w:val="0"/>
                                                                      <w:marRight w:val="0"/>
                                                                      <w:marTop w:val="0"/>
                                                                      <w:marBottom w:val="0"/>
                                                                      <w:divBdr>
                                                                        <w:top w:val="single" w:sz="2" w:space="0" w:color="D9D9E3"/>
                                                                        <w:left w:val="single" w:sz="2" w:space="0" w:color="D9D9E3"/>
                                                                        <w:bottom w:val="single" w:sz="2" w:space="0" w:color="D9D9E3"/>
                                                                        <w:right w:val="single" w:sz="2" w:space="0" w:color="D9D9E3"/>
                                                                      </w:divBdr>
                                                                      <w:divsChild>
                                                                        <w:div w:id="2113670870">
                                                                          <w:marLeft w:val="0"/>
                                                                          <w:marRight w:val="0"/>
                                                                          <w:marTop w:val="0"/>
                                                                          <w:marBottom w:val="0"/>
                                                                          <w:divBdr>
                                                                            <w:top w:val="single" w:sz="2" w:space="0" w:color="D9D9E3"/>
                                                                            <w:left w:val="single" w:sz="2" w:space="0" w:color="D9D9E3"/>
                                                                            <w:bottom w:val="single" w:sz="2" w:space="0" w:color="D9D9E3"/>
                                                                            <w:right w:val="single" w:sz="2" w:space="0" w:color="D9D9E3"/>
                                                                          </w:divBdr>
                                                                          <w:divsChild>
                                                                            <w:div w:id="15430222">
                                                                              <w:marLeft w:val="0"/>
                                                                              <w:marRight w:val="0"/>
                                                                              <w:marTop w:val="0"/>
                                                                              <w:marBottom w:val="0"/>
                                                                              <w:divBdr>
                                                                                <w:top w:val="single" w:sz="2" w:space="0" w:color="D9D9E3"/>
                                                                                <w:left w:val="single" w:sz="2" w:space="0" w:color="D9D9E3"/>
                                                                                <w:bottom w:val="single" w:sz="2" w:space="0" w:color="D9D9E3"/>
                                                                                <w:right w:val="single" w:sz="2" w:space="0" w:color="D9D9E3"/>
                                                                              </w:divBdr>
                                                                            </w:div>
                                                                            <w:div w:id="1326395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530620">
                                                                          <w:marLeft w:val="0"/>
                                                                          <w:marRight w:val="0"/>
                                                                          <w:marTop w:val="0"/>
                                                                          <w:marBottom w:val="0"/>
                                                                          <w:divBdr>
                                                                            <w:top w:val="single" w:sz="2" w:space="0" w:color="D9D9E3"/>
                                                                            <w:left w:val="single" w:sz="2" w:space="0" w:color="D9D9E3"/>
                                                                            <w:bottom w:val="single" w:sz="2" w:space="0" w:color="D9D9E3"/>
                                                                            <w:right w:val="single" w:sz="2" w:space="0" w:color="D9D9E3"/>
                                                                          </w:divBdr>
                                                                          <w:divsChild>
                                                                            <w:div w:id="889263581">
                                                                              <w:marLeft w:val="0"/>
                                                                              <w:marRight w:val="0"/>
                                                                              <w:marTop w:val="0"/>
                                                                              <w:marBottom w:val="0"/>
                                                                              <w:divBdr>
                                                                                <w:top w:val="single" w:sz="2" w:space="0" w:color="D9D9E3"/>
                                                                                <w:left w:val="single" w:sz="2" w:space="0" w:color="D9D9E3"/>
                                                                                <w:bottom w:val="single" w:sz="2" w:space="0" w:color="D9D9E3"/>
                                                                                <w:right w:val="single" w:sz="2" w:space="0" w:color="D9D9E3"/>
                                                                              </w:divBdr>
                                                                            </w:div>
                                                                            <w:div w:id="103376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326756">
                                          <w:marLeft w:val="0"/>
                                          <w:marRight w:val="0"/>
                                          <w:marTop w:val="0"/>
                                          <w:marBottom w:val="0"/>
                                          <w:divBdr>
                                            <w:top w:val="single" w:sz="2" w:space="0" w:color="D9D9E3"/>
                                            <w:left w:val="single" w:sz="2" w:space="0" w:color="D9D9E3"/>
                                            <w:bottom w:val="single" w:sz="2" w:space="0" w:color="D9D9E3"/>
                                            <w:right w:val="single" w:sz="2" w:space="0" w:color="D9D9E3"/>
                                          </w:divBdr>
                                          <w:divsChild>
                                            <w:div w:id="511338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92694027">
                                                  <w:marLeft w:val="0"/>
                                                  <w:marRight w:val="0"/>
                                                  <w:marTop w:val="0"/>
                                                  <w:marBottom w:val="0"/>
                                                  <w:divBdr>
                                                    <w:top w:val="single" w:sz="2" w:space="0" w:color="D9D9E3"/>
                                                    <w:left w:val="single" w:sz="2" w:space="0" w:color="D9D9E3"/>
                                                    <w:bottom w:val="single" w:sz="2" w:space="0" w:color="D9D9E3"/>
                                                    <w:right w:val="single" w:sz="2" w:space="0" w:color="D9D9E3"/>
                                                  </w:divBdr>
                                                  <w:divsChild>
                                                    <w:div w:id="102775250">
                                                      <w:marLeft w:val="0"/>
                                                      <w:marRight w:val="0"/>
                                                      <w:marTop w:val="0"/>
                                                      <w:marBottom w:val="0"/>
                                                      <w:divBdr>
                                                        <w:top w:val="single" w:sz="2" w:space="0" w:color="D9D9E3"/>
                                                        <w:left w:val="single" w:sz="2" w:space="0" w:color="D9D9E3"/>
                                                        <w:bottom w:val="single" w:sz="2" w:space="0" w:color="D9D9E3"/>
                                                        <w:right w:val="single" w:sz="2" w:space="0" w:color="D9D9E3"/>
                                                      </w:divBdr>
                                                      <w:divsChild>
                                                        <w:div w:id="65148910">
                                                          <w:marLeft w:val="0"/>
                                                          <w:marRight w:val="0"/>
                                                          <w:marTop w:val="0"/>
                                                          <w:marBottom w:val="0"/>
                                                          <w:divBdr>
                                                            <w:top w:val="single" w:sz="2" w:space="0" w:color="D9D9E3"/>
                                                            <w:left w:val="single" w:sz="2" w:space="0" w:color="D9D9E3"/>
                                                            <w:bottom w:val="single" w:sz="2" w:space="0" w:color="D9D9E3"/>
                                                            <w:right w:val="single" w:sz="2" w:space="0" w:color="D9D9E3"/>
                                                          </w:divBdr>
                                                          <w:divsChild>
                                                            <w:div w:id="2094423714">
                                                              <w:marLeft w:val="0"/>
                                                              <w:marRight w:val="0"/>
                                                              <w:marTop w:val="0"/>
                                                              <w:marBottom w:val="0"/>
                                                              <w:divBdr>
                                                                <w:top w:val="single" w:sz="2" w:space="0" w:color="D9D9E3"/>
                                                                <w:left w:val="single" w:sz="2" w:space="0" w:color="D9D9E3"/>
                                                                <w:bottom w:val="single" w:sz="2" w:space="0" w:color="D9D9E3"/>
                                                                <w:right w:val="single" w:sz="2" w:space="0" w:color="D9D9E3"/>
                                                              </w:divBdr>
                                                              <w:divsChild>
                                                                <w:div w:id="1965885067">
                                                                  <w:marLeft w:val="0"/>
                                                                  <w:marRight w:val="0"/>
                                                                  <w:marTop w:val="0"/>
                                                                  <w:marBottom w:val="0"/>
                                                                  <w:divBdr>
                                                                    <w:top w:val="single" w:sz="2" w:space="0" w:color="D9D9E3"/>
                                                                    <w:left w:val="single" w:sz="2" w:space="0" w:color="D9D9E3"/>
                                                                    <w:bottom w:val="single" w:sz="2" w:space="0" w:color="D9D9E3"/>
                                                                    <w:right w:val="single" w:sz="2" w:space="0" w:color="D9D9E3"/>
                                                                  </w:divBdr>
                                                                  <w:divsChild>
                                                                    <w:div w:id="207600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567731">
                                                      <w:marLeft w:val="0"/>
                                                      <w:marRight w:val="0"/>
                                                      <w:marTop w:val="0"/>
                                                      <w:marBottom w:val="0"/>
                                                      <w:divBdr>
                                                        <w:top w:val="single" w:sz="2" w:space="0" w:color="D9D9E3"/>
                                                        <w:left w:val="single" w:sz="2" w:space="0" w:color="D9D9E3"/>
                                                        <w:bottom w:val="single" w:sz="2" w:space="0" w:color="D9D9E3"/>
                                                        <w:right w:val="single" w:sz="2" w:space="0" w:color="D9D9E3"/>
                                                      </w:divBdr>
                                                      <w:divsChild>
                                                        <w:div w:id="1078553750">
                                                          <w:marLeft w:val="0"/>
                                                          <w:marRight w:val="0"/>
                                                          <w:marTop w:val="0"/>
                                                          <w:marBottom w:val="0"/>
                                                          <w:divBdr>
                                                            <w:top w:val="single" w:sz="2" w:space="0" w:color="D9D9E3"/>
                                                            <w:left w:val="single" w:sz="2" w:space="0" w:color="D9D9E3"/>
                                                            <w:bottom w:val="single" w:sz="2" w:space="0" w:color="D9D9E3"/>
                                                            <w:right w:val="single" w:sz="2" w:space="0" w:color="D9D9E3"/>
                                                          </w:divBdr>
                                                        </w:div>
                                                        <w:div w:id="653338557">
                                                          <w:marLeft w:val="0"/>
                                                          <w:marRight w:val="0"/>
                                                          <w:marTop w:val="0"/>
                                                          <w:marBottom w:val="0"/>
                                                          <w:divBdr>
                                                            <w:top w:val="single" w:sz="2" w:space="0" w:color="D9D9E3"/>
                                                            <w:left w:val="single" w:sz="2" w:space="0" w:color="D9D9E3"/>
                                                            <w:bottom w:val="single" w:sz="2" w:space="0" w:color="D9D9E3"/>
                                                            <w:right w:val="single" w:sz="2" w:space="0" w:color="D9D9E3"/>
                                                          </w:divBdr>
                                                          <w:divsChild>
                                                            <w:div w:id="463621874">
                                                              <w:marLeft w:val="0"/>
                                                              <w:marRight w:val="0"/>
                                                              <w:marTop w:val="0"/>
                                                              <w:marBottom w:val="0"/>
                                                              <w:divBdr>
                                                                <w:top w:val="single" w:sz="2" w:space="0" w:color="D9D9E3"/>
                                                                <w:left w:val="single" w:sz="2" w:space="0" w:color="D9D9E3"/>
                                                                <w:bottom w:val="single" w:sz="2" w:space="0" w:color="D9D9E3"/>
                                                                <w:right w:val="single" w:sz="2" w:space="0" w:color="D9D9E3"/>
                                                              </w:divBdr>
                                                              <w:divsChild>
                                                                <w:div w:id="658194634">
                                                                  <w:marLeft w:val="0"/>
                                                                  <w:marRight w:val="0"/>
                                                                  <w:marTop w:val="0"/>
                                                                  <w:marBottom w:val="0"/>
                                                                  <w:divBdr>
                                                                    <w:top w:val="single" w:sz="2" w:space="0" w:color="D9D9E3"/>
                                                                    <w:left w:val="single" w:sz="2" w:space="0" w:color="D9D9E3"/>
                                                                    <w:bottom w:val="single" w:sz="2" w:space="0" w:color="D9D9E3"/>
                                                                    <w:right w:val="single" w:sz="2" w:space="0" w:color="D9D9E3"/>
                                                                  </w:divBdr>
                                                                  <w:divsChild>
                                                                    <w:div w:id="1773283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092193">
                                          <w:marLeft w:val="0"/>
                                          <w:marRight w:val="0"/>
                                          <w:marTop w:val="0"/>
                                          <w:marBottom w:val="0"/>
                                          <w:divBdr>
                                            <w:top w:val="single" w:sz="2" w:space="0" w:color="D9D9E3"/>
                                            <w:left w:val="single" w:sz="2" w:space="0" w:color="D9D9E3"/>
                                            <w:bottom w:val="single" w:sz="2" w:space="0" w:color="D9D9E3"/>
                                            <w:right w:val="single" w:sz="2" w:space="0" w:color="D9D9E3"/>
                                          </w:divBdr>
                                          <w:divsChild>
                                            <w:div w:id="705522720">
                                              <w:marLeft w:val="0"/>
                                              <w:marRight w:val="0"/>
                                              <w:marTop w:val="100"/>
                                              <w:marBottom w:val="100"/>
                                              <w:divBdr>
                                                <w:top w:val="single" w:sz="2" w:space="0" w:color="D9D9E3"/>
                                                <w:left w:val="single" w:sz="2" w:space="0" w:color="D9D9E3"/>
                                                <w:bottom w:val="single" w:sz="2" w:space="0" w:color="D9D9E3"/>
                                                <w:right w:val="single" w:sz="2" w:space="0" w:color="D9D9E3"/>
                                              </w:divBdr>
                                              <w:divsChild>
                                                <w:div w:id="346492076">
                                                  <w:marLeft w:val="0"/>
                                                  <w:marRight w:val="0"/>
                                                  <w:marTop w:val="0"/>
                                                  <w:marBottom w:val="0"/>
                                                  <w:divBdr>
                                                    <w:top w:val="single" w:sz="2" w:space="0" w:color="D9D9E3"/>
                                                    <w:left w:val="single" w:sz="2" w:space="0" w:color="D9D9E3"/>
                                                    <w:bottom w:val="single" w:sz="2" w:space="0" w:color="D9D9E3"/>
                                                    <w:right w:val="single" w:sz="2" w:space="0" w:color="D9D9E3"/>
                                                  </w:divBdr>
                                                  <w:divsChild>
                                                    <w:div w:id="1611931619">
                                                      <w:marLeft w:val="0"/>
                                                      <w:marRight w:val="0"/>
                                                      <w:marTop w:val="0"/>
                                                      <w:marBottom w:val="0"/>
                                                      <w:divBdr>
                                                        <w:top w:val="single" w:sz="2" w:space="0" w:color="D9D9E3"/>
                                                        <w:left w:val="single" w:sz="2" w:space="0" w:color="D9D9E3"/>
                                                        <w:bottom w:val="single" w:sz="2" w:space="0" w:color="D9D9E3"/>
                                                        <w:right w:val="single" w:sz="2" w:space="0" w:color="D9D9E3"/>
                                                      </w:divBdr>
                                                      <w:divsChild>
                                                        <w:div w:id="2038432210">
                                                          <w:marLeft w:val="0"/>
                                                          <w:marRight w:val="0"/>
                                                          <w:marTop w:val="0"/>
                                                          <w:marBottom w:val="0"/>
                                                          <w:divBdr>
                                                            <w:top w:val="single" w:sz="2" w:space="0" w:color="D9D9E3"/>
                                                            <w:left w:val="single" w:sz="2" w:space="0" w:color="D9D9E3"/>
                                                            <w:bottom w:val="single" w:sz="2" w:space="0" w:color="D9D9E3"/>
                                                            <w:right w:val="single" w:sz="2" w:space="0" w:color="D9D9E3"/>
                                                          </w:divBdr>
                                                          <w:divsChild>
                                                            <w:div w:id="845510694">
                                                              <w:marLeft w:val="0"/>
                                                              <w:marRight w:val="0"/>
                                                              <w:marTop w:val="0"/>
                                                              <w:marBottom w:val="0"/>
                                                              <w:divBdr>
                                                                <w:top w:val="single" w:sz="2" w:space="0" w:color="D9D9E3"/>
                                                                <w:left w:val="single" w:sz="2" w:space="0" w:color="D9D9E3"/>
                                                                <w:bottom w:val="single" w:sz="2" w:space="0" w:color="D9D9E3"/>
                                                                <w:right w:val="single" w:sz="2" w:space="0" w:color="D9D9E3"/>
                                                              </w:divBdr>
                                                              <w:divsChild>
                                                                <w:div w:id="1509439793">
                                                                  <w:marLeft w:val="0"/>
                                                                  <w:marRight w:val="0"/>
                                                                  <w:marTop w:val="0"/>
                                                                  <w:marBottom w:val="0"/>
                                                                  <w:divBdr>
                                                                    <w:top w:val="single" w:sz="2" w:space="0" w:color="D9D9E3"/>
                                                                    <w:left w:val="single" w:sz="2" w:space="0" w:color="D9D9E3"/>
                                                                    <w:bottom w:val="single" w:sz="2" w:space="0" w:color="D9D9E3"/>
                                                                    <w:right w:val="single" w:sz="2" w:space="0" w:color="D9D9E3"/>
                                                                  </w:divBdr>
                                                                  <w:divsChild>
                                                                    <w:div w:id="1554659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6946905">
                                                      <w:marLeft w:val="0"/>
                                                      <w:marRight w:val="0"/>
                                                      <w:marTop w:val="0"/>
                                                      <w:marBottom w:val="0"/>
                                                      <w:divBdr>
                                                        <w:top w:val="single" w:sz="2" w:space="0" w:color="D9D9E3"/>
                                                        <w:left w:val="single" w:sz="2" w:space="0" w:color="D9D9E3"/>
                                                        <w:bottom w:val="single" w:sz="2" w:space="0" w:color="D9D9E3"/>
                                                        <w:right w:val="single" w:sz="2" w:space="0" w:color="D9D9E3"/>
                                                      </w:divBdr>
                                                      <w:divsChild>
                                                        <w:div w:id="1486094382">
                                                          <w:marLeft w:val="0"/>
                                                          <w:marRight w:val="0"/>
                                                          <w:marTop w:val="0"/>
                                                          <w:marBottom w:val="0"/>
                                                          <w:divBdr>
                                                            <w:top w:val="single" w:sz="2" w:space="0" w:color="D9D9E3"/>
                                                            <w:left w:val="single" w:sz="2" w:space="0" w:color="D9D9E3"/>
                                                            <w:bottom w:val="single" w:sz="2" w:space="0" w:color="D9D9E3"/>
                                                            <w:right w:val="single" w:sz="2" w:space="0" w:color="D9D9E3"/>
                                                          </w:divBdr>
                                                        </w:div>
                                                        <w:div w:id="894664613">
                                                          <w:marLeft w:val="0"/>
                                                          <w:marRight w:val="0"/>
                                                          <w:marTop w:val="0"/>
                                                          <w:marBottom w:val="0"/>
                                                          <w:divBdr>
                                                            <w:top w:val="single" w:sz="2" w:space="0" w:color="D9D9E3"/>
                                                            <w:left w:val="single" w:sz="2" w:space="0" w:color="D9D9E3"/>
                                                            <w:bottom w:val="single" w:sz="2" w:space="0" w:color="D9D9E3"/>
                                                            <w:right w:val="single" w:sz="2" w:space="0" w:color="D9D9E3"/>
                                                          </w:divBdr>
                                                          <w:divsChild>
                                                            <w:div w:id="343017354">
                                                              <w:marLeft w:val="0"/>
                                                              <w:marRight w:val="0"/>
                                                              <w:marTop w:val="0"/>
                                                              <w:marBottom w:val="0"/>
                                                              <w:divBdr>
                                                                <w:top w:val="single" w:sz="2" w:space="0" w:color="D9D9E3"/>
                                                                <w:left w:val="single" w:sz="2" w:space="0" w:color="D9D9E3"/>
                                                                <w:bottom w:val="single" w:sz="2" w:space="0" w:color="D9D9E3"/>
                                                                <w:right w:val="single" w:sz="2" w:space="0" w:color="D9D9E3"/>
                                                              </w:divBdr>
                                                              <w:divsChild>
                                                                <w:div w:id="2132280254">
                                                                  <w:marLeft w:val="0"/>
                                                                  <w:marRight w:val="0"/>
                                                                  <w:marTop w:val="0"/>
                                                                  <w:marBottom w:val="0"/>
                                                                  <w:divBdr>
                                                                    <w:top w:val="single" w:sz="2" w:space="0" w:color="D9D9E3"/>
                                                                    <w:left w:val="single" w:sz="2" w:space="0" w:color="D9D9E3"/>
                                                                    <w:bottom w:val="single" w:sz="2" w:space="0" w:color="D9D9E3"/>
                                                                    <w:right w:val="single" w:sz="2" w:space="0" w:color="D9D9E3"/>
                                                                  </w:divBdr>
                                                                  <w:divsChild>
                                                                    <w:div w:id="38603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4231916">
                                          <w:marLeft w:val="0"/>
                                          <w:marRight w:val="0"/>
                                          <w:marTop w:val="0"/>
                                          <w:marBottom w:val="0"/>
                                          <w:divBdr>
                                            <w:top w:val="single" w:sz="2" w:space="0" w:color="D9D9E3"/>
                                            <w:left w:val="single" w:sz="2" w:space="0" w:color="D9D9E3"/>
                                            <w:bottom w:val="single" w:sz="2" w:space="0" w:color="D9D9E3"/>
                                            <w:right w:val="single" w:sz="2" w:space="0" w:color="D9D9E3"/>
                                          </w:divBdr>
                                          <w:divsChild>
                                            <w:div w:id="166292952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205820">
                                                  <w:marLeft w:val="0"/>
                                                  <w:marRight w:val="0"/>
                                                  <w:marTop w:val="0"/>
                                                  <w:marBottom w:val="0"/>
                                                  <w:divBdr>
                                                    <w:top w:val="single" w:sz="2" w:space="0" w:color="D9D9E3"/>
                                                    <w:left w:val="single" w:sz="2" w:space="0" w:color="D9D9E3"/>
                                                    <w:bottom w:val="single" w:sz="2" w:space="0" w:color="D9D9E3"/>
                                                    <w:right w:val="single" w:sz="2" w:space="0" w:color="D9D9E3"/>
                                                  </w:divBdr>
                                                  <w:divsChild>
                                                    <w:div w:id="1491141535">
                                                      <w:marLeft w:val="0"/>
                                                      <w:marRight w:val="0"/>
                                                      <w:marTop w:val="0"/>
                                                      <w:marBottom w:val="0"/>
                                                      <w:divBdr>
                                                        <w:top w:val="single" w:sz="2" w:space="0" w:color="D9D9E3"/>
                                                        <w:left w:val="single" w:sz="2" w:space="0" w:color="D9D9E3"/>
                                                        <w:bottom w:val="single" w:sz="2" w:space="0" w:color="D9D9E3"/>
                                                        <w:right w:val="single" w:sz="2" w:space="0" w:color="D9D9E3"/>
                                                      </w:divBdr>
                                                      <w:divsChild>
                                                        <w:div w:id="1967740276">
                                                          <w:marLeft w:val="0"/>
                                                          <w:marRight w:val="0"/>
                                                          <w:marTop w:val="0"/>
                                                          <w:marBottom w:val="0"/>
                                                          <w:divBdr>
                                                            <w:top w:val="single" w:sz="2" w:space="0" w:color="D9D9E3"/>
                                                            <w:left w:val="single" w:sz="2" w:space="0" w:color="D9D9E3"/>
                                                            <w:bottom w:val="single" w:sz="2" w:space="0" w:color="D9D9E3"/>
                                                            <w:right w:val="single" w:sz="2" w:space="0" w:color="D9D9E3"/>
                                                          </w:divBdr>
                                                          <w:divsChild>
                                                            <w:div w:id="283004880">
                                                              <w:marLeft w:val="0"/>
                                                              <w:marRight w:val="0"/>
                                                              <w:marTop w:val="0"/>
                                                              <w:marBottom w:val="0"/>
                                                              <w:divBdr>
                                                                <w:top w:val="single" w:sz="2" w:space="0" w:color="D9D9E3"/>
                                                                <w:left w:val="single" w:sz="2" w:space="0" w:color="D9D9E3"/>
                                                                <w:bottom w:val="single" w:sz="2" w:space="0" w:color="D9D9E3"/>
                                                                <w:right w:val="single" w:sz="2" w:space="0" w:color="D9D9E3"/>
                                                              </w:divBdr>
                                                              <w:divsChild>
                                                                <w:div w:id="852185731">
                                                                  <w:marLeft w:val="0"/>
                                                                  <w:marRight w:val="0"/>
                                                                  <w:marTop w:val="0"/>
                                                                  <w:marBottom w:val="0"/>
                                                                  <w:divBdr>
                                                                    <w:top w:val="single" w:sz="2" w:space="0" w:color="D9D9E3"/>
                                                                    <w:left w:val="single" w:sz="2" w:space="0" w:color="D9D9E3"/>
                                                                    <w:bottom w:val="single" w:sz="2" w:space="0" w:color="D9D9E3"/>
                                                                    <w:right w:val="single" w:sz="2" w:space="0" w:color="D9D9E3"/>
                                                                  </w:divBdr>
                                                                  <w:divsChild>
                                                                    <w:div w:id="628052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2387657">
                                                      <w:marLeft w:val="0"/>
                                                      <w:marRight w:val="0"/>
                                                      <w:marTop w:val="0"/>
                                                      <w:marBottom w:val="0"/>
                                                      <w:divBdr>
                                                        <w:top w:val="single" w:sz="2" w:space="0" w:color="D9D9E3"/>
                                                        <w:left w:val="single" w:sz="2" w:space="0" w:color="D9D9E3"/>
                                                        <w:bottom w:val="single" w:sz="2" w:space="0" w:color="D9D9E3"/>
                                                        <w:right w:val="single" w:sz="2" w:space="0" w:color="D9D9E3"/>
                                                      </w:divBdr>
                                                      <w:divsChild>
                                                        <w:div w:id="1704163128">
                                                          <w:marLeft w:val="0"/>
                                                          <w:marRight w:val="0"/>
                                                          <w:marTop w:val="0"/>
                                                          <w:marBottom w:val="0"/>
                                                          <w:divBdr>
                                                            <w:top w:val="single" w:sz="2" w:space="0" w:color="D9D9E3"/>
                                                            <w:left w:val="single" w:sz="2" w:space="0" w:color="D9D9E3"/>
                                                            <w:bottom w:val="single" w:sz="2" w:space="0" w:color="D9D9E3"/>
                                                            <w:right w:val="single" w:sz="2" w:space="0" w:color="D9D9E3"/>
                                                          </w:divBdr>
                                                        </w:div>
                                                        <w:div w:id="772092774">
                                                          <w:marLeft w:val="0"/>
                                                          <w:marRight w:val="0"/>
                                                          <w:marTop w:val="0"/>
                                                          <w:marBottom w:val="0"/>
                                                          <w:divBdr>
                                                            <w:top w:val="single" w:sz="2" w:space="0" w:color="D9D9E3"/>
                                                            <w:left w:val="single" w:sz="2" w:space="0" w:color="D9D9E3"/>
                                                            <w:bottom w:val="single" w:sz="2" w:space="0" w:color="D9D9E3"/>
                                                            <w:right w:val="single" w:sz="2" w:space="0" w:color="D9D9E3"/>
                                                          </w:divBdr>
                                                          <w:divsChild>
                                                            <w:div w:id="867138219">
                                                              <w:marLeft w:val="0"/>
                                                              <w:marRight w:val="0"/>
                                                              <w:marTop w:val="0"/>
                                                              <w:marBottom w:val="0"/>
                                                              <w:divBdr>
                                                                <w:top w:val="single" w:sz="2" w:space="0" w:color="D9D9E3"/>
                                                                <w:left w:val="single" w:sz="2" w:space="0" w:color="D9D9E3"/>
                                                                <w:bottom w:val="single" w:sz="2" w:space="0" w:color="D9D9E3"/>
                                                                <w:right w:val="single" w:sz="2" w:space="0" w:color="D9D9E3"/>
                                                              </w:divBdr>
                                                              <w:divsChild>
                                                                <w:div w:id="1007755841">
                                                                  <w:marLeft w:val="0"/>
                                                                  <w:marRight w:val="0"/>
                                                                  <w:marTop w:val="0"/>
                                                                  <w:marBottom w:val="0"/>
                                                                  <w:divBdr>
                                                                    <w:top w:val="single" w:sz="2" w:space="0" w:color="D9D9E3"/>
                                                                    <w:left w:val="single" w:sz="2" w:space="0" w:color="D9D9E3"/>
                                                                    <w:bottom w:val="single" w:sz="2" w:space="0" w:color="D9D9E3"/>
                                                                    <w:right w:val="single" w:sz="2" w:space="0" w:color="D9D9E3"/>
                                                                  </w:divBdr>
                                                                  <w:divsChild>
                                                                    <w:div w:id="107173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54827">
                                          <w:marLeft w:val="0"/>
                                          <w:marRight w:val="0"/>
                                          <w:marTop w:val="0"/>
                                          <w:marBottom w:val="0"/>
                                          <w:divBdr>
                                            <w:top w:val="single" w:sz="2" w:space="0" w:color="D9D9E3"/>
                                            <w:left w:val="single" w:sz="2" w:space="0" w:color="D9D9E3"/>
                                            <w:bottom w:val="single" w:sz="2" w:space="0" w:color="D9D9E3"/>
                                            <w:right w:val="single" w:sz="2" w:space="0" w:color="D9D9E3"/>
                                          </w:divBdr>
                                          <w:divsChild>
                                            <w:div w:id="587425716">
                                              <w:marLeft w:val="0"/>
                                              <w:marRight w:val="0"/>
                                              <w:marTop w:val="100"/>
                                              <w:marBottom w:val="100"/>
                                              <w:divBdr>
                                                <w:top w:val="single" w:sz="2" w:space="0" w:color="D9D9E3"/>
                                                <w:left w:val="single" w:sz="2" w:space="0" w:color="D9D9E3"/>
                                                <w:bottom w:val="single" w:sz="2" w:space="0" w:color="D9D9E3"/>
                                                <w:right w:val="single" w:sz="2" w:space="0" w:color="D9D9E3"/>
                                              </w:divBdr>
                                              <w:divsChild>
                                                <w:div w:id="815990772">
                                                  <w:marLeft w:val="0"/>
                                                  <w:marRight w:val="0"/>
                                                  <w:marTop w:val="0"/>
                                                  <w:marBottom w:val="0"/>
                                                  <w:divBdr>
                                                    <w:top w:val="single" w:sz="2" w:space="0" w:color="D9D9E3"/>
                                                    <w:left w:val="single" w:sz="2" w:space="0" w:color="D9D9E3"/>
                                                    <w:bottom w:val="single" w:sz="2" w:space="0" w:color="D9D9E3"/>
                                                    <w:right w:val="single" w:sz="2" w:space="0" w:color="D9D9E3"/>
                                                  </w:divBdr>
                                                  <w:divsChild>
                                                    <w:div w:id="204559985">
                                                      <w:marLeft w:val="0"/>
                                                      <w:marRight w:val="0"/>
                                                      <w:marTop w:val="0"/>
                                                      <w:marBottom w:val="0"/>
                                                      <w:divBdr>
                                                        <w:top w:val="single" w:sz="2" w:space="0" w:color="D9D9E3"/>
                                                        <w:left w:val="single" w:sz="2" w:space="0" w:color="D9D9E3"/>
                                                        <w:bottom w:val="single" w:sz="2" w:space="0" w:color="D9D9E3"/>
                                                        <w:right w:val="single" w:sz="2" w:space="0" w:color="D9D9E3"/>
                                                      </w:divBdr>
                                                      <w:divsChild>
                                                        <w:div w:id="1302660260">
                                                          <w:marLeft w:val="0"/>
                                                          <w:marRight w:val="0"/>
                                                          <w:marTop w:val="0"/>
                                                          <w:marBottom w:val="0"/>
                                                          <w:divBdr>
                                                            <w:top w:val="single" w:sz="2" w:space="0" w:color="D9D9E3"/>
                                                            <w:left w:val="single" w:sz="2" w:space="0" w:color="D9D9E3"/>
                                                            <w:bottom w:val="single" w:sz="2" w:space="0" w:color="D9D9E3"/>
                                                            <w:right w:val="single" w:sz="2" w:space="0" w:color="D9D9E3"/>
                                                          </w:divBdr>
                                                          <w:divsChild>
                                                            <w:div w:id="799147634">
                                                              <w:marLeft w:val="0"/>
                                                              <w:marRight w:val="0"/>
                                                              <w:marTop w:val="0"/>
                                                              <w:marBottom w:val="0"/>
                                                              <w:divBdr>
                                                                <w:top w:val="single" w:sz="2" w:space="0" w:color="D9D9E3"/>
                                                                <w:left w:val="single" w:sz="2" w:space="0" w:color="D9D9E3"/>
                                                                <w:bottom w:val="single" w:sz="2" w:space="0" w:color="D9D9E3"/>
                                                                <w:right w:val="single" w:sz="2" w:space="0" w:color="D9D9E3"/>
                                                              </w:divBdr>
                                                              <w:divsChild>
                                                                <w:div w:id="1341664337">
                                                                  <w:marLeft w:val="0"/>
                                                                  <w:marRight w:val="0"/>
                                                                  <w:marTop w:val="0"/>
                                                                  <w:marBottom w:val="0"/>
                                                                  <w:divBdr>
                                                                    <w:top w:val="single" w:sz="2" w:space="0" w:color="D9D9E3"/>
                                                                    <w:left w:val="single" w:sz="2" w:space="0" w:color="D9D9E3"/>
                                                                    <w:bottom w:val="single" w:sz="2" w:space="0" w:color="D9D9E3"/>
                                                                    <w:right w:val="single" w:sz="2" w:space="0" w:color="D9D9E3"/>
                                                                  </w:divBdr>
                                                                  <w:divsChild>
                                                                    <w:div w:id="16378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9277147">
                                                      <w:marLeft w:val="0"/>
                                                      <w:marRight w:val="0"/>
                                                      <w:marTop w:val="0"/>
                                                      <w:marBottom w:val="0"/>
                                                      <w:divBdr>
                                                        <w:top w:val="single" w:sz="2" w:space="0" w:color="D9D9E3"/>
                                                        <w:left w:val="single" w:sz="2" w:space="0" w:color="D9D9E3"/>
                                                        <w:bottom w:val="single" w:sz="2" w:space="0" w:color="D9D9E3"/>
                                                        <w:right w:val="single" w:sz="2" w:space="0" w:color="D9D9E3"/>
                                                      </w:divBdr>
                                                      <w:divsChild>
                                                        <w:div w:id="1379167072">
                                                          <w:marLeft w:val="0"/>
                                                          <w:marRight w:val="0"/>
                                                          <w:marTop w:val="0"/>
                                                          <w:marBottom w:val="0"/>
                                                          <w:divBdr>
                                                            <w:top w:val="single" w:sz="2" w:space="0" w:color="D9D9E3"/>
                                                            <w:left w:val="single" w:sz="2" w:space="0" w:color="D9D9E3"/>
                                                            <w:bottom w:val="single" w:sz="2" w:space="0" w:color="D9D9E3"/>
                                                            <w:right w:val="single" w:sz="2" w:space="0" w:color="D9D9E3"/>
                                                          </w:divBdr>
                                                        </w:div>
                                                        <w:div w:id="841817771">
                                                          <w:marLeft w:val="0"/>
                                                          <w:marRight w:val="0"/>
                                                          <w:marTop w:val="0"/>
                                                          <w:marBottom w:val="0"/>
                                                          <w:divBdr>
                                                            <w:top w:val="single" w:sz="2" w:space="0" w:color="D9D9E3"/>
                                                            <w:left w:val="single" w:sz="2" w:space="0" w:color="D9D9E3"/>
                                                            <w:bottom w:val="single" w:sz="2" w:space="0" w:color="D9D9E3"/>
                                                            <w:right w:val="single" w:sz="2" w:space="0" w:color="D9D9E3"/>
                                                          </w:divBdr>
                                                          <w:divsChild>
                                                            <w:div w:id="1306933817">
                                                              <w:marLeft w:val="0"/>
                                                              <w:marRight w:val="0"/>
                                                              <w:marTop w:val="0"/>
                                                              <w:marBottom w:val="0"/>
                                                              <w:divBdr>
                                                                <w:top w:val="single" w:sz="2" w:space="0" w:color="D9D9E3"/>
                                                                <w:left w:val="single" w:sz="2" w:space="0" w:color="D9D9E3"/>
                                                                <w:bottom w:val="single" w:sz="2" w:space="0" w:color="D9D9E3"/>
                                                                <w:right w:val="single" w:sz="2" w:space="0" w:color="D9D9E3"/>
                                                              </w:divBdr>
                                                              <w:divsChild>
                                                                <w:div w:id="1776556423">
                                                                  <w:marLeft w:val="0"/>
                                                                  <w:marRight w:val="0"/>
                                                                  <w:marTop w:val="0"/>
                                                                  <w:marBottom w:val="0"/>
                                                                  <w:divBdr>
                                                                    <w:top w:val="single" w:sz="2" w:space="0" w:color="D9D9E3"/>
                                                                    <w:left w:val="single" w:sz="2" w:space="0" w:color="D9D9E3"/>
                                                                    <w:bottom w:val="single" w:sz="2" w:space="0" w:color="D9D9E3"/>
                                                                    <w:right w:val="single" w:sz="2" w:space="0" w:color="D9D9E3"/>
                                                                  </w:divBdr>
                                                                  <w:divsChild>
                                                                    <w:div w:id="1884436763">
                                                                      <w:marLeft w:val="0"/>
                                                                      <w:marRight w:val="0"/>
                                                                      <w:marTop w:val="0"/>
                                                                      <w:marBottom w:val="0"/>
                                                                      <w:divBdr>
                                                                        <w:top w:val="single" w:sz="2" w:space="0" w:color="D9D9E3"/>
                                                                        <w:left w:val="single" w:sz="2" w:space="0" w:color="D9D9E3"/>
                                                                        <w:bottom w:val="single" w:sz="2" w:space="0" w:color="D9D9E3"/>
                                                                        <w:right w:val="single" w:sz="2" w:space="0" w:color="D9D9E3"/>
                                                                      </w:divBdr>
                                                                      <w:divsChild>
                                                                        <w:div w:id="1023239423">
                                                                          <w:marLeft w:val="0"/>
                                                                          <w:marRight w:val="0"/>
                                                                          <w:marTop w:val="0"/>
                                                                          <w:marBottom w:val="0"/>
                                                                          <w:divBdr>
                                                                            <w:top w:val="single" w:sz="2" w:space="0" w:color="D9D9E3"/>
                                                                            <w:left w:val="single" w:sz="2" w:space="0" w:color="D9D9E3"/>
                                                                            <w:bottom w:val="single" w:sz="2" w:space="0" w:color="D9D9E3"/>
                                                                            <w:right w:val="single" w:sz="2" w:space="0" w:color="D9D9E3"/>
                                                                          </w:divBdr>
                                                                          <w:divsChild>
                                                                            <w:div w:id="1649089688">
                                                                              <w:marLeft w:val="0"/>
                                                                              <w:marRight w:val="0"/>
                                                                              <w:marTop w:val="0"/>
                                                                              <w:marBottom w:val="0"/>
                                                                              <w:divBdr>
                                                                                <w:top w:val="single" w:sz="2" w:space="0" w:color="D9D9E3"/>
                                                                                <w:left w:val="single" w:sz="2" w:space="0" w:color="D9D9E3"/>
                                                                                <w:bottom w:val="single" w:sz="2" w:space="0" w:color="D9D9E3"/>
                                                                                <w:right w:val="single" w:sz="2" w:space="0" w:color="D9D9E3"/>
                                                                              </w:divBdr>
                                                                            </w:div>
                                                                            <w:div w:id="2108385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32271">
                                                                          <w:marLeft w:val="0"/>
                                                                          <w:marRight w:val="0"/>
                                                                          <w:marTop w:val="0"/>
                                                                          <w:marBottom w:val="0"/>
                                                                          <w:divBdr>
                                                                            <w:top w:val="single" w:sz="2" w:space="0" w:color="D9D9E3"/>
                                                                            <w:left w:val="single" w:sz="2" w:space="0" w:color="D9D9E3"/>
                                                                            <w:bottom w:val="single" w:sz="2" w:space="0" w:color="D9D9E3"/>
                                                                            <w:right w:val="single" w:sz="2" w:space="0" w:color="D9D9E3"/>
                                                                          </w:divBdr>
                                                                          <w:divsChild>
                                                                            <w:div w:id="728771815">
                                                                              <w:marLeft w:val="0"/>
                                                                              <w:marRight w:val="0"/>
                                                                              <w:marTop w:val="0"/>
                                                                              <w:marBottom w:val="0"/>
                                                                              <w:divBdr>
                                                                                <w:top w:val="single" w:sz="2" w:space="0" w:color="D9D9E3"/>
                                                                                <w:left w:val="single" w:sz="2" w:space="0" w:color="D9D9E3"/>
                                                                                <w:bottom w:val="single" w:sz="2" w:space="0" w:color="D9D9E3"/>
                                                                                <w:right w:val="single" w:sz="2" w:space="0" w:color="D9D9E3"/>
                                                                              </w:divBdr>
                                                                            </w:div>
                                                                            <w:div w:id="599533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2929063">
                                          <w:marLeft w:val="0"/>
                                          <w:marRight w:val="0"/>
                                          <w:marTop w:val="0"/>
                                          <w:marBottom w:val="0"/>
                                          <w:divBdr>
                                            <w:top w:val="single" w:sz="2" w:space="0" w:color="D9D9E3"/>
                                            <w:left w:val="single" w:sz="2" w:space="0" w:color="D9D9E3"/>
                                            <w:bottom w:val="single" w:sz="2" w:space="0" w:color="D9D9E3"/>
                                            <w:right w:val="single" w:sz="2" w:space="0" w:color="D9D9E3"/>
                                          </w:divBdr>
                                          <w:divsChild>
                                            <w:div w:id="1269046377">
                                              <w:marLeft w:val="0"/>
                                              <w:marRight w:val="0"/>
                                              <w:marTop w:val="100"/>
                                              <w:marBottom w:val="100"/>
                                              <w:divBdr>
                                                <w:top w:val="single" w:sz="2" w:space="0" w:color="D9D9E3"/>
                                                <w:left w:val="single" w:sz="2" w:space="0" w:color="D9D9E3"/>
                                                <w:bottom w:val="single" w:sz="2" w:space="0" w:color="D9D9E3"/>
                                                <w:right w:val="single" w:sz="2" w:space="0" w:color="D9D9E3"/>
                                              </w:divBdr>
                                              <w:divsChild>
                                                <w:div w:id="881550465">
                                                  <w:marLeft w:val="0"/>
                                                  <w:marRight w:val="0"/>
                                                  <w:marTop w:val="0"/>
                                                  <w:marBottom w:val="0"/>
                                                  <w:divBdr>
                                                    <w:top w:val="single" w:sz="2" w:space="0" w:color="D9D9E3"/>
                                                    <w:left w:val="single" w:sz="2" w:space="0" w:color="D9D9E3"/>
                                                    <w:bottom w:val="single" w:sz="2" w:space="0" w:color="D9D9E3"/>
                                                    <w:right w:val="single" w:sz="2" w:space="0" w:color="D9D9E3"/>
                                                  </w:divBdr>
                                                  <w:divsChild>
                                                    <w:div w:id="1902791526">
                                                      <w:marLeft w:val="0"/>
                                                      <w:marRight w:val="0"/>
                                                      <w:marTop w:val="0"/>
                                                      <w:marBottom w:val="0"/>
                                                      <w:divBdr>
                                                        <w:top w:val="single" w:sz="2" w:space="0" w:color="D9D9E3"/>
                                                        <w:left w:val="single" w:sz="2" w:space="0" w:color="D9D9E3"/>
                                                        <w:bottom w:val="single" w:sz="2" w:space="0" w:color="D9D9E3"/>
                                                        <w:right w:val="single" w:sz="2" w:space="0" w:color="D9D9E3"/>
                                                      </w:divBdr>
                                                      <w:divsChild>
                                                        <w:div w:id="1191264463">
                                                          <w:marLeft w:val="0"/>
                                                          <w:marRight w:val="0"/>
                                                          <w:marTop w:val="0"/>
                                                          <w:marBottom w:val="0"/>
                                                          <w:divBdr>
                                                            <w:top w:val="single" w:sz="2" w:space="0" w:color="D9D9E3"/>
                                                            <w:left w:val="single" w:sz="2" w:space="0" w:color="D9D9E3"/>
                                                            <w:bottom w:val="single" w:sz="2" w:space="0" w:color="D9D9E3"/>
                                                            <w:right w:val="single" w:sz="2" w:space="0" w:color="D9D9E3"/>
                                                          </w:divBdr>
                                                          <w:divsChild>
                                                            <w:div w:id="1682118743">
                                                              <w:marLeft w:val="0"/>
                                                              <w:marRight w:val="0"/>
                                                              <w:marTop w:val="0"/>
                                                              <w:marBottom w:val="0"/>
                                                              <w:divBdr>
                                                                <w:top w:val="single" w:sz="2" w:space="0" w:color="D9D9E3"/>
                                                                <w:left w:val="single" w:sz="2" w:space="0" w:color="D9D9E3"/>
                                                                <w:bottom w:val="single" w:sz="2" w:space="0" w:color="D9D9E3"/>
                                                                <w:right w:val="single" w:sz="2" w:space="0" w:color="D9D9E3"/>
                                                              </w:divBdr>
                                                              <w:divsChild>
                                                                <w:div w:id="1396703925">
                                                                  <w:marLeft w:val="0"/>
                                                                  <w:marRight w:val="0"/>
                                                                  <w:marTop w:val="0"/>
                                                                  <w:marBottom w:val="0"/>
                                                                  <w:divBdr>
                                                                    <w:top w:val="single" w:sz="2" w:space="0" w:color="D9D9E3"/>
                                                                    <w:left w:val="single" w:sz="2" w:space="0" w:color="D9D9E3"/>
                                                                    <w:bottom w:val="single" w:sz="2" w:space="0" w:color="D9D9E3"/>
                                                                    <w:right w:val="single" w:sz="2" w:space="0" w:color="D9D9E3"/>
                                                                  </w:divBdr>
                                                                  <w:divsChild>
                                                                    <w:div w:id="1650480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1561055">
                                                      <w:marLeft w:val="0"/>
                                                      <w:marRight w:val="0"/>
                                                      <w:marTop w:val="0"/>
                                                      <w:marBottom w:val="0"/>
                                                      <w:divBdr>
                                                        <w:top w:val="single" w:sz="2" w:space="0" w:color="D9D9E3"/>
                                                        <w:left w:val="single" w:sz="2" w:space="0" w:color="D9D9E3"/>
                                                        <w:bottom w:val="single" w:sz="2" w:space="0" w:color="D9D9E3"/>
                                                        <w:right w:val="single" w:sz="2" w:space="0" w:color="D9D9E3"/>
                                                      </w:divBdr>
                                                      <w:divsChild>
                                                        <w:div w:id="860700104">
                                                          <w:marLeft w:val="0"/>
                                                          <w:marRight w:val="0"/>
                                                          <w:marTop w:val="0"/>
                                                          <w:marBottom w:val="0"/>
                                                          <w:divBdr>
                                                            <w:top w:val="single" w:sz="2" w:space="0" w:color="D9D9E3"/>
                                                            <w:left w:val="single" w:sz="2" w:space="0" w:color="D9D9E3"/>
                                                            <w:bottom w:val="single" w:sz="2" w:space="0" w:color="D9D9E3"/>
                                                            <w:right w:val="single" w:sz="2" w:space="0" w:color="D9D9E3"/>
                                                          </w:divBdr>
                                                        </w:div>
                                                        <w:div w:id="297885054">
                                                          <w:marLeft w:val="0"/>
                                                          <w:marRight w:val="0"/>
                                                          <w:marTop w:val="0"/>
                                                          <w:marBottom w:val="0"/>
                                                          <w:divBdr>
                                                            <w:top w:val="single" w:sz="2" w:space="0" w:color="D9D9E3"/>
                                                            <w:left w:val="single" w:sz="2" w:space="0" w:color="D9D9E3"/>
                                                            <w:bottom w:val="single" w:sz="2" w:space="0" w:color="D9D9E3"/>
                                                            <w:right w:val="single" w:sz="2" w:space="0" w:color="D9D9E3"/>
                                                          </w:divBdr>
                                                          <w:divsChild>
                                                            <w:div w:id="1340691239">
                                                              <w:marLeft w:val="0"/>
                                                              <w:marRight w:val="0"/>
                                                              <w:marTop w:val="0"/>
                                                              <w:marBottom w:val="0"/>
                                                              <w:divBdr>
                                                                <w:top w:val="single" w:sz="2" w:space="0" w:color="D9D9E3"/>
                                                                <w:left w:val="single" w:sz="2" w:space="0" w:color="D9D9E3"/>
                                                                <w:bottom w:val="single" w:sz="2" w:space="0" w:color="D9D9E3"/>
                                                                <w:right w:val="single" w:sz="2" w:space="0" w:color="D9D9E3"/>
                                                              </w:divBdr>
                                                              <w:divsChild>
                                                                <w:div w:id="1734693342">
                                                                  <w:marLeft w:val="0"/>
                                                                  <w:marRight w:val="0"/>
                                                                  <w:marTop w:val="0"/>
                                                                  <w:marBottom w:val="0"/>
                                                                  <w:divBdr>
                                                                    <w:top w:val="single" w:sz="2" w:space="0" w:color="D9D9E3"/>
                                                                    <w:left w:val="single" w:sz="2" w:space="0" w:color="D9D9E3"/>
                                                                    <w:bottom w:val="single" w:sz="2" w:space="0" w:color="D9D9E3"/>
                                                                    <w:right w:val="single" w:sz="2" w:space="0" w:color="D9D9E3"/>
                                                                  </w:divBdr>
                                                                  <w:divsChild>
                                                                    <w:div w:id="1235580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1348464">
                                          <w:marLeft w:val="0"/>
                                          <w:marRight w:val="0"/>
                                          <w:marTop w:val="0"/>
                                          <w:marBottom w:val="0"/>
                                          <w:divBdr>
                                            <w:top w:val="single" w:sz="2" w:space="0" w:color="D9D9E3"/>
                                            <w:left w:val="single" w:sz="2" w:space="0" w:color="D9D9E3"/>
                                            <w:bottom w:val="single" w:sz="2" w:space="0" w:color="D9D9E3"/>
                                            <w:right w:val="single" w:sz="2" w:space="0" w:color="D9D9E3"/>
                                          </w:divBdr>
                                          <w:divsChild>
                                            <w:div w:id="1828014340">
                                              <w:marLeft w:val="0"/>
                                              <w:marRight w:val="0"/>
                                              <w:marTop w:val="100"/>
                                              <w:marBottom w:val="100"/>
                                              <w:divBdr>
                                                <w:top w:val="single" w:sz="2" w:space="0" w:color="D9D9E3"/>
                                                <w:left w:val="single" w:sz="2" w:space="0" w:color="D9D9E3"/>
                                                <w:bottom w:val="single" w:sz="2" w:space="0" w:color="D9D9E3"/>
                                                <w:right w:val="single" w:sz="2" w:space="0" w:color="D9D9E3"/>
                                              </w:divBdr>
                                              <w:divsChild>
                                                <w:div w:id="1359626324">
                                                  <w:marLeft w:val="0"/>
                                                  <w:marRight w:val="0"/>
                                                  <w:marTop w:val="0"/>
                                                  <w:marBottom w:val="0"/>
                                                  <w:divBdr>
                                                    <w:top w:val="single" w:sz="2" w:space="0" w:color="D9D9E3"/>
                                                    <w:left w:val="single" w:sz="2" w:space="0" w:color="D9D9E3"/>
                                                    <w:bottom w:val="single" w:sz="2" w:space="0" w:color="D9D9E3"/>
                                                    <w:right w:val="single" w:sz="2" w:space="0" w:color="D9D9E3"/>
                                                  </w:divBdr>
                                                  <w:divsChild>
                                                    <w:div w:id="409281189">
                                                      <w:marLeft w:val="0"/>
                                                      <w:marRight w:val="0"/>
                                                      <w:marTop w:val="0"/>
                                                      <w:marBottom w:val="0"/>
                                                      <w:divBdr>
                                                        <w:top w:val="single" w:sz="2" w:space="0" w:color="D9D9E3"/>
                                                        <w:left w:val="single" w:sz="2" w:space="0" w:color="D9D9E3"/>
                                                        <w:bottom w:val="single" w:sz="2" w:space="0" w:color="D9D9E3"/>
                                                        <w:right w:val="single" w:sz="2" w:space="0" w:color="D9D9E3"/>
                                                      </w:divBdr>
                                                      <w:divsChild>
                                                        <w:div w:id="293830358">
                                                          <w:marLeft w:val="0"/>
                                                          <w:marRight w:val="0"/>
                                                          <w:marTop w:val="0"/>
                                                          <w:marBottom w:val="0"/>
                                                          <w:divBdr>
                                                            <w:top w:val="single" w:sz="2" w:space="0" w:color="D9D9E3"/>
                                                            <w:left w:val="single" w:sz="2" w:space="0" w:color="D9D9E3"/>
                                                            <w:bottom w:val="single" w:sz="2" w:space="0" w:color="D9D9E3"/>
                                                            <w:right w:val="single" w:sz="2" w:space="0" w:color="D9D9E3"/>
                                                          </w:divBdr>
                                                          <w:divsChild>
                                                            <w:div w:id="361901680">
                                                              <w:marLeft w:val="0"/>
                                                              <w:marRight w:val="0"/>
                                                              <w:marTop w:val="0"/>
                                                              <w:marBottom w:val="0"/>
                                                              <w:divBdr>
                                                                <w:top w:val="single" w:sz="2" w:space="0" w:color="D9D9E3"/>
                                                                <w:left w:val="single" w:sz="2" w:space="0" w:color="D9D9E3"/>
                                                                <w:bottom w:val="single" w:sz="2" w:space="0" w:color="D9D9E3"/>
                                                                <w:right w:val="single" w:sz="2" w:space="0" w:color="D9D9E3"/>
                                                              </w:divBdr>
                                                              <w:divsChild>
                                                                <w:div w:id="1342046672">
                                                                  <w:marLeft w:val="0"/>
                                                                  <w:marRight w:val="0"/>
                                                                  <w:marTop w:val="0"/>
                                                                  <w:marBottom w:val="0"/>
                                                                  <w:divBdr>
                                                                    <w:top w:val="single" w:sz="2" w:space="0" w:color="D9D9E3"/>
                                                                    <w:left w:val="single" w:sz="2" w:space="0" w:color="D9D9E3"/>
                                                                    <w:bottom w:val="single" w:sz="2" w:space="0" w:color="D9D9E3"/>
                                                                    <w:right w:val="single" w:sz="2" w:space="0" w:color="D9D9E3"/>
                                                                  </w:divBdr>
                                                                  <w:divsChild>
                                                                    <w:div w:id="1471940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135956">
                                                      <w:marLeft w:val="0"/>
                                                      <w:marRight w:val="0"/>
                                                      <w:marTop w:val="0"/>
                                                      <w:marBottom w:val="0"/>
                                                      <w:divBdr>
                                                        <w:top w:val="single" w:sz="2" w:space="0" w:color="D9D9E3"/>
                                                        <w:left w:val="single" w:sz="2" w:space="0" w:color="D9D9E3"/>
                                                        <w:bottom w:val="single" w:sz="2" w:space="0" w:color="D9D9E3"/>
                                                        <w:right w:val="single" w:sz="2" w:space="0" w:color="D9D9E3"/>
                                                      </w:divBdr>
                                                      <w:divsChild>
                                                        <w:div w:id="329794376">
                                                          <w:marLeft w:val="0"/>
                                                          <w:marRight w:val="0"/>
                                                          <w:marTop w:val="0"/>
                                                          <w:marBottom w:val="0"/>
                                                          <w:divBdr>
                                                            <w:top w:val="single" w:sz="2" w:space="0" w:color="D9D9E3"/>
                                                            <w:left w:val="single" w:sz="2" w:space="0" w:color="D9D9E3"/>
                                                            <w:bottom w:val="single" w:sz="2" w:space="0" w:color="D9D9E3"/>
                                                            <w:right w:val="single" w:sz="2" w:space="0" w:color="D9D9E3"/>
                                                          </w:divBdr>
                                                        </w:div>
                                                        <w:div w:id="1208881659">
                                                          <w:marLeft w:val="0"/>
                                                          <w:marRight w:val="0"/>
                                                          <w:marTop w:val="0"/>
                                                          <w:marBottom w:val="0"/>
                                                          <w:divBdr>
                                                            <w:top w:val="single" w:sz="2" w:space="0" w:color="D9D9E3"/>
                                                            <w:left w:val="single" w:sz="2" w:space="0" w:color="D9D9E3"/>
                                                            <w:bottom w:val="single" w:sz="2" w:space="0" w:color="D9D9E3"/>
                                                            <w:right w:val="single" w:sz="2" w:space="0" w:color="D9D9E3"/>
                                                          </w:divBdr>
                                                          <w:divsChild>
                                                            <w:div w:id="628894958">
                                                              <w:marLeft w:val="0"/>
                                                              <w:marRight w:val="0"/>
                                                              <w:marTop w:val="0"/>
                                                              <w:marBottom w:val="0"/>
                                                              <w:divBdr>
                                                                <w:top w:val="single" w:sz="2" w:space="0" w:color="D9D9E3"/>
                                                                <w:left w:val="single" w:sz="2" w:space="0" w:color="D9D9E3"/>
                                                                <w:bottom w:val="single" w:sz="2" w:space="0" w:color="D9D9E3"/>
                                                                <w:right w:val="single" w:sz="2" w:space="0" w:color="D9D9E3"/>
                                                              </w:divBdr>
                                                              <w:divsChild>
                                                                <w:div w:id="671027856">
                                                                  <w:marLeft w:val="0"/>
                                                                  <w:marRight w:val="0"/>
                                                                  <w:marTop w:val="0"/>
                                                                  <w:marBottom w:val="0"/>
                                                                  <w:divBdr>
                                                                    <w:top w:val="single" w:sz="2" w:space="0" w:color="D9D9E3"/>
                                                                    <w:left w:val="single" w:sz="2" w:space="0" w:color="D9D9E3"/>
                                                                    <w:bottom w:val="single" w:sz="2" w:space="0" w:color="D9D9E3"/>
                                                                    <w:right w:val="single" w:sz="2" w:space="0" w:color="D9D9E3"/>
                                                                  </w:divBdr>
                                                                  <w:divsChild>
                                                                    <w:div w:id="1370568695">
                                                                      <w:marLeft w:val="0"/>
                                                                      <w:marRight w:val="0"/>
                                                                      <w:marTop w:val="0"/>
                                                                      <w:marBottom w:val="0"/>
                                                                      <w:divBdr>
                                                                        <w:top w:val="single" w:sz="2" w:space="0" w:color="D9D9E3"/>
                                                                        <w:left w:val="single" w:sz="2" w:space="0" w:color="D9D9E3"/>
                                                                        <w:bottom w:val="single" w:sz="2" w:space="0" w:color="D9D9E3"/>
                                                                        <w:right w:val="single" w:sz="2" w:space="0" w:color="D9D9E3"/>
                                                                      </w:divBdr>
                                                                      <w:divsChild>
                                                                        <w:div w:id="288708970">
                                                                          <w:marLeft w:val="0"/>
                                                                          <w:marRight w:val="0"/>
                                                                          <w:marTop w:val="0"/>
                                                                          <w:marBottom w:val="0"/>
                                                                          <w:divBdr>
                                                                            <w:top w:val="single" w:sz="2" w:space="0" w:color="D9D9E3"/>
                                                                            <w:left w:val="single" w:sz="2" w:space="0" w:color="D9D9E3"/>
                                                                            <w:bottom w:val="single" w:sz="2" w:space="0" w:color="D9D9E3"/>
                                                                            <w:right w:val="single" w:sz="2" w:space="0" w:color="D9D9E3"/>
                                                                          </w:divBdr>
                                                                          <w:divsChild>
                                                                            <w:div w:id="563761418">
                                                                              <w:marLeft w:val="0"/>
                                                                              <w:marRight w:val="0"/>
                                                                              <w:marTop w:val="0"/>
                                                                              <w:marBottom w:val="0"/>
                                                                              <w:divBdr>
                                                                                <w:top w:val="single" w:sz="2" w:space="0" w:color="D9D9E3"/>
                                                                                <w:left w:val="single" w:sz="2" w:space="0" w:color="D9D9E3"/>
                                                                                <w:bottom w:val="single" w:sz="2" w:space="0" w:color="D9D9E3"/>
                                                                                <w:right w:val="single" w:sz="2" w:space="0" w:color="D9D9E3"/>
                                                                              </w:divBdr>
                                                                            </w:div>
                                                                            <w:div w:id="3142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8952119">
                                                                          <w:marLeft w:val="0"/>
                                                                          <w:marRight w:val="0"/>
                                                                          <w:marTop w:val="0"/>
                                                                          <w:marBottom w:val="0"/>
                                                                          <w:divBdr>
                                                                            <w:top w:val="single" w:sz="2" w:space="0" w:color="D9D9E3"/>
                                                                            <w:left w:val="single" w:sz="2" w:space="0" w:color="D9D9E3"/>
                                                                            <w:bottom w:val="single" w:sz="2" w:space="0" w:color="D9D9E3"/>
                                                                            <w:right w:val="single" w:sz="2" w:space="0" w:color="D9D9E3"/>
                                                                          </w:divBdr>
                                                                          <w:divsChild>
                                                                            <w:div w:id="1825079222">
                                                                              <w:marLeft w:val="0"/>
                                                                              <w:marRight w:val="0"/>
                                                                              <w:marTop w:val="0"/>
                                                                              <w:marBottom w:val="0"/>
                                                                              <w:divBdr>
                                                                                <w:top w:val="single" w:sz="2" w:space="0" w:color="D9D9E3"/>
                                                                                <w:left w:val="single" w:sz="2" w:space="0" w:color="D9D9E3"/>
                                                                                <w:bottom w:val="single" w:sz="2" w:space="0" w:color="D9D9E3"/>
                                                                                <w:right w:val="single" w:sz="2" w:space="0" w:color="D9D9E3"/>
                                                                              </w:divBdr>
                                                                            </w:div>
                                                                            <w:div w:id="69515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836863">
                                                                          <w:marLeft w:val="0"/>
                                                                          <w:marRight w:val="0"/>
                                                                          <w:marTop w:val="0"/>
                                                                          <w:marBottom w:val="0"/>
                                                                          <w:divBdr>
                                                                            <w:top w:val="single" w:sz="2" w:space="0" w:color="D9D9E3"/>
                                                                            <w:left w:val="single" w:sz="2" w:space="0" w:color="D9D9E3"/>
                                                                            <w:bottom w:val="single" w:sz="2" w:space="0" w:color="D9D9E3"/>
                                                                            <w:right w:val="single" w:sz="2" w:space="0" w:color="D9D9E3"/>
                                                                          </w:divBdr>
                                                                          <w:divsChild>
                                                                            <w:div w:id="896939197">
                                                                              <w:marLeft w:val="0"/>
                                                                              <w:marRight w:val="0"/>
                                                                              <w:marTop w:val="0"/>
                                                                              <w:marBottom w:val="0"/>
                                                                              <w:divBdr>
                                                                                <w:top w:val="single" w:sz="2" w:space="0" w:color="D9D9E3"/>
                                                                                <w:left w:val="single" w:sz="2" w:space="0" w:color="D9D9E3"/>
                                                                                <w:bottom w:val="single" w:sz="2" w:space="0" w:color="D9D9E3"/>
                                                                                <w:right w:val="single" w:sz="2" w:space="0" w:color="D9D9E3"/>
                                                                              </w:divBdr>
                                                                            </w:div>
                                                                            <w:div w:id="152254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80844">
                                                                          <w:marLeft w:val="0"/>
                                                                          <w:marRight w:val="0"/>
                                                                          <w:marTop w:val="0"/>
                                                                          <w:marBottom w:val="0"/>
                                                                          <w:divBdr>
                                                                            <w:top w:val="single" w:sz="2" w:space="0" w:color="D9D9E3"/>
                                                                            <w:left w:val="single" w:sz="2" w:space="0" w:color="D9D9E3"/>
                                                                            <w:bottom w:val="single" w:sz="2" w:space="0" w:color="D9D9E3"/>
                                                                            <w:right w:val="single" w:sz="2" w:space="0" w:color="D9D9E3"/>
                                                                          </w:divBdr>
                                                                          <w:divsChild>
                                                                            <w:div w:id="68355477">
                                                                              <w:marLeft w:val="0"/>
                                                                              <w:marRight w:val="0"/>
                                                                              <w:marTop w:val="0"/>
                                                                              <w:marBottom w:val="0"/>
                                                                              <w:divBdr>
                                                                                <w:top w:val="single" w:sz="2" w:space="0" w:color="D9D9E3"/>
                                                                                <w:left w:val="single" w:sz="2" w:space="0" w:color="D9D9E3"/>
                                                                                <w:bottom w:val="single" w:sz="2" w:space="0" w:color="D9D9E3"/>
                                                                                <w:right w:val="single" w:sz="2" w:space="0" w:color="D9D9E3"/>
                                                                              </w:divBdr>
                                                                            </w:div>
                                                                            <w:div w:id="83500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9374520">
                                                                          <w:marLeft w:val="0"/>
                                                                          <w:marRight w:val="0"/>
                                                                          <w:marTop w:val="0"/>
                                                                          <w:marBottom w:val="0"/>
                                                                          <w:divBdr>
                                                                            <w:top w:val="single" w:sz="2" w:space="0" w:color="D9D9E3"/>
                                                                            <w:left w:val="single" w:sz="2" w:space="0" w:color="D9D9E3"/>
                                                                            <w:bottom w:val="single" w:sz="2" w:space="0" w:color="D9D9E3"/>
                                                                            <w:right w:val="single" w:sz="2" w:space="0" w:color="D9D9E3"/>
                                                                          </w:divBdr>
                                                                          <w:divsChild>
                                                                            <w:div w:id="979964910">
                                                                              <w:marLeft w:val="0"/>
                                                                              <w:marRight w:val="0"/>
                                                                              <w:marTop w:val="0"/>
                                                                              <w:marBottom w:val="0"/>
                                                                              <w:divBdr>
                                                                                <w:top w:val="single" w:sz="2" w:space="0" w:color="D9D9E3"/>
                                                                                <w:left w:val="single" w:sz="2" w:space="0" w:color="D9D9E3"/>
                                                                                <w:bottom w:val="single" w:sz="2" w:space="0" w:color="D9D9E3"/>
                                                                                <w:right w:val="single" w:sz="2" w:space="0" w:color="D9D9E3"/>
                                                                              </w:divBdr>
                                                                            </w:div>
                                                                            <w:div w:id="31418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75255146">
                                          <w:marLeft w:val="0"/>
                                          <w:marRight w:val="0"/>
                                          <w:marTop w:val="0"/>
                                          <w:marBottom w:val="0"/>
                                          <w:divBdr>
                                            <w:top w:val="single" w:sz="2" w:space="0" w:color="D9D9E3"/>
                                            <w:left w:val="single" w:sz="2" w:space="0" w:color="D9D9E3"/>
                                            <w:bottom w:val="single" w:sz="2" w:space="0" w:color="D9D9E3"/>
                                            <w:right w:val="single" w:sz="2" w:space="0" w:color="D9D9E3"/>
                                          </w:divBdr>
                                          <w:divsChild>
                                            <w:div w:id="470440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380258">
                                                  <w:marLeft w:val="0"/>
                                                  <w:marRight w:val="0"/>
                                                  <w:marTop w:val="0"/>
                                                  <w:marBottom w:val="0"/>
                                                  <w:divBdr>
                                                    <w:top w:val="single" w:sz="2" w:space="0" w:color="D9D9E3"/>
                                                    <w:left w:val="single" w:sz="2" w:space="0" w:color="D9D9E3"/>
                                                    <w:bottom w:val="single" w:sz="2" w:space="0" w:color="D9D9E3"/>
                                                    <w:right w:val="single" w:sz="2" w:space="0" w:color="D9D9E3"/>
                                                  </w:divBdr>
                                                  <w:divsChild>
                                                    <w:div w:id="1054742827">
                                                      <w:marLeft w:val="0"/>
                                                      <w:marRight w:val="0"/>
                                                      <w:marTop w:val="0"/>
                                                      <w:marBottom w:val="0"/>
                                                      <w:divBdr>
                                                        <w:top w:val="single" w:sz="2" w:space="0" w:color="D9D9E3"/>
                                                        <w:left w:val="single" w:sz="2" w:space="0" w:color="D9D9E3"/>
                                                        <w:bottom w:val="single" w:sz="2" w:space="0" w:color="D9D9E3"/>
                                                        <w:right w:val="single" w:sz="2" w:space="0" w:color="D9D9E3"/>
                                                      </w:divBdr>
                                                      <w:divsChild>
                                                        <w:div w:id="758405278">
                                                          <w:marLeft w:val="0"/>
                                                          <w:marRight w:val="0"/>
                                                          <w:marTop w:val="0"/>
                                                          <w:marBottom w:val="0"/>
                                                          <w:divBdr>
                                                            <w:top w:val="single" w:sz="2" w:space="0" w:color="D9D9E3"/>
                                                            <w:left w:val="single" w:sz="2" w:space="0" w:color="D9D9E3"/>
                                                            <w:bottom w:val="single" w:sz="2" w:space="0" w:color="D9D9E3"/>
                                                            <w:right w:val="single" w:sz="2" w:space="0" w:color="D9D9E3"/>
                                                          </w:divBdr>
                                                          <w:divsChild>
                                                            <w:div w:id="1251546875">
                                                              <w:marLeft w:val="0"/>
                                                              <w:marRight w:val="0"/>
                                                              <w:marTop w:val="0"/>
                                                              <w:marBottom w:val="0"/>
                                                              <w:divBdr>
                                                                <w:top w:val="single" w:sz="2" w:space="0" w:color="D9D9E3"/>
                                                                <w:left w:val="single" w:sz="2" w:space="0" w:color="D9D9E3"/>
                                                                <w:bottom w:val="single" w:sz="2" w:space="0" w:color="D9D9E3"/>
                                                                <w:right w:val="single" w:sz="2" w:space="0" w:color="D9D9E3"/>
                                                              </w:divBdr>
                                                              <w:divsChild>
                                                                <w:div w:id="1144196722">
                                                                  <w:marLeft w:val="0"/>
                                                                  <w:marRight w:val="0"/>
                                                                  <w:marTop w:val="0"/>
                                                                  <w:marBottom w:val="0"/>
                                                                  <w:divBdr>
                                                                    <w:top w:val="single" w:sz="2" w:space="0" w:color="D9D9E3"/>
                                                                    <w:left w:val="single" w:sz="2" w:space="0" w:color="D9D9E3"/>
                                                                    <w:bottom w:val="single" w:sz="2" w:space="0" w:color="D9D9E3"/>
                                                                    <w:right w:val="single" w:sz="2" w:space="0" w:color="D9D9E3"/>
                                                                  </w:divBdr>
                                                                  <w:divsChild>
                                                                    <w:div w:id="36405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1325482">
                                                      <w:marLeft w:val="0"/>
                                                      <w:marRight w:val="0"/>
                                                      <w:marTop w:val="0"/>
                                                      <w:marBottom w:val="0"/>
                                                      <w:divBdr>
                                                        <w:top w:val="single" w:sz="2" w:space="0" w:color="D9D9E3"/>
                                                        <w:left w:val="single" w:sz="2" w:space="0" w:color="D9D9E3"/>
                                                        <w:bottom w:val="single" w:sz="2" w:space="0" w:color="D9D9E3"/>
                                                        <w:right w:val="single" w:sz="2" w:space="0" w:color="D9D9E3"/>
                                                      </w:divBdr>
                                                      <w:divsChild>
                                                        <w:div w:id="613370079">
                                                          <w:marLeft w:val="0"/>
                                                          <w:marRight w:val="0"/>
                                                          <w:marTop w:val="0"/>
                                                          <w:marBottom w:val="0"/>
                                                          <w:divBdr>
                                                            <w:top w:val="single" w:sz="2" w:space="0" w:color="D9D9E3"/>
                                                            <w:left w:val="single" w:sz="2" w:space="0" w:color="D9D9E3"/>
                                                            <w:bottom w:val="single" w:sz="2" w:space="0" w:color="D9D9E3"/>
                                                            <w:right w:val="single" w:sz="2" w:space="0" w:color="D9D9E3"/>
                                                          </w:divBdr>
                                                        </w:div>
                                                        <w:div w:id="98643909">
                                                          <w:marLeft w:val="0"/>
                                                          <w:marRight w:val="0"/>
                                                          <w:marTop w:val="0"/>
                                                          <w:marBottom w:val="0"/>
                                                          <w:divBdr>
                                                            <w:top w:val="single" w:sz="2" w:space="0" w:color="D9D9E3"/>
                                                            <w:left w:val="single" w:sz="2" w:space="0" w:color="D9D9E3"/>
                                                            <w:bottom w:val="single" w:sz="2" w:space="0" w:color="D9D9E3"/>
                                                            <w:right w:val="single" w:sz="2" w:space="0" w:color="D9D9E3"/>
                                                          </w:divBdr>
                                                          <w:divsChild>
                                                            <w:div w:id="1536501186">
                                                              <w:marLeft w:val="0"/>
                                                              <w:marRight w:val="0"/>
                                                              <w:marTop w:val="0"/>
                                                              <w:marBottom w:val="0"/>
                                                              <w:divBdr>
                                                                <w:top w:val="single" w:sz="2" w:space="0" w:color="D9D9E3"/>
                                                                <w:left w:val="single" w:sz="2" w:space="0" w:color="D9D9E3"/>
                                                                <w:bottom w:val="single" w:sz="2" w:space="0" w:color="D9D9E3"/>
                                                                <w:right w:val="single" w:sz="2" w:space="0" w:color="D9D9E3"/>
                                                              </w:divBdr>
                                                              <w:divsChild>
                                                                <w:div w:id="588196949">
                                                                  <w:marLeft w:val="0"/>
                                                                  <w:marRight w:val="0"/>
                                                                  <w:marTop w:val="0"/>
                                                                  <w:marBottom w:val="0"/>
                                                                  <w:divBdr>
                                                                    <w:top w:val="single" w:sz="2" w:space="0" w:color="D9D9E3"/>
                                                                    <w:left w:val="single" w:sz="2" w:space="0" w:color="D9D9E3"/>
                                                                    <w:bottom w:val="single" w:sz="2" w:space="0" w:color="D9D9E3"/>
                                                                    <w:right w:val="single" w:sz="2" w:space="0" w:color="D9D9E3"/>
                                                                  </w:divBdr>
                                                                  <w:divsChild>
                                                                    <w:div w:id="53373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787884">
                                          <w:marLeft w:val="0"/>
                                          <w:marRight w:val="0"/>
                                          <w:marTop w:val="0"/>
                                          <w:marBottom w:val="0"/>
                                          <w:divBdr>
                                            <w:top w:val="single" w:sz="2" w:space="0" w:color="D9D9E3"/>
                                            <w:left w:val="single" w:sz="2" w:space="0" w:color="D9D9E3"/>
                                            <w:bottom w:val="single" w:sz="2" w:space="0" w:color="D9D9E3"/>
                                            <w:right w:val="single" w:sz="2" w:space="0" w:color="D9D9E3"/>
                                          </w:divBdr>
                                          <w:divsChild>
                                            <w:div w:id="1983121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495993">
                                                  <w:marLeft w:val="0"/>
                                                  <w:marRight w:val="0"/>
                                                  <w:marTop w:val="0"/>
                                                  <w:marBottom w:val="0"/>
                                                  <w:divBdr>
                                                    <w:top w:val="single" w:sz="2" w:space="0" w:color="D9D9E3"/>
                                                    <w:left w:val="single" w:sz="2" w:space="0" w:color="D9D9E3"/>
                                                    <w:bottom w:val="single" w:sz="2" w:space="0" w:color="D9D9E3"/>
                                                    <w:right w:val="single" w:sz="2" w:space="0" w:color="D9D9E3"/>
                                                  </w:divBdr>
                                                  <w:divsChild>
                                                    <w:div w:id="1489246956">
                                                      <w:marLeft w:val="0"/>
                                                      <w:marRight w:val="0"/>
                                                      <w:marTop w:val="0"/>
                                                      <w:marBottom w:val="0"/>
                                                      <w:divBdr>
                                                        <w:top w:val="single" w:sz="2" w:space="0" w:color="D9D9E3"/>
                                                        <w:left w:val="single" w:sz="2" w:space="0" w:color="D9D9E3"/>
                                                        <w:bottom w:val="single" w:sz="2" w:space="0" w:color="D9D9E3"/>
                                                        <w:right w:val="single" w:sz="2" w:space="0" w:color="D9D9E3"/>
                                                      </w:divBdr>
                                                      <w:divsChild>
                                                        <w:div w:id="206307467">
                                                          <w:marLeft w:val="0"/>
                                                          <w:marRight w:val="0"/>
                                                          <w:marTop w:val="0"/>
                                                          <w:marBottom w:val="0"/>
                                                          <w:divBdr>
                                                            <w:top w:val="single" w:sz="2" w:space="0" w:color="D9D9E3"/>
                                                            <w:left w:val="single" w:sz="2" w:space="0" w:color="D9D9E3"/>
                                                            <w:bottom w:val="single" w:sz="2" w:space="0" w:color="D9D9E3"/>
                                                            <w:right w:val="single" w:sz="2" w:space="0" w:color="D9D9E3"/>
                                                          </w:divBdr>
                                                          <w:divsChild>
                                                            <w:div w:id="1498350599">
                                                              <w:marLeft w:val="0"/>
                                                              <w:marRight w:val="0"/>
                                                              <w:marTop w:val="0"/>
                                                              <w:marBottom w:val="0"/>
                                                              <w:divBdr>
                                                                <w:top w:val="single" w:sz="2" w:space="0" w:color="D9D9E3"/>
                                                                <w:left w:val="single" w:sz="2" w:space="0" w:color="D9D9E3"/>
                                                                <w:bottom w:val="single" w:sz="2" w:space="0" w:color="D9D9E3"/>
                                                                <w:right w:val="single" w:sz="2" w:space="0" w:color="D9D9E3"/>
                                                              </w:divBdr>
                                                              <w:divsChild>
                                                                <w:div w:id="898248710">
                                                                  <w:marLeft w:val="0"/>
                                                                  <w:marRight w:val="0"/>
                                                                  <w:marTop w:val="0"/>
                                                                  <w:marBottom w:val="0"/>
                                                                  <w:divBdr>
                                                                    <w:top w:val="single" w:sz="2" w:space="0" w:color="D9D9E3"/>
                                                                    <w:left w:val="single" w:sz="2" w:space="0" w:color="D9D9E3"/>
                                                                    <w:bottom w:val="single" w:sz="2" w:space="0" w:color="D9D9E3"/>
                                                                    <w:right w:val="single" w:sz="2" w:space="0" w:color="D9D9E3"/>
                                                                  </w:divBdr>
                                                                  <w:divsChild>
                                                                    <w:div w:id="1630161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5093993">
                                                      <w:marLeft w:val="0"/>
                                                      <w:marRight w:val="0"/>
                                                      <w:marTop w:val="0"/>
                                                      <w:marBottom w:val="0"/>
                                                      <w:divBdr>
                                                        <w:top w:val="single" w:sz="2" w:space="0" w:color="D9D9E3"/>
                                                        <w:left w:val="single" w:sz="2" w:space="0" w:color="D9D9E3"/>
                                                        <w:bottom w:val="single" w:sz="2" w:space="0" w:color="D9D9E3"/>
                                                        <w:right w:val="single" w:sz="2" w:space="0" w:color="D9D9E3"/>
                                                      </w:divBdr>
                                                      <w:divsChild>
                                                        <w:div w:id="1815871540">
                                                          <w:marLeft w:val="0"/>
                                                          <w:marRight w:val="0"/>
                                                          <w:marTop w:val="0"/>
                                                          <w:marBottom w:val="0"/>
                                                          <w:divBdr>
                                                            <w:top w:val="single" w:sz="2" w:space="0" w:color="D9D9E3"/>
                                                            <w:left w:val="single" w:sz="2" w:space="0" w:color="D9D9E3"/>
                                                            <w:bottom w:val="single" w:sz="2" w:space="0" w:color="D9D9E3"/>
                                                            <w:right w:val="single" w:sz="2" w:space="0" w:color="D9D9E3"/>
                                                          </w:divBdr>
                                                        </w:div>
                                                        <w:div w:id="2013145302">
                                                          <w:marLeft w:val="0"/>
                                                          <w:marRight w:val="0"/>
                                                          <w:marTop w:val="0"/>
                                                          <w:marBottom w:val="0"/>
                                                          <w:divBdr>
                                                            <w:top w:val="single" w:sz="2" w:space="0" w:color="D9D9E3"/>
                                                            <w:left w:val="single" w:sz="2" w:space="0" w:color="D9D9E3"/>
                                                            <w:bottom w:val="single" w:sz="2" w:space="0" w:color="D9D9E3"/>
                                                            <w:right w:val="single" w:sz="2" w:space="0" w:color="D9D9E3"/>
                                                          </w:divBdr>
                                                          <w:divsChild>
                                                            <w:div w:id="1197959949">
                                                              <w:marLeft w:val="0"/>
                                                              <w:marRight w:val="0"/>
                                                              <w:marTop w:val="0"/>
                                                              <w:marBottom w:val="0"/>
                                                              <w:divBdr>
                                                                <w:top w:val="single" w:sz="2" w:space="0" w:color="D9D9E3"/>
                                                                <w:left w:val="single" w:sz="2" w:space="0" w:color="D9D9E3"/>
                                                                <w:bottom w:val="single" w:sz="2" w:space="0" w:color="D9D9E3"/>
                                                                <w:right w:val="single" w:sz="2" w:space="0" w:color="D9D9E3"/>
                                                              </w:divBdr>
                                                              <w:divsChild>
                                                                <w:div w:id="925765128">
                                                                  <w:marLeft w:val="0"/>
                                                                  <w:marRight w:val="0"/>
                                                                  <w:marTop w:val="0"/>
                                                                  <w:marBottom w:val="0"/>
                                                                  <w:divBdr>
                                                                    <w:top w:val="single" w:sz="2" w:space="0" w:color="D9D9E3"/>
                                                                    <w:left w:val="single" w:sz="2" w:space="0" w:color="D9D9E3"/>
                                                                    <w:bottom w:val="single" w:sz="2" w:space="0" w:color="D9D9E3"/>
                                                                    <w:right w:val="single" w:sz="2" w:space="0" w:color="D9D9E3"/>
                                                                  </w:divBdr>
                                                                  <w:divsChild>
                                                                    <w:div w:id="66612593">
                                                                      <w:marLeft w:val="0"/>
                                                                      <w:marRight w:val="0"/>
                                                                      <w:marTop w:val="0"/>
                                                                      <w:marBottom w:val="0"/>
                                                                      <w:divBdr>
                                                                        <w:top w:val="single" w:sz="2" w:space="0" w:color="D9D9E3"/>
                                                                        <w:left w:val="single" w:sz="2" w:space="0" w:color="D9D9E3"/>
                                                                        <w:bottom w:val="single" w:sz="2" w:space="0" w:color="D9D9E3"/>
                                                                        <w:right w:val="single" w:sz="2" w:space="0" w:color="D9D9E3"/>
                                                                      </w:divBdr>
                                                                      <w:divsChild>
                                                                        <w:div w:id="122816010">
                                                                          <w:marLeft w:val="0"/>
                                                                          <w:marRight w:val="0"/>
                                                                          <w:marTop w:val="0"/>
                                                                          <w:marBottom w:val="0"/>
                                                                          <w:divBdr>
                                                                            <w:top w:val="single" w:sz="2" w:space="0" w:color="D9D9E3"/>
                                                                            <w:left w:val="single" w:sz="2" w:space="0" w:color="D9D9E3"/>
                                                                            <w:bottom w:val="single" w:sz="2" w:space="0" w:color="D9D9E3"/>
                                                                            <w:right w:val="single" w:sz="2" w:space="0" w:color="D9D9E3"/>
                                                                          </w:divBdr>
                                                                          <w:divsChild>
                                                                            <w:div w:id="1684164671">
                                                                              <w:marLeft w:val="0"/>
                                                                              <w:marRight w:val="0"/>
                                                                              <w:marTop w:val="0"/>
                                                                              <w:marBottom w:val="0"/>
                                                                              <w:divBdr>
                                                                                <w:top w:val="single" w:sz="2" w:space="0" w:color="D9D9E3"/>
                                                                                <w:left w:val="single" w:sz="2" w:space="0" w:color="D9D9E3"/>
                                                                                <w:bottom w:val="single" w:sz="2" w:space="0" w:color="D9D9E3"/>
                                                                                <w:right w:val="single" w:sz="2" w:space="0" w:color="D9D9E3"/>
                                                                              </w:divBdr>
                                                                            </w:div>
                                                                            <w:div w:id="425081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0055707">
                                                                          <w:marLeft w:val="0"/>
                                                                          <w:marRight w:val="0"/>
                                                                          <w:marTop w:val="0"/>
                                                                          <w:marBottom w:val="0"/>
                                                                          <w:divBdr>
                                                                            <w:top w:val="single" w:sz="2" w:space="0" w:color="D9D9E3"/>
                                                                            <w:left w:val="single" w:sz="2" w:space="0" w:color="D9D9E3"/>
                                                                            <w:bottom w:val="single" w:sz="2" w:space="0" w:color="D9D9E3"/>
                                                                            <w:right w:val="single" w:sz="2" w:space="0" w:color="D9D9E3"/>
                                                                          </w:divBdr>
                                                                          <w:divsChild>
                                                                            <w:div w:id="1184513681">
                                                                              <w:marLeft w:val="0"/>
                                                                              <w:marRight w:val="0"/>
                                                                              <w:marTop w:val="0"/>
                                                                              <w:marBottom w:val="0"/>
                                                                              <w:divBdr>
                                                                                <w:top w:val="single" w:sz="2" w:space="0" w:color="D9D9E3"/>
                                                                                <w:left w:val="single" w:sz="2" w:space="0" w:color="D9D9E3"/>
                                                                                <w:bottom w:val="single" w:sz="2" w:space="0" w:color="D9D9E3"/>
                                                                                <w:right w:val="single" w:sz="2" w:space="0" w:color="D9D9E3"/>
                                                                              </w:divBdr>
                                                                            </w:div>
                                                                            <w:div w:id="1334911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5857447">
                                                                          <w:marLeft w:val="0"/>
                                                                          <w:marRight w:val="0"/>
                                                                          <w:marTop w:val="0"/>
                                                                          <w:marBottom w:val="0"/>
                                                                          <w:divBdr>
                                                                            <w:top w:val="single" w:sz="2" w:space="0" w:color="D9D9E3"/>
                                                                            <w:left w:val="single" w:sz="2" w:space="0" w:color="D9D9E3"/>
                                                                            <w:bottom w:val="single" w:sz="2" w:space="0" w:color="D9D9E3"/>
                                                                            <w:right w:val="single" w:sz="2" w:space="0" w:color="D9D9E3"/>
                                                                          </w:divBdr>
                                                                          <w:divsChild>
                                                                            <w:div w:id="1517311031">
                                                                              <w:marLeft w:val="0"/>
                                                                              <w:marRight w:val="0"/>
                                                                              <w:marTop w:val="0"/>
                                                                              <w:marBottom w:val="0"/>
                                                                              <w:divBdr>
                                                                                <w:top w:val="single" w:sz="2" w:space="0" w:color="D9D9E3"/>
                                                                                <w:left w:val="single" w:sz="2" w:space="0" w:color="D9D9E3"/>
                                                                                <w:bottom w:val="single" w:sz="2" w:space="0" w:color="D9D9E3"/>
                                                                                <w:right w:val="single" w:sz="2" w:space="0" w:color="D9D9E3"/>
                                                                              </w:divBdr>
                                                                            </w:div>
                                                                            <w:div w:id="14387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8128639">
                                                                          <w:marLeft w:val="0"/>
                                                                          <w:marRight w:val="0"/>
                                                                          <w:marTop w:val="0"/>
                                                                          <w:marBottom w:val="0"/>
                                                                          <w:divBdr>
                                                                            <w:top w:val="single" w:sz="2" w:space="0" w:color="D9D9E3"/>
                                                                            <w:left w:val="single" w:sz="2" w:space="0" w:color="D9D9E3"/>
                                                                            <w:bottom w:val="single" w:sz="2" w:space="0" w:color="D9D9E3"/>
                                                                            <w:right w:val="single" w:sz="2" w:space="0" w:color="D9D9E3"/>
                                                                          </w:divBdr>
                                                                          <w:divsChild>
                                                                            <w:div w:id="1013343374">
                                                                              <w:marLeft w:val="0"/>
                                                                              <w:marRight w:val="0"/>
                                                                              <w:marTop w:val="0"/>
                                                                              <w:marBottom w:val="0"/>
                                                                              <w:divBdr>
                                                                                <w:top w:val="single" w:sz="2" w:space="0" w:color="D9D9E3"/>
                                                                                <w:left w:val="single" w:sz="2" w:space="0" w:color="D9D9E3"/>
                                                                                <w:bottom w:val="single" w:sz="2" w:space="0" w:color="D9D9E3"/>
                                                                                <w:right w:val="single" w:sz="2" w:space="0" w:color="D9D9E3"/>
                                                                              </w:divBdr>
                                                                            </w:div>
                                                                            <w:div w:id="86907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81023171">
                                          <w:marLeft w:val="0"/>
                                          <w:marRight w:val="0"/>
                                          <w:marTop w:val="0"/>
                                          <w:marBottom w:val="0"/>
                                          <w:divBdr>
                                            <w:top w:val="single" w:sz="2" w:space="0" w:color="D9D9E3"/>
                                            <w:left w:val="single" w:sz="2" w:space="0" w:color="D9D9E3"/>
                                            <w:bottom w:val="single" w:sz="2" w:space="0" w:color="D9D9E3"/>
                                            <w:right w:val="single" w:sz="2" w:space="0" w:color="D9D9E3"/>
                                          </w:divBdr>
                                          <w:divsChild>
                                            <w:div w:id="141190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216758">
                                                  <w:marLeft w:val="0"/>
                                                  <w:marRight w:val="0"/>
                                                  <w:marTop w:val="0"/>
                                                  <w:marBottom w:val="0"/>
                                                  <w:divBdr>
                                                    <w:top w:val="single" w:sz="2" w:space="0" w:color="D9D9E3"/>
                                                    <w:left w:val="single" w:sz="2" w:space="0" w:color="D9D9E3"/>
                                                    <w:bottom w:val="single" w:sz="2" w:space="0" w:color="D9D9E3"/>
                                                    <w:right w:val="single" w:sz="2" w:space="0" w:color="D9D9E3"/>
                                                  </w:divBdr>
                                                  <w:divsChild>
                                                    <w:div w:id="1933583096">
                                                      <w:marLeft w:val="0"/>
                                                      <w:marRight w:val="0"/>
                                                      <w:marTop w:val="0"/>
                                                      <w:marBottom w:val="0"/>
                                                      <w:divBdr>
                                                        <w:top w:val="single" w:sz="2" w:space="0" w:color="D9D9E3"/>
                                                        <w:left w:val="single" w:sz="2" w:space="0" w:color="D9D9E3"/>
                                                        <w:bottom w:val="single" w:sz="2" w:space="0" w:color="D9D9E3"/>
                                                        <w:right w:val="single" w:sz="2" w:space="0" w:color="D9D9E3"/>
                                                      </w:divBdr>
                                                      <w:divsChild>
                                                        <w:div w:id="1030568563">
                                                          <w:marLeft w:val="0"/>
                                                          <w:marRight w:val="0"/>
                                                          <w:marTop w:val="0"/>
                                                          <w:marBottom w:val="0"/>
                                                          <w:divBdr>
                                                            <w:top w:val="single" w:sz="2" w:space="0" w:color="D9D9E3"/>
                                                            <w:left w:val="single" w:sz="2" w:space="0" w:color="D9D9E3"/>
                                                            <w:bottom w:val="single" w:sz="2" w:space="0" w:color="D9D9E3"/>
                                                            <w:right w:val="single" w:sz="2" w:space="0" w:color="D9D9E3"/>
                                                          </w:divBdr>
                                                          <w:divsChild>
                                                            <w:div w:id="225646241">
                                                              <w:marLeft w:val="0"/>
                                                              <w:marRight w:val="0"/>
                                                              <w:marTop w:val="0"/>
                                                              <w:marBottom w:val="0"/>
                                                              <w:divBdr>
                                                                <w:top w:val="single" w:sz="2" w:space="0" w:color="D9D9E3"/>
                                                                <w:left w:val="single" w:sz="2" w:space="0" w:color="D9D9E3"/>
                                                                <w:bottom w:val="single" w:sz="2" w:space="0" w:color="D9D9E3"/>
                                                                <w:right w:val="single" w:sz="2" w:space="0" w:color="D9D9E3"/>
                                                              </w:divBdr>
                                                              <w:divsChild>
                                                                <w:div w:id="1033113978">
                                                                  <w:marLeft w:val="0"/>
                                                                  <w:marRight w:val="0"/>
                                                                  <w:marTop w:val="0"/>
                                                                  <w:marBottom w:val="0"/>
                                                                  <w:divBdr>
                                                                    <w:top w:val="single" w:sz="2" w:space="0" w:color="D9D9E3"/>
                                                                    <w:left w:val="single" w:sz="2" w:space="0" w:color="D9D9E3"/>
                                                                    <w:bottom w:val="single" w:sz="2" w:space="0" w:color="D9D9E3"/>
                                                                    <w:right w:val="single" w:sz="2" w:space="0" w:color="D9D9E3"/>
                                                                  </w:divBdr>
                                                                  <w:divsChild>
                                                                    <w:div w:id="1799295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6450636">
                                                      <w:marLeft w:val="0"/>
                                                      <w:marRight w:val="0"/>
                                                      <w:marTop w:val="0"/>
                                                      <w:marBottom w:val="0"/>
                                                      <w:divBdr>
                                                        <w:top w:val="single" w:sz="2" w:space="0" w:color="D9D9E3"/>
                                                        <w:left w:val="single" w:sz="2" w:space="0" w:color="D9D9E3"/>
                                                        <w:bottom w:val="single" w:sz="2" w:space="0" w:color="D9D9E3"/>
                                                        <w:right w:val="single" w:sz="2" w:space="0" w:color="D9D9E3"/>
                                                      </w:divBdr>
                                                      <w:divsChild>
                                                        <w:div w:id="543493451">
                                                          <w:marLeft w:val="0"/>
                                                          <w:marRight w:val="0"/>
                                                          <w:marTop w:val="0"/>
                                                          <w:marBottom w:val="0"/>
                                                          <w:divBdr>
                                                            <w:top w:val="single" w:sz="2" w:space="0" w:color="D9D9E3"/>
                                                            <w:left w:val="single" w:sz="2" w:space="0" w:color="D9D9E3"/>
                                                            <w:bottom w:val="single" w:sz="2" w:space="0" w:color="D9D9E3"/>
                                                            <w:right w:val="single" w:sz="2" w:space="0" w:color="D9D9E3"/>
                                                          </w:divBdr>
                                                        </w:div>
                                                        <w:div w:id="552039301">
                                                          <w:marLeft w:val="0"/>
                                                          <w:marRight w:val="0"/>
                                                          <w:marTop w:val="0"/>
                                                          <w:marBottom w:val="0"/>
                                                          <w:divBdr>
                                                            <w:top w:val="single" w:sz="2" w:space="0" w:color="D9D9E3"/>
                                                            <w:left w:val="single" w:sz="2" w:space="0" w:color="D9D9E3"/>
                                                            <w:bottom w:val="single" w:sz="2" w:space="0" w:color="D9D9E3"/>
                                                            <w:right w:val="single" w:sz="2" w:space="0" w:color="D9D9E3"/>
                                                          </w:divBdr>
                                                          <w:divsChild>
                                                            <w:div w:id="1833524795">
                                                              <w:marLeft w:val="0"/>
                                                              <w:marRight w:val="0"/>
                                                              <w:marTop w:val="0"/>
                                                              <w:marBottom w:val="0"/>
                                                              <w:divBdr>
                                                                <w:top w:val="single" w:sz="2" w:space="0" w:color="D9D9E3"/>
                                                                <w:left w:val="single" w:sz="2" w:space="0" w:color="D9D9E3"/>
                                                                <w:bottom w:val="single" w:sz="2" w:space="0" w:color="D9D9E3"/>
                                                                <w:right w:val="single" w:sz="2" w:space="0" w:color="D9D9E3"/>
                                                              </w:divBdr>
                                                              <w:divsChild>
                                                                <w:div w:id="1156648266">
                                                                  <w:marLeft w:val="0"/>
                                                                  <w:marRight w:val="0"/>
                                                                  <w:marTop w:val="0"/>
                                                                  <w:marBottom w:val="0"/>
                                                                  <w:divBdr>
                                                                    <w:top w:val="single" w:sz="2" w:space="0" w:color="D9D9E3"/>
                                                                    <w:left w:val="single" w:sz="2" w:space="0" w:color="D9D9E3"/>
                                                                    <w:bottom w:val="single" w:sz="2" w:space="0" w:color="D9D9E3"/>
                                                                    <w:right w:val="single" w:sz="2" w:space="0" w:color="D9D9E3"/>
                                                                  </w:divBdr>
                                                                  <w:divsChild>
                                                                    <w:div w:id="189388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3917004">
                                          <w:marLeft w:val="0"/>
                                          <w:marRight w:val="0"/>
                                          <w:marTop w:val="0"/>
                                          <w:marBottom w:val="0"/>
                                          <w:divBdr>
                                            <w:top w:val="single" w:sz="2" w:space="0" w:color="D9D9E3"/>
                                            <w:left w:val="single" w:sz="2" w:space="0" w:color="D9D9E3"/>
                                            <w:bottom w:val="single" w:sz="2" w:space="0" w:color="D9D9E3"/>
                                            <w:right w:val="single" w:sz="2" w:space="0" w:color="D9D9E3"/>
                                          </w:divBdr>
                                          <w:divsChild>
                                            <w:div w:id="1682271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6729864">
                                                  <w:marLeft w:val="0"/>
                                                  <w:marRight w:val="0"/>
                                                  <w:marTop w:val="0"/>
                                                  <w:marBottom w:val="0"/>
                                                  <w:divBdr>
                                                    <w:top w:val="single" w:sz="2" w:space="0" w:color="D9D9E3"/>
                                                    <w:left w:val="single" w:sz="2" w:space="0" w:color="D9D9E3"/>
                                                    <w:bottom w:val="single" w:sz="2" w:space="0" w:color="D9D9E3"/>
                                                    <w:right w:val="single" w:sz="2" w:space="0" w:color="D9D9E3"/>
                                                  </w:divBdr>
                                                  <w:divsChild>
                                                    <w:div w:id="1411387132">
                                                      <w:marLeft w:val="0"/>
                                                      <w:marRight w:val="0"/>
                                                      <w:marTop w:val="0"/>
                                                      <w:marBottom w:val="0"/>
                                                      <w:divBdr>
                                                        <w:top w:val="single" w:sz="2" w:space="0" w:color="D9D9E3"/>
                                                        <w:left w:val="single" w:sz="2" w:space="0" w:color="D9D9E3"/>
                                                        <w:bottom w:val="single" w:sz="2" w:space="0" w:color="D9D9E3"/>
                                                        <w:right w:val="single" w:sz="2" w:space="0" w:color="D9D9E3"/>
                                                      </w:divBdr>
                                                      <w:divsChild>
                                                        <w:div w:id="978654752">
                                                          <w:marLeft w:val="0"/>
                                                          <w:marRight w:val="0"/>
                                                          <w:marTop w:val="0"/>
                                                          <w:marBottom w:val="0"/>
                                                          <w:divBdr>
                                                            <w:top w:val="single" w:sz="2" w:space="0" w:color="D9D9E3"/>
                                                            <w:left w:val="single" w:sz="2" w:space="0" w:color="D9D9E3"/>
                                                            <w:bottom w:val="single" w:sz="2" w:space="0" w:color="D9D9E3"/>
                                                            <w:right w:val="single" w:sz="2" w:space="0" w:color="D9D9E3"/>
                                                          </w:divBdr>
                                                          <w:divsChild>
                                                            <w:div w:id="1053236838">
                                                              <w:marLeft w:val="0"/>
                                                              <w:marRight w:val="0"/>
                                                              <w:marTop w:val="0"/>
                                                              <w:marBottom w:val="0"/>
                                                              <w:divBdr>
                                                                <w:top w:val="single" w:sz="2" w:space="0" w:color="D9D9E3"/>
                                                                <w:left w:val="single" w:sz="2" w:space="0" w:color="D9D9E3"/>
                                                                <w:bottom w:val="single" w:sz="2" w:space="0" w:color="D9D9E3"/>
                                                                <w:right w:val="single" w:sz="2" w:space="0" w:color="D9D9E3"/>
                                                              </w:divBdr>
                                                              <w:divsChild>
                                                                <w:div w:id="557596595">
                                                                  <w:marLeft w:val="0"/>
                                                                  <w:marRight w:val="0"/>
                                                                  <w:marTop w:val="0"/>
                                                                  <w:marBottom w:val="0"/>
                                                                  <w:divBdr>
                                                                    <w:top w:val="single" w:sz="2" w:space="0" w:color="D9D9E3"/>
                                                                    <w:left w:val="single" w:sz="2" w:space="0" w:color="D9D9E3"/>
                                                                    <w:bottom w:val="single" w:sz="2" w:space="0" w:color="D9D9E3"/>
                                                                    <w:right w:val="single" w:sz="2" w:space="0" w:color="D9D9E3"/>
                                                                  </w:divBdr>
                                                                  <w:divsChild>
                                                                    <w:div w:id="98003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5172203">
                                                      <w:marLeft w:val="0"/>
                                                      <w:marRight w:val="0"/>
                                                      <w:marTop w:val="0"/>
                                                      <w:marBottom w:val="0"/>
                                                      <w:divBdr>
                                                        <w:top w:val="single" w:sz="2" w:space="0" w:color="D9D9E3"/>
                                                        <w:left w:val="single" w:sz="2" w:space="0" w:color="D9D9E3"/>
                                                        <w:bottom w:val="single" w:sz="2" w:space="0" w:color="D9D9E3"/>
                                                        <w:right w:val="single" w:sz="2" w:space="0" w:color="D9D9E3"/>
                                                      </w:divBdr>
                                                      <w:divsChild>
                                                        <w:div w:id="1406878209">
                                                          <w:marLeft w:val="0"/>
                                                          <w:marRight w:val="0"/>
                                                          <w:marTop w:val="0"/>
                                                          <w:marBottom w:val="0"/>
                                                          <w:divBdr>
                                                            <w:top w:val="single" w:sz="2" w:space="0" w:color="D9D9E3"/>
                                                            <w:left w:val="single" w:sz="2" w:space="0" w:color="D9D9E3"/>
                                                            <w:bottom w:val="single" w:sz="2" w:space="0" w:color="D9D9E3"/>
                                                            <w:right w:val="single" w:sz="2" w:space="0" w:color="D9D9E3"/>
                                                          </w:divBdr>
                                                        </w:div>
                                                        <w:div w:id="1445540303">
                                                          <w:marLeft w:val="0"/>
                                                          <w:marRight w:val="0"/>
                                                          <w:marTop w:val="0"/>
                                                          <w:marBottom w:val="0"/>
                                                          <w:divBdr>
                                                            <w:top w:val="single" w:sz="2" w:space="0" w:color="D9D9E3"/>
                                                            <w:left w:val="single" w:sz="2" w:space="0" w:color="D9D9E3"/>
                                                            <w:bottom w:val="single" w:sz="2" w:space="0" w:color="D9D9E3"/>
                                                            <w:right w:val="single" w:sz="2" w:space="0" w:color="D9D9E3"/>
                                                          </w:divBdr>
                                                          <w:divsChild>
                                                            <w:div w:id="1779108049">
                                                              <w:marLeft w:val="0"/>
                                                              <w:marRight w:val="0"/>
                                                              <w:marTop w:val="0"/>
                                                              <w:marBottom w:val="0"/>
                                                              <w:divBdr>
                                                                <w:top w:val="single" w:sz="2" w:space="0" w:color="D9D9E3"/>
                                                                <w:left w:val="single" w:sz="2" w:space="0" w:color="D9D9E3"/>
                                                                <w:bottom w:val="single" w:sz="2" w:space="0" w:color="D9D9E3"/>
                                                                <w:right w:val="single" w:sz="2" w:space="0" w:color="D9D9E3"/>
                                                              </w:divBdr>
                                                              <w:divsChild>
                                                                <w:div w:id="751894804">
                                                                  <w:marLeft w:val="0"/>
                                                                  <w:marRight w:val="0"/>
                                                                  <w:marTop w:val="0"/>
                                                                  <w:marBottom w:val="0"/>
                                                                  <w:divBdr>
                                                                    <w:top w:val="single" w:sz="2" w:space="0" w:color="D9D9E3"/>
                                                                    <w:left w:val="single" w:sz="2" w:space="0" w:color="D9D9E3"/>
                                                                    <w:bottom w:val="single" w:sz="2" w:space="0" w:color="D9D9E3"/>
                                                                    <w:right w:val="single" w:sz="2" w:space="0" w:color="D9D9E3"/>
                                                                  </w:divBdr>
                                                                  <w:divsChild>
                                                                    <w:div w:id="700279349">
                                                                      <w:marLeft w:val="0"/>
                                                                      <w:marRight w:val="0"/>
                                                                      <w:marTop w:val="0"/>
                                                                      <w:marBottom w:val="0"/>
                                                                      <w:divBdr>
                                                                        <w:top w:val="single" w:sz="2" w:space="0" w:color="D9D9E3"/>
                                                                        <w:left w:val="single" w:sz="2" w:space="0" w:color="D9D9E3"/>
                                                                        <w:bottom w:val="single" w:sz="2" w:space="0" w:color="D9D9E3"/>
                                                                        <w:right w:val="single" w:sz="2" w:space="0" w:color="D9D9E3"/>
                                                                      </w:divBdr>
                                                                      <w:divsChild>
                                                                        <w:div w:id="1240286697">
                                                                          <w:marLeft w:val="0"/>
                                                                          <w:marRight w:val="0"/>
                                                                          <w:marTop w:val="0"/>
                                                                          <w:marBottom w:val="0"/>
                                                                          <w:divBdr>
                                                                            <w:top w:val="single" w:sz="2" w:space="0" w:color="D9D9E3"/>
                                                                            <w:left w:val="single" w:sz="2" w:space="0" w:color="D9D9E3"/>
                                                                            <w:bottom w:val="single" w:sz="2" w:space="0" w:color="D9D9E3"/>
                                                                            <w:right w:val="single" w:sz="2" w:space="0" w:color="D9D9E3"/>
                                                                          </w:divBdr>
                                                                          <w:divsChild>
                                                                            <w:div w:id="1351102173">
                                                                              <w:marLeft w:val="0"/>
                                                                              <w:marRight w:val="0"/>
                                                                              <w:marTop w:val="0"/>
                                                                              <w:marBottom w:val="0"/>
                                                                              <w:divBdr>
                                                                                <w:top w:val="single" w:sz="2" w:space="0" w:color="D9D9E3"/>
                                                                                <w:left w:val="single" w:sz="2" w:space="0" w:color="D9D9E3"/>
                                                                                <w:bottom w:val="single" w:sz="2" w:space="0" w:color="D9D9E3"/>
                                                                                <w:right w:val="single" w:sz="2" w:space="0" w:color="D9D9E3"/>
                                                                              </w:divBdr>
                                                                            </w:div>
                                                                            <w:div w:id="1725788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1548626">
                                                                          <w:marLeft w:val="0"/>
                                                                          <w:marRight w:val="0"/>
                                                                          <w:marTop w:val="0"/>
                                                                          <w:marBottom w:val="0"/>
                                                                          <w:divBdr>
                                                                            <w:top w:val="single" w:sz="2" w:space="0" w:color="D9D9E3"/>
                                                                            <w:left w:val="single" w:sz="2" w:space="0" w:color="D9D9E3"/>
                                                                            <w:bottom w:val="single" w:sz="2" w:space="0" w:color="D9D9E3"/>
                                                                            <w:right w:val="single" w:sz="2" w:space="0" w:color="D9D9E3"/>
                                                                          </w:divBdr>
                                                                          <w:divsChild>
                                                                            <w:div w:id="519005107">
                                                                              <w:marLeft w:val="0"/>
                                                                              <w:marRight w:val="0"/>
                                                                              <w:marTop w:val="0"/>
                                                                              <w:marBottom w:val="0"/>
                                                                              <w:divBdr>
                                                                                <w:top w:val="single" w:sz="2" w:space="0" w:color="D9D9E3"/>
                                                                                <w:left w:val="single" w:sz="2" w:space="0" w:color="D9D9E3"/>
                                                                                <w:bottom w:val="single" w:sz="2" w:space="0" w:color="D9D9E3"/>
                                                                                <w:right w:val="single" w:sz="2" w:space="0" w:color="D9D9E3"/>
                                                                              </w:divBdr>
                                                                            </w:div>
                                                                            <w:div w:id="1896426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939321">
                                                                          <w:marLeft w:val="0"/>
                                                                          <w:marRight w:val="0"/>
                                                                          <w:marTop w:val="0"/>
                                                                          <w:marBottom w:val="0"/>
                                                                          <w:divBdr>
                                                                            <w:top w:val="single" w:sz="2" w:space="0" w:color="D9D9E3"/>
                                                                            <w:left w:val="single" w:sz="2" w:space="0" w:color="D9D9E3"/>
                                                                            <w:bottom w:val="single" w:sz="2" w:space="0" w:color="D9D9E3"/>
                                                                            <w:right w:val="single" w:sz="2" w:space="0" w:color="D9D9E3"/>
                                                                          </w:divBdr>
                                                                          <w:divsChild>
                                                                            <w:div w:id="2006278238">
                                                                              <w:marLeft w:val="0"/>
                                                                              <w:marRight w:val="0"/>
                                                                              <w:marTop w:val="0"/>
                                                                              <w:marBottom w:val="0"/>
                                                                              <w:divBdr>
                                                                                <w:top w:val="single" w:sz="2" w:space="0" w:color="D9D9E3"/>
                                                                                <w:left w:val="single" w:sz="2" w:space="0" w:color="D9D9E3"/>
                                                                                <w:bottom w:val="single" w:sz="2" w:space="0" w:color="D9D9E3"/>
                                                                                <w:right w:val="single" w:sz="2" w:space="0" w:color="D9D9E3"/>
                                                                              </w:divBdr>
                                                                            </w:div>
                                                                            <w:div w:id="23724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2993221">
                                                                          <w:marLeft w:val="0"/>
                                                                          <w:marRight w:val="0"/>
                                                                          <w:marTop w:val="0"/>
                                                                          <w:marBottom w:val="0"/>
                                                                          <w:divBdr>
                                                                            <w:top w:val="single" w:sz="2" w:space="0" w:color="D9D9E3"/>
                                                                            <w:left w:val="single" w:sz="2" w:space="0" w:color="D9D9E3"/>
                                                                            <w:bottom w:val="single" w:sz="2" w:space="0" w:color="D9D9E3"/>
                                                                            <w:right w:val="single" w:sz="2" w:space="0" w:color="D9D9E3"/>
                                                                          </w:divBdr>
                                                                          <w:divsChild>
                                                                            <w:div w:id="250773326">
                                                                              <w:marLeft w:val="0"/>
                                                                              <w:marRight w:val="0"/>
                                                                              <w:marTop w:val="0"/>
                                                                              <w:marBottom w:val="0"/>
                                                                              <w:divBdr>
                                                                                <w:top w:val="single" w:sz="2" w:space="0" w:color="D9D9E3"/>
                                                                                <w:left w:val="single" w:sz="2" w:space="0" w:color="D9D9E3"/>
                                                                                <w:bottom w:val="single" w:sz="2" w:space="0" w:color="D9D9E3"/>
                                                                                <w:right w:val="single" w:sz="2" w:space="0" w:color="D9D9E3"/>
                                                                              </w:divBdr>
                                                                            </w:div>
                                                                            <w:div w:id="99418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733846">
                                                                          <w:marLeft w:val="0"/>
                                                                          <w:marRight w:val="0"/>
                                                                          <w:marTop w:val="0"/>
                                                                          <w:marBottom w:val="0"/>
                                                                          <w:divBdr>
                                                                            <w:top w:val="single" w:sz="2" w:space="0" w:color="D9D9E3"/>
                                                                            <w:left w:val="single" w:sz="2" w:space="0" w:color="D9D9E3"/>
                                                                            <w:bottom w:val="single" w:sz="2" w:space="0" w:color="D9D9E3"/>
                                                                            <w:right w:val="single" w:sz="2" w:space="0" w:color="D9D9E3"/>
                                                                          </w:divBdr>
                                                                          <w:divsChild>
                                                                            <w:div w:id="2008093402">
                                                                              <w:marLeft w:val="0"/>
                                                                              <w:marRight w:val="0"/>
                                                                              <w:marTop w:val="0"/>
                                                                              <w:marBottom w:val="0"/>
                                                                              <w:divBdr>
                                                                                <w:top w:val="single" w:sz="2" w:space="0" w:color="D9D9E3"/>
                                                                                <w:left w:val="single" w:sz="2" w:space="0" w:color="D9D9E3"/>
                                                                                <w:bottom w:val="single" w:sz="2" w:space="0" w:color="D9D9E3"/>
                                                                                <w:right w:val="single" w:sz="2" w:space="0" w:color="D9D9E3"/>
                                                                              </w:divBdr>
                                                                            </w:div>
                                                                            <w:div w:id="1120878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8800263">
                                                                          <w:marLeft w:val="0"/>
                                                                          <w:marRight w:val="0"/>
                                                                          <w:marTop w:val="0"/>
                                                                          <w:marBottom w:val="0"/>
                                                                          <w:divBdr>
                                                                            <w:top w:val="single" w:sz="2" w:space="0" w:color="D9D9E3"/>
                                                                            <w:left w:val="single" w:sz="2" w:space="0" w:color="D9D9E3"/>
                                                                            <w:bottom w:val="single" w:sz="2" w:space="0" w:color="D9D9E3"/>
                                                                            <w:right w:val="single" w:sz="2" w:space="0" w:color="D9D9E3"/>
                                                                          </w:divBdr>
                                                                          <w:divsChild>
                                                                            <w:div w:id="2143158750">
                                                                              <w:marLeft w:val="0"/>
                                                                              <w:marRight w:val="0"/>
                                                                              <w:marTop w:val="0"/>
                                                                              <w:marBottom w:val="0"/>
                                                                              <w:divBdr>
                                                                                <w:top w:val="single" w:sz="2" w:space="0" w:color="D9D9E3"/>
                                                                                <w:left w:val="single" w:sz="2" w:space="0" w:color="D9D9E3"/>
                                                                                <w:bottom w:val="single" w:sz="2" w:space="0" w:color="D9D9E3"/>
                                                                                <w:right w:val="single" w:sz="2" w:space="0" w:color="D9D9E3"/>
                                                                              </w:divBdr>
                                                                            </w:div>
                                                                            <w:div w:id="997732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9337335">
                                          <w:marLeft w:val="0"/>
                                          <w:marRight w:val="0"/>
                                          <w:marTop w:val="0"/>
                                          <w:marBottom w:val="0"/>
                                          <w:divBdr>
                                            <w:top w:val="single" w:sz="2" w:space="0" w:color="D9D9E3"/>
                                            <w:left w:val="single" w:sz="2" w:space="0" w:color="D9D9E3"/>
                                            <w:bottom w:val="single" w:sz="2" w:space="0" w:color="D9D9E3"/>
                                            <w:right w:val="single" w:sz="2" w:space="0" w:color="D9D9E3"/>
                                          </w:divBdr>
                                          <w:divsChild>
                                            <w:div w:id="33627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301080041">
                                                  <w:marLeft w:val="0"/>
                                                  <w:marRight w:val="0"/>
                                                  <w:marTop w:val="0"/>
                                                  <w:marBottom w:val="0"/>
                                                  <w:divBdr>
                                                    <w:top w:val="single" w:sz="2" w:space="0" w:color="D9D9E3"/>
                                                    <w:left w:val="single" w:sz="2" w:space="0" w:color="D9D9E3"/>
                                                    <w:bottom w:val="single" w:sz="2" w:space="0" w:color="D9D9E3"/>
                                                    <w:right w:val="single" w:sz="2" w:space="0" w:color="D9D9E3"/>
                                                  </w:divBdr>
                                                  <w:divsChild>
                                                    <w:div w:id="350029140">
                                                      <w:marLeft w:val="0"/>
                                                      <w:marRight w:val="0"/>
                                                      <w:marTop w:val="0"/>
                                                      <w:marBottom w:val="0"/>
                                                      <w:divBdr>
                                                        <w:top w:val="single" w:sz="2" w:space="0" w:color="D9D9E3"/>
                                                        <w:left w:val="single" w:sz="2" w:space="0" w:color="D9D9E3"/>
                                                        <w:bottom w:val="single" w:sz="2" w:space="0" w:color="D9D9E3"/>
                                                        <w:right w:val="single" w:sz="2" w:space="0" w:color="D9D9E3"/>
                                                      </w:divBdr>
                                                      <w:divsChild>
                                                        <w:div w:id="385643278">
                                                          <w:marLeft w:val="0"/>
                                                          <w:marRight w:val="0"/>
                                                          <w:marTop w:val="0"/>
                                                          <w:marBottom w:val="0"/>
                                                          <w:divBdr>
                                                            <w:top w:val="single" w:sz="2" w:space="0" w:color="D9D9E3"/>
                                                            <w:left w:val="single" w:sz="2" w:space="0" w:color="D9D9E3"/>
                                                            <w:bottom w:val="single" w:sz="2" w:space="0" w:color="D9D9E3"/>
                                                            <w:right w:val="single" w:sz="2" w:space="0" w:color="D9D9E3"/>
                                                          </w:divBdr>
                                                          <w:divsChild>
                                                            <w:div w:id="1708288598">
                                                              <w:marLeft w:val="0"/>
                                                              <w:marRight w:val="0"/>
                                                              <w:marTop w:val="0"/>
                                                              <w:marBottom w:val="0"/>
                                                              <w:divBdr>
                                                                <w:top w:val="single" w:sz="2" w:space="0" w:color="D9D9E3"/>
                                                                <w:left w:val="single" w:sz="2" w:space="0" w:color="D9D9E3"/>
                                                                <w:bottom w:val="single" w:sz="2" w:space="0" w:color="D9D9E3"/>
                                                                <w:right w:val="single" w:sz="2" w:space="0" w:color="D9D9E3"/>
                                                              </w:divBdr>
                                                              <w:divsChild>
                                                                <w:div w:id="1660113021">
                                                                  <w:marLeft w:val="0"/>
                                                                  <w:marRight w:val="0"/>
                                                                  <w:marTop w:val="0"/>
                                                                  <w:marBottom w:val="0"/>
                                                                  <w:divBdr>
                                                                    <w:top w:val="single" w:sz="2" w:space="0" w:color="D9D9E3"/>
                                                                    <w:left w:val="single" w:sz="2" w:space="0" w:color="D9D9E3"/>
                                                                    <w:bottom w:val="single" w:sz="2" w:space="0" w:color="D9D9E3"/>
                                                                    <w:right w:val="single" w:sz="2" w:space="0" w:color="D9D9E3"/>
                                                                  </w:divBdr>
                                                                  <w:divsChild>
                                                                    <w:div w:id="1538859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0258205">
                                                      <w:marLeft w:val="0"/>
                                                      <w:marRight w:val="0"/>
                                                      <w:marTop w:val="0"/>
                                                      <w:marBottom w:val="0"/>
                                                      <w:divBdr>
                                                        <w:top w:val="single" w:sz="2" w:space="0" w:color="D9D9E3"/>
                                                        <w:left w:val="single" w:sz="2" w:space="0" w:color="D9D9E3"/>
                                                        <w:bottom w:val="single" w:sz="2" w:space="0" w:color="D9D9E3"/>
                                                        <w:right w:val="single" w:sz="2" w:space="0" w:color="D9D9E3"/>
                                                      </w:divBdr>
                                                      <w:divsChild>
                                                        <w:div w:id="26177645">
                                                          <w:marLeft w:val="0"/>
                                                          <w:marRight w:val="0"/>
                                                          <w:marTop w:val="0"/>
                                                          <w:marBottom w:val="0"/>
                                                          <w:divBdr>
                                                            <w:top w:val="single" w:sz="2" w:space="0" w:color="D9D9E3"/>
                                                            <w:left w:val="single" w:sz="2" w:space="0" w:color="D9D9E3"/>
                                                            <w:bottom w:val="single" w:sz="2" w:space="0" w:color="D9D9E3"/>
                                                            <w:right w:val="single" w:sz="2" w:space="0" w:color="D9D9E3"/>
                                                          </w:divBdr>
                                                        </w:div>
                                                        <w:div w:id="1697997666">
                                                          <w:marLeft w:val="0"/>
                                                          <w:marRight w:val="0"/>
                                                          <w:marTop w:val="0"/>
                                                          <w:marBottom w:val="0"/>
                                                          <w:divBdr>
                                                            <w:top w:val="single" w:sz="2" w:space="0" w:color="D9D9E3"/>
                                                            <w:left w:val="single" w:sz="2" w:space="0" w:color="D9D9E3"/>
                                                            <w:bottom w:val="single" w:sz="2" w:space="0" w:color="D9D9E3"/>
                                                            <w:right w:val="single" w:sz="2" w:space="0" w:color="D9D9E3"/>
                                                          </w:divBdr>
                                                          <w:divsChild>
                                                            <w:div w:id="1421372436">
                                                              <w:marLeft w:val="0"/>
                                                              <w:marRight w:val="0"/>
                                                              <w:marTop w:val="0"/>
                                                              <w:marBottom w:val="0"/>
                                                              <w:divBdr>
                                                                <w:top w:val="single" w:sz="2" w:space="0" w:color="D9D9E3"/>
                                                                <w:left w:val="single" w:sz="2" w:space="0" w:color="D9D9E3"/>
                                                                <w:bottom w:val="single" w:sz="2" w:space="0" w:color="D9D9E3"/>
                                                                <w:right w:val="single" w:sz="2" w:space="0" w:color="D9D9E3"/>
                                                              </w:divBdr>
                                                              <w:divsChild>
                                                                <w:div w:id="1780759949">
                                                                  <w:marLeft w:val="0"/>
                                                                  <w:marRight w:val="0"/>
                                                                  <w:marTop w:val="0"/>
                                                                  <w:marBottom w:val="0"/>
                                                                  <w:divBdr>
                                                                    <w:top w:val="single" w:sz="2" w:space="0" w:color="D9D9E3"/>
                                                                    <w:left w:val="single" w:sz="2" w:space="0" w:color="D9D9E3"/>
                                                                    <w:bottom w:val="single" w:sz="2" w:space="0" w:color="D9D9E3"/>
                                                                    <w:right w:val="single" w:sz="2" w:space="0" w:color="D9D9E3"/>
                                                                  </w:divBdr>
                                                                  <w:divsChild>
                                                                    <w:div w:id="596402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6832">
                                          <w:marLeft w:val="0"/>
                                          <w:marRight w:val="0"/>
                                          <w:marTop w:val="0"/>
                                          <w:marBottom w:val="0"/>
                                          <w:divBdr>
                                            <w:top w:val="single" w:sz="2" w:space="0" w:color="D9D9E3"/>
                                            <w:left w:val="single" w:sz="2" w:space="0" w:color="D9D9E3"/>
                                            <w:bottom w:val="single" w:sz="2" w:space="0" w:color="D9D9E3"/>
                                            <w:right w:val="single" w:sz="2" w:space="0" w:color="D9D9E3"/>
                                          </w:divBdr>
                                          <w:divsChild>
                                            <w:div w:id="177257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6598196">
                                                  <w:marLeft w:val="0"/>
                                                  <w:marRight w:val="0"/>
                                                  <w:marTop w:val="0"/>
                                                  <w:marBottom w:val="0"/>
                                                  <w:divBdr>
                                                    <w:top w:val="single" w:sz="2" w:space="0" w:color="D9D9E3"/>
                                                    <w:left w:val="single" w:sz="2" w:space="0" w:color="D9D9E3"/>
                                                    <w:bottom w:val="single" w:sz="2" w:space="0" w:color="D9D9E3"/>
                                                    <w:right w:val="single" w:sz="2" w:space="0" w:color="D9D9E3"/>
                                                  </w:divBdr>
                                                  <w:divsChild>
                                                    <w:div w:id="1709063032">
                                                      <w:marLeft w:val="0"/>
                                                      <w:marRight w:val="0"/>
                                                      <w:marTop w:val="0"/>
                                                      <w:marBottom w:val="0"/>
                                                      <w:divBdr>
                                                        <w:top w:val="single" w:sz="2" w:space="0" w:color="D9D9E3"/>
                                                        <w:left w:val="single" w:sz="2" w:space="0" w:color="D9D9E3"/>
                                                        <w:bottom w:val="single" w:sz="2" w:space="0" w:color="D9D9E3"/>
                                                        <w:right w:val="single" w:sz="2" w:space="0" w:color="D9D9E3"/>
                                                      </w:divBdr>
                                                      <w:divsChild>
                                                        <w:div w:id="1247155367">
                                                          <w:marLeft w:val="0"/>
                                                          <w:marRight w:val="0"/>
                                                          <w:marTop w:val="0"/>
                                                          <w:marBottom w:val="0"/>
                                                          <w:divBdr>
                                                            <w:top w:val="single" w:sz="2" w:space="0" w:color="D9D9E3"/>
                                                            <w:left w:val="single" w:sz="2" w:space="0" w:color="D9D9E3"/>
                                                            <w:bottom w:val="single" w:sz="2" w:space="0" w:color="D9D9E3"/>
                                                            <w:right w:val="single" w:sz="2" w:space="0" w:color="D9D9E3"/>
                                                          </w:divBdr>
                                                          <w:divsChild>
                                                            <w:div w:id="597444768">
                                                              <w:marLeft w:val="0"/>
                                                              <w:marRight w:val="0"/>
                                                              <w:marTop w:val="0"/>
                                                              <w:marBottom w:val="0"/>
                                                              <w:divBdr>
                                                                <w:top w:val="single" w:sz="2" w:space="0" w:color="D9D9E3"/>
                                                                <w:left w:val="single" w:sz="2" w:space="0" w:color="D9D9E3"/>
                                                                <w:bottom w:val="single" w:sz="2" w:space="0" w:color="D9D9E3"/>
                                                                <w:right w:val="single" w:sz="2" w:space="0" w:color="D9D9E3"/>
                                                              </w:divBdr>
                                                              <w:divsChild>
                                                                <w:div w:id="1338072985">
                                                                  <w:marLeft w:val="0"/>
                                                                  <w:marRight w:val="0"/>
                                                                  <w:marTop w:val="0"/>
                                                                  <w:marBottom w:val="0"/>
                                                                  <w:divBdr>
                                                                    <w:top w:val="single" w:sz="2" w:space="0" w:color="D9D9E3"/>
                                                                    <w:left w:val="single" w:sz="2" w:space="0" w:color="D9D9E3"/>
                                                                    <w:bottom w:val="single" w:sz="2" w:space="0" w:color="D9D9E3"/>
                                                                    <w:right w:val="single" w:sz="2" w:space="0" w:color="D9D9E3"/>
                                                                  </w:divBdr>
                                                                  <w:divsChild>
                                                                    <w:div w:id="2113236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2961104">
                                                      <w:marLeft w:val="0"/>
                                                      <w:marRight w:val="0"/>
                                                      <w:marTop w:val="0"/>
                                                      <w:marBottom w:val="0"/>
                                                      <w:divBdr>
                                                        <w:top w:val="single" w:sz="2" w:space="0" w:color="D9D9E3"/>
                                                        <w:left w:val="single" w:sz="2" w:space="0" w:color="D9D9E3"/>
                                                        <w:bottom w:val="single" w:sz="2" w:space="0" w:color="D9D9E3"/>
                                                        <w:right w:val="single" w:sz="2" w:space="0" w:color="D9D9E3"/>
                                                      </w:divBdr>
                                                      <w:divsChild>
                                                        <w:div w:id="1904826833">
                                                          <w:marLeft w:val="0"/>
                                                          <w:marRight w:val="0"/>
                                                          <w:marTop w:val="0"/>
                                                          <w:marBottom w:val="0"/>
                                                          <w:divBdr>
                                                            <w:top w:val="single" w:sz="2" w:space="0" w:color="D9D9E3"/>
                                                            <w:left w:val="single" w:sz="2" w:space="0" w:color="D9D9E3"/>
                                                            <w:bottom w:val="single" w:sz="2" w:space="0" w:color="D9D9E3"/>
                                                            <w:right w:val="single" w:sz="2" w:space="0" w:color="D9D9E3"/>
                                                          </w:divBdr>
                                                        </w:div>
                                                        <w:div w:id="64689952">
                                                          <w:marLeft w:val="0"/>
                                                          <w:marRight w:val="0"/>
                                                          <w:marTop w:val="0"/>
                                                          <w:marBottom w:val="0"/>
                                                          <w:divBdr>
                                                            <w:top w:val="single" w:sz="2" w:space="0" w:color="D9D9E3"/>
                                                            <w:left w:val="single" w:sz="2" w:space="0" w:color="D9D9E3"/>
                                                            <w:bottom w:val="single" w:sz="2" w:space="0" w:color="D9D9E3"/>
                                                            <w:right w:val="single" w:sz="2" w:space="0" w:color="D9D9E3"/>
                                                          </w:divBdr>
                                                          <w:divsChild>
                                                            <w:div w:id="658770081">
                                                              <w:marLeft w:val="0"/>
                                                              <w:marRight w:val="0"/>
                                                              <w:marTop w:val="0"/>
                                                              <w:marBottom w:val="0"/>
                                                              <w:divBdr>
                                                                <w:top w:val="single" w:sz="2" w:space="0" w:color="D9D9E3"/>
                                                                <w:left w:val="single" w:sz="2" w:space="0" w:color="D9D9E3"/>
                                                                <w:bottom w:val="single" w:sz="2" w:space="0" w:color="D9D9E3"/>
                                                                <w:right w:val="single" w:sz="2" w:space="0" w:color="D9D9E3"/>
                                                              </w:divBdr>
                                                              <w:divsChild>
                                                                <w:div w:id="1055466299">
                                                                  <w:marLeft w:val="0"/>
                                                                  <w:marRight w:val="0"/>
                                                                  <w:marTop w:val="0"/>
                                                                  <w:marBottom w:val="0"/>
                                                                  <w:divBdr>
                                                                    <w:top w:val="single" w:sz="2" w:space="0" w:color="D9D9E3"/>
                                                                    <w:left w:val="single" w:sz="2" w:space="0" w:color="D9D9E3"/>
                                                                    <w:bottom w:val="single" w:sz="2" w:space="0" w:color="D9D9E3"/>
                                                                    <w:right w:val="single" w:sz="2" w:space="0" w:color="D9D9E3"/>
                                                                  </w:divBdr>
                                                                  <w:divsChild>
                                                                    <w:div w:id="2114593683">
                                                                      <w:marLeft w:val="0"/>
                                                                      <w:marRight w:val="0"/>
                                                                      <w:marTop w:val="0"/>
                                                                      <w:marBottom w:val="0"/>
                                                                      <w:divBdr>
                                                                        <w:top w:val="single" w:sz="2" w:space="0" w:color="D9D9E3"/>
                                                                        <w:left w:val="single" w:sz="2" w:space="0" w:color="D9D9E3"/>
                                                                        <w:bottom w:val="single" w:sz="2" w:space="0" w:color="D9D9E3"/>
                                                                        <w:right w:val="single" w:sz="2" w:space="0" w:color="D9D9E3"/>
                                                                      </w:divBdr>
                                                                      <w:divsChild>
                                                                        <w:div w:id="1913155385">
                                                                          <w:marLeft w:val="0"/>
                                                                          <w:marRight w:val="0"/>
                                                                          <w:marTop w:val="0"/>
                                                                          <w:marBottom w:val="0"/>
                                                                          <w:divBdr>
                                                                            <w:top w:val="single" w:sz="2" w:space="0" w:color="D9D9E3"/>
                                                                            <w:left w:val="single" w:sz="2" w:space="0" w:color="D9D9E3"/>
                                                                            <w:bottom w:val="single" w:sz="2" w:space="0" w:color="D9D9E3"/>
                                                                            <w:right w:val="single" w:sz="2" w:space="0" w:color="D9D9E3"/>
                                                                          </w:divBdr>
                                                                          <w:divsChild>
                                                                            <w:div w:id="1282109089">
                                                                              <w:marLeft w:val="0"/>
                                                                              <w:marRight w:val="0"/>
                                                                              <w:marTop w:val="0"/>
                                                                              <w:marBottom w:val="0"/>
                                                                              <w:divBdr>
                                                                                <w:top w:val="single" w:sz="2" w:space="0" w:color="D9D9E3"/>
                                                                                <w:left w:val="single" w:sz="2" w:space="0" w:color="D9D9E3"/>
                                                                                <w:bottom w:val="single" w:sz="2" w:space="0" w:color="D9D9E3"/>
                                                                                <w:right w:val="single" w:sz="2" w:space="0" w:color="D9D9E3"/>
                                                                              </w:divBdr>
                                                                            </w:div>
                                                                            <w:div w:id="126611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8119209">
                                          <w:marLeft w:val="0"/>
                                          <w:marRight w:val="0"/>
                                          <w:marTop w:val="0"/>
                                          <w:marBottom w:val="0"/>
                                          <w:divBdr>
                                            <w:top w:val="single" w:sz="2" w:space="0" w:color="D9D9E3"/>
                                            <w:left w:val="single" w:sz="2" w:space="0" w:color="D9D9E3"/>
                                            <w:bottom w:val="single" w:sz="2" w:space="0" w:color="D9D9E3"/>
                                            <w:right w:val="single" w:sz="2" w:space="0" w:color="D9D9E3"/>
                                          </w:divBdr>
                                          <w:divsChild>
                                            <w:div w:id="69646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2643">
                                                  <w:marLeft w:val="0"/>
                                                  <w:marRight w:val="0"/>
                                                  <w:marTop w:val="0"/>
                                                  <w:marBottom w:val="0"/>
                                                  <w:divBdr>
                                                    <w:top w:val="single" w:sz="2" w:space="0" w:color="D9D9E3"/>
                                                    <w:left w:val="single" w:sz="2" w:space="0" w:color="D9D9E3"/>
                                                    <w:bottom w:val="single" w:sz="2" w:space="0" w:color="D9D9E3"/>
                                                    <w:right w:val="single" w:sz="2" w:space="0" w:color="D9D9E3"/>
                                                  </w:divBdr>
                                                  <w:divsChild>
                                                    <w:div w:id="1159617030">
                                                      <w:marLeft w:val="0"/>
                                                      <w:marRight w:val="0"/>
                                                      <w:marTop w:val="0"/>
                                                      <w:marBottom w:val="0"/>
                                                      <w:divBdr>
                                                        <w:top w:val="single" w:sz="2" w:space="0" w:color="D9D9E3"/>
                                                        <w:left w:val="single" w:sz="2" w:space="0" w:color="D9D9E3"/>
                                                        <w:bottom w:val="single" w:sz="2" w:space="0" w:color="D9D9E3"/>
                                                        <w:right w:val="single" w:sz="2" w:space="0" w:color="D9D9E3"/>
                                                      </w:divBdr>
                                                      <w:divsChild>
                                                        <w:div w:id="1658730231">
                                                          <w:marLeft w:val="0"/>
                                                          <w:marRight w:val="0"/>
                                                          <w:marTop w:val="0"/>
                                                          <w:marBottom w:val="0"/>
                                                          <w:divBdr>
                                                            <w:top w:val="single" w:sz="2" w:space="0" w:color="D9D9E3"/>
                                                            <w:left w:val="single" w:sz="2" w:space="0" w:color="D9D9E3"/>
                                                            <w:bottom w:val="single" w:sz="2" w:space="0" w:color="D9D9E3"/>
                                                            <w:right w:val="single" w:sz="2" w:space="0" w:color="D9D9E3"/>
                                                          </w:divBdr>
                                                          <w:divsChild>
                                                            <w:div w:id="381321077">
                                                              <w:marLeft w:val="0"/>
                                                              <w:marRight w:val="0"/>
                                                              <w:marTop w:val="0"/>
                                                              <w:marBottom w:val="0"/>
                                                              <w:divBdr>
                                                                <w:top w:val="single" w:sz="2" w:space="0" w:color="D9D9E3"/>
                                                                <w:left w:val="single" w:sz="2" w:space="0" w:color="D9D9E3"/>
                                                                <w:bottom w:val="single" w:sz="2" w:space="0" w:color="D9D9E3"/>
                                                                <w:right w:val="single" w:sz="2" w:space="0" w:color="D9D9E3"/>
                                                              </w:divBdr>
                                                              <w:divsChild>
                                                                <w:div w:id="1340884637">
                                                                  <w:marLeft w:val="0"/>
                                                                  <w:marRight w:val="0"/>
                                                                  <w:marTop w:val="0"/>
                                                                  <w:marBottom w:val="0"/>
                                                                  <w:divBdr>
                                                                    <w:top w:val="single" w:sz="2" w:space="0" w:color="D9D9E3"/>
                                                                    <w:left w:val="single" w:sz="2" w:space="0" w:color="D9D9E3"/>
                                                                    <w:bottom w:val="single" w:sz="2" w:space="0" w:color="D9D9E3"/>
                                                                    <w:right w:val="single" w:sz="2" w:space="0" w:color="D9D9E3"/>
                                                                  </w:divBdr>
                                                                  <w:divsChild>
                                                                    <w:div w:id="266695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074002">
                                                      <w:marLeft w:val="0"/>
                                                      <w:marRight w:val="0"/>
                                                      <w:marTop w:val="0"/>
                                                      <w:marBottom w:val="0"/>
                                                      <w:divBdr>
                                                        <w:top w:val="single" w:sz="2" w:space="0" w:color="D9D9E3"/>
                                                        <w:left w:val="single" w:sz="2" w:space="0" w:color="D9D9E3"/>
                                                        <w:bottom w:val="single" w:sz="2" w:space="0" w:color="D9D9E3"/>
                                                        <w:right w:val="single" w:sz="2" w:space="0" w:color="D9D9E3"/>
                                                      </w:divBdr>
                                                      <w:divsChild>
                                                        <w:div w:id="1082070251">
                                                          <w:marLeft w:val="0"/>
                                                          <w:marRight w:val="0"/>
                                                          <w:marTop w:val="0"/>
                                                          <w:marBottom w:val="0"/>
                                                          <w:divBdr>
                                                            <w:top w:val="single" w:sz="2" w:space="0" w:color="D9D9E3"/>
                                                            <w:left w:val="single" w:sz="2" w:space="0" w:color="D9D9E3"/>
                                                            <w:bottom w:val="single" w:sz="2" w:space="0" w:color="D9D9E3"/>
                                                            <w:right w:val="single" w:sz="2" w:space="0" w:color="D9D9E3"/>
                                                          </w:divBdr>
                                                        </w:div>
                                                        <w:div w:id="707873684">
                                                          <w:marLeft w:val="0"/>
                                                          <w:marRight w:val="0"/>
                                                          <w:marTop w:val="0"/>
                                                          <w:marBottom w:val="0"/>
                                                          <w:divBdr>
                                                            <w:top w:val="single" w:sz="2" w:space="0" w:color="D9D9E3"/>
                                                            <w:left w:val="single" w:sz="2" w:space="0" w:color="D9D9E3"/>
                                                            <w:bottom w:val="single" w:sz="2" w:space="0" w:color="D9D9E3"/>
                                                            <w:right w:val="single" w:sz="2" w:space="0" w:color="D9D9E3"/>
                                                          </w:divBdr>
                                                          <w:divsChild>
                                                            <w:div w:id="808135681">
                                                              <w:marLeft w:val="0"/>
                                                              <w:marRight w:val="0"/>
                                                              <w:marTop w:val="0"/>
                                                              <w:marBottom w:val="0"/>
                                                              <w:divBdr>
                                                                <w:top w:val="single" w:sz="2" w:space="0" w:color="D9D9E3"/>
                                                                <w:left w:val="single" w:sz="2" w:space="0" w:color="D9D9E3"/>
                                                                <w:bottom w:val="single" w:sz="2" w:space="0" w:color="D9D9E3"/>
                                                                <w:right w:val="single" w:sz="2" w:space="0" w:color="D9D9E3"/>
                                                              </w:divBdr>
                                                              <w:divsChild>
                                                                <w:div w:id="1545171083">
                                                                  <w:marLeft w:val="0"/>
                                                                  <w:marRight w:val="0"/>
                                                                  <w:marTop w:val="0"/>
                                                                  <w:marBottom w:val="0"/>
                                                                  <w:divBdr>
                                                                    <w:top w:val="single" w:sz="2" w:space="0" w:color="D9D9E3"/>
                                                                    <w:left w:val="single" w:sz="2" w:space="0" w:color="D9D9E3"/>
                                                                    <w:bottom w:val="single" w:sz="2" w:space="0" w:color="D9D9E3"/>
                                                                    <w:right w:val="single" w:sz="2" w:space="0" w:color="D9D9E3"/>
                                                                  </w:divBdr>
                                                                  <w:divsChild>
                                                                    <w:div w:id="22841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1629905">
                                          <w:marLeft w:val="0"/>
                                          <w:marRight w:val="0"/>
                                          <w:marTop w:val="0"/>
                                          <w:marBottom w:val="0"/>
                                          <w:divBdr>
                                            <w:top w:val="single" w:sz="2" w:space="0" w:color="D9D9E3"/>
                                            <w:left w:val="single" w:sz="2" w:space="0" w:color="D9D9E3"/>
                                            <w:bottom w:val="single" w:sz="2" w:space="0" w:color="D9D9E3"/>
                                            <w:right w:val="single" w:sz="2" w:space="0" w:color="D9D9E3"/>
                                          </w:divBdr>
                                          <w:divsChild>
                                            <w:div w:id="450363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762328">
                                                  <w:marLeft w:val="0"/>
                                                  <w:marRight w:val="0"/>
                                                  <w:marTop w:val="0"/>
                                                  <w:marBottom w:val="0"/>
                                                  <w:divBdr>
                                                    <w:top w:val="single" w:sz="2" w:space="0" w:color="D9D9E3"/>
                                                    <w:left w:val="single" w:sz="2" w:space="0" w:color="D9D9E3"/>
                                                    <w:bottom w:val="single" w:sz="2" w:space="0" w:color="D9D9E3"/>
                                                    <w:right w:val="single" w:sz="2" w:space="0" w:color="D9D9E3"/>
                                                  </w:divBdr>
                                                  <w:divsChild>
                                                    <w:div w:id="1835946598">
                                                      <w:marLeft w:val="0"/>
                                                      <w:marRight w:val="0"/>
                                                      <w:marTop w:val="0"/>
                                                      <w:marBottom w:val="0"/>
                                                      <w:divBdr>
                                                        <w:top w:val="single" w:sz="2" w:space="0" w:color="D9D9E3"/>
                                                        <w:left w:val="single" w:sz="2" w:space="0" w:color="D9D9E3"/>
                                                        <w:bottom w:val="single" w:sz="2" w:space="0" w:color="D9D9E3"/>
                                                        <w:right w:val="single" w:sz="2" w:space="0" w:color="D9D9E3"/>
                                                      </w:divBdr>
                                                      <w:divsChild>
                                                        <w:div w:id="717969250">
                                                          <w:marLeft w:val="0"/>
                                                          <w:marRight w:val="0"/>
                                                          <w:marTop w:val="0"/>
                                                          <w:marBottom w:val="0"/>
                                                          <w:divBdr>
                                                            <w:top w:val="single" w:sz="2" w:space="0" w:color="D9D9E3"/>
                                                            <w:left w:val="single" w:sz="2" w:space="0" w:color="D9D9E3"/>
                                                            <w:bottom w:val="single" w:sz="2" w:space="0" w:color="D9D9E3"/>
                                                            <w:right w:val="single" w:sz="2" w:space="0" w:color="D9D9E3"/>
                                                          </w:divBdr>
                                                          <w:divsChild>
                                                            <w:div w:id="1392464709">
                                                              <w:marLeft w:val="0"/>
                                                              <w:marRight w:val="0"/>
                                                              <w:marTop w:val="0"/>
                                                              <w:marBottom w:val="0"/>
                                                              <w:divBdr>
                                                                <w:top w:val="single" w:sz="2" w:space="0" w:color="D9D9E3"/>
                                                                <w:left w:val="single" w:sz="2" w:space="0" w:color="D9D9E3"/>
                                                                <w:bottom w:val="single" w:sz="2" w:space="0" w:color="D9D9E3"/>
                                                                <w:right w:val="single" w:sz="2" w:space="0" w:color="D9D9E3"/>
                                                              </w:divBdr>
                                                              <w:divsChild>
                                                                <w:div w:id="620575040">
                                                                  <w:marLeft w:val="0"/>
                                                                  <w:marRight w:val="0"/>
                                                                  <w:marTop w:val="0"/>
                                                                  <w:marBottom w:val="0"/>
                                                                  <w:divBdr>
                                                                    <w:top w:val="single" w:sz="2" w:space="0" w:color="D9D9E3"/>
                                                                    <w:left w:val="single" w:sz="2" w:space="0" w:color="D9D9E3"/>
                                                                    <w:bottom w:val="single" w:sz="2" w:space="0" w:color="D9D9E3"/>
                                                                    <w:right w:val="single" w:sz="2" w:space="0" w:color="D9D9E3"/>
                                                                  </w:divBdr>
                                                                  <w:divsChild>
                                                                    <w:div w:id="214589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957800">
                                                      <w:marLeft w:val="0"/>
                                                      <w:marRight w:val="0"/>
                                                      <w:marTop w:val="0"/>
                                                      <w:marBottom w:val="0"/>
                                                      <w:divBdr>
                                                        <w:top w:val="single" w:sz="2" w:space="0" w:color="D9D9E3"/>
                                                        <w:left w:val="single" w:sz="2" w:space="0" w:color="D9D9E3"/>
                                                        <w:bottom w:val="single" w:sz="2" w:space="0" w:color="D9D9E3"/>
                                                        <w:right w:val="single" w:sz="2" w:space="0" w:color="D9D9E3"/>
                                                      </w:divBdr>
                                                      <w:divsChild>
                                                        <w:div w:id="602416412">
                                                          <w:marLeft w:val="0"/>
                                                          <w:marRight w:val="0"/>
                                                          <w:marTop w:val="0"/>
                                                          <w:marBottom w:val="0"/>
                                                          <w:divBdr>
                                                            <w:top w:val="single" w:sz="2" w:space="0" w:color="D9D9E3"/>
                                                            <w:left w:val="single" w:sz="2" w:space="0" w:color="D9D9E3"/>
                                                            <w:bottom w:val="single" w:sz="2" w:space="0" w:color="D9D9E3"/>
                                                            <w:right w:val="single" w:sz="2" w:space="0" w:color="D9D9E3"/>
                                                          </w:divBdr>
                                                        </w:div>
                                                        <w:div w:id="1142961051">
                                                          <w:marLeft w:val="0"/>
                                                          <w:marRight w:val="0"/>
                                                          <w:marTop w:val="0"/>
                                                          <w:marBottom w:val="0"/>
                                                          <w:divBdr>
                                                            <w:top w:val="single" w:sz="2" w:space="0" w:color="D9D9E3"/>
                                                            <w:left w:val="single" w:sz="2" w:space="0" w:color="D9D9E3"/>
                                                            <w:bottom w:val="single" w:sz="2" w:space="0" w:color="D9D9E3"/>
                                                            <w:right w:val="single" w:sz="2" w:space="0" w:color="D9D9E3"/>
                                                          </w:divBdr>
                                                          <w:divsChild>
                                                            <w:div w:id="713626474">
                                                              <w:marLeft w:val="0"/>
                                                              <w:marRight w:val="0"/>
                                                              <w:marTop w:val="0"/>
                                                              <w:marBottom w:val="0"/>
                                                              <w:divBdr>
                                                                <w:top w:val="single" w:sz="2" w:space="0" w:color="D9D9E3"/>
                                                                <w:left w:val="single" w:sz="2" w:space="0" w:color="D9D9E3"/>
                                                                <w:bottom w:val="single" w:sz="2" w:space="0" w:color="D9D9E3"/>
                                                                <w:right w:val="single" w:sz="2" w:space="0" w:color="D9D9E3"/>
                                                              </w:divBdr>
                                                              <w:divsChild>
                                                                <w:div w:id="690303291">
                                                                  <w:marLeft w:val="0"/>
                                                                  <w:marRight w:val="0"/>
                                                                  <w:marTop w:val="0"/>
                                                                  <w:marBottom w:val="0"/>
                                                                  <w:divBdr>
                                                                    <w:top w:val="single" w:sz="2" w:space="0" w:color="D9D9E3"/>
                                                                    <w:left w:val="single" w:sz="2" w:space="0" w:color="D9D9E3"/>
                                                                    <w:bottom w:val="single" w:sz="2" w:space="0" w:color="D9D9E3"/>
                                                                    <w:right w:val="single" w:sz="2" w:space="0" w:color="D9D9E3"/>
                                                                  </w:divBdr>
                                                                  <w:divsChild>
                                                                    <w:div w:id="935020460">
                                                                      <w:marLeft w:val="0"/>
                                                                      <w:marRight w:val="0"/>
                                                                      <w:marTop w:val="0"/>
                                                                      <w:marBottom w:val="0"/>
                                                                      <w:divBdr>
                                                                        <w:top w:val="single" w:sz="2" w:space="0" w:color="D9D9E3"/>
                                                                        <w:left w:val="single" w:sz="2" w:space="0" w:color="D9D9E3"/>
                                                                        <w:bottom w:val="single" w:sz="2" w:space="0" w:color="D9D9E3"/>
                                                                        <w:right w:val="single" w:sz="2" w:space="0" w:color="D9D9E3"/>
                                                                      </w:divBdr>
                                                                      <w:divsChild>
                                                                        <w:div w:id="1616864313">
                                                                          <w:marLeft w:val="0"/>
                                                                          <w:marRight w:val="0"/>
                                                                          <w:marTop w:val="0"/>
                                                                          <w:marBottom w:val="0"/>
                                                                          <w:divBdr>
                                                                            <w:top w:val="single" w:sz="2" w:space="0" w:color="D9D9E3"/>
                                                                            <w:left w:val="single" w:sz="2" w:space="0" w:color="D9D9E3"/>
                                                                            <w:bottom w:val="single" w:sz="2" w:space="0" w:color="D9D9E3"/>
                                                                            <w:right w:val="single" w:sz="2" w:space="0" w:color="D9D9E3"/>
                                                                          </w:divBdr>
                                                                          <w:divsChild>
                                                                            <w:div w:id="520238485">
                                                                              <w:marLeft w:val="0"/>
                                                                              <w:marRight w:val="0"/>
                                                                              <w:marTop w:val="0"/>
                                                                              <w:marBottom w:val="0"/>
                                                                              <w:divBdr>
                                                                                <w:top w:val="single" w:sz="2" w:space="0" w:color="D9D9E3"/>
                                                                                <w:left w:val="single" w:sz="2" w:space="0" w:color="D9D9E3"/>
                                                                                <w:bottom w:val="single" w:sz="2" w:space="0" w:color="D9D9E3"/>
                                                                                <w:right w:val="single" w:sz="2" w:space="0" w:color="D9D9E3"/>
                                                                              </w:divBdr>
                                                                            </w:div>
                                                                            <w:div w:id="733092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3499330">
                                                                          <w:marLeft w:val="0"/>
                                                                          <w:marRight w:val="0"/>
                                                                          <w:marTop w:val="0"/>
                                                                          <w:marBottom w:val="0"/>
                                                                          <w:divBdr>
                                                                            <w:top w:val="single" w:sz="2" w:space="0" w:color="D9D9E3"/>
                                                                            <w:left w:val="single" w:sz="2" w:space="0" w:color="D9D9E3"/>
                                                                            <w:bottom w:val="single" w:sz="2" w:space="0" w:color="D9D9E3"/>
                                                                            <w:right w:val="single" w:sz="2" w:space="0" w:color="D9D9E3"/>
                                                                          </w:divBdr>
                                                                          <w:divsChild>
                                                                            <w:div w:id="186452895">
                                                                              <w:marLeft w:val="0"/>
                                                                              <w:marRight w:val="0"/>
                                                                              <w:marTop w:val="0"/>
                                                                              <w:marBottom w:val="0"/>
                                                                              <w:divBdr>
                                                                                <w:top w:val="single" w:sz="2" w:space="0" w:color="D9D9E3"/>
                                                                                <w:left w:val="single" w:sz="2" w:space="0" w:color="D9D9E3"/>
                                                                                <w:bottom w:val="single" w:sz="2" w:space="0" w:color="D9D9E3"/>
                                                                                <w:right w:val="single" w:sz="2" w:space="0" w:color="D9D9E3"/>
                                                                              </w:divBdr>
                                                                            </w:div>
                                                                            <w:div w:id="128846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845446">
                                                                          <w:marLeft w:val="0"/>
                                                                          <w:marRight w:val="0"/>
                                                                          <w:marTop w:val="0"/>
                                                                          <w:marBottom w:val="0"/>
                                                                          <w:divBdr>
                                                                            <w:top w:val="single" w:sz="2" w:space="0" w:color="D9D9E3"/>
                                                                            <w:left w:val="single" w:sz="2" w:space="0" w:color="D9D9E3"/>
                                                                            <w:bottom w:val="single" w:sz="2" w:space="0" w:color="D9D9E3"/>
                                                                            <w:right w:val="single" w:sz="2" w:space="0" w:color="D9D9E3"/>
                                                                          </w:divBdr>
                                                                          <w:divsChild>
                                                                            <w:div w:id="1539464148">
                                                                              <w:marLeft w:val="0"/>
                                                                              <w:marRight w:val="0"/>
                                                                              <w:marTop w:val="0"/>
                                                                              <w:marBottom w:val="0"/>
                                                                              <w:divBdr>
                                                                                <w:top w:val="single" w:sz="2" w:space="0" w:color="D9D9E3"/>
                                                                                <w:left w:val="single" w:sz="2" w:space="0" w:color="D9D9E3"/>
                                                                                <w:bottom w:val="single" w:sz="2" w:space="0" w:color="D9D9E3"/>
                                                                                <w:right w:val="single" w:sz="2" w:space="0" w:color="D9D9E3"/>
                                                                              </w:divBdr>
                                                                            </w:div>
                                                                            <w:div w:id="1989901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8688375">
                                                                          <w:marLeft w:val="0"/>
                                                                          <w:marRight w:val="0"/>
                                                                          <w:marTop w:val="0"/>
                                                                          <w:marBottom w:val="0"/>
                                                                          <w:divBdr>
                                                                            <w:top w:val="single" w:sz="2" w:space="0" w:color="D9D9E3"/>
                                                                            <w:left w:val="single" w:sz="2" w:space="0" w:color="D9D9E3"/>
                                                                            <w:bottom w:val="single" w:sz="2" w:space="0" w:color="D9D9E3"/>
                                                                            <w:right w:val="single" w:sz="2" w:space="0" w:color="D9D9E3"/>
                                                                          </w:divBdr>
                                                                          <w:divsChild>
                                                                            <w:div w:id="1472332914">
                                                                              <w:marLeft w:val="0"/>
                                                                              <w:marRight w:val="0"/>
                                                                              <w:marTop w:val="0"/>
                                                                              <w:marBottom w:val="0"/>
                                                                              <w:divBdr>
                                                                                <w:top w:val="single" w:sz="2" w:space="0" w:color="D9D9E3"/>
                                                                                <w:left w:val="single" w:sz="2" w:space="0" w:color="D9D9E3"/>
                                                                                <w:bottom w:val="single" w:sz="2" w:space="0" w:color="D9D9E3"/>
                                                                                <w:right w:val="single" w:sz="2" w:space="0" w:color="D9D9E3"/>
                                                                              </w:divBdr>
                                                                            </w:div>
                                                                            <w:div w:id="240608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47309196">
                                          <w:marLeft w:val="0"/>
                                          <w:marRight w:val="0"/>
                                          <w:marTop w:val="0"/>
                                          <w:marBottom w:val="0"/>
                                          <w:divBdr>
                                            <w:top w:val="single" w:sz="2" w:space="0" w:color="D9D9E3"/>
                                            <w:left w:val="single" w:sz="2" w:space="0" w:color="D9D9E3"/>
                                            <w:bottom w:val="single" w:sz="2" w:space="0" w:color="D9D9E3"/>
                                            <w:right w:val="single" w:sz="2" w:space="0" w:color="D9D9E3"/>
                                          </w:divBdr>
                                          <w:divsChild>
                                            <w:div w:id="1004090869">
                                              <w:marLeft w:val="0"/>
                                              <w:marRight w:val="0"/>
                                              <w:marTop w:val="100"/>
                                              <w:marBottom w:val="100"/>
                                              <w:divBdr>
                                                <w:top w:val="single" w:sz="2" w:space="0" w:color="D9D9E3"/>
                                                <w:left w:val="single" w:sz="2" w:space="0" w:color="D9D9E3"/>
                                                <w:bottom w:val="single" w:sz="2" w:space="0" w:color="D9D9E3"/>
                                                <w:right w:val="single" w:sz="2" w:space="0" w:color="D9D9E3"/>
                                              </w:divBdr>
                                              <w:divsChild>
                                                <w:div w:id="843982615">
                                                  <w:marLeft w:val="0"/>
                                                  <w:marRight w:val="0"/>
                                                  <w:marTop w:val="0"/>
                                                  <w:marBottom w:val="0"/>
                                                  <w:divBdr>
                                                    <w:top w:val="single" w:sz="2" w:space="0" w:color="D9D9E3"/>
                                                    <w:left w:val="single" w:sz="2" w:space="0" w:color="D9D9E3"/>
                                                    <w:bottom w:val="single" w:sz="2" w:space="0" w:color="D9D9E3"/>
                                                    <w:right w:val="single" w:sz="2" w:space="0" w:color="D9D9E3"/>
                                                  </w:divBdr>
                                                  <w:divsChild>
                                                    <w:div w:id="433131259">
                                                      <w:marLeft w:val="0"/>
                                                      <w:marRight w:val="0"/>
                                                      <w:marTop w:val="0"/>
                                                      <w:marBottom w:val="0"/>
                                                      <w:divBdr>
                                                        <w:top w:val="single" w:sz="2" w:space="0" w:color="D9D9E3"/>
                                                        <w:left w:val="single" w:sz="2" w:space="0" w:color="D9D9E3"/>
                                                        <w:bottom w:val="single" w:sz="2" w:space="0" w:color="D9D9E3"/>
                                                        <w:right w:val="single" w:sz="2" w:space="0" w:color="D9D9E3"/>
                                                      </w:divBdr>
                                                      <w:divsChild>
                                                        <w:div w:id="1471753990">
                                                          <w:marLeft w:val="0"/>
                                                          <w:marRight w:val="0"/>
                                                          <w:marTop w:val="0"/>
                                                          <w:marBottom w:val="0"/>
                                                          <w:divBdr>
                                                            <w:top w:val="single" w:sz="2" w:space="0" w:color="D9D9E3"/>
                                                            <w:left w:val="single" w:sz="2" w:space="0" w:color="D9D9E3"/>
                                                            <w:bottom w:val="single" w:sz="2" w:space="0" w:color="D9D9E3"/>
                                                            <w:right w:val="single" w:sz="2" w:space="0" w:color="D9D9E3"/>
                                                          </w:divBdr>
                                                          <w:divsChild>
                                                            <w:div w:id="2002656567">
                                                              <w:marLeft w:val="0"/>
                                                              <w:marRight w:val="0"/>
                                                              <w:marTop w:val="0"/>
                                                              <w:marBottom w:val="0"/>
                                                              <w:divBdr>
                                                                <w:top w:val="single" w:sz="2" w:space="0" w:color="D9D9E3"/>
                                                                <w:left w:val="single" w:sz="2" w:space="0" w:color="D9D9E3"/>
                                                                <w:bottom w:val="single" w:sz="2" w:space="0" w:color="D9D9E3"/>
                                                                <w:right w:val="single" w:sz="2" w:space="0" w:color="D9D9E3"/>
                                                              </w:divBdr>
                                                              <w:divsChild>
                                                                <w:div w:id="1206990665">
                                                                  <w:marLeft w:val="0"/>
                                                                  <w:marRight w:val="0"/>
                                                                  <w:marTop w:val="0"/>
                                                                  <w:marBottom w:val="0"/>
                                                                  <w:divBdr>
                                                                    <w:top w:val="single" w:sz="2" w:space="0" w:color="D9D9E3"/>
                                                                    <w:left w:val="single" w:sz="2" w:space="0" w:color="D9D9E3"/>
                                                                    <w:bottom w:val="single" w:sz="2" w:space="0" w:color="D9D9E3"/>
                                                                    <w:right w:val="single" w:sz="2" w:space="0" w:color="D9D9E3"/>
                                                                  </w:divBdr>
                                                                  <w:divsChild>
                                                                    <w:div w:id="127166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7811495">
                                                      <w:marLeft w:val="0"/>
                                                      <w:marRight w:val="0"/>
                                                      <w:marTop w:val="0"/>
                                                      <w:marBottom w:val="0"/>
                                                      <w:divBdr>
                                                        <w:top w:val="single" w:sz="2" w:space="0" w:color="D9D9E3"/>
                                                        <w:left w:val="single" w:sz="2" w:space="0" w:color="D9D9E3"/>
                                                        <w:bottom w:val="single" w:sz="2" w:space="0" w:color="D9D9E3"/>
                                                        <w:right w:val="single" w:sz="2" w:space="0" w:color="D9D9E3"/>
                                                      </w:divBdr>
                                                      <w:divsChild>
                                                        <w:div w:id="1379746194">
                                                          <w:marLeft w:val="0"/>
                                                          <w:marRight w:val="0"/>
                                                          <w:marTop w:val="0"/>
                                                          <w:marBottom w:val="0"/>
                                                          <w:divBdr>
                                                            <w:top w:val="single" w:sz="2" w:space="0" w:color="D9D9E3"/>
                                                            <w:left w:val="single" w:sz="2" w:space="0" w:color="D9D9E3"/>
                                                            <w:bottom w:val="single" w:sz="2" w:space="0" w:color="D9D9E3"/>
                                                            <w:right w:val="single" w:sz="2" w:space="0" w:color="D9D9E3"/>
                                                          </w:divBdr>
                                                        </w:div>
                                                        <w:div w:id="483746088">
                                                          <w:marLeft w:val="0"/>
                                                          <w:marRight w:val="0"/>
                                                          <w:marTop w:val="0"/>
                                                          <w:marBottom w:val="0"/>
                                                          <w:divBdr>
                                                            <w:top w:val="single" w:sz="2" w:space="0" w:color="D9D9E3"/>
                                                            <w:left w:val="single" w:sz="2" w:space="0" w:color="D9D9E3"/>
                                                            <w:bottom w:val="single" w:sz="2" w:space="0" w:color="D9D9E3"/>
                                                            <w:right w:val="single" w:sz="2" w:space="0" w:color="D9D9E3"/>
                                                          </w:divBdr>
                                                          <w:divsChild>
                                                            <w:div w:id="1350719161">
                                                              <w:marLeft w:val="0"/>
                                                              <w:marRight w:val="0"/>
                                                              <w:marTop w:val="0"/>
                                                              <w:marBottom w:val="0"/>
                                                              <w:divBdr>
                                                                <w:top w:val="single" w:sz="2" w:space="0" w:color="D9D9E3"/>
                                                                <w:left w:val="single" w:sz="2" w:space="0" w:color="D9D9E3"/>
                                                                <w:bottom w:val="single" w:sz="2" w:space="0" w:color="D9D9E3"/>
                                                                <w:right w:val="single" w:sz="2" w:space="0" w:color="D9D9E3"/>
                                                              </w:divBdr>
                                                              <w:divsChild>
                                                                <w:div w:id="1341277141">
                                                                  <w:marLeft w:val="0"/>
                                                                  <w:marRight w:val="0"/>
                                                                  <w:marTop w:val="0"/>
                                                                  <w:marBottom w:val="0"/>
                                                                  <w:divBdr>
                                                                    <w:top w:val="single" w:sz="2" w:space="0" w:color="D9D9E3"/>
                                                                    <w:left w:val="single" w:sz="2" w:space="0" w:color="D9D9E3"/>
                                                                    <w:bottom w:val="single" w:sz="2" w:space="0" w:color="D9D9E3"/>
                                                                    <w:right w:val="single" w:sz="2" w:space="0" w:color="D9D9E3"/>
                                                                  </w:divBdr>
                                                                  <w:divsChild>
                                                                    <w:div w:id="377168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3258131">
                                          <w:marLeft w:val="0"/>
                                          <w:marRight w:val="0"/>
                                          <w:marTop w:val="0"/>
                                          <w:marBottom w:val="0"/>
                                          <w:divBdr>
                                            <w:top w:val="single" w:sz="2" w:space="0" w:color="D9D9E3"/>
                                            <w:left w:val="single" w:sz="2" w:space="0" w:color="D9D9E3"/>
                                            <w:bottom w:val="single" w:sz="2" w:space="0" w:color="D9D9E3"/>
                                            <w:right w:val="single" w:sz="2" w:space="0" w:color="D9D9E3"/>
                                          </w:divBdr>
                                          <w:divsChild>
                                            <w:div w:id="804855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7259363">
                                                  <w:marLeft w:val="0"/>
                                                  <w:marRight w:val="0"/>
                                                  <w:marTop w:val="0"/>
                                                  <w:marBottom w:val="0"/>
                                                  <w:divBdr>
                                                    <w:top w:val="single" w:sz="2" w:space="0" w:color="D9D9E3"/>
                                                    <w:left w:val="single" w:sz="2" w:space="0" w:color="D9D9E3"/>
                                                    <w:bottom w:val="single" w:sz="2" w:space="0" w:color="D9D9E3"/>
                                                    <w:right w:val="single" w:sz="2" w:space="0" w:color="D9D9E3"/>
                                                  </w:divBdr>
                                                  <w:divsChild>
                                                    <w:div w:id="1237016116">
                                                      <w:marLeft w:val="0"/>
                                                      <w:marRight w:val="0"/>
                                                      <w:marTop w:val="0"/>
                                                      <w:marBottom w:val="0"/>
                                                      <w:divBdr>
                                                        <w:top w:val="single" w:sz="2" w:space="0" w:color="D9D9E3"/>
                                                        <w:left w:val="single" w:sz="2" w:space="0" w:color="D9D9E3"/>
                                                        <w:bottom w:val="single" w:sz="2" w:space="0" w:color="D9D9E3"/>
                                                        <w:right w:val="single" w:sz="2" w:space="0" w:color="D9D9E3"/>
                                                      </w:divBdr>
                                                      <w:divsChild>
                                                        <w:div w:id="1151554875">
                                                          <w:marLeft w:val="0"/>
                                                          <w:marRight w:val="0"/>
                                                          <w:marTop w:val="0"/>
                                                          <w:marBottom w:val="0"/>
                                                          <w:divBdr>
                                                            <w:top w:val="single" w:sz="2" w:space="0" w:color="D9D9E3"/>
                                                            <w:left w:val="single" w:sz="2" w:space="0" w:color="D9D9E3"/>
                                                            <w:bottom w:val="single" w:sz="2" w:space="0" w:color="D9D9E3"/>
                                                            <w:right w:val="single" w:sz="2" w:space="0" w:color="D9D9E3"/>
                                                          </w:divBdr>
                                                          <w:divsChild>
                                                            <w:div w:id="182865507">
                                                              <w:marLeft w:val="0"/>
                                                              <w:marRight w:val="0"/>
                                                              <w:marTop w:val="0"/>
                                                              <w:marBottom w:val="0"/>
                                                              <w:divBdr>
                                                                <w:top w:val="single" w:sz="2" w:space="0" w:color="D9D9E3"/>
                                                                <w:left w:val="single" w:sz="2" w:space="0" w:color="D9D9E3"/>
                                                                <w:bottom w:val="single" w:sz="2" w:space="0" w:color="D9D9E3"/>
                                                                <w:right w:val="single" w:sz="2" w:space="0" w:color="D9D9E3"/>
                                                              </w:divBdr>
                                                              <w:divsChild>
                                                                <w:div w:id="1229339886">
                                                                  <w:marLeft w:val="0"/>
                                                                  <w:marRight w:val="0"/>
                                                                  <w:marTop w:val="0"/>
                                                                  <w:marBottom w:val="0"/>
                                                                  <w:divBdr>
                                                                    <w:top w:val="single" w:sz="2" w:space="0" w:color="D9D9E3"/>
                                                                    <w:left w:val="single" w:sz="2" w:space="0" w:color="D9D9E3"/>
                                                                    <w:bottom w:val="single" w:sz="2" w:space="0" w:color="D9D9E3"/>
                                                                    <w:right w:val="single" w:sz="2" w:space="0" w:color="D9D9E3"/>
                                                                  </w:divBdr>
                                                                  <w:divsChild>
                                                                    <w:div w:id="1472165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4381658">
                                                      <w:marLeft w:val="0"/>
                                                      <w:marRight w:val="0"/>
                                                      <w:marTop w:val="0"/>
                                                      <w:marBottom w:val="0"/>
                                                      <w:divBdr>
                                                        <w:top w:val="single" w:sz="2" w:space="0" w:color="D9D9E3"/>
                                                        <w:left w:val="single" w:sz="2" w:space="0" w:color="D9D9E3"/>
                                                        <w:bottom w:val="single" w:sz="2" w:space="0" w:color="D9D9E3"/>
                                                        <w:right w:val="single" w:sz="2" w:space="0" w:color="D9D9E3"/>
                                                      </w:divBdr>
                                                      <w:divsChild>
                                                        <w:div w:id="51584421">
                                                          <w:marLeft w:val="0"/>
                                                          <w:marRight w:val="0"/>
                                                          <w:marTop w:val="0"/>
                                                          <w:marBottom w:val="0"/>
                                                          <w:divBdr>
                                                            <w:top w:val="single" w:sz="2" w:space="0" w:color="D9D9E3"/>
                                                            <w:left w:val="single" w:sz="2" w:space="0" w:color="D9D9E3"/>
                                                            <w:bottom w:val="single" w:sz="2" w:space="0" w:color="D9D9E3"/>
                                                            <w:right w:val="single" w:sz="2" w:space="0" w:color="D9D9E3"/>
                                                          </w:divBdr>
                                                        </w:div>
                                                        <w:div w:id="1516724363">
                                                          <w:marLeft w:val="0"/>
                                                          <w:marRight w:val="0"/>
                                                          <w:marTop w:val="0"/>
                                                          <w:marBottom w:val="0"/>
                                                          <w:divBdr>
                                                            <w:top w:val="single" w:sz="2" w:space="0" w:color="D9D9E3"/>
                                                            <w:left w:val="single" w:sz="2" w:space="0" w:color="D9D9E3"/>
                                                            <w:bottom w:val="single" w:sz="2" w:space="0" w:color="D9D9E3"/>
                                                            <w:right w:val="single" w:sz="2" w:space="0" w:color="D9D9E3"/>
                                                          </w:divBdr>
                                                          <w:divsChild>
                                                            <w:div w:id="1912884382">
                                                              <w:marLeft w:val="0"/>
                                                              <w:marRight w:val="0"/>
                                                              <w:marTop w:val="0"/>
                                                              <w:marBottom w:val="0"/>
                                                              <w:divBdr>
                                                                <w:top w:val="single" w:sz="2" w:space="0" w:color="D9D9E3"/>
                                                                <w:left w:val="single" w:sz="2" w:space="0" w:color="D9D9E3"/>
                                                                <w:bottom w:val="single" w:sz="2" w:space="0" w:color="D9D9E3"/>
                                                                <w:right w:val="single" w:sz="2" w:space="0" w:color="D9D9E3"/>
                                                              </w:divBdr>
                                                              <w:divsChild>
                                                                <w:div w:id="1059210825">
                                                                  <w:marLeft w:val="0"/>
                                                                  <w:marRight w:val="0"/>
                                                                  <w:marTop w:val="0"/>
                                                                  <w:marBottom w:val="0"/>
                                                                  <w:divBdr>
                                                                    <w:top w:val="single" w:sz="2" w:space="0" w:color="D9D9E3"/>
                                                                    <w:left w:val="single" w:sz="2" w:space="0" w:color="D9D9E3"/>
                                                                    <w:bottom w:val="single" w:sz="2" w:space="0" w:color="D9D9E3"/>
                                                                    <w:right w:val="single" w:sz="2" w:space="0" w:color="D9D9E3"/>
                                                                  </w:divBdr>
                                                                  <w:divsChild>
                                                                    <w:div w:id="1372344157">
                                                                      <w:marLeft w:val="0"/>
                                                                      <w:marRight w:val="0"/>
                                                                      <w:marTop w:val="0"/>
                                                                      <w:marBottom w:val="0"/>
                                                                      <w:divBdr>
                                                                        <w:top w:val="single" w:sz="2" w:space="0" w:color="D9D9E3"/>
                                                                        <w:left w:val="single" w:sz="2" w:space="0" w:color="D9D9E3"/>
                                                                        <w:bottom w:val="single" w:sz="2" w:space="0" w:color="D9D9E3"/>
                                                                        <w:right w:val="single" w:sz="2" w:space="0" w:color="D9D9E3"/>
                                                                      </w:divBdr>
                                                                      <w:divsChild>
                                                                        <w:div w:id="956764352">
                                                                          <w:marLeft w:val="0"/>
                                                                          <w:marRight w:val="0"/>
                                                                          <w:marTop w:val="0"/>
                                                                          <w:marBottom w:val="0"/>
                                                                          <w:divBdr>
                                                                            <w:top w:val="single" w:sz="2" w:space="0" w:color="D9D9E3"/>
                                                                            <w:left w:val="single" w:sz="2" w:space="0" w:color="D9D9E3"/>
                                                                            <w:bottom w:val="single" w:sz="2" w:space="0" w:color="D9D9E3"/>
                                                                            <w:right w:val="single" w:sz="2" w:space="0" w:color="D9D9E3"/>
                                                                          </w:divBdr>
                                                                          <w:divsChild>
                                                                            <w:div w:id="1194810770">
                                                                              <w:marLeft w:val="0"/>
                                                                              <w:marRight w:val="0"/>
                                                                              <w:marTop w:val="0"/>
                                                                              <w:marBottom w:val="0"/>
                                                                              <w:divBdr>
                                                                                <w:top w:val="single" w:sz="2" w:space="0" w:color="D9D9E3"/>
                                                                                <w:left w:val="single" w:sz="2" w:space="0" w:color="D9D9E3"/>
                                                                                <w:bottom w:val="single" w:sz="2" w:space="0" w:color="D9D9E3"/>
                                                                                <w:right w:val="single" w:sz="2" w:space="0" w:color="D9D9E3"/>
                                                                              </w:divBdr>
                                                                            </w:div>
                                                                            <w:div w:id="1009603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13731">
                                          <w:marLeft w:val="0"/>
                                          <w:marRight w:val="0"/>
                                          <w:marTop w:val="0"/>
                                          <w:marBottom w:val="0"/>
                                          <w:divBdr>
                                            <w:top w:val="single" w:sz="2" w:space="0" w:color="D9D9E3"/>
                                            <w:left w:val="single" w:sz="2" w:space="0" w:color="D9D9E3"/>
                                            <w:bottom w:val="single" w:sz="2" w:space="0" w:color="D9D9E3"/>
                                            <w:right w:val="single" w:sz="2" w:space="0" w:color="D9D9E3"/>
                                          </w:divBdr>
                                          <w:divsChild>
                                            <w:div w:id="1318874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94796">
                                                  <w:marLeft w:val="0"/>
                                                  <w:marRight w:val="0"/>
                                                  <w:marTop w:val="0"/>
                                                  <w:marBottom w:val="0"/>
                                                  <w:divBdr>
                                                    <w:top w:val="single" w:sz="2" w:space="0" w:color="D9D9E3"/>
                                                    <w:left w:val="single" w:sz="2" w:space="0" w:color="D9D9E3"/>
                                                    <w:bottom w:val="single" w:sz="2" w:space="0" w:color="D9D9E3"/>
                                                    <w:right w:val="single" w:sz="2" w:space="0" w:color="D9D9E3"/>
                                                  </w:divBdr>
                                                  <w:divsChild>
                                                    <w:div w:id="783186010">
                                                      <w:marLeft w:val="0"/>
                                                      <w:marRight w:val="0"/>
                                                      <w:marTop w:val="0"/>
                                                      <w:marBottom w:val="0"/>
                                                      <w:divBdr>
                                                        <w:top w:val="single" w:sz="2" w:space="0" w:color="D9D9E3"/>
                                                        <w:left w:val="single" w:sz="2" w:space="0" w:color="D9D9E3"/>
                                                        <w:bottom w:val="single" w:sz="2" w:space="0" w:color="D9D9E3"/>
                                                        <w:right w:val="single" w:sz="2" w:space="0" w:color="D9D9E3"/>
                                                      </w:divBdr>
                                                      <w:divsChild>
                                                        <w:div w:id="1974141316">
                                                          <w:marLeft w:val="0"/>
                                                          <w:marRight w:val="0"/>
                                                          <w:marTop w:val="0"/>
                                                          <w:marBottom w:val="0"/>
                                                          <w:divBdr>
                                                            <w:top w:val="single" w:sz="2" w:space="0" w:color="D9D9E3"/>
                                                            <w:left w:val="single" w:sz="2" w:space="0" w:color="D9D9E3"/>
                                                            <w:bottom w:val="single" w:sz="2" w:space="0" w:color="D9D9E3"/>
                                                            <w:right w:val="single" w:sz="2" w:space="0" w:color="D9D9E3"/>
                                                          </w:divBdr>
                                                          <w:divsChild>
                                                            <w:div w:id="1818524964">
                                                              <w:marLeft w:val="0"/>
                                                              <w:marRight w:val="0"/>
                                                              <w:marTop w:val="0"/>
                                                              <w:marBottom w:val="0"/>
                                                              <w:divBdr>
                                                                <w:top w:val="single" w:sz="2" w:space="0" w:color="D9D9E3"/>
                                                                <w:left w:val="single" w:sz="2" w:space="0" w:color="D9D9E3"/>
                                                                <w:bottom w:val="single" w:sz="2" w:space="0" w:color="D9D9E3"/>
                                                                <w:right w:val="single" w:sz="2" w:space="0" w:color="D9D9E3"/>
                                                              </w:divBdr>
                                                              <w:divsChild>
                                                                <w:div w:id="1708069035">
                                                                  <w:marLeft w:val="0"/>
                                                                  <w:marRight w:val="0"/>
                                                                  <w:marTop w:val="0"/>
                                                                  <w:marBottom w:val="0"/>
                                                                  <w:divBdr>
                                                                    <w:top w:val="single" w:sz="2" w:space="0" w:color="D9D9E3"/>
                                                                    <w:left w:val="single" w:sz="2" w:space="0" w:color="D9D9E3"/>
                                                                    <w:bottom w:val="single" w:sz="2" w:space="0" w:color="D9D9E3"/>
                                                                    <w:right w:val="single" w:sz="2" w:space="0" w:color="D9D9E3"/>
                                                                  </w:divBdr>
                                                                  <w:divsChild>
                                                                    <w:div w:id="1832521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2854850">
                                                      <w:marLeft w:val="0"/>
                                                      <w:marRight w:val="0"/>
                                                      <w:marTop w:val="0"/>
                                                      <w:marBottom w:val="0"/>
                                                      <w:divBdr>
                                                        <w:top w:val="single" w:sz="2" w:space="0" w:color="D9D9E3"/>
                                                        <w:left w:val="single" w:sz="2" w:space="0" w:color="D9D9E3"/>
                                                        <w:bottom w:val="single" w:sz="2" w:space="0" w:color="D9D9E3"/>
                                                        <w:right w:val="single" w:sz="2" w:space="0" w:color="D9D9E3"/>
                                                      </w:divBdr>
                                                      <w:divsChild>
                                                        <w:div w:id="799883508">
                                                          <w:marLeft w:val="0"/>
                                                          <w:marRight w:val="0"/>
                                                          <w:marTop w:val="0"/>
                                                          <w:marBottom w:val="0"/>
                                                          <w:divBdr>
                                                            <w:top w:val="single" w:sz="2" w:space="0" w:color="D9D9E3"/>
                                                            <w:left w:val="single" w:sz="2" w:space="0" w:color="D9D9E3"/>
                                                            <w:bottom w:val="single" w:sz="2" w:space="0" w:color="D9D9E3"/>
                                                            <w:right w:val="single" w:sz="2" w:space="0" w:color="D9D9E3"/>
                                                          </w:divBdr>
                                                        </w:div>
                                                        <w:div w:id="1074663434">
                                                          <w:marLeft w:val="0"/>
                                                          <w:marRight w:val="0"/>
                                                          <w:marTop w:val="0"/>
                                                          <w:marBottom w:val="0"/>
                                                          <w:divBdr>
                                                            <w:top w:val="single" w:sz="2" w:space="0" w:color="D9D9E3"/>
                                                            <w:left w:val="single" w:sz="2" w:space="0" w:color="D9D9E3"/>
                                                            <w:bottom w:val="single" w:sz="2" w:space="0" w:color="D9D9E3"/>
                                                            <w:right w:val="single" w:sz="2" w:space="0" w:color="D9D9E3"/>
                                                          </w:divBdr>
                                                          <w:divsChild>
                                                            <w:div w:id="1498615917">
                                                              <w:marLeft w:val="0"/>
                                                              <w:marRight w:val="0"/>
                                                              <w:marTop w:val="0"/>
                                                              <w:marBottom w:val="0"/>
                                                              <w:divBdr>
                                                                <w:top w:val="single" w:sz="2" w:space="0" w:color="D9D9E3"/>
                                                                <w:left w:val="single" w:sz="2" w:space="0" w:color="D9D9E3"/>
                                                                <w:bottom w:val="single" w:sz="2" w:space="0" w:color="D9D9E3"/>
                                                                <w:right w:val="single" w:sz="2" w:space="0" w:color="D9D9E3"/>
                                                              </w:divBdr>
                                                              <w:divsChild>
                                                                <w:div w:id="394355991">
                                                                  <w:marLeft w:val="0"/>
                                                                  <w:marRight w:val="0"/>
                                                                  <w:marTop w:val="0"/>
                                                                  <w:marBottom w:val="0"/>
                                                                  <w:divBdr>
                                                                    <w:top w:val="single" w:sz="2" w:space="0" w:color="D9D9E3"/>
                                                                    <w:left w:val="single" w:sz="2" w:space="0" w:color="D9D9E3"/>
                                                                    <w:bottom w:val="single" w:sz="2" w:space="0" w:color="D9D9E3"/>
                                                                    <w:right w:val="single" w:sz="2" w:space="0" w:color="D9D9E3"/>
                                                                  </w:divBdr>
                                                                  <w:divsChild>
                                                                    <w:div w:id="150531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3644792">
                                          <w:marLeft w:val="0"/>
                                          <w:marRight w:val="0"/>
                                          <w:marTop w:val="0"/>
                                          <w:marBottom w:val="0"/>
                                          <w:divBdr>
                                            <w:top w:val="single" w:sz="2" w:space="0" w:color="D9D9E3"/>
                                            <w:left w:val="single" w:sz="2" w:space="0" w:color="D9D9E3"/>
                                            <w:bottom w:val="single" w:sz="2" w:space="0" w:color="D9D9E3"/>
                                            <w:right w:val="single" w:sz="2" w:space="0" w:color="D9D9E3"/>
                                          </w:divBdr>
                                          <w:divsChild>
                                            <w:div w:id="1556548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84023">
                                                  <w:marLeft w:val="0"/>
                                                  <w:marRight w:val="0"/>
                                                  <w:marTop w:val="0"/>
                                                  <w:marBottom w:val="0"/>
                                                  <w:divBdr>
                                                    <w:top w:val="single" w:sz="2" w:space="0" w:color="D9D9E3"/>
                                                    <w:left w:val="single" w:sz="2" w:space="0" w:color="D9D9E3"/>
                                                    <w:bottom w:val="single" w:sz="2" w:space="0" w:color="D9D9E3"/>
                                                    <w:right w:val="single" w:sz="2" w:space="0" w:color="D9D9E3"/>
                                                  </w:divBdr>
                                                  <w:divsChild>
                                                    <w:div w:id="1562640557">
                                                      <w:marLeft w:val="0"/>
                                                      <w:marRight w:val="0"/>
                                                      <w:marTop w:val="0"/>
                                                      <w:marBottom w:val="0"/>
                                                      <w:divBdr>
                                                        <w:top w:val="single" w:sz="2" w:space="0" w:color="D9D9E3"/>
                                                        <w:left w:val="single" w:sz="2" w:space="0" w:color="D9D9E3"/>
                                                        <w:bottom w:val="single" w:sz="2" w:space="0" w:color="D9D9E3"/>
                                                        <w:right w:val="single" w:sz="2" w:space="0" w:color="D9D9E3"/>
                                                      </w:divBdr>
                                                      <w:divsChild>
                                                        <w:div w:id="1528442018">
                                                          <w:marLeft w:val="0"/>
                                                          <w:marRight w:val="0"/>
                                                          <w:marTop w:val="0"/>
                                                          <w:marBottom w:val="0"/>
                                                          <w:divBdr>
                                                            <w:top w:val="single" w:sz="2" w:space="0" w:color="D9D9E3"/>
                                                            <w:left w:val="single" w:sz="2" w:space="0" w:color="D9D9E3"/>
                                                            <w:bottom w:val="single" w:sz="2" w:space="0" w:color="D9D9E3"/>
                                                            <w:right w:val="single" w:sz="2" w:space="0" w:color="D9D9E3"/>
                                                          </w:divBdr>
                                                          <w:divsChild>
                                                            <w:div w:id="775833611">
                                                              <w:marLeft w:val="0"/>
                                                              <w:marRight w:val="0"/>
                                                              <w:marTop w:val="0"/>
                                                              <w:marBottom w:val="0"/>
                                                              <w:divBdr>
                                                                <w:top w:val="single" w:sz="2" w:space="0" w:color="D9D9E3"/>
                                                                <w:left w:val="single" w:sz="2" w:space="0" w:color="D9D9E3"/>
                                                                <w:bottom w:val="single" w:sz="2" w:space="0" w:color="D9D9E3"/>
                                                                <w:right w:val="single" w:sz="2" w:space="0" w:color="D9D9E3"/>
                                                              </w:divBdr>
                                                              <w:divsChild>
                                                                <w:div w:id="718015470">
                                                                  <w:marLeft w:val="0"/>
                                                                  <w:marRight w:val="0"/>
                                                                  <w:marTop w:val="0"/>
                                                                  <w:marBottom w:val="0"/>
                                                                  <w:divBdr>
                                                                    <w:top w:val="single" w:sz="2" w:space="0" w:color="D9D9E3"/>
                                                                    <w:left w:val="single" w:sz="2" w:space="0" w:color="D9D9E3"/>
                                                                    <w:bottom w:val="single" w:sz="2" w:space="0" w:color="D9D9E3"/>
                                                                    <w:right w:val="single" w:sz="2" w:space="0" w:color="D9D9E3"/>
                                                                  </w:divBdr>
                                                                  <w:divsChild>
                                                                    <w:div w:id="1282763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0975014">
                                                      <w:marLeft w:val="0"/>
                                                      <w:marRight w:val="0"/>
                                                      <w:marTop w:val="0"/>
                                                      <w:marBottom w:val="0"/>
                                                      <w:divBdr>
                                                        <w:top w:val="single" w:sz="2" w:space="0" w:color="D9D9E3"/>
                                                        <w:left w:val="single" w:sz="2" w:space="0" w:color="D9D9E3"/>
                                                        <w:bottom w:val="single" w:sz="2" w:space="0" w:color="D9D9E3"/>
                                                        <w:right w:val="single" w:sz="2" w:space="0" w:color="D9D9E3"/>
                                                      </w:divBdr>
                                                      <w:divsChild>
                                                        <w:div w:id="1834560783">
                                                          <w:marLeft w:val="0"/>
                                                          <w:marRight w:val="0"/>
                                                          <w:marTop w:val="0"/>
                                                          <w:marBottom w:val="0"/>
                                                          <w:divBdr>
                                                            <w:top w:val="single" w:sz="2" w:space="0" w:color="D9D9E3"/>
                                                            <w:left w:val="single" w:sz="2" w:space="0" w:color="D9D9E3"/>
                                                            <w:bottom w:val="single" w:sz="2" w:space="0" w:color="D9D9E3"/>
                                                            <w:right w:val="single" w:sz="2" w:space="0" w:color="D9D9E3"/>
                                                          </w:divBdr>
                                                        </w:div>
                                                        <w:div w:id="775565033">
                                                          <w:marLeft w:val="0"/>
                                                          <w:marRight w:val="0"/>
                                                          <w:marTop w:val="0"/>
                                                          <w:marBottom w:val="0"/>
                                                          <w:divBdr>
                                                            <w:top w:val="single" w:sz="2" w:space="0" w:color="D9D9E3"/>
                                                            <w:left w:val="single" w:sz="2" w:space="0" w:color="D9D9E3"/>
                                                            <w:bottom w:val="single" w:sz="2" w:space="0" w:color="D9D9E3"/>
                                                            <w:right w:val="single" w:sz="2" w:space="0" w:color="D9D9E3"/>
                                                          </w:divBdr>
                                                          <w:divsChild>
                                                            <w:div w:id="724528193">
                                                              <w:marLeft w:val="0"/>
                                                              <w:marRight w:val="0"/>
                                                              <w:marTop w:val="0"/>
                                                              <w:marBottom w:val="0"/>
                                                              <w:divBdr>
                                                                <w:top w:val="single" w:sz="2" w:space="0" w:color="D9D9E3"/>
                                                                <w:left w:val="single" w:sz="2" w:space="0" w:color="D9D9E3"/>
                                                                <w:bottom w:val="single" w:sz="2" w:space="0" w:color="D9D9E3"/>
                                                                <w:right w:val="single" w:sz="2" w:space="0" w:color="D9D9E3"/>
                                                              </w:divBdr>
                                                              <w:divsChild>
                                                                <w:div w:id="472019944">
                                                                  <w:marLeft w:val="0"/>
                                                                  <w:marRight w:val="0"/>
                                                                  <w:marTop w:val="0"/>
                                                                  <w:marBottom w:val="0"/>
                                                                  <w:divBdr>
                                                                    <w:top w:val="single" w:sz="2" w:space="0" w:color="D9D9E3"/>
                                                                    <w:left w:val="single" w:sz="2" w:space="0" w:color="D9D9E3"/>
                                                                    <w:bottom w:val="single" w:sz="2" w:space="0" w:color="D9D9E3"/>
                                                                    <w:right w:val="single" w:sz="2" w:space="0" w:color="D9D9E3"/>
                                                                  </w:divBdr>
                                                                  <w:divsChild>
                                                                    <w:div w:id="2141218023">
                                                                      <w:marLeft w:val="0"/>
                                                                      <w:marRight w:val="0"/>
                                                                      <w:marTop w:val="0"/>
                                                                      <w:marBottom w:val="0"/>
                                                                      <w:divBdr>
                                                                        <w:top w:val="single" w:sz="2" w:space="0" w:color="D9D9E3"/>
                                                                        <w:left w:val="single" w:sz="2" w:space="0" w:color="D9D9E3"/>
                                                                        <w:bottom w:val="single" w:sz="2" w:space="0" w:color="D9D9E3"/>
                                                                        <w:right w:val="single" w:sz="2" w:space="0" w:color="D9D9E3"/>
                                                                      </w:divBdr>
                                                                      <w:divsChild>
                                                                        <w:div w:id="721369452">
                                                                          <w:marLeft w:val="0"/>
                                                                          <w:marRight w:val="0"/>
                                                                          <w:marTop w:val="0"/>
                                                                          <w:marBottom w:val="0"/>
                                                                          <w:divBdr>
                                                                            <w:top w:val="single" w:sz="2" w:space="0" w:color="D9D9E3"/>
                                                                            <w:left w:val="single" w:sz="2" w:space="0" w:color="D9D9E3"/>
                                                                            <w:bottom w:val="single" w:sz="2" w:space="0" w:color="D9D9E3"/>
                                                                            <w:right w:val="single" w:sz="2" w:space="0" w:color="D9D9E3"/>
                                                                          </w:divBdr>
                                                                          <w:divsChild>
                                                                            <w:div w:id="875577958">
                                                                              <w:marLeft w:val="0"/>
                                                                              <w:marRight w:val="0"/>
                                                                              <w:marTop w:val="0"/>
                                                                              <w:marBottom w:val="0"/>
                                                                              <w:divBdr>
                                                                                <w:top w:val="single" w:sz="2" w:space="0" w:color="D9D9E3"/>
                                                                                <w:left w:val="single" w:sz="2" w:space="0" w:color="D9D9E3"/>
                                                                                <w:bottom w:val="single" w:sz="2" w:space="0" w:color="D9D9E3"/>
                                                                                <w:right w:val="single" w:sz="2" w:space="0" w:color="D9D9E3"/>
                                                                              </w:divBdr>
                                                                            </w:div>
                                                                            <w:div w:id="143847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8471415">
                                                                          <w:marLeft w:val="0"/>
                                                                          <w:marRight w:val="0"/>
                                                                          <w:marTop w:val="0"/>
                                                                          <w:marBottom w:val="0"/>
                                                                          <w:divBdr>
                                                                            <w:top w:val="single" w:sz="2" w:space="0" w:color="D9D9E3"/>
                                                                            <w:left w:val="single" w:sz="2" w:space="0" w:color="D9D9E3"/>
                                                                            <w:bottom w:val="single" w:sz="2" w:space="0" w:color="D9D9E3"/>
                                                                            <w:right w:val="single" w:sz="2" w:space="0" w:color="D9D9E3"/>
                                                                          </w:divBdr>
                                                                          <w:divsChild>
                                                                            <w:div w:id="2062363991">
                                                                              <w:marLeft w:val="0"/>
                                                                              <w:marRight w:val="0"/>
                                                                              <w:marTop w:val="0"/>
                                                                              <w:marBottom w:val="0"/>
                                                                              <w:divBdr>
                                                                                <w:top w:val="single" w:sz="2" w:space="0" w:color="D9D9E3"/>
                                                                                <w:left w:val="single" w:sz="2" w:space="0" w:color="D9D9E3"/>
                                                                                <w:bottom w:val="single" w:sz="2" w:space="0" w:color="D9D9E3"/>
                                                                                <w:right w:val="single" w:sz="2" w:space="0" w:color="D9D9E3"/>
                                                                              </w:divBdr>
                                                                            </w:div>
                                                                            <w:div w:id="35081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87358916">
                                          <w:marLeft w:val="0"/>
                                          <w:marRight w:val="0"/>
                                          <w:marTop w:val="0"/>
                                          <w:marBottom w:val="0"/>
                                          <w:divBdr>
                                            <w:top w:val="single" w:sz="2" w:space="0" w:color="D9D9E3"/>
                                            <w:left w:val="single" w:sz="2" w:space="0" w:color="D9D9E3"/>
                                            <w:bottom w:val="single" w:sz="2" w:space="0" w:color="D9D9E3"/>
                                            <w:right w:val="single" w:sz="2" w:space="0" w:color="D9D9E3"/>
                                          </w:divBdr>
                                          <w:divsChild>
                                            <w:div w:id="1688398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6472375">
                                                  <w:marLeft w:val="0"/>
                                                  <w:marRight w:val="0"/>
                                                  <w:marTop w:val="0"/>
                                                  <w:marBottom w:val="0"/>
                                                  <w:divBdr>
                                                    <w:top w:val="single" w:sz="2" w:space="0" w:color="D9D9E3"/>
                                                    <w:left w:val="single" w:sz="2" w:space="0" w:color="D9D9E3"/>
                                                    <w:bottom w:val="single" w:sz="2" w:space="0" w:color="D9D9E3"/>
                                                    <w:right w:val="single" w:sz="2" w:space="0" w:color="D9D9E3"/>
                                                  </w:divBdr>
                                                  <w:divsChild>
                                                    <w:div w:id="1002778497">
                                                      <w:marLeft w:val="0"/>
                                                      <w:marRight w:val="0"/>
                                                      <w:marTop w:val="0"/>
                                                      <w:marBottom w:val="0"/>
                                                      <w:divBdr>
                                                        <w:top w:val="single" w:sz="2" w:space="0" w:color="D9D9E3"/>
                                                        <w:left w:val="single" w:sz="2" w:space="0" w:color="D9D9E3"/>
                                                        <w:bottom w:val="single" w:sz="2" w:space="0" w:color="D9D9E3"/>
                                                        <w:right w:val="single" w:sz="2" w:space="0" w:color="D9D9E3"/>
                                                      </w:divBdr>
                                                      <w:divsChild>
                                                        <w:div w:id="522936181">
                                                          <w:marLeft w:val="0"/>
                                                          <w:marRight w:val="0"/>
                                                          <w:marTop w:val="0"/>
                                                          <w:marBottom w:val="0"/>
                                                          <w:divBdr>
                                                            <w:top w:val="single" w:sz="2" w:space="0" w:color="D9D9E3"/>
                                                            <w:left w:val="single" w:sz="2" w:space="0" w:color="D9D9E3"/>
                                                            <w:bottom w:val="single" w:sz="2" w:space="0" w:color="D9D9E3"/>
                                                            <w:right w:val="single" w:sz="2" w:space="0" w:color="D9D9E3"/>
                                                          </w:divBdr>
                                                          <w:divsChild>
                                                            <w:div w:id="833683870">
                                                              <w:marLeft w:val="0"/>
                                                              <w:marRight w:val="0"/>
                                                              <w:marTop w:val="0"/>
                                                              <w:marBottom w:val="0"/>
                                                              <w:divBdr>
                                                                <w:top w:val="single" w:sz="2" w:space="0" w:color="D9D9E3"/>
                                                                <w:left w:val="single" w:sz="2" w:space="0" w:color="D9D9E3"/>
                                                                <w:bottom w:val="single" w:sz="2" w:space="0" w:color="D9D9E3"/>
                                                                <w:right w:val="single" w:sz="2" w:space="0" w:color="D9D9E3"/>
                                                              </w:divBdr>
                                                              <w:divsChild>
                                                                <w:div w:id="1533424735">
                                                                  <w:marLeft w:val="0"/>
                                                                  <w:marRight w:val="0"/>
                                                                  <w:marTop w:val="0"/>
                                                                  <w:marBottom w:val="0"/>
                                                                  <w:divBdr>
                                                                    <w:top w:val="single" w:sz="2" w:space="0" w:color="D9D9E3"/>
                                                                    <w:left w:val="single" w:sz="2" w:space="0" w:color="D9D9E3"/>
                                                                    <w:bottom w:val="single" w:sz="2" w:space="0" w:color="D9D9E3"/>
                                                                    <w:right w:val="single" w:sz="2" w:space="0" w:color="D9D9E3"/>
                                                                  </w:divBdr>
                                                                  <w:divsChild>
                                                                    <w:div w:id="2059668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7602923">
                                                      <w:marLeft w:val="0"/>
                                                      <w:marRight w:val="0"/>
                                                      <w:marTop w:val="0"/>
                                                      <w:marBottom w:val="0"/>
                                                      <w:divBdr>
                                                        <w:top w:val="single" w:sz="2" w:space="0" w:color="D9D9E3"/>
                                                        <w:left w:val="single" w:sz="2" w:space="0" w:color="D9D9E3"/>
                                                        <w:bottom w:val="single" w:sz="2" w:space="0" w:color="D9D9E3"/>
                                                        <w:right w:val="single" w:sz="2" w:space="0" w:color="D9D9E3"/>
                                                      </w:divBdr>
                                                      <w:divsChild>
                                                        <w:div w:id="1945571427">
                                                          <w:marLeft w:val="0"/>
                                                          <w:marRight w:val="0"/>
                                                          <w:marTop w:val="0"/>
                                                          <w:marBottom w:val="0"/>
                                                          <w:divBdr>
                                                            <w:top w:val="single" w:sz="2" w:space="0" w:color="D9D9E3"/>
                                                            <w:left w:val="single" w:sz="2" w:space="0" w:color="D9D9E3"/>
                                                            <w:bottom w:val="single" w:sz="2" w:space="0" w:color="D9D9E3"/>
                                                            <w:right w:val="single" w:sz="2" w:space="0" w:color="D9D9E3"/>
                                                          </w:divBdr>
                                                        </w:div>
                                                        <w:div w:id="1727483301">
                                                          <w:marLeft w:val="0"/>
                                                          <w:marRight w:val="0"/>
                                                          <w:marTop w:val="0"/>
                                                          <w:marBottom w:val="0"/>
                                                          <w:divBdr>
                                                            <w:top w:val="single" w:sz="2" w:space="0" w:color="D9D9E3"/>
                                                            <w:left w:val="single" w:sz="2" w:space="0" w:color="D9D9E3"/>
                                                            <w:bottom w:val="single" w:sz="2" w:space="0" w:color="D9D9E3"/>
                                                            <w:right w:val="single" w:sz="2" w:space="0" w:color="D9D9E3"/>
                                                          </w:divBdr>
                                                          <w:divsChild>
                                                            <w:div w:id="1167983679">
                                                              <w:marLeft w:val="0"/>
                                                              <w:marRight w:val="0"/>
                                                              <w:marTop w:val="0"/>
                                                              <w:marBottom w:val="0"/>
                                                              <w:divBdr>
                                                                <w:top w:val="single" w:sz="2" w:space="0" w:color="D9D9E3"/>
                                                                <w:left w:val="single" w:sz="2" w:space="0" w:color="D9D9E3"/>
                                                                <w:bottom w:val="single" w:sz="2" w:space="0" w:color="D9D9E3"/>
                                                                <w:right w:val="single" w:sz="2" w:space="0" w:color="D9D9E3"/>
                                                              </w:divBdr>
                                                              <w:divsChild>
                                                                <w:div w:id="1075318703">
                                                                  <w:marLeft w:val="0"/>
                                                                  <w:marRight w:val="0"/>
                                                                  <w:marTop w:val="0"/>
                                                                  <w:marBottom w:val="0"/>
                                                                  <w:divBdr>
                                                                    <w:top w:val="single" w:sz="2" w:space="0" w:color="D9D9E3"/>
                                                                    <w:left w:val="single" w:sz="2" w:space="0" w:color="D9D9E3"/>
                                                                    <w:bottom w:val="single" w:sz="2" w:space="0" w:color="D9D9E3"/>
                                                                    <w:right w:val="single" w:sz="2" w:space="0" w:color="D9D9E3"/>
                                                                  </w:divBdr>
                                                                  <w:divsChild>
                                                                    <w:div w:id="65962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606630">
                                          <w:marLeft w:val="0"/>
                                          <w:marRight w:val="0"/>
                                          <w:marTop w:val="0"/>
                                          <w:marBottom w:val="0"/>
                                          <w:divBdr>
                                            <w:top w:val="single" w:sz="2" w:space="0" w:color="D9D9E3"/>
                                            <w:left w:val="single" w:sz="2" w:space="0" w:color="D9D9E3"/>
                                            <w:bottom w:val="single" w:sz="2" w:space="0" w:color="D9D9E3"/>
                                            <w:right w:val="single" w:sz="2" w:space="0" w:color="D9D9E3"/>
                                          </w:divBdr>
                                          <w:divsChild>
                                            <w:div w:id="2714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8289206">
                                                  <w:marLeft w:val="0"/>
                                                  <w:marRight w:val="0"/>
                                                  <w:marTop w:val="0"/>
                                                  <w:marBottom w:val="0"/>
                                                  <w:divBdr>
                                                    <w:top w:val="single" w:sz="2" w:space="0" w:color="D9D9E3"/>
                                                    <w:left w:val="single" w:sz="2" w:space="0" w:color="D9D9E3"/>
                                                    <w:bottom w:val="single" w:sz="2" w:space="0" w:color="D9D9E3"/>
                                                    <w:right w:val="single" w:sz="2" w:space="0" w:color="D9D9E3"/>
                                                  </w:divBdr>
                                                  <w:divsChild>
                                                    <w:div w:id="1680082999">
                                                      <w:marLeft w:val="0"/>
                                                      <w:marRight w:val="0"/>
                                                      <w:marTop w:val="0"/>
                                                      <w:marBottom w:val="0"/>
                                                      <w:divBdr>
                                                        <w:top w:val="single" w:sz="2" w:space="0" w:color="D9D9E3"/>
                                                        <w:left w:val="single" w:sz="2" w:space="0" w:color="D9D9E3"/>
                                                        <w:bottom w:val="single" w:sz="2" w:space="0" w:color="D9D9E3"/>
                                                        <w:right w:val="single" w:sz="2" w:space="0" w:color="D9D9E3"/>
                                                      </w:divBdr>
                                                      <w:divsChild>
                                                        <w:div w:id="1727142483">
                                                          <w:marLeft w:val="0"/>
                                                          <w:marRight w:val="0"/>
                                                          <w:marTop w:val="0"/>
                                                          <w:marBottom w:val="0"/>
                                                          <w:divBdr>
                                                            <w:top w:val="single" w:sz="2" w:space="0" w:color="D9D9E3"/>
                                                            <w:left w:val="single" w:sz="2" w:space="0" w:color="D9D9E3"/>
                                                            <w:bottom w:val="single" w:sz="2" w:space="0" w:color="D9D9E3"/>
                                                            <w:right w:val="single" w:sz="2" w:space="0" w:color="D9D9E3"/>
                                                          </w:divBdr>
                                                          <w:divsChild>
                                                            <w:div w:id="1081416228">
                                                              <w:marLeft w:val="0"/>
                                                              <w:marRight w:val="0"/>
                                                              <w:marTop w:val="0"/>
                                                              <w:marBottom w:val="0"/>
                                                              <w:divBdr>
                                                                <w:top w:val="single" w:sz="2" w:space="0" w:color="D9D9E3"/>
                                                                <w:left w:val="single" w:sz="2" w:space="0" w:color="D9D9E3"/>
                                                                <w:bottom w:val="single" w:sz="2" w:space="0" w:color="D9D9E3"/>
                                                                <w:right w:val="single" w:sz="2" w:space="0" w:color="D9D9E3"/>
                                                              </w:divBdr>
                                                              <w:divsChild>
                                                                <w:div w:id="1201627842">
                                                                  <w:marLeft w:val="0"/>
                                                                  <w:marRight w:val="0"/>
                                                                  <w:marTop w:val="0"/>
                                                                  <w:marBottom w:val="0"/>
                                                                  <w:divBdr>
                                                                    <w:top w:val="single" w:sz="2" w:space="0" w:color="D9D9E3"/>
                                                                    <w:left w:val="single" w:sz="2" w:space="0" w:color="D9D9E3"/>
                                                                    <w:bottom w:val="single" w:sz="2" w:space="0" w:color="D9D9E3"/>
                                                                    <w:right w:val="single" w:sz="2" w:space="0" w:color="D9D9E3"/>
                                                                  </w:divBdr>
                                                                  <w:divsChild>
                                                                    <w:div w:id="1276984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998472">
                                                      <w:marLeft w:val="0"/>
                                                      <w:marRight w:val="0"/>
                                                      <w:marTop w:val="0"/>
                                                      <w:marBottom w:val="0"/>
                                                      <w:divBdr>
                                                        <w:top w:val="single" w:sz="2" w:space="0" w:color="D9D9E3"/>
                                                        <w:left w:val="single" w:sz="2" w:space="0" w:color="D9D9E3"/>
                                                        <w:bottom w:val="single" w:sz="2" w:space="0" w:color="D9D9E3"/>
                                                        <w:right w:val="single" w:sz="2" w:space="0" w:color="D9D9E3"/>
                                                      </w:divBdr>
                                                      <w:divsChild>
                                                        <w:div w:id="611865828">
                                                          <w:marLeft w:val="0"/>
                                                          <w:marRight w:val="0"/>
                                                          <w:marTop w:val="0"/>
                                                          <w:marBottom w:val="0"/>
                                                          <w:divBdr>
                                                            <w:top w:val="single" w:sz="2" w:space="0" w:color="D9D9E3"/>
                                                            <w:left w:val="single" w:sz="2" w:space="0" w:color="D9D9E3"/>
                                                            <w:bottom w:val="single" w:sz="2" w:space="0" w:color="D9D9E3"/>
                                                            <w:right w:val="single" w:sz="2" w:space="0" w:color="D9D9E3"/>
                                                          </w:divBdr>
                                                        </w:div>
                                                        <w:div w:id="898396010">
                                                          <w:marLeft w:val="0"/>
                                                          <w:marRight w:val="0"/>
                                                          <w:marTop w:val="0"/>
                                                          <w:marBottom w:val="0"/>
                                                          <w:divBdr>
                                                            <w:top w:val="single" w:sz="2" w:space="0" w:color="D9D9E3"/>
                                                            <w:left w:val="single" w:sz="2" w:space="0" w:color="D9D9E3"/>
                                                            <w:bottom w:val="single" w:sz="2" w:space="0" w:color="D9D9E3"/>
                                                            <w:right w:val="single" w:sz="2" w:space="0" w:color="D9D9E3"/>
                                                          </w:divBdr>
                                                          <w:divsChild>
                                                            <w:div w:id="20351120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3460">
                                                                  <w:marLeft w:val="0"/>
                                                                  <w:marRight w:val="0"/>
                                                                  <w:marTop w:val="0"/>
                                                                  <w:marBottom w:val="0"/>
                                                                  <w:divBdr>
                                                                    <w:top w:val="single" w:sz="2" w:space="0" w:color="D9D9E3"/>
                                                                    <w:left w:val="single" w:sz="2" w:space="0" w:color="D9D9E3"/>
                                                                    <w:bottom w:val="single" w:sz="2" w:space="0" w:color="D9D9E3"/>
                                                                    <w:right w:val="single" w:sz="2" w:space="0" w:color="D9D9E3"/>
                                                                  </w:divBdr>
                                                                  <w:divsChild>
                                                                    <w:div w:id="1475682233">
                                                                      <w:marLeft w:val="0"/>
                                                                      <w:marRight w:val="0"/>
                                                                      <w:marTop w:val="0"/>
                                                                      <w:marBottom w:val="0"/>
                                                                      <w:divBdr>
                                                                        <w:top w:val="single" w:sz="2" w:space="0" w:color="D9D9E3"/>
                                                                        <w:left w:val="single" w:sz="2" w:space="0" w:color="D9D9E3"/>
                                                                        <w:bottom w:val="single" w:sz="2" w:space="0" w:color="D9D9E3"/>
                                                                        <w:right w:val="single" w:sz="2" w:space="0" w:color="D9D9E3"/>
                                                                      </w:divBdr>
                                                                      <w:divsChild>
                                                                        <w:div w:id="2042389126">
                                                                          <w:marLeft w:val="0"/>
                                                                          <w:marRight w:val="0"/>
                                                                          <w:marTop w:val="0"/>
                                                                          <w:marBottom w:val="0"/>
                                                                          <w:divBdr>
                                                                            <w:top w:val="single" w:sz="2" w:space="0" w:color="D9D9E3"/>
                                                                            <w:left w:val="single" w:sz="2" w:space="0" w:color="D9D9E3"/>
                                                                            <w:bottom w:val="single" w:sz="2" w:space="0" w:color="D9D9E3"/>
                                                                            <w:right w:val="single" w:sz="2" w:space="0" w:color="D9D9E3"/>
                                                                          </w:divBdr>
                                                                          <w:divsChild>
                                                                            <w:div w:id="1200783052">
                                                                              <w:marLeft w:val="0"/>
                                                                              <w:marRight w:val="0"/>
                                                                              <w:marTop w:val="0"/>
                                                                              <w:marBottom w:val="0"/>
                                                                              <w:divBdr>
                                                                                <w:top w:val="single" w:sz="2" w:space="0" w:color="D9D9E3"/>
                                                                                <w:left w:val="single" w:sz="2" w:space="0" w:color="D9D9E3"/>
                                                                                <w:bottom w:val="single" w:sz="2" w:space="0" w:color="D9D9E3"/>
                                                                                <w:right w:val="single" w:sz="2" w:space="0" w:color="D9D9E3"/>
                                                                              </w:divBdr>
                                                                            </w:div>
                                                                            <w:div w:id="21562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4121515">
                                          <w:marLeft w:val="0"/>
                                          <w:marRight w:val="0"/>
                                          <w:marTop w:val="0"/>
                                          <w:marBottom w:val="0"/>
                                          <w:divBdr>
                                            <w:top w:val="single" w:sz="2" w:space="0" w:color="D9D9E3"/>
                                            <w:left w:val="single" w:sz="2" w:space="0" w:color="D9D9E3"/>
                                            <w:bottom w:val="single" w:sz="2" w:space="0" w:color="D9D9E3"/>
                                            <w:right w:val="single" w:sz="2" w:space="0" w:color="D9D9E3"/>
                                          </w:divBdr>
                                          <w:divsChild>
                                            <w:div w:id="995382189">
                                              <w:marLeft w:val="0"/>
                                              <w:marRight w:val="0"/>
                                              <w:marTop w:val="100"/>
                                              <w:marBottom w:val="100"/>
                                              <w:divBdr>
                                                <w:top w:val="single" w:sz="2" w:space="0" w:color="D9D9E3"/>
                                                <w:left w:val="single" w:sz="2" w:space="0" w:color="D9D9E3"/>
                                                <w:bottom w:val="single" w:sz="2" w:space="0" w:color="D9D9E3"/>
                                                <w:right w:val="single" w:sz="2" w:space="0" w:color="D9D9E3"/>
                                              </w:divBdr>
                                              <w:divsChild>
                                                <w:div w:id="772894239">
                                                  <w:marLeft w:val="0"/>
                                                  <w:marRight w:val="0"/>
                                                  <w:marTop w:val="0"/>
                                                  <w:marBottom w:val="0"/>
                                                  <w:divBdr>
                                                    <w:top w:val="single" w:sz="2" w:space="0" w:color="D9D9E3"/>
                                                    <w:left w:val="single" w:sz="2" w:space="0" w:color="D9D9E3"/>
                                                    <w:bottom w:val="single" w:sz="2" w:space="0" w:color="D9D9E3"/>
                                                    <w:right w:val="single" w:sz="2" w:space="0" w:color="D9D9E3"/>
                                                  </w:divBdr>
                                                  <w:divsChild>
                                                    <w:div w:id="303240913">
                                                      <w:marLeft w:val="0"/>
                                                      <w:marRight w:val="0"/>
                                                      <w:marTop w:val="0"/>
                                                      <w:marBottom w:val="0"/>
                                                      <w:divBdr>
                                                        <w:top w:val="single" w:sz="2" w:space="0" w:color="D9D9E3"/>
                                                        <w:left w:val="single" w:sz="2" w:space="0" w:color="D9D9E3"/>
                                                        <w:bottom w:val="single" w:sz="2" w:space="0" w:color="D9D9E3"/>
                                                        <w:right w:val="single" w:sz="2" w:space="0" w:color="D9D9E3"/>
                                                      </w:divBdr>
                                                      <w:divsChild>
                                                        <w:div w:id="2083870409">
                                                          <w:marLeft w:val="0"/>
                                                          <w:marRight w:val="0"/>
                                                          <w:marTop w:val="0"/>
                                                          <w:marBottom w:val="0"/>
                                                          <w:divBdr>
                                                            <w:top w:val="single" w:sz="2" w:space="0" w:color="D9D9E3"/>
                                                            <w:left w:val="single" w:sz="2" w:space="0" w:color="D9D9E3"/>
                                                            <w:bottom w:val="single" w:sz="2" w:space="0" w:color="D9D9E3"/>
                                                            <w:right w:val="single" w:sz="2" w:space="0" w:color="D9D9E3"/>
                                                          </w:divBdr>
                                                          <w:divsChild>
                                                            <w:div w:id="1315139728">
                                                              <w:marLeft w:val="0"/>
                                                              <w:marRight w:val="0"/>
                                                              <w:marTop w:val="0"/>
                                                              <w:marBottom w:val="0"/>
                                                              <w:divBdr>
                                                                <w:top w:val="single" w:sz="2" w:space="0" w:color="D9D9E3"/>
                                                                <w:left w:val="single" w:sz="2" w:space="0" w:color="D9D9E3"/>
                                                                <w:bottom w:val="single" w:sz="2" w:space="0" w:color="D9D9E3"/>
                                                                <w:right w:val="single" w:sz="2" w:space="0" w:color="D9D9E3"/>
                                                              </w:divBdr>
                                                              <w:divsChild>
                                                                <w:div w:id="1424257361">
                                                                  <w:marLeft w:val="0"/>
                                                                  <w:marRight w:val="0"/>
                                                                  <w:marTop w:val="0"/>
                                                                  <w:marBottom w:val="0"/>
                                                                  <w:divBdr>
                                                                    <w:top w:val="single" w:sz="2" w:space="0" w:color="D9D9E3"/>
                                                                    <w:left w:val="single" w:sz="2" w:space="0" w:color="D9D9E3"/>
                                                                    <w:bottom w:val="single" w:sz="2" w:space="0" w:color="D9D9E3"/>
                                                                    <w:right w:val="single" w:sz="2" w:space="0" w:color="D9D9E3"/>
                                                                  </w:divBdr>
                                                                  <w:divsChild>
                                                                    <w:div w:id="122410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9974798">
                                                      <w:marLeft w:val="0"/>
                                                      <w:marRight w:val="0"/>
                                                      <w:marTop w:val="0"/>
                                                      <w:marBottom w:val="0"/>
                                                      <w:divBdr>
                                                        <w:top w:val="single" w:sz="2" w:space="0" w:color="D9D9E3"/>
                                                        <w:left w:val="single" w:sz="2" w:space="0" w:color="D9D9E3"/>
                                                        <w:bottom w:val="single" w:sz="2" w:space="0" w:color="D9D9E3"/>
                                                        <w:right w:val="single" w:sz="2" w:space="0" w:color="D9D9E3"/>
                                                      </w:divBdr>
                                                      <w:divsChild>
                                                        <w:div w:id="1500923852">
                                                          <w:marLeft w:val="0"/>
                                                          <w:marRight w:val="0"/>
                                                          <w:marTop w:val="0"/>
                                                          <w:marBottom w:val="0"/>
                                                          <w:divBdr>
                                                            <w:top w:val="single" w:sz="2" w:space="0" w:color="D9D9E3"/>
                                                            <w:left w:val="single" w:sz="2" w:space="0" w:color="D9D9E3"/>
                                                            <w:bottom w:val="single" w:sz="2" w:space="0" w:color="D9D9E3"/>
                                                            <w:right w:val="single" w:sz="2" w:space="0" w:color="D9D9E3"/>
                                                          </w:divBdr>
                                                        </w:div>
                                                        <w:div w:id="742798565">
                                                          <w:marLeft w:val="0"/>
                                                          <w:marRight w:val="0"/>
                                                          <w:marTop w:val="0"/>
                                                          <w:marBottom w:val="0"/>
                                                          <w:divBdr>
                                                            <w:top w:val="single" w:sz="2" w:space="0" w:color="D9D9E3"/>
                                                            <w:left w:val="single" w:sz="2" w:space="0" w:color="D9D9E3"/>
                                                            <w:bottom w:val="single" w:sz="2" w:space="0" w:color="D9D9E3"/>
                                                            <w:right w:val="single" w:sz="2" w:space="0" w:color="D9D9E3"/>
                                                          </w:divBdr>
                                                          <w:divsChild>
                                                            <w:div w:id="1845706267">
                                                              <w:marLeft w:val="0"/>
                                                              <w:marRight w:val="0"/>
                                                              <w:marTop w:val="0"/>
                                                              <w:marBottom w:val="0"/>
                                                              <w:divBdr>
                                                                <w:top w:val="single" w:sz="2" w:space="0" w:color="D9D9E3"/>
                                                                <w:left w:val="single" w:sz="2" w:space="0" w:color="D9D9E3"/>
                                                                <w:bottom w:val="single" w:sz="2" w:space="0" w:color="D9D9E3"/>
                                                                <w:right w:val="single" w:sz="2" w:space="0" w:color="D9D9E3"/>
                                                              </w:divBdr>
                                                              <w:divsChild>
                                                                <w:div w:id="1315991119">
                                                                  <w:marLeft w:val="0"/>
                                                                  <w:marRight w:val="0"/>
                                                                  <w:marTop w:val="0"/>
                                                                  <w:marBottom w:val="0"/>
                                                                  <w:divBdr>
                                                                    <w:top w:val="single" w:sz="2" w:space="0" w:color="D9D9E3"/>
                                                                    <w:left w:val="single" w:sz="2" w:space="0" w:color="D9D9E3"/>
                                                                    <w:bottom w:val="single" w:sz="2" w:space="0" w:color="D9D9E3"/>
                                                                    <w:right w:val="single" w:sz="2" w:space="0" w:color="D9D9E3"/>
                                                                  </w:divBdr>
                                                                  <w:divsChild>
                                                                    <w:div w:id="1942955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7211268">
                                          <w:marLeft w:val="0"/>
                                          <w:marRight w:val="0"/>
                                          <w:marTop w:val="0"/>
                                          <w:marBottom w:val="0"/>
                                          <w:divBdr>
                                            <w:top w:val="single" w:sz="2" w:space="0" w:color="D9D9E3"/>
                                            <w:left w:val="single" w:sz="2" w:space="0" w:color="D9D9E3"/>
                                            <w:bottom w:val="single" w:sz="2" w:space="0" w:color="D9D9E3"/>
                                            <w:right w:val="single" w:sz="2" w:space="0" w:color="D9D9E3"/>
                                          </w:divBdr>
                                          <w:divsChild>
                                            <w:div w:id="1338534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800871">
                                                  <w:marLeft w:val="0"/>
                                                  <w:marRight w:val="0"/>
                                                  <w:marTop w:val="0"/>
                                                  <w:marBottom w:val="0"/>
                                                  <w:divBdr>
                                                    <w:top w:val="single" w:sz="2" w:space="0" w:color="D9D9E3"/>
                                                    <w:left w:val="single" w:sz="2" w:space="0" w:color="D9D9E3"/>
                                                    <w:bottom w:val="single" w:sz="2" w:space="0" w:color="D9D9E3"/>
                                                    <w:right w:val="single" w:sz="2" w:space="0" w:color="D9D9E3"/>
                                                  </w:divBdr>
                                                  <w:divsChild>
                                                    <w:div w:id="949238081">
                                                      <w:marLeft w:val="0"/>
                                                      <w:marRight w:val="0"/>
                                                      <w:marTop w:val="0"/>
                                                      <w:marBottom w:val="0"/>
                                                      <w:divBdr>
                                                        <w:top w:val="single" w:sz="2" w:space="0" w:color="D9D9E3"/>
                                                        <w:left w:val="single" w:sz="2" w:space="0" w:color="D9D9E3"/>
                                                        <w:bottom w:val="single" w:sz="2" w:space="0" w:color="D9D9E3"/>
                                                        <w:right w:val="single" w:sz="2" w:space="0" w:color="D9D9E3"/>
                                                      </w:divBdr>
                                                      <w:divsChild>
                                                        <w:div w:id="1120344364">
                                                          <w:marLeft w:val="0"/>
                                                          <w:marRight w:val="0"/>
                                                          <w:marTop w:val="0"/>
                                                          <w:marBottom w:val="0"/>
                                                          <w:divBdr>
                                                            <w:top w:val="single" w:sz="2" w:space="0" w:color="D9D9E3"/>
                                                            <w:left w:val="single" w:sz="2" w:space="0" w:color="D9D9E3"/>
                                                            <w:bottom w:val="single" w:sz="2" w:space="0" w:color="D9D9E3"/>
                                                            <w:right w:val="single" w:sz="2" w:space="0" w:color="D9D9E3"/>
                                                          </w:divBdr>
                                                          <w:divsChild>
                                                            <w:div w:id="1819106996">
                                                              <w:marLeft w:val="0"/>
                                                              <w:marRight w:val="0"/>
                                                              <w:marTop w:val="0"/>
                                                              <w:marBottom w:val="0"/>
                                                              <w:divBdr>
                                                                <w:top w:val="single" w:sz="2" w:space="0" w:color="D9D9E3"/>
                                                                <w:left w:val="single" w:sz="2" w:space="0" w:color="D9D9E3"/>
                                                                <w:bottom w:val="single" w:sz="2" w:space="0" w:color="D9D9E3"/>
                                                                <w:right w:val="single" w:sz="2" w:space="0" w:color="D9D9E3"/>
                                                              </w:divBdr>
                                                              <w:divsChild>
                                                                <w:div w:id="2085487435">
                                                                  <w:marLeft w:val="0"/>
                                                                  <w:marRight w:val="0"/>
                                                                  <w:marTop w:val="0"/>
                                                                  <w:marBottom w:val="0"/>
                                                                  <w:divBdr>
                                                                    <w:top w:val="single" w:sz="2" w:space="0" w:color="D9D9E3"/>
                                                                    <w:left w:val="single" w:sz="2" w:space="0" w:color="D9D9E3"/>
                                                                    <w:bottom w:val="single" w:sz="2" w:space="0" w:color="D9D9E3"/>
                                                                    <w:right w:val="single" w:sz="2" w:space="0" w:color="D9D9E3"/>
                                                                  </w:divBdr>
                                                                  <w:divsChild>
                                                                    <w:div w:id="1410228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3525630">
                                                      <w:marLeft w:val="0"/>
                                                      <w:marRight w:val="0"/>
                                                      <w:marTop w:val="0"/>
                                                      <w:marBottom w:val="0"/>
                                                      <w:divBdr>
                                                        <w:top w:val="single" w:sz="2" w:space="0" w:color="D9D9E3"/>
                                                        <w:left w:val="single" w:sz="2" w:space="0" w:color="D9D9E3"/>
                                                        <w:bottom w:val="single" w:sz="2" w:space="0" w:color="D9D9E3"/>
                                                        <w:right w:val="single" w:sz="2" w:space="0" w:color="D9D9E3"/>
                                                      </w:divBdr>
                                                      <w:divsChild>
                                                        <w:div w:id="2072192084">
                                                          <w:marLeft w:val="0"/>
                                                          <w:marRight w:val="0"/>
                                                          <w:marTop w:val="0"/>
                                                          <w:marBottom w:val="0"/>
                                                          <w:divBdr>
                                                            <w:top w:val="single" w:sz="2" w:space="0" w:color="D9D9E3"/>
                                                            <w:left w:val="single" w:sz="2" w:space="0" w:color="D9D9E3"/>
                                                            <w:bottom w:val="single" w:sz="2" w:space="0" w:color="D9D9E3"/>
                                                            <w:right w:val="single" w:sz="2" w:space="0" w:color="D9D9E3"/>
                                                          </w:divBdr>
                                                        </w:div>
                                                        <w:div w:id="1303074029">
                                                          <w:marLeft w:val="0"/>
                                                          <w:marRight w:val="0"/>
                                                          <w:marTop w:val="0"/>
                                                          <w:marBottom w:val="0"/>
                                                          <w:divBdr>
                                                            <w:top w:val="single" w:sz="2" w:space="0" w:color="D9D9E3"/>
                                                            <w:left w:val="single" w:sz="2" w:space="0" w:color="D9D9E3"/>
                                                            <w:bottom w:val="single" w:sz="2" w:space="0" w:color="D9D9E3"/>
                                                            <w:right w:val="single" w:sz="2" w:space="0" w:color="D9D9E3"/>
                                                          </w:divBdr>
                                                          <w:divsChild>
                                                            <w:div w:id="1370572013">
                                                              <w:marLeft w:val="0"/>
                                                              <w:marRight w:val="0"/>
                                                              <w:marTop w:val="0"/>
                                                              <w:marBottom w:val="0"/>
                                                              <w:divBdr>
                                                                <w:top w:val="single" w:sz="2" w:space="0" w:color="D9D9E3"/>
                                                                <w:left w:val="single" w:sz="2" w:space="0" w:color="D9D9E3"/>
                                                                <w:bottom w:val="single" w:sz="2" w:space="0" w:color="D9D9E3"/>
                                                                <w:right w:val="single" w:sz="2" w:space="0" w:color="D9D9E3"/>
                                                              </w:divBdr>
                                                              <w:divsChild>
                                                                <w:div w:id="545916704">
                                                                  <w:marLeft w:val="0"/>
                                                                  <w:marRight w:val="0"/>
                                                                  <w:marTop w:val="0"/>
                                                                  <w:marBottom w:val="0"/>
                                                                  <w:divBdr>
                                                                    <w:top w:val="single" w:sz="2" w:space="0" w:color="D9D9E3"/>
                                                                    <w:left w:val="single" w:sz="2" w:space="0" w:color="D9D9E3"/>
                                                                    <w:bottom w:val="single" w:sz="2" w:space="0" w:color="D9D9E3"/>
                                                                    <w:right w:val="single" w:sz="2" w:space="0" w:color="D9D9E3"/>
                                                                  </w:divBdr>
                                                                  <w:divsChild>
                                                                    <w:div w:id="307445318">
                                                                      <w:marLeft w:val="0"/>
                                                                      <w:marRight w:val="0"/>
                                                                      <w:marTop w:val="0"/>
                                                                      <w:marBottom w:val="0"/>
                                                                      <w:divBdr>
                                                                        <w:top w:val="single" w:sz="2" w:space="0" w:color="D9D9E3"/>
                                                                        <w:left w:val="single" w:sz="2" w:space="0" w:color="D9D9E3"/>
                                                                        <w:bottom w:val="single" w:sz="2" w:space="0" w:color="D9D9E3"/>
                                                                        <w:right w:val="single" w:sz="2" w:space="0" w:color="D9D9E3"/>
                                                                      </w:divBdr>
                                                                      <w:divsChild>
                                                                        <w:div w:id="2044095209">
                                                                          <w:marLeft w:val="0"/>
                                                                          <w:marRight w:val="0"/>
                                                                          <w:marTop w:val="0"/>
                                                                          <w:marBottom w:val="0"/>
                                                                          <w:divBdr>
                                                                            <w:top w:val="single" w:sz="2" w:space="0" w:color="D9D9E3"/>
                                                                            <w:left w:val="single" w:sz="2" w:space="0" w:color="D9D9E3"/>
                                                                            <w:bottom w:val="single" w:sz="2" w:space="0" w:color="D9D9E3"/>
                                                                            <w:right w:val="single" w:sz="2" w:space="0" w:color="D9D9E3"/>
                                                                          </w:divBdr>
                                                                          <w:divsChild>
                                                                            <w:div w:id="820118605">
                                                                              <w:marLeft w:val="0"/>
                                                                              <w:marRight w:val="0"/>
                                                                              <w:marTop w:val="0"/>
                                                                              <w:marBottom w:val="0"/>
                                                                              <w:divBdr>
                                                                                <w:top w:val="single" w:sz="2" w:space="0" w:color="D9D9E3"/>
                                                                                <w:left w:val="single" w:sz="2" w:space="0" w:color="D9D9E3"/>
                                                                                <w:bottom w:val="single" w:sz="2" w:space="0" w:color="D9D9E3"/>
                                                                                <w:right w:val="single" w:sz="2" w:space="0" w:color="D9D9E3"/>
                                                                              </w:divBdr>
                                                                            </w:div>
                                                                            <w:div w:id="166866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1493988">
                                                                          <w:marLeft w:val="0"/>
                                                                          <w:marRight w:val="0"/>
                                                                          <w:marTop w:val="0"/>
                                                                          <w:marBottom w:val="0"/>
                                                                          <w:divBdr>
                                                                            <w:top w:val="single" w:sz="2" w:space="0" w:color="D9D9E3"/>
                                                                            <w:left w:val="single" w:sz="2" w:space="0" w:color="D9D9E3"/>
                                                                            <w:bottom w:val="single" w:sz="2" w:space="0" w:color="D9D9E3"/>
                                                                            <w:right w:val="single" w:sz="2" w:space="0" w:color="D9D9E3"/>
                                                                          </w:divBdr>
                                                                          <w:divsChild>
                                                                            <w:div w:id="423768444">
                                                                              <w:marLeft w:val="0"/>
                                                                              <w:marRight w:val="0"/>
                                                                              <w:marTop w:val="0"/>
                                                                              <w:marBottom w:val="0"/>
                                                                              <w:divBdr>
                                                                                <w:top w:val="single" w:sz="2" w:space="0" w:color="D9D9E3"/>
                                                                                <w:left w:val="single" w:sz="2" w:space="0" w:color="D9D9E3"/>
                                                                                <w:bottom w:val="single" w:sz="2" w:space="0" w:color="D9D9E3"/>
                                                                                <w:right w:val="single" w:sz="2" w:space="0" w:color="D9D9E3"/>
                                                                              </w:divBdr>
                                                                            </w:div>
                                                                            <w:div w:id="88284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8350227">
                                                                          <w:marLeft w:val="0"/>
                                                                          <w:marRight w:val="0"/>
                                                                          <w:marTop w:val="0"/>
                                                                          <w:marBottom w:val="0"/>
                                                                          <w:divBdr>
                                                                            <w:top w:val="single" w:sz="2" w:space="0" w:color="D9D9E3"/>
                                                                            <w:left w:val="single" w:sz="2" w:space="0" w:color="D9D9E3"/>
                                                                            <w:bottom w:val="single" w:sz="2" w:space="0" w:color="D9D9E3"/>
                                                                            <w:right w:val="single" w:sz="2" w:space="0" w:color="D9D9E3"/>
                                                                          </w:divBdr>
                                                                          <w:divsChild>
                                                                            <w:div w:id="206912359">
                                                                              <w:marLeft w:val="0"/>
                                                                              <w:marRight w:val="0"/>
                                                                              <w:marTop w:val="0"/>
                                                                              <w:marBottom w:val="0"/>
                                                                              <w:divBdr>
                                                                                <w:top w:val="single" w:sz="2" w:space="0" w:color="D9D9E3"/>
                                                                                <w:left w:val="single" w:sz="2" w:space="0" w:color="D9D9E3"/>
                                                                                <w:bottom w:val="single" w:sz="2" w:space="0" w:color="D9D9E3"/>
                                                                                <w:right w:val="single" w:sz="2" w:space="0" w:color="D9D9E3"/>
                                                                              </w:divBdr>
                                                                            </w:div>
                                                                            <w:div w:id="1876649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8825832">
                                          <w:marLeft w:val="0"/>
                                          <w:marRight w:val="0"/>
                                          <w:marTop w:val="0"/>
                                          <w:marBottom w:val="0"/>
                                          <w:divBdr>
                                            <w:top w:val="single" w:sz="2" w:space="0" w:color="D9D9E3"/>
                                            <w:left w:val="single" w:sz="2" w:space="0" w:color="D9D9E3"/>
                                            <w:bottom w:val="single" w:sz="2" w:space="0" w:color="D9D9E3"/>
                                            <w:right w:val="single" w:sz="2" w:space="0" w:color="D9D9E3"/>
                                          </w:divBdr>
                                          <w:divsChild>
                                            <w:div w:id="1716731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13004">
                                                  <w:marLeft w:val="0"/>
                                                  <w:marRight w:val="0"/>
                                                  <w:marTop w:val="0"/>
                                                  <w:marBottom w:val="0"/>
                                                  <w:divBdr>
                                                    <w:top w:val="single" w:sz="2" w:space="0" w:color="D9D9E3"/>
                                                    <w:left w:val="single" w:sz="2" w:space="0" w:color="D9D9E3"/>
                                                    <w:bottom w:val="single" w:sz="2" w:space="0" w:color="D9D9E3"/>
                                                    <w:right w:val="single" w:sz="2" w:space="0" w:color="D9D9E3"/>
                                                  </w:divBdr>
                                                  <w:divsChild>
                                                    <w:div w:id="1819805843">
                                                      <w:marLeft w:val="0"/>
                                                      <w:marRight w:val="0"/>
                                                      <w:marTop w:val="0"/>
                                                      <w:marBottom w:val="0"/>
                                                      <w:divBdr>
                                                        <w:top w:val="single" w:sz="2" w:space="0" w:color="D9D9E3"/>
                                                        <w:left w:val="single" w:sz="2" w:space="0" w:color="D9D9E3"/>
                                                        <w:bottom w:val="single" w:sz="2" w:space="0" w:color="D9D9E3"/>
                                                        <w:right w:val="single" w:sz="2" w:space="0" w:color="D9D9E3"/>
                                                      </w:divBdr>
                                                      <w:divsChild>
                                                        <w:div w:id="909387208">
                                                          <w:marLeft w:val="0"/>
                                                          <w:marRight w:val="0"/>
                                                          <w:marTop w:val="0"/>
                                                          <w:marBottom w:val="0"/>
                                                          <w:divBdr>
                                                            <w:top w:val="single" w:sz="2" w:space="0" w:color="D9D9E3"/>
                                                            <w:left w:val="single" w:sz="2" w:space="0" w:color="D9D9E3"/>
                                                            <w:bottom w:val="single" w:sz="2" w:space="0" w:color="D9D9E3"/>
                                                            <w:right w:val="single" w:sz="2" w:space="0" w:color="D9D9E3"/>
                                                          </w:divBdr>
                                                          <w:divsChild>
                                                            <w:div w:id="150028037">
                                                              <w:marLeft w:val="0"/>
                                                              <w:marRight w:val="0"/>
                                                              <w:marTop w:val="0"/>
                                                              <w:marBottom w:val="0"/>
                                                              <w:divBdr>
                                                                <w:top w:val="single" w:sz="2" w:space="0" w:color="D9D9E3"/>
                                                                <w:left w:val="single" w:sz="2" w:space="0" w:color="D9D9E3"/>
                                                                <w:bottom w:val="single" w:sz="2" w:space="0" w:color="D9D9E3"/>
                                                                <w:right w:val="single" w:sz="2" w:space="0" w:color="D9D9E3"/>
                                                              </w:divBdr>
                                                              <w:divsChild>
                                                                <w:div w:id="1058481468">
                                                                  <w:marLeft w:val="0"/>
                                                                  <w:marRight w:val="0"/>
                                                                  <w:marTop w:val="0"/>
                                                                  <w:marBottom w:val="0"/>
                                                                  <w:divBdr>
                                                                    <w:top w:val="single" w:sz="2" w:space="0" w:color="D9D9E3"/>
                                                                    <w:left w:val="single" w:sz="2" w:space="0" w:color="D9D9E3"/>
                                                                    <w:bottom w:val="single" w:sz="2" w:space="0" w:color="D9D9E3"/>
                                                                    <w:right w:val="single" w:sz="2" w:space="0" w:color="D9D9E3"/>
                                                                  </w:divBdr>
                                                                  <w:divsChild>
                                                                    <w:div w:id="638807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084705">
                                                      <w:marLeft w:val="0"/>
                                                      <w:marRight w:val="0"/>
                                                      <w:marTop w:val="0"/>
                                                      <w:marBottom w:val="0"/>
                                                      <w:divBdr>
                                                        <w:top w:val="single" w:sz="2" w:space="0" w:color="D9D9E3"/>
                                                        <w:left w:val="single" w:sz="2" w:space="0" w:color="D9D9E3"/>
                                                        <w:bottom w:val="single" w:sz="2" w:space="0" w:color="D9D9E3"/>
                                                        <w:right w:val="single" w:sz="2" w:space="0" w:color="D9D9E3"/>
                                                      </w:divBdr>
                                                      <w:divsChild>
                                                        <w:div w:id="2073389216">
                                                          <w:marLeft w:val="0"/>
                                                          <w:marRight w:val="0"/>
                                                          <w:marTop w:val="0"/>
                                                          <w:marBottom w:val="0"/>
                                                          <w:divBdr>
                                                            <w:top w:val="single" w:sz="2" w:space="0" w:color="D9D9E3"/>
                                                            <w:left w:val="single" w:sz="2" w:space="0" w:color="D9D9E3"/>
                                                            <w:bottom w:val="single" w:sz="2" w:space="0" w:color="D9D9E3"/>
                                                            <w:right w:val="single" w:sz="2" w:space="0" w:color="D9D9E3"/>
                                                          </w:divBdr>
                                                        </w:div>
                                                        <w:div w:id="115413005">
                                                          <w:marLeft w:val="0"/>
                                                          <w:marRight w:val="0"/>
                                                          <w:marTop w:val="0"/>
                                                          <w:marBottom w:val="0"/>
                                                          <w:divBdr>
                                                            <w:top w:val="single" w:sz="2" w:space="0" w:color="D9D9E3"/>
                                                            <w:left w:val="single" w:sz="2" w:space="0" w:color="D9D9E3"/>
                                                            <w:bottom w:val="single" w:sz="2" w:space="0" w:color="D9D9E3"/>
                                                            <w:right w:val="single" w:sz="2" w:space="0" w:color="D9D9E3"/>
                                                          </w:divBdr>
                                                          <w:divsChild>
                                                            <w:div w:id="122893112">
                                                              <w:marLeft w:val="0"/>
                                                              <w:marRight w:val="0"/>
                                                              <w:marTop w:val="0"/>
                                                              <w:marBottom w:val="0"/>
                                                              <w:divBdr>
                                                                <w:top w:val="single" w:sz="2" w:space="0" w:color="D9D9E3"/>
                                                                <w:left w:val="single" w:sz="2" w:space="0" w:color="D9D9E3"/>
                                                                <w:bottom w:val="single" w:sz="2" w:space="0" w:color="D9D9E3"/>
                                                                <w:right w:val="single" w:sz="2" w:space="0" w:color="D9D9E3"/>
                                                              </w:divBdr>
                                                              <w:divsChild>
                                                                <w:div w:id="396586782">
                                                                  <w:marLeft w:val="0"/>
                                                                  <w:marRight w:val="0"/>
                                                                  <w:marTop w:val="0"/>
                                                                  <w:marBottom w:val="0"/>
                                                                  <w:divBdr>
                                                                    <w:top w:val="single" w:sz="2" w:space="0" w:color="D9D9E3"/>
                                                                    <w:left w:val="single" w:sz="2" w:space="0" w:color="D9D9E3"/>
                                                                    <w:bottom w:val="single" w:sz="2" w:space="0" w:color="D9D9E3"/>
                                                                    <w:right w:val="single" w:sz="2" w:space="0" w:color="D9D9E3"/>
                                                                  </w:divBdr>
                                                                  <w:divsChild>
                                                                    <w:div w:id="1806200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9019603">
                                          <w:marLeft w:val="0"/>
                                          <w:marRight w:val="0"/>
                                          <w:marTop w:val="0"/>
                                          <w:marBottom w:val="0"/>
                                          <w:divBdr>
                                            <w:top w:val="single" w:sz="2" w:space="0" w:color="D9D9E3"/>
                                            <w:left w:val="single" w:sz="2" w:space="0" w:color="D9D9E3"/>
                                            <w:bottom w:val="single" w:sz="2" w:space="0" w:color="D9D9E3"/>
                                            <w:right w:val="single" w:sz="2" w:space="0" w:color="D9D9E3"/>
                                          </w:divBdr>
                                          <w:divsChild>
                                            <w:div w:id="888807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150886">
                                                  <w:marLeft w:val="0"/>
                                                  <w:marRight w:val="0"/>
                                                  <w:marTop w:val="0"/>
                                                  <w:marBottom w:val="0"/>
                                                  <w:divBdr>
                                                    <w:top w:val="single" w:sz="2" w:space="0" w:color="D9D9E3"/>
                                                    <w:left w:val="single" w:sz="2" w:space="0" w:color="D9D9E3"/>
                                                    <w:bottom w:val="single" w:sz="2" w:space="0" w:color="D9D9E3"/>
                                                    <w:right w:val="single" w:sz="2" w:space="0" w:color="D9D9E3"/>
                                                  </w:divBdr>
                                                  <w:divsChild>
                                                    <w:div w:id="1409814130">
                                                      <w:marLeft w:val="0"/>
                                                      <w:marRight w:val="0"/>
                                                      <w:marTop w:val="0"/>
                                                      <w:marBottom w:val="0"/>
                                                      <w:divBdr>
                                                        <w:top w:val="single" w:sz="2" w:space="0" w:color="D9D9E3"/>
                                                        <w:left w:val="single" w:sz="2" w:space="0" w:color="D9D9E3"/>
                                                        <w:bottom w:val="single" w:sz="2" w:space="0" w:color="D9D9E3"/>
                                                        <w:right w:val="single" w:sz="2" w:space="0" w:color="D9D9E3"/>
                                                      </w:divBdr>
                                                      <w:divsChild>
                                                        <w:div w:id="1195313775">
                                                          <w:marLeft w:val="0"/>
                                                          <w:marRight w:val="0"/>
                                                          <w:marTop w:val="0"/>
                                                          <w:marBottom w:val="0"/>
                                                          <w:divBdr>
                                                            <w:top w:val="single" w:sz="2" w:space="0" w:color="D9D9E3"/>
                                                            <w:left w:val="single" w:sz="2" w:space="0" w:color="D9D9E3"/>
                                                            <w:bottom w:val="single" w:sz="2" w:space="0" w:color="D9D9E3"/>
                                                            <w:right w:val="single" w:sz="2" w:space="0" w:color="D9D9E3"/>
                                                          </w:divBdr>
                                                          <w:divsChild>
                                                            <w:div w:id="1320887320">
                                                              <w:marLeft w:val="0"/>
                                                              <w:marRight w:val="0"/>
                                                              <w:marTop w:val="0"/>
                                                              <w:marBottom w:val="0"/>
                                                              <w:divBdr>
                                                                <w:top w:val="single" w:sz="2" w:space="0" w:color="D9D9E3"/>
                                                                <w:left w:val="single" w:sz="2" w:space="0" w:color="D9D9E3"/>
                                                                <w:bottom w:val="single" w:sz="2" w:space="0" w:color="D9D9E3"/>
                                                                <w:right w:val="single" w:sz="2" w:space="0" w:color="D9D9E3"/>
                                                              </w:divBdr>
                                                              <w:divsChild>
                                                                <w:div w:id="192573827">
                                                                  <w:marLeft w:val="0"/>
                                                                  <w:marRight w:val="0"/>
                                                                  <w:marTop w:val="0"/>
                                                                  <w:marBottom w:val="0"/>
                                                                  <w:divBdr>
                                                                    <w:top w:val="single" w:sz="2" w:space="0" w:color="D9D9E3"/>
                                                                    <w:left w:val="single" w:sz="2" w:space="0" w:color="D9D9E3"/>
                                                                    <w:bottom w:val="single" w:sz="2" w:space="0" w:color="D9D9E3"/>
                                                                    <w:right w:val="single" w:sz="2" w:space="0" w:color="D9D9E3"/>
                                                                  </w:divBdr>
                                                                  <w:divsChild>
                                                                    <w:div w:id="122627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2925055">
                                                      <w:marLeft w:val="0"/>
                                                      <w:marRight w:val="0"/>
                                                      <w:marTop w:val="0"/>
                                                      <w:marBottom w:val="0"/>
                                                      <w:divBdr>
                                                        <w:top w:val="single" w:sz="2" w:space="0" w:color="D9D9E3"/>
                                                        <w:left w:val="single" w:sz="2" w:space="0" w:color="D9D9E3"/>
                                                        <w:bottom w:val="single" w:sz="2" w:space="0" w:color="D9D9E3"/>
                                                        <w:right w:val="single" w:sz="2" w:space="0" w:color="D9D9E3"/>
                                                      </w:divBdr>
                                                      <w:divsChild>
                                                        <w:div w:id="1218711374">
                                                          <w:marLeft w:val="0"/>
                                                          <w:marRight w:val="0"/>
                                                          <w:marTop w:val="0"/>
                                                          <w:marBottom w:val="0"/>
                                                          <w:divBdr>
                                                            <w:top w:val="single" w:sz="2" w:space="0" w:color="D9D9E3"/>
                                                            <w:left w:val="single" w:sz="2" w:space="0" w:color="D9D9E3"/>
                                                            <w:bottom w:val="single" w:sz="2" w:space="0" w:color="D9D9E3"/>
                                                            <w:right w:val="single" w:sz="2" w:space="0" w:color="D9D9E3"/>
                                                          </w:divBdr>
                                                        </w:div>
                                                        <w:div w:id="1468205589">
                                                          <w:marLeft w:val="0"/>
                                                          <w:marRight w:val="0"/>
                                                          <w:marTop w:val="0"/>
                                                          <w:marBottom w:val="0"/>
                                                          <w:divBdr>
                                                            <w:top w:val="single" w:sz="2" w:space="0" w:color="D9D9E3"/>
                                                            <w:left w:val="single" w:sz="2" w:space="0" w:color="D9D9E3"/>
                                                            <w:bottom w:val="single" w:sz="2" w:space="0" w:color="D9D9E3"/>
                                                            <w:right w:val="single" w:sz="2" w:space="0" w:color="D9D9E3"/>
                                                          </w:divBdr>
                                                          <w:divsChild>
                                                            <w:div w:id="324865874">
                                                              <w:marLeft w:val="0"/>
                                                              <w:marRight w:val="0"/>
                                                              <w:marTop w:val="0"/>
                                                              <w:marBottom w:val="0"/>
                                                              <w:divBdr>
                                                                <w:top w:val="single" w:sz="2" w:space="0" w:color="D9D9E3"/>
                                                                <w:left w:val="single" w:sz="2" w:space="0" w:color="D9D9E3"/>
                                                                <w:bottom w:val="single" w:sz="2" w:space="0" w:color="D9D9E3"/>
                                                                <w:right w:val="single" w:sz="2" w:space="0" w:color="D9D9E3"/>
                                                              </w:divBdr>
                                                              <w:divsChild>
                                                                <w:div w:id="1639412551">
                                                                  <w:marLeft w:val="0"/>
                                                                  <w:marRight w:val="0"/>
                                                                  <w:marTop w:val="0"/>
                                                                  <w:marBottom w:val="0"/>
                                                                  <w:divBdr>
                                                                    <w:top w:val="single" w:sz="2" w:space="0" w:color="D9D9E3"/>
                                                                    <w:left w:val="single" w:sz="2" w:space="0" w:color="D9D9E3"/>
                                                                    <w:bottom w:val="single" w:sz="2" w:space="0" w:color="D9D9E3"/>
                                                                    <w:right w:val="single" w:sz="2" w:space="0" w:color="D9D9E3"/>
                                                                  </w:divBdr>
                                                                  <w:divsChild>
                                                                    <w:div w:id="1716195078">
                                                                      <w:marLeft w:val="0"/>
                                                                      <w:marRight w:val="0"/>
                                                                      <w:marTop w:val="0"/>
                                                                      <w:marBottom w:val="0"/>
                                                                      <w:divBdr>
                                                                        <w:top w:val="single" w:sz="2" w:space="0" w:color="D9D9E3"/>
                                                                        <w:left w:val="single" w:sz="2" w:space="0" w:color="D9D9E3"/>
                                                                        <w:bottom w:val="single" w:sz="2" w:space="0" w:color="D9D9E3"/>
                                                                        <w:right w:val="single" w:sz="2" w:space="0" w:color="D9D9E3"/>
                                                                      </w:divBdr>
                                                                      <w:divsChild>
                                                                        <w:div w:id="1064377845">
                                                                          <w:marLeft w:val="0"/>
                                                                          <w:marRight w:val="0"/>
                                                                          <w:marTop w:val="0"/>
                                                                          <w:marBottom w:val="0"/>
                                                                          <w:divBdr>
                                                                            <w:top w:val="single" w:sz="2" w:space="0" w:color="D9D9E3"/>
                                                                            <w:left w:val="single" w:sz="2" w:space="0" w:color="D9D9E3"/>
                                                                            <w:bottom w:val="single" w:sz="2" w:space="0" w:color="D9D9E3"/>
                                                                            <w:right w:val="single" w:sz="2" w:space="0" w:color="D9D9E3"/>
                                                                          </w:divBdr>
                                                                          <w:divsChild>
                                                                            <w:div w:id="165099175">
                                                                              <w:marLeft w:val="0"/>
                                                                              <w:marRight w:val="0"/>
                                                                              <w:marTop w:val="0"/>
                                                                              <w:marBottom w:val="0"/>
                                                                              <w:divBdr>
                                                                                <w:top w:val="single" w:sz="2" w:space="0" w:color="D9D9E3"/>
                                                                                <w:left w:val="single" w:sz="2" w:space="0" w:color="D9D9E3"/>
                                                                                <w:bottom w:val="single" w:sz="2" w:space="0" w:color="D9D9E3"/>
                                                                                <w:right w:val="single" w:sz="2" w:space="0" w:color="D9D9E3"/>
                                                                              </w:divBdr>
                                                                            </w:div>
                                                                            <w:div w:id="120679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323744">
                                                                          <w:marLeft w:val="0"/>
                                                                          <w:marRight w:val="0"/>
                                                                          <w:marTop w:val="0"/>
                                                                          <w:marBottom w:val="0"/>
                                                                          <w:divBdr>
                                                                            <w:top w:val="single" w:sz="2" w:space="0" w:color="D9D9E3"/>
                                                                            <w:left w:val="single" w:sz="2" w:space="0" w:color="D9D9E3"/>
                                                                            <w:bottom w:val="single" w:sz="2" w:space="0" w:color="D9D9E3"/>
                                                                            <w:right w:val="single" w:sz="2" w:space="0" w:color="D9D9E3"/>
                                                                          </w:divBdr>
                                                                          <w:divsChild>
                                                                            <w:div w:id="1454133475">
                                                                              <w:marLeft w:val="0"/>
                                                                              <w:marRight w:val="0"/>
                                                                              <w:marTop w:val="0"/>
                                                                              <w:marBottom w:val="0"/>
                                                                              <w:divBdr>
                                                                                <w:top w:val="single" w:sz="2" w:space="0" w:color="D9D9E3"/>
                                                                                <w:left w:val="single" w:sz="2" w:space="0" w:color="D9D9E3"/>
                                                                                <w:bottom w:val="single" w:sz="2" w:space="0" w:color="D9D9E3"/>
                                                                                <w:right w:val="single" w:sz="2" w:space="0" w:color="D9D9E3"/>
                                                                              </w:divBdr>
                                                                            </w:div>
                                                                            <w:div w:id="851408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90164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988178">
                                                  <w:marLeft w:val="0"/>
                                                  <w:marRight w:val="0"/>
                                                  <w:marTop w:val="0"/>
                                                  <w:marBottom w:val="0"/>
                                                  <w:divBdr>
                                                    <w:top w:val="single" w:sz="2" w:space="0" w:color="D9D9E3"/>
                                                    <w:left w:val="single" w:sz="2" w:space="0" w:color="D9D9E3"/>
                                                    <w:bottom w:val="single" w:sz="2" w:space="0" w:color="D9D9E3"/>
                                                    <w:right w:val="single" w:sz="2" w:space="0" w:color="D9D9E3"/>
                                                  </w:divBdr>
                                                  <w:divsChild>
                                                    <w:div w:id="1536847098">
                                                      <w:marLeft w:val="0"/>
                                                      <w:marRight w:val="0"/>
                                                      <w:marTop w:val="0"/>
                                                      <w:marBottom w:val="0"/>
                                                      <w:divBdr>
                                                        <w:top w:val="single" w:sz="2" w:space="0" w:color="D9D9E3"/>
                                                        <w:left w:val="single" w:sz="2" w:space="0" w:color="D9D9E3"/>
                                                        <w:bottom w:val="single" w:sz="2" w:space="0" w:color="D9D9E3"/>
                                                        <w:right w:val="single" w:sz="2" w:space="0" w:color="D9D9E3"/>
                                                      </w:divBdr>
                                                      <w:divsChild>
                                                        <w:div w:id="2028023273">
                                                          <w:marLeft w:val="0"/>
                                                          <w:marRight w:val="0"/>
                                                          <w:marTop w:val="0"/>
                                                          <w:marBottom w:val="0"/>
                                                          <w:divBdr>
                                                            <w:top w:val="single" w:sz="2" w:space="0" w:color="D9D9E3"/>
                                                            <w:left w:val="single" w:sz="2" w:space="0" w:color="D9D9E3"/>
                                                            <w:bottom w:val="single" w:sz="2" w:space="0" w:color="D9D9E3"/>
                                                            <w:right w:val="single" w:sz="2" w:space="0" w:color="D9D9E3"/>
                                                          </w:divBdr>
                                                          <w:divsChild>
                                                            <w:div w:id="856772763">
                                                              <w:marLeft w:val="0"/>
                                                              <w:marRight w:val="0"/>
                                                              <w:marTop w:val="0"/>
                                                              <w:marBottom w:val="0"/>
                                                              <w:divBdr>
                                                                <w:top w:val="single" w:sz="2" w:space="0" w:color="D9D9E3"/>
                                                                <w:left w:val="single" w:sz="2" w:space="0" w:color="D9D9E3"/>
                                                                <w:bottom w:val="single" w:sz="2" w:space="0" w:color="D9D9E3"/>
                                                                <w:right w:val="single" w:sz="2" w:space="0" w:color="D9D9E3"/>
                                                              </w:divBdr>
                                                              <w:divsChild>
                                                                <w:div w:id="218052500">
                                                                  <w:marLeft w:val="0"/>
                                                                  <w:marRight w:val="0"/>
                                                                  <w:marTop w:val="0"/>
                                                                  <w:marBottom w:val="0"/>
                                                                  <w:divBdr>
                                                                    <w:top w:val="single" w:sz="2" w:space="0" w:color="D9D9E3"/>
                                                                    <w:left w:val="single" w:sz="2" w:space="0" w:color="D9D9E3"/>
                                                                    <w:bottom w:val="single" w:sz="2" w:space="0" w:color="D9D9E3"/>
                                                                    <w:right w:val="single" w:sz="2" w:space="0" w:color="D9D9E3"/>
                                                                  </w:divBdr>
                                                                  <w:divsChild>
                                                                    <w:div w:id="216742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9605769">
                                                      <w:marLeft w:val="0"/>
                                                      <w:marRight w:val="0"/>
                                                      <w:marTop w:val="0"/>
                                                      <w:marBottom w:val="0"/>
                                                      <w:divBdr>
                                                        <w:top w:val="single" w:sz="2" w:space="0" w:color="D9D9E3"/>
                                                        <w:left w:val="single" w:sz="2" w:space="0" w:color="D9D9E3"/>
                                                        <w:bottom w:val="single" w:sz="2" w:space="0" w:color="D9D9E3"/>
                                                        <w:right w:val="single" w:sz="2" w:space="0" w:color="D9D9E3"/>
                                                      </w:divBdr>
                                                      <w:divsChild>
                                                        <w:div w:id="1459255162">
                                                          <w:marLeft w:val="0"/>
                                                          <w:marRight w:val="0"/>
                                                          <w:marTop w:val="0"/>
                                                          <w:marBottom w:val="0"/>
                                                          <w:divBdr>
                                                            <w:top w:val="single" w:sz="2" w:space="0" w:color="D9D9E3"/>
                                                            <w:left w:val="single" w:sz="2" w:space="0" w:color="D9D9E3"/>
                                                            <w:bottom w:val="single" w:sz="2" w:space="0" w:color="D9D9E3"/>
                                                            <w:right w:val="single" w:sz="2" w:space="0" w:color="D9D9E3"/>
                                                          </w:divBdr>
                                                        </w:div>
                                                        <w:div w:id="1379696537">
                                                          <w:marLeft w:val="0"/>
                                                          <w:marRight w:val="0"/>
                                                          <w:marTop w:val="0"/>
                                                          <w:marBottom w:val="0"/>
                                                          <w:divBdr>
                                                            <w:top w:val="single" w:sz="2" w:space="0" w:color="D9D9E3"/>
                                                            <w:left w:val="single" w:sz="2" w:space="0" w:color="D9D9E3"/>
                                                            <w:bottom w:val="single" w:sz="2" w:space="0" w:color="D9D9E3"/>
                                                            <w:right w:val="single" w:sz="2" w:space="0" w:color="D9D9E3"/>
                                                          </w:divBdr>
                                                          <w:divsChild>
                                                            <w:div w:id="75592884">
                                                              <w:marLeft w:val="0"/>
                                                              <w:marRight w:val="0"/>
                                                              <w:marTop w:val="0"/>
                                                              <w:marBottom w:val="0"/>
                                                              <w:divBdr>
                                                                <w:top w:val="single" w:sz="2" w:space="0" w:color="D9D9E3"/>
                                                                <w:left w:val="single" w:sz="2" w:space="0" w:color="D9D9E3"/>
                                                                <w:bottom w:val="single" w:sz="2" w:space="0" w:color="D9D9E3"/>
                                                                <w:right w:val="single" w:sz="2" w:space="0" w:color="D9D9E3"/>
                                                              </w:divBdr>
                                                              <w:divsChild>
                                                                <w:div w:id="42606671">
                                                                  <w:marLeft w:val="0"/>
                                                                  <w:marRight w:val="0"/>
                                                                  <w:marTop w:val="0"/>
                                                                  <w:marBottom w:val="0"/>
                                                                  <w:divBdr>
                                                                    <w:top w:val="single" w:sz="2" w:space="0" w:color="D9D9E3"/>
                                                                    <w:left w:val="single" w:sz="2" w:space="0" w:color="D9D9E3"/>
                                                                    <w:bottom w:val="single" w:sz="2" w:space="0" w:color="D9D9E3"/>
                                                                    <w:right w:val="single" w:sz="2" w:space="0" w:color="D9D9E3"/>
                                                                  </w:divBdr>
                                                                  <w:divsChild>
                                                                    <w:div w:id="532810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875712">
                                          <w:marLeft w:val="0"/>
                                          <w:marRight w:val="0"/>
                                          <w:marTop w:val="0"/>
                                          <w:marBottom w:val="0"/>
                                          <w:divBdr>
                                            <w:top w:val="single" w:sz="2" w:space="0" w:color="D9D9E3"/>
                                            <w:left w:val="single" w:sz="2" w:space="0" w:color="D9D9E3"/>
                                            <w:bottom w:val="single" w:sz="2" w:space="0" w:color="D9D9E3"/>
                                            <w:right w:val="single" w:sz="2" w:space="0" w:color="D9D9E3"/>
                                          </w:divBdr>
                                          <w:divsChild>
                                            <w:div w:id="14579904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860763">
                                                  <w:marLeft w:val="0"/>
                                                  <w:marRight w:val="0"/>
                                                  <w:marTop w:val="0"/>
                                                  <w:marBottom w:val="0"/>
                                                  <w:divBdr>
                                                    <w:top w:val="single" w:sz="2" w:space="0" w:color="D9D9E3"/>
                                                    <w:left w:val="single" w:sz="2" w:space="0" w:color="D9D9E3"/>
                                                    <w:bottom w:val="single" w:sz="2" w:space="0" w:color="D9D9E3"/>
                                                    <w:right w:val="single" w:sz="2" w:space="0" w:color="D9D9E3"/>
                                                  </w:divBdr>
                                                  <w:divsChild>
                                                    <w:div w:id="653721744">
                                                      <w:marLeft w:val="0"/>
                                                      <w:marRight w:val="0"/>
                                                      <w:marTop w:val="0"/>
                                                      <w:marBottom w:val="0"/>
                                                      <w:divBdr>
                                                        <w:top w:val="single" w:sz="2" w:space="0" w:color="D9D9E3"/>
                                                        <w:left w:val="single" w:sz="2" w:space="0" w:color="D9D9E3"/>
                                                        <w:bottom w:val="single" w:sz="2" w:space="0" w:color="D9D9E3"/>
                                                        <w:right w:val="single" w:sz="2" w:space="0" w:color="D9D9E3"/>
                                                      </w:divBdr>
                                                      <w:divsChild>
                                                        <w:div w:id="881675180">
                                                          <w:marLeft w:val="0"/>
                                                          <w:marRight w:val="0"/>
                                                          <w:marTop w:val="0"/>
                                                          <w:marBottom w:val="0"/>
                                                          <w:divBdr>
                                                            <w:top w:val="single" w:sz="2" w:space="0" w:color="D9D9E3"/>
                                                            <w:left w:val="single" w:sz="2" w:space="0" w:color="D9D9E3"/>
                                                            <w:bottom w:val="single" w:sz="2" w:space="0" w:color="D9D9E3"/>
                                                            <w:right w:val="single" w:sz="2" w:space="0" w:color="D9D9E3"/>
                                                          </w:divBdr>
                                                          <w:divsChild>
                                                            <w:div w:id="1558010921">
                                                              <w:marLeft w:val="0"/>
                                                              <w:marRight w:val="0"/>
                                                              <w:marTop w:val="0"/>
                                                              <w:marBottom w:val="0"/>
                                                              <w:divBdr>
                                                                <w:top w:val="single" w:sz="2" w:space="0" w:color="D9D9E3"/>
                                                                <w:left w:val="single" w:sz="2" w:space="0" w:color="D9D9E3"/>
                                                                <w:bottom w:val="single" w:sz="2" w:space="0" w:color="D9D9E3"/>
                                                                <w:right w:val="single" w:sz="2" w:space="0" w:color="D9D9E3"/>
                                                              </w:divBdr>
                                                              <w:divsChild>
                                                                <w:div w:id="28183939">
                                                                  <w:marLeft w:val="0"/>
                                                                  <w:marRight w:val="0"/>
                                                                  <w:marTop w:val="0"/>
                                                                  <w:marBottom w:val="0"/>
                                                                  <w:divBdr>
                                                                    <w:top w:val="single" w:sz="2" w:space="0" w:color="D9D9E3"/>
                                                                    <w:left w:val="single" w:sz="2" w:space="0" w:color="D9D9E3"/>
                                                                    <w:bottom w:val="single" w:sz="2" w:space="0" w:color="D9D9E3"/>
                                                                    <w:right w:val="single" w:sz="2" w:space="0" w:color="D9D9E3"/>
                                                                  </w:divBdr>
                                                                  <w:divsChild>
                                                                    <w:div w:id="960186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269188">
                                                      <w:marLeft w:val="0"/>
                                                      <w:marRight w:val="0"/>
                                                      <w:marTop w:val="0"/>
                                                      <w:marBottom w:val="0"/>
                                                      <w:divBdr>
                                                        <w:top w:val="single" w:sz="2" w:space="0" w:color="D9D9E3"/>
                                                        <w:left w:val="single" w:sz="2" w:space="0" w:color="D9D9E3"/>
                                                        <w:bottom w:val="single" w:sz="2" w:space="0" w:color="D9D9E3"/>
                                                        <w:right w:val="single" w:sz="2" w:space="0" w:color="D9D9E3"/>
                                                      </w:divBdr>
                                                      <w:divsChild>
                                                        <w:div w:id="382489238">
                                                          <w:marLeft w:val="0"/>
                                                          <w:marRight w:val="0"/>
                                                          <w:marTop w:val="0"/>
                                                          <w:marBottom w:val="0"/>
                                                          <w:divBdr>
                                                            <w:top w:val="single" w:sz="2" w:space="0" w:color="D9D9E3"/>
                                                            <w:left w:val="single" w:sz="2" w:space="0" w:color="D9D9E3"/>
                                                            <w:bottom w:val="single" w:sz="2" w:space="0" w:color="D9D9E3"/>
                                                            <w:right w:val="single" w:sz="2" w:space="0" w:color="D9D9E3"/>
                                                          </w:divBdr>
                                                        </w:div>
                                                        <w:div w:id="1773743772">
                                                          <w:marLeft w:val="0"/>
                                                          <w:marRight w:val="0"/>
                                                          <w:marTop w:val="0"/>
                                                          <w:marBottom w:val="0"/>
                                                          <w:divBdr>
                                                            <w:top w:val="single" w:sz="2" w:space="0" w:color="D9D9E3"/>
                                                            <w:left w:val="single" w:sz="2" w:space="0" w:color="D9D9E3"/>
                                                            <w:bottom w:val="single" w:sz="2" w:space="0" w:color="D9D9E3"/>
                                                            <w:right w:val="single" w:sz="2" w:space="0" w:color="D9D9E3"/>
                                                          </w:divBdr>
                                                          <w:divsChild>
                                                            <w:div w:id="1422528893">
                                                              <w:marLeft w:val="0"/>
                                                              <w:marRight w:val="0"/>
                                                              <w:marTop w:val="0"/>
                                                              <w:marBottom w:val="0"/>
                                                              <w:divBdr>
                                                                <w:top w:val="single" w:sz="2" w:space="0" w:color="D9D9E3"/>
                                                                <w:left w:val="single" w:sz="2" w:space="0" w:color="D9D9E3"/>
                                                                <w:bottom w:val="single" w:sz="2" w:space="0" w:color="D9D9E3"/>
                                                                <w:right w:val="single" w:sz="2" w:space="0" w:color="D9D9E3"/>
                                                              </w:divBdr>
                                                              <w:divsChild>
                                                                <w:div w:id="1516112502">
                                                                  <w:marLeft w:val="0"/>
                                                                  <w:marRight w:val="0"/>
                                                                  <w:marTop w:val="0"/>
                                                                  <w:marBottom w:val="0"/>
                                                                  <w:divBdr>
                                                                    <w:top w:val="single" w:sz="2" w:space="0" w:color="D9D9E3"/>
                                                                    <w:left w:val="single" w:sz="2" w:space="0" w:color="D9D9E3"/>
                                                                    <w:bottom w:val="single" w:sz="2" w:space="0" w:color="D9D9E3"/>
                                                                    <w:right w:val="single" w:sz="2" w:space="0" w:color="D9D9E3"/>
                                                                  </w:divBdr>
                                                                  <w:divsChild>
                                                                    <w:div w:id="27024142">
                                                                      <w:marLeft w:val="0"/>
                                                                      <w:marRight w:val="0"/>
                                                                      <w:marTop w:val="0"/>
                                                                      <w:marBottom w:val="0"/>
                                                                      <w:divBdr>
                                                                        <w:top w:val="single" w:sz="2" w:space="0" w:color="D9D9E3"/>
                                                                        <w:left w:val="single" w:sz="2" w:space="0" w:color="D9D9E3"/>
                                                                        <w:bottom w:val="single" w:sz="2" w:space="0" w:color="D9D9E3"/>
                                                                        <w:right w:val="single" w:sz="2" w:space="0" w:color="D9D9E3"/>
                                                                      </w:divBdr>
                                                                      <w:divsChild>
                                                                        <w:div w:id="1642617489">
                                                                          <w:marLeft w:val="0"/>
                                                                          <w:marRight w:val="0"/>
                                                                          <w:marTop w:val="0"/>
                                                                          <w:marBottom w:val="0"/>
                                                                          <w:divBdr>
                                                                            <w:top w:val="single" w:sz="2" w:space="0" w:color="D9D9E3"/>
                                                                            <w:left w:val="single" w:sz="2" w:space="0" w:color="D9D9E3"/>
                                                                            <w:bottom w:val="single" w:sz="2" w:space="0" w:color="D9D9E3"/>
                                                                            <w:right w:val="single" w:sz="2" w:space="0" w:color="D9D9E3"/>
                                                                          </w:divBdr>
                                                                          <w:divsChild>
                                                                            <w:div w:id="1100682324">
                                                                              <w:marLeft w:val="0"/>
                                                                              <w:marRight w:val="0"/>
                                                                              <w:marTop w:val="0"/>
                                                                              <w:marBottom w:val="0"/>
                                                                              <w:divBdr>
                                                                                <w:top w:val="single" w:sz="2" w:space="0" w:color="D9D9E3"/>
                                                                                <w:left w:val="single" w:sz="2" w:space="0" w:color="D9D9E3"/>
                                                                                <w:bottom w:val="single" w:sz="2" w:space="0" w:color="D9D9E3"/>
                                                                                <w:right w:val="single" w:sz="2" w:space="0" w:color="D9D9E3"/>
                                                                              </w:divBdr>
                                                                            </w:div>
                                                                            <w:div w:id="2042435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4888790">
                                                                          <w:marLeft w:val="0"/>
                                                                          <w:marRight w:val="0"/>
                                                                          <w:marTop w:val="0"/>
                                                                          <w:marBottom w:val="0"/>
                                                                          <w:divBdr>
                                                                            <w:top w:val="single" w:sz="2" w:space="0" w:color="D9D9E3"/>
                                                                            <w:left w:val="single" w:sz="2" w:space="0" w:color="D9D9E3"/>
                                                                            <w:bottom w:val="single" w:sz="2" w:space="0" w:color="D9D9E3"/>
                                                                            <w:right w:val="single" w:sz="2" w:space="0" w:color="D9D9E3"/>
                                                                          </w:divBdr>
                                                                          <w:divsChild>
                                                                            <w:div w:id="159194969">
                                                                              <w:marLeft w:val="0"/>
                                                                              <w:marRight w:val="0"/>
                                                                              <w:marTop w:val="0"/>
                                                                              <w:marBottom w:val="0"/>
                                                                              <w:divBdr>
                                                                                <w:top w:val="single" w:sz="2" w:space="0" w:color="D9D9E3"/>
                                                                                <w:left w:val="single" w:sz="2" w:space="0" w:color="D9D9E3"/>
                                                                                <w:bottom w:val="single" w:sz="2" w:space="0" w:color="D9D9E3"/>
                                                                                <w:right w:val="single" w:sz="2" w:space="0" w:color="D9D9E3"/>
                                                                              </w:divBdr>
                                                                            </w:div>
                                                                            <w:div w:id="405299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5654156">
                                                                          <w:marLeft w:val="0"/>
                                                                          <w:marRight w:val="0"/>
                                                                          <w:marTop w:val="0"/>
                                                                          <w:marBottom w:val="0"/>
                                                                          <w:divBdr>
                                                                            <w:top w:val="single" w:sz="2" w:space="0" w:color="D9D9E3"/>
                                                                            <w:left w:val="single" w:sz="2" w:space="0" w:color="D9D9E3"/>
                                                                            <w:bottom w:val="single" w:sz="2" w:space="0" w:color="D9D9E3"/>
                                                                            <w:right w:val="single" w:sz="2" w:space="0" w:color="D9D9E3"/>
                                                                          </w:divBdr>
                                                                          <w:divsChild>
                                                                            <w:div w:id="1907765092">
                                                                              <w:marLeft w:val="0"/>
                                                                              <w:marRight w:val="0"/>
                                                                              <w:marTop w:val="0"/>
                                                                              <w:marBottom w:val="0"/>
                                                                              <w:divBdr>
                                                                                <w:top w:val="single" w:sz="2" w:space="0" w:color="D9D9E3"/>
                                                                                <w:left w:val="single" w:sz="2" w:space="0" w:color="D9D9E3"/>
                                                                                <w:bottom w:val="single" w:sz="2" w:space="0" w:color="D9D9E3"/>
                                                                                <w:right w:val="single" w:sz="2" w:space="0" w:color="D9D9E3"/>
                                                                              </w:divBdr>
                                                                            </w:div>
                                                                            <w:div w:id="470171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3869402">
                                                                          <w:marLeft w:val="0"/>
                                                                          <w:marRight w:val="0"/>
                                                                          <w:marTop w:val="0"/>
                                                                          <w:marBottom w:val="0"/>
                                                                          <w:divBdr>
                                                                            <w:top w:val="single" w:sz="2" w:space="0" w:color="D9D9E3"/>
                                                                            <w:left w:val="single" w:sz="2" w:space="0" w:color="D9D9E3"/>
                                                                            <w:bottom w:val="single" w:sz="2" w:space="0" w:color="D9D9E3"/>
                                                                            <w:right w:val="single" w:sz="2" w:space="0" w:color="D9D9E3"/>
                                                                          </w:divBdr>
                                                                          <w:divsChild>
                                                                            <w:div w:id="1117524591">
                                                                              <w:marLeft w:val="0"/>
                                                                              <w:marRight w:val="0"/>
                                                                              <w:marTop w:val="0"/>
                                                                              <w:marBottom w:val="0"/>
                                                                              <w:divBdr>
                                                                                <w:top w:val="single" w:sz="2" w:space="0" w:color="D9D9E3"/>
                                                                                <w:left w:val="single" w:sz="2" w:space="0" w:color="D9D9E3"/>
                                                                                <w:bottom w:val="single" w:sz="2" w:space="0" w:color="D9D9E3"/>
                                                                                <w:right w:val="single" w:sz="2" w:space="0" w:color="D9D9E3"/>
                                                                              </w:divBdr>
                                                                            </w:div>
                                                                            <w:div w:id="863859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491548">
                                                                          <w:marLeft w:val="0"/>
                                                                          <w:marRight w:val="0"/>
                                                                          <w:marTop w:val="0"/>
                                                                          <w:marBottom w:val="0"/>
                                                                          <w:divBdr>
                                                                            <w:top w:val="single" w:sz="2" w:space="0" w:color="D9D9E3"/>
                                                                            <w:left w:val="single" w:sz="2" w:space="0" w:color="D9D9E3"/>
                                                                            <w:bottom w:val="single" w:sz="2" w:space="0" w:color="D9D9E3"/>
                                                                            <w:right w:val="single" w:sz="2" w:space="0" w:color="D9D9E3"/>
                                                                          </w:divBdr>
                                                                          <w:divsChild>
                                                                            <w:div w:id="1699625757">
                                                                              <w:marLeft w:val="0"/>
                                                                              <w:marRight w:val="0"/>
                                                                              <w:marTop w:val="0"/>
                                                                              <w:marBottom w:val="0"/>
                                                                              <w:divBdr>
                                                                                <w:top w:val="single" w:sz="2" w:space="0" w:color="D9D9E3"/>
                                                                                <w:left w:val="single" w:sz="2" w:space="0" w:color="D9D9E3"/>
                                                                                <w:bottom w:val="single" w:sz="2" w:space="0" w:color="D9D9E3"/>
                                                                                <w:right w:val="single" w:sz="2" w:space="0" w:color="D9D9E3"/>
                                                                              </w:divBdr>
                                                                            </w:div>
                                                                            <w:div w:id="1688094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92324137">
                                          <w:marLeft w:val="0"/>
                                          <w:marRight w:val="0"/>
                                          <w:marTop w:val="0"/>
                                          <w:marBottom w:val="0"/>
                                          <w:divBdr>
                                            <w:top w:val="single" w:sz="2" w:space="0" w:color="D9D9E3"/>
                                            <w:left w:val="single" w:sz="2" w:space="0" w:color="D9D9E3"/>
                                            <w:bottom w:val="single" w:sz="2" w:space="0" w:color="D9D9E3"/>
                                            <w:right w:val="single" w:sz="2" w:space="0" w:color="D9D9E3"/>
                                          </w:divBdr>
                                          <w:divsChild>
                                            <w:div w:id="6277041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419171">
                                                  <w:marLeft w:val="0"/>
                                                  <w:marRight w:val="0"/>
                                                  <w:marTop w:val="0"/>
                                                  <w:marBottom w:val="0"/>
                                                  <w:divBdr>
                                                    <w:top w:val="single" w:sz="2" w:space="0" w:color="D9D9E3"/>
                                                    <w:left w:val="single" w:sz="2" w:space="0" w:color="D9D9E3"/>
                                                    <w:bottom w:val="single" w:sz="2" w:space="0" w:color="D9D9E3"/>
                                                    <w:right w:val="single" w:sz="2" w:space="0" w:color="D9D9E3"/>
                                                  </w:divBdr>
                                                  <w:divsChild>
                                                    <w:div w:id="1410691495">
                                                      <w:marLeft w:val="0"/>
                                                      <w:marRight w:val="0"/>
                                                      <w:marTop w:val="0"/>
                                                      <w:marBottom w:val="0"/>
                                                      <w:divBdr>
                                                        <w:top w:val="single" w:sz="2" w:space="0" w:color="D9D9E3"/>
                                                        <w:left w:val="single" w:sz="2" w:space="0" w:color="D9D9E3"/>
                                                        <w:bottom w:val="single" w:sz="2" w:space="0" w:color="D9D9E3"/>
                                                        <w:right w:val="single" w:sz="2" w:space="0" w:color="D9D9E3"/>
                                                      </w:divBdr>
                                                      <w:divsChild>
                                                        <w:div w:id="624584793">
                                                          <w:marLeft w:val="0"/>
                                                          <w:marRight w:val="0"/>
                                                          <w:marTop w:val="0"/>
                                                          <w:marBottom w:val="0"/>
                                                          <w:divBdr>
                                                            <w:top w:val="single" w:sz="2" w:space="0" w:color="D9D9E3"/>
                                                            <w:left w:val="single" w:sz="2" w:space="0" w:color="D9D9E3"/>
                                                            <w:bottom w:val="single" w:sz="2" w:space="0" w:color="D9D9E3"/>
                                                            <w:right w:val="single" w:sz="2" w:space="0" w:color="D9D9E3"/>
                                                          </w:divBdr>
                                                          <w:divsChild>
                                                            <w:div w:id="1151555197">
                                                              <w:marLeft w:val="0"/>
                                                              <w:marRight w:val="0"/>
                                                              <w:marTop w:val="0"/>
                                                              <w:marBottom w:val="0"/>
                                                              <w:divBdr>
                                                                <w:top w:val="single" w:sz="2" w:space="0" w:color="D9D9E3"/>
                                                                <w:left w:val="single" w:sz="2" w:space="0" w:color="D9D9E3"/>
                                                                <w:bottom w:val="single" w:sz="2" w:space="0" w:color="D9D9E3"/>
                                                                <w:right w:val="single" w:sz="2" w:space="0" w:color="D9D9E3"/>
                                                              </w:divBdr>
                                                              <w:divsChild>
                                                                <w:div w:id="934441">
                                                                  <w:marLeft w:val="0"/>
                                                                  <w:marRight w:val="0"/>
                                                                  <w:marTop w:val="0"/>
                                                                  <w:marBottom w:val="0"/>
                                                                  <w:divBdr>
                                                                    <w:top w:val="single" w:sz="2" w:space="0" w:color="D9D9E3"/>
                                                                    <w:left w:val="single" w:sz="2" w:space="0" w:color="D9D9E3"/>
                                                                    <w:bottom w:val="single" w:sz="2" w:space="0" w:color="D9D9E3"/>
                                                                    <w:right w:val="single" w:sz="2" w:space="0" w:color="D9D9E3"/>
                                                                  </w:divBdr>
                                                                  <w:divsChild>
                                                                    <w:div w:id="61487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7004807">
                                                      <w:marLeft w:val="0"/>
                                                      <w:marRight w:val="0"/>
                                                      <w:marTop w:val="0"/>
                                                      <w:marBottom w:val="0"/>
                                                      <w:divBdr>
                                                        <w:top w:val="single" w:sz="2" w:space="0" w:color="D9D9E3"/>
                                                        <w:left w:val="single" w:sz="2" w:space="0" w:color="D9D9E3"/>
                                                        <w:bottom w:val="single" w:sz="2" w:space="0" w:color="D9D9E3"/>
                                                        <w:right w:val="single" w:sz="2" w:space="0" w:color="D9D9E3"/>
                                                      </w:divBdr>
                                                      <w:divsChild>
                                                        <w:div w:id="887692423">
                                                          <w:marLeft w:val="0"/>
                                                          <w:marRight w:val="0"/>
                                                          <w:marTop w:val="0"/>
                                                          <w:marBottom w:val="0"/>
                                                          <w:divBdr>
                                                            <w:top w:val="single" w:sz="2" w:space="0" w:color="D9D9E3"/>
                                                            <w:left w:val="single" w:sz="2" w:space="0" w:color="D9D9E3"/>
                                                            <w:bottom w:val="single" w:sz="2" w:space="0" w:color="D9D9E3"/>
                                                            <w:right w:val="single" w:sz="2" w:space="0" w:color="D9D9E3"/>
                                                          </w:divBdr>
                                                        </w:div>
                                                        <w:div w:id="2129735066">
                                                          <w:marLeft w:val="0"/>
                                                          <w:marRight w:val="0"/>
                                                          <w:marTop w:val="0"/>
                                                          <w:marBottom w:val="0"/>
                                                          <w:divBdr>
                                                            <w:top w:val="single" w:sz="2" w:space="0" w:color="D9D9E3"/>
                                                            <w:left w:val="single" w:sz="2" w:space="0" w:color="D9D9E3"/>
                                                            <w:bottom w:val="single" w:sz="2" w:space="0" w:color="D9D9E3"/>
                                                            <w:right w:val="single" w:sz="2" w:space="0" w:color="D9D9E3"/>
                                                          </w:divBdr>
                                                          <w:divsChild>
                                                            <w:div w:id="2000769396">
                                                              <w:marLeft w:val="0"/>
                                                              <w:marRight w:val="0"/>
                                                              <w:marTop w:val="0"/>
                                                              <w:marBottom w:val="0"/>
                                                              <w:divBdr>
                                                                <w:top w:val="single" w:sz="2" w:space="0" w:color="D9D9E3"/>
                                                                <w:left w:val="single" w:sz="2" w:space="0" w:color="D9D9E3"/>
                                                                <w:bottom w:val="single" w:sz="2" w:space="0" w:color="D9D9E3"/>
                                                                <w:right w:val="single" w:sz="2" w:space="0" w:color="D9D9E3"/>
                                                              </w:divBdr>
                                                              <w:divsChild>
                                                                <w:div w:id="1358430952">
                                                                  <w:marLeft w:val="0"/>
                                                                  <w:marRight w:val="0"/>
                                                                  <w:marTop w:val="0"/>
                                                                  <w:marBottom w:val="0"/>
                                                                  <w:divBdr>
                                                                    <w:top w:val="single" w:sz="2" w:space="0" w:color="D9D9E3"/>
                                                                    <w:left w:val="single" w:sz="2" w:space="0" w:color="D9D9E3"/>
                                                                    <w:bottom w:val="single" w:sz="2" w:space="0" w:color="D9D9E3"/>
                                                                    <w:right w:val="single" w:sz="2" w:space="0" w:color="D9D9E3"/>
                                                                  </w:divBdr>
                                                                  <w:divsChild>
                                                                    <w:div w:id="11464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18013433">
                                          <w:marLeft w:val="0"/>
                                          <w:marRight w:val="0"/>
                                          <w:marTop w:val="0"/>
                                          <w:marBottom w:val="0"/>
                                          <w:divBdr>
                                            <w:top w:val="single" w:sz="2" w:space="0" w:color="D9D9E3"/>
                                            <w:left w:val="single" w:sz="2" w:space="0" w:color="D9D9E3"/>
                                            <w:bottom w:val="single" w:sz="2" w:space="0" w:color="D9D9E3"/>
                                            <w:right w:val="single" w:sz="2" w:space="0" w:color="D9D9E3"/>
                                          </w:divBdr>
                                          <w:divsChild>
                                            <w:div w:id="1214073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93667">
                                                  <w:marLeft w:val="0"/>
                                                  <w:marRight w:val="0"/>
                                                  <w:marTop w:val="0"/>
                                                  <w:marBottom w:val="0"/>
                                                  <w:divBdr>
                                                    <w:top w:val="single" w:sz="2" w:space="0" w:color="D9D9E3"/>
                                                    <w:left w:val="single" w:sz="2" w:space="0" w:color="D9D9E3"/>
                                                    <w:bottom w:val="single" w:sz="2" w:space="0" w:color="D9D9E3"/>
                                                    <w:right w:val="single" w:sz="2" w:space="0" w:color="D9D9E3"/>
                                                  </w:divBdr>
                                                  <w:divsChild>
                                                    <w:div w:id="1502574834">
                                                      <w:marLeft w:val="0"/>
                                                      <w:marRight w:val="0"/>
                                                      <w:marTop w:val="0"/>
                                                      <w:marBottom w:val="0"/>
                                                      <w:divBdr>
                                                        <w:top w:val="single" w:sz="2" w:space="0" w:color="D9D9E3"/>
                                                        <w:left w:val="single" w:sz="2" w:space="0" w:color="D9D9E3"/>
                                                        <w:bottom w:val="single" w:sz="2" w:space="0" w:color="D9D9E3"/>
                                                        <w:right w:val="single" w:sz="2" w:space="0" w:color="D9D9E3"/>
                                                      </w:divBdr>
                                                      <w:divsChild>
                                                        <w:div w:id="1253390072">
                                                          <w:marLeft w:val="0"/>
                                                          <w:marRight w:val="0"/>
                                                          <w:marTop w:val="0"/>
                                                          <w:marBottom w:val="0"/>
                                                          <w:divBdr>
                                                            <w:top w:val="single" w:sz="2" w:space="0" w:color="D9D9E3"/>
                                                            <w:left w:val="single" w:sz="2" w:space="0" w:color="D9D9E3"/>
                                                            <w:bottom w:val="single" w:sz="2" w:space="0" w:color="D9D9E3"/>
                                                            <w:right w:val="single" w:sz="2" w:space="0" w:color="D9D9E3"/>
                                                          </w:divBdr>
                                                          <w:divsChild>
                                                            <w:div w:id="1125268079">
                                                              <w:marLeft w:val="0"/>
                                                              <w:marRight w:val="0"/>
                                                              <w:marTop w:val="0"/>
                                                              <w:marBottom w:val="0"/>
                                                              <w:divBdr>
                                                                <w:top w:val="single" w:sz="2" w:space="0" w:color="D9D9E3"/>
                                                                <w:left w:val="single" w:sz="2" w:space="0" w:color="D9D9E3"/>
                                                                <w:bottom w:val="single" w:sz="2" w:space="0" w:color="D9D9E3"/>
                                                                <w:right w:val="single" w:sz="2" w:space="0" w:color="D9D9E3"/>
                                                              </w:divBdr>
                                                              <w:divsChild>
                                                                <w:div w:id="996882971">
                                                                  <w:marLeft w:val="0"/>
                                                                  <w:marRight w:val="0"/>
                                                                  <w:marTop w:val="0"/>
                                                                  <w:marBottom w:val="0"/>
                                                                  <w:divBdr>
                                                                    <w:top w:val="single" w:sz="2" w:space="0" w:color="D9D9E3"/>
                                                                    <w:left w:val="single" w:sz="2" w:space="0" w:color="D9D9E3"/>
                                                                    <w:bottom w:val="single" w:sz="2" w:space="0" w:color="D9D9E3"/>
                                                                    <w:right w:val="single" w:sz="2" w:space="0" w:color="D9D9E3"/>
                                                                  </w:divBdr>
                                                                  <w:divsChild>
                                                                    <w:div w:id="29984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4390798">
                                                      <w:marLeft w:val="0"/>
                                                      <w:marRight w:val="0"/>
                                                      <w:marTop w:val="0"/>
                                                      <w:marBottom w:val="0"/>
                                                      <w:divBdr>
                                                        <w:top w:val="single" w:sz="2" w:space="0" w:color="D9D9E3"/>
                                                        <w:left w:val="single" w:sz="2" w:space="0" w:color="D9D9E3"/>
                                                        <w:bottom w:val="single" w:sz="2" w:space="0" w:color="D9D9E3"/>
                                                        <w:right w:val="single" w:sz="2" w:space="0" w:color="D9D9E3"/>
                                                      </w:divBdr>
                                                      <w:divsChild>
                                                        <w:div w:id="165680816">
                                                          <w:marLeft w:val="0"/>
                                                          <w:marRight w:val="0"/>
                                                          <w:marTop w:val="0"/>
                                                          <w:marBottom w:val="0"/>
                                                          <w:divBdr>
                                                            <w:top w:val="single" w:sz="2" w:space="0" w:color="D9D9E3"/>
                                                            <w:left w:val="single" w:sz="2" w:space="0" w:color="D9D9E3"/>
                                                            <w:bottom w:val="single" w:sz="2" w:space="0" w:color="D9D9E3"/>
                                                            <w:right w:val="single" w:sz="2" w:space="0" w:color="D9D9E3"/>
                                                          </w:divBdr>
                                                        </w:div>
                                                        <w:div w:id="1329164931">
                                                          <w:marLeft w:val="0"/>
                                                          <w:marRight w:val="0"/>
                                                          <w:marTop w:val="0"/>
                                                          <w:marBottom w:val="0"/>
                                                          <w:divBdr>
                                                            <w:top w:val="single" w:sz="2" w:space="0" w:color="D9D9E3"/>
                                                            <w:left w:val="single" w:sz="2" w:space="0" w:color="D9D9E3"/>
                                                            <w:bottom w:val="single" w:sz="2" w:space="0" w:color="D9D9E3"/>
                                                            <w:right w:val="single" w:sz="2" w:space="0" w:color="D9D9E3"/>
                                                          </w:divBdr>
                                                          <w:divsChild>
                                                            <w:div w:id="691415161">
                                                              <w:marLeft w:val="0"/>
                                                              <w:marRight w:val="0"/>
                                                              <w:marTop w:val="0"/>
                                                              <w:marBottom w:val="0"/>
                                                              <w:divBdr>
                                                                <w:top w:val="single" w:sz="2" w:space="0" w:color="D9D9E3"/>
                                                                <w:left w:val="single" w:sz="2" w:space="0" w:color="D9D9E3"/>
                                                                <w:bottom w:val="single" w:sz="2" w:space="0" w:color="D9D9E3"/>
                                                                <w:right w:val="single" w:sz="2" w:space="0" w:color="D9D9E3"/>
                                                              </w:divBdr>
                                                              <w:divsChild>
                                                                <w:div w:id="1182813831">
                                                                  <w:marLeft w:val="0"/>
                                                                  <w:marRight w:val="0"/>
                                                                  <w:marTop w:val="0"/>
                                                                  <w:marBottom w:val="0"/>
                                                                  <w:divBdr>
                                                                    <w:top w:val="single" w:sz="2" w:space="0" w:color="D9D9E3"/>
                                                                    <w:left w:val="single" w:sz="2" w:space="0" w:color="D9D9E3"/>
                                                                    <w:bottom w:val="single" w:sz="2" w:space="0" w:color="D9D9E3"/>
                                                                    <w:right w:val="single" w:sz="2" w:space="0" w:color="D9D9E3"/>
                                                                  </w:divBdr>
                                                                  <w:divsChild>
                                                                    <w:div w:id="1364017425">
                                                                      <w:marLeft w:val="0"/>
                                                                      <w:marRight w:val="0"/>
                                                                      <w:marTop w:val="0"/>
                                                                      <w:marBottom w:val="0"/>
                                                                      <w:divBdr>
                                                                        <w:top w:val="single" w:sz="2" w:space="0" w:color="D9D9E3"/>
                                                                        <w:left w:val="single" w:sz="2" w:space="0" w:color="D9D9E3"/>
                                                                        <w:bottom w:val="single" w:sz="2" w:space="0" w:color="D9D9E3"/>
                                                                        <w:right w:val="single" w:sz="2" w:space="0" w:color="D9D9E3"/>
                                                                      </w:divBdr>
                                                                      <w:divsChild>
                                                                        <w:div w:id="1121025385">
                                                                          <w:marLeft w:val="0"/>
                                                                          <w:marRight w:val="0"/>
                                                                          <w:marTop w:val="0"/>
                                                                          <w:marBottom w:val="0"/>
                                                                          <w:divBdr>
                                                                            <w:top w:val="single" w:sz="2" w:space="0" w:color="D9D9E3"/>
                                                                            <w:left w:val="single" w:sz="2" w:space="0" w:color="D9D9E3"/>
                                                                            <w:bottom w:val="single" w:sz="2" w:space="0" w:color="D9D9E3"/>
                                                                            <w:right w:val="single" w:sz="2" w:space="0" w:color="D9D9E3"/>
                                                                          </w:divBdr>
                                                                          <w:divsChild>
                                                                            <w:div w:id="1800301554">
                                                                              <w:marLeft w:val="0"/>
                                                                              <w:marRight w:val="0"/>
                                                                              <w:marTop w:val="0"/>
                                                                              <w:marBottom w:val="0"/>
                                                                              <w:divBdr>
                                                                                <w:top w:val="single" w:sz="2" w:space="0" w:color="D9D9E3"/>
                                                                                <w:left w:val="single" w:sz="2" w:space="0" w:color="D9D9E3"/>
                                                                                <w:bottom w:val="single" w:sz="2" w:space="0" w:color="D9D9E3"/>
                                                                                <w:right w:val="single" w:sz="2" w:space="0" w:color="D9D9E3"/>
                                                                              </w:divBdr>
                                                                            </w:div>
                                                                            <w:div w:id="1168179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5961349">
                                                                          <w:marLeft w:val="0"/>
                                                                          <w:marRight w:val="0"/>
                                                                          <w:marTop w:val="0"/>
                                                                          <w:marBottom w:val="0"/>
                                                                          <w:divBdr>
                                                                            <w:top w:val="single" w:sz="2" w:space="0" w:color="D9D9E3"/>
                                                                            <w:left w:val="single" w:sz="2" w:space="0" w:color="D9D9E3"/>
                                                                            <w:bottom w:val="single" w:sz="2" w:space="0" w:color="D9D9E3"/>
                                                                            <w:right w:val="single" w:sz="2" w:space="0" w:color="D9D9E3"/>
                                                                          </w:divBdr>
                                                                          <w:divsChild>
                                                                            <w:div w:id="1384594524">
                                                                              <w:marLeft w:val="0"/>
                                                                              <w:marRight w:val="0"/>
                                                                              <w:marTop w:val="0"/>
                                                                              <w:marBottom w:val="0"/>
                                                                              <w:divBdr>
                                                                                <w:top w:val="single" w:sz="2" w:space="0" w:color="D9D9E3"/>
                                                                                <w:left w:val="single" w:sz="2" w:space="0" w:color="D9D9E3"/>
                                                                                <w:bottom w:val="single" w:sz="2" w:space="0" w:color="D9D9E3"/>
                                                                                <w:right w:val="single" w:sz="2" w:space="0" w:color="D9D9E3"/>
                                                                              </w:divBdr>
                                                                            </w:div>
                                                                            <w:div w:id="649405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6046550">
                                          <w:marLeft w:val="0"/>
                                          <w:marRight w:val="0"/>
                                          <w:marTop w:val="0"/>
                                          <w:marBottom w:val="0"/>
                                          <w:divBdr>
                                            <w:top w:val="single" w:sz="2" w:space="0" w:color="D9D9E3"/>
                                            <w:left w:val="single" w:sz="2" w:space="0" w:color="D9D9E3"/>
                                            <w:bottom w:val="single" w:sz="2" w:space="0" w:color="D9D9E3"/>
                                            <w:right w:val="single" w:sz="2" w:space="0" w:color="D9D9E3"/>
                                          </w:divBdr>
                                          <w:divsChild>
                                            <w:div w:id="7367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072659">
                                                  <w:marLeft w:val="0"/>
                                                  <w:marRight w:val="0"/>
                                                  <w:marTop w:val="0"/>
                                                  <w:marBottom w:val="0"/>
                                                  <w:divBdr>
                                                    <w:top w:val="single" w:sz="2" w:space="0" w:color="D9D9E3"/>
                                                    <w:left w:val="single" w:sz="2" w:space="0" w:color="D9D9E3"/>
                                                    <w:bottom w:val="single" w:sz="2" w:space="0" w:color="D9D9E3"/>
                                                    <w:right w:val="single" w:sz="2" w:space="0" w:color="D9D9E3"/>
                                                  </w:divBdr>
                                                  <w:divsChild>
                                                    <w:div w:id="702748270">
                                                      <w:marLeft w:val="0"/>
                                                      <w:marRight w:val="0"/>
                                                      <w:marTop w:val="0"/>
                                                      <w:marBottom w:val="0"/>
                                                      <w:divBdr>
                                                        <w:top w:val="single" w:sz="2" w:space="0" w:color="D9D9E3"/>
                                                        <w:left w:val="single" w:sz="2" w:space="0" w:color="D9D9E3"/>
                                                        <w:bottom w:val="single" w:sz="2" w:space="0" w:color="D9D9E3"/>
                                                        <w:right w:val="single" w:sz="2" w:space="0" w:color="D9D9E3"/>
                                                      </w:divBdr>
                                                      <w:divsChild>
                                                        <w:div w:id="1676689834">
                                                          <w:marLeft w:val="0"/>
                                                          <w:marRight w:val="0"/>
                                                          <w:marTop w:val="0"/>
                                                          <w:marBottom w:val="0"/>
                                                          <w:divBdr>
                                                            <w:top w:val="single" w:sz="2" w:space="0" w:color="D9D9E3"/>
                                                            <w:left w:val="single" w:sz="2" w:space="0" w:color="D9D9E3"/>
                                                            <w:bottom w:val="single" w:sz="2" w:space="0" w:color="D9D9E3"/>
                                                            <w:right w:val="single" w:sz="2" w:space="0" w:color="D9D9E3"/>
                                                          </w:divBdr>
                                                          <w:divsChild>
                                                            <w:div w:id="1037925467">
                                                              <w:marLeft w:val="0"/>
                                                              <w:marRight w:val="0"/>
                                                              <w:marTop w:val="0"/>
                                                              <w:marBottom w:val="0"/>
                                                              <w:divBdr>
                                                                <w:top w:val="single" w:sz="2" w:space="0" w:color="D9D9E3"/>
                                                                <w:left w:val="single" w:sz="2" w:space="0" w:color="D9D9E3"/>
                                                                <w:bottom w:val="single" w:sz="2" w:space="0" w:color="D9D9E3"/>
                                                                <w:right w:val="single" w:sz="2" w:space="0" w:color="D9D9E3"/>
                                                              </w:divBdr>
                                                              <w:divsChild>
                                                                <w:div w:id="871768501">
                                                                  <w:marLeft w:val="0"/>
                                                                  <w:marRight w:val="0"/>
                                                                  <w:marTop w:val="0"/>
                                                                  <w:marBottom w:val="0"/>
                                                                  <w:divBdr>
                                                                    <w:top w:val="single" w:sz="2" w:space="0" w:color="D9D9E3"/>
                                                                    <w:left w:val="single" w:sz="2" w:space="0" w:color="D9D9E3"/>
                                                                    <w:bottom w:val="single" w:sz="2" w:space="0" w:color="D9D9E3"/>
                                                                    <w:right w:val="single" w:sz="2" w:space="0" w:color="D9D9E3"/>
                                                                  </w:divBdr>
                                                                  <w:divsChild>
                                                                    <w:div w:id="181548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53482">
                                                      <w:marLeft w:val="0"/>
                                                      <w:marRight w:val="0"/>
                                                      <w:marTop w:val="0"/>
                                                      <w:marBottom w:val="0"/>
                                                      <w:divBdr>
                                                        <w:top w:val="single" w:sz="2" w:space="0" w:color="D9D9E3"/>
                                                        <w:left w:val="single" w:sz="2" w:space="0" w:color="D9D9E3"/>
                                                        <w:bottom w:val="single" w:sz="2" w:space="0" w:color="D9D9E3"/>
                                                        <w:right w:val="single" w:sz="2" w:space="0" w:color="D9D9E3"/>
                                                      </w:divBdr>
                                                      <w:divsChild>
                                                        <w:div w:id="2017538941">
                                                          <w:marLeft w:val="0"/>
                                                          <w:marRight w:val="0"/>
                                                          <w:marTop w:val="0"/>
                                                          <w:marBottom w:val="0"/>
                                                          <w:divBdr>
                                                            <w:top w:val="single" w:sz="2" w:space="0" w:color="D9D9E3"/>
                                                            <w:left w:val="single" w:sz="2" w:space="0" w:color="D9D9E3"/>
                                                            <w:bottom w:val="single" w:sz="2" w:space="0" w:color="D9D9E3"/>
                                                            <w:right w:val="single" w:sz="2" w:space="0" w:color="D9D9E3"/>
                                                          </w:divBdr>
                                                        </w:div>
                                                        <w:div w:id="1139372397">
                                                          <w:marLeft w:val="0"/>
                                                          <w:marRight w:val="0"/>
                                                          <w:marTop w:val="0"/>
                                                          <w:marBottom w:val="0"/>
                                                          <w:divBdr>
                                                            <w:top w:val="single" w:sz="2" w:space="0" w:color="D9D9E3"/>
                                                            <w:left w:val="single" w:sz="2" w:space="0" w:color="D9D9E3"/>
                                                            <w:bottom w:val="single" w:sz="2" w:space="0" w:color="D9D9E3"/>
                                                            <w:right w:val="single" w:sz="2" w:space="0" w:color="D9D9E3"/>
                                                          </w:divBdr>
                                                          <w:divsChild>
                                                            <w:div w:id="55784437">
                                                              <w:marLeft w:val="0"/>
                                                              <w:marRight w:val="0"/>
                                                              <w:marTop w:val="0"/>
                                                              <w:marBottom w:val="0"/>
                                                              <w:divBdr>
                                                                <w:top w:val="single" w:sz="2" w:space="0" w:color="D9D9E3"/>
                                                                <w:left w:val="single" w:sz="2" w:space="0" w:color="D9D9E3"/>
                                                                <w:bottom w:val="single" w:sz="2" w:space="0" w:color="D9D9E3"/>
                                                                <w:right w:val="single" w:sz="2" w:space="0" w:color="D9D9E3"/>
                                                              </w:divBdr>
                                                              <w:divsChild>
                                                                <w:div w:id="523784728">
                                                                  <w:marLeft w:val="0"/>
                                                                  <w:marRight w:val="0"/>
                                                                  <w:marTop w:val="0"/>
                                                                  <w:marBottom w:val="0"/>
                                                                  <w:divBdr>
                                                                    <w:top w:val="single" w:sz="2" w:space="0" w:color="D9D9E3"/>
                                                                    <w:left w:val="single" w:sz="2" w:space="0" w:color="D9D9E3"/>
                                                                    <w:bottom w:val="single" w:sz="2" w:space="0" w:color="D9D9E3"/>
                                                                    <w:right w:val="single" w:sz="2" w:space="0" w:color="D9D9E3"/>
                                                                  </w:divBdr>
                                                                  <w:divsChild>
                                                                    <w:div w:id="1734547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2239485">
                                          <w:marLeft w:val="0"/>
                                          <w:marRight w:val="0"/>
                                          <w:marTop w:val="0"/>
                                          <w:marBottom w:val="0"/>
                                          <w:divBdr>
                                            <w:top w:val="single" w:sz="2" w:space="0" w:color="D9D9E3"/>
                                            <w:left w:val="single" w:sz="2" w:space="0" w:color="D9D9E3"/>
                                            <w:bottom w:val="single" w:sz="2" w:space="0" w:color="D9D9E3"/>
                                            <w:right w:val="single" w:sz="2" w:space="0" w:color="D9D9E3"/>
                                          </w:divBdr>
                                          <w:divsChild>
                                            <w:div w:id="1461921299">
                                              <w:marLeft w:val="0"/>
                                              <w:marRight w:val="0"/>
                                              <w:marTop w:val="100"/>
                                              <w:marBottom w:val="100"/>
                                              <w:divBdr>
                                                <w:top w:val="single" w:sz="2" w:space="0" w:color="D9D9E3"/>
                                                <w:left w:val="single" w:sz="2" w:space="0" w:color="D9D9E3"/>
                                                <w:bottom w:val="single" w:sz="2" w:space="0" w:color="D9D9E3"/>
                                                <w:right w:val="single" w:sz="2" w:space="0" w:color="D9D9E3"/>
                                              </w:divBdr>
                                              <w:divsChild>
                                                <w:div w:id="391779341">
                                                  <w:marLeft w:val="0"/>
                                                  <w:marRight w:val="0"/>
                                                  <w:marTop w:val="0"/>
                                                  <w:marBottom w:val="0"/>
                                                  <w:divBdr>
                                                    <w:top w:val="single" w:sz="2" w:space="0" w:color="D9D9E3"/>
                                                    <w:left w:val="single" w:sz="2" w:space="0" w:color="D9D9E3"/>
                                                    <w:bottom w:val="single" w:sz="2" w:space="0" w:color="D9D9E3"/>
                                                    <w:right w:val="single" w:sz="2" w:space="0" w:color="D9D9E3"/>
                                                  </w:divBdr>
                                                  <w:divsChild>
                                                    <w:div w:id="435911291">
                                                      <w:marLeft w:val="0"/>
                                                      <w:marRight w:val="0"/>
                                                      <w:marTop w:val="0"/>
                                                      <w:marBottom w:val="0"/>
                                                      <w:divBdr>
                                                        <w:top w:val="single" w:sz="2" w:space="0" w:color="D9D9E3"/>
                                                        <w:left w:val="single" w:sz="2" w:space="0" w:color="D9D9E3"/>
                                                        <w:bottom w:val="single" w:sz="2" w:space="0" w:color="D9D9E3"/>
                                                        <w:right w:val="single" w:sz="2" w:space="0" w:color="D9D9E3"/>
                                                      </w:divBdr>
                                                      <w:divsChild>
                                                        <w:div w:id="131094431">
                                                          <w:marLeft w:val="0"/>
                                                          <w:marRight w:val="0"/>
                                                          <w:marTop w:val="0"/>
                                                          <w:marBottom w:val="0"/>
                                                          <w:divBdr>
                                                            <w:top w:val="single" w:sz="2" w:space="0" w:color="D9D9E3"/>
                                                            <w:left w:val="single" w:sz="2" w:space="0" w:color="D9D9E3"/>
                                                            <w:bottom w:val="single" w:sz="2" w:space="0" w:color="D9D9E3"/>
                                                            <w:right w:val="single" w:sz="2" w:space="0" w:color="D9D9E3"/>
                                                          </w:divBdr>
                                                          <w:divsChild>
                                                            <w:div w:id="1197037397">
                                                              <w:marLeft w:val="0"/>
                                                              <w:marRight w:val="0"/>
                                                              <w:marTop w:val="0"/>
                                                              <w:marBottom w:val="0"/>
                                                              <w:divBdr>
                                                                <w:top w:val="single" w:sz="2" w:space="0" w:color="D9D9E3"/>
                                                                <w:left w:val="single" w:sz="2" w:space="0" w:color="D9D9E3"/>
                                                                <w:bottom w:val="single" w:sz="2" w:space="0" w:color="D9D9E3"/>
                                                                <w:right w:val="single" w:sz="2" w:space="0" w:color="D9D9E3"/>
                                                              </w:divBdr>
                                                              <w:divsChild>
                                                                <w:div w:id="1891307463">
                                                                  <w:marLeft w:val="0"/>
                                                                  <w:marRight w:val="0"/>
                                                                  <w:marTop w:val="0"/>
                                                                  <w:marBottom w:val="0"/>
                                                                  <w:divBdr>
                                                                    <w:top w:val="single" w:sz="2" w:space="0" w:color="D9D9E3"/>
                                                                    <w:left w:val="single" w:sz="2" w:space="0" w:color="D9D9E3"/>
                                                                    <w:bottom w:val="single" w:sz="2" w:space="0" w:color="D9D9E3"/>
                                                                    <w:right w:val="single" w:sz="2" w:space="0" w:color="D9D9E3"/>
                                                                  </w:divBdr>
                                                                  <w:divsChild>
                                                                    <w:div w:id="39046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443064">
                                                      <w:marLeft w:val="0"/>
                                                      <w:marRight w:val="0"/>
                                                      <w:marTop w:val="0"/>
                                                      <w:marBottom w:val="0"/>
                                                      <w:divBdr>
                                                        <w:top w:val="single" w:sz="2" w:space="0" w:color="D9D9E3"/>
                                                        <w:left w:val="single" w:sz="2" w:space="0" w:color="D9D9E3"/>
                                                        <w:bottom w:val="single" w:sz="2" w:space="0" w:color="D9D9E3"/>
                                                        <w:right w:val="single" w:sz="2" w:space="0" w:color="D9D9E3"/>
                                                      </w:divBdr>
                                                      <w:divsChild>
                                                        <w:div w:id="1978224103">
                                                          <w:marLeft w:val="0"/>
                                                          <w:marRight w:val="0"/>
                                                          <w:marTop w:val="0"/>
                                                          <w:marBottom w:val="0"/>
                                                          <w:divBdr>
                                                            <w:top w:val="single" w:sz="2" w:space="0" w:color="D9D9E3"/>
                                                            <w:left w:val="single" w:sz="2" w:space="0" w:color="D9D9E3"/>
                                                            <w:bottom w:val="single" w:sz="2" w:space="0" w:color="D9D9E3"/>
                                                            <w:right w:val="single" w:sz="2" w:space="0" w:color="D9D9E3"/>
                                                          </w:divBdr>
                                                        </w:div>
                                                        <w:div w:id="226963770">
                                                          <w:marLeft w:val="0"/>
                                                          <w:marRight w:val="0"/>
                                                          <w:marTop w:val="0"/>
                                                          <w:marBottom w:val="0"/>
                                                          <w:divBdr>
                                                            <w:top w:val="single" w:sz="2" w:space="0" w:color="D9D9E3"/>
                                                            <w:left w:val="single" w:sz="2" w:space="0" w:color="D9D9E3"/>
                                                            <w:bottom w:val="single" w:sz="2" w:space="0" w:color="D9D9E3"/>
                                                            <w:right w:val="single" w:sz="2" w:space="0" w:color="D9D9E3"/>
                                                          </w:divBdr>
                                                          <w:divsChild>
                                                            <w:div w:id="1540556791">
                                                              <w:marLeft w:val="0"/>
                                                              <w:marRight w:val="0"/>
                                                              <w:marTop w:val="0"/>
                                                              <w:marBottom w:val="0"/>
                                                              <w:divBdr>
                                                                <w:top w:val="single" w:sz="2" w:space="0" w:color="D9D9E3"/>
                                                                <w:left w:val="single" w:sz="2" w:space="0" w:color="D9D9E3"/>
                                                                <w:bottom w:val="single" w:sz="2" w:space="0" w:color="D9D9E3"/>
                                                                <w:right w:val="single" w:sz="2" w:space="0" w:color="D9D9E3"/>
                                                              </w:divBdr>
                                                              <w:divsChild>
                                                                <w:div w:id="1097555343">
                                                                  <w:marLeft w:val="0"/>
                                                                  <w:marRight w:val="0"/>
                                                                  <w:marTop w:val="0"/>
                                                                  <w:marBottom w:val="0"/>
                                                                  <w:divBdr>
                                                                    <w:top w:val="single" w:sz="2" w:space="0" w:color="D9D9E3"/>
                                                                    <w:left w:val="single" w:sz="2" w:space="0" w:color="D9D9E3"/>
                                                                    <w:bottom w:val="single" w:sz="2" w:space="0" w:color="D9D9E3"/>
                                                                    <w:right w:val="single" w:sz="2" w:space="0" w:color="D9D9E3"/>
                                                                  </w:divBdr>
                                                                  <w:divsChild>
                                                                    <w:div w:id="58409206">
                                                                      <w:marLeft w:val="0"/>
                                                                      <w:marRight w:val="0"/>
                                                                      <w:marTop w:val="0"/>
                                                                      <w:marBottom w:val="0"/>
                                                                      <w:divBdr>
                                                                        <w:top w:val="single" w:sz="2" w:space="0" w:color="D9D9E3"/>
                                                                        <w:left w:val="single" w:sz="2" w:space="0" w:color="D9D9E3"/>
                                                                        <w:bottom w:val="single" w:sz="2" w:space="0" w:color="D9D9E3"/>
                                                                        <w:right w:val="single" w:sz="2" w:space="0" w:color="D9D9E3"/>
                                                                      </w:divBdr>
                                                                      <w:divsChild>
                                                                        <w:div w:id="1420325279">
                                                                          <w:marLeft w:val="0"/>
                                                                          <w:marRight w:val="0"/>
                                                                          <w:marTop w:val="0"/>
                                                                          <w:marBottom w:val="0"/>
                                                                          <w:divBdr>
                                                                            <w:top w:val="single" w:sz="2" w:space="0" w:color="D9D9E3"/>
                                                                            <w:left w:val="single" w:sz="2" w:space="0" w:color="D9D9E3"/>
                                                                            <w:bottom w:val="single" w:sz="2" w:space="0" w:color="D9D9E3"/>
                                                                            <w:right w:val="single" w:sz="2" w:space="0" w:color="D9D9E3"/>
                                                                          </w:divBdr>
                                                                          <w:divsChild>
                                                                            <w:div w:id="519709834">
                                                                              <w:marLeft w:val="0"/>
                                                                              <w:marRight w:val="0"/>
                                                                              <w:marTop w:val="0"/>
                                                                              <w:marBottom w:val="0"/>
                                                                              <w:divBdr>
                                                                                <w:top w:val="single" w:sz="2" w:space="0" w:color="D9D9E3"/>
                                                                                <w:left w:val="single" w:sz="2" w:space="0" w:color="D9D9E3"/>
                                                                                <w:bottom w:val="single" w:sz="2" w:space="0" w:color="D9D9E3"/>
                                                                                <w:right w:val="single" w:sz="2" w:space="0" w:color="D9D9E3"/>
                                                                              </w:divBdr>
                                                                            </w:div>
                                                                            <w:div w:id="1467353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808762">
                                                                          <w:marLeft w:val="0"/>
                                                                          <w:marRight w:val="0"/>
                                                                          <w:marTop w:val="0"/>
                                                                          <w:marBottom w:val="0"/>
                                                                          <w:divBdr>
                                                                            <w:top w:val="single" w:sz="2" w:space="0" w:color="D9D9E3"/>
                                                                            <w:left w:val="single" w:sz="2" w:space="0" w:color="D9D9E3"/>
                                                                            <w:bottom w:val="single" w:sz="2" w:space="0" w:color="D9D9E3"/>
                                                                            <w:right w:val="single" w:sz="2" w:space="0" w:color="D9D9E3"/>
                                                                          </w:divBdr>
                                                                          <w:divsChild>
                                                                            <w:div w:id="277563587">
                                                                              <w:marLeft w:val="0"/>
                                                                              <w:marRight w:val="0"/>
                                                                              <w:marTop w:val="0"/>
                                                                              <w:marBottom w:val="0"/>
                                                                              <w:divBdr>
                                                                                <w:top w:val="single" w:sz="2" w:space="0" w:color="D9D9E3"/>
                                                                                <w:left w:val="single" w:sz="2" w:space="0" w:color="D9D9E3"/>
                                                                                <w:bottom w:val="single" w:sz="2" w:space="0" w:color="D9D9E3"/>
                                                                                <w:right w:val="single" w:sz="2" w:space="0" w:color="D9D9E3"/>
                                                                              </w:divBdr>
                                                                            </w:div>
                                                                            <w:div w:id="1976445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887024">
                                                                          <w:marLeft w:val="0"/>
                                                                          <w:marRight w:val="0"/>
                                                                          <w:marTop w:val="0"/>
                                                                          <w:marBottom w:val="0"/>
                                                                          <w:divBdr>
                                                                            <w:top w:val="single" w:sz="2" w:space="0" w:color="D9D9E3"/>
                                                                            <w:left w:val="single" w:sz="2" w:space="0" w:color="D9D9E3"/>
                                                                            <w:bottom w:val="single" w:sz="2" w:space="0" w:color="D9D9E3"/>
                                                                            <w:right w:val="single" w:sz="2" w:space="0" w:color="D9D9E3"/>
                                                                          </w:divBdr>
                                                                          <w:divsChild>
                                                                            <w:div w:id="1096443700">
                                                                              <w:marLeft w:val="0"/>
                                                                              <w:marRight w:val="0"/>
                                                                              <w:marTop w:val="0"/>
                                                                              <w:marBottom w:val="0"/>
                                                                              <w:divBdr>
                                                                                <w:top w:val="single" w:sz="2" w:space="0" w:color="D9D9E3"/>
                                                                                <w:left w:val="single" w:sz="2" w:space="0" w:color="D9D9E3"/>
                                                                                <w:bottom w:val="single" w:sz="2" w:space="0" w:color="D9D9E3"/>
                                                                                <w:right w:val="single" w:sz="2" w:space="0" w:color="D9D9E3"/>
                                                                              </w:divBdr>
                                                                            </w:div>
                                                                            <w:div w:id="144002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712495">
                                                                          <w:marLeft w:val="0"/>
                                                                          <w:marRight w:val="0"/>
                                                                          <w:marTop w:val="0"/>
                                                                          <w:marBottom w:val="0"/>
                                                                          <w:divBdr>
                                                                            <w:top w:val="single" w:sz="2" w:space="0" w:color="D9D9E3"/>
                                                                            <w:left w:val="single" w:sz="2" w:space="0" w:color="D9D9E3"/>
                                                                            <w:bottom w:val="single" w:sz="2" w:space="0" w:color="D9D9E3"/>
                                                                            <w:right w:val="single" w:sz="2" w:space="0" w:color="D9D9E3"/>
                                                                          </w:divBdr>
                                                                          <w:divsChild>
                                                                            <w:div w:id="1475098787">
                                                                              <w:marLeft w:val="0"/>
                                                                              <w:marRight w:val="0"/>
                                                                              <w:marTop w:val="0"/>
                                                                              <w:marBottom w:val="0"/>
                                                                              <w:divBdr>
                                                                                <w:top w:val="single" w:sz="2" w:space="0" w:color="D9D9E3"/>
                                                                                <w:left w:val="single" w:sz="2" w:space="0" w:color="D9D9E3"/>
                                                                                <w:bottom w:val="single" w:sz="2" w:space="0" w:color="D9D9E3"/>
                                                                                <w:right w:val="single" w:sz="2" w:space="0" w:color="D9D9E3"/>
                                                                              </w:divBdr>
                                                                            </w:div>
                                                                            <w:div w:id="1450736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9340696">
                                          <w:marLeft w:val="0"/>
                                          <w:marRight w:val="0"/>
                                          <w:marTop w:val="0"/>
                                          <w:marBottom w:val="0"/>
                                          <w:divBdr>
                                            <w:top w:val="single" w:sz="2" w:space="0" w:color="D9D9E3"/>
                                            <w:left w:val="single" w:sz="2" w:space="0" w:color="D9D9E3"/>
                                            <w:bottom w:val="single" w:sz="2" w:space="0" w:color="D9D9E3"/>
                                            <w:right w:val="single" w:sz="2" w:space="0" w:color="D9D9E3"/>
                                          </w:divBdr>
                                          <w:divsChild>
                                            <w:div w:id="1653749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743024872">
                                                  <w:marLeft w:val="0"/>
                                                  <w:marRight w:val="0"/>
                                                  <w:marTop w:val="0"/>
                                                  <w:marBottom w:val="0"/>
                                                  <w:divBdr>
                                                    <w:top w:val="single" w:sz="2" w:space="0" w:color="D9D9E3"/>
                                                    <w:left w:val="single" w:sz="2" w:space="0" w:color="D9D9E3"/>
                                                    <w:bottom w:val="single" w:sz="2" w:space="0" w:color="D9D9E3"/>
                                                    <w:right w:val="single" w:sz="2" w:space="0" w:color="D9D9E3"/>
                                                  </w:divBdr>
                                                  <w:divsChild>
                                                    <w:div w:id="2133749395">
                                                      <w:marLeft w:val="0"/>
                                                      <w:marRight w:val="0"/>
                                                      <w:marTop w:val="0"/>
                                                      <w:marBottom w:val="0"/>
                                                      <w:divBdr>
                                                        <w:top w:val="single" w:sz="2" w:space="0" w:color="D9D9E3"/>
                                                        <w:left w:val="single" w:sz="2" w:space="0" w:color="D9D9E3"/>
                                                        <w:bottom w:val="single" w:sz="2" w:space="0" w:color="D9D9E3"/>
                                                        <w:right w:val="single" w:sz="2" w:space="0" w:color="D9D9E3"/>
                                                      </w:divBdr>
                                                      <w:divsChild>
                                                        <w:div w:id="1875144965">
                                                          <w:marLeft w:val="0"/>
                                                          <w:marRight w:val="0"/>
                                                          <w:marTop w:val="0"/>
                                                          <w:marBottom w:val="0"/>
                                                          <w:divBdr>
                                                            <w:top w:val="single" w:sz="2" w:space="0" w:color="D9D9E3"/>
                                                            <w:left w:val="single" w:sz="2" w:space="0" w:color="D9D9E3"/>
                                                            <w:bottom w:val="single" w:sz="2" w:space="0" w:color="D9D9E3"/>
                                                            <w:right w:val="single" w:sz="2" w:space="0" w:color="D9D9E3"/>
                                                          </w:divBdr>
                                                          <w:divsChild>
                                                            <w:div w:id="2087334318">
                                                              <w:marLeft w:val="0"/>
                                                              <w:marRight w:val="0"/>
                                                              <w:marTop w:val="0"/>
                                                              <w:marBottom w:val="0"/>
                                                              <w:divBdr>
                                                                <w:top w:val="single" w:sz="2" w:space="0" w:color="D9D9E3"/>
                                                                <w:left w:val="single" w:sz="2" w:space="0" w:color="D9D9E3"/>
                                                                <w:bottom w:val="single" w:sz="2" w:space="0" w:color="D9D9E3"/>
                                                                <w:right w:val="single" w:sz="2" w:space="0" w:color="D9D9E3"/>
                                                              </w:divBdr>
                                                              <w:divsChild>
                                                                <w:div w:id="470487922">
                                                                  <w:marLeft w:val="0"/>
                                                                  <w:marRight w:val="0"/>
                                                                  <w:marTop w:val="0"/>
                                                                  <w:marBottom w:val="0"/>
                                                                  <w:divBdr>
                                                                    <w:top w:val="single" w:sz="2" w:space="0" w:color="D9D9E3"/>
                                                                    <w:left w:val="single" w:sz="2" w:space="0" w:color="D9D9E3"/>
                                                                    <w:bottom w:val="single" w:sz="2" w:space="0" w:color="D9D9E3"/>
                                                                    <w:right w:val="single" w:sz="2" w:space="0" w:color="D9D9E3"/>
                                                                  </w:divBdr>
                                                                  <w:divsChild>
                                                                    <w:div w:id="653873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983218">
                                                      <w:marLeft w:val="0"/>
                                                      <w:marRight w:val="0"/>
                                                      <w:marTop w:val="0"/>
                                                      <w:marBottom w:val="0"/>
                                                      <w:divBdr>
                                                        <w:top w:val="single" w:sz="2" w:space="0" w:color="D9D9E3"/>
                                                        <w:left w:val="single" w:sz="2" w:space="0" w:color="D9D9E3"/>
                                                        <w:bottom w:val="single" w:sz="2" w:space="0" w:color="D9D9E3"/>
                                                        <w:right w:val="single" w:sz="2" w:space="0" w:color="D9D9E3"/>
                                                      </w:divBdr>
                                                      <w:divsChild>
                                                        <w:div w:id="385954290">
                                                          <w:marLeft w:val="0"/>
                                                          <w:marRight w:val="0"/>
                                                          <w:marTop w:val="0"/>
                                                          <w:marBottom w:val="0"/>
                                                          <w:divBdr>
                                                            <w:top w:val="single" w:sz="2" w:space="0" w:color="D9D9E3"/>
                                                            <w:left w:val="single" w:sz="2" w:space="0" w:color="D9D9E3"/>
                                                            <w:bottom w:val="single" w:sz="2" w:space="0" w:color="D9D9E3"/>
                                                            <w:right w:val="single" w:sz="2" w:space="0" w:color="D9D9E3"/>
                                                          </w:divBdr>
                                                        </w:div>
                                                        <w:div w:id="697779384">
                                                          <w:marLeft w:val="0"/>
                                                          <w:marRight w:val="0"/>
                                                          <w:marTop w:val="0"/>
                                                          <w:marBottom w:val="0"/>
                                                          <w:divBdr>
                                                            <w:top w:val="single" w:sz="2" w:space="0" w:color="D9D9E3"/>
                                                            <w:left w:val="single" w:sz="2" w:space="0" w:color="D9D9E3"/>
                                                            <w:bottom w:val="single" w:sz="2" w:space="0" w:color="D9D9E3"/>
                                                            <w:right w:val="single" w:sz="2" w:space="0" w:color="D9D9E3"/>
                                                          </w:divBdr>
                                                          <w:divsChild>
                                                            <w:div w:id="22950463">
                                                              <w:marLeft w:val="0"/>
                                                              <w:marRight w:val="0"/>
                                                              <w:marTop w:val="0"/>
                                                              <w:marBottom w:val="0"/>
                                                              <w:divBdr>
                                                                <w:top w:val="single" w:sz="2" w:space="0" w:color="D9D9E3"/>
                                                                <w:left w:val="single" w:sz="2" w:space="0" w:color="D9D9E3"/>
                                                                <w:bottom w:val="single" w:sz="2" w:space="0" w:color="D9D9E3"/>
                                                                <w:right w:val="single" w:sz="2" w:space="0" w:color="D9D9E3"/>
                                                              </w:divBdr>
                                                              <w:divsChild>
                                                                <w:div w:id="204098235">
                                                                  <w:marLeft w:val="0"/>
                                                                  <w:marRight w:val="0"/>
                                                                  <w:marTop w:val="0"/>
                                                                  <w:marBottom w:val="0"/>
                                                                  <w:divBdr>
                                                                    <w:top w:val="single" w:sz="2" w:space="0" w:color="D9D9E3"/>
                                                                    <w:left w:val="single" w:sz="2" w:space="0" w:color="D9D9E3"/>
                                                                    <w:bottom w:val="single" w:sz="2" w:space="0" w:color="D9D9E3"/>
                                                                    <w:right w:val="single" w:sz="2" w:space="0" w:color="D9D9E3"/>
                                                                  </w:divBdr>
                                                                  <w:divsChild>
                                                                    <w:div w:id="40857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0536775">
                                          <w:marLeft w:val="0"/>
                                          <w:marRight w:val="0"/>
                                          <w:marTop w:val="0"/>
                                          <w:marBottom w:val="0"/>
                                          <w:divBdr>
                                            <w:top w:val="single" w:sz="2" w:space="0" w:color="D9D9E3"/>
                                            <w:left w:val="single" w:sz="2" w:space="0" w:color="D9D9E3"/>
                                            <w:bottom w:val="single" w:sz="2" w:space="0" w:color="D9D9E3"/>
                                            <w:right w:val="single" w:sz="2" w:space="0" w:color="D9D9E3"/>
                                          </w:divBdr>
                                          <w:divsChild>
                                            <w:div w:id="882786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32065">
                                                  <w:marLeft w:val="0"/>
                                                  <w:marRight w:val="0"/>
                                                  <w:marTop w:val="0"/>
                                                  <w:marBottom w:val="0"/>
                                                  <w:divBdr>
                                                    <w:top w:val="single" w:sz="2" w:space="0" w:color="D9D9E3"/>
                                                    <w:left w:val="single" w:sz="2" w:space="0" w:color="D9D9E3"/>
                                                    <w:bottom w:val="single" w:sz="2" w:space="0" w:color="D9D9E3"/>
                                                    <w:right w:val="single" w:sz="2" w:space="0" w:color="D9D9E3"/>
                                                  </w:divBdr>
                                                  <w:divsChild>
                                                    <w:div w:id="993145280">
                                                      <w:marLeft w:val="0"/>
                                                      <w:marRight w:val="0"/>
                                                      <w:marTop w:val="0"/>
                                                      <w:marBottom w:val="0"/>
                                                      <w:divBdr>
                                                        <w:top w:val="single" w:sz="2" w:space="0" w:color="D9D9E3"/>
                                                        <w:left w:val="single" w:sz="2" w:space="0" w:color="D9D9E3"/>
                                                        <w:bottom w:val="single" w:sz="2" w:space="0" w:color="D9D9E3"/>
                                                        <w:right w:val="single" w:sz="2" w:space="0" w:color="D9D9E3"/>
                                                      </w:divBdr>
                                                      <w:divsChild>
                                                        <w:div w:id="1856728080">
                                                          <w:marLeft w:val="0"/>
                                                          <w:marRight w:val="0"/>
                                                          <w:marTop w:val="0"/>
                                                          <w:marBottom w:val="0"/>
                                                          <w:divBdr>
                                                            <w:top w:val="single" w:sz="2" w:space="0" w:color="D9D9E3"/>
                                                            <w:left w:val="single" w:sz="2" w:space="0" w:color="D9D9E3"/>
                                                            <w:bottom w:val="single" w:sz="2" w:space="0" w:color="D9D9E3"/>
                                                            <w:right w:val="single" w:sz="2" w:space="0" w:color="D9D9E3"/>
                                                          </w:divBdr>
                                                          <w:divsChild>
                                                            <w:div w:id="1873571377">
                                                              <w:marLeft w:val="0"/>
                                                              <w:marRight w:val="0"/>
                                                              <w:marTop w:val="0"/>
                                                              <w:marBottom w:val="0"/>
                                                              <w:divBdr>
                                                                <w:top w:val="single" w:sz="2" w:space="0" w:color="D9D9E3"/>
                                                                <w:left w:val="single" w:sz="2" w:space="0" w:color="D9D9E3"/>
                                                                <w:bottom w:val="single" w:sz="2" w:space="0" w:color="D9D9E3"/>
                                                                <w:right w:val="single" w:sz="2" w:space="0" w:color="D9D9E3"/>
                                                              </w:divBdr>
                                                              <w:divsChild>
                                                                <w:div w:id="521942880">
                                                                  <w:marLeft w:val="0"/>
                                                                  <w:marRight w:val="0"/>
                                                                  <w:marTop w:val="0"/>
                                                                  <w:marBottom w:val="0"/>
                                                                  <w:divBdr>
                                                                    <w:top w:val="single" w:sz="2" w:space="0" w:color="D9D9E3"/>
                                                                    <w:left w:val="single" w:sz="2" w:space="0" w:color="D9D9E3"/>
                                                                    <w:bottom w:val="single" w:sz="2" w:space="0" w:color="D9D9E3"/>
                                                                    <w:right w:val="single" w:sz="2" w:space="0" w:color="D9D9E3"/>
                                                                  </w:divBdr>
                                                                  <w:divsChild>
                                                                    <w:div w:id="1853032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4178694">
                                                      <w:marLeft w:val="0"/>
                                                      <w:marRight w:val="0"/>
                                                      <w:marTop w:val="0"/>
                                                      <w:marBottom w:val="0"/>
                                                      <w:divBdr>
                                                        <w:top w:val="single" w:sz="2" w:space="0" w:color="D9D9E3"/>
                                                        <w:left w:val="single" w:sz="2" w:space="0" w:color="D9D9E3"/>
                                                        <w:bottom w:val="single" w:sz="2" w:space="0" w:color="D9D9E3"/>
                                                        <w:right w:val="single" w:sz="2" w:space="0" w:color="D9D9E3"/>
                                                      </w:divBdr>
                                                      <w:divsChild>
                                                        <w:div w:id="603926733">
                                                          <w:marLeft w:val="0"/>
                                                          <w:marRight w:val="0"/>
                                                          <w:marTop w:val="0"/>
                                                          <w:marBottom w:val="0"/>
                                                          <w:divBdr>
                                                            <w:top w:val="single" w:sz="2" w:space="0" w:color="D9D9E3"/>
                                                            <w:left w:val="single" w:sz="2" w:space="0" w:color="D9D9E3"/>
                                                            <w:bottom w:val="single" w:sz="2" w:space="0" w:color="D9D9E3"/>
                                                            <w:right w:val="single" w:sz="2" w:space="0" w:color="D9D9E3"/>
                                                          </w:divBdr>
                                                        </w:div>
                                                        <w:div w:id="101188710">
                                                          <w:marLeft w:val="0"/>
                                                          <w:marRight w:val="0"/>
                                                          <w:marTop w:val="0"/>
                                                          <w:marBottom w:val="0"/>
                                                          <w:divBdr>
                                                            <w:top w:val="single" w:sz="2" w:space="0" w:color="D9D9E3"/>
                                                            <w:left w:val="single" w:sz="2" w:space="0" w:color="D9D9E3"/>
                                                            <w:bottom w:val="single" w:sz="2" w:space="0" w:color="D9D9E3"/>
                                                            <w:right w:val="single" w:sz="2" w:space="0" w:color="D9D9E3"/>
                                                          </w:divBdr>
                                                          <w:divsChild>
                                                            <w:div w:id="2116558096">
                                                              <w:marLeft w:val="0"/>
                                                              <w:marRight w:val="0"/>
                                                              <w:marTop w:val="0"/>
                                                              <w:marBottom w:val="0"/>
                                                              <w:divBdr>
                                                                <w:top w:val="single" w:sz="2" w:space="0" w:color="D9D9E3"/>
                                                                <w:left w:val="single" w:sz="2" w:space="0" w:color="D9D9E3"/>
                                                                <w:bottom w:val="single" w:sz="2" w:space="0" w:color="D9D9E3"/>
                                                                <w:right w:val="single" w:sz="2" w:space="0" w:color="D9D9E3"/>
                                                              </w:divBdr>
                                                              <w:divsChild>
                                                                <w:div w:id="977344247">
                                                                  <w:marLeft w:val="0"/>
                                                                  <w:marRight w:val="0"/>
                                                                  <w:marTop w:val="0"/>
                                                                  <w:marBottom w:val="0"/>
                                                                  <w:divBdr>
                                                                    <w:top w:val="single" w:sz="2" w:space="0" w:color="D9D9E3"/>
                                                                    <w:left w:val="single" w:sz="2" w:space="0" w:color="D9D9E3"/>
                                                                    <w:bottom w:val="single" w:sz="2" w:space="0" w:color="D9D9E3"/>
                                                                    <w:right w:val="single" w:sz="2" w:space="0" w:color="D9D9E3"/>
                                                                  </w:divBdr>
                                                                  <w:divsChild>
                                                                    <w:div w:id="1194802228">
                                                                      <w:marLeft w:val="0"/>
                                                                      <w:marRight w:val="0"/>
                                                                      <w:marTop w:val="0"/>
                                                                      <w:marBottom w:val="0"/>
                                                                      <w:divBdr>
                                                                        <w:top w:val="single" w:sz="2" w:space="0" w:color="D9D9E3"/>
                                                                        <w:left w:val="single" w:sz="2" w:space="0" w:color="D9D9E3"/>
                                                                        <w:bottom w:val="single" w:sz="2" w:space="0" w:color="D9D9E3"/>
                                                                        <w:right w:val="single" w:sz="2" w:space="0" w:color="D9D9E3"/>
                                                                      </w:divBdr>
                                                                      <w:divsChild>
                                                                        <w:div w:id="147968941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941">
                                                                              <w:marLeft w:val="0"/>
                                                                              <w:marRight w:val="0"/>
                                                                              <w:marTop w:val="0"/>
                                                                              <w:marBottom w:val="0"/>
                                                                              <w:divBdr>
                                                                                <w:top w:val="single" w:sz="2" w:space="0" w:color="D9D9E3"/>
                                                                                <w:left w:val="single" w:sz="2" w:space="0" w:color="D9D9E3"/>
                                                                                <w:bottom w:val="single" w:sz="2" w:space="0" w:color="D9D9E3"/>
                                                                                <w:right w:val="single" w:sz="2" w:space="0" w:color="D9D9E3"/>
                                                                              </w:divBdr>
                                                                            </w:div>
                                                                            <w:div w:id="2003508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752193">
                                                                          <w:marLeft w:val="0"/>
                                                                          <w:marRight w:val="0"/>
                                                                          <w:marTop w:val="0"/>
                                                                          <w:marBottom w:val="0"/>
                                                                          <w:divBdr>
                                                                            <w:top w:val="single" w:sz="2" w:space="0" w:color="D9D9E3"/>
                                                                            <w:left w:val="single" w:sz="2" w:space="0" w:color="D9D9E3"/>
                                                                            <w:bottom w:val="single" w:sz="2" w:space="0" w:color="D9D9E3"/>
                                                                            <w:right w:val="single" w:sz="2" w:space="0" w:color="D9D9E3"/>
                                                                          </w:divBdr>
                                                                          <w:divsChild>
                                                                            <w:div w:id="1882590125">
                                                                              <w:marLeft w:val="0"/>
                                                                              <w:marRight w:val="0"/>
                                                                              <w:marTop w:val="0"/>
                                                                              <w:marBottom w:val="0"/>
                                                                              <w:divBdr>
                                                                                <w:top w:val="single" w:sz="2" w:space="0" w:color="D9D9E3"/>
                                                                                <w:left w:val="single" w:sz="2" w:space="0" w:color="D9D9E3"/>
                                                                                <w:bottom w:val="single" w:sz="2" w:space="0" w:color="D9D9E3"/>
                                                                                <w:right w:val="single" w:sz="2" w:space="0" w:color="D9D9E3"/>
                                                                              </w:divBdr>
                                                                            </w:div>
                                                                            <w:div w:id="1942372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3981252">
                                          <w:marLeft w:val="0"/>
                                          <w:marRight w:val="0"/>
                                          <w:marTop w:val="0"/>
                                          <w:marBottom w:val="0"/>
                                          <w:divBdr>
                                            <w:top w:val="single" w:sz="2" w:space="0" w:color="D9D9E3"/>
                                            <w:left w:val="single" w:sz="2" w:space="0" w:color="D9D9E3"/>
                                            <w:bottom w:val="single" w:sz="2" w:space="0" w:color="D9D9E3"/>
                                            <w:right w:val="single" w:sz="2" w:space="0" w:color="D9D9E3"/>
                                          </w:divBdr>
                                          <w:divsChild>
                                            <w:div w:id="192626467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777725">
                                                  <w:marLeft w:val="0"/>
                                                  <w:marRight w:val="0"/>
                                                  <w:marTop w:val="0"/>
                                                  <w:marBottom w:val="0"/>
                                                  <w:divBdr>
                                                    <w:top w:val="single" w:sz="2" w:space="0" w:color="D9D9E3"/>
                                                    <w:left w:val="single" w:sz="2" w:space="0" w:color="D9D9E3"/>
                                                    <w:bottom w:val="single" w:sz="2" w:space="0" w:color="D9D9E3"/>
                                                    <w:right w:val="single" w:sz="2" w:space="0" w:color="D9D9E3"/>
                                                  </w:divBdr>
                                                  <w:divsChild>
                                                    <w:div w:id="332756838">
                                                      <w:marLeft w:val="0"/>
                                                      <w:marRight w:val="0"/>
                                                      <w:marTop w:val="0"/>
                                                      <w:marBottom w:val="0"/>
                                                      <w:divBdr>
                                                        <w:top w:val="single" w:sz="2" w:space="0" w:color="D9D9E3"/>
                                                        <w:left w:val="single" w:sz="2" w:space="0" w:color="D9D9E3"/>
                                                        <w:bottom w:val="single" w:sz="2" w:space="0" w:color="D9D9E3"/>
                                                        <w:right w:val="single" w:sz="2" w:space="0" w:color="D9D9E3"/>
                                                      </w:divBdr>
                                                      <w:divsChild>
                                                        <w:div w:id="512958583">
                                                          <w:marLeft w:val="0"/>
                                                          <w:marRight w:val="0"/>
                                                          <w:marTop w:val="0"/>
                                                          <w:marBottom w:val="0"/>
                                                          <w:divBdr>
                                                            <w:top w:val="single" w:sz="2" w:space="0" w:color="D9D9E3"/>
                                                            <w:left w:val="single" w:sz="2" w:space="0" w:color="D9D9E3"/>
                                                            <w:bottom w:val="single" w:sz="2" w:space="0" w:color="D9D9E3"/>
                                                            <w:right w:val="single" w:sz="2" w:space="0" w:color="D9D9E3"/>
                                                          </w:divBdr>
                                                          <w:divsChild>
                                                            <w:div w:id="1976792790">
                                                              <w:marLeft w:val="0"/>
                                                              <w:marRight w:val="0"/>
                                                              <w:marTop w:val="0"/>
                                                              <w:marBottom w:val="0"/>
                                                              <w:divBdr>
                                                                <w:top w:val="single" w:sz="2" w:space="0" w:color="D9D9E3"/>
                                                                <w:left w:val="single" w:sz="2" w:space="0" w:color="D9D9E3"/>
                                                                <w:bottom w:val="single" w:sz="2" w:space="0" w:color="D9D9E3"/>
                                                                <w:right w:val="single" w:sz="2" w:space="0" w:color="D9D9E3"/>
                                                              </w:divBdr>
                                                              <w:divsChild>
                                                                <w:div w:id="331033406">
                                                                  <w:marLeft w:val="0"/>
                                                                  <w:marRight w:val="0"/>
                                                                  <w:marTop w:val="0"/>
                                                                  <w:marBottom w:val="0"/>
                                                                  <w:divBdr>
                                                                    <w:top w:val="single" w:sz="2" w:space="0" w:color="D9D9E3"/>
                                                                    <w:left w:val="single" w:sz="2" w:space="0" w:color="D9D9E3"/>
                                                                    <w:bottom w:val="single" w:sz="2" w:space="0" w:color="D9D9E3"/>
                                                                    <w:right w:val="single" w:sz="2" w:space="0" w:color="D9D9E3"/>
                                                                  </w:divBdr>
                                                                  <w:divsChild>
                                                                    <w:div w:id="1511143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0472908">
                                                      <w:marLeft w:val="0"/>
                                                      <w:marRight w:val="0"/>
                                                      <w:marTop w:val="0"/>
                                                      <w:marBottom w:val="0"/>
                                                      <w:divBdr>
                                                        <w:top w:val="single" w:sz="2" w:space="0" w:color="D9D9E3"/>
                                                        <w:left w:val="single" w:sz="2" w:space="0" w:color="D9D9E3"/>
                                                        <w:bottom w:val="single" w:sz="2" w:space="0" w:color="D9D9E3"/>
                                                        <w:right w:val="single" w:sz="2" w:space="0" w:color="D9D9E3"/>
                                                      </w:divBdr>
                                                      <w:divsChild>
                                                        <w:div w:id="753279455">
                                                          <w:marLeft w:val="0"/>
                                                          <w:marRight w:val="0"/>
                                                          <w:marTop w:val="0"/>
                                                          <w:marBottom w:val="0"/>
                                                          <w:divBdr>
                                                            <w:top w:val="single" w:sz="2" w:space="0" w:color="D9D9E3"/>
                                                            <w:left w:val="single" w:sz="2" w:space="0" w:color="D9D9E3"/>
                                                            <w:bottom w:val="single" w:sz="2" w:space="0" w:color="D9D9E3"/>
                                                            <w:right w:val="single" w:sz="2" w:space="0" w:color="D9D9E3"/>
                                                          </w:divBdr>
                                                        </w:div>
                                                        <w:div w:id="2035765864">
                                                          <w:marLeft w:val="0"/>
                                                          <w:marRight w:val="0"/>
                                                          <w:marTop w:val="0"/>
                                                          <w:marBottom w:val="0"/>
                                                          <w:divBdr>
                                                            <w:top w:val="single" w:sz="2" w:space="0" w:color="D9D9E3"/>
                                                            <w:left w:val="single" w:sz="2" w:space="0" w:color="D9D9E3"/>
                                                            <w:bottom w:val="single" w:sz="2" w:space="0" w:color="D9D9E3"/>
                                                            <w:right w:val="single" w:sz="2" w:space="0" w:color="D9D9E3"/>
                                                          </w:divBdr>
                                                          <w:divsChild>
                                                            <w:div w:id="1207448096">
                                                              <w:marLeft w:val="0"/>
                                                              <w:marRight w:val="0"/>
                                                              <w:marTop w:val="0"/>
                                                              <w:marBottom w:val="0"/>
                                                              <w:divBdr>
                                                                <w:top w:val="single" w:sz="2" w:space="0" w:color="D9D9E3"/>
                                                                <w:left w:val="single" w:sz="2" w:space="0" w:color="D9D9E3"/>
                                                                <w:bottom w:val="single" w:sz="2" w:space="0" w:color="D9D9E3"/>
                                                                <w:right w:val="single" w:sz="2" w:space="0" w:color="D9D9E3"/>
                                                              </w:divBdr>
                                                              <w:divsChild>
                                                                <w:div w:id="617761225">
                                                                  <w:marLeft w:val="0"/>
                                                                  <w:marRight w:val="0"/>
                                                                  <w:marTop w:val="0"/>
                                                                  <w:marBottom w:val="0"/>
                                                                  <w:divBdr>
                                                                    <w:top w:val="single" w:sz="2" w:space="0" w:color="D9D9E3"/>
                                                                    <w:left w:val="single" w:sz="2" w:space="0" w:color="D9D9E3"/>
                                                                    <w:bottom w:val="single" w:sz="2" w:space="0" w:color="D9D9E3"/>
                                                                    <w:right w:val="single" w:sz="2" w:space="0" w:color="D9D9E3"/>
                                                                  </w:divBdr>
                                                                  <w:divsChild>
                                                                    <w:div w:id="136073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9599055">
                                          <w:marLeft w:val="0"/>
                                          <w:marRight w:val="0"/>
                                          <w:marTop w:val="0"/>
                                          <w:marBottom w:val="0"/>
                                          <w:divBdr>
                                            <w:top w:val="single" w:sz="2" w:space="0" w:color="D9D9E3"/>
                                            <w:left w:val="single" w:sz="2" w:space="0" w:color="D9D9E3"/>
                                            <w:bottom w:val="single" w:sz="2" w:space="0" w:color="D9D9E3"/>
                                            <w:right w:val="single" w:sz="2" w:space="0" w:color="D9D9E3"/>
                                          </w:divBdr>
                                          <w:divsChild>
                                            <w:div w:id="185657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153954">
                                                  <w:marLeft w:val="0"/>
                                                  <w:marRight w:val="0"/>
                                                  <w:marTop w:val="0"/>
                                                  <w:marBottom w:val="0"/>
                                                  <w:divBdr>
                                                    <w:top w:val="single" w:sz="2" w:space="0" w:color="D9D9E3"/>
                                                    <w:left w:val="single" w:sz="2" w:space="0" w:color="D9D9E3"/>
                                                    <w:bottom w:val="single" w:sz="2" w:space="0" w:color="D9D9E3"/>
                                                    <w:right w:val="single" w:sz="2" w:space="0" w:color="D9D9E3"/>
                                                  </w:divBdr>
                                                  <w:divsChild>
                                                    <w:div w:id="1479492376">
                                                      <w:marLeft w:val="0"/>
                                                      <w:marRight w:val="0"/>
                                                      <w:marTop w:val="0"/>
                                                      <w:marBottom w:val="0"/>
                                                      <w:divBdr>
                                                        <w:top w:val="single" w:sz="2" w:space="0" w:color="D9D9E3"/>
                                                        <w:left w:val="single" w:sz="2" w:space="0" w:color="D9D9E3"/>
                                                        <w:bottom w:val="single" w:sz="2" w:space="0" w:color="D9D9E3"/>
                                                        <w:right w:val="single" w:sz="2" w:space="0" w:color="D9D9E3"/>
                                                      </w:divBdr>
                                                      <w:divsChild>
                                                        <w:div w:id="165246913">
                                                          <w:marLeft w:val="0"/>
                                                          <w:marRight w:val="0"/>
                                                          <w:marTop w:val="0"/>
                                                          <w:marBottom w:val="0"/>
                                                          <w:divBdr>
                                                            <w:top w:val="single" w:sz="2" w:space="0" w:color="D9D9E3"/>
                                                            <w:left w:val="single" w:sz="2" w:space="0" w:color="D9D9E3"/>
                                                            <w:bottom w:val="single" w:sz="2" w:space="0" w:color="D9D9E3"/>
                                                            <w:right w:val="single" w:sz="2" w:space="0" w:color="D9D9E3"/>
                                                          </w:divBdr>
                                                          <w:divsChild>
                                                            <w:div w:id="1779371216">
                                                              <w:marLeft w:val="0"/>
                                                              <w:marRight w:val="0"/>
                                                              <w:marTop w:val="0"/>
                                                              <w:marBottom w:val="0"/>
                                                              <w:divBdr>
                                                                <w:top w:val="single" w:sz="2" w:space="0" w:color="D9D9E3"/>
                                                                <w:left w:val="single" w:sz="2" w:space="0" w:color="D9D9E3"/>
                                                                <w:bottom w:val="single" w:sz="2" w:space="0" w:color="D9D9E3"/>
                                                                <w:right w:val="single" w:sz="2" w:space="0" w:color="D9D9E3"/>
                                                              </w:divBdr>
                                                              <w:divsChild>
                                                                <w:div w:id="2125686163">
                                                                  <w:marLeft w:val="0"/>
                                                                  <w:marRight w:val="0"/>
                                                                  <w:marTop w:val="0"/>
                                                                  <w:marBottom w:val="0"/>
                                                                  <w:divBdr>
                                                                    <w:top w:val="single" w:sz="2" w:space="0" w:color="D9D9E3"/>
                                                                    <w:left w:val="single" w:sz="2" w:space="0" w:color="D9D9E3"/>
                                                                    <w:bottom w:val="single" w:sz="2" w:space="0" w:color="D9D9E3"/>
                                                                    <w:right w:val="single" w:sz="2" w:space="0" w:color="D9D9E3"/>
                                                                  </w:divBdr>
                                                                  <w:divsChild>
                                                                    <w:div w:id="1293515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1512549">
                                                      <w:marLeft w:val="0"/>
                                                      <w:marRight w:val="0"/>
                                                      <w:marTop w:val="0"/>
                                                      <w:marBottom w:val="0"/>
                                                      <w:divBdr>
                                                        <w:top w:val="single" w:sz="2" w:space="0" w:color="D9D9E3"/>
                                                        <w:left w:val="single" w:sz="2" w:space="0" w:color="D9D9E3"/>
                                                        <w:bottom w:val="single" w:sz="2" w:space="0" w:color="D9D9E3"/>
                                                        <w:right w:val="single" w:sz="2" w:space="0" w:color="D9D9E3"/>
                                                      </w:divBdr>
                                                      <w:divsChild>
                                                        <w:div w:id="350763483">
                                                          <w:marLeft w:val="0"/>
                                                          <w:marRight w:val="0"/>
                                                          <w:marTop w:val="0"/>
                                                          <w:marBottom w:val="0"/>
                                                          <w:divBdr>
                                                            <w:top w:val="single" w:sz="2" w:space="0" w:color="D9D9E3"/>
                                                            <w:left w:val="single" w:sz="2" w:space="0" w:color="D9D9E3"/>
                                                            <w:bottom w:val="single" w:sz="2" w:space="0" w:color="D9D9E3"/>
                                                            <w:right w:val="single" w:sz="2" w:space="0" w:color="D9D9E3"/>
                                                          </w:divBdr>
                                                        </w:div>
                                                        <w:div w:id="1946961173">
                                                          <w:marLeft w:val="0"/>
                                                          <w:marRight w:val="0"/>
                                                          <w:marTop w:val="0"/>
                                                          <w:marBottom w:val="0"/>
                                                          <w:divBdr>
                                                            <w:top w:val="single" w:sz="2" w:space="0" w:color="D9D9E3"/>
                                                            <w:left w:val="single" w:sz="2" w:space="0" w:color="D9D9E3"/>
                                                            <w:bottom w:val="single" w:sz="2" w:space="0" w:color="D9D9E3"/>
                                                            <w:right w:val="single" w:sz="2" w:space="0" w:color="D9D9E3"/>
                                                          </w:divBdr>
                                                          <w:divsChild>
                                                            <w:div w:id="1493989614">
                                                              <w:marLeft w:val="0"/>
                                                              <w:marRight w:val="0"/>
                                                              <w:marTop w:val="0"/>
                                                              <w:marBottom w:val="0"/>
                                                              <w:divBdr>
                                                                <w:top w:val="single" w:sz="2" w:space="0" w:color="D9D9E3"/>
                                                                <w:left w:val="single" w:sz="2" w:space="0" w:color="D9D9E3"/>
                                                                <w:bottom w:val="single" w:sz="2" w:space="0" w:color="D9D9E3"/>
                                                                <w:right w:val="single" w:sz="2" w:space="0" w:color="D9D9E3"/>
                                                              </w:divBdr>
                                                              <w:divsChild>
                                                                <w:div w:id="207306835">
                                                                  <w:marLeft w:val="0"/>
                                                                  <w:marRight w:val="0"/>
                                                                  <w:marTop w:val="0"/>
                                                                  <w:marBottom w:val="0"/>
                                                                  <w:divBdr>
                                                                    <w:top w:val="single" w:sz="2" w:space="0" w:color="D9D9E3"/>
                                                                    <w:left w:val="single" w:sz="2" w:space="0" w:color="D9D9E3"/>
                                                                    <w:bottom w:val="single" w:sz="2" w:space="0" w:color="D9D9E3"/>
                                                                    <w:right w:val="single" w:sz="2" w:space="0" w:color="D9D9E3"/>
                                                                  </w:divBdr>
                                                                  <w:divsChild>
                                                                    <w:div w:id="1805348462">
                                                                      <w:marLeft w:val="0"/>
                                                                      <w:marRight w:val="0"/>
                                                                      <w:marTop w:val="0"/>
                                                                      <w:marBottom w:val="0"/>
                                                                      <w:divBdr>
                                                                        <w:top w:val="single" w:sz="2" w:space="0" w:color="D9D9E3"/>
                                                                        <w:left w:val="single" w:sz="2" w:space="0" w:color="D9D9E3"/>
                                                                        <w:bottom w:val="single" w:sz="2" w:space="0" w:color="D9D9E3"/>
                                                                        <w:right w:val="single" w:sz="2" w:space="0" w:color="D9D9E3"/>
                                                                      </w:divBdr>
                                                                      <w:divsChild>
                                                                        <w:div w:id="61683091">
                                                                          <w:marLeft w:val="0"/>
                                                                          <w:marRight w:val="0"/>
                                                                          <w:marTop w:val="0"/>
                                                                          <w:marBottom w:val="0"/>
                                                                          <w:divBdr>
                                                                            <w:top w:val="single" w:sz="2" w:space="0" w:color="D9D9E3"/>
                                                                            <w:left w:val="single" w:sz="2" w:space="0" w:color="D9D9E3"/>
                                                                            <w:bottom w:val="single" w:sz="2" w:space="0" w:color="D9D9E3"/>
                                                                            <w:right w:val="single" w:sz="2" w:space="0" w:color="D9D9E3"/>
                                                                          </w:divBdr>
                                                                          <w:divsChild>
                                                                            <w:div w:id="252857938">
                                                                              <w:marLeft w:val="0"/>
                                                                              <w:marRight w:val="0"/>
                                                                              <w:marTop w:val="0"/>
                                                                              <w:marBottom w:val="0"/>
                                                                              <w:divBdr>
                                                                                <w:top w:val="single" w:sz="2" w:space="0" w:color="D9D9E3"/>
                                                                                <w:left w:val="single" w:sz="2" w:space="0" w:color="D9D9E3"/>
                                                                                <w:bottom w:val="single" w:sz="2" w:space="0" w:color="D9D9E3"/>
                                                                                <w:right w:val="single" w:sz="2" w:space="0" w:color="D9D9E3"/>
                                                                              </w:divBdr>
                                                                            </w:div>
                                                                            <w:div w:id="1111899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50978">
                                                                          <w:marLeft w:val="0"/>
                                                                          <w:marRight w:val="0"/>
                                                                          <w:marTop w:val="0"/>
                                                                          <w:marBottom w:val="0"/>
                                                                          <w:divBdr>
                                                                            <w:top w:val="single" w:sz="2" w:space="0" w:color="D9D9E3"/>
                                                                            <w:left w:val="single" w:sz="2" w:space="0" w:color="D9D9E3"/>
                                                                            <w:bottom w:val="single" w:sz="2" w:space="0" w:color="D9D9E3"/>
                                                                            <w:right w:val="single" w:sz="2" w:space="0" w:color="D9D9E3"/>
                                                                          </w:divBdr>
                                                                          <w:divsChild>
                                                                            <w:div w:id="1881697194">
                                                                              <w:marLeft w:val="0"/>
                                                                              <w:marRight w:val="0"/>
                                                                              <w:marTop w:val="0"/>
                                                                              <w:marBottom w:val="0"/>
                                                                              <w:divBdr>
                                                                                <w:top w:val="single" w:sz="2" w:space="0" w:color="D9D9E3"/>
                                                                                <w:left w:val="single" w:sz="2" w:space="0" w:color="D9D9E3"/>
                                                                                <w:bottom w:val="single" w:sz="2" w:space="0" w:color="D9D9E3"/>
                                                                                <w:right w:val="single" w:sz="2" w:space="0" w:color="D9D9E3"/>
                                                                              </w:divBdr>
                                                                            </w:div>
                                                                            <w:div w:id="1954284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133232">
                                                                          <w:marLeft w:val="0"/>
                                                                          <w:marRight w:val="0"/>
                                                                          <w:marTop w:val="0"/>
                                                                          <w:marBottom w:val="0"/>
                                                                          <w:divBdr>
                                                                            <w:top w:val="single" w:sz="2" w:space="0" w:color="D9D9E3"/>
                                                                            <w:left w:val="single" w:sz="2" w:space="0" w:color="D9D9E3"/>
                                                                            <w:bottom w:val="single" w:sz="2" w:space="0" w:color="D9D9E3"/>
                                                                            <w:right w:val="single" w:sz="2" w:space="0" w:color="D9D9E3"/>
                                                                          </w:divBdr>
                                                                          <w:divsChild>
                                                                            <w:div w:id="1571843825">
                                                                              <w:marLeft w:val="0"/>
                                                                              <w:marRight w:val="0"/>
                                                                              <w:marTop w:val="0"/>
                                                                              <w:marBottom w:val="0"/>
                                                                              <w:divBdr>
                                                                                <w:top w:val="single" w:sz="2" w:space="0" w:color="D9D9E3"/>
                                                                                <w:left w:val="single" w:sz="2" w:space="0" w:color="D9D9E3"/>
                                                                                <w:bottom w:val="single" w:sz="2" w:space="0" w:color="D9D9E3"/>
                                                                                <w:right w:val="single" w:sz="2" w:space="0" w:color="D9D9E3"/>
                                                                              </w:divBdr>
                                                                            </w:div>
                                                                            <w:div w:id="107762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175483">
                                          <w:marLeft w:val="0"/>
                                          <w:marRight w:val="0"/>
                                          <w:marTop w:val="0"/>
                                          <w:marBottom w:val="0"/>
                                          <w:divBdr>
                                            <w:top w:val="single" w:sz="2" w:space="0" w:color="D9D9E3"/>
                                            <w:left w:val="single" w:sz="2" w:space="0" w:color="D9D9E3"/>
                                            <w:bottom w:val="single" w:sz="2" w:space="0" w:color="D9D9E3"/>
                                            <w:right w:val="single" w:sz="2" w:space="0" w:color="D9D9E3"/>
                                          </w:divBdr>
                                          <w:divsChild>
                                            <w:div w:id="390035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934866">
                                                  <w:marLeft w:val="0"/>
                                                  <w:marRight w:val="0"/>
                                                  <w:marTop w:val="0"/>
                                                  <w:marBottom w:val="0"/>
                                                  <w:divBdr>
                                                    <w:top w:val="single" w:sz="2" w:space="0" w:color="D9D9E3"/>
                                                    <w:left w:val="single" w:sz="2" w:space="0" w:color="D9D9E3"/>
                                                    <w:bottom w:val="single" w:sz="2" w:space="0" w:color="D9D9E3"/>
                                                    <w:right w:val="single" w:sz="2" w:space="0" w:color="D9D9E3"/>
                                                  </w:divBdr>
                                                  <w:divsChild>
                                                    <w:div w:id="1897817910">
                                                      <w:marLeft w:val="0"/>
                                                      <w:marRight w:val="0"/>
                                                      <w:marTop w:val="0"/>
                                                      <w:marBottom w:val="0"/>
                                                      <w:divBdr>
                                                        <w:top w:val="single" w:sz="2" w:space="0" w:color="D9D9E3"/>
                                                        <w:left w:val="single" w:sz="2" w:space="0" w:color="D9D9E3"/>
                                                        <w:bottom w:val="single" w:sz="2" w:space="0" w:color="D9D9E3"/>
                                                        <w:right w:val="single" w:sz="2" w:space="0" w:color="D9D9E3"/>
                                                      </w:divBdr>
                                                      <w:divsChild>
                                                        <w:div w:id="977106288">
                                                          <w:marLeft w:val="0"/>
                                                          <w:marRight w:val="0"/>
                                                          <w:marTop w:val="0"/>
                                                          <w:marBottom w:val="0"/>
                                                          <w:divBdr>
                                                            <w:top w:val="single" w:sz="2" w:space="0" w:color="D9D9E3"/>
                                                            <w:left w:val="single" w:sz="2" w:space="0" w:color="D9D9E3"/>
                                                            <w:bottom w:val="single" w:sz="2" w:space="0" w:color="D9D9E3"/>
                                                            <w:right w:val="single" w:sz="2" w:space="0" w:color="D9D9E3"/>
                                                          </w:divBdr>
                                                          <w:divsChild>
                                                            <w:div w:id="660736639">
                                                              <w:marLeft w:val="0"/>
                                                              <w:marRight w:val="0"/>
                                                              <w:marTop w:val="0"/>
                                                              <w:marBottom w:val="0"/>
                                                              <w:divBdr>
                                                                <w:top w:val="single" w:sz="2" w:space="0" w:color="D9D9E3"/>
                                                                <w:left w:val="single" w:sz="2" w:space="0" w:color="D9D9E3"/>
                                                                <w:bottom w:val="single" w:sz="2" w:space="0" w:color="D9D9E3"/>
                                                                <w:right w:val="single" w:sz="2" w:space="0" w:color="D9D9E3"/>
                                                              </w:divBdr>
                                                              <w:divsChild>
                                                                <w:div w:id="274019302">
                                                                  <w:marLeft w:val="0"/>
                                                                  <w:marRight w:val="0"/>
                                                                  <w:marTop w:val="0"/>
                                                                  <w:marBottom w:val="0"/>
                                                                  <w:divBdr>
                                                                    <w:top w:val="single" w:sz="2" w:space="0" w:color="D9D9E3"/>
                                                                    <w:left w:val="single" w:sz="2" w:space="0" w:color="D9D9E3"/>
                                                                    <w:bottom w:val="single" w:sz="2" w:space="0" w:color="D9D9E3"/>
                                                                    <w:right w:val="single" w:sz="2" w:space="0" w:color="D9D9E3"/>
                                                                  </w:divBdr>
                                                                  <w:divsChild>
                                                                    <w:div w:id="1425111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7702462">
                                                      <w:marLeft w:val="0"/>
                                                      <w:marRight w:val="0"/>
                                                      <w:marTop w:val="0"/>
                                                      <w:marBottom w:val="0"/>
                                                      <w:divBdr>
                                                        <w:top w:val="single" w:sz="2" w:space="0" w:color="D9D9E3"/>
                                                        <w:left w:val="single" w:sz="2" w:space="0" w:color="D9D9E3"/>
                                                        <w:bottom w:val="single" w:sz="2" w:space="0" w:color="D9D9E3"/>
                                                        <w:right w:val="single" w:sz="2" w:space="0" w:color="D9D9E3"/>
                                                      </w:divBdr>
                                                      <w:divsChild>
                                                        <w:div w:id="605891829">
                                                          <w:marLeft w:val="0"/>
                                                          <w:marRight w:val="0"/>
                                                          <w:marTop w:val="0"/>
                                                          <w:marBottom w:val="0"/>
                                                          <w:divBdr>
                                                            <w:top w:val="single" w:sz="2" w:space="0" w:color="D9D9E3"/>
                                                            <w:left w:val="single" w:sz="2" w:space="0" w:color="D9D9E3"/>
                                                            <w:bottom w:val="single" w:sz="2" w:space="0" w:color="D9D9E3"/>
                                                            <w:right w:val="single" w:sz="2" w:space="0" w:color="D9D9E3"/>
                                                          </w:divBdr>
                                                        </w:div>
                                                        <w:div w:id="469058441">
                                                          <w:marLeft w:val="0"/>
                                                          <w:marRight w:val="0"/>
                                                          <w:marTop w:val="0"/>
                                                          <w:marBottom w:val="0"/>
                                                          <w:divBdr>
                                                            <w:top w:val="single" w:sz="2" w:space="0" w:color="D9D9E3"/>
                                                            <w:left w:val="single" w:sz="2" w:space="0" w:color="D9D9E3"/>
                                                            <w:bottom w:val="single" w:sz="2" w:space="0" w:color="D9D9E3"/>
                                                            <w:right w:val="single" w:sz="2" w:space="0" w:color="D9D9E3"/>
                                                          </w:divBdr>
                                                          <w:divsChild>
                                                            <w:div w:id="1417097807">
                                                              <w:marLeft w:val="0"/>
                                                              <w:marRight w:val="0"/>
                                                              <w:marTop w:val="0"/>
                                                              <w:marBottom w:val="0"/>
                                                              <w:divBdr>
                                                                <w:top w:val="single" w:sz="2" w:space="0" w:color="D9D9E3"/>
                                                                <w:left w:val="single" w:sz="2" w:space="0" w:color="D9D9E3"/>
                                                                <w:bottom w:val="single" w:sz="2" w:space="0" w:color="D9D9E3"/>
                                                                <w:right w:val="single" w:sz="2" w:space="0" w:color="D9D9E3"/>
                                                              </w:divBdr>
                                                              <w:divsChild>
                                                                <w:div w:id="518934429">
                                                                  <w:marLeft w:val="0"/>
                                                                  <w:marRight w:val="0"/>
                                                                  <w:marTop w:val="0"/>
                                                                  <w:marBottom w:val="0"/>
                                                                  <w:divBdr>
                                                                    <w:top w:val="single" w:sz="2" w:space="0" w:color="D9D9E3"/>
                                                                    <w:left w:val="single" w:sz="2" w:space="0" w:color="D9D9E3"/>
                                                                    <w:bottom w:val="single" w:sz="2" w:space="0" w:color="D9D9E3"/>
                                                                    <w:right w:val="single" w:sz="2" w:space="0" w:color="D9D9E3"/>
                                                                  </w:divBdr>
                                                                  <w:divsChild>
                                                                    <w:div w:id="1012995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310832">
                                          <w:marLeft w:val="0"/>
                                          <w:marRight w:val="0"/>
                                          <w:marTop w:val="0"/>
                                          <w:marBottom w:val="0"/>
                                          <w:divBdr>
                                            <w:top w:val="single" w:sz="2" w:space="0" w:color="D9D9E3"/>
                                            <w:left w:val="single" w:sz="2" w:space="0" w:color="D9D9E3"/>
                                            <w:bottom w:val="single" w:sz="2" w:space="0" w:color="D9D9E3"/>
                                            <w:right w:val="single" w:sz="2" w:space="0" w:color="D9D9E3"/>
                                          </w:divBdr>
                                          <w:divsChild>
                                            <w:div w:id="1834369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268029">
                                                  <w:marLeft w:val="0"/>
                                                  <w:marRight w:val="0"/>
                                                  <w:marTop w:val="0"/>
                                                  <w:marBottom w:val="0"/>
                                                  <w:divBdr>
                                                    <w:top w:val="single" w:sz="2" w:space="0" w:color="D9D9E3"/>
                                                    <w:left w:val="single" w:sz="2" w:space="0" w:color="D9D9E3"/>
                                                    <w:bottom w:val="single" w:sz="2" w:space="0" w:color="D9D9E3"/>
                                                    <w:right w:val="single" w:sz="2" w:space="0" w:color="D9D9E3"/>
                                                  </w:divBdr>
                                                  <w:divsChild>
                                                    <w:div w:id="1971158365">
                                                      <w:marLeft w:val="0"/>
                                                      <w:marRight w:val="0"/>
                                                      <w:marTop w:val="0"/>
                                                      <w:marBottom w:val="0"/>
                                                      <w:divBdr>
                                                        <w:top w:val="single" w:sz="2" w:space="0" w:color="D9D9E3"/>
                                                        <w:left w:val="single" w:sz="2" w:space="0" w:color="D9D9E3"/>
                                                        <w:bottom w:val="single" w:sz="2" w:space="0" w:color="D9D9E3"/>
                                                        <w:right w:val="single" w:sz="2" w:space="0" w:color="D9D9E3"/>
                                                      </w:divBdr>
                                                      <w:divsChild>
                                                        <w:div w:id="1738437483">
                                                          <w:marLeft w:val="0"/>
                                                          <w:marRight w:val="0"/>
                                                          <w:marTop w:val="0"/>
                                                          <w:marBottom w:val="0"/>
                                                          <w:divBdr>
                                                            <w:top w:val="single" w:sz="2" w:space="0" w:color="D9D9E3"/>
                                                            <w:left w:val="single" w:sz="2" w:space="0" w:color="D9D9E3"/>
                                                            <w:bottom w:val="single" w:sz="2" w:space="0" w:color="D9D9E3"/>
                                                            <w:right w:val="single" w:sz="2" w:space="0" w:color="D9D9E3"/>
                                                          </w:divBdr>
                                                          <w:divsChild>
                                                            <w:div w:id="744493340">
                                                              <w:marLeft w:val="0"/>
                                                              <w:marRight w:val="0"/>
                                                              <w:marTop w:val="0"/>
                                                              <w:marBottom w:val="0"/>
                                                              <w:divBdr>
                                                                <w:top w:val="single" w:sz="2" w:space="0" w:color="D9D9E3"/>
                                                                <w:left w:val="single" w:sz="2" w:space="0" w:color="D9D9E3"/>
                                                                <w:bottom w:val="single" w:sz="2" w:space="0" w:color="D9D9E3"/>
                                                                <w:right w:val="single" w:sz="2" w:space="0" w:color="D9D9E3"/>
                                                              </w:divBdr>
                                                              <w:divsChild>
                                                                <w:div w:id="1772436962">
                                                                  <w:marLeft w:val="0"/>
                                                                  <w:marRight w:val="0"/>
                                                                  <w:marTop w:val="0"/>
                                                                  <w:marBottom w:val="0"/>
                                                                  <w:divBdr>
                                                                    <w:top w:val="single" w:sz="2" w:space="0" w:color="D9D9E3"/>
                                                                    <w:left w:val="single" w:sz="2" w:space="0" w:color="D9D9E3"/>
                                                                    <w:bottom w:val="single" w:sz="2" w:space="0" w:color="D9D9E3"/>
                                                                    <w:right w:val="single" w:sz="2" w:space="0" w:color="D9D9E3"/>
                                                                  </w:divBdr>
                                                                  <w:divsChild>
                                                                    <w:div w:id="178765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5753398">
                                                      <w:marLeft w:val="0"/>
                                                      <w:marRight w:val="0"/>
                                                      <w:marTop w:val="0"/>
                                                      <w:marBottom w:val="0"/>
                                                      <w:divBdr>
                                                        <w:top w:val="single" w:sz="2" w:space="0" w:color="D9D9E3"/>
                                                        <w:left w:val="single" w:sz="2" w:space="0" w:color="D9D9E3"/>
                                                        <w:bottom w:val="single" w:sz="2" w:space="0" w:color="D9D9E3"/>
                                                        <w:right w:val="single" w:sz="2" w:space="0" w:color="D9D9E3"/>
                                                      </w:divBdr>
                                                      <w:divsChild>
                                                        <w:div w:id="95298757">
                                                          <w:marLeft w:val="0"/>
                                                          <w:marRight w:val="0"/>
                                                          <w:marTop w:val="0"/>
                                                          <w:marBottom w:val="0"/>
                                                          <w:divBdr>
                                                            <w:top w:val="single" w:sz="2" w:space="0" w:color="D9D9E3"/>
                                                            <w:left w:val="single" w:sz="2" w:space="0" w:color="D9D9E3"/>
                                                            <w:bottom w:val="single" w:sz="2" w:space="0" w:color="D9D9E3"/>
                                                            <w:right w:val="single" w:sz="2" w:space="0" w:color="D9D9E3"/>
                                                          </w:divBdr>
                                                        </w:div>
                                                        <w:div w:id="49309752">
                                                          <w:marLeft w:val="0"/>
                                                          <w:marRight w:val="0"/>
                                                          <w:marTop w:val="0"/>
                                                          <w:marBottom w:val="0"/>
                                                          <w:divBdr>
                                                            <w:top w:val="single" w:sz="2" w:space="0" w:color="D9D9E3"/>
                                                            <w:left w:val="single" w:sz="2" w:space="0" w:color="D9D9E3"/>
                                                            <w:bottom w:val="single" w:sz="2" w:space="0" w:color="D9D9E3"/>
                                                            <w:right w:val="single" w:sz="2" w:space="0" w:color="D9D9E3"/>
                                                          </w:divBdr>
                                                          <w:divsChild>
                                                            <w:div w:id="1853838595">
                                                              <w:marLeft w:val="0"/>
                                                              <w:marRight w:val="0"/>
                                                              <w:marTop w:val="0"/>
                                                              <w:marBottom w:val="0"/>
                                                              <w:divBdr>
                                                                <w:top w:val="single" w:sz="2" w:space="0" w:color="D9D9E3"/>
                                                                <w:left w:val="single" w:sz="2" w:space="0" w:color="D9D9E3"/>
                                                                <w:bottom w:val="single" w:sz="2" w:space="0" w:color="D9D9E3"/>
                                                                <w:right w:val="single" w:sz="2" w:space="0" w:color="D9D9E3"/>
                                                              </w:divBdr>
                                                              <w:divsChild>
                                                                <w:div w:id="2013144523">
                                                                  <w:marLeft w:val="0"/>
                                                                  <w:marRight w:val="0"/>
                                                                  <w:marTop w:val="0"/>
                                                                  <w:marBottom w:val="0"/>
                                                                  <w:divBdr>
                                                                    <w:top w:val="single" w:sz="2" w:space="0" w:color="D9D9E3"/>
                                                                    <w:left w:val="single" w:sz="2" w:space="0" w:color="D9D9E3"/>
                                                                    <w:bottom w:val="single" w:sz="2" w:space="0" w:color="D9D9E3"/>
                                                                    <w:right w:val="single" w:sz="2" w:space="0" w:color="D9D9E3"/>
                                                                  </w:divBdr>
                                                                  <w:divsChild>
                                                                    <w:div w:id="659190461">
                                                                      <w:marLeft w:val="0"/>
                                                                      <w:marRight w:val="0"/>
                                                                      <w:marTop w:val="0"/>
                                                                      <w:marBottom w:val="0"/>
                                                                      <w:divBdr>
                                                                        <w:top w:val="single" w:sz="2" w:space="0" w:color="D9D9E3"/>
                                                                        <w:left w:val="single" w:sz="2" w:space="0" w:color="D9D9E3"/>
                                                                        <w:bottom w:val="single" w:sz="2" w:space="0" w:color="D9D9E3"/>
                                                                        <w:right w:val="single" w:sz="2" w:space="0" w:color="D9D9E3"/>
                                                                      </w:divBdr>
                                                                      <w:divsChild>
                                                                        <w:div w:id="1637294367">
                                                                          <w:marLeft w:val="0"/>
                                                                          <w:marRight w:val="0"/>
                                                                          <w:marTop w:val="0"/>
                                                                          <w:marBottom w:val="0"/>
                                                                          <w:divBdr>
                                                                            <w:top w:val="single" w:sz="2" w:space="0" w:color="D9D9E3"/>
                                                                            <w:left w:val="single" w:sz="2" w:space="0" w:color="D9D9E3"/>
                                                                            <w:bottom w:val="single" w:sz="2" w:space="0" w:color="D9D9E3"/>
                                                                            <w:right w:val="single" w:sz="2" w:space="0" w:color="D9D9E3"/>
                                                                          </w:divBdr>
                                                                          <w:divsChild>
                                                                            <w:div w:id="611863186">
                                                                              <w:marLeft w:val="0"/>
                                                                              <w:marRight w:val="0"/>
                                                                              <w:marTop w:val="0"/>
                                                                              <w:marBottom w:val="0"/>
                                                                              <w:divBdr>
                                                                                <w:top w:val="single" w:sz="2" w:space="0" w:color="D9D9E3"/>
                                                                                <w:left w:val="single" w:sz="2" w:space="0" w:color="D9D9E3"/>
                                                                                <w:bottom w:val="single" w:sz="2" w:space="0" w:color="D9D9E3"/>
                                                                                <w:right w:val="single" w:sz="2" w:space="0" w:color="D9D9E3"/>
                                                                              </w:divBdr>
                                                                            </w:div>
                                                                            <w:div w:id="1942834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339615">
                                                                          <w:marLeft w:val="0"/>
                                                                          <w:marRight w:val="0"/>
                                                                          <w:marTop w:val="0"/>
                                                                          <w:marBottom w:val="0"/>
                                                                          <w:divBdr>
                                                                            <w:top w:val="single" w:sz="2" w:space="0" w:color="D9D9E3"/>
                                                                            <w:left w:val="single" w:sz="2" w:space="0" w:color="D9D9E3"/>
                                                                            <w:bottom w:val="single" w:sz="2" w:space="0" w:color="D9D9E3"/>
                                                                            <w:right w:val="single" w:sz="2" w:space="0" w:color="D9D9E3"/>
                                                                          </w:divBdr>
                                                                          <w:divsChild>
                                                                            <w:div w:id="939142582">
                                                                              <w:marLeft w:val="0"/>
                                                                              <w:marRight w:val="0"/>
                                                                              <w:marTop w:val="0"/>
                                                                              <w:marBottom w:val="0"/>
                                                                              <w:divBdr>
                                                                                <w:top w:val="single" w:sz="2" w:space="0" w:color="D9D9E3"/>
                                                                                <w:left w:val="single" w:sz="2" w:space="0" w:color="D9D9E3"/>
                                                                                <w:bottom w:val="single" w:sz="2" w:space="0" w:color="D9D9E3"/>
                                                                                <w:right w:val="single" w:sz="2" w:space="0" w:color="D9D9E3"/>
                                                                              </w:divBdr>
                                                                            </w:div>
                                                                            <w:div w:id="103700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3228086">
                                          <w:marLeft w:val="0"/>
                                          <w:marRight w:val="0"/>
                                          <w:marTop w:val="0"/>
                                          <w:marBottom w:val="0"/>
                                          <w:divBdr>
                                            <w:top w:val="single" w:sz="2" w:space="0" w:color="D9D9E3"/>
                                            <w:left w:val="single" w:sz="2" w:space="0" w:color="D9D9E3"/>
                                            <w:bottom w:val="single" w:sz="2" w:space="0" w:color="D9D9E3"/>
                                            <w:right w:val="single" w:sz="2" w:space="0" w:color="D9D9E3"/>
                                          </w:divBdr>
                                          <w:divsChild>
                                            <w:div w:id="1608809344">
                                              <w:marLeft w:val="0"/>
                                              <w:marRight w:val="0"/>
                                              <w:marTop w:val="100"/>
                                              <w:marBottom w:val="100"/>
                                              <w:divBdr>
                                                <w:top w:val="single" w:sz="2" w:space="0" w:color="D9D9E3"/>
                                                <w:left w:val="single" w:sz="2" w:space="0" w:color="D9D9E3"/>
                                                <w:bottom w:val="single" w:sz="2" w:space="0" w:color="D9D9E3"/>
                                                <w:right w:val="single" w:sz="2" w:space="0" w:color="D9D9E3"/>
                                              </w:divBdr>
                                              <w:divsChild>
                                                <w:div w:id="566914108">
                                                  <w:marLeft w:val="0"/>
                                                  <w:marRight w:val="0"/>
                                                  <w:marTop w:val="0"/>
                                                  <w:marBottom w:val="0"/>
                                                  <w:divBdr>
                                                    <w:top w:val="single" w:sz="2" w:space="0" w:color="D9D9E3"/>
                                                    <w:left w:val="single" w:sz="2" w:space="0" w:color="D9D9E3"/>
                                                    <w:bottom w:val="single" w:sz="2" w:space="0" w:color="D9D9E3"/>
                                                    <w:right w:val="single" w:sz="2" w:space="0" w:color="D9D9E3"/>
                                                  </w:divBdr>
                                                  <w:divsChild>
                                                    <w:div w:id="141042060">
                                                      <w:marLeft w:val="0"/>
                                                      <w:marRight w:val="0"/>
                                                      <w:marTop w:val="0"/>
                                                      <w:marBottom w:val="0"/>
                                                      <w:divBdr>
                                                        <w:top w:val="single" w:sz="2" w:space="0" w:color="D9D9E3"/>
                                                        <w:left w:val="single" w:sz="2" w:space="0" w:color="D9D9E3"/>
                                                        <w:bottom w:val="single" w:sz="2" w:space="0" w:color="D9D9E3"/>
                                                        <w:right w:val="single" w:sz="2" w:space="0" w:color="D9D9E3"/>
                                                      </w:divBdr>
                                                      <w:divsChild>
                                                        <w:div w:id="218371297">
                                                          <w:marLeft w:val="0"/>
                                                          <w:marRight w:val="0"/>
                                                          <w:marTop w:val="0"/>
                                                          <w:marBottom w:val="0"/>
                                                          <w:divBdr>
                                                            <w:top w:val="single" w:sz="2" w:space="0" w:color="D9D9E3"/>
                                                            <w:left w:val="single" w:sz="2" w:space="0" w:color="D9D9E3"/>
                                                            <w:bottom w:val="single" w:sz="2" w:space="0" w:color="D9D9E3"/>
                                                            <w:right w:val="single" w:sz="2" w:space="0" w:color="D9D9E3"/>
                                                          </w:divBdr>
                                                          <w:divsChild>
                                                            <w:div w:id="517622352">
                                                              <w:marLeft w:val="0"/>
                                                              <w:marRight w:val="0"/>
                                                              <w:marTop w:val="0"/>
                                                              <w:marBottom w:val="0"/>
                                                              <w:divBdr>
                                                                <w:top w:val="single" w:sz="2" w:space="0" w:color="D9D9E3"/>
                                                                <w:left w:val="single" w:sz="2" w:space="0" w:color="D9D9E3"/>
                                                                <w:bottom w:val="single" w:sz="2" w:space="0" w:color="D9D9E3"/>
                                                                <w:right w:val="single" w:sz="2" w:space="0" w:color="D9D9E3"/>
                                                              </w:divBdr>
                                                              <w:divsChild>
                                                                <w:div w:id="618611791">
                                                                  <w:marLeft w:val="0"/>
                                                                  <w:marRight w:val="0"/>
                                                                  <w:marTop w:val="0"/>
                                                                  <w:marBottom w:val="0"/>
                                                                  <w:divBdr>
                                                                    <w:top w:val="single" w:sz="2" w:space="0" w:color="D9D9E3"/>
                                                                    <w:left w:val="single" w:sz="2" w:space="0" w:color="D9D9E3"/>
                                                                    <w:bottom w:val="single" w:sz="2" w:space="0" w:color="D9D9E3"/>
                                                                    <w:right w:val="single" w:sz="2" w:space="0" w:color="D9D9E3"/>
                                                                  </w:divBdr>
                                                                  <w:divsChild>
                                                                    <w:div w:id="298264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1058628">
                                                      <w:marLeft w:val="0"/>
                                                      <w:marRight w:val="0"/>
                                                      <w:marTop w:val="0"/>
                                                      <w:marBottom w:val="0"/>
                                                      <w:divBdr>
                                                        <w:top w:val="single" w:sz="2" w:space="0" w:color="D9D9E3"/>
                                                        <w:left w:val="single" w:sz="2" w:space="0" w:color="D9D9E3"/>
                                                        <w:bottom w:val="single" w:sz="2" w:space="0" w:color="D9D9E3"/>
                                                        <w:right w:val="single" w:sz="2" w:space="0" w:color="D9D9E3"/>
                                                      </w:divBdr>
                                                      <w:divsChild>
                                                        <w:div w:id="291833589">
                                                          <w:marLeft w:val="0"/>
                                                          <w:marRight w:val="0"/>
                                                          <w:marTop w:val="0"/>
                                                          <w:marBottom w:val="0"/>
                                                          <w:divBdr>
                                                            <w:top w:val="single" w:sz="2" w:space="0" w:color="D9D9E3"/>
                                                            <w:left w:val="single" w:sz="2" w:space="0" w:color="D9D9E3"/>
                                                            <w:bottom w:val="single" w:sz="2" w:space="0" w:color="D9D9E3"/>
                                                            <w:right w:val="single" w:sz="2" w:space="0" w:color="D9D9E3"/>
                                                          </w:divBdr>
                                                        </w:div>
                                                        <w:div w:id="891622602">
                                                          <w:marLeft w:val="0"/>
                                                          <w:marRight w:val="0"/>
                                                          <w:marTop w:val="0"/>
                                                          <w:marBottom w:val="0"/>
                                                          <w:divBdr>
                                                            <w:top w:val="single" w:sz="2" w:space="0" w:color="D9D9E3"/>
                                                            <w:left w:val="single" w:sz="2" w:space="0" w:color="D9D9E3"/>
                                                            <w:bottom w:val="single" w:sz="2" w:space="0" w:color="D9D9E3"/>
                                                            <w:right w:val="single" w:sz="2" w:space="0" w:color="D9D9E3"/>
                                                          </w:divBdr>
                                                          <w:divsChild>
                                                            <w:div w:id="1437284531">
                                                              <w:marLeft w:val="0"/>
                                                              <w:marRight w:val="0"/>
                                                              <w:marTop w:val="0"/>
                                                              <w:marBottom w:val="0"/>
                                                              <w:divBdr>
                                                                <w:top w:val="single" w:sz="2" w:space="0" w:color="D9D9E3"/>
                                                                <w:left w:val="single" w:sz="2" w:space="0" w:color="D9D9E3"/>
                                                                <w:bottom w:val="single" w:sz="2" w:space="0" w:color="D9D9E3"/>
                                                                <w:right w:val="single" w:sz="2" w:space="0" w:color="D9D9E3"/>
                                                              </w:divBdr>
                                                              <w:divsChild>
                                                                <w:div w:id="622273217">
                                                                  <w:marLeft w:val="0"/>
                                                                  <w:marRight w:val="0"/>
                                                                  <w:marTop w:val="0"/>
                                                                  <w:marBottom w:val="0"/>
                                                                  <w:divBdr>
                                                                    <w:top w:val="single" w:sz="2" w:space="0" w:color="D9D9E3"/>
                                                                    <w:left w:val="single" w:sz="2" w:space="0" w:color="D9D9E3"/>
                                                                    <w:bottom w:val="single" w:sz="2" w:space="0" w:color="D9D9E3"/>
                                                                    <w:right w:val="single" w:sz="2" w:space="0" w:color="D9D9E3"/>
                                                                  </w:divBdr>
                                                                  <w:divsChild>
                                                                    <w:div w:id="1765224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0453467">
                                          <w:marLeft w:val="0"/>
                                          <w:marRight w:val="0"/>
                                          <w:marTop w:val="0"/>
                                          <w:marBottom w:val="0"/>
                                          <w:divBdr>
                                            <w:top w:val="single" w:sz="2" w:space="0" w:color="D9D9E3"/>
                                            <w:left w:val="single" w:sz="2" w:space="0" w:color="D9D9E3"/>
                                            <w:bottom w:val="single" w:sz="2" w:space="0" w:color="D9D9E3"/>
                                            <w:right w:val="single" w:sz="2" w:space="0" w:color="D9D9E3"/>
                                          </w:divBdr>
                                          <w:divsChild>
                                            <w:div w:id="9338234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51054638">
                                                  <w:marLeft w:val="0"/>
                                                  <w:marRight w:val="0"/>
                                                  <w:marTop w:val="0"/>
                                                  <w:marBottom w:val="0"/>
                                                  <w:divBdr>
                                                    <w:top w:val="single" w:sz="2" w:space="0" w:color="D9D9E3"/>
                                                    <w:left w:val="single" w:sz="2" w:space="0" w:color="D9D9E3"/>
                                                    <w:bottom w:val="single" w:sz="2" w:space="0" w:color="D9D9E3"/>
                                                    <w:right w:val="single" w:sz="2" w:space="0" w:color="D9D9E3"/>
                                                  </w:divBdr>
                                                  <w:divsChild>
                                                    <w:div w:id="1911964476">
                                                      <w:marLeft w:val="0"/>
                                                      <w:marRight w:val="0"/>
                                                      <w:marTop w:val="0"/>
                                                      <w:marBottom w:val="0"/>
                                                      <w:divBdr>
                                                        <w:top w:val="single" w:sz="2" w:space="0" w:color="D9D9E3"/>
                                                        <w:left w:val="single" w:sz="2" w:space="0" w:color="D9D9E3"/>
                                                        <w:bottom w:val="single" w:sz="2" w:space="0" w:color="D9D9E3"/>
                                                        <w:right w:val="single" w:sz="2" w:space="0" w:color="D9D9E3"/>
                                                      </w:divBdr>
                                                      <w:divsChild>
                                                        <w:div w:id="1937598044">
                                                          <w:marLeft w:val="0"/>
                                                          <w:marRight w:val="0"/>
                                                          <w:marTop w:val="0"/>
                                                          <w:marBottom w:val="0"/>
                                                          <w:divBdr>
                                                            <w:top w:val="single" w:sz="2" w:space="0" w:color="D9D9E3"/>
                                                            <w:left w:val="single" w:sz="2" w:space="0" w:color="D9D9E3"/>
                                                            <w:bottom w:val="single" w:sz="2" w:space="0" w:color="D9D9E3"/>
                                                            <w:right w:val="single" w:sz="2" w:space="0" w:color="D9D9E3"/>
                                                          </w:divBdr>
                                                          <w:divsChild>
                                                            <w:div w:id="1615358626">
                                                              <w:marLeft w:val="0"/>
                                                              <w:marRight w:val="0"/>
                                                              <w:marTop w:val="0"/>
                                                              <w:marBottom w:val="0"/>
                                                              <w:divBdr>
                                                                <w:top w:val="single" w:sz="2" w:space="0" w:color="D9D9E3"/>
                                                                <w:left w:val="single" w:sz="2" w:space="0" w:color="D9D9E3"/>
                                                                <w:bottom w:val="single" w:sz="2" w:space="0" w:color="D9D9E3"/>
                                                                <w:right w:val="single" w:sz="2" w:space="0" w:color="D9D9E3"/>
                                                              </w:divBdr>
                                                              <w:divsChild>
                                                                <w:div w:id="31158215">
                                                                  <w:marLeft w:val="0"/>
                                                                  <w:marRight w:val="0"/>
                                                                  <w:marTop w:val="0"/>
                                                                  <w:marBottom w:val="0"/>
                                                                  <w:divBdr>
                                                                    <w:top w:val="single" w:sz="2" w:space="0" w:color="D9D9E3"/>
                                                                    <w:left w:val="single" w:sz="2" w:space="0" w:color="D9D9E3"/>
                                                                    <w:bottom w:val="single" w:sz="2" w:space="0" w:color="D9D9E3"/>
                                                                    <w:right w:val="single" w:sz="2" w:space="0" w:color="D9D9E3"/>
                                                                  </w:divBdr>
                                                                  <w:divsChild>
                                                                    <w:div w:id="999308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772434">
                                                      <w:marLeft w:val="0"/>
                                                      <w:marRight w:val="0"/>
                                                      <w:marTop w:val="0"/>
                                                      <w:marBottom w:val="0"/>
                                                      <w:divBdr>
                                                        <w:top w:val="single" w:sz="2" w:space="0" w:color="D9D9E3"/>
                                                        <w:left w:val="single" w:sz="2" w:space="0" w:color="D9D9E3"/>
                                                        <w:bottom w:val="single" w:sz="2" w:space="0" w:color="D9D9E3"/>
                                                        <w:right w:val="single" w:sz="2" w:space="0" w:color="D9D9E3"/>
                                                      </w:divBdr>
                                                      <w:divsChild>
                                                        <w:div w:id="1835952243">
                                                          <w:marLeft w:val="0"/>
                                                          <w:marRight w:val="0"/>
                                                          <w:marTop w:val="0"/>
                                                          <w:marBottom w:val="0"/>
                                                          <w:divBdr>
                                                            <w:top w:val="single" w:sz="2" w:space="0" w:color="D9D9E3"/>
                                                            <w:left w:val="single" w:sz="2" w:space="0" w:color="D9D9E3"/>
                                                            <w:bottom w:val="single" w:sz="2" w:space="0" w:color="D9D9E3"/>
                                                            <w:right w:val="single" w:sz="2" w:space="0" w:color="D9D9E3"/>
                                                          </w:divBdr>
                                                        </w:div>
                                                        <w:div w:id="1321538796">
                                                          <w:marLeft w:val="0"/>
                                                          <w:marRight w:val="0"/>
                                                          <w:marTop w:val="0"/>
                                                          <w:marBottom w:val="0"/>
                                                          <w:divBdr>
                                                            <w:top w:val="single" w:sz="2" w:space="0" w:color="D9D9E3"/>
                                                            <w:left w:val="single" w:sz="2" w:space="0" w:color="D9D9E3"/>
                                                            <w:bottom w:val="single" w:sz="2" w:space="0" w:color="D9D9E3"/>
                                                            <w:right w:val="single" w:sz="2" w:space="0" w:color="D9D9E3"/>
                                                          </w:divBdr>
                                                          <w:divsChild>
                                                            <w:div w:id="552078329">
                                                              <w:marLeft w:val="0"/>
                                                              <w:marRight w:val="0"/>
                                                              <w:marTop w:val="0"/>
                                                              <w:marBottom w:val="0"/>
                                                              <w:divBdr>
                                                                <w:top w:val="single" w:sz="2" w:space="0" w:color="D9D9E3"/>
                                                                <w:left w:val="single" w:sz="2" w:space="0" w:color="D9D9E3"/>
                                                                <w:bottom w:val="single" w:sz="2" w:space="0" w:color="D9D9E3"/>
                                                                <w:right w:val="single" w:sz="2" w:space="0" w:color="D9D9E3"/>
                                                              </w:divBdr>
                                                              <w:divsChild>
                                                                <w:div w:id="1315796707">
                                                                  <w:marLeft w:val="0"/>
                                                                  <w:marRight w:val="0"/>
                                                                  <w:marTop w:val="0"/>
                                                                  <w:marBottom w:val="0"/>
                                                                  <w:divBdr>
                                                                    <w:top w:val="single" w:sz="2" w:space="0" w:color="D9D9E3"/>
                                                                    <w:left w:val="single" w:sz="2" w:space="0" w:color="D9D9E3"/>
                                                                    <w:bottom w:val="single" w:sz="2" w:space="0" w:color="D9D9E3"/>
                                                                    <w:right w:val="single" w:sz="2" w:space="0" w:color="D9D9E3"/>
                                                                  </w:divBdr>
                                                                  <w:divsChild>
                                                                    <w:div w:id="831146495">
                                                                      <w:marLeft w:val="0"/>
                                                                      <w:marRight w:val="0"/>
                                                                      <w:marTop w:val="0"/>
                                                                      <w:marBottom w:val="0"/>
                                                                      <w:divBdr>
                                                                        <w:top w:val="single" w:sz="2" w:space="0" w:color="D9D9E3"/>
                                                                        <w:left w:val="single" w:sz="2" w:space="0" w:color="D9D9E3"/>
                                                                        <w:bottom w:val="single" w:sz="2" w:space="0" w:color="D9D9E3"/>
                                                                        <w:right w:val="single" w:sz="2" w:space="0" w:color="D9D9E3"/>
                                                                      </w:divBdr>
                                                                      <w:divsChild>
                                                                        <w:div w:id="34939241">
                                                                          <w:marLeft w:val="0"/>
                                                                          <w:marRight w:val="0"/>
                                                                          <w:marTop w:val="0"/>
                                                                          <w:marBottom w:val="0"/>
                                                                          <w:divBdr>
                                                                            <w:top w:val="single" w:sz="2" w:space="0" w:color="D9D9E3"/>
                                                                            <w:left w:val="single" w:sz="2" w:space="0" w:color="D9D9E3"/>
                                                                            <w:bottom w:val="single" w:sz="2" w:space="0" w:color="D9D9E3"/>
                                                                            <w:right w:val="single" w:sz="2" w:space="0" w:color="D9D9E3"/>
                                                                          </w:divBdr>
                                                                          <w:divsChild>
                                                                            <w:div w:id="494535709">
                                                                              <w:marLeft w:val="0"/>
                                                                              <w:marRight w:val="0"/>
                                                                              <w:marTop w:val="0"/>
                                                                              <w:marBottom w:val="0"/>
                                                                              <w:divBdr>
                                                                                <w:top w:val="single" w:sz="2" w:space="0" w:color="D9D9E3"/>
                                                                                <w:left w:val="single" w:sz="2" w:space="0" w:color="D9D9E3"/>
                                                                                <w:bottom w:val="single" w:sz="2" w:space="0" w:color="D9D9E3"/>
                                                                                <w:right w:val="single" w:sz="2" w:space="0" w:color="D9D9E3"/>
                                                                              </w:divBdr>
                                                                            </w:div>
                                                                            <w:div w:id="1569920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368414">
                                                                          <w:marLeft w:val="0"/>
                                                                          <w:marRight w:val="0"/>
                                                                          <w:marTop w:val="0"/>
                                                                          <w:marBottom w:val="0"/>
                                                                          <w:divBdr>
                                                                            <w:top w:val="single" w:sz="2" w:space="0" w:color="D9D9E3"/>
                                                                            <w:left w:val="single" w:sz="2" w:space="0" w:color="D9D9E3"/>
                                                                            <w:bottom w:val="single" w:sz="2" w:space="0" w:color="D9D9E3"/>
                                                                            <w:right w:val="single" w:sz="2" w:space="0" w:color="D9D9E3"/>
                                                                          </w:divBdr>
                                                                          <w:divsChild>
                                                                            <w:div w:id="1846482855">
                                                                              <w:marLeft w:val="0"/>
                                                                              <w:marRight w:val="0"/>
                                                                              <w:marTop w:val="0"/>
                                                                              <w:marBottom w:val="0"/>
                                                                              <w:divBdr>
                                                                                <w:top w:val="single" w:sz="2" w:space="0" w:color="D9D9E3"/>
                                                                                <w:left w:val="single" w:sz="2" w:space="0" w:color="D9D9E3"/>
                                                                                <w:bottom w:val="single" w:sz="2" w:space="0" w:color="D9D9E3"/>
                                                                                <w:right w:val="single" w:sz="2" w:space="0" w:color="D9D9E3"/>
                                                                              </w:divBdr>
                                                                            </w:div>
                                                                            <w:div w:id="1846557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31788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9651054">
                                                  <w:marLeft w:val="0"/>
                                                  <w:marRight w:val="0"/>
                                                  <w:marTop w:val="0"/>
                                                  <w:marBottom w:val="0"/>
                                                  <w:divBdr>
                                                    <w:top w:val="single" w:sz="2" w:space="0" w:color="D9D9E3"/>
                                                    <w:left w:val="single" w:sz="2" w:space="0" w:color="D9D9E3"/>
                                                    <w:bottom w:val="single" w:sz="2" w:space="0" w:color="D9D9E3"/>
                                                    <w:right w:val="single" w:sz="2" w:space="0" w:color="D9D9E3"/>
                                                  </w:divBdr>
                                                  <w:divsChild>
                                                    <w:div w:id="676082064">
                                                      <w:marLeft w:val="0"/>
                                                      <w:marRight w:val="0"/>
                                                      <w:marTop w:val="0"/>
                                                      <w:marBottom w:val="0"/>
                                                      <w:divBdr>
                                                        <w:top w:val="single" w:sz="2" w:space="0" w:color="D9D9E3"/>
                                                        <w:left w:val="single" w:sz="2" w:space="0" w:color="D9D9E3"/>
                                                        <w:bottom w:val="single" w:sz="2" w:space="0" w:color="D9D9E3"/>
                                                        <w:right w:val="single" w:sz="2" w:space="0" w:color="D9D9E3"/>
                                                      </w:divBdr>
                                                      <w:divsChild>
                                                        <w:div w:id="325666135">
                                                          <w:marLeft w:val="0"/>
                                                          <w:marRight w:val="0"/>
                                                          <w:marTop w:val="0"/>
                                                          <w:marBottom w:val="0"/>
                                                          <w:divBdr>
                                                            <w:top w:val="single" w:sz="2" w:space="0" w:color="D9D9E3"/>
                                                            <w:left w:val="single" w:sz="2" w:space="0" w:color="D9D9E3"/>
                                                            <w:bottom w:val="single" w:sz="2" w:space="0" w:color="D9D9E3"/>
                                                            <w:right w:val="single" w:sz="2" w:space="0" w:color="D9D9E3"/>
                                                          </w:divBdr>
                                                          <w:divsChild>
                                                            <w:div w:id="834998614">
                                                              <w:marLeft w:val="0"/>
                                                              <w:marRight w:val="0"/>
                                                              <w:marTop w:val="0"/>
                                                              <w:marBottom w:val="0"/>
                                                              <w:divBdr>
                                                                <w:top w:val="single" w:sz="2" w:space="0" w:color="D9D9E3"/>
                                                                <w:left w:val="single" w:sz="2" w:space="0" w:color="D9D9E3"/>
                                                                <w:bottom w:val="single" w:sz="2" w:space="0" w:color="D9D9E3"/>
                                                                <w:right w:val="single" w:sz="2" w:space="0" w:color="D9D9E3"/>
                                                              </w:divBdr>
                                                              <w:divsChild>
                                                                <w:div w:id="450587797">
                                                                  <w:marLeft w:val="0"/>
                                                                  <w:marRight w:val="0"/>
                                                                  <w:marTop w:val="0"/>
                                                                  <w:marBottom w:val="0"/>
                                                                  <w:divBdr>
                                                                    <w:top w:val="single" w:sz="2" w:space="0" w:color="D9D9E3"/>
                                                                    <w:left w:val="single" w:sz="2" w:space="0" w:color="D9D9E3"/>
                                                                    <w:bottom w:val="single" w:sz="2" w:space="0" w:color="D9D9E3"/>
                                                                    <w:right w:val="single" w:sz="2" w:space="0" w:color="D9D9E3"/>
                                                                  </w:divBdr>
                                                                  <w:divsChild>
                                                                    <w:div w:id="221988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198150">
                                                      <w:marLeft w:val="0"/>
                                                      <w:marRight w:val="0"/>
                                                      <w:marTop w:val="0"/>
                                                      <w:marBottom w:val="0"/>
                                                      <w:divBdr>
                                                        <w:top w:val="single" w:sz="2" w:space="0" w:color="D9D9E3"/>
                                                        <w:left w:val="single" w:sz="2" w:space="0" w:color="D9D9E3"/>
                                                        <w:bottom w:val="single" w:sz="2" w:space="0" w:color="D9D9E3"/>
                                                        <w:right w:val="single" w:sz="2" w:space="0" w:color="D9D9E3"/>
                                                      </w:divBdr>
                                                      <w:divsChild>
                                                        <w:div w:id="2061708760">
                                                          <w:marLeft w:val="0"/>
                                                          <w:marRight w:val="0"/>
                                                          <w:marTop w:val="0"/>
                                                          <w:marBottom w:val="0"/>
                                                          <w:divBdr>
                                                            <w:top w:val="single" w:sz="2" w:space="0" w:color="D9D9E3"/>
                                                            <w:left w:val="single" w:sz="2" w:space="0" w:color="D9D9E3"/>
                                                            <w:bottom w:val="single" w:sz="2" w:space="0" w:color="D9D9E3"/>
                                                            <w:right w:val="single" w:sz="2" w:space="0" w:color="D9D9E3"/>
                                                          </w:divBdr>
                                                        </w:div>
                                                        <w:div w:id="296570893">
                                                          <w:marLeft w:val="0"/>
                                                          <w:marRight w:val="0"/>
                                                          <w:marTop w:val="0"/>
                                                          <w:marBottom w:val="0"/>
                                                          <w:divBdr>
                                                            <w:top w:val="single" w:sz="2" w:space="0" w:color="D9D9E3"/>
                                                            <w:left w:val="single" w:sz="2" w:space="0" w:color="D9D9E3"/>
                                                            <w:bottom w:val="single" w:sz="2" w:space="0" w:color="D9D9E3"/>
                                                            <w:right w:val="single" w:sz="2" w:space="0" w:color="D9D9E3"/>
                                                          </w:divBdr>
                                                          <w:divsChild>
                                                            <w:div w:id="2010596557">
                                                              <w:marLeft w:val="0"/>
                                                              <w:marRight w:val="0"/>
                                                              <w:marTop w:val="0"/>
                                                              <w:marBottom w:val="0"/>
                                                              <w:divBdr>
                                                                <w:top w:val="single" w:sz="2" w:space="0" w:color="D9D9E3"/>
                                                                <w:left w:val="single" w:sz="2" w:space="0" w:color="D9D9E3"/>
                                                                <w:bottom w:val="single" w:sz="2" w:space="0" w:color="D9D9E3"/>
                                                                <w:right w:val="single" w:sz="2" w:space="0" w:color="D9D9E3"/>
                                                              </w:divBdr>
                                                              <w:divsChild>
                                                                <w:div w:id="33508554">
                                                                  <w:marLeft w:val="0"/>
                                                                  <w:marRight w:val="0"/>
                                                                  <w:marTop w:val="0"/>
                                                                  <w:marBottom w:val="0"/>
                                                                  <w:divBdr>
                                                                    <w:top w:val="single" w:sz="2" w:space="0" w:color="D9D9E3"/>
                                                                    <w:left w:val="single" w:sz="2" w:space="0" w:color="D9D9E3"/>
                                                                    <w:bottom w:val="single" w:sz="2" w:space="0" w:color="D9D9E3"/>
                                                                    <w:right w:val="single" w:sz="2" w:space="0" w:color="D9D9E3"/>
                                                                  </w:divBdr>
                                                                  <w:divsChild>
                                                                    <w:div w:id="1030447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67187">
                                          <w:marLeft w:val="0"/>
                                          <w:marRight w:val="0"/>
                                          <w:marTop w:val="0"/>
                                          <w:marBottom w:val="0"/>
                                          <w:divBdr>
                                            <w:top w:val="single" w:sz="2" w:space="0" w:color="D9D9E3"/>
                                            <w:left w:val="single" w:sz="2" w:space="0" w:color="D9D9E3"/>
                                            <w:bottom w:val="single" w:sz="2" w:space="0" w:color="D9D9E3"/>
                                            <w:right w:val="single" w:sz="2" w:space="0" w:color="D9D9E3"/>
                                          </w:divBdr>
                                          <w:divsChild>
                                            <w:div w:id="1175653751">
                                              <w:marLeft w:val="0"/>
                                              <w:marRight w:val="0"/>
                                              <w:marTop w:val="100"/>
                                              <w:marBottom w:val="100"/>
                                              <w:divBdr>
                                                <w:top w:val="single" w:sz="2" w:space="0" w:color="D9D9E3"/>
                                                <w:left w:val="single" w:sz="2" w:space="0" w:color="D9D9E3"/>
                                                <w:bottom w:val="single" w:sz="2" w:space="0" w:color="D9D9E3"/>
                                                <w:right w:val="single" w:sz="2" w:space="0" w:color="D9D9E3"/>
                                              </w:divBdr>
                                              <w:divsChild>
                                                <w:div w:id="597106865">
                                                  <w:marLeft w:val="0"/>
                                                  <w:marRight w:val="0"/>
                                                  <w:marTop w:val="0"/>
                                                  <w:marBottom w:val="0"/>
                                                  <w:divBdr>
                                                    <w:top w:val="single" w:sz="2" w:space="0" w:color="D9D9E3"/>
                                                    <w:left w:val="single" w:sz="2" w:space="0" w:color="D9D9E3"/>
                                                    <w:bottom w:val="single" w:sz="2" w:space="0" w:color="D9D9E3"/>
                                                    <w:right w:val="single" w:sz="2" w:space="0" w:color="D9D9E3"/>
                                                  </w:divBdr>
                                                  <w:divsChild>
                                                    <w:div w:id="492911851">
                                                      <w:marLeft w:val="0"/>
                                                      <w:marRight w:val="0"/>
                                                      <w:marTop w:val="0"/>
                                                      <w:marBottom w:val="0"/>
                                                      <w:divBdr>
                                                        <w:top w:val="single" w:sz="2" w:space="0" w:color="D9D9E3"/>
                                                        <w:left w:val="single" w:sz="2" w:space="0" w:color="D9D9E3"/>
                                                        <w:bottom w:val="single" w:sz="2" w:space="0" w:color="D9D9E3"/>
                                                        <w:right w:val="single" w:sz="2" w:space="0" w:color="D9D9E3"/>
                                                      </w:divBdr>
                                                      <w:divsChild>
                                                        <w:div w:id="2022662261">
                                                          <w:marLeft w:val="0"/>
                                                          <w:marRight w:val="0"/>
                                                          <w:marTop w:val="0"/>
                                                          <w:marBottom w:val="0"/>
                                                          <w:divBdr>
                                                            <w:top w:val="single" w:sz="2" w:space="0" w:color="D9D9E3"/>
                                                            <w:left w:val="single" w:sz="2" w:space="0" w:color="D9D9E3"/>
                                                            <w:bottom w:val="single" w:sz="2" w:space="0" w:color="D9D9E3"/>
                                                            <w:right w:val="single" w:sz="2" w:space="0" w:color="D9D9E3"/>
                                                          </w:divBdr>
                                                          <w:divsChild>
                                                            <w:div w:id="1191455750">
                                                              <w:marLeft w:val="0"/>
                                                              <w:marRight w:val="0"/>
                                                              <w:marTop w:val="0"/>
                                                              <w:marBottom w:val="0"/>
                                                              <w:divBdr>
                                                                <w:top w:val="single" w:sz="2" w:space="0" w:color="D9D9E3"/>
                                                                <w:left w:val="single" w:sz="2" w:space="0" w:color="D9D9E3"/>
                                                                <w:bottom w:val="single" w:sz="2" w:space="0" w:color="D9D9E3"/>
                                                                <w:right w:val="single" w:sz="2" w:space="0" w:color="D9D9E3"/>
                                                              </w:divBdr>
                                                              <w:divsChild>
                                                                <w:div w:id="301470089">
                                                                  <w:marLeft w:val="0"/>
                                                                  <w:marRight w:val="0"/>
                                                                  <w:marTop w:val="0"/>
                                                                  <w:marBottom w:val="0"/>
                                                                  <w:divBdr>
                                                                    <w:top w:val="single" w:sz="2" w:space="0" w:color="D9D9E3"/>
                                                                    <w:left w:val="single" w:sz="2" w:space="0" w:color="D9D9E3"/>
                                                                    <w:bottom w:val="single" w:sz="2" w:space="0" w:color="D9D9E3"/>
                                                                    <w:right w:val="single" w:sz="2" w:space="0" w:color="D9D9E3"/>
                                                                  </w:divBdr>
                                                                  <w:divsChild>
                                                                    <w:div w:id="865144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1560687">
                                                      <w:marLeft w:val="0"/>
                                                      <w:marRight w:val="0"/>
                                                      <w:marTop w:val="0"/>
                                                      <w:marBottom w:val="0"/>
                                                      <w:divBdr>
                                                        <w:top w:val="single" w:sz="2" w:space="0" w:color="D9D9E3"/>
                                                        <w:left w:val="single" w:sz="2" w:space="0" w:color="D9D9E3"/>
                                                        <w:bottom w:val="single" w:sz="2" w:space="0" w:color="D9D9E3"/>
                                                        <w:right w:val="single" w:sz="2" w:space="0" w:color="D9D9E3"/>
                                                      </w:divBdr>
                                                      <w:divsChild>
                                                        <w:div w:id="255984585">
                                                          <w:marLeft w:val="0"/>
                                                          <w:marRight w:val="0"/>
                                                          <w:marTop w:val="0"/>
                                                          <w:marBottom w:val="0"/>
                                                          <w:divBdr>
                                                            <w:top w:val="single" w:sz="2" w:space="0" w:color="D9D9E3"/>
                                                            <w:left w:val="single" w:sz="2" w:space="0" w:color="D9D9E3"/>
                                                            <w:bottom w:val="single" w:sz="2" w:space="0" w:color="D9D9E3"/>
                                                            <w:right w:val="single" w:sz="2" w:space="0" w:color="D9D9E3"/>
                                                          </w:divBdr>
                                                        </w:div>
                                                        <w:div w:id="1362973577">
                                                          <w:marLeft w:val="0"/>
                                                          <w:marRight w:val="0"/>
                                                          <w:marTop w:val="0"/>
                                                          <w:marBottom w:val="0"/>
                                                          <w:divBdr>
                                                            <w:top w:val="single" w:sz="2" w:space="0" w:color="D9D9E3"/>
                                                            <w:left w:val="single" w:sz="2" w:space="0" w:color="D9D9E3"/>
                                                            <w:bottom w:val="single" w:sz="2" w:space="0" w:color="D9D9E3"/>
                                                            <w:right w:val="single" w:sz="2" w:space="0" w:color="D9D9E3"/>
                                                          </w:divBdr>
                                                          <w:divsChild>
                                                            <w:div w:id="2086028755">
                                                              <w:marLeft w:val="0"/>
                                                              <w:marRight w:val="0"/>
                                                              <w:marTop w:val="0"/>
                                                              <w:marBottom w:val="0"/>
                                                              <w:divBdr>
                                                                <w:top w:val="single" w:sz="2" w:space="0" w:color="D9D9E3"/>
                                                                <w:left w:val="single" w:sz="2" w:space="0" w:color="D9D9E3"/>
                                                                <w:bottom w:val="single" w:sz="2" w:space="0" w:color="D9D9E3"/>
                                                                <w:right w:val="single" w:sz="2" w:space="0" w:color="D9D9E3"/>
                                                              </w:divBdr>
                                                              <w:divsChild>
                                                                <w:div w:id="2071808712">
                                                                  <w:marLeft w:val="0"/>
                                                                  <w:marRight w:val="0"/>
                                                                  <w:marTop w:val="0"/>
                                                                  <w:marBottom w:val="0"/>
                                                                  <w:divBdr>
                                                                    <w:top w:val="single" w:sz="2" w:space="0" w:color="D9D9E3"/>
                                                                    <w:left w:val="single" w:sz="2" w:space="0" w:color="D9D9E3"/>
                                                                    <w:bottom w:val="single" w:sz="2" w:space="0" w:color="D9D9E3"/>
                                                                    <w:right w:val="single" w:sz="2" w:space="0" w:color="D9D9E3"/>
                                                                  </w:divBdr>
                                                                  <w:divsChild>
                                                                    <w:div w:id="652951893">
                                                                      <w:marLeft w:val="0"/>
                                                                      <w:marRight w:val="0"/>
                                                                      <w:marTop w:val="0"/>
                                                                      <w:marBottom w:val="0"/>
                                                                      <w:divBdr>
                                                                        <w:top w:val="single" w:sz="2" w:space="0" w:color="D9D9E3"/>
                                                                        <w:left w:val="single" w:sz="2" w:space="0" w:color="D9D9E3"/>
                                                                        <w:bottom w:val="single" w:sz="2" w:space="0" w:color="D9D9E3"/>
                                                                        <w:right w:val="single" w:sz="2" w:space="0" w:color="D9D9E3"/>
                                                                      </w:divBdr>
                                                                      <w:divsChild>
                                                                        <w:div w:id="1212379147">
                                                                          <w:marLeft w:val="0"/>
                                                                          <w:marRight w:val="0"/>
                                                                          <w:marTop w:val="0"/>
                                                                          <w:marBottom w:val="0"/>
                                                                          <w:divBdr>
                                                                            <w:top w:val="single" w:sz="2" w:space="0" w:color="D9D9E3"/>
                                                                            <w:left w:val="single" w:sz="2" w:space="0" w:color="D9D9E3"/>
                                                                            <w:bottom w:val="single" w:sz="2" w:space="0" w:color="D9D9E3"/>
                                                                            <w:right w:val="single" w:sz="2" w:space="0" w:color="D9D9E3"/>
                                                                          </w:divBdr>
                                                                          <w:divsChild>
                                                                            <w:div w:id="798769976">
                                                                              <w:marLeft w:val="0"/>
                                                                              <w:marRight w:val="0"/>
                                                                              <w:marTop w:val="0"/>
                                                                              <w:marBottom w:val="0"/>
                                                                              <w:divBdr>
                                                                                <w:top w:val="single" w:sz="2" w:space="0" w:color="D9D9E3"/>
                                                                                <w:left w:val="single" w:sz="2" w:space="0" w:color="D9D9E3"/>
                                                                                <w:bottom w:val="single" w:sz="2" w:space="0" w:color="D9D9E3"/>
                                                                                <w:right w:val="single" w:sz="2" w:space="0" w:color="D9D9E3"/>
                                                                              </w:divBdr>
                                                                            </w:div>
                                                                            <w:div w:id="137018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885479">
                                                                          <w:marLeft w:val="0"/>
                                                                          <w:marRight w:val="0"/>
                                                                          <w:marTop w:val="0"/>
                                                                          <w:marBottom w:val="0"/>
                                                                          <w:divBdr>
                                                                            <w:top w:val="single" w:sz="2" w:space="0" w:color="D9D9E3"/>
                                                                            <w:left w:val="single" w:sz="2" w:space="0" w:color="D9D9E3"/>
                                                                            <w:bottom w:val="single" w:sz="2" w:space="0" w:color="D9D9E3"/>
                                                                            <w:right w:val="single" w:sz="2" w:space="0" w:color="D9D9E3"/>
                                                                          </w:divBdr>
                                                                          <w:divsChild>
                                                                            <w:div w:id="632633341">
                                                                              <w:marLeft w:val="0"/>
                                                                              <w:marRight w:val="0"/>
                                                                              <w:marTop w:val="0"/>
                                                                              <w:marBottom w:val="0"/>
                                                                              <w:divBdr>
                                                                                <w:top w:val="single" w:sz="2" w:space="0" w:color="D9D9E3"/>
                                                                                <w:left w:val="single" w:sz="2" w:space="0" w:color="D9D9E3"/>
                                                                                <w:bottom w:val="single" w:sz="2" w:space="0" w:color="D9D9E3"/>
                                                                                <w:right w:val="single" w:sz="2" w:space="0" w:color="D9D9E3"/>
                                                                              </w:divBdr>
                                                                            </w:div>
                                                                            <w:div w:id="4024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7657440">
                                          <w:marLeft w:val="0"/>
                                          <w:marRight w:val="0"/>
                                          <w:marTop w:val="0"/>
                                          <w:marBottom w:val="0"/>
                                          <w:divBdr>
                                            <w:top w:val="single" w:sz="2" w:space="0" w:color="D9D9E3"/>
                                            <w:left w:val="single" w:sz="2" w:space="0" w:color="D9D9E3"/>
                                            <w:bottom w:val="single" w:sz="2" w:space="0" w:color="D9D9E3"/>
                                            <w:right w:val="single" w:sz="2" w:space="0" w:color="D9D9E3"/>
                                          </w:divBdr>
                                          <w:divsChild>
                                            <w:div w:id="20655648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65542">
                                                  <w:marLeft w:val="0"/>
                                                  <w:marRight w:val="0"/>
                                                  <w:marTop w:val="0"/>
                                                  <w:marBottom w:val="0"/>
                                                  <w:divBdr>
                                                    <w:top w:val="single" w:sz="2" w:space="0" w:color="D9D9E3"/>
                                                    <w:left w:val="single" w:sz="2" w:space="0" w:color="D9D9E3"/>
                                                    <w:bottom w:val="single" w:sz="2" w:space="0" w:color="D9D9E3"/>
                                                    <w:right w:val="single" w:sz="2" w:space="0" w:color="D9D9E3"/>
                                                  </w:divBdr>
                                                  <w:divsChild>
                                                    <w:div w:id="2126803606">
                                                      <w:marLeft w:val="0"/>
                                                      <w:marRight w:val="0"/>
                                                      <w:marTop w:val="0"/>
                                                      <w:marBottom w:val="0"/>
                                                      <w:divBdr>
                                                        <w:top w:val="single" w:sz="2" w:space="0" w:color="D9D9E3"/>
                                                        <w:left w:val="single" w:sz="2" w:space="0" w:color="D9D9E3"/>
                                                        <w:bottom w:val="single" w:sz="2" w:space="0" w:color="D9D9E3"/>
                                                        <w:right w:val="single" w:sz="2" w:space="0" w:color="D9D9E3"/>
                                                      </w:divBdr>
                                                      <w:divsChild>
                                                        <w:div w:id="1931811405">
                                                          <w:marLeft w:val="0"/>
                                                          <w:marRight w:val="0"/>
                                                          <w:marTop w:val="0"/>
                                                          <w:marBottom w:val="0"/>
                                                          <w:divBdr>
                                                            <w:top w:val="single" w:sz="2" w:space="0" w:color="D9D9E3"/>
                                                            <w:left w:val="single" w:sz="2" w:space="0" w:color="D9D9E3"/>
                                                            <w:bottom w:val="single" w:sz="2" w:space="0" w:color="D9D9E3"/>
                                                            <w:right w:val="single" w:sz="2" w:space="0" w:color="D9D9E3"/>
                                                          </w:divBdr>
                                                          <w:divsChild>
                                                            <w:div w:id="1651400156">
                                                              <w:marLeft w:val="0"/>
                                                              <w:marRight w:val="0"/>
                                                              <w:marTop w:val="0"/>
                                                              <w:marBottom w:val="0"/>
                                                              <w:divBdr>
                                                                <w:top w:val="single" w:sz="2" w:space="0" w:color="D9D9E3"/>
                                                                <w:left w:val="single" w:sz="2" w:space="0" w:color="D9D9E3"/>
                                                                <w:bottom w:val="single" w:sz="2" w:space="0" w:color="D9D9E3"/>
                                                                <w:right w:val="single" w:sz="2" w:space="0" w:color="D9D9E3"/>
                                                              </w:divBdr>
                                                              <w:divsChild>
                                                                <w:div w:id="277640216">
                                                                  <w:marLeft w:val="0"/>
                                                                  <w:marRight w:val="0"/>
                                                                  <w:marTop w:val="0"/>
                                                                  <w:marBottom w:val="0"/>
                                                                  <w:divBdr>
                                                                    <w:top w:val="single" w:sz="2" w:space="0" w:color="D9D9E3"/>
                                                                    <w:left w:val="single" w:sz="2" w:space="0" w:color="D9D9E3"/>
                                                                    <w:bottom w:val="single" w:sz="2" w:space="0" w:color="D9D9E3"/>
                                                                    <w:right w:val="single" w:sz="2" w:space="0" w:color="D9D9E3"/>
                                                                  </w:divBdr>
                                                                  <w:divsChild>
                                                                    <w:div w:id="82806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7536641">
                                                      <w:marLeft w:val="0"/>
                                                      <w:marRight w:val="0"/>
                                                      <w:marTop w:val="0"/>
                                                      <w:marBottom w:val="0"/>
                                                      <w:divBdr>
                                                        <w:top w:val="single" w:sz="2" w:space="0" w:color="D9D9E3"/>
                                                        <w:left w:val="single" w:sz="2" w:space="0" w:color="D9D9E3"/>
                                                        <w:bottom w:val="single" w:sz="2" w:space="0" w:color="D9D9E3"/>
                                                        <w:right w:val="single" w:sz="2" w:space="0" w:color="D9D9E3"/>
                                                      </w:divBdr>
                                                      <w:divsChild>
                                                        <w:div w:id="493836136">
                                                          <w:marLeft w:val="0"/>
                                                          <w:marRight w:val="0"/>
                                                          <w:marTop w:val="0"/>
                                                          <w:marBottom w:val="0"/>
                                                          <w:divBdr>
                                                            <w:top w:val="single" w:sz="2" w:space="0" w:color="D9D9E3"/>
                                                            <w:left w:val="single" w:sz="2" w:space="0" w:color="D9D9E3"/>
                                                            <w:bottom w:val="single" w:sz="2" w:space="0" w:color="D9D9E3"/>
                                                            <w:right w:val="single" w:sz="2" w:space="0" w:color="D9D9E3"/>
                                                          </w:divBdr>
                                                        </w:div>
                                                        <w:div w:id="1615750842">
                                                          <w:marLeft w:val="0"/>
                                                          <w:marRight w:val="0"/>
                                                          <w:marTop w:val="0"/>
                                                          <w:marBottom w:val="0"/>
                                                          <w:divBdr>
                                                            <w:top w:val="single" w:sz="2" w:space="0" w:color="D9D9E3"/>
                                                            <w:left w:val="single" w:sz="2" w:space="0" w:color="D9D9E3"/>
                                                            <w:bottom w:val="single" w:sz="2" w:space="0" w:color="D9D9E3"/>
                                                            <w:right w:val="single" w:sz="2" w:space="0" w:color="D9D9E3"/>
                                                          </w:divBdr>
                                                          <w:divsChild>
                                                            <w:div w:id="402022149">
                                                              <w:marLeft w:val="0"/>
                                                              <w:marRight w:val="0"/>
                                                              <w:marTop w:val="0"/>
                                                              <w:marBottom w:val="0"/>
                                                              <w:divBdr>
                                                                <w:top w:val="single" w:sz="2" w:space="0" w:color="D9D9E3"/>
                                                                <w:left w:val="single" w:sz="2" w:space="0" w:color="D9D9E3"/>
                                                                <w:bottom w:val="single" w:sz="2" w:space="0" w:color="D9D9E3"/>
                                                                <w:right w:val="single" w:sz="2" w:space="0" w:color="D9D9E3"/>
                                                              </w:divBdr>
                                                              <w:divsChild>
                                                                <w:div w:id="534121253">
                                                                  <w:marLeft w:val="0"/>
                                                                  <w:marRight w:val="0"/>
                                                                  <w:marTop w:val="0"/>
                                                                  <w:marBottom w:val="0"/>
                                                                  <w:divBdr>
                                                                    <w:top w:val="single" w:sz="2" w:space="0" w:color="D9D9E3"/>
                                                                    <w:left w:val="single" w:sz="2" w:space="0" w:color="D9D9E3"/>
                                                                    <w:bottom w:val="single" w:sz="2" w:space="0" w:color="D9D9E3"/>
                                                                    <w:right w:val="single" w:sz="2" w:space="0" w:color="D9D9E3"/>
                                                                  </w:divBdr>
                                                                  <w:divsChild>
                                                                    <w:div w:id="1291980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3556947">
                                          <w:marLeft w:val="0"/>
                                          <w:marRight w:val="0"/>
                                          <w:marTop w:val="0"/>
                                          <w:marBottom w:val="0"/>
                                          <w:divBdr>
                                            <w:top w:val="single" w:sz="2" w:space="0" w:color="D9D9E3"/>
                                            <w:left w:val="single" w:sz="2" w:space="0" w:color="D9D9E3"/>
                                            <w:bottom w:val="single" w:sz="2" w:space="0" w:color="D9D9E3"/>
                                            <w:right w:val="single" w:sz="2" w:space="0" w:color="D9D9E3"/>
                                          </w:divBdr>
                                          <w:divsChild>
                                            <w:div w:id="1457722969">
                                              <w:marLeft w:val="0"/>
                                              <w:marRight w:val="0"/>
                                              <w:marTop w:val="100"/>
                                              <w:marBottom w:val="100"/>
                                              <w:divBdr>
                                                <w:top w:val="single" w:sz="2" w:space="0" w:color="D9D9E3"/>
                                                <w:left w:val="single" w:sz="2" w:space="0" w:color="D9D9E3"/>
                                                <w:bottom w:val="single" w:sz="2" w:space="0" w:color="D9D9E3"/>
                                                <w:right w:val="single" w:sz="2" w:space="0" w:color="D9D9E3"/>
                                              </w:divBdr>
                                              <w:divsChild>
                                                <w:div w:id="935601570">
                                                  <w:marLeft w:val="0"/>
                                                  <w:marRight w:val="0"/>
                                                  <w:marTop w:val="0"/>
                                                  <w:marBottom w:val="0"/>
                                                  <w:divBdr>
                                                    <w:top w:val="single" w:sz="2" w:space="0" w:color="D9D9E3"/>
                                                    <w:left w:val="single" w:sz="2" w:space="0" w:color="D9D9E3"/>
                                                    <w:bottom w:val="single" w:sz="2" w:space="0" w:color="D9D9E3"/>
                                                    <w:right w:val="single" w:sz="2" w:space="0" w:color="D9D9E3"/>
                                                  </w:divBdr>
                                                  <w:divsChild>
                                                    <w:div w:id="1848981660">
                                                      <w:marLeft w:val="0"/>
                                                      <w:marRight w:val="0"/>
                                                      <w:marTop w:val="0"/>
                                                      <w:marBottom w:val="0"/>
                                                      <w:divBdr>
                                                        <w:top w:val="single" w:sz="2" w:space="0" w:color="D9D9E3"/>
                                                        <w:left w:val="single" w:sz="2" w:space="0" w:color="D9D9E3"/>
                                                        <w:bottom w:val="single" w:sz="2" w:space="0" w:color="D9D9E3"/>
                                                        <w:right w:val="single" w:sz="2" w:space="0" w:color="D9D9E3"/>
                                                      </w:divBdr>
                                                      <w:divsChild>
                                                        <w:div w:id="1118140384">
                                                          <w:marLeft w:val="0"/>
                                                          <w:marRight w:val="0"/>
                                                          <w:marTop w:val="0"/>
                                                          <w:marBottom w:val="0"/>
                                                          <w:divBdr>
                                                            <w:top w:val="single" w:sz="2" w:space="0" w:color="D9D9E3"/>
                                                            <w:left w:val="single" w:sz="2" w:space="0" w:color="D9D9E3"/>
                                                            <w:bottom w:val="single" w:sz="2" w:space="0" w:color="D9D9E3"/>
                                                            <w:right w:val="single" w:sz="2" w:space="0" w:color="D9D9E3"/>
                                                          </w:divBdr>
                                                          <w:divsChild>
                                                            <w:div w:id="1816874488">
                                                              <w:marLeft w:val="0"/>
                                                              <w:marRight w:val="0"/>
                                                              <w:marTop w:val="0"/>
                                                              <w:marBottom w:val="0"/>
                                                              <w:divBdr>
                                                                <w:top w:val="single" w:sz="2" w:space="0" w:color="D9D9E3"/>
                                                                <w:left w:val="single" w:sz="2" w:space="0" w:color="D9D9E3"/>
                                                                <w:bottom w:val="single" w:sz="2" w:space="0" w:color="D9D9E3"/>
                                                                <w:right w:val="single" w:sz="2" w:space="0" w:color="D9D9E3"/>
                                                              </w:divBdr>
                                                              <w:divsChild>
                                                                <w:div w:id="1730761039">
                                                                  <w:marLeft w:val="0"/>
                                                                  <w:marRight w:val="0"/>
                                                                  <w:marTop w:val="0"/>
                                                                  <w:marBottom w:val="0"/>
                                                                  <w:divBdr>
                                                                    <w:top w:val="single" w:sz="2" w:space="0" w:color="D9D9E3"/>
                                                                    <w:left w:val="single" w:sz="2" w:space="0" w:color="D9D9E3"/>
                                                                    <w:bottom w:val="single" w:sz="2" w:space="0" w:color="D9D9E3"/>
                                                                    <w:right w:val="single" w:sz="2" w:space="0" w:color="D9D9E3"/>
                                                                  </w:divBdr>
                                                                  <w:divsChild>
                                                                    <w:div w:id="487523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1821465">
                                                      <w:marLeft w:val="0"/>
                                                      <w:marRight w:val="0"/>
                                                      <w:marTop w:val="0"/>
                                                      <w:marBottom w:val="0"/>
                                                      <w:divBdr>
                                                        <w:top w:val="single" w:sz="2" w:space="0" w:color="D9D9E3"/>
                                                        <w:left w:val="single" w:sz="2" w:space="0" w:color="D9D9E3"/>
                                                        <w:bottom w:val="single" w:sz="2" w:space="0" w:color="D9D9E3"/>
                                                        <w:right w:val="single" w:sz="2" w:space="0" w:color="D9D9E3"/>
                                                      </w:divBdr>
                                                      <w:divsChild>
                                                        <w:div w:id="1624728210">
                                                          <w:marLeft w:val="0"/>
                                                          <w:marRight w:val="0"/>
                                                          <w:marTop w:val="0"/>
                                                          <w:marBottom w:val="0"/>
                                                          <w:divBdr>
                                                            <w:top w:val="single" w:sz="2" w:space="0" w:color="D9D9E3"/>
                                                            <w:left w:val="single" w:sz="2" w:space="0" w:color="D9D9E3"/>
                                                            <w:bottom w:val="single" w:sz="2" w:space="0" w:color="D9D9E3"/>
                                                            <w:right w:val="single" w:sz="2" w:space="0" w:color="D9D9E3"/>
                                                          </w:divBdr>
                                                        </w:div>
                                                        <w:div w:id="898249719">
                                                          <w:marLeft w:val="0"/>
                                                          <w:marRight w:val="0"/>
                                                          <w:marTop w:val="0"/>
                                                          <w:marBottom w:val="0"/>
                                                          <w:divBdr>
                                                            <w:top w:val="single" w:sz="2" w:space="0" w:color="D9D9E3"/>
                                                            <w:left w:val="single" w:sz="2" w:space="0" w:color="D9D9E3"/>
                                                            <w:bottom w:val="single" w:sz="2" w:space="0" w:color="D9D9E3"/>
                                                            <w:right w:val="single" w:sz="2" w:space="0" w:color="D9D9E3"/>
                                                          </w:divBdr>
                                                          <w:divsChild>
                                                            <w:div w:id="829255929">
                                                              <w:marLeft w:val="0"/>
                                                              <w:marRight w:val="0"/>
                                                              <w:marTop w:val="0"/>
                                                              <w:marBottom w:val="0"/>
                                                              <w:divBdr>
                                                                <w:top w:val="single" w:sz="2" w:space="0" w:color="D9D9E3"/>
                                                                <w:left w:val="single" w:sz="2" w:space="0" w:color="D9D9E3"/>
                                                                <w:bottom w:val="single" w:sz="2" w:space="0" w:color="D9D9E3"/>
                                                                <w:right w:val="single" w:sz="2" w:space="0" w:color="D9D9E3"/>
                                                              </w:divBdr>
                                                              <w:divsChild>
                                                                <w:div w:id="683439717">
                                                                  <w:marLeft w:val="0"/>
                                                                  <w:marRight w:val="0"/>
                                                                  <w:marTop w:val="0"/>
                                                                  <w:marBottom w:val="0"/>
                                                                  <w:divBdr>
                                                                    <w:top w:val="single" w:sz="2" w:space="0" w:color="D9D9E3"/>
                                                                    <w:left w:val="single" w:sz="2" w:space="0" w:color="D9D9E3"/>
                                                                    <w:bottom w:val="single" w:sz="2" w:space="0" w:color="D9D9E3"/>
                                                                    <w:right w:val="single" w:sz="2" w:space="0" w:color="D9D9E3"/>
                                                                  </w:divBdr>
                                                                  <w:divsChild>
                                                                    <w:div w:id="879901354">
                                                                      <w:marLeft w:val="0"/>
                                                                      <w:marRight w:val="0"/>
                                                                      <w:marTop w:val="0"/>
                                                                      <w:marBottom w:val="0"/>
                                                                      <w:divBdr>
                                                                        <w:top w:val="single" w:sz="2" w:space="0" w:color="D9D9E3"/>
                                                                        <w:left w:val="single" w:sz="2" w:space="0" w:color="D9D9E3"/>
                                                                        <w:bottom w:val="single" w:sz="2" w:space="0" w:color="D9D9E3"/>
                                                                        <w:right w:val="single" w:sz="2" w:space="0" w:color="D9D9E3"/>
                                                                      </w:divBdr>
                                                                      <w:divsChild>
                                                                        <w:div w:id="1494177502">
                                                                          <w:marLeft w:val="0"/>
                                                                          <w:marRight w:val="0"/>
                                                                          <w:marTop w:val="0"/>
                                                                          <w:marBottom w:val="0"/>
                                                                          <w:divBdr>
                                                                            <w:top w:val="single" w:sz="2" w:space="0" w:color="D9D9E3"/>
                                                                            <w:left w:val="single" w:sz="2" w:space="0" w:color="D9D9E3"/>
                                                                            <w:bottom w:val="single" w:sz="2" w:space="0" w:color="D9D9E3"/>
                                                                            <w:right w:val="single" w:sz="2" w:space="0" w:color="D9D9E3"/>
                                                                          </w:divBdr>
                                                                          <w:divsChild>
                                                                            <w:div w:id="426848407">
                                                                              <w:marLeft w:val="0"/>
                                                                              <w:marRight w:val="0"/>
                                                                              <w:marTop w:val="0"/>
                                                                              <w:marBottom w:val="0"/>
                                                                              <w:divBdr>
                                                                                <w:top w:val="single" w:sz="2" w:space="0" w:color="D9D9E3"/>
                                                                                <w:left w:val="single" w:sz="2" w:space="0" w:color="D9D9E3"/>
                                                                                <w:bottom w:val="single" w:sz="2" w:space="0" w:color="D9D9E3"/>
                                                                                <w:right w:val="single" w:sz="2" w:space="0" w:color="D9D9E3"/>
                                                                              </w:divBdr>
                                                                            </w:div>
                                                                            <w:div w:id="84733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2196466">
                                                                          <w:marLeft w:val="0"/>
                                                                          <w:marRight w:val="0"/>
                                                                          <w:marTop w:val="0"/>
                                                                          <w:marBottom w:val="0"/>
                                                                          <w:divBdr>
                                                                            <w:top w:val="single" w:sz="2" w:space="0" w:color="D9D9E3"/>
                                                                            <w:left w:val="single" w:sz="2" w:space="0" w:color="D9D9E3"/>
                                                                            <w:bottom w:val="single" w:sz="2" w:space="0" w:color="D9D9E3"/>
                                                                            <w:right w:val="single" w:sz="2" w:space="0" w:color="D9D9E3"/>
                                                                          </w:divBdr>
                                                                          <w:divsChild>
                                                                            <w:div w:id="493255997">
                                                                              <w:marLeft w:val="0"/>
                                                                              <w:marRight w:val="0"/>
                                                                              <w:marTop w:val="0"/>
                                                                              <w:marBottom w:val="0"/>
                                                                              <w:divBdr>
                                                                                <w:top w:val="single" w:sz="2" w:space="0" w:color="D9D9E3"/>
                                                                                <w:left w:val="single" w:sz="2" w:space="0" w:color="D9D9E3"/>
                                                                                <w:bottom w:val="single" w:sz="2" w:space="0" w:color="D9D9E3"/>
                                                                                <w:right w:val="single" w:sz="2" w:space="0" w:color="D9D9E3"/>
                                                                              </w:divBdr>
                                                                            </w:div>
                                                                            <w:div w:id="860360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648750">
                                                                          <w:marLeft w:val="0"/>
                                                                          <w:marRight w:val="0"/>
                                                                          <w:marTop w:val="0"/>
                                                                          <w:marBottom w:val="0"/>
                                                                          <w:divBdr>
                                                                            <w:top w:val="single" w:sz="2" w:space="0" w:color="D9D9E3"/>
                                                                            <w:left w:val="single" w:sz="2" w:space="0" w:color="D9D9E3"/>
                                                                            <w:bottom w:val="single" w:sz="2" w:space="0" w:color="D9D9E3"/>
                                                                            <w:right w:val="single" w:sz="2" w:space="0" w:color="D9D9E3"/>
                                                                          </w:divBdr>
                                                                          <w:divsChild>
                                                                            <w:div w:id="1957716543">
                                                                              <w:marLeft w:val="0"/>
                                                                              <w:marRight w:val="0"/>
                                                                              <w:marTop w:val="0"/>
                                                                              <w:marBottom w:val="0"/>
                                                                              <w:divBdr>
                                                                                <w:top w:val="single" w:sz="2" w:space="0" w:color="D9D9E3"/>
                                                                                <w:left w:val="single" w:sz="2" w:space="0" w:color="D9D9E3"/>
                                                                                <w:bottom w:val="single" w:sz="2" w:space="0" w:color="D9D9E3"/>
                                                                                <w:right w:val="single" w:sz="2" w:space="0" w:color="D9D9E3"/>
                                                                              </w:divBdr>
                                                                            </w:div>
                                                                            <w:div w:id="919369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5984998">
                                          <w:marLeft w:val="0"/>
                                          <w:marRight w:val="0"/>
                                          <w:marTop w:val="0"/>
                                          <w:marBottom w:val="0"/>
                                          <w:divBdr>
                                            <w:top w:val="single" w:sz="2" w:space="0" w:color="D9D9E3"/>
                                            <w:left w:val="single" w:sz="2" w:space="0" w:color="D9D9E3"/>
                                            <w:bottom w:val="single" w:sz="2" w:space="0" w:color="D9D9E3"/>
                                            <w:right w:val="single" w:sz="2" w:space="0" w:color="D9D9E3"/>
                                          </w:divBdr>
                                          <w:divsChild>
                                            <w:div w:id="69273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759838948">
                                                  <w:marLeft w:val="0"/>
                                                  <w:marRight w:val="0"/>
                                                  <w:marTop w:val="0"/>
                                                  <w:marBottom w:val="0"/>
                                                  <w:divBdr>
                                                    <w:top w:val="single" w:sz="2" w:space="0" w:color="D9D9E3"/>
                                                    <w:left w:val="single" w:sz="2" w:space="0" w:color="D9D9E3"/>
                                                    <w:bottom w:val="single" w:sz="2" w:space="0" w:color="D9D9E3"/>
                                                    <w:right w:val="single" w:sz="2" w:space="0" w:color="D9D9E3"/>
                                                  </w:divBdr>
                                                  <w:divsChild>
                                                    <w:div w:id="1065182672">
                                                      <w:marLeft w:val="0"/>
                                                      <w:marRight w:val="0"/>
                                                      <w:marTop w:val="0"/>
                                                      <w:marBottom w:val="0"/>
                                                      <w:divBdr>
                                                        <w:top w:val="single" w:sz="2" w:space="0" w:color="D9D9E3"/>
                                                        <w:left w:val="single" w:sz="2" w:space="0" w:color="D9D9E3"/>
                                                        <w:bottom w:val="single" w:sz="2" w:space="0" w:color="D9D9E3"/>
                                                        <w:right w:val="single" w:sz="2" w:space="0" w:color="D9D9E3"/>
                                                      </w:divBdr>
                                                      <w:divsChild>
                                                        <w:div w:id="704058101">
                                                          <w:marLeft w:val="0"/>
                                                          <w:marRight w:val="0"/>
                                                          <w:marTop w:val="0"/>
                                                          <w:marBottom w:val="0"/>
                                                          <w:divBdr>
                                                            <w:top w:val="single" w:sz="2" w:space="0" w:color="D9D9E3"/>
                                                            <w:left w:val="single" w:sz="2" w:space="0" w:color="D9D9E3"/>
                                                            <w:bottom w:val="single" w:sz="2" w:space="0" w:color="D9D9E3"/>
                                                            <w:right w:val="single" w:sz="2" w:space="0" w:color="D9D9E3"/>
                                                          </w:divBdr>
                                                          <w:divsChild>
                                                            <w:div w:id="344209009">
                                                              <w:marLeft w:val="0"/>
                                                              <w:marRight w:val="0"/>
                                                              <w:marTop w:val="0"/>
                                                              <w:marBottom w:val="0"/>
                                                              <w:divBdr>
                                                                <w:top w:val="single" w:sz="2" w:space="0" w:color="D9D9E3"/>
                                                                <w:left w:val="single" w:sz="2" w:space="0" w:color="D9D9E3"/>
                                                                <w:bottom w:val="single" w:sz="2" w:space="0" w:color="D9D9E3"/>
                                                                <w:right w:val="single" w:sz="2" w:space="0" w:color="D9D9E3"/>
                                                              </w:divBdr>
                                                              <w:divsChild>
                                                                <w:div w:id="619343690">
                                                                  <w:marLeft w:val="0"/>
                                                                  <w:marRight w:val="0"/>
                                                                  <w:marTop w:val="0"/>
                                                                  <w:marBottom w:val="0"/>
                                                                  <w:divBdr>
                                                                    <w:top w:val="single" w:sz="2" w:space="0" w:color="D9D9E3"/>
                                                                    <w:left w:val="single" w:sz="2" w:space="0" w:color="D9D9E3"/>
                                                                    <w:bottom w:val="single" w:sz="2" w:space="0" w:color="D9D9E3"/>
                                                                    <w:right w:val="single" w:sz="2" w:space="0" w:color="D9D9E3"/>
                                                                  </w:divBdr>
                                                                  <w:divsChild>
                                                                    <w:div w:id="871189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051906">
                                                      <w:marLeft w:val="0"/>
                                                      <w:marRight w:val="0"/>
                                                      <w:marTop w:val="0"/>
                                                      <w:marBottom w:val="0"/>
                                                      <w:divBdr>
                                                        <w:top w:val="single" w:sz="2" w:space="0" w:color="D9D9E3"/>
                                                        <w:left w:val="single" w:sz="2" w:space="0" w:color="D9D9E3"/>
                                                        <w:bottom w:val="single" w:sz="2" w:space="0" w:color="D9D9E3"/>
                                                        <w:right w:val="single" w:sz="2" w:space="0" w:color="D9D9E3"/>
                                                      </w:divBdr>
                                                      <w:divsChild>
                                                        <w:div w:id="2132941915">
                                                          <w:marLeft w:val="0"/>
                                                          <w:marRight w:val="0"/>
                                                          <w:marTop w:val="0"/>
                                                          <w:marBottom w:val="0"/>
                                                          <w:divBdr>
                                                            <w:top w:val="single" w:sz="2" w:space="0" w:color="D9D9E3"/>
                                                            <w:left w:val="single" w:sz="2" w:space="0" w:color="D9D9E3"/>
                                                            <w:bottom w:val="single" w:sz="2" w:space="0" w:color="D9D9E3"/>
                                                            <w:right w:val="single" w:sz="2" w:space="0" w:color="D9D9E3"/>
                                                          </w:divBdr>
                                                        </w:div>
                                                        <w:div w:id="1888420087">
                                                          <w:marLeft w:val="0"/>
                                                          <w:marRight w:val="0"/>
                                                          <w:marTop w:val="0"/>
                                                          <w:marBottom w:val="0"/>
                                                          <w:divBdr>
                                                            <w:top w:val="single" w:sz="2" w:space="0" w:color="D9D9E3"/>
                                                            <w:left w:val="single" w:sz="2" w:space="0" w:color="D9D9E3"/>
                                                            <w:bottom w:val="single" w:sz="2" w:space="0" w:color="D9D9E3"/>
                                                            <w:right w:val="single" w:sz="2" w:space="0" w:color="D9D9E3"/>
                                                          </w:divBdr>
                                                          <w:divsChild>
                                                            <w:div w:id="508712972">
                                                              <w:marLeft w:val="0"/>
                                                              <w:marRight w:val="0"/>
                                                              <w:marTop w:val="0"/>
                                                              <w:marBottom w:val="0"/>
                                                              <w:divBdr>
                                                                <w:top w:val="single" w:sz="2" w:space="0" w:color="D9D9E3"/>
                                                                <w:left w:val="single" w:sz="2" w:space="0" w:color="D9D9E3"/>
                                                                <w:bottom w:val="single" w:sz="2" w:space="0" w:color="D9D9E3"/>
                                                                <w:right w:val="single" w:sz="2" w:space="0" w:color="D9D9E3"/>
                                                              </w:divBdr>
                                                              <w:divsChild>
                                                                <w:div w:id="1993950290">
                                                                  <w:marLeft w:val="0"/>
                                                                  <w:marRight w:val="0"/>
                                                                  <w:marTop w:val="0"/>
                                                                  <w:marBottom w:val="0"/>
                                                                  <w:divBdr>
                                                                    <w:top w:val="single" w:sz="2" w:space="0" w:color="D9D9E3"/>
                                                                    <w:left w:val="single" w:sz="2" w:space="0" w:color="D9D9E3"/>
                                                                    <w:bottom w:val="single" w:sz="2" w:space="0" w:color="D9D9E3"/>
                                                                    <w:right w:val="single" w:sz="2" w:space="0" w:color="D9D9E3"/>
                                                                  </w:divBdr>
                                                                  <w:divsChild>
                                                                    <w:div w:id="1812095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2025702">
                                          <w:marLeft w:val="0"/>
                                          <w:marRight w:val="0"/>
                                          <w:marTop w:val="0"/>
                                          <w:marBottom w:val="0"/>
                                          <w:divBdr>
                                            <w:top w:val="single" w:sz="2" w:space="0" w:color="D9D9E3"/>
                                            <w:left w:val="single" w:sz="2" w:space="0" w:color="D9D9E3"/>
                                            <w:bottom w:val="single" w:sz="2" w:space="0" w:color="D9D9E3"/>
                                            <w:right w:val="single" w:sz="2" w:space="0" w:color="D9D9E3"/>
                                          </w:divBdr>
                                          <w:divsChild>
                                            <w:div w:id="150235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773">
                                                  <w:marLeft w:val="0"/>
                                                  <w:marRight w:val="0"/>
                                                  <w:marTop w:val="0"/>
                                                  <w:marBottom w:val="0"/>
                                                  <w:divBdr>
                                                    <w:top w:val="single" w:sz="2" w:space="0" w:color="D9D9E3"/>
                                                    <w:left w:val="single" w:sz="2" w:space="0" w:color="D9D9E3"/>
                                                    <w:bottom w:val="single" w:sz="2" w:space="0" w:color="D9D9E3"/>
                                                    <w:right w:val="single" w:sz="2" w:space="0" w:color="D9D9E3"/>
                                                  </w:divBdr>
                                                  <w:divsChild>
                                                    <w:div w:id="1745101290">
                                                      <w:marLeft w:val="0"/>
                                                      <w:marRight w:val="0"/>
                                                      <w:marTop w:val="0"/>
                                                      <w:marBottom w:val="0"/>
                                                      <w:divBdr>
                                                        <w:top w:val="single" w:sz="2" w:space="0" w:color="D9D9E3"/>
                                                        <w:left w:val="single" w:sz="2" w:space="0" w:color="D9D9E3"/>
                                                        <w:bottom w:val="single" w:sz="2" w:space="0" w:color="D9D9E3"/>
                                                        <w:right w:val="single" w:sz="2" w:space="0" w:color="D9D9E3"/>
                                                      </w:divBdr>
                                                      <w:divsChild>
                                                        <w:div w:id="1264874477">
                                                          <w:marLeft w:val="0"/>
                                                          <w:marRight w:val="0"/>
                                                          <w:marTop w:val="0"/>
                                                          <w:marBottom w:val="0"/>
                                                          <w:divBdr>
                                                            <w:top w:val="single" w:sz="2" w:space="0" w:color="D9D9E3"/>
                                                            <w:left w:val="single" w:sz="2" w:space="0" w:color="D9D9E3"/>
                                                            <w:bottom w:val="single" w:sz="2" w:space="0" w:color="D9D9E3"/>
                                                            <w:right w:val="single" w:sz="2" w:space="0" w:color="D9D9E3"/>
                                                          </w:divBdr>
                                                          <w:divsChild>
                                                            <w:div w:id="1597521920">
                                                              <w:marLeft w:val="0"/>
                                                              <w:marRight w:val="0"/>
                                                              <w:marTop w:val="0"/>
                                                              <w:marBottom w:val="0"/>
                                                              <w:divBdr>
                                                                <w:top w:val="single" w:sz="2" w:space="0" w:color="D9D9E3"/>
                                                                <w:left w:val="single" w:sz="2" w:space="0" w:color="D9D9E3"/>
                                                                <w:bottom w:val="single" w:sz="2" w:space="0" w:color="D9D9E3"/>
                                                                <w:right w:val="single" w:sz="2" w:space="0" w:color="D9D9E3"/>
                                                              </w:divBdr>
                                                              <w:divsChild>
                                                                <w:div w:id="1705785534">
                                                                  <w:marLeft w:val="0"/>
                                                                  <w:marRight w:val="0"/>
                                                                  <w:marTop w:val="0"/>
                                                                  <w:marBottom w:val="0"/>
                                                                  <w:divBdr>
                                                                    <w:top w:val="single" w:sz="2" w:space="0" w:color="D9D9E3"/>
                                                                    <w:left w:val="single" w:sz="2" w:space="0" w:color="D9D9E3"/>
                                                                    <w:bottom w:val="single" w:sz="2" w:space="0" w:color="D9D9E3"/>
                                                                    <w:right w:val="single" w:sz="2" w:space="0" w:color="D9D9E3"/>
                                                                  </w:divBdr>
                                                                  <w:divsChild>
                                                                    <w:div w:id="75514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468966">
                                                      <w:marLeft w:val="0"/>
                                                      <w:marRight w:val="0"/>
                                                      <w:marTop w:val="0"/>
                                                      <w:marBottom w:val="0"/>
                                                      <w:divBdr>
                                                        <w:top w:val="single" w:sz="2" w:space="0" w:color="D9D9E3"/>
                                                        <w:left w:val="single" w:sz="2" w:space="0" w:color="D9D9E3"/>
                                                        <w:bottom w:val="single" w:sz="2" w:space="0" w:color="D9D9E3"/>
                                                        <w:right w:val="single" w:sz="2" w:space="0" w:color="D9D9E3"/>
                                                      </w:divBdr>
                                                      <w:divsChild>
                                                        <w:div w:id="627274281">
                                                          <w:marLeft w:val="0"/>
                                                          <w:marRight w:val="0"/>
                                                          <w:marTop w:val="0"/>
                                                          <w:marBottom w:val="0"/>
                                                          <w:divBdr>
                                                            <w:top w:val="single" w:sz="2" w:space="0" w:color="D9D9E3"/>
                                                            <w:left w:val="single" w:sz="2" w:space="0" w:color="D9D9E3"/>
                                                            <w:bottom w:val="single" w:sz="2" w:space="0" w:color="D9D9E3"/>
                                                            <w:right w:val="single" w:sz="2" w:space="0" w:color="D9D9E3"/>
                                                          </w:divBdr>
                                                        </w:div>
                                                        <w:div w:id="1956672891">
                                                          <w:marLeft w:val="0"/>
                                                          <w:marRight w:val="0"/>
                                                          <w:marTop w:val="0"/>
                                                          <w:marBottom w:val="0"/>
                                                          <w:divBdr>
                                                            <w:top w:val="single" w:sz="2" w:space="0" w:color="D9D9E3"/>
                                                            <w:left w:val="single" w:sz="2" w:space="0" w:color="D9D9E3"/>
                                                            <w:bottom w:val="single" w:sz="2" w:space="0" w:color="D9D9E3"/>
                                                            <w:right w:val="single" w:sz="2" w:space="0" w:color="D9D9E3"/>
                                                          </w:divBdr>
                                                          <w:divsChild>
                                                            <w:div w:id="1739129142">
                                                              <w:marLeft w:val="0"/>
                                                              <w:marRight w:val="0"/>
                                                              <w:marTop w:val="0"/>
                                                              <w:marBottom w:val="0"/>
                                                              <w:divBdr>
                                                                <w:top w:val="single" w:sz="2" w:space="0" w:color="D9D9E3"/>
                                                                <w:left w:val="single" w:sz="2" w:space="0" w:color="D9D9E3"/>
                                                                <w:bottom w:val="single" w:sz="2" w:space="0" w:color="D9D9E3"/>
                                                                <w:right w:val="single" w:sz="2" w:space="0" w:color="D9D9E3"/>
                                                              </w:divBdr>
                                                              <w:divsChild>
                                                                <w:div w:id="1415784610">
                                                                  <w:marLeft w:val="0"/>
                                                                  <w:marRight w:val="0"/>
                                                                  <w:marTop w:val="0"/>
                                                                  <w:marBottom w:val="0"/>
                                                                  <w:divBdr>
                                                                    <w:top w:val="single" w:sz="2" w:space="0" w:color="D9D9E3"/>
                                                                    <w:left w:val="single" w:sz="2" w:space="0" w:color="D9D9E3"/>
                                                                    <w:bottom w:val="single" w:sz="2" w:space="0" w:color="D9D9E3"/>
                                                                    <w:right w:val="single" w:sz="2" w:space="0" w:color="D9D9E3"/>
                                                                  </w:divBdr>
                                                                  <w:divsChild>
                                                                    <w:div w:id="1269655445">
                                                                      <w:marLeft w:val="0"/>
                                                                      <w:marRight w:val="0"/>
                                                                      <w:marTop w:val="0"/>
                                                                      <w:marBottom w:val="0"/>
                                                                      <w:divBdr>
                                                                        <w:top w:val="single" w:sz="2" w:space="0" w:color="D9D9E3"/>
                                                                        <w:left w:val="single" w:sz="2" w:space="0" w:color="D9D9E3"/>
                                                                        <w:bottom w:val="single" w:sz="2" w:space="0" w:color="D9D9E3"/>
                                                                        <w:right w:val="single" w:sz="2" w:space="0" w:color="D9D9E3"/>
                                                                      </w:divBdr>
                                                                      <w:divsChild>
                                                                        <w:div w:id="396901900">
                                                                          <w:marLeft w:val="0"/>
                                                                          <w:marRight w:val="0"/>
                                                                          <w:marTop w:val="0"/>
                                                                          <w:marBottom w:val="0"/>
                                                                          <w:divBdr>
                                                                            <w:top w:val="single" w:sz="2" w:space="0" w:color="D9D9E3"/>
                                                                            <w:left w:val="single" w:sz="2" w:space="0" w:color="D9D9E3"/>
                                                                            <w:bottom w:val="single" w:sz="2" w:space="0" w:color="D9D9E3"/>
                                                                            <w:right w:val="single" w:sz="2" w:space="0" w:color="D9D9E3"/>
                                                                          </w:divBdr>
                                                                          <w:divsChild>
                                                                            <w:div w:id="991442936">
                                                                              <w:marLeft w:val="0"/>
                                                                              <w:marRight w:val="0"/>
                                                                              <w:marTop w:val="0"/>
                                                                              <w:marBottom w:val="0"/>
                                                                              <w:divBdr>
                                                                                <w:top w:val="single" w:sz="2" w:space="0" w:color="D9D9E3"/>
                                                                                <w:left w:val="single" w:sz="2" w:space="0" w:color="D9D9E3"/>
                                                                                <w:bottom w:val="single" w:sz="2" w:space="0" w:color="D9D9E3"/>
                                                                                <w:right w:val="single" w:sz="2" w:space="0" w:color="D9D9E3"/>
                                                                              </w:divBdr>
                                                                            </w:div>
                                                                            <w:div w:id="134297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268875">
                                                                          <w:marLeft w:val="0"/>
                                                                          <w:marRight w:val="0"/>
                                                                          <w:marTop w:val="0"/>
                                                                          <w:marBottom w:val="0"/>
                                                                          <w:divBdr>
                                                                            <w:top w:val="single" w:sz="2" w:space="0" w:color="D9D9E3"/>
                                                                            <w:left w:val="single" w:sz="2" w:space="0" w:color="D9D9E3"/>
                                                                            <w:bottom w:val="single" w:sz="2" w:space="0" w:color="D9D9E3"/>
                                                                            <w:right w:val="single" w:sz="2" w:space="0" w:color="D9D9E3"/>
                                                                          </w:divBdr>
                                                                          <w:divsChild>
                                                                            <w:div w:id="2147163561">
                                                                              <w:marLeft w:val="0"/>
                                                                              <w:marRight w:val="0"/>
                                                                              <w:marTop w:val="0"/>
                                                                              <w:marBottom w:val="0"/>
                                                                              <w:divBdr>
                                                                                <w:top w:val="single" w:sz="2" w:space="0" w:color="D9D9E3"/>
                                                                                <w:left w:val="single" w:sz="2" w:space="0" w:color="D9D9E3"/>
                                                                                <w:bottom w:val="single" w:sz="2" w:space="0" w:color="D9D9E3"/>
                                                                                <w:right w:val="single" w:sz="2" w:space="0" w:color="D9D9E3"/>
                                                                              </w:divBdr>
                                                                            </w:div>
                                                                            <w:div w:id="1596940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676163">
                                          <w:marLeft w:val="0"/>
                                          <w:marRight w:val="0"/>
                                          <w:marTop w:val="0"/>
                                          <w:marBottom w:val="0"/>
                                          <w:divBdr>
                                            <w:top w:val="single" w:sz="2" w:space="0" w:color="D9D9E3"/>
                                            <w:left w:val="single" w:sz="2" w:space="0" w:color="D9D9E3"/>
                                            <w:bottom w:val="single" w:sz="2" w:space="0" w:color="D9D9E3"/>
                                            <w:right w:val="single" w:sz="2" w:space="0" w:color="D9D9E3"/>
                                          </w:divBdr>
                                          <w:divsChild>
                                            <w:div w:id="171765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94530">
                                                  <w:marLeft w:val="0"/>
                                                  <w:marRight w:val="0"/>
                                                  <w:marTop w:val="0"/>
                                                  <w:marBottom w:val="0"/>
                                                  <w:divBdr>
                                                    <w:top w:val="single" w:sz="2" w:space="0" w:color="D9D9E3"/>
                                                    <w:left w:val="single" w:sz="2" w:space="0" w:color="D9D9E3"/>
                                                    <w:bottom w:val="single" w:sz="2" w:space="0" w:color="D9D9E3"/>
                                                    <w:right w:val="single" w:sz="2" w:space="0" w:color="D9D9E3"/>
                                                  </w:divBdr>
                                                  <w:divsChild>
                                                    <w:div w:id="1940679669">
                                                      <w:marLeft w:val="0"/>
                                                      <w:marRight w:val="0"/>
                                                      <w:marTop w:val="0"/>
                                                      <w:marBottom w:val="0"/>
                                                      <w:divBdr>
                                                        <w:top w:val="single" w:sz="2" w:space="0" w:color="D9D9E3"/>
                                                        <w:left w:val="single" w:sz="2" w:space="0" w:color="D9D9E3"/>
                                                        <w:bottom w:val="single" w:sz="2" w:space="0" w:color="D9D9E3"/>
                                                        <w:right w:val="single" w:sz="2" w:space="0" w:color="D9D9E3"/>
                                                      </w:divBdr>
                                                      <w:divsChild>
                                                        <w:div w:id="992100449">
                                                          <w:marLeft w:val="0"/>
                                                          <w:marRight w:val="0"/>
                                                          <w:marTop w:val="0"/>
                                                          <w:marBottom w:val="0"/>
                                                          <w:divBdr>
                                                            <w:top w:val="single" w:sz="2" w:space="0" w:color="D9D9E3"/>
                                                            <w:left w:val="single" w:sz="2" w:space="0" w:color="D9D9E3"/>
                                                            <w:bottom w:val="single" w:sz="2" w:space="0" w:color="D9D9E3"/>
                                                            <w:right w:val="single" w:sz="2" w:space="0" w:color="D9D9E3"/>
                                                          </w:divBdr>
                                                          <w:divsChild>
                                                            <w:div w:id="577639076">
                                                              <w:marLeft w:val="0"/>
                                                              <w:marRight w:val="0"/>
                                                              <w:marTop w:val="0"/>
                                                              <w:marBottom w:val="0"/>
                                                              <w:divBdr>
                                                                <w:top w:val="single" w:sz="2" w:space="0" w:color="D9D9E3"/>
                                                                <w:left w:val="single" w:sz="2" w:space="0" w:color="D9D9E3"/>
                                                                <w:bottom w:val="single" w:sz="2" w:space="0" w:color="D9D9E3"/>
                                                                <w:right w:val="single" w:sz="2" w:space="0" w:color="D9D9E3"/>
                                                              </w:divBdr>
                                                              <w:divsChild>
                                                                <w:div w:id="1006128935">
                                                                  <w:marLeft w:val="0"/>
                                                                  <w:marRight w:val="0"/>
                                                                  <w:marTop w:val="0"/>
                                                                  <w:marBottom w:val="0"/>
                                                                  <w:divBdr>
                                                                    <w:top w:val="single" w:sz="2" w:space="0" w:color="D9D9E3"/>
                                                                    <w:left w:val="single" w:sz="2" w:space="0" w:color="D9D9E3"/>
                                                                    <w:bottom w:val="single" w:sz="2" w:space="0" w:color="D9D9E3"/>
                                                                    <w:right w:val="single" w:sz="2" w:space="0" w:color="D9D9E3"/>
                                                                  </w:divBdr>
                                                                  <w:divsChild>
                                                                    <w:div w:id="191916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4812110">
                                                      <w:marLeft w:val="0"/>
                                                      <w:marRight w:val="0"/>
                                                      <w:marTop w:val="0"/>
                                                      <w:marBottom w:val="0"/>
                                                      <w:divBdr>
                                                        <w:top w:val="single" w:sz="2" w:space="0" w:color="D9D9E3"/>
                                                        <w:left w:val="single" w:sz="2" w:space="0" w:color="D9D9E3"/>
                                                        <w:bottom w:val="single" w:sz="2" w:space="0" w:color="D9D9E3"/>
                                                        <w:right w:val="single" w:sz="2" w:space="0" w:color="D9D9E3"/>
                                                      </w:divBdr>
                                                      <w:divsChild>
                                                        <w:div w:id="732853646">
                                                          <w:marLeft w:val="0"/>
                                                          <w:marRight w:val="0"/>
                                                          <w:marTop w:val="0"/>
                                                          <w:marBottom w:val="0"/>
                                                          <w:divBdr>
                                                            <w:top w:val="single" w:sz="2" w:space="0" w:color="D9D9E3"/>
                                                            <w:left w:val="single" w:sz="2" w:space="0" w:color="D9D9E3"/>
                                                            <w:bottom w:val="single" w:sz="2" w:space="0" w:color="D9D9E3"/>
                                                            <w:right w:val="single" w:sz="2" w:space="0" w:color="D9D9E3"/>
                                                          </w:divBdr>
                                                        </w:div>
                                                        <w:div w:id="431245255">
                                                          <w:marLeft w:val="0"/>
                                                          <w:marRight w:val="0"/>
                                                          <w:marTop w:val="0"/>
                                                          <w:marBottom w:val="0"/>
                                                          <w:divBdr>
                                                            <w:top w:val="single" w:sz="2" w:space="0" w:color="D9D9E3"/>
                                                            <w:left w:val="single" w:sz="2" w:space="0" w:color="D9D9E3"/>
                                                            <w:bottom w:val="single" w:sz="2" w:space="0" w:color="D9D9E3"/>
                                                            <w:right w:val="single" w:sz="2" w:space="0" w:color="D9D9E3"/>
                                                          </w:divBdr>
                                                          <w:divsChild>
                                                            <w:div w:id="1610315351">
                                                              <w:marLeft w:val="0"/>
                                                              <w:marRight w:val="0"/>
                                                              <w:marTop w:val="0"/>
                                                              <w:marBottom w:val="0"/>
                                                              <w:divBdr>
                                                                <w:top w:val="single" w:sz="2" w:space="0" w:color="D9D9E3"/>
                                                                <w:left w:val="single" w:sz="2" w:space="0" w:color="D9D9E3"/>
                                                                <w:bottom w:val="single" w:sz="2" w:space="0" w:color="D9D9E3"/>
                                                                <w:right w:val="single" w:sz="2" w:space="0" w:color="D9D9E3"/>
                                                              </w:divBdr>
                                                              <w:divsChild>
                                                                <w:div w:id="1373922250">
                                                                  <w:marLeft w:val="0"/>
                                                                  <w:marRight w:val="0"/>
                                                                  <w:marTop w:val="0"/>
                                                                  <w:marBottom w:val="0"/>
                                                                  <w:divBdr>
                                                                    <w:top w:val="single" w:sz="2" w:space="0" w:color="D9D9E3"/>
                                                                    <w:left w:val="single" w:sz="2" w:space="0" w:color="D9D9E3"/>
                                                                    <w:bottom w:val="single" w:sz="2" w:space="0" w:color="D9D9E3"/>
                                                                    <w:right w:val="single" w:sz="2" w:space="0" w:color="D9D9E3"/>
                                                                  </w:divBdr>
                                                                  <w:divsChild>
                                                                    <w:div w:id="1962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978995">
                                          <w:marLeft w:val="0"/>
                                          <w:marRight w:val="0"/>
                                          <w:marTop w:val="0"/>
                                          <w:marBottom w:val="0"/>
                                          <w:divBdr>
                                            <w:top w:val="single" w:sz="2" w:space="0" w:color="D9D9E3"/>
                                            <w:left w:val="single" w:sz="2" w:space="0" w:color="D9D9E3"/>
                                            <w:bottom w:val="single" w:sz="2" w:space="0" w:color="D9D9E3"/>
                                            <w:right w:val="single" w:sz="2" w:space="0" w:color="D9D9E3"/>
                                          </w:divBdr>
                                          <w:divsChild>
                                            <w:div w:id="1461920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05421">
                                                  <w:marLeft w:val="0"/>
                                                  <w:marRight w:val="0"/>
                                                  <w:marTop w:val="0"/>
                                                  <w:marBottom w:val="0"/>
                                                  <w:divBdr>
                                                    <w:top w:val="single" w:sz="2" w:space="0" w:color="D9D9E3"/>
                                                    <w:left w:val="single" w:sz="2" w:space="0" w:color="D9D9E3"/>
                                                    <w:bottom w:val="single" w:sz="2" w:space="0" w:color="D9D9E3"/>
                                                    <w:right w:val="single" w:sz="2" w:space="0" w:color="D9D9E3"/>
                                                  </w:divBdr>
                                                  <w:divsChild>
                                                    <w:div w:id="27141964">
                                                      <w:marLeft w:val="0"/>
                                                      <w:marRight w:val="0"/>
                                                      <w:marTop w:val="0"/>
                                                      <w:marBottom w:val="0"/>
                                                      <w:divBdr>
                                                        <w:top w:val="single" w:sz="2" w:space="0" w:color="D9D9E3"/>
                                                        <w:left w:val="single" w:sz="2" w:space="0" w:color="D9D9E3"/>
                                                        <w:bottom w:val="single" w:sz="2" w:space="0" w:color="D9D9E3"/>
                                                        <w:right w:val="single" w:sz="2" w:space="0" w:color="D9D9E3"/>
                                                      </w:divBdr>
                                                      <w:divsChild>
                                                        <w:div w:id="1849173562">
                                                          <w:marLeft w:val="0"/>
                                                          <w:marRight w:val="0"/>
                                                          <w:marTop w:val="0"/>
                                                          <w:marBottom w:val="0"/>
                                                          <w:divBdr>
                                                            <w:top w:val="single" w:sz="2" w:space="0" w:color="D9D9E3"/>
                                                            <w:left w:val="single" w:sz="2" w:space="0" w:color="D9D9E3"/>
                                                            <w:bottom w:val="single" w:sz="2" w:space="0" w:color="D9D9E3"/>
                                                            <w:right w:val="single" w:sz="2" w:space="0" w:color="D9D9E3"/>
                                                          </w:divBdr>
                                                          <w:divsChild>
                                                            <w:div w:id="455300462">
                                                              <w:marLeft w:val="0"/>
                                                              <w:marRight w:val="0"/>
                                                              <w:marTop w:val="0"/>
                                                              <w:marBottom w:val="0"/>
                                                              <w:divBdr>
                                                                <w:top w:val="single" w:sz="2" w:space="0" w:color="D9D9E3"/>
                                                                <w:left w:val="single" w:sz="2" w:space="0" w:color="D9D9E3"/>
                                                                <w:bottom w:val="single" w:sz="2" w:space="0" w:color="D9D9E3"/>
                                                                <w:right w:val="single" w:sz="2" w:space="0" w:color="D9D9E3"/>
                                                              </w:divBdr>
                                                              <w:divsChild>
                                                                <w:div w:id="1322468411">
                                                                  <w:marLeft w:val="0"/>
                                                                  <w:marRight w:val="0"/>
                                                                  <w:marTop w:val="0"/>
                                                                  <w:marBottom w:val="0"/>
                                                                  <w:divBdr>
                                                                    <w:top w:val="single" w:sz="2" w:space="0" w:color="D9D9E3"/>
                                                                    <w:left w:val="single" w:sz="2" w:space="0" w:color="D9D9E3"/>
                                                                    <w:bottom w:val="single" w:sz="2" w:space="0" w:color="D9D9E3"/>
                                                                    <w:right w:val="single" w:sz="2" w:space="0" w:color="D9D9E3"/>
                                                                  </w:divBdr>
                                                                  <w:divsChild>
                                                                    <w:div w:id="127501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490315">
                                                      <w:marLeft w:val="0"/>
                                                      <w:marRight w:val="0"/>
                                                      <w:marTop w:val="0"/>
                                                      <w:marBottom w:val="0"/>
                                                      <w:divBdr>
                                                        <w:top w:val="single" w:sz="2" w:space="0" w:color="D9D9E3"/>
                                                        <w:left w:val="single" w:sz="2" w:space="0" w:color="D9D9E3"/>
                                                        <w:bottom w:val="single" w:sz="2" w:space="0" w:color="D9D9E3"/>
                                                        <w:right w:val="single" w:sz="2" w:space="0" w:color="D9D9E3"/>
                                                      </w:divBdr>
                                                      <w:divsChild>
                                                        <w:div w:id="826556188">
                                                          <w:marLeft w:val="0"/>
                                                          <w:marRight w:val="0"/>
                                                          <w:marTop w:val="0"/>
                                                          <w:marBottom w:val="0"/>
                                                          <w:divBdr>
                                                            <w:top w:val="single" w:sz="2" w:space="0" w:color="D9D9E3"/>
                                                            <w:left w:val="single" w:sz="2" w:space="0" w:color="D9D9E3"/>
                                                            <w:bottom w:val="single" w:sz="2" w:space="0" w:color="D9D9E3"/>
                                                            <w:right w:val="single" w:sz="2" w:space="0" w:color="D9D9E3"/>
                                                          </w:divBdr>
                                                        </w:div>
                                                        <w:div w:id="688607832">
                                                          <w:marLeft w:val="0"/>
                                                          <w:marRight w:val="0"/>
                                                          <w:marTop w:val="0"/>
                                                          <w:marBottom w:val="0"/>
                                                          <w:divBdr>
                                                            <w:top w:val="single" w:sz="2" w:space="0" w:color="D9D9E3"/>
                                                            <w:left w:val="single" w:sz="2" w:space="0" w:color="D9D9E3"/>
                                                            <w:bottom w:val="single" w:sz="2" w:space="0" w:color="D9D9E3"/>
                                                            <w:right w:val="single" w:sz="2" w:space="0" w:color="D9D9E3"/>
                                                          </w:divBdr>
                                                          <w:divsChild>
                                                            <w:div w:id="66419254">
                                                              <w:marLeft w:val="0"/>
                                                              <w:marRight w:val="0"/>
                                                              <w:marTop w:val="0"/>
                                                              <w:marBottom w:val="0"/>
                                                              <w:divBdr>
                                                                <w:top w:val="single" w:sz="2" w:space="0" w:color="D9D9E3"/>
                                                                <w:left w:val="single" w:sz="2" w:space="0" w:color="D9D9E3"/>
                                                                <w:bottom w:val="single" w:sz="2" w:space="0" w:color="D9D9E3"/>
                                                                <w:right w:val="single" w:sz="2" w:space="0" w:color="D9D9E3"/>
                                                              </w:divBdr>
                                                              <w:divsChild>
                                                                <w:div w:id="63142003">
                                                                  <w:marLeft w:val="0"/>
                                                                  <w:marRight w:val="0"/>
                                                                  <w:marTop w:val="0"/>
                                                                  <w:marBottom w:val="0"/>
                                                                  <w:divBdr>
                                                                    <w:top w:val="single" w:sz="2" w:space="0" w:color="D9D9E3"/>
                                                                    <w:left w:val="single" w:sz="2" w:space="0" w:color="D9D9E3"/>
                                                                    <w:bottom w:val="single" w:sz="2" w:space="0" w:color="D9D9E3"/>
                                                                    <w:right w:val="single" w:sz="2" w:space="0" w:color="D9D9E3"/>
                                                                  </w:divBdr>
                                                                  <w:divsChild>
                                                                    <w:div w:id="1051656706">
                                                                      <w:marLeft w:val="0"/>
                                                                      <w:marRight w:val="0"/>
                                                                      <w:marTop w:val="0"/>
                                                                      <w:marBottom w:val="0"/>
                                                                      <w:divBdr>
                                                                        <w:top w:val="single" w:sz="2" w:space="0" w:color="D9D9E3"/>
                                                                        <w:left w:val="single" w:sz="2" w:space="0" w:color="D9D9E3"/>
                                                                        <w:bottom w:val="single" w:sz="2" w:space="0" w:color="D9D9E3"/>
                                                                        <w:right w:val="single" w:sz="2" w:space="0" w:color="D9D9E3"/>
                                                                      </w:divBdr>
                                                                      <w:divsChild>
                                                                        <w:div w:id="997610043">
                                                                          <w:marLeft w:val="0"/>
                                                                          <w:marRight w:val="0"/>
                                                                          <w:marTop w:val="0"/>
                                                                          <w:marBottom w:val="0"/>
                                                                          <w:divBdr>
                                                                            <w:top w:val="single" w:sz="2" w:space="0" w:color="D9D9E3"/>
                                                                            <w:left w:val="single" w:sz="2" w:space="0" w:color="D9D9E3"/>
                                                                            <w:bottom w:val="single" w:sz="2" w:space="0" w:color="D9D9E3"/>
                                                                            <w:right w:val="single" w:sz="2" w:space="0" w:color="D9D9E3"/>
                                                                          </w:divBdr>
                                                                          <w:divsChild>
                                                                            <w:div w:id="862322782">
                                                                              <w:marLeft w:val="0"/>
                                                                              <w:marRight w:val="0"/>
                                                                              <w:marTop w:val="0"/>
                                                                              <w:marBottom w:val="0"/>
                                                                              <w:divBdr>
                                                                                <w:top w:val="single" w:sz="2" w:space="0" w:color="D9D9E3"/>
                                                                                <w:left w:val="single" w:sz="2" w:space="0" w:color="D9D9E3"/>
                                                                                <w:bottom w:val="single" w:sz="2" w:space="0" w:color="D9D9E3"/>
                                                                                <w:right w:val="single" w:sz="2" w:space="0" w:color="D9D9E3"/>
                                                                              </w:divBdr>
                                                                            </w:div>
                                                                            <w:div w:id="31391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9508449">
                                                                          <w:marLeft w:val="0"/>
                                                                          <w:marRight w:val="0"/>
                                                                          <w:marTop w:val="0"/>
                                                                          <w:marBottom w:val="0"/>
                                                                          <w:divBdr>
                                                                            <w:top w:val="single" w:sz="2" w:space="0" w:color="D9D9E3"/>
                                                                            <w:left w:val="single" w:sz="2" w:space="0" w:color="D9D9E3"/>
                                                                            <w:bottom w:val="single" w:sz="2" w:space="0" w:color="D9D9E3"/>
                                                                            <w:right w:val="single" w:sz="2" w:space="0" w:color="D9D9E3"/>
                                                                          </w:divBdr>
                                                                          <w:divsChild>
                                                                            <w:div w:id="689650127">
                                                                              <w:marLeft w:val="0"/>
                                                                              <w:marRight w:val="0"/>
                                                                              <w:marTop w:val="0"/>
                                                                              <w:marBottom w:val="0"/>
                                                                              <w:divBdr>
                                                                                <w:top w:val="single" w:sz="2" w:space="0" w:color="D9D9E3"/>
                                                                                <w:left w:val="single" w:sz="2" w:space="0" w:color="D9D9E3"/>
                                                                                <w:bottom w:val="single" w:sz="2" w:space="0" w:color="D9D9E3"/>
                                                                                <w:right w:val="single" w:sz="2" w:space="0" w:color="D9D9E3"/>
                                                                              </w:divBdr>
                                                                            </w:div>
                                                                            <w:div w:id="152570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1984065">
                                          <w:marLeft w:val="0"/>
                                          <w:marRight w:val="0"/>
                                          <w:marTop w:val="0"/>
                                          <w:marBottom w:val="0"/>
                                          <w:divBdr>
                                            <w:top w:val="single" w:sz="2" w:space="0" w:color="D9D9E3"/>
                                            <w:left w:val="single" w:sz="2" w:space="0" w:color="D9D9E3"/>
                                            <w:bottom w:val="single" w:sz="2" w:space="0" w:color="D9D9E3"/>
                                            <w:right w:val="single" w:sz="2" w:space="0" w:color="D9D9E3"/>
                                          </w:divBdr>
                                          <w:divsChild>
                                            <w:div w:id="9423428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69997">
                                                  <w:marLeft w:val="0"/>
                                                  <w:marRight w:val="0"/>
                                                  <w:marTop w:val="0"/>
                                                  <w:marBottom w:val="0"/>
                                                  <w:divBdr>
                                                    <w:top w:val="single" w:sz="2" w:space="0" w:color="D9D9E3"/>
                                                    <w:left w:val="single" w:sz="2" w:space="0" w:color="D9D9E3"/>
                                                    <w:bottom w:val="single" w:sz="2" w:space="0" w:color="D9D9E3"/>
                                                    <w:right w:val="single" w:sz="2" w:space="0" w:color="D9D9E3"/>
                                                  </w:divBdr>
                                                  <w:divsChild>
                                                    <w:div w:id="82994920">
                                                      <w:marLeft w:val="0"/>
                                                      <w:marRight w:val="0"/>
                                                      <w:marTop w:val="0"/>
                                                      <w:marBottom w:val="0"/>
                                                      <w:divBdr>
                                                        <w:top w:val="single" w:sz="2" w:space="0" w:color="D9D9E3"/>
                                                        <w:left w:val="single" w:sz="2" w:space="0" w:color="D9D9E3"/>
                                                        <w:bottom w:val="single" w:sz="2" w:space="0" w:color="D9D9E3"/>
                                                        <w:right w:val="single" w:sz="2" w:space="0" w:color="D9D9E3"/>
                                                      </w:divBdr>
                                                      <w:divsChild>
                                                        <w:div w:id="1664122669">
                                                          <w:marLeft w:val="0"/>
                                                          <w:marRight w:val="0"/>
                                                          <w:marTop w:val="0"/>
                                                          <w:marBottom w:val="0"/>
                                                          <w:divBdr>
                                                            <w:top w:val="single" w:sz="2" w:space="0" w:color="D9D9E3"/>
                                                            <w:left w:val="single" w:sz="2" w:space="0" w:color="D9D9E3"/>
                                                            <w:bottom w:val="single" w:sz="2" w:space="0" w:color="D9D9E3"/>
                                                            <w:right w:val="single" w:sz="2" w:space="0" w:color="D9D9E3"/>
                                                          </w:divBdr>
                                                          <w:divsChild>
                                                            <w:div w:id="450133954">
                                                              <w:marLeft w:val="0"/>
                                                              <w:marRight w:val="0"/>
                                                              <w:marTop w:val="0"/>
                                                              <w:marBottom w:val="0"/>
                                                              <w:divBdr>
                                                                <w:top w:val="single" w:sz="2" w:space="0" w:color="D9D9E3"/>
                                                                <w:left w:val="single" w:sz="2" w:space="0" w:color="D9D9E3"/>
                                                                <w:bottom w:val="single" w:sz="2" w:space="0" w:color="D9D9E3"/>
                                                                <w:right w:val="single" w:sz="2" w:space="0" w:color="D9D9E3"/>
                                                              </w:divBdr>
                                                              <w:divsChild>
                                                                <w:div w:id="1187985199">
                                                                  <w:marLeft w:val="0"/>
                                                                  <w:marRight w:val="0"/>
                                                                  <w:marTop w:val="0"/>
                                                                  <w:marBottom w:val="0"/>
                                                                  <w:divBdr>
                                                                    <w:top w:val="single" w:sz="2" w:space="0" w:color="D9D9E3"/>
                                                                    <w:left w:val="single" w:sz="2" w:space="0" w:color="D9D9E3"/>
                                                                    <w:bottom w:val="single" w:sz="2" w:space="0" w:color="D9D9E3"/>
                                                                    <w:right w:val="single" w:sz="2" w:space="0" w:color="D9D9E3"/>
                                                                  </w:divBdr>
                                                                  <w:divsChild>
                                                                    <w:div w:id="983855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56466">
                                                      <w:marLeft w:val="0"/>
                                                      <w:marRight w:val="0"/>
                                                      <w:marTop w:val="0"/>
                                                      <w:marBottom w:val="0"/>
                                                      <w:divBdr>
                                                        <w:top w:val="single" w:sz="2" w:space="0" w:color="D9D9E3"/>
                                                        <w:left w:val="single" w:sz="2" w:space="0" w:color="D9D9E3"/>
                                                        <w:bottom w:val="single" w:sz="2" w:space="0" w:color="D9D9E3"/>
                                                        <w:right w:val="single" w:sz="2" w:space="0" w:color="D9D9E3"/>
                                                      </w:divBdr>
                                                      <w:divsChild>
                                                        <w:div w:id="2068145506">
                                                          <w:marLeft w:val="0"/>
                                                          <w:marRight w:val="0"/>
                                                          <w:marTop w:val="0"/>
                                                          <w:marBottom w:val="0"/>
                                                          <w:divBdr>
                                                            <w:top w:val="single" w:sz="2" w:space="0" w:color="D9D9E3"/>
                                                            <w:left w:val="single" w:sz="2" w:space="0" w:color="D9D9E3"/>
                                                            <w:bottom w:val="single" w:sz="2" w:space="0" w:color="D9D9E3"/>
                                                            <w:right w:val="single" w:sz="2" w:space="0" w:color="D9D9E3"/>
                                                          </w:divBdr>
                                                        </w:div>
                                                        <w:div w:id="1340351212">
                                                          <w:marLeft w:val="0"/>
                                                          <w:marRight w:val="0"/>
                                                          <w:marTop w:val="0"/>
                                                          <w:marBottom w:val="0"/>
                                                          <w:divBdr>
                                                            <w:top w:val="single" w:sz="2" w:space="0" w:color="D9D9E3"/>
                                                            <w:left w:val="single" w:sz="2" w:space="0" w:color="D9D9E3"/>
                                                            <w:bottom w:val="single" w:sz="2" w:space="0" w:color="D9D9E3"/>
                                                            <w:right w:val="single" w:sz="2" w:space="0" w:color="D9D9E3"/>
                                                          </w:divBdr>
                                                          <w:divsChild>
                                                            <w:div w:id="951939799">
                                                              <w:marLeft w:val="0"/>
                                                              <w:marRight w:val="0"/>
                                                              <w:marTop w:val="0"/>
                                                              <w:marBottom w:val="0"/>
                                                              <w:divBdr>
                                                                <w:top w:val="single" w:sz="2" w:space="0" w:color="D9D9E3"/>
                                                                <w:left w:val="single" w:sz="2" w:space="0" w:color="D9D9E3"/>
                                                                <w:bottom w:val="single" w:sz="2" w:space="0" w:color="D9D9E3"/>
                                                                <w:right w:val="single" w:sz="2" w:space="0" w:color="D9D9E3"/>
                                                              </w:divBdr>
                                                              <w:divsChild>
                                                                <w:div w:id="1484271911">
                                                                  <w:marLeft w:val="0"/>
                                                                  <w:marRight w:val="0"/>
                                                                  <w:marTop w:val="0"/>
                                                                  <w:marBottom w:val="0"/>
                                                                  <w:divBdr>
                                                                    <w:top w:val="single" w:sz="2" w:space="0" w:color="D9D9E3"/>
                                                                    <w:left w:val="single" w:sz="2" w:space="0" w:color="D9D9E3"/>
                                                                    <w:bottom w:val="single" w:sz="2" w:space="0" w:color="D9D9E3"/>
                                                                    <w:right w:val="single" w:sz="2" w:space="0" w:color="D9D9E3"/>
                                                                  </w:divBdr>
                                                                  <w:divsChild>
                                                                    <w:div w:id="195559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4913113">
                                          <w:marLeft w:val="0"/>
                                          <w:marRight w:val="0"/>
                                          <w:marTop w:val="0"/>
                                          <w:marBottom w:val="0"/>
                                          <w:divBdr>
                                            <w:top w:val="single" w:sz="2" w:space="0" w:color="D9D9E3"/>
                                            <w:left w:val="single" w:sz="2" w:space="0" w:color="D9D9E3"/>
                                            <w:bottom w:val="single" w:sz="2" w:space="0" w:color="D9D9E3"/>
                                            <w:right w:val="single" w:sz="2" w:space="0" w:color="D9D9E3"/>
                                          </w:divBdr>
                                          <w:divsChild>
                                            <w:div w:id="50642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441017">
                                                  <w:marLeft w:val="0"/>
                                                  <w:marRight w:val="0"/>
                                                  <w:marTop w:val="0"/>
                                                  <w:marBottom w:val="0"/>
                                                  <w:divBdr>
                                                    <w:top w:val="single" w:sz="2" w:space="0" w:color="D9D9E3"/>
                                                    <w:left w:val="single" w:sz="2" w:space="0" w:color="D9D9E3"/>
                                                    <w:bottom w:val="single" w:sz="2" w:space="0" w:color="D9D9E3"/>
                                                    <w:right w:val="single" w:sz="2" w:space="0" w:color="D9D9E3"/>
                                                  </w:divBdr>
                                                  <w:divsChild>
                                                    <w:div w:id="943072815">
                                                      <w:marLeft w:val="0"/>
                                                      <w:marRight w:val="0"/>
                                                      <w:marTop w:val="0"/>
                                                      <w:marBottom w:val="0"/>
                                                      <w:divBdr>
                                                        <w:top w:val="single" w:sz="2" w:space="0" w:color="D9D9E3"/>
                                                        <w:left w:val="single" w:sz="2" w:space="0" w:color="D9D9E3"/>
                                                        <w:bottom w:val="single" w:sz="2" w:space="0" w:color="D9D9E3"/>
                                                        <w:right w:val="single" w:sz="2" w:space="0" w:color="D9D9E3"/>
                                                      </w:divBdr>
                                                      <w:divsChild>
                                                        <w:div w:id="203952421">
                                                          <w:marLeft w:val="0"/>
                                                          <w:marRight w:val="0"/>
                                                          <w:marTop w:val="0"/>
                                                          <w:marBottom w:val="0"/>
                                                          <w:divBdr>
                                                            <w:top w:val="single" w:sz="2" w:space="0" w:color="D9D9E3"/>
                                                            <w:left w:val="single" w:sz="2" w:space="0" w:color="D9D9E3"/>
                                                            <w:bottom w:val="single" w:sz="2" w:space="0" w:color="D9D9E3"/>
                                                            <w:right w:val="single" w:sz="2" w:space="0" w:color="D9D9E3"/>
                                                          </w:divBdr>
                                                          <w:divsChild>
                                                            <w:div w:id="1041630719">
                                                              <w:marLeft w:val="0"/>
                                                              <w:marRight w:val="0"/>
                                                              <w:marTop w:val="0"/>
                                                              <w:marBottom w:val="0"/>
                                                              <w:divBdr>
                                                                <w:top w:val="single" w:sz="2" w:space="0" w:color="D9D9E3"/>
                                                                <w:left w:val="single" w:sz="2" w:space="0" w:color="D9D9E3"/>
                                                                <w:bottom w:val="single" w:sz="2" w:space="0" w:color="D9D9E3"/>
                                                                <w:right w:val="single" w:sz="2" w:space="0" w:color="D9D9E3"/>
                                                              </w:divBdr>
                                                              <w:divsChild>
                                                                <w:div w:id="163058361">
                                                                  <w:marLeft w:val="0"/>
                                                                  <w:marRight w:val="0"/>
                                                                  <w:marTop w:val="0"/>
                                                                  <w:marBottom w:val="0"/>
                                                                  <w:divBdr>
                                                                    <w:top w:val="single" w:sz="2" w:space="0" w:color="D9D9E3"/>
                                                                    <w:left w:val="single" w:sz="2" w:space="0" w:color="D9D9E3"/>
                                                                    <w:bottom w:val="single" w:sz="2" w:space="0" w:color="D9D9E3"/>
                                                                    <w:right w:val="single" w:sz="2" w:space="0" w:color="D9D9E3"/>
                                                                  </w:divBdr>
                                                                  <w:divsChild>
                                                                    <w:div w:id="77794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4458848">
                                                      <w:marLeft w:val="0"/>
                                                      <w:marRight w:val="0"/>
                                                      <w:marTop w:val="0"/>
                                                      <w:marBottom w:val="0"/>
                                                      <w:divBdr>
                                                        <w:top w:val="single" w:sz="2" w:space="0" w:color="D9D9E3"/>
                                                        <w:left w:val="single" w:sz="2" w:space="0" w:color="D9D9E3"/>
                                                        <w:bottom w:val="single" w:sz="2" w:space="0" w:color="D9D9E3"/>
                                                        <w:right w:val="single" w:sz="2" w:space="0" w:color="D9D9E3"/>
                                                      </w:divBdr>
                                                      <w:divsChild>
                                                        <w:div w:id="1852449261">
                                                          <w:marLeft w:val="0"/>
                                                          <w:marRight w:val="0"/>
                                                          <w:marTop w:val="0"/>
                                                          <w:marBottom w:val="0"/>
                                                          <w:divBdr>
                                                            <w:top w:val="single" w:sz="2" w:space="0" w:color="D9D9E3"/>
                                                            <w:left w:val="single" w:sz="2" w:space="0" w:color="D9D9E3"/>
                                                            <w:bottom w:val="single" w:sz="2" w:space="0" w:color="D9D9E3"/>
                                                            <w:right w:val="single" w:sz="2" w:space="0" w:color="D9D9E3"/>
                                                          </w:divBdr>
                                                        </w:div>
                                                        <w:div w:id="841354858">
                                                          <w:marLeft w:val="0"/>
                                                          <w:marRight w:val="0"/>
                                                          <w:marTop w:val="0"/>
                                                          <w:marBottom w:val="0"/>
                                                          <w:divBdr>
                                                            <w:top w:val="single" w:sz="2" w:space="0" w:color="D9D9E3"/>
                                                            <w:left w:val="single" w:sz="2" w:space="0" w:color="D9D9E3"/>
                                                            <w:bottom w:val="single" w:sz="2" w:space="0" w:color="D9D9E3"/>
                                                            <w:right w:val="single" w:sz="2" w:space="0" w:color="D9D9E3"/>
                                                          </w:divBdr>
                                                          <w:divsChild>
                                                            <w:div w:id="647780433">
                                                              <w:marLeft w:val="0"/>
                                                              <w:marRight w:val="0"/>
                                                              <w:marTop w:val="0"/>
                                                              <w:marBottom w:val="0"/>
                                                              <w:divBdr>
                                                                <w:top w:val="single" w:sz="2" w:space="0" w:color="D9D9E3"/>
                                                                <w:left w:val="single" w:sz="2" w:space="0" w:color="D9D9E3"/>
                                                                <w:bottom w:val="single" w:sz="2" w:space="0" w:color="D9D9E3"/>
                                                                <w:right w:val="single" w:sz="2" w:space="0" w:color="D9D9E3"/>
                                                              </w:divBdr>
                                                              <w:divsChild>
                                                                <w:div w:id="1254440742">
                                                                  <w:marLeft w:val="0"/>
                                                                  <w:marRight w:val="0"/>
                                                                  <w:marTop w:val="0"/>
                                                                  <w:marBottom w:val="0"/>
                                                                  <w:divBdr>
                                                                    <w:top w:val="single" w:sz="2" w:space="0" w:color="D9D9E3"/>
                                                                    <w:left w:val="single" w:sz="2" w:space="0" w:color="D9D9E3"/>
                                                                    <w:bottom w:val="single" w:sz="2" w:space="0" w:color="D9D9E3"/>
                                                                    <w:right w:val="single" w:sz="2" w:space="0" w:color="D9D9E3"/>
                                                                  </w:divBdr>
                                                                  <w:divsChild>
                                                                    <w:div w:id="635526106">
                                                                      <w:marLeft w:val="0"/>
                                                                      <w:marRight w:val="0"/>
                                                                      <w:marTop w:val="0"/>
                                                                      <w:marBottom w:val="0"/>
                                                                      <w:divBdr>
                                                                        <w:top w:val="single" w:sz="2" w:space="0" w:color="D9D9E3"/>
                                                                        <w:left w:val="single" w:sz="2" w:space="0" w:color="D9D9E3"/>
                                                                        <w:bottom w:val="single" w:sz="2" w:space="0" w:color="D9D9E3"/>
                                                                        <w:right w:val="single" w:sz="2" w:space="0" w:color="D9D9E3"/>
                                                                      </w:divBdr>
                                                                      <w:divsChild>
                                                                        <w:div w:id="1550802397">
                                                                          <w:marLeft w:val="0"/>
                                                                          <w:marRight w:val="0"/>
                                                                          <w:marTop w:val="0"/>
                                                                          <w:marBottom w:val="0"/>
                                                                          <w:divBdr>
                                                                            <w:top w:val="single" w:sz="2" w:space="0" w:color="D9D9E3"/>
                                                                            <w:left w:val="single" w:sz="2" w:space="0" w:color="D9D9E3"/>
                                                                            <w:bottom w:val="single" w:sz="2" w:space="0" w:color="D9D9E3"/>
                                                                            <w:right w:val="single" w:sz="2" w:space="0" w:color="D9D9E3"/>
                                                                          </w:divBdr>
                                                                          <w:divsChild>
                                                                            <w:div w:id="682318559">
                                                                              <w:marLeft w:val="0"/>
                                                                              <w:marRight w:val="0"/>
                                                                              <w:marTop w:val="0"/>
                                                                              <w:marBottom w:val="0"/>
                                                                              <w:divBdr>
                                                                                <w:top w:val="single" w:sz="2" w:space="0" w:color="D9D9E3"/>
                                                                                <w:left w:val="single" w:sz="2" w:space="0" w:color="D9D9E3"/>
                                                                                <w:bottom w:val="single" w:sz="2" w:space="0" w:color="D9D9E3"/>
                                                                                <w:right w:val="single" w:sz="2" w:space="0" w:color="D9D9E3"/>
                                                                              </w:divBdr>
                                                                            </w:div>
                                                                            <w:div w:id="921599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391746">
                                                                          <w:marLeft w:val="0"/>
                                                                          <w:marRight w:val="0"/>
                                                                          <w:marTop w:val="0"/>
                                                                          <w:marBottom w:val="0"/>
                                                                          <w:divBdr>
                                                                            <w:top w:val="single" w:sz="2" w:space="0" w:color="D9D9E3"/>
                                                                            <w:left w:val="single" w:sz="2" w:space="0" w:color="D9D9E3"/>
                                                                            <w:bottom w:val="single" w:sz="2" w:space="0" w:color="D9D9E3"/>
                                                                            <w:right w:val="single" w:sz="2" w:space="0" w:color="D9D9E3"/>
                                                                          </w:divBdr>
                                                                          <w:divsChild>
                                                                            <w:div w:id="381248846">
                                                                              <w:marLeft w:val="0"/>
                                                                              <w:marRight w:val="0"/>
                                                                              <w:marTop w:val="0"/>
                                                                              <w:marBottom w:val="0"/>
                                                                              <w:divBdr>
                                                                                <w:top w:val="single" w:sz="2" w:space="0" w:color="D9D9E3"/>
                                                                                <w:left w:val="single" w:sz="2" w:space="0" w:color="D9D9E3"/>
                                                                                <w:bottom w:val="single" w:sz="2" w:space="0" w:color="D9D9E3"/>
                                                                                <w:right w:val="single" w:sz="2" w:space="0" w:color="D9D9E3"/>
                                                                              </w:divBdr>
                                                                            </w:div>
                                                                            <w:div w:id="204102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6994102">
                                                                          <w:marLeft w:val="0"/>
                                                                          <w:marRight w:val="0"/>
                                                                          <w:marTop w:val="0"/>
                                                                          <w:marBottom w:val="0"/>
                                                                          <w:divBdr>
                                                                            <w:top w:val="single" w:sz="2" w:space="0" w:color="D9D9E3"/>
                                                                            <w:left w:val="single" w:sz="2" w:space="0" w:color="D9D9E3"/>
                                                                            <w:bottom w:val="single" w:sz="2" w:space="0" w:color="D9D9E3"/>
                                                                            <w:right w:val="single" w:sz="2" w:space="0" w:color="D9D9E3"/>
                                                                          </w:divBdr>
                                                                          <w:divsChild>
                                                                            <w:div w:id="1326740551">
                                                                              <w:marLeft w:val="0"/>
                                                                              <w:marRight w:val="0"/>
                                                                              <w:marTop w:val="0"/>
                                                                              <w:marBottom w:val="0"/>
                                                                              <w:divBdr>
                                                                                <w:top w:val="single" w:sz="2" w:space="0" w:color="D9D9E3"/>
                                                                                <w:left w:val="single" w:sz="2" w:space="0" w:color="D9D9E3"/>
                                                                                <w:bottom w:val="single" w:sz="2" w:space="0" w:color="D9D9E3"/>
                                                                                <w:right w:val="single" w:sz="2" w:space="0" w:color="D9D9E3"/>
                                                                              </w:divBdr>
                                                                            </w:div>
                                                                            <w:div w:id="167761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0258128">
                                                                          <w:marLeft w:val="0"/>
                                                                          <w:marRight w:val="0"/>
                                                                          <w:marTop w:val="0"/>
                                                                          <w:marBottom w:val="0"/>
                                                                          <w:divBdr>
                                                                            <w:top w:val="single" w:sz="2" w:space="0" w:color="D9D9E3"/>
                                                                            <w:left w:val="single" w:sz="2" w:space="0" w:color="D9D9E3"/>
                                                                            <w:bottom w:val="single" w:sz="2" w:space="0" w:color="D9D9E3"/>
                                                                            <w:right w:val="single" w:sz="2" w:space="0" w:color="D9D9E3"/>
                                                                          </w:divBdr>
                                                                          <w:divsChild>
                                                                            <w:div w:id="811484193">
                                                                              <w:marLeft w:val="0"/>
                                                                              <w:marRight w:val="0"/>
                                                                              <w:marTop w:val="0"/>
                                                                              <w:marBottom w:val="0"/>
                                                                              <w:divBdr>
                                                                                <w:top w:val="single" w:sz="2" w:space="0" w:color="D9D9E3"/>
                                                                                <w:left w:val="single" w:sz="2" w:space="0" w:color="D9D9E3"/>
                                                                                <w:bottom w:val="single" w:sz="2" w:space="0" w:color="D9D9E3"/>
                                                                                <w:right w:val="single" w:sz="2" w:space="0" w:color="D9D9E3"/>
                                                                              </w:divBdr>
                                                                            </w:div>
                                                                            <w:div w:id="1292908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2419116">
                                          <w:marLeft w:val="0"/>
                                          <w:marRight w:val="0"/>
                                          <w:marTop w:val="0"/>
                                          <w:marBottom w:val="0"/>
                                          <w:divBdr>
                                            <w:top w:val="single" w:sz="2" w:space="0" w:color="D9D9E3"/>
                                            <w:left w:val="single" w:sz="2" w:space="0" w:color="D9D9E3"/>
                                            <w:bottom w:val="single" w:sz="2" w:space="0" w:color="D9D9E3"/>
                                            <w:right w:val="single" w:sz="2" w:space="0" w:color="D9D9E3"/>
                                          </w:divBdr>
                                          <w:divsChild>
                                            <w:div w:id="2080402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51495">
                                                  <w:marLeft w:val="0"/>
                                                  <w:marRight w:val="0"/>
                                                  <w:marTop w:val="0"/>
                                                  <w:marBottom w:val="0"/>
                                                  <w:divBdr>
                                                    <w:top w:val="single" w:sz="2" w:space="0" w:color="D9D9E3"/>
                                                    <w:left w:val="single" w:sz="2" w:space="0" w:color="D9D9E3"/>
                                                    <w:bottom w:val="single" w:sz="2" w:space="0" w:color="D9D9E3"/>
                                                    <w:right w:val="single" w:sz="2" w:space="0" w:color="D9D9E3"/>
                                                  </w:divBdr>
                                                  <w:divsChild>
                                                    <w:div w:id="1426925330">
                                                      <w:marLeft w:val="0"/>
                                                      <w:marRight w:val="0"/>
                                                      <w:marTop w:val="0"/>
                                                      <w:marBottom w:val="0"/>
                                                      <w:divBdr>
                                                        <w:top w:val="single" w:sz="2" w:space="0" w:color="D9D9E3"/>
                                                        <w:left w:val="single" w:sz="2" w:space="0" w:color="D9D9E3"/>
                                                        <w:bottom w:val="single" w:sz="2" w:space="0" w:color="D9D9E3"/>
                                                        <w:right w:val="single" w:sz="2" w:space="0" w:color="D9D9E3"/>
                                                      </w:divBdr>
                                                      <w:divsChild>
                                                        <w:div w:id="644623412">
                                                          <w:marLeft w:val="0"/>
                                                          <w:marRight w:val="0"/>
                                                          <w:marTop w:val="0"/>
                                                          <w:marBottom w:val="0"/>
                                                          <w:divBdr>
                                                            <w:top w:val="single" w:sz="2" w:space="0" w:color="D9D9E3"/>
                                                            <w:left w:val="single" w:sz="2" w:space="0" w:color="D9D9E3"/>
                                                            <w:bottom w:val="single" w:sz="2" w:space="0" w:color="D9D9E3"/>
                                                            <w:right w:val="single" w:sz="2" w:space="0" w:color="D9D9E3"/>
                                                          </w:divBdr>
                                                          <w:divsChild>
                                                            <w:div w:id="2068455500">
                                                              <w:marLeft w:val="0"/>
                                                              <w:marRight w:val="0"/>
                                                              <w:marTop w:val="0"/>
                                                              <w:marBottom w:val="0"/>
                                                              <w:divBdr>
                                                                <w:top w:val="single" w:sz="2" w:space="0" w:color="D9D9E3"/>
                                                                <w:left w:val="single" w:sz="2" w:space="0" w:color="D9D9E3"/>
                                                                <w:bottom w:val="single" w:sz="2" w:space="0" w:color="D9D9E3"/>
                                                                <w:right w:val="single" w:sz="2" w:space="0" w:color="D9D9E3"/>
                                                              </w:divBdr>
                                                              <w:divsChild>
                                                                <w:div w:id="1284116848">
                                                                  <w:marLeft w:val="0"/>
                                                                  <w:marRight w:val="0"/>
                                                                  <w:marTop w:val="0"/>
                                                                  <w:marBottom w:val="0"/>
                                                                  <w:divBdr>
                                                                    <w:top w:val="single" w:sz="2" w:space="0" w:color="D9D9E3"/>
                                                                    <w:left w:val="single" w:sz="2" w:space="0" w:color="D9D9E3"/>
                                                                    <w:bottom w:val="single" w:sz="2" w:space="0" w:color="D9D9E3"/>
                                                                    <w:right w:val="single" w:sz="2" w:space="0" w:color="D9D9E3"/>
                                                                  </w:divBdr>
                                                                  <w:divsChild>
                                                                    <w:div w:id="50085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1355">
                                                      <w:marLeft w:val="0"/>
                                                      <w:marRight w:val="0"/>
                                                      <w:marTop w:val="0"/>
                                                      <w:marBottom w:val="0"/>
                                                      <w:divBdr>
                                                        <w:top w:val="single" w:sz="2" w:space="0" w:color="D9D9E3"/>
                                                        <w:left w:val="single" w:sz="2" w:space="0" w:color="D9D9E3"/>
                                                        <w:bottom w:val="single" w:sz="2" w:space="0" w:color="D9D9E3"/>
                                                        <w:right w:val="single" w:sz="2" w:space="0" w:color="D9D9E3"/>
                                                      </w:divBdr>
                                                      <w:divsChild>
                                                        <w:div w:id="2096854021">
                                                          <w:marLeft w:val="0"/>
                                                          <w:marRight w:val="0"/>
                                                          <w:marTop w:val="0"/>
                                                          <w:marBottom w:val="0"/>
                                                          <w:divBdr>
                                                            <w:top w:val="single" w:sz="2" w:space="0" w:color="D9D9E3"/>
                                                            <w:left w:val="single" w:sz="2" w:space="0" w:color="D9D9E3"/>
                                                            <w:bottom w:val="single" w:sz="2" w:space="0" w:color="D9D9E3"/>
                                                            <w:right w:val="single" w:sz="2" w:space="0" w:color="D9D9E3"/>
                                                          </w:divBdr>
                                                        </w:div>
                                                        <w:div w:id="1742363991">
                                                          <w:marLeft w:val="0"/>
                                                          <w:marRight w:val="0"/>
                                                          <w:marTop w:val="0"/>
                                                          <w:marBottom w:val="0"/>
                                                          <w:divBdr>
                                                            <w:top w:val="single" w:sz="2" w:space="0" w:color="D9D9E3"/>
                                                            <w:left w:val="single" w:sz="2" w:space="0" w:color="D9D9E3"/>
                                                            <w:bottom w:val="single" w:sz="2" w:space="0" w:color="D9D9E3"/>
                                                            <w:right w:val="single" w:sz="2" w:space="0" w:color="D9D9E3"/>
                                                          </w:divBdr>
                                                          <w:divsChild>
                                                            <w:div w:id="1729449295">
                                                              <w:marLeft w:val="0"/>
                                                              <w:marRight w:val="0"/>
                                                              <w:marTop w:val="0"/>
                                                              <w:marBottom w:val="0"/>
                                                              <w:divBdr>
                                                                <w:top w:val="single" w:sz="2" w:space="0" w:color="D9D9E3"/>
                                                                <w:left w:val="single" w:sz="2" w:space="0" w:color="D9D9E3"/>
                                                                <w:bottom w:val="single" w:sz="2" w:space="0" w:color="D9D9E3"/>
                                                                <w:right w:val="single" w:sz="2" w:space="0" w:color="D9D9E3"/>
                                                              </w:divBdr>
                                                              <w:divsChild>
                                                                <w:div w:id="1339694124">
                                                                  <w:marLeft w:val="0"/>
                                                                  <w:marRight w:val="0"/>
                                                                  <w:marTop w:val="0"/>
                                                                  <w:marBottom w:val="0"/>
                                                                  <w:divBdr>
                                                                    <w:top w:val="single" w:sz="2" w:space="0" w:color="D9D9E3"/>
                                                                    <w:left w:val="single" w:sz="2" w:space="0" w:color="D9D9E3"/>
                                                                    <w:bottom w:val="single" w:sz="2" w:space="0" w:color="D9D9E3"/>
                                                                    <w:right w:val="single" w:sz="2" w:space="0" w:color="D9D9E3"/>
                                                                  </w:divBdr>
                                                                  <w:divsChild>
                                                                    <w:div w:id="26688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2379308">
                                          <w:marLeft w:val="0"/>
                                          <w:marRight w:val="0"/>
                                          <w:marTop w:val="0"/>
                                          <w:marBottom w:val="0"/>
                                          <w:divBdr>
                                            <w:top w:val="single" w:sz="2" w:space="0" w:color="D9D9E3"/>
                                            <w:left w:val="single" w:sz="2" w:space="0" w:color="D9D9E3"/>
                                            <w:bottom w:val="single" w:sz="2" w:space="0" w:color="D9D9E3"/>
                                            <w:right w:val="single" w:sz="2" w:space="0" w:color="D9D9E3"/>
                                          </w:divBdr>
                                          <w:divsChild>
                                            <w:div w:id="92552885">
                                              <w:marLeft w:val="0"/>
                                              <w:marRight w:val="0"/>
                                              <w:marTop w:val="100"/>
                                              <w:marBottom w:val="100"/>
                                              <w:divBdr>
                                                <w:top w:val="single" w:sz="2" w:space="0" w:color="D9D9E3"/>
                                                <w:left w:val="single" w:sz="2" w:space="0" w:color="D9D9E3"/>
                                                <w:bottom w:val="single" w:sz="2" w:space="0" w:color="D9D9E3"/>
                                                <w:right w:val="single" w:sz="2" w:space="0" w:color="D9D9E3"/>
                                              </w:divBdr>
                                              <w:divsChild>
                                                <w:div w:id="958415707">
                                                  <w:marLeft w:val="0"/>
                                                  <w:marRight w:val="0"/>
                                                  <w:marTop w:val="0"/>
                                                  <w:marBottom w:val="0"/>
                                                  <w:divBdr>
                                                    <w:top w:val="single" w:sz="2" w:space="0" w:color="D9D9E3"/>
                                                    <w:left w:val="single" w:sz="2" w:space="0" w:color="D9D9E3"/>
                                                    <w:bottom w:val="single" w:sz="2" w:space="0" w:color="D9D9E3"/>
                                                    <w:right w:val="single" w:sz="2" w:space="0" w:color="D9D9E3"/>
                                                  </w:divBdr>
                                                  <w:divsChild>
                                                    <w:div w:id="1845513296">
                                                      <w:marLeft w:val="0"/>
                                                      <w:marRight w:val="0"/>
                                                      <w:marTop w:val="0"/>
                                                      <w:marBottom w:val="0"/>
                                                      <w:divBdr>
                                                        <w:top w:val="single" w:sz="2" w:space="0" w:color="D9D9E3"/>
                                                        <w:left w:val="single" w:sz="2" w:space="0" w:color="D9D9E3"/>
                                                        <w:bottom w:val="single" w:sz="2" w:space="0" w:color="D9D9E3"/>
                                                        <w:right w:val="single" w:sz="2" w:space="0" w:color="D9D9E3"/>
                                                      </w:divBdr>
                                                      <w:divsChild>
                                                        <w:div w:id="1495418581">
                                                          <w:marLeft w:val="0"/>
                                                          <w:marRight w:val="0"/>
                                                          <w:marTop w:val="0"/>
                                                          <w:marBottom w:val="0"/>
                                                          <w:divBdr>
                                                            <w:top w:val="single" w:sz="2" w:space="0" w:color="D9D9E3"/>
                                                            <w:left w:val="single" w:sz="2" w:space="0" w:color="D9D9E3"/>
                                                            <w:bottom w:val="single" w:sz="2" w:space="0" w:color="D9D9E3"/>
                                                            <w:right w:val="single" w:sz="2" w:space="0" w:color="D9D9E3"/>
                                                          </w:divBdr>
                                                          <w:divsChild>
                                                            <w:div w:id="861437339">
                                                              <w:marLeft w:val="0"/>
                                                              <w:marRight w:val="0"/>
                                                              <w:marTop w:val="0"/>
                                                              <w:marBottom w:val="0"/>
                                                              <w:divBdr>
                                                                <w:top w:val="single" w:sz="2" w:space="0" w:color="D9D9E3"/>
                                                                <w:left w:val="single" w:sz="2" w:space="0" w:color="D9D9E3"/>
                                                                <w:bottom w:val="single" w:sz="2" w:space="0" w:color="D9D9E3"/>
                                                                <w:right w:val="single" w:sz="2" w:space="0" w:color="D9D9E3"/>
                                                              </w:divBdr>
                                                              <w:divsChild>
                                                                <w:div w:id="844977393">
                                                                  <w:marLeft w:val="0"/>
                                                                  <w:marRight w:val="0"/>
                                                                  <w:marTop w:val="0"/>
                                                                  <w:marBottom w:val="0"/>
                                                                  <w:divBdr>
                                                                    <w:top w:val="single" w:sz="2" w:space="0" w:color="D9D9E3"/>
                                                                    <w:left w:val="single" w:sz="2" w:space="0" w:color="D9D9E3"/>
                                                                    <w:bottom w:val="single" w:sz="2" w:space="0" w:color="D9D9E3"/>
                                                                    <w:right w:val="single" w:sz="2" w:space="0" w:color="D9D9E3"/>
                                                                  </w:divBdr>
                                                                  <w:divsChild>
                                                                    <w:div w:id="163786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065661">
                                                      <w:marLeft w:val="0"/>
                                                      <w:marRight w:val="0"/>
                                                      <w:marTop w:val="0"/>
                                                      <w:marBottom w:val="0"/>
                                                      <w:divBdr>
                                                        <w:top w:val="single" w:sz="2" w:space="0" w:color="D9D9E3"/>
                                                        <w:left w:val="single" w:sz="2" w:space="0" w:color="D9D9E3"/>
                                                        <w:bottom w:val="single" w:sz="2" w:space="0" w:color="D9D9E3"/>
                                                        <w:right w:val="single" w:sz="2" w:space="0" w:color="D9D9E3"/>
                                                      </w:divBdr>
                                                      <w:divsChild>
                                                        <w:div w:id="912854904">
                                                          <w:marLeft w:val="0"/>
                                                          <w:marRight w:val="0"/>
                                                          <w:marTop w:val="0"/>
                                                          <w:marBottom w:val="0"/>
                                                          <w:divBdr>
                                                            <w:top w:val="single" w:sz="2" w:space="0" w:color="D9D9E3"/>
                                                            <w:left w:val="single" w:sz="2" w:space="0" w:color="D9D9E3"/>
                                                            <w:bottom w:val="single" w:sz="2" w:space="0" w:color="D9D9E3"/>
                                                            <w:right w:val="single" w:sz="2" w:space="0" w:color="D9D9E3"/>
                                                          </w:divBdr>
                                                        </w:div>
                                                        <w:div w:id="1390807881">
                                                          <w:marLeft w:val="0"/>
                                                          <w:marRight w:val="0"/>
                                                          <w:marTop w:val="0"/>
                                                          <w:marBottom w:val="0"/>
                                                          <w:divBdr>
                                                            <w:top w:val="single" w:sz="2" w:space="0" w:color="D9D9E3"/>
                                                            <w:left w:val="single" w:sz="2" w:space="0" w:color="D9D9E3"/>
                                                            <w:bottom w:val="single" w:sz="2" w:space="0" w:color="D9D9E3"/>
                                                            <w:right w:val="single" w:sz="2" w:space="0" w:color="D9D9E3"/>
                                                          </w:divBdr>
                                                          <w:divsChild>
                                                            <w:div w:id="72438651">
                                                              <w:marLeft w:val="0"/>
                                                              <w:marRight w:val="0"/>
                                                              <w:marTop w:val="0"/>
                                                              <w:marBottom w:val="0"/>
                                                              <w:divBdr>
                                                                <w:top w:val="single" w:sz="2" w:space="0" w:color="D9D9E3"/>
                                                                <w:left w:val="single" w:sz="2" w:space="0" w:color="D9D9E3"/>
                                                                <w:bottom w:val="single" w:sz="2" w:space="0" w:color="D9D9E3"/>
                                                                <w:right w:val="single" w:sz="2" w:space="0" w:color="D9D9E3"/>
                                                              </w:divBdr>
                                                              <w:divsChild>
                                                                <w:div w:id="20134829">
                                                                  <w:marLeft w:val="0"/>
                                                                  <w:marRight w:val="0"/>
                                                                  <w:marTop w:val="0"/>
                                                                  <w:marBottom w:val="0"/>
                                                                  <w:divBdr>
                                                                    <w:top w:val="single" w:sz="2" w:space="0" w:color="D9D9E3"/>
                                                                    <w:left w:val="single" w:sz="2" w:space="0" w:color="D9D9E3"/>
                                                                    <w:bottom w:val="single" w:sz="2" w:space="0" w:color="D9D9E3"/>
                                                                    <w:right w:val="single" w:sz="2" w:space="0" w:color="D9D9E3"/>
                                                                  </w:divBdr>
                                                                  <w:divsChild>
                                                                    <w:div w:id="662390936">
                                                                      <w:marLeft w:val="0"/>
                                                                      <w:marRight w:val="0"/>
                                                                      <w:marTop w:val="0"/>
                                                                      <w:marBottom w:val="0"/>
                                                                      <w:divBdr>
                                                                        <w:top w:val="single" w:sz="2" w:space="0" w:color="D9D9E3"/>
                                                                        <w:left w:val="single" w:sz="2" w:space="0" w:color="D9D9E3"/>
                                                                        <w:bottom w:val="single" w:sz="2" w:space="0" w:color="D9D9E3"/>
                                                                        <w:right w:val="single" w:sz="2" w:space="0" w:color="D9D9E3"/>
                                                                      </w:divBdr>
                                                                      <w:divsChild>
                                                                        <w:div w:id="1715540602">
                                                                          <w:marLeft w:val="0"/>
                                                                          <w:marRight w:val="0"/>
                                                                          <w:marTop w:val="0"/>
                                                                          <w:marBottom w:val="0"/>
                                                                          <w:divBdr>
                                                                            <w:top w:val="single" w:sz="2" w:space="0" w:color="D9D9E3"/>
                                                                            <w:left w:val="single" w:sz="2" w:space="0" w:color="D9D9E3"/>
                                                                            <w:bottom w:val="single" w:sz="2" w:space="0" w:color="D9D9E3"/>
                                                                            <w:right w:val="single" w:sz="2" w:space="0" w:color="D9D9E3"/>
                                                                          </w:divBdr>
                                                                          <w:divsChild>
                                                                            <w:div w:id="1855918407">
                                                                              <w:marLeft w:val="0"/>
                                                                              <w:marRight w:val="0"/>
                                                                              <w:marTop w:val="0"/>
                                                                              <w:marBottom w:val="0"/>
                                                                              <w:divBdr>
                                                                                <w:top w:val="single" w:sz="2" w:space="0" w:color="D9D9E3"/>
                                                                                <w:left w:val="single" w:sz="2" w:space="0" w:color="D9D9E3"/>
                                                                                <w:bottom w:val="single" w:sz="2" w:space="0" w:color="D9D9E3"/>
                                                                                <w:right w:val="single" w:sz="2" w:space="0" w:color="D9D9E3"/>
                                                                              </w:divBdr>
                                                                            </w:div>
                                                                            <w:div w:id="1518351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200729">
                                                                          <w:marLeft w:val="0"/>
                                                                          <w:marRight w:val="0"/>
                                                                          <w:marTop w:val="0"/>
                                                                          <w:marBottom w:val="0"/>
                                                                          <w:divBdr>
                                                                            <w:top w:val="single" w:sz="2" w:space="0" w:color="D9D9E3"/>
                                                                            <w:left w:val="single" w:sz="2" w:space="0" w:color="D9D9E3"/>
                                                                            <w:bottom w:val="single" w:sz="2" w:space="0" w:color="D9D9E3"/>
                                                                            <w:right w:val="single" w:sz="2" w:space="0" w:color="D9D9E3"/>
                                                                          </w:divBdr>
                                                                          <w:divsChild>
                                                                            <w:div w:id="1317414712">
                                                                              <w:marLeft w:val="0"/>
                                                                              <w:marRight w:val="0"/>
                                                                              <w:marTop w:val="0"/>
                                                                              <w:marBottom w:val="0"/>
                                                                              <w:divBdr>
                                                                                <w:top w:val="single" w:sz="2" w:space="0" w:color="D9D9E3"/>
                                                                                <w:left w:val="single" w:sz="2" w:space="0" w:color="D9D9E3"/>
                                                                                <w:bottom w:val="single" w:sz="2" w:space="0" w:color="D9D9E3"/>
                                                                                <w:right w:val="single" w:sz="2" w:space="0" w:color="D9D9E3"/>
                                                                              </w:divBdr>
                                                                            </w:div>
                                                                            <w:div w:id="73906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6659411">
                                                              <w:marLeft w:val="0"/>
                                                              <w:marRight w:val="0"/>
                                                              <w:marTop w:val="0"/>
                                                              <w:marBottom w:val="0"/>
                                                              <w:divBdr>
                                                                <w:top w:val="single" w:sz="2" w:space="0" w:color="D9D9E3"/>
                                                                <w:left w:val="single" w:sz="2" w:space="0" w:color="D9D9E3"/>
                                                                <w:bottom w:val="single" w:sz="2" w:space="0" w:color="D9D9E3"/>
                                                                <w:right w:val="single" w:sz="2" w:space="0" w:color="D9D9E3"/>
                                                              </w:divBdr>
                                                              <w:divsChild>
                                                                <w:div w:id="114184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7154751">
                                          <w:marLeft w:val="0"/>
                                          <w:marRight w:val="0"/>
                                          <w:marTop w:val="0"/>
                                          <w:marBottom w:val="0"/>
                                          <w:divBdr>
                                            <w:top w:val="single" w:sz="2" w:space="0" w:color="D9D9E3"/>
                                            <w:left w:val="single" w:sz="2" w:space="0" w:color="D9D9E3"/>
                                            <w:bottom w:val="single" w:sz="2" w:space="0" w:color="D9D9E3"/>
                                            <w:right w:val="single" w:sz="2" w:space="0" w:color="D9D9E3"/>
                                          </w:divBdr>
                                          <w:divsChild>
                                            <w:div w:id="1682781987">
                                              <w:marLeft w:val="0"/>
                                              <w:marRight w:val="0"/>
                                              <w:marTop w:val="100"/>
                                              <w:marBottom w:val="100"/>
                                              <w:divBdr>
                                                <w:top w:val="single" w:sz="2" w:space="0" w:color="D9D9E3"/>
                                                <w:left w:val="single" w:sz="2" w:space="0" w:color="D9D9E3"/>
                                                <w:bottom w:val="single" w:sz="2" w:space="0" w:color="D9D9E3"/>
                                                <w:right w:val="single" w:sz="2" w:space="0" w:color="D9D9E3"/>
                                              </w:divBdr>
                                              <w:divsChild>
                                                <w:div w:id="535507157">
                                                  <w:marLeft w:val="0"/>
                                                  <w:marRight w:val="0"/>
                                                  <w:marTop w:val="0"/>
                                                  <w:marBottom w:val="0"/>
                                                  <w:divBdr>
                                                    <w:top w:val="single" w:sz="2" w:space="0" w:color="D9D9E3"/>
                                                    <w:left w:val="single" w:sz="2" w:space="0" w:color="D9D9E3"/>
                                                    <w:bottom w:val="single" w:sz="2" w:space="0" w:color="D9D9E3"/>
                                                    <w:right w:val="single" w:sz="2" w:space="0" w:color="D9D9E3"/>
                                                  </w:divBdr>
                                                  <w:divsChild>
                                                    <w:div w:id="1723603078">
                                                      <w:marLeft w:val="0"/>
                                                      <w:marRight w:val="0"/>
                                                      <w:marTop w:val="0"/>
                                                      <w:marBottom w:val="0"/>
                                                      <w:divBdr>
                                                        <w:top w:val="single" w:sz="2" w:space="0" w:color="D9D9E3"/>
                                                        <w:left w:val="single" w:sz="2" w:space="0" w:color="D9D9E3"/>
                                                        <w:bottom w:val="single" w:sz="2" w:space="0" w:color="D9D9E3"/>
                                                        <w:right w:val="single" w:sz="2" w:space="0" w:color="D9D9E3"/>
                                                      </w:divBdr>
                                                      <w:divsChild>
                                                        <w:div w:id="1516379921">
                                                          <w:marLeft w:val="0"/>
                                                          <w:marRight w:val="0"/>
                                                          <w:marTop w:val="0"/>
                                                          <w:marBottom w:val="0"/>
                                                          <w:divBdr>
                                                            <w:top w:val="single" w:sz="2" w:space="0" w:color="D9D9E3"/>
                                                            <w:left w:val="single" w:sz="2" w:space="0" w:color="D9D9E3"/>
                                                            <w:bottom w:val="single" w:sz="2" w:space="0" w:color="D9D9E3"/>
                                                            <w:right w:val="single" w:sz="2" w:space="0" w:color="D9D9E3"/>
                                                          </w:divBdr>
                                                          <w:divsChild>
                                                            <w:div w:id="118454039">
                                                              <w:marLeft w:val="0"/>
                                                              <w:marRight w:val="0"/>
                                                              <w:marTop w:val="0"/>
                                                              <w:marBottom w:val="0"/>
                                                              <w:divBdr>
                                                                <w:top w:val="single" w:sz="2" w:space="0" w:color="D9D9E3"/>
                                                                <w:left w:val="single" w:sz="2" w:space="0" w:color="D9D9E3"/>
                                                                <w:bottom w:val="single" w:sz="2" w:space="0" w:color="D9D9E3"/>
                                                                <w:right w:val="single" w:sz="2" w:space="0" w:color="D9D9E3"/>
                                                              </w:divBdr>
                                                              <w:divsChild>
                                                                <w:div w:id="1261645651">
                                                                  <w:marLeft w:val="0"/>
                                                                  <w:marRight w:val="0"/>
                                                                  <w:marTop w:val="0"/>
                                                                  <w:marBottom w:val="0"/>
                                                                  <w:divBdr>
                                                                    <w:top w:val="single" w:sz="2" w:space="0" w:color="D9D9E3"/>
                                                                    <w:left w:val="single" w:sz="2" w:space="0" w:color="D9D9E3"/>
                                                                    <w:bottom w:val="single" w:sz="2" w:space="0" w:color="D9D9E3"/>
                                                                    <w:right w:val="single" w:sz="2" w:space="0" w:color="D9D9E3"/>
                                                                  </w:divBdr>
                                                                  <w:divsChild>
                                                                    <w:div w:id="205484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73812">
                                                      <w:marLeft w:val="0"/>
                                                      <w:marRight w:val="0"/>
                                                      <w:marTop w:val="0"/>
                                                      <w:marBottom w:val="0"/>
                                                      <w:divBdr>
                                                        <w:top w:val="single" w:sz="2" w:space="0" w:color="D9D9E3"/>
                                                        <w:left w:val="single" w:sz="2" w:space="0" w:color="D9D9E3"/>
                                                        <w:bottom w:val="single" w:sz="2" w:space="0" w:color="D9D9E3"/>
                                                        <w:right w:val="single" w:sz="2" w:space="0" w:color="D9D9E3"/>
                                                      </w:divBdr>
                                                      <w:divsChild>
                                                        <w:div w:id="1261135557">
                                                          <w:marLeft w:val="0"/>
                                                          <w:marRight w:val="0"/>
                                                          <w:marTop w:val="0"/>
                                                          <w:marBottom w:val="0"/>
                                                          <w:divBdr>
                                                            <w:top w:val="single" w:sz="2" w:space="0" w:color="D9D9E3"/>
                                                            <w:left w:val="single" w:sz="2" w:space="0" w:color="D9D9E3"/>
                                                            <w:bottom w:val="single" w:sz="2" w:space="0" w:color="D9D9E3"/>
                                                            <w:right w:val="single" w:sz="2" w:space="0" w:color="D9D9E3"/>
                                                          </w:divBdr>
                                                        </w:div>
                                                        <w:div w:id="1371221452">
                                                          <w:marLeft w:val="0"/>
                                                          <w:marRight w:val="0"/>
                                                          <w:marTop w:val="0"/>
                                                          <w:marBottom w:val="0"/>
                                                          <w:divBdr>
                                                            <w:top w:val="single" w:sz="2" w:space="0" w:color="D9D9E3"/>
                                                            <w:left w:val="single" w:sz="2" w:space="0" w:color="D9D9E3"/>
                                                            <w:bottom w:val="single" w:sz="2" w:space="0" w:color="D9D9E3"/>
                                                            <w:right w:val="single" w:sz="2" w:space="0" w:color="D9D9E3"/>
                                                          </w:divBdr>
                                                          <w:divsChild>
                                                            <w:div w:id="484201557">
                                                              <w:marLeft w:val="0"/>
                                                              <w:marRight w:val="0"/>
                                                              <w:marTop w:val="0"/>
                                                              <w:marBottom w:val="0"/>
                                                              <w:divBdr>
                                                                <w:top w:val="single" w:sz="2" w:space="0" w:color="D9D9E3"/>
                                                                <w:left w:val="single" w:sz="2" w:space="0" w:color="D9D9E3"/>
                                                                <w:bottom w:val="single" w:sz="2" w:space="0" w:color="D9D9E3"/>
                                                                <w:right w:val="single" w:sz="2" w:space="0" w:color="D9D9E3"/>
                                                              </w:divBdr>
                                                              <w:divsChild>
                                                                <w:div w:id="1013804374">
                                                                  <w:marLeft w:val="0"/>
                                                                  <w:marRight w:val="0"/>
                                                                  <w:marTop w:val="0"/>
                                                                  <w:marBottom w:val="0"/>
                                                                  <w:divBdr>
                                                                    <w:top w:val="single" w:sz="2" w:space="0" w:color="D9D9E3"/>
                                                                    <w:left w:val="single" w:sz="2" w:space="0" w:color="D9D9E3"/>
                                                                    <w:bottom w:val="single" w:sz="2" w:space="0" w:color="D9D9E3"/>
                                                                    <w:right w:val="single" w:sz="2" w:space="0" w:color="D9D9E3"/>
                                                                  </w:divBdr>
                                                                  <w:divsChild>
                                                                    <w:div w:id="94071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7750608">
                                          <w:marLeft w:val="0"/>
                                          <w:marRight w:val="0"/>
                                          <w:marTop w:val="0"/>
                                          <w:marBottom w:val="0"/>
                                          <w:divBdr>
                                            <w:top w:val="single" w:sz="2" w:space="0" w:color="D9D9E3"/>
                                            <w:left w:val="single" w:sz="2" w:space="0" w:color="D9D9E3"/>
                                            <w:bottom w:val="single" w:sz="2" w:space="0" w:color="D9D9E3"/>
                                            <w:right w:val="single" w:sz="2" w:space="0" w:color="D9D9E3"/>
                                          </w:divBdr>
                                          <w:divsChild>
                                            <w:div w:id="557131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122106">
                                                  <w:marLeft w:val="0"/>
                                                  <w:marRight w:val="0"/>
                                                  <w:marTop w:val="0"/>
                                                  <w:marBottom w:val="0"/>
                                                  <w:divBdr>
                                                    <w:top w:val="single" w:sz="2" w:space="0" w:color="D9D9E3"/>
                                                    <w:left w:val="single" w:sz="2" w:space="0" w:color="D9D9E3"/>
                                                    <w:bottom w:val="single" w:sz="2" w:space="0" w:color="D9D9E3"/>
                                                    <w:right w:val="single" w:sz="2" w:space="0" w:color="D9D9E3"/>
                                                  </w:divBdr>
                                                  <w:divsChild>
                                                    <w:div w:id="183174945">
                                                      <w:marLeft w:val="0"/>
                                                      <w:marRight w:val="0"/>
                                                      <w:marTop w:val="0"/>
                                                      <w:marBottom w:val="0"/>
                                                      <w:divBdr>
                                                        <w:top w:val="single" w:sz="2" w:space="0" w:color="D9D9E3"/>
                                                        <w:left w:val="single" w:sz="2" w:space="0" w:color="D9D9E3"/>
                                                        <w:bottom w:val="single" w:sz="2" w:space="0" w:color="D9D9E3"/>
                                                        <w:right w:val="single" w:sz="2" w:space="0" w:color="D9D9E3"/>
                                                      </w:divBdr>
                                                      <w:divsChild>
                                                        <w:div w:id="1299991444">
                                                          <w:marLeft w:val="0"/>
                                                          <w:marRight w:val="0"/>
                                                          <w:marTop w:val="0"/>
                                                          <w:marBottom w:val="0"/>
                                                          <w:divBdr>
                                                            <w:top w:val="single" w:sz="2" w:space="0" w:color="D9D9E3"/>
                                                            <w:left w:val="single" w:sz="2" w:space="0" w:color="D9D9E3"/>
                                                            <w:bottom w:val="single" w:sz="2" w:space="0" w:color="D9D9E3"/>
                                                            <w:right w:val="single" w:sz="2" w:space="0" w:color="D9D9E3"/>
                                                          </w:divBdr>
                                                          <w:divsChild>
                                                            <w:div w:id="1029915615">
                                                              <w:marLeft w:val="0"/>
                                                              <w:marRight w:val="0"/>
                                                              <w:marTop w:val="0"/>
                                                              <w:marBottom w:val="0"/>
                                                              <w:divBdr>
                                                                <w:top w:val="single" w:sz="2" w:space="0" w:color="D9D9E3"/>
                                                                <w:left w:val="single" w:sz="2" w:space="0" w:color="D9D9E3"/>
                                                                <w:bottom w:val="single" w:sz="2" w:space="0" w:color="D9D9E3"/>
                                                                <w:right w:val="single" w:sz="2" w:space="0" w:color="D9D9E3"/>
                                                              </w:divBdr>
                                                              <w:divsChild>
                                                                <w:div w:id="1888905578">
                                                                  <w:marLeft w:val="0"/>
                                                                  <w:marRight w:val="0"/>
                                                                  <w:marTop w:val="0"/>
                                                                  <w:marBottom w:val="0"/>
                                                                  <w:divBdr>
                                                                    <w:top w:val="single" w:sz="2" w:space="0" w:color="D9D9E3"/>
                                                                    <w:left w:val="single" w:sz="2" w:space="0" w:color="D9D9E3"/>
                                                                    <w:bottom w:val="single" w:sz="2" w:space="0" w:color="D9D9E3"/>
                                                                    <w:right w:val="single" w:sz="2" w:space="0" w:color="D9D9E3"/>
                                                                  </w:divBdr>
                                                                  <w:divsChild>
                                                                    <w:div w:id="1303729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166909">
                                                      <w:marLeft w:val="0"/>
                                                      <w:marRight w:val="0"/>
                                                      <w:marTop w:val="0"/>
                                                      <w:marBottom w:val="0"/>
                                                      <w:divBdr>
                                                        <w:top w:val="single" w:sz="2" w:space="0" w:color="D9D9E3"/>
                                                        <w:left w:val="single" w:sz="2" w:space="0" w:color="D9D9E3"/>
                                                        <w:bottom w:val="single" w:sz="2" w:space="0" w:color="D9D9E3"/>
                                                        <w:right w:val="single" w:sz="2" w:space="0" w:color="D9D9E3"/>
                                                      </w:divBdr>
                                                      <w:divsChild>
                                                        <w:div w:id="294525125">
                                                          <w:marLeft w:val="0"/>
                                                          <w:marRight w:val="0"/>
                                                          <w:marTop w:val="0"/>
                                                          <w:marBottom w:val="0"/>
                                                          <w:divBdr>
                                                            <w:top w:val="single" w:sz="2" w:space="0" w:color="D9D9E3"/>
                                                            <w:left w:val="single" w:sz="2" w:space="0" w:color="D9D9E3"/>
                                                            <w:bottom w:val="single" w:sz="2" w:space="0" w:color="D9D9E3"/>
                                                            <w:right w:val="single" w:sz="2" w:space="0" w:color="D9D9E3"/>
                                                          </w:divBdr>
                                                        </w:div>
                                                        <w:div w:id="5327093">
                                                          <w:marLeft w:val="0"/>
                                                          <w:marRight w:val="0"/>
                                                          <w:marTop w:val="0"/>
                                                          <w:marBottom w:val="0"/>
                                                          <w:divBdr>
                                                            <w:top w:val="single" w:sz="2" w:space="0" w:color="D9D9E3"/>
                                                            <w:left w:val="single" w:sz="2" w:space="0" w:color="D9D9E3"/>
                                                            <w:bottom w:val="single" w:sz="2" w:space="0" w:color="D9D9E3"/>
                                                            <w:right w:val="single" w:sz="2" w:space="0" w:color="D9D9E3"/>
                                                          </w:divBdr>
                                                          <w:divsChild>
                                                            <w:div w:id="1553155047">
                                                              <w:marLeft w:val="0"/>
                                                              <w:marRight w:val="0"/>
                                                              <w:marTop w:val="0"/>
                                                              <w:marBottom w:val="0"/>
                                                              <w:divBdr>
                                                                <w:top w:val="single" w:sz="2" w:space="0" w:color="D9D9E3"/>
                                                                <w:left w:val="single" w:sz="2" w:space="0" w:color="D9D9E3"/>
                                                                <w:bottom w:val="single" w:sz="2" w:space="0" w:color="D9D9E3"/>
                                                                <w:right w:val="single" w:sz="2" w:space="0" w:color="D9D9E3"/>
                                                              </w:divBdr>
                                                              <w:divsChild>
                                                                <w:div w:id="1563179471">
                                                                  <w:marLeft w:val="0"/>
                                                                  <w:marRight w:val="0"/>
                                                                  <w:marTop w:val="0"/>
                                                                  <w:marBottom w:val="0"/>
                                                                  <w:divBdr>
                                                                    <w:top w:val="single" w:sz="2" w:space="0" w:color="D9D9E3"/>
                                                                    <w:left w:val="single" w:sz="2" w:space="0" w:color="D9D9E3"/>
                                                                    <w:bottom w:val="single" w:sz="2" w:space="0" w:color="D9D9E3"/>
                                                                    <w:right w:val="single" w:sz="2" w:space="0" w:color="D9D9E3"/>
                                                                  </w:divBdr>
                                                                  <w:divsChild>
                                                                    <w:div w:id="1032683244">
                                                                      <w:marLeft w:val="0"/>
                                                                      <w:marRight w:val="0"/>
                                                                      <w:marTop w:val="0"/>
                                                                      <w:marBottom w:val="0"/>
                                                                      <w:divBdr>
                                                                        <w:top w:val="single" w:sz="2" w:space="0" w:color="D9D9E3"/>
                                                                        <w:left w:val="single" w:sz="2" w:space="0" w:color="D9D9E3"/>
                                                                        <w:bottom w:val="single" w:sz="2" w:space="0" w:color="D9D9E3"/>
                                                                        <w:right w:val="single" w:sz="2" w:space="0" w:color="D9D9E3"/>
                                                                      </w:divBdr>
                                                                      <w:divsChild>
                                                                        <w:div w:id="1813059516">
                                                                          <w:marLeft w:val="0"/>
                                                                          <w:marRight w:val="0"/>
                                                                          <w:marTop w:val="0"/>
                                                                          <w:marBottom w:val="0"/>
                                                                          <w:divBdr>
                                                                            <w:top w:val="single" w:sz="2" w:space="0" w:color="D9D9E3"/>
                                                                            <w:left w:val="single" w:sz="2" w:space="0" w:color="D9D9E3"/>
                                                                            <w:bottom w:val="single" w:sz="2" w:space="0" w:color="D9D9E3"/>
                                                                            <w:right w:val="single" w:sz="2" w:space="0" w:color="D9D9E3"/>
                                                                          </w:divBdr>
                                                                          <w:divsChild>
                                                                            <w:div w:id="1232036052">
                                                                              <w:marLeft w:val="0"/>
                                                                              <w:marRight w:val="0"/>
                                                                              <w:marTop w:val="0"/>
                                                                              <w:marBottom w:val="0"/>
                                                                              <w:divBdr>
                                                                                <w:top w:val="single" w:sz="2" w:space="0" w:color="D9D9E3"/>
                                                                                <w:left w:val="single" w:sz="2" w:space="0" w:color="D9D9E3"/>
                                                                                <w:bottom w:val="single" w:sz="2" w:space="0" w:color="D9D9E3"/>
                                                                                <w:right w:val="single" w:sz="2" w:space="0" w:color="D9D9E3"/>
                                                                              </w:divBdr>
                                                                            </w:div>
                                                                            <w:div w:id="119488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308275">
                                                                          <w:marLeft w:val="0"/>
                                                                          <w:marRight w:val="0"/>
                                                                          <w:marTop w:val="0"/>
                                                                          <w:marBottom w:val="0"/>
                                                                          <w:divBdr>
                                                                            <w:top w:val="single" w:sz="2" w:space="0" w:color="D9D9E3"/>
                                                                            <w:left w:val="single" w:sz="2" w:space="0" w:color="D9D9E3"/>
                                                                            <w:bottom w:val="single" w:sz="2" w:space="0" w:color="D9D9E3"/>
                                                                            <w:right w:val="single" w:sz="2" w:space="0" w:color="D9D9E3"/>
                                                                          </w:divBdr>
                                                                          <w:divsChild>
                                                                            <w:div w:id="1791777200">
                                                                              <w:marLeft w:val="0"/>
                                                                              <w:marRight w:val="0"/>
                                                                              <w:marTop w:val="0"/>
                                                                              <w:marBottom w:val="0"/>
                                                                              <w:divBdr>
                                                                                <w:top w:val="single" w:sz="2" w:space="0" w:color="D9D9E3"/>
                                                                                <w:left w:val="single" w:sz="2" w:space="0" w:color="D9D9E3"/>
                                                                                <w:bottom w:val="single" w:sz="2" w:space="0" w:color="D9D9E3"/>
                                                                                <w:right w:val="single" w:sz="2" w:space="0" w:color="D9D9E3"/>
                                                                              </w:divBdr>
                                                                            </w:div>
                                                                            <w:div w:id="1629318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6502750">
                                                                          <w:marLeft w:val="0"/>
                                                                          <w:marRight w:val="0"/>
                                                                          <w:marTop w:val="0"/>
                                                                          <w:marBottom w:val="0"/>
                                                                          <w:divBdr>
                                                                            <w:top w:val="single" w:sz="2" w:space="0" w:color="D9D9E3"/>
                                                                            <w:left w:val="single" w:sz="2" w:space="0" w:color="D9D9E3"/>
                                                                            <w:bottom w:val="single" w:sz="2" w:space="0" w:color="D9D9E3"/>
                                                                            <w:right w:val="single" w:sz="2" w:space="0" w:color="D9D9E3"/>
                                                                          </w:divBdr>
                                                                          <w:divsChild>
                                                                            <w:div w:id="1920601903">
                                                                              <w:marLeft w:val="0"/>
                                                                              <w:marRight w:val="0"/>
                                                                              <w:marTop w:val="0"/>
                                                                              <w:marBottom w:val="0"/>
                                                                              <w:divBdr>
                                                                                <w:top w:val="single" w:sz="2" w:space="0" w:color="D9D9E3"/>
                                                                                <w:left w:val="single" w:sz="2" w:space="0" w:color="D9D9E3"/>
                                                                                <w:bottom w:val="single" w:sz="2" w:space="0" w:color="D9D9E3"/>
                                                                                <w:right w:val="single" w:sz="2" w:space="0" w:color="D9D9E3"/>
                                                                              </w:divBdr>
                                                                            </w:div>
                                                                            <w:div w:id="4479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8635270">
                                          <w:marLeft w:val="0"/>
                                          <w:marRight w:val="0"/>
                                          <w:marTop w:val="0"/>
                                          <w:marBottom w:val="0"/>
                                          <w:divBdr>
                                            <w:top w:val="single" w:sz="2" w:space="0" w:color="D9D9E3"/>
                                            <w:left w:val="single" w:sz="2" w:space="0" w:color="D9D9E3"/>
                                            <w:bottom w:val="single" w:sz="2" w:space="0" w:color="D9D9E3"/>
                                            <w:right w:val="single" w:sz="2" w:space="0" w:color="D9D9E3"/>
                                          </w:divBdr>
                                          <w:divsChild>
                                            <w:div w:id="195343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613290">
                                                  <w:marLeft w:val="0"/>
                                                  <w:marRight w:val="0"/>
                                                  <w:marTop w:val="0"/>
                                                  <w:marBottom w:val="0"/>
                                                  <w:divBdr>
                                                    <w:top w:val="single" w:sz="2" w:space="0" w:color="D9D9E3"/>
                                                    <w:left w:val="single" w:sz="2" w:space="0" w:color="D9D9E3"/>
                                                    <w:bottom w:val="single" w:sz="2" w:space="0" w:color="D9D9E3"/>
                                                    <w:right w:val="single" w:sz="2" w:space="0" w:color="D9D9E3"/>
                                                  </w:divBdr>
                                                  <w:divsChild>
                                                    <w:div w:id="397096317">
                                                      <w:marLeft w:val="0"/>
                                                      <w:marRight w:val="0"/>
                                                      <w:marTop w:val="0"/>
                                                      <w:marBottom w:val="0"/>
                                                      <w:divBdr>
                                                        <w:top w:val="single" w:sz="2" w:space="0" w:color="D9D9E3"/>
                                                        <w:left w:val="single" w:sz="2" w:space="0" w:color="D9D9E3"/>
                                                        <w:bottom w:val="single" w:sz="2" w:space="0" w:color="D9D9E3"/>
                                                        <w:right w:val="single" w:sz="2" w:space="0" w:color="D9D9E3"/>
                                                      </w:divBdr>
                                                      <w:divsChild>
                                                        <w:div w:id="259994631">
                                                          <w:marLeft w:val="0"/>
                                                          <w:marRight w:val="0"/>
                                                          <w:marTop w:val="0"/>
                                                          <w:marBottom w:val="0"/>
                                                          <w:divBdr>
                                                            <w:top w:val="single" w:sz="2" w:space="0" w:color="D9D9E3"/>
                                                            <w:left w:val="single" w:sz="2" w:space="0" w:color="D9D9E3"/>
                                                            <w:bottom w:val="single" w:sz="2" w:space="0" w:color="D9D9E3"/>
                                                            <w:right w:val="single" w:sz="2" w:space="0" w:color="D9D9E3"/>
                                                          </w:divBdr>
                                                          <w:divsChild>
                                                            <w:div w:id="2130777357">
                                                              <w:marLeft w:val="0"/>
                                                              <w:marRight w:val="0"/>
                                                              <w:marTop w:val="0"/>
                                                              <w:marBottom w:val="0"/>
                                                              <w:divBdr>
                                                                <w:top w:val="single" w:sz="2" w:space="0" w:color="D9D9E3"/>
                                                                <w:left w:val="single" w:sz="2" w:space="0" w:color="D9D9E3"/>
                                                                <w:bottom w:val="single" w:sz="2" w:space="0" w:color="D9D9E3"/>
                                                                <w:right w:val="single" w:sz="2" w:space="0" w:color="D9D9E3"/>
                                                              </w:divBdr>
                                                              <w:divsChild>
                                                                <w:div w:id="1888688506">
                                                                  <w:marLeft w:val="0"/>
                                                                  <w:marRight w:val="0"/>
                                                                  <w:marTop w:val="0"/>
                                                                  <w:marBottom w:val="0"/>
                                                                  <w:divBdr>
                                                                    <w:top w:val="single" w:sz="2" w:space="0" w:color="D9D9E3"/>
                                                                    <w:left w:val="single" w:sz="2" w:space="0" w:color="D9D9E3"/>
                                                                    <w:bottom w:val="single" w:sz="2" w:space="0" w:color="D9D9E3"/>
                                                                    <w:right w:val="single" w:sz="2" w:space="0" w:color="D9D9E3"/>
                                                                  </w:divBdr>
                                                                  <w:divsChild>
                                                                    <w:div w:id="749933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0579103">
                                                      <w:marLeft w:val="0"/>
                                                      <w:marRight w:val="0"/>
                                                      <w:marTop w:val="0"/>
                                                      <w:marBottom w:val="0"/>
                                                      <w:divBdr>
                                                        <w:top w:val="single" w:sz="2" w:space="0" w:color="D9D9E3"/>
                                                        <w:left w:val="single" w:sz="2" w:space="0" w:color="D9D9E3"/>
                                                        <w:bottom w:val="single" w:sz="2" w:space="0" w:color="D9D9E3"/>
                                                        <w:right w:val="single" w:sz="2" w:space="0" w:color="D9D9E3"/>
                                                      </w:divBdr>
                                                      <w:divsChild>
                                                        <w:div w:id="330764086">
                                                          <w:marLeft w:val="0"/>
                                                          <w:marRight w:val="0"/>
                                                          <w:marTop w:val="0"/>
                                                          <w:marBottom w:val="0"/>
                                                          <w:divBdr>
                                                            <w:top w:val="single" w:sz="2" w:space="0" w:color="D9D9E3"/>
                                                            <w:left w:val="single" w:sz="2" w:space="0" w:color="D9D9E3"/>
                                                            <w:bottom w:val="single" w:sz="2" w:space="0" w:color="D9D9E3"/>
                                                            <w:right w:val="single" w:sz="2" w:space="0" w:color="D9D9E3"/>
                                                          </w:divBdr>
                                                        </w:div>
                                                        <w:div w:id="600183842">
                                                          <w:marLeft w:val="0"/>
                                                          <w:marRight w:val="0"/>
                                                          <w:marTop w:val="0"/>
                                                          <w:marBottom w:val="0"/>
                                                          <w:divBdr>
                                                            <w:top w:val="single" w:sz="2" w:space="0" w:color="D9D9E3"/>
                                                            <w:left w:val="single" w:sz="2" w:space="0" w:color="D9D9E3"/>
                                                            <w:bottom w:val="single" w:sz="2" w:space="0" w:color="D9D9E3"/>
                                                            <w:right w:val="single" w:sz="2" w:space="0" w:color="D9D9E3"/>
                                                          </w:divBdr>
                                                          <w:divsChild>
                                                            <w:div w:id="406390275">
                                                              <w:marLeft w:val="0"/>
                                                              <w:marRight w:val="0"/>
                                                              <w:marTop w:val="0"/>
                                                              <w:marBottom w:val="0"/>
                                                              <w:divBdr>
                                                                <w:top w:val="single" w:sz="2" w:space="0" w:color="D9D9E3"/>
                                                                <w:left w:val="single" w:sz="2" w:space="0" w:color="D9D9E3"/>
                                                                <w:bottom w:val="single" w:sz="2" w:space="0" w:color="D9D9E3"/>
                                                                <w:right w:val="single" w:sz="2" w:space="0" w:color="D9D9E3"/>
                                                              </w:divBdr>
                                                              <w:divsChild>
                                                                <w:div w:id="1019551039">
                                                                  <w:marLeft w:val="0"/>
                                                                  <w:marRight w:val="0"/>
                                                                  <w:marTop w:val="0"/>
                                                                  <w:marBottom w:val="0"/>
                                                                  <w:divBdr>
                                                                    <w:top w:val="single" w:sz="2" w:space="0" w:color="D9D9E3"/>
                                                                    <w:left w:val="single" w:sz="2" w:space="0" w:color="D9D9E3"/>
                                                                    <w:bottom w:val="single" w:sz="2" w:space="0" w:color="D9D9E3"/>
                                                                    <w:right w:val="single" w:sz="2" w:space="0" w:color="D9D9E3"/>
                                                                  </w:divBdr>
                                                                  <w:divsChild>
                                                                    <w:div w:id="549682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4890105">
                                          <w:marLeft w:val="0"/>
                                          <w:marRight w:val="0"/>
                                          <w:marTop w:val="0"/>
                                          <w:marBottom w:val="0"/>
                                          <w:divBdr>
                                            <w:top w:val="single" w:sz="2" w:space="0" w:color="D9D9E3"/>
                                            <w:left w:val="single" w:sz="2" w:space="0" w:color="D9D9E3"/>
                                            <w:bottom w:val="single" w:sz="2" w:space="0" w:color="D9D9E3"/>
                                            <w:right w:val="single" w:sz="2" w:space="0" w:color="D9D9E3"/>
                                          </w:divBdr>
                                          <w:divsChild>
                                            <w:div w:id="1370761515">
                                              <w:marLeft w:val="0"/>
                                              <w:marRight w:val="0"/>
                                              <w:marTop w:val="100"/>
                                              <w:marBottom w:val="100"/>
                                              <w:divBdr>
                                                <w:top w:val="single" w:sz="2" w:space="0" w:color="D9D9E3"/>
                                                <w:left w:val="single" w:sz="2" w:space="0" w:color="D9D9E3"/>
                                                <w:bottom w:val="single" w:sz="2" w:space="0" w:color="D9D9E3"/>
                                                <w:right w:val="single" w:sz="2" w:space="0" w:color="D9D9E3"/>
                                              </w:divBdr>
                                              <w:divsChild>
                                                <w:div w:id="572355698">
                                                  <w:marLeft w:val="0"/>
                                                  <w:marRight w:val="0"/>
                                                  <w:marTop w:val="0"/>
                                                  <w:marBottom w:val="0"/>
                                                  <w:divBdr>
                                                    <w:top w:val="single" w:sz="2" w:space="0" w:color="D9D9E3"/>
                                                    <w:left w:val="single" w:sz="2" w:space="0" w:color="D9D9E3"/>
                                                    <w:bottom w:val="single" w:sz="2" w:space="0" w:color="D9D9E3"/>
                                                    <w:right w:val="single" w:sz="2" w:space="0" w:color="D9D9E3"/>
                                                  </w:divBdr>
                                                  <w:divsChild>
                                                    <w:div w:id="1031690515">
                                                      <w:marLeft w:val="0"/>
                                                      <w:marRight w:val="0"/>
                                                      <w:marTop w:val="0"/>
                                                      <w:marBottom w:val="0"/>
                                                      <w:divBdr>
                                                        <w:top w:val="single" w:sz="2" w:space="0" w:color="D9D9E3"/>
                                                        <w:left w:val="single" w:sz="2" w:space="0" w:color="D9D9E3"/>
                                                        <w:bottom w:val="single" w:sz="2" w:space="0" w:color="D9D9E3"/>
                                                        <w:right w:val="single" w:sz="2" w:space="0" w:color="D9D9E3"/>
                                                      </w:divBdr>
                                                      <w:divsChild>
                                                        <w:div w:id="1789545135">
                                                          <w:marLeft w:val="0"/>
                                                          <w:marRight w:val="0"/>
                                                          <w:marTop w:val="0"/>
                                                          <w:marBottom w:val="0"/>
                                                          <w:divBdr>
                                                            <w:top w:val="single" w:sz="2" w:space="0" w:color="D9D9E3"/>
                                                            <w:left w:val="single" w:sz="2" w:space="0" w:color="D9D9E3"/>
                                                            <w:bottom w:val="single" w:sz="2" w:space="0" w:color="D9D9E3"/>
                                                            <w:right w:val="single" w:sz="2" w:space="0" w:color="D9D9E3"/>
                                                          </w:divBdr>
                                                          <w:divsChild>
                                                            <w:div w:id="1424179711">
                                                              <w:marLeft w:val="0"/>
                                                              <w:marRight w:val="0"/>
                                                              <w:marTop w:val="0"/>
                                                              <w:marBottom w:val="0"/>
                                                              <w:divBdr>
                                                                <w:top w:val="single" w:sz="2" w:space="0" w:color="D9D9E3"/>
                                                                <w:left w:val="single" w:sz="2" w:space="0" w:color="D9D9E3"/>
                                                                <w:bottom w:val="single" w:sz="2" w:space="0" w:color="D9D9E3"/>
                                                                <w:right w:val="single" w:sz="2" w:space="0" w:color="D9D9E3"/>
                                                              </w:divBdr>
                                                              <w:divsChild>
                                                                <w:div w:id="2087876051">
                                                                  <w:marLeft w:val="0"/>
                                                                  <w:marRight w:val="0"/>
                                                                  <w:marTop w:val="0"/>
                                                                  <w:marBottom w:val="0"/>
                                                                  <w:divBdr>
                                                                    <w:top w:val="single" w:sz="2" w:space="0" w:color="D9D9E3"/>
                                                                    <w:left w:val="single" w:sz="2" w:space="0" w:color="D9D9E3"/>
                                                                    <w:bottom w:val="single" w:sz="2" w:space="0" w:color="D9D9E3"/>
                                                                    <w:right w:val="single" w:sz="2" w:space="0" w:color="D9D9E3"/>
                                                                  </w:divBdr>
                                                                  <w:divsChild>
                                                                    <w:div w:id="109833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7308231">
                                                      <w:marLeft w:val="0"/>
                                                      <w:marRight w:val="0"/>
                                                      <w:marTop w:val="0"/>
                                                      <w:marBottom w:val="0"/>
                                                      <w:divBdr>
                                                        <w:top w:val="single" w:sz="2" w:space="0" w:color="D9D9E3"/>
                                                        <w:left w:val="single" w:sz="2" w:space="0" w:color="D9D9E3"/>
                                                        <w:bottom w:val="single" w:sz="2" w:space="0" w:color="D9D9E3"/>
                                                        <w:right w:val="single" w:sz="2" w:space="0" w:color="D9D9E3"/>
                                                      </w:divBdr>
                                                      <w:divsChild>
                                                        <w:div w:id="1148204235">
                                                          <w:marLeft w:val="0"/>
                                                          <w:marRight w:val="0"/>
                                                          <w:marTop w:val="0"/>
                                                          <w:marBottom w:val="0"/>
                                                          <w:divBdr>
                                                            <w:top w:val="single" w:sz="2" w:space="0" w:color="D9D9E3"/>
                                                            <w:left w:val="single" w:sz="2" w:space="0" w:color="D9D9E3"/>
                                                            <w:bottom w:val="single" w:sz="2" w:space="0" w:color="D9D9E3"/>
                                                            <w:right w:val="single" w:sz="2" w:space="0" w:color="D9D9E3"/>
                                                          </w:divBdr>
                                                        </w:div>
                                                        <w:div w:id="460540181">
                                                          <w:marLeft w:val="0"/>
                                                          <w:marRight w:val="0"/>
                                                          <w:marTop w:val="0"/>
                                                          <w:marBottom w:val="0"/>
                                                          <w:divBdr>
                                                            <w:top w:val="single" w:sz="2" w:space="0" w:color="D9D9E3"/>
                                                            <w:left w:val="single" w:sz="2" w:space="0" w:color="D9D9E3"/>
                                                            <w:bottom w:val="single" w:sz="2" w:space="0" w:color="D9D9E3"/>
                                                            <w:right w:val="single" w:sz="2" w:space="0" w:color="D9D9E3"/>
                                                          </w:divBdr>
                                                          <w:divsChild>
                                                            <w:div w:id="112134382">
                                                              <w:marLeft w:val="0"/>
                                                              <w:marRight w:val="0"/>
                                                              <w:marTop w:val="0"/>
                                                              <w:marBottom w:val="0"/>
                                                              <w:divBdr>
                                                                <w:top w:val="single" w:sz="2" w:space="0" w:color="D9D9E3"/>
                                                                <w:left w:val="single" w:sz="2" w:space="0" w:color="D9D9E3"/>
                                                                <w:bottom w:val="single" w:sz="2" w:space="0" w:color="D9D9E3"/>
                                                                <w:right w:val="single" w:sz="2" w:space="0" w:color="D9D9E3"/>
                                                              </w:divBdr>
                                                              <w:divsChild>
                                                                <w:div w:id="431509076">
                                                                  <w:marLeft w:val="0"/>
                                                                  <w:marRight w:val="0"/>
                                                                  <w:marTop w:val="0"/>
                                                                  <w:marBottom w:val="0"/>
                                                                  <w:divBdr>
                                                                    <w:top w:val="single" w:sz="2" w:space="0" w:color="D9D9E3"/>
                                                                    <w:left w:val="single" w:sz="2" w:space="0" w:color="D9D9E3"/>
                                                                    <w:bottom w:val="single" w:sz="2" w:space="0" w:color="D9D9E3"/>
                                                                    <w:right w:val="single" w:sz="2" w:space="0" w:color="D9D9E3"/>
                                                                  </w:divBdr>
                                                                  <w:divsChild>
                                                                    <w:div w:id="1038622723">
                                                                      <w:marLeft w:val="0"/>
                                                                      <w:marRight w:val="0"/>
                                                                      <w:marTop w:val="0"/>
                                                                      <w:marBottom w:val="0"/>
                                                                      <w:divBdr>
                                                                        <w:top w:val="single" w:sz="2" w:space="0" w:color="D9D9E3"/>
                                                                        <w:left w:val="single" w:sz="2" w:space="0" w:color="D9D9E3"/>
                                                                        <w:bottom w:val="single" w:sz="2" w:space="0" w:color="D9D9E3"/>
                                                                        <w:right w:val="single" w:sz="2" w:space="0" w:color="D9D9E3"/>
                                                                      </w:divBdr>
                                                                      <w:divsChild>
                                                                        <w:div w:id="965627445">
                                                                          <w:marLeft w:val="0"/>
                                                                          <w:marRight w:val="0"/>
                                                                          <w:marTop w:val="0"/>
                                                                          <w:marBottom w:val="0"/>
                                                                          <w:divBdr>
                                                                            <w:top w:val="single" w:sz="2" w:space="0" w:color="D9D9E3"/>
                                                                            <w:left w:val="single" w:sz="2" w:space="0" w:color="D9D9E3"/>
                                                                            <w:bottom w:val="single" w:sz="2" w:space="0" w:color="D9D9E3"/>
                                                                            <w:right w:val="single" w:sz="2" w:space="0" w:color="D9D9E3"/>
                                                                          </w:divBdr>
                                                                          <w:divsChild>
                                                                            <w:div w:id="1908371844">
                                                                              <w:marLeft w:val="0"/>
                                                                              <w:marRight w:val="0"/>
                                                                              <w:marTop w:val="0"/>
                                                                              <w:marBottom w:val="0"/>
                                                                              <w:divBdr>
                                                                                <w:top w:val="single" w:sz="2" w:space="0" w:color="D9D9E3"/>
                                                                                <w:left w:val="single" w:sz="2" w:space="0" w:color="D9D9E3"/>
                                                                                <w:bottom w:val="single" w:sz="2" w:space="0" w:color="D9D9E3"/>
                                                                                <w:right w:val="single" w:sz="2" w:space="0" w:color="D9D9E3"/>
                                                                              </w:divBdr>
                                                                            </w:div>
                                                                            <w:div w:id="84962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036170">
                                                                          <w:marLeft w:val="0"/>
                                                                          <w:marRight w:val="0"/>
                                                                          <w:marTop w:val="0"/>
                                                                          <w:marBottom w:val="0"/>
                                                                          <w:divBdr>
                                                                            <w:top w:val="single" w:sz="2" w:space="0" w:color="D9D9E3"/>
                                                                            <w:left w:val="single" w:sz="2" w:space="0" w:color="D9D9E3"/>
                                                                            <w:bottom w:val="single" w:sz="2" w:space="0" w:color="D9D9E3"/>
                                                                            <w:right w:val="single" w:sz="2" w:space="0" w:color="D9D9E3"/>
                                                                          </w:divBdr>
                                                                          <w:divsChild>
                                                                            <w:div w:id="449011949">
                                                                              <w:marLeft w:val="0"/>
                                                                              <w:marRight w:val="0"/>
                                                                              <w:marTop w:val="0"/>
                                                                              <w:marBottom w:val="0"/>
                                                                              <w:divBdr>
                                                                                <w:top w:val="single" w:sz="2" w:space="0" w:color="D9D9E3"/>
                                                                                <w:left w:val="single" w:sz="2" w:space="0" w:color="D9D9E3"/>
                                                                                <w:bottom w:val="single" w:sz="2" w:space="0" w:color="D9D9E3"/>
                                                                                <w:right w:val="single" w:sz="2" w:space="0" w:color="D9D9E3"/>
                                                                              </w:divBdr>
                                                                            </w:div>
                                                                            <w:div w:id="352610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067591">
                                                                          <w:marLeft w:val="0"/>
                                                                          <w:marRight w:val="0"/>
                                                                          <w:marTop w:val="0"/>
                                                                          <w:marBottom w:val="0"/>
                                                                          <w:divBdr>
                                                                            <w:top w:val="single" w:sz="2" w:space="0" w:color="D9D9E3"/>
                                                                            <w:left w:val="single" w:sz="2" w:space="0" w:color="D9D9E3"/>
                                                                            <w:bottom w:val="single" w:sz="2" w:space="0" w:color="D9D9E3"/>
                                                                            <w:right w:val="single" w:sz="2" w:space="0" w:color="D9D9E3"/>
                                                                          </w:divBdr>
                                                                          <w:divsChild>
                                                                            <w:div w:id="263612002">
                                                                              <w:marLeft w:val="0"/>
                                                                              <w:marRight w:val="0"/>
                                                                              <w:marTop w:val="0"/>
                                                                              <w:marBottom w:val="0"/>
                                                                              <w:divBdr>
                                                                                <w:top w:val="single" w:sz="2" w:space="0" w:color="D9D9E3"/>
                                                                                <w:left w:val="single" w:sz="2" w:space="0" w:color="D9D9E3"/>
                                                                                <w:bottom w:val="single" w:sz="2" w:space="0" w:color="D9D9E3"/>
                                                                                <w:right w:val="single" w:sz="2" w:space="0" w:color="D9D9E3"/>
                                                                              </w:divBdr>
                                                                            </w:div>
                                                                            <w:div w:id="175689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065124">
                                          <w:marLeft w:val="0"/>
                                          <w:marRight w:val="0"/>
                                          <w:marTop w:val="0"/>
                                          <w:marBottom w:val="0"/>
                                          <w:divBdr>
                                            <w:top w:val="single" w:sz="2" w:space="0" w:color="D9D9E3"/>
                                            <w:left w:val="single" w:sz="2" w:space="0" w:color="D9D9E3"/>
                                            <w:bottom w:val="single" w:sz="2" w:space="0" w:color="D9D9E3"/>
                                            <w:right w:val="single" w:sz="2" w:space="0" w:color="D9D9E3"/>
                                          </w:divBdr>
                                          <w:divsChild>
                                            <w:div w:id="48007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734276708">
                                                  <w:marLeft w:val="0"/>
                                                  <w:marRight w:val="0"/>
                                                  <w:marTop w:val="0"/>
                                                  <w:marBottom w:val="0"/>
                                                  <w:divBdr>
                                                    <w:top w:val="single" w:sz="2" w:space="0" w:color="D9D9E3"/>
                                                    <w:left w:val="single" w:sz="2" w:space="0" w:color="D9D9E3"/>
                                                    <w:bottom w:val="single" w:sz="2" w:space="0" w:color="D9D9E3"/>
                                                    <w:right w:val="single" w:sz="2" w:space="0" w:color="D9D9E3"/>
                                                  </w:divBdr>
                                                  <w:divsChild>
                                                    <w:div w:id="854803410">
                                                      <w:marLeft w:val="0"/>
                                                      <w:marRight w:val="0"/>
                                                      <w:marTop w:val="0"/>
                                                      <w:marBottom w:val="0"/>
                                                      <w:divBdr>
                                                        <w:top w:val="single" w:sz="2" w:space="0" w:color="D9D9E3"/>
                                                        <w:left w:val="single" w:sz="2" w:space="0" w:color="D9D9E3"/>
                                                        <w:bottom w:val="single" w:sz="2" w:space="0" w:color="D9D9E3"/>
                                                        <w:right w:val="single" w:sz="2" w:space="0" w:color="D9D9E3"/>
                                                      </w:divBdr>
                                                      <w:divsChild>
                                                        <w:div w:id="1840190406">
                                                          <w:marLeft w:val="0"/>
                                                          <w:marRight w:val="0"/>
                                                          <w:marTop w:val="0"/>
                                                          <w:marBottom w:val="0"/>
                                                          <w:divBdr>
                                                            <w:top w:val="single" w:sz="2" w:space="0" w:color="D9D9E3"/>
                                                            <w:left w:val="single" w:sz="2" w:space="0" w:color="D9D9E3"/>
                                                            <w:bottom w:val="single" w:sz="2" w:space="0" w:color="D9D9E3"/>
                                                            <w:right w:val="single" w:sz="2" w:space="0" w:color="D9D9E3"/>
                                                          </w:divBdr>
                                                          <w:divsChild>
                                                            <w:div w:id="1367212715">
                                                              <w:marLeft w:val="0"/>
                                                              <w:marRight w:val="0"/>
                                                              <w:marTop w:val="0"/>
                                                              <w:marBottom w:val="0"/>
                                                              <w:divBdr>
                                                                <w:top w:val="single" w:sz="2" w:space="0" w:color="D9D9E3"/>
                                                                <w:left w:val="single" w:sz="2" w:space="0" w:color="D9D9E3"/>
                                                                <w:bottom w:val="single" w:sz="2" w:space="0" w:color="D9D9E3"/>
                                                                <w:right w:val="single" w:sz="2" w:space="0" w:color="D9D9E3"/>
                                                              </w:divBdr>
                                                              <w:divsChild>
                                                                <w:div w:id="1426460862">
                                                                  <w:marLeft w:val="0"/>
                                                                  <w:marRight w:val="0"/>
                                                                  <w:marTop w:val="0"/>
                                                                  <w:marBottom w:val="0"/>
                                                                  <w:divBdr>
                                                                    <w:top w:val="single" w:sz="2" w:space="0" w:color="D9D9E3"/>
                                                                    <w:left w:val="single" w:sz="2" w:space="0" w:color="D9D9E3"/>
                                                                    <w:bottom w:val="single" w:sz="2" w:space="0" w:color="D9D9E3"/>
                                                                    <w:right w:val="single" w:sz="2" w:space="0" w:color="D9D9E3"/>
                                                                  </w:divBdr>
                                                                  <w:divsChild>
                                                                    <w:div w:id="344746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135340">
                                                      <w:marLeft w:val="0"/>
                                                      <w:marRight w:val="0"/>
                                                      <w:marTop w:val="0"/>
                                                      <w:marBottom w:val="0"/>
                                                      <w:divBdr>
                                                        <w:top w:val="single" w:sz="2" w:space="0" w:color="D9D9E3"/>
                                                        <w:left w:val="single" w:sz="2" w:space="0" w:color="D9D9E3"/>
                                                        <w:bottom w:val="single" w:sz="2" w:space="0" w:color="D9D9E3"/>
                                                        <w:right w:val="single" w:sz="2" w:space="0" w:color="D9D9E3"/>
                                                      </w:divBdr>
                                                      <w:divsChild>
                                                        <w:div w:id="1767847057">
                                                          <w:marLeft w:val="0"/>
                                                          <w:marRight w:val="0"/>
                                                          <w:marTop w:val="0"/>
                                                          <w:marBottom w:val="0"/>
                                                          <w:divBdr>
                                                            <w:top w:val="single" w:sz="2" w:space="0" w:color="D9D9E3"/>
                                                            <w:left w:val="single" w:sz="2" w:space="0" w:color="D9D9E3"/>
                                                            <w:bottom w:val="single" w:sz="2" w:space="0" w:color="D9D9E3"/>
                                                            <w:right w:val="single" w:sz="2" w:space="0" w:color="D9D9E3"/>
                                                          </w:divBdr>
                                                        </w:div>
                                                        <w:div w:id="1947419448">
                                                          <w:marLeft w:val="0"/>
                                                          <w:marRight w:val="0"/>
                                                          <w:marTop w:val="0"/>
                                                          <w:marBottom w:val="0"/>
                                                          <w:divBdr>
                                                            <w:top w:val="single" w:sz="2" w:space="0" w:color="D9D9E3"/>
                                                            <w:left w:val="single" w:sz="2" w:space="0" w:color="D9D9E3"/>
                                                            <w:bottom w:val="single" w:sz="2" w:space="0" w:color="D9D9E3"/>
                                                            <w:right w:val="single" w:sz="2" w:space="0" w:color="D9D9E3"/>
                                                          </w:divBdr>
                                                          <w:divsChild>
                                                            <w:div w:id="1619946540">
                                                              <w:marLeft w:val="0"/>
                                                              <w:marRight w:val="0"/>
                                                              <w:marTop w:val="0"/>
                                                              <w:marBottom w:val="0"/>
                                                              <w:divBdr>
                                                                <w:top w:val="single" w:sz="2" w:space="0" w:color="D9D9E3"/>
                                                                <w:left w:val="single" w:sz="2" w:space="0" w:color="D9D9E3"/>
                                                                <w:bottom w:val="single" w:sz="2" w:space="0" w:color="D9D9E3"/>
                                                                <w:right w:val="single" w:sz="2" w:space="0" w:color="D9D9E3"/>
                                                              </w:divBdr>
                                                              <w:divsChild>
                                                                <w:div w:id="21909195">
                                                                  <w:marLeft w:val="0"/>
                                                                  <w:marRight w:val="0"/>
                                                                  <w:marTop w:val="0"/>
                                                                  <w:marBottom w:val="0"/>
                                                                  <w:divBdr>
                                                                    <w:top w:val="single" w:sz="2" w:space="0" w:color="D9D9E3"/>
                                                                    <w:left w:val="single" w:sz="2" w:space="0" w:color="D9D9E3"/>
                                                                    <w:bottom w:val="single" w:sz="2" w:space="0" w:color="D9D9E3"/>
                                                                    <w:right w:val="single" w:sz="2" w:space="0" w:color="D9D9E3"/>
                                                                  </w:divBdr>
                                                                  <w:divsChild>
                                                                    <w:div w:id="73682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9345154">
                                          <w:marLeft w:val="0"/>
                                          <w:marRight w:val="0"/>
                                          <w:marTop w:val="0"/>
                                          <w:marBottom w:val="0"/>
                                          <w:divBdr>
                                            <w:top w:val="single" w:sz="2" w:space="0" w:color="D9D9E3"/>
                                            <w:left w:val="single" w:sz="2" w:space="0" w:color="D9D9E3"/>
                                            <w:bottom w:val="single" w:sz="2" w:space="0" w:color="D9D9E3"/>
                                            <w:right w:val="single" w:sz="2" w:space="0" w:color="D9D9E3"/>
                                          </w:divBdr>
                                          <w:divsChild>
                                            <w:div w:id="946234476">
                                              <w:marLeft w:val="0"/>
                                              <w:marRight w:val="0"/>
                                              <w:marTop w:val="100"/>
                                              <w:marBottom w:val="100"/>
                                              <w:divBdr>
                                                <w:top w:val="single" w:sz="2" w:space="0" w:color="D9D9E3"/>
                                                <w:left w:val="single" w:sz="2" w:space="0" w:color="D9D9E3"/>
                                                <w:bottom w:val="single" w:sz="2" w:space="0" w:color="D9D9E3"/>
                                                <w:right w:val="single" w:sz="2" w:space="0" w:color="D9D9E3"/>
                                              </w:divBdr>
                                              <w:divsChild>
                                                <w:div w:id="704526388">
                                                  <w:marLeft w:val="0"/>
                                                  <w:marRight w:val="0"/>
                                                  <w:marTop w:val="0"/>
                                                  <w:marBottom w:val="0"/>
                                                  <w:divBdr>
                                                    <w:top w:val="single" w:sz="2" w:space="0" w:color="D9D9E3"/>
                                                    <w:left w:val="single" w:sz="2" w:space="0" w:color="D9D9E3"/>
                                                    <w:bottom w:val="single" w:sz="2" w:space="0" w:color="D9D9E3"/>
                                                    <w:right w:val="single" w:sz="2" w:space="0" w:color="D9D9E3"/>
                                                  </w:divBdr>
                                                  <w:divsChild>
                                                    <w:div w:id="14044343">
                                                      <w:marLeft w:val="0"/>
                                                      <w:marRight w:val="0"/>
                                                      <w:marTop w:val="0"/>
                                                      <w:marBottom w:val="0"/>
                                                      <w:divBdr>
                                                        <w:top w:val="single" w:sz="2" w:space="0" w:color="D9D9E3"/>
                                                        <w:left w:val="single" w:sz="2" w:space="0" w:color="D9D9E3"/>
                                                        <w:bottom w:val="single" w:sz="2" w:space="0" w:color="D9D9E3"/>
                                                        <w:right w:val="single" w:sz="2" w:space="0" w:color="D9D9E3"/>
                                                      </w:divBdr>
                                                      <w:divsChild>
                                                        <w:div w:id="27797457">
                                                          <w:marLeft w:val="0"/>
                                                          <w:marRight w:val="0"/>
                                                          <w:marTop w:val="0"/>
                                                          <w:marBottom w:val="0"/>
                                                          <w:divBdr>
                                                            <w:top w:val="single" w:sz="2" w:space="0" w:color="D9D9E3"/>
                                                            <w:left w:val="single" w:sz="2" w:space="0" w:color="D9D9E3"/>
                                                            <w:bottom w:val="single" w:sz="2" w:space="0" w:color="D9D9E3"/>
                                                            <w:right w:val="single" w:sz="2" w:space="0" w:color="D9D9E3"/>
                                                          </w:divBdr>
                                                          <w:divsChild>
                                                            <w:div w:id="371540620">
                                                              <w:marLeft w:val="0"/>
                                                              <w:marRight w:val="0"/>
                                                              <w:marTop w:val="0"/>
                                                              <w:marBottom w:val="0"/>
                                                              <w:divBdr>
                                                                <w:top w:val="single" w:sz="2" w:space="0" w:color="D9D9E3"/>
                                                                <w:left w:val="single" w:sz="2" w:space="0" w:color="D9D9E3"/>
                                                                <w:bottom w:val="single" w:sz="2" w:space="0" w:color="D9D9E3"/>
                                                                <w:right w:val="single" w:sz="2" w:space="0" w:color="D9D9E3"/>
                                                              </w:divBdr>
                                                              <w:divsChild>
                                                                <w:div w:id="1425613313">
                                                                  <w:marLeft w:val="0"/>
                                                                  <w:marRight w:val="0"/>
                                                                  <w:marTop w:val="0"/>
                                                                  <w:marBottom w:val="0"/>
                                                                  <w:divBdr>
                                                                    <w:top w:val="single" w:sz="2" w:space="0" w:color="D9D9E3"/>
                                                                    <w:left w:val="single" w:sz="2" w:space="0" w:color="D9D9E3"/>
                                                                    <w:bottom w:val="single" w:sz="2" w:space="0" w:color="D9D9E3"/>
                                                                    <w:right w:val="single" w:sz="2" w:space="0" w:color="D9D9E3"/>
                                                                  </w:divBdr>
                                                                  <w:divsChild>
                                                                    <w:div w:id="981621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6365675">
                                                      <w:marLeft w:val="0"/>
                                                      <w:marRight w:val="0"/>
                                                      <w:marTop w:val="0"/>
                                                      <w:marBottom w:val="0"/>
                                                      <w:divBdr>
                                                        <w:top w:val="single" w:sz="2" w:space="0" w:color="D9D9E3"/>
                                                        <w:left w:val="single" w:sz="2" w:space="0" w:color="D9D9E3"/>
                                                        <w:bottom w:val="single" w:sz="2" w:space="0" w:color="D9D9E3"/>
                                                        <w:right w:val="single" w:sz="2" w:space="0" w:color="D9D9E3"/>
                                                      </w:divBdr>
                                                      <w:divsChild>
                                                        <w:div w:id="929318178">
                                                          <w:marLeft w:val="0"/>
                                                          <w:marRight w:val="0"/>
                                                          <w:marTop w:val="0"/>
                                                          <w:marBottom w:val="0"/>
                                                          <w:divBdr>
                                                            <w:top w:val="single" w:sz="2" w:space="0" w:color="D9D9E3"/>
                                                            <w:left w:val="single" w:sz="2" w:space="0" w:color="D9D9E3"/>
                                                            <w:bottom w:val="single" w:sz="2" w:space="0" w:color="D9D9E3"/>
                                                            <w:right w:val="single" w:sz="2" w:space="0" w:color="D9D9E3"/>
                                                          </w:divBdr>
                                                        </w:div>
                                                        <w:div w:id="482477836">
                                                          <w:marLeft w:val="0"/>
                                                          <w:marRight w:val="0"/>
                                                          <w:marTop w:val="0"/>
                                                          <w:marBottom w:val="0"/>
                                                          <w:divBdr>
                                                            <w:top w:val="single" w:sz="2" w:space="0" w:color="D9D9E3"/>
                                                            <w:left w:val="single" w:sz="2" w:space="0" w:color="D9D9E3"/>
                                                            <w:bottom w:val="single" w:sz="2" w:space="0" w:color="D9D9E3"/>
                                                            <w:right w:val="single" w:sz="2" w:space="0" w:color="D9D9E3"/>
                                                          </w:divBdr>
                                                          <w:divsChild>
                                                            <w:div w:id="412632443">
                                                              <w:marLeft w:val="0"/>
                                                              <w:marRight w:val="0"/>
                                                              <w:marTop w:val="0"/>
                                                              <w:marBottom w:val="0"/>
                                                              <w:divBdr>
                                                                <w:top w:val="single" w:sz="2" w:space="0" w:color="D9D9E3"/>
                                                                <w:left w:val="single" w:sz="2" w:space="0" w:color="D9D9E3"/>
                                                                <w:bottom w:val="single" w:sz="2" w:space="0" w:color="D9D9E3"/>
                                                                <w:right w:val="single" w:sz="2" w:space="0" w:color="D9D9E3"/>
                                                              </w:divBdr>
                                                              <w:divsChild>
                                                                <w:div w:id="451630697">
                                                                  <w:marLeft w:val="0"/>
                                                                  <w:marRight w:val="0"/>
                                                                  <w:marTop w:val="0"/>
                                                                  <w:marBottom w:val="0"/>
                                                                  <w:divBdr>
                                                                    <w:top w:val="single" w:sz="2" w:space="0" w:color="D9D9E3"/>
                                                                    <w:left w:val="single" w:sz="2" w:space="0" w:color="D9D9E3"/>
                                                                    <w:bottom w:val="single" w:sz="2" w:space="0" w:color="D9D9E3"/>
                                                                    <w:right w:val="single" w:sz="2" w:space="0" w:color="D9D9E3"/>
                                                                  </w:divBdr>
                                                                  <w:divsChild>
                                                                    <w:div w:id="1126391739">
                                                                      <w:marLeft w:val="0"/>
                                                                      <w:marRight w:val="0"/>
                                                                      <w:marTop w:val="0"/>
                                                                      <w:marBottom w:val="0"/>
                                                                      <w:divBdr>
                                                                        <w:top w:val="single" w:sz="2" w:space="0" w:color="D9D9E3"/>
                                                                        <w:left w:val="single" w:sz="2" w:space="0" w:color="D9D9E3"/>
                                                                        <w:bottom w:val="single" w:sz="2" w:space="0" w:color="D9D9E3"/>
                                                                        <w:right w:val="single" w:sz="2" w:space="0" w:color="D9D9E3"/>
                                                                      </w:divBdr>
                                                                      <w:divsChild>
                                                                        <w:div w:id="667943384">
                                                                          <w:marLeft w:val="0"/>
                                                                          <w:marRight w:val="0"/>
                                                                          <w:marTop w:val="0"/>
                                                                          <w:marBottom w:val="0"/>
                                                                          <w:divBdr>
                                                                            <w:top w:val="single" w:sz="2" w:space="0" w:color="D9D9E3"/>
                                                                            <w:left w:val="single" w:sz="2" w:space="0" w:color="D9D9E3"/>
                                                                            <w:bottom w:val="single" w:sz="2" w:space="0" w:color="D9D9E3"/>
                                                                            <w:right w:val="single" w:sz="2" w:space="0" w:color="D9D9E3"/>
                                                                          </w:divBdr>
                                                                          <w:divsChild>
                                                                            <w:div w:id="971640870">
                                                                              <w:marLeft w:val="0"/>
                                                                              <w:marRight w:val="0"/>
                                                                              <w:marTop w:val="0"/>
                                                                              <w:marBottom w:val="0"/>
                                                                              <w:divBdr>
                                                                                <w:top w:val="single" w:sz="2" w:space="0" w:color="D9D9E3"/>
                                                                                <w:left w:val="single" w:sz="2" w:space="0" w:color="D9D9E3"/>
                                                                                <w:bottom w:val="single" w:sz="2" w:space="0" w:color="D9D9E3"/>
                                                                                <w:right w:val="single" w:sz="2" w:space="0" w:color="D9D9E3"/>
                                                                              </w:divBdr>
                                                                            </w:div>
                                                                            <w:div w:id="108743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694613">
                                          <w:marLeft w:val="0"/>
                                          <w:marRight w:val="0"/>
                                          <w:marTop w:val="0"/>
                                          <w:marBottom w:val="0"/>
                                          <w:divBdr>
                                            <w:top w:val="single" w:sz="2" w:space="0" w:color="D9D9E3"/>
                                            <w:left w:val="single" w:sz="2" w:space="0" w:color="D9D9E3"/>
                                            <w:bottom w:val="single" w:sz="2" w:space="0" w:color="D9D9E3"/>
                                            <w:right w:val="single" w:sz="2" w:space="0" w:color="D9D9E3"/>
                                          </w:divBdr>
                                          <w:divsChild>
                                            <w:div w:id="581567415">
                                              <w:marLeft w:val="0"/>
                                              <w:marRight w:val="0"/>
                                              <w:marTop w:val="100"/>
                                              <w:marBottom w:val="100"/>
                                              <w:divBdr>
                                                <w:top w:val="single" w:sz="2" w:space="0" w:color="D9D9E3"/>
                                                <w:left w:val="single" w:sz="2" w:space="0" w:color="D9D9E3"/>
                                                <w:bottom w:val="single" w:sz="2" w:space="0" w:color="D9D9E3"/>
                                                <w:right w:val="single" w:sz="2" w:space="0" w:color="D9D9E3"/>
                                              </w:divBdr>
                                              <w:divsChild>
                                                <w:div w:id="924001227">
                                                  <w:marLeft w:val="0"/>
                                                  <w:marRight w:val="0"/>
                                                  <w:marTop w:val="0"/>
                                                  <w:marBottom w:val="0"/>
                                                  <w:divBdr>
                                                    <w:top w:val="single" w:sz="2" w:space="0" w:color="D9D9E3"/>
                                                    <w:left w:val="single" w:sz="2" w:space="0" w:color="D9D9E3"/>
                                                    <w:bottom w:val="single" w:sz="2" w:space="0" w:color="D9D9E3"/>
                                                    <w:right w:val="single" w:sz="2" w:space="0" w:color="D9D9E3"/>
                                                  </w:divBdr>
                                                  <w:divsChild>
                                                    <w:div w:id="254633359">
                                                      <w:marLeft w:val="0"/>
                                                      <w:marRight w:val="0"/>
                                                      <w:marTop w:val="0"/>
                                                      <w:marBottom w:val="0"/>
                                                      <w:divBdr>
                                                        <w:top w:val="single" w:sz="2" w:space="0" w:color="D9D9E3"/>
                                                        <w:left w:val="single" w:sz="2" w:space="0" w:color="D9D9E3"/>
                                                        <w:bottom w:val="single" w:sz="2" w:space="0" w:color="D9D9E3"/>
                                                        <w:right w:val="single" w:sz="2" w:space="0" w:color="D9D9E3"/>
                                                      </w:divBdr>
                                                      <w:divsChild>
                                                        <w:div w:id="1849633241">
                                                          <w:marLeft w:val="0"/>
                                                          <w:marRight w:val="0"/>
                                                          <w:marTop w:val="0"/>
                                                          <w:marBottom w:val="0"/>
                                                          <w:divBdr>
                                                            <w:top w:val="single" w:sz="2" w:space="0" w:color="D9D9E3"/>
                                                            <w:left w:val="single" w:sz="2" w:space="0" w:color="D9D9E3"/>
                                                            <w:bottom w:val="single" w:sz="2" w:space="0" w:color="D9D9E3"/>
                                                            <w:right w:val="single" w:sz="2" w:space="0" w:color="D9D9E3"/>
                                                          </w:divBdr>
                                                          <w:divsChild>
                                                            <w:div w:id="621770326">
                                                              <w:marLeft w:val="0"/>
                                                              <w:marRight w:val="0"/>
                                                              <w:marTop w:val="0"/>
                                                              <w:marBottom w:val="0"/>
                                                              <w:divBdr>
                                                                <w:top w:val="single" w:sz="2" w:space="0" w:color="D9D9E3"/>
                                                                <w:left w:val="single" w:sz="2" w:space="0" w:color="D9D9E3"/>
                                                                <w:bottom w:val="single" w:sz="2" w:space="0" w:color="D9D9E3"/>
                                                                <w:right w:val="single" w:sz="2" w:space="0" w:color="D9D9E3"/>
                                                              </w:divBdr>
                                                              <w:divsChild>
                                                                <w:div w:id="489516928">
                                                                  <w:marLeft w:val="0"/>
                                                                  <w:marRight w:val="0"/>
                                                                  <w:marTop w:val="0"/>
                                                                  <w:marBottom w:val="0"/>
                                                                  <w:divBdr>
                                                                    <w:top w:val="single" w:sz="2" w:space="0" w:color="D9D9E3"/>
                                                                    <w:left w:val="single" w:sz="2" w:space="0" w:color="D9D9E3"/>
                                                                    <w:bottom w:val="single" w:sz="2" w:space="0" w:color="D9D9E3"/>
                                                                    <w:right w:val="single" w:sz="2" w:space="0" w:color="D9D9E3"/>
                                                                  </w:divBdr>
                                                                  <w:divsChild>
                                                                    <w:div w:id="1511679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718780">
                                                      <w:marLeft w:val="0"/>
                                                      <w:marRight w:val="0"/>
                                                      <w:marTop w:val="0"/>
                                                      <w:marBottom w:val="0"/>
                                                      <w:divBdr>
                                                        <w:top w:val="single" w:sz="2" w:space="0" w:color="D9D9E3"/>
                                                        <w:left w:val="single" w:sz="2" w:space="0" w:color="D9D9E3"/>
                                                        <w:bottom w:val="single" w:sz="2" w:space="0" w:color="D9D9E3"/>
                                                        <w:right w:val="single" w:sz="2" w:space="0" w:color="D9D9E3"/>
                                                      </w:divBdr>
                                                      <w:divsChild>
                                                        <w:div w:id="962267985">
                                                          <w:marLeft w:val="0"/>
                                                          <w:marRight w:val="0"/>
                                                          <w:marTop w:val="0"/>
                                                          <w:marBottom w:val="0"/>
                                                          <w:divBdr>
                                                            <w:top w:val="single" w:sz="2" w:space="0" w:color="D9D9E3"/>
                                                            <w:left w:val="single" w:sz="2" w:space="0" w:color="D9D9E3"/>
                                                            <w:bottom w:val="single" w:sz="2" w:space="0" w:color="D9D9E3"/>
                                                            <w:right w:val="single" w:sz="2" w:space="0" w:color="D9D9E3"/>
                                                          </w:divBdr>
                                                        </w:div>
                                                        <w:div w:id="153644038">
                                                          <w:marLeft w:val="0"/>
                                                          <w:marRight w:val="0"/>
                                                          <w:marTop w:val="0"/>
                                                          <w:marBottom w:val="0"/>
                                                          <w:divBdr>
                                                            <w:top w:val="single" w:sz="2" w:space="0" w:color="D9D9E3"/>
                                                            <w:left w:val="single" w:sz="2" w:space="0" w:color="D9D9E3"/>
                                                            <w:bottom w:val="single" w:sz="2" w:space="0" w:color="D9D9E3"/>
                                                            <w:right w:val="single" w:sz="2" w:space="0" w:color="D9D9E3"/>
                                                          </w:divBdr>
                                                          <w:divsChild>
                                                            <w:div w:id="176165062">
                                                              <w:marLeft w:val="0"/>
                                                              <w:marRight w:val="0"/>
                                                              <w:marTop w:val="0"/>
                                                              <w:marBottom w:val="0"/>
                                                              <w:divBdr>
                                                                <w:top w:val="single" w:sz="2" w:space="0" w:color="D9D9E3"/>
                                                                <w:left w:val="single" w:sz="2" w:space="0" w:color="D9D9E3"/>
                                                                <w:bottom w:val="single" w:sz="2" w:space="0" w:color="D9D9E3"/>
                                                                <w:right w:val="single" w:sz="2" w:space="0" w:color="D9D9E3"/>
                                                              </w:divBdr>
                                                              <w:divsChild>
                                                                <w:div w:id="170069146">
                                                                  <w:marLeft w:val="0"/>
                                                                  <w:marRight w:val="0"/>
                                                                  <w:marTop w:val="0"/>
                                                                  <w:marBottom w:val="0"/>
                                                                  <w:divBdr>
                                                                    <w:top w:val="single" w:sz="2" w:space="0" w:color="D9D9E3"/>
                                                                    <w:left w:val="single" w:sz="2" w:space="0" w:color="D9D9E3"/>
                                                                    <w:bottom w:val="single" w:sz="2" w:space="0" w:color="D9D9E3"/>
                                                                    <w:right w:val="single" w:sz="2" w:space="0" w:color="D9D9E3"/>
                                                                  </w:divBdr>
                                                                  <w:divsChild>
                                                                    <w:div w:id="750128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164932">
                                          <w:marLeft w:val="0"/>
                                          <w:marRight w:val="0"/>
                                          <w:marTop w:val="0"/>
                                          <w:marBottom w:val="0"/>
                                          <w:divBdr>
                                            <w:top w:val="single" w:sz="2" w:space="0" w:color="D9D9E3"/>
                                            <w:left w:val="single" w:sz="2" w:space="0" w:color="D9D9E3"/>
                                            <w:bottom w:val="single" w:sz="2" w:space="0" w:color="D9D9E3"/>
                                            <w:right w:val="single" w:sz="2" w:space="0" w:color="D9D9E3"/>
                                          </w:divBdr>
                                          <w:divsChild>
                                            <w:div w:id="2029332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4913">
                                                  <w:marLeft w:val="0"/>
                                                  <w:marRight w:val="0"/>
                                                  <w:marTop w:val="0"/>
                                                  <w:marBottom w:val="0"/>
                                                  <w:divBdr>
                                                    <w:top w:val="single" w:sz="2" w:space="0" w:color="D9D9E3"/>
                                                    <w:left w:val="single" w:sz="2" w:space="0" w:color="D9D9E3"/>
                                                    <w:bottom w:val="single" w:sz="2" w:space="0" w:color="D9D9E3"/>
                                                    <w:right w:val="single" w:sz="2" w:space="0" w:color="D9D9E3"/>
                                                  </w:divBdr>
                                                  <w:divsChild>
                                                    <w:div w:id="2068260622">
                                                      <w:marLeft w:val="0"/>
                                                      <w:marRight w:val="0"/>
                                                      <w:marTop w:val="0"/>
                                                      <w:marBottom w:val="0"/>
                                                      <w:divBdr>
                                                        <w:top w:val="single" w:sz="2" w:space="0" w:color="D9D9E3"/>
                                                        <w:left w:val="single" w:sz="2" w:space="0" w:color="D9D9E3"/>
                                                        <w:bottom w:val="single" w:sz="2" w:space="0" w:color="D9D9E3"/>
                                                        <w:right w:val="single" w:sz="2" w:space="0" w:color="D9D9E3"/>
                                                      </w:divBdr>
                                                      <w:divsChild>
                                                        <w:div w:id="1489781865">
                                                          <w:marLeft w:val="0"/>
                                                          <w:marRight w:val="0"/>
                                                          <w:marTop w:val="0"/>
                                                          <w:marBottom w:val="0"/>
                                                          <w:divBdr>
                                                            <w:top w:val="single" w:sz="2" w:space="0" w:color="D9D9E3"/>
                                                            <w:left w:val="single" w:sz="2" w:space="0" w:color="D9D9E3"/>
                                                            <w:bottom w:val="single" w:sz="2" w:space="0" w:color="D9D9E3"/>
                                                            <w:right w:val="single" w:sz="2" w:space="0" w:color="D9D9E3"/>
                                                          </w:divBdr>
                                                          <w:divsChild>
                                                            <w:div w:id="1889341003">
                                                              <w:marLeft w:val="0"/>
                                                              <w:marRight w:val="0"/>
                                                              <w:marTop w:val="0"/>
                                                              <w:marBottom w:val="0"/>
                                                              <w:divBdr>
                                                                <w:top w:val="single" w:sz="2" w:space="0" w:color="D9D9E3"/>
                                                                <w:left w:val="single" w:sz="2" w:space="0" w:color="D9D9E3"/>
                                                                <w:bottom w:val="single" w:sz="2" w:space="0" w:color="D9D9E3"/>
                                                                <w:right w:val="single" w:sz="2" w:space="0" w:color="D9D9E3"/>
                                                              </w:divBdr>
                                                              <w:divsChild>
                                                                <w:div w:id="61490817">
                                                                  <w:marLeft w:val="0"/>
                                                                  <w:marRight w:val="0"/>
                                                                  <w:marTop w:val="0"/>
                                                                  <w:marBottom w:val="0"/>
                                                                  <w:divBdr>
                                                                    <w:top w:val="single" w:sz="2" w:space="0" w:color="D9D9E3"/>
                                                                    <w:left w:val="single" w:sz="2" w:space="0" w:color="D9D9E3"/>
                                                                    <w:bottom w:val="single" w:sz="2" w:space="0" w:color="D9D9E3"/>
                                                                    <w:right w:val="single" w:sz="2" w:space="0" w:color="D9D9E3"/>
                                                                  </w:divBdr>
                                                                  <w:divsChild>
                                                                    <w:div w:id="224727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635227">
                                                      <w:marLeft w:val="0"/>
                                                      <w:marRight w:val="0"/>
                                                      <w:marTop w:val="0"/>
                                                      <w:marBottom w:val="0"/>
                                                      <w:divBdr>
                                                        <w:top w:val="single" w:sz="2" w:space="0" w:color="D9D9E3"/>
                                                        <w:left w:val="single" w:sz="2" w:space="0" w:color="D9D9E3"/>
                                                        <w:bottom w:val="single" w:sz="2" w:space="0" w:color="D9D9E3"/>
                                                        <w:right w:val="single" w:sz="2" w:space="0" w:color="D9D9E3"/>
                                                      </w:divBdr>
                                                      <w:divsChild>
                                                        <w:div w:id="1415781649">
                                                          <w:marLeft w:val="0"/>
                                                          <w:marRight w:val="0"/>
                                                          <w:marTop w:val="0"/>
                                                          <w:marBottom w:val="0"/>
                                                          <w:divBdr>
                                                            <w:top w:val="single" w:sz="2" w:space="0" w:color="D9D9E3"/>
                                                            <w:left w:val="single" w:sz="2" w:space="0" w:color="D9D9E3"/>
                                                            <w:bottom w:val="single" w:sz="2" w:space="0" w:color="D9D9E3"/>
                                                            <w:right w:val="single" w:sz="2" w:space="0" w:color="D9D9E3"/>
                                                          </w:divBdr>
                                                        </w:div>
                                                        <w:div w:id="532311025">
                                                          <w:marLeft w:val="0"/>
                                                          <w:marRight w:val="0"/>
                                                          <w:marTop w:val="0"/>
                                                          <w:marBottom w:val="0"/>
                                                          <w:divBdr>
                                                            <w:top w:val="single" w:sz="2" w:space="0" w:color="D9D9E3"/>
                                                            <w:left w:val="single" w:sz="2" w:space="0" w:color="D9D9E3"/>
                                                            <w:bottom w:val="single" w:sz="2" w:space="0" w:color="D9D9E3"/>
                                                            <w:right w:val="single" w:sz="2" w:space="0" w:color="D9D9E3"/>
                                                          </w:divBdr>
                                                          <w:divsChild>
                                                            <w:div w:id="1832871290">
                                                              <w:marLeft w:val="0"/>
                                                              <w:marRight w:val="0"/>
                                                              <w:marTop w:val="0"/>
                                                              <w:marBottom w:val="0"/>
                                                              <w:divBdr>
                                                                <w:top w:val="single" w:sz="2" w:space="0" w:color="D9D9E3"/>
                                                                <w:left w:val="single" w:sz="2" w:space="0" w:color="D9D9E3"/>
                                                                <w:bottom w:val="single" w:sz="2" w:space="0" w:color="D9D9E3"/>
                                                                <w:right w:val="single" w:sz="2" w:space="0" w:color="D9D9E3"/>
                                                              </w:divBdr>
                                                              <w:divsChild>
                                                                <w:div w:id="1778672203">
                                                                  <w:marLeft w:val="0"/>
                                                                  <w:marRight w:val="0"/>
                                                                  <w:marTop w:val="0"/>
                                                                  <w:marBottom w:val="0"/>
                                                                  <w:divBdr>
                                                                    <w:top w:val="single" w:sz="2" w:space="0" w:color="D9D9E3"/>
                                                                    <w:left w:val="single" w:sz="2" w:space="0" w:color="D9D9E3"/>
                                                                    <w:bottom w:val="single" w:sz="2" w:space="0" w:color="D9D9E3"/>
                                                                    <w:right w:val="single" w:sz="2" w:space="0" w:color="D9D9E3"/>
                                                                  </w:divBdr>
                                                                  <w:divsChild>
                                                                    <w:div w:id="410934184">
                                                                      <w:marLeft w:val="0"/>
                                                                      <w:marRight w:val="0"/>
                                                                      <w:marTop w:val="0"/>
                                                                      <w:marBottom w:val="0"/>
                                                                      <w:divBdr>
                                                                        <w:top w:val="single" w:sz="2" w:space="0" w:color="D9D9E3"/>
                                                                        <w:left w:val="single" w:sz="2" w:space="0" w:color="D9D9E3"/>
                                                                        <w:bottom w:val="single" w:sz="2" w:space="0" w:color="D9D9E3"/>
                                                                        <w:right w:val="single" w:sz="2" w:space="0" w:color="D9D9E3"/>
                                                                      </w:divBdr>
                                                                      <w:divsChild>
                                                                        <w:div w:id="549608250">
                                                                          <w:marLeft w:val="0"/>
                                                                          <w:marRight w:val="0"/>
                                                                          <w:marTop w:val="0"/>
                                                                          <w:marBottom w:val="0"/>
                                                                          <w:divBdr>
                                                                            <w:top w:val="single" w:sz="2" w:space="0" w:color="D9D9E3"/>
                                                                            <w:left w:val="single" w:sz="2" w:space="0" w:color="D9D9E3"/>
                                                                            <w:bottom w:val="single" w:sz="2" w:space="0" w:color="D9D9E3"/>
                                                                            <w:right w:val="single" w:sz="2" w:space="0" w:color="D9D9E3"/>
                                                                          </w:divBdr>
                                                                          <w:divsChild>
                                                                            <w:div w:id="648248865">
                                                                              <w:marLeft w:val="0"/>
                                                                              <w:marRight w:val="0"/>
                                                                              <w:marTop w:val="0"/>
                                                                              <w:marBottom w:val="0"/>
                                                                              <w:divBdr>
                                                                                <w:top w:val="single" w:sz="2" w:space="0" w:color="D9D9E3"/>
                                                                                <w:left w:val="single" w:sz="2" w:space="0" w:color="D9D9E3"/>
                                                                                <w:bottom w:val="single" w:sz="2" w:space="0" w:color="D9D9E3"/>
                                                                                <w:right w:val="single" w:sz="2" w:space="0" w:color="D9D9E3"/>
                                                                              </w:divBdr>
                                                                            </w:div>
                                                                            <w:div w:id="196446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687491">
                                                                          <w:marLeft w:val="0"/>
                                                                          <w:marRight w:val="0"/>
                                                                          <w:marTop w:val="0"/>
                                                                          <w:marBottom w:val="0"/>
                                                                          <w:divBdr>
                                                                            <w:top w:val="single" w:sz="2" w:space="0" w:color="D9D9E3"/>
                                                                            <w:left w:val="single" w:sz="2" w:space="0" w:color="D9D9E3"/>
                                                                            <w:bottom w:val="single" w:sz="2" w:space="0" w:color="D9D9E3"/>
                                                                            <w:right w:val="single" w:sz="2" w:space="0" w:color="D9D9E3"/>
                                                                          </w:divBdr>
                                                                          <w:divsChild>
                                                                            <w:div w:id="1430809106">
                                                                              <w:marLeft w:val="0"/>
                                                                              <w:marRight w:val="0"/>
                                                                              <w:marTop w:val="0"/>
                                                                              <w:marBottom w:val="0"/>
                                                                              <w:divBdr>
                                                                                <w:top w:val="single" w:sz="2" w:space="0" w:color="D9D9E3"/>
                                                                                <w:left w:val="single" w:sz="2" w:space="0" w:color="D9D9E3"/>
                                                                                <w:bottom w:val="single" w:sz="2" w:space="0" w:color="D9D9E3"/>
                                                                                <w:right w:val="single" w:sz="2" w:space="0" w:color="D9D9E3"/>
                                                                              </w:divBdr>
                                                                            </w:div>
                                                                            <w:div w:id="1729300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1293546">
                                          <w:marLeft w:val="0"/>
                                          <w:marRight w:val="0"/>
                                          <w:marTop w:val="0"/>
                                          <w:marBottom w:val="0"/>
                                          <w:divBdr>
                                            <w:top w:val="single" w:sz="2" w:space="0" w:color="D9D9E3"/>
                                            <w:left w:val="single" w:sz="2" w:space="0" w:color="D9D9E3"/>
                                            <w:bottom w:val="single" w:sz="2" w:space="0" w:color="D9D9E3"/>
                                            <w:right w:val="single" w:sz="2" w:space="0" w:color="D9D9E3"/>
                                          </w:divBdr>
                                          <w:divsChild>
                                            <w:div w:id="331882811">
                                              <w:marLeft w:val="0"/>
                                              <w:marRight w:val="0"/>
                                              <w:marTop w:val="100"/>
                                              <w:marBottom w:val="100"/>
                                              <w:divBdr>
                                                <w:top w:val="single" w:sz="2" w:space="0" w:color="D9D9E3"/>
                                                <w:left w:val="single" w:sz="2" w:space="0" w:color="D9D9E3"/>
                                                <w:bottom w:val="single" w:sz="2" w:space="0" w:color="D9D9E3"/>
                                                <w:right w:val="single" w:sz="2" w:space="0" w:color="D9D9E3"/>
                                              </w:divBdr>
                                              <w:divsChild>
                                                <w:div w:id="705178751">
                                                  <w:marLeft w:val="0"/>
                                                  <w:marRight w:val="0"/>
                                                  <w:marTop w:val="0"/>
                                                  <w:marBottom w:val="0"/>
                                                  <w:divBdr>
                                                    <w:top w:val="single" w:sz="2" w:space="0" w:color="D9D9E3"/>
                                                    <w:left w:val="single" w:sz="2" w:space="0" w:color="D9D9E3"/>
                                                    <w:bottom w:val="single" w:sz="2" w:space="0" w:color="D9D9E3"/>
                                                    <w:right w:val="single" w:sz="2" w:space="0" w:color="D9D9E3"/>
                                                  </w:divBdr>
                                                  <w:divsChild>
                                                    <w:div w:id="1469742168">
                                                      <w:marLeft w:val="0"/>
                                                      <w:marRight w:val="0"/>
                                                      <w:marTop w:val="0"/>
                                                      <w:marBottom w:val="0"/>
                                                      <w:divBdr>
                                                        <w:top w:val="single" w:sz="2" w:space="0" w:color="D9D9E3"/>
                                                        <w:left w:val="single" w:sz="2" w:space="0" w:color="D9D9E3"/>
                                                        <w:bottom w:val="single" w:sz="2" w:space="0" w:color="D9D9E3"/>
                                                        <w:right w:val="single" w:sz="2" w:space="0" w:color="D9D9E3"/>
                                                      </w:divBdr>
                                                      <w:divsChild>
                                                        <w:div w:id="2144151924">
                                                          <w:marLeft w:val="0"/>
                                                          <w:marRight w:val="0"/>
                                                          <w:marTop w:val="0"/>
                                                          <w:marBottom w:val="0"/>
                                                          <w:divBdr>
                                                            <w:top w:val="single" w:sz="2" w:space="0" w:color="D9D9E3"/>
                                                            <w:left w:val="single" w:sz="2" w:space="0" w:color="D9D9E3"/>
                                                            <w:bottom w:val="single" w:sz="2" w:space="0" w:color="D9D9E3"/>
                                                            <w:right w:val="single" w:sz="2" w:space="0" w:color="D9D9E3"/>
                                                          </w:divBdr>
                                                          <w:divsChild>
                                                            <w:div w:id="1190949372">
                                                              <w:marLeft w:val="0"/>
                                                              <w:marRight w:val="0"/>
                                                              <w:marTop w:val="0"/>
                                                              <w:marBottom w:val="0"/>
                                                              <w:divBdr>
                                                                <w:top w:val="single" w:sz="2" w:space="0" w:color="D9D9E3"/>
                                                                <w:left w:val="single" w:sz="2" w:space="0" w:color="D9D9E3"/>
                                                                <w:bottom w:val="single" w:sz="2" w:space="0" w:color="D9D9E3"/>
                                                                <w:right w:val="single" w:sz="2" w:space="0" w:color="D9D9E3"/>
                                                              </w:divBdr>
                                                              <w:divsChild>
                                                                <w:div w:id="103309654">
                                                                  <w:marLeft w:val="0"/>
                                                                  <w:marRight w:val="0"/>
                                                                  <w:marTop w:val="0"/>
                                                                  <w:marBottom w:val="0"/>
                                                                  <w:divBdr>
                                                                    <w:top w:val="single" w:sz="2" w:space="0" w:color="D9D9E3"/>
                                                                    <w:left w:val="single" w:sz="2" w:space="0" w:color="D9D9E3"/>
                                                                    <w:bottom w:val="single" w:sz="2" w:space="0" w:color="D9D9E3"/>
                                                                    <w:right w:val="single" w:sz="2" w:space="0" w:color="D9D9E3"/>
                                                                  </w:divBdr>
                                                                  <w:divsChild>
                                                                    <w:div w:id="1314338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6596646">
                                                      <w:marLeft w:val="0"/>
                                                      <w:marRight w:val="0"/>
                                                      <w:marTop w:val="0"/>
                                                      <w:marBottom w:val="0"/>
                                                      <w:divBdr>
                                                        <w:top w:val="single" w:sz="2" w:space="0" w:color="D9D9E3"/>
                                                        <w:left w:val="single" w:sz="2" w:space="0" w:color="D9D9E3"/>
                                                        <w:bottom w:val="single" w:sz="2" w:space="0" w:color="D9D9E3"/>
                                                        <w:right w:val="single" w:sz="2" w:space="0" w:color="D9D9E3"/>
                                                      </w:divBdr>
                                                      <w:divsChild>
                                                        <w:div w:id="1956019901">
                                                          <w:marLeft w:val="0"/>
                                                          <w:marRight w:val="0"/>
                                                          <w:marTop w:val="0"/>
                                                          <w:marBottom w:val="0"/>
                                                          <w:divBdr>
                                                            <w:top w:val="single" w:sz="2" w:space="0" w:color="D9D9E3"/>
                                                            <w:left w:val="single" w:sz="2" w:space="0" w:color="D9D9E3"/>
                                                            <w:bottom w:val="single" w:sz="2" w:space="0" w:color="D9D9E3"/>
                                                            <w:right w:val="single" w:sz="2" w:space="0" w:color="D9D9E3"/>
                                                          </w:divBdr>
                                                        </w:div>
                                                        <w:div w:id="1413814158">
                                                          <w:marLeft w:val="0"/>
                                                          <w:marRight w:val="0"/>
                                                          <w:marTop w:val="0"/>
                                                          <w:marBottom w:val="0"/>
                                                          <w:divBdr>
                                                            <w:top w:val="single" w:sz="2" w:space="0" w:color="D9D9E3"/>
                                                            <w:left w:val="single" w:sz="2" w:space="0" w:color="D9D9E3"/>
                                                            <w:bottom w:val="single" w:sz="2" w:space="0" w:color="D9D9E3"/>
                                                            <w:right w:val="single" w:sz="2" w:space="0" w:color="D9D9E3"/>
                                                          </w:divBdr>
                                                          <w:divsChild>
                                                            <w:div w:id="1600482661">
                                                              <w:marLeft w:val="0"/>
                                                              <w:marRight w:val="0"/>
                                                              <w:marTop w:val="0"/>
                                                              <w:marBottom w:val="0"/>
                                                              <w:divBdr>
                                                                <w:top w:val="single" w:sz="2" w:space="0" w:color="D9D9E3"/>
                                                                <w:left w:val="single" w:sz="2" w:space="0" w:color="D9D9E3"/>
                                                                <w:bottom w:val="single" w:sz="2" w:space="0" w:color="D9D9E3"/>
                                                                <w:right w:val="single" w:sz="2" w:space="0" w:color="D9D9E3"/>
                                                              </w:divBdr>
                                                              <w:divsChild>
                                                                <w:div w:id="93598446">
                                                                  <w:marLeft w:val="0"/>
                                                                  <w:marRight w:val="0"/>
                                                                  <w:marTop w:val="0"/>
                                                                  <w:marBottom w:val="0"/>
                                                                  <w:divBdr>
                                                                    <w:top w:val="single" w:sz="2" w:space="0" w:color="D9D9E3"/>
                                                                    <w:left w:val="single" w:sz="2" w:space="0" w:color="D9D9E3"/>
                                                                    <w:bottom w:val="single" w:sz="2" w:space="0" w:color="D9D9E3"/>
                                                                    <w:right w:val="single" w:sz="2" w:space="0" w:color="D9D9E3"/>
                                                                  </w:divBdr>
                                                                  <w:divsChild>
                                                                    <w:div w:id="1151601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101388">
                                          <w:marLeft w:val="0"/>
                                          <w:marRight w:val="0"/>
                                          <w:marTop w:val="0"/>
                                          <w:marBottom w:val="0"/>
                                          <w:divBdr>
                                            <w:top w:val="single" w:sz="2" w:space="0" w:color="D9D9E3"/>
                                            <w:left w:val="single" w:sz="2" w:space="0" w:color="D9D9E3"/>
                                            <w:bottom w:val="single" w:sz="2" w:space="0" w:color="D9D9E3"/>
                                            <w:right w:val="single" w:sz="2" w:space="0" w:color="D9D9E3"/>
                                          </w:divBdr>
                                          <w:divsChild>
                                            <w:div w:id="511383048">
                                              <w:marLeft w:val="0"/>
                                              <w:marRight w:val="0"/>
                                              <w:marTop w:val="100"/>
                                              <w:marBottom w:val="100"/>
                                              <w:divBdr>
                                                <w:top w:val="single" w:sz="2" w:space="0" w:color="D9D9E3"/>
                                                <w:left w:val="single" w:sz="2" w:space="0" w:color="D9D9E3"/>
                                                <w:bottom w:val="single" w:sz="2" w:space="0" w:color="D9D9E3"/>
                                                <w:right w:val="single" w:sz="2" w:space="0" w:color="D9D9E3"/>
                                              </w:divBdr>
                                              <w:divsChild>
                                                <w:div w:id="830369400">
                                                  <w:marLeft w:val="0"/>
                                                  <w:marRight w:val="0"/>
                                                  <w:marTop w:val="0"/>
                                                  <w:marBottom w:val="0"/>
                                                  <w:divBdr>
                                                    <w:top w:val="single" w:sz="2" w:space="0" w:color="D9D9E3"/>
                                                    <w:left w:val="single" w:sz="2" w:space="0" w:color="D9D9E3"/>
                                                    <w:bottom w:val="single" w:sz="2" w:space="0" w:color="D9D9E3"/>
                                                    <w:right w:val="single" w:sz="2" w:space="0" w:color="D9D9E3"/>
                                                  </w:divBdr>
                                                  <w:divsChild>
                                                    <w:div w:id="422267075">
                                                      <w:marLeft w:val="0"/>
                                                      <w:marRight w:val="0"/>
                                                      <w:marTop w:val="0"/>
                                                      <w:marBottom w:val="0"/>
                                                      <w:divBdr>
                                                        <w:top w:val="single" w:sz="2" w:space="0" w:color="D9D9E3"/>
                                                        <w:left w:val="single" w:sz="2" w:space="0" w:color="D9D9E3"/>
                                                        <w:bottom w:val="single" w:sz="2" w:space="0" w:color="D9D9E3"/>
                                                        <w:right w:val="single" w:sz="2" w:space="0" w:color="D9D9E3"/>
                                                      </w:divBdr>
                                                      <w:divsChild>
                                                        <w:div w:id="86997231">
                                                          <w:marLeft w:val="0"/>
                                                          <w:marRight w:val="0"/>
                                                          <w:marTop w:val="0"/>
                                                          <w:marBottom w:val="0"/>
                                                          <w:divBdr>
                                                            <w:top w:val="single" w:sz="2" w:space="0" w:color="D9D9E3"/>
                                                            <w:left w:val="single" w:sz="2" w:space="0" w:color="D9D9E3"/>
                                                            <w:bottom w:val="single" w:sz="2" w:space="0" w:color="D9D9E3"/>
                                                            <w:right w:val="single" w:sz="2" w:space="0" w:color="D9D9E3"/>
                                                          </w:divBdr>
                                                          <w:divsChild>
                                                            <w:div w:id="412364340">
                                                              <w:marLeft w:val="0"/>
                                                              <w:marRight w:val="0"/>
                                                              <w:marTop w:val="0"/>
                                                              <w:marBottom w:val="0"/>
                                                              <w:divBdr>
                                                                <w:top w:val="single" w:sz="2" w:space="0" w:color="D9D9E3"/>
                                                                <w:left w:val="single" w:sz="2" w:space="0" w:color="D9D9E3"/>
                                                                <w:bottom w:val="single" w:sz="2" w:space="0" w:color="D9D9E3"/>
                                                                <w:right w:val="single" w:sz="2" w:space="0" w:color="D9D9E3"/>
                                                              </w:divBdr>
                                                              <w:divsChild>
                                                                <w:div w:id="170143484">
                                                                  <w:marLeft w:val="0"/>
                                                                  <w:marRight w:val="0"/>
                                                                  <w:marTop w:val="0"/>
                                                                  <w:marBottom w:val="0"/>
                                                                  <w:divBdr>
                                                                    <w:top w:val="single" w:sz="2" w:space="0" w:color="D9D9E3"/>
                                                                    <w:left w:val="single" w:sz="2" w:space="0" w:color="D9D9E3"/>
                                                                    <w:bottom w:val="single" w:sz="2" w:space="0" w:color="D9D9E3"/>
                                                                    <w:right w:val="single" w:sz="2" w:space="0" w:color="D9D9E3"/>
                                                                  </w:divBdr>
                                                                  <w:divsChild>
                                                                    <w:div w:id="164168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666541">
                                                      <w:marLeft w:val="0"/>
                                                      <w:marRight w:val="0"/>
                                                      <w:marTop w:val="0"/>
                                                      <w:marBottom w:val="0"/>
                                                      <w:divBdr>
                                                        <w:top w:val="single" w:sz="2" w:space="0" w:color="D9D9E3"/>
                                                        <w:left w:val="single" w:sz="2" w:space="0" w:color="D9D9E3"/>
                                                        <w:bottom w:val="single" w:sz="2" w:space="0" w:color="D9D9E3"/>
                                                        <w:right w:val="single" w:sz="2" w:space="0" w:color="D9D9E3"/>
                                                      </w:divBdr>
                                                      <w:divsChild>
                                                        <w:div w:id="1807774160">
                                                          <w:marLeft w:val="0"/>
                                                          <w:marRight w:val="0"/>
                                                          <w:marTop w:val="0"/>
                                                          <w:marBottom w:val="0"/>
                                                          <w:divBdr>
                                                            <w:top w:val="single" w:sz="2" w:space="0" w:color="D9D9E3"/>
                                                            <w:left w:val="single" w:sz="2" w:space="0" w:color="D9D9E3"/>
                                                            <w:bottom w:val="single" w:sz="2" w:space="0" w:color="D9D9E3"/>
                                                            <w:right w:val="single" w:sz="2" w:space="0" w:color="D9D9E3"/>
                                                          </w:divBdr>
                                                        </w:div>
                                                        <w:div w:id="998197751">
                                                          <w:marLeft w:val="0"/>
                                                          <w:marRight w:val="0"/>
                                                          <w:marTop w:val="0"/>
                                                          <w:marBottom w:val="0"/>
                                                          <w:divBdr>
                                                            <w:top w:val="single" w:sz="2" w:space="0" w:color="D9D9E3"/>
                                                            <w:left w:val="single" w:sz="2" w:space="0" w:color="D9D9E3"/>
                                                            <w:bottom w:val="single" w:sz="2" w:space="0" w:color="D9D9E3"/>
                                                            <w:right w:val="single" w:sz="2" w:space="0" w:color="D9D9E3"/>
                                                          </w:divBdr>
                                                          <w:divsChild>
                                                            <w:div w:id="734544208">
                                                              <w:marLeft w:val="0"/>
                                                              <w:marRight w:val="0"/>
                                                              <w:marTop w:val="0"/>
                                                              <w:marBottom w:val="0"/>
                                                              <w:divBdr>
                                                                <w:top w:val="single" w:sz="2" w:space="0" w:color="D9D9E3"/>
                                                                <w:left w:val="single" w:sz="2" w:space="0" w:color="D9D9E3"/>
                                                                <w:bottom w:val="single" w:sz="2" w:space="0" w:color="D9D9E3"/>
                                                                <w:right w:val="single" w:sz="2" w:space="0" w:color="D9D9E3"/>
                                                              </w:divBdr>
                                                              <w:divsChild>
                                                                <w:div w:id="831333847">
                                                                  <w:marLeft w:val="0"/>
                                                                  <w:marRight w:val="0"/>
                                                                  <w:marTop w:val="0"/>
                                                                  <w:marBottom w:val="0"/>
                                                                  <w:divBdr>
                                                                    <w:top w:val="single" w:sz="2" w:space="0" w:color="D9D9E3"/>
                                                                    <w:left w:val="single" w:sz="2" w:space="0" w:color="D9D9E3"/>
                                                                    <w:bottom w:val="single" w:sz="2" w:space="0" w:color="D9D9E3"/>
                                                                    <w:right w:val="single" w:sz="2" w:space="0" w:color="D9D9E3"/>
                                                                  </w:divBdr>
                                                                  <w:divsChild>
                                                                    <w:div w:id="930552301">
                                                                      <w:marLeft w:val="0"/>
                                                                      <w:marRight w:val="0"/>
                                                                      <w:marTop w:val="0"/>
                                                                      <w:marBottom w:val="0"/>
                                                                      <w:divBdr>
                                                                        <w:top w:val="single" w:sz="2" w:space="0" w:color="D9D9E3"/>
                                                                        <w:left w:val="single" w:sz="2" w:space="0" w:color="D9D9E3"/>
                                                                        <w:bottom w:val="single" w:sz="2" w:space="0" w:color="D9D9E3"/>
                                                                        <w:right w:val="single" w:sz="2" w:space="0" w:color="D9D9E3"/>
                                                                      </w:divBdr>
                                                                      <w:divsChild>
                                                                        <w:div w:id="1578860538">
                                                                          <w:marLeft w:val="0"/>
                                                                          <w:marRight w:val="0"/>
                                                                          <w:marTop w:val="0"/>
                                                                          <w:marBottom w:val="0"/>
                                                                          <w:divBdr>
                                                                            <w:top w:val="single" w:sz="2" w:space="0" w:color="D9D9E3"/>
                                                                            <w:left w:val="single" w:sz="2" w:space="0" w:color="D9D9E3"/>
                                                                            <w:bottom w:val="single" w:sz="2" w:space="0" w:color="D9D9E3"/>
                                                                            <w:right w:val="single" w:sz="2" w:space="0" w:color="D9D9E3"/>
                                                                          </w:divBdr>
                                                                          <w:divsChild>
                                                                            <w:div w:id="1479493767">
                                                                              <w:marLeft w:val="0"/>
                                                                              <w:marRight w:val="0"/>
                                                                              <w:marTop w:val="0"/>
                                                                              <w:marBottom w:val="0"/>
                                                                              <w:divBdr>
                                                                                <w:top w:val="single" w:sz="2" w:space="0" w:color="D9D9E3"/>
                                                                                <w:left w:val="single" w:sz="2" w:space="0" w:color="D9D9E3"/>
                                                                                <w:bottom w:val="single" w:sz="2" w:space="0" w:color="D9D9E3"/>
                                                                                <w:right w:val="single" w:sz="2" w:space="0" w:color="D9D9E3"/>
                                                                              </w:divBdr>
                                                                            </w:div>
                                                                            <w:div w:id="208845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566689">
                                                                          <w:marLeft w:val="0"/>
                                                                          <w:marRight w:val="0"/>
                                                                          <w:marTop w:val="0"/>
                                                                          <w:marBottom w:val="0"/>
                                                                          <w:divBdr>
                                                                            <w:top w:val="single" w:sz="2" w:space="0" w:color="D9D9E3"/>
                                                                            <w:left w:val="single" w:sz="2" w:space="0" w:color="D9D9E3"/>
                                                                            <w:bottom w:val="single" w:sz="2" w:space="0" w:color="D9D9E3"/>
                                                                            <w:right w:val="single" w:sz="2" w:space="0" w:color="D9D9E3"/>
                                                                          </w:divBdr>
                                                                          <w:divsChild>
                                                                            <w:div w:id="1139223370">
                                                                              <w:marLeft w:val="0"/>
                                                                              <w:marRight w:val="0"/>
                                                                              <w:marTop w:val="0"/>
                                                                              <w:marBottom w:val="0"/>
                                                                              <w:divBdr>
                                                                                <w:top w:val="single" w:sz="2" w:space="0" w:color="D9D9E3"/>
                                                                                <w:left w:val="single" w:sz="2" w:space="0" w:color="D9D9E3"/>
                                                                                <w:bottom w:val="single" w:sz="2" w:space="0" w:color="D9D9E3"/>
                                                                                <w:right w:val="single" w:sz="2" w:space="0" w:color="D9D9E3"/>
                                                                              </w:divBdr>
                                                                            </w:div>
                                                                            <w:div w:id="97229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365969">
                                                                          <w:marLeft w:val="0"/>
                                                                          <w:marRight w:val="0"/>
                                                                          <w:marTop w:val="0"/>
                                                                          <w:marBottom w:val="0"/>
                                                                          <w:divBdr>
                                                                            <w:top w:val="single" w:sz="2" w:space="0" w:color="D9D9E3"/>
                                                                            <w:left w:val="single" w:sz="2" w:space="0" w:color="D9D9E3"/>
                                                                            <w:bottom w:val="single" w:sz="2" w:space="0" w:color="D9D9E3"/>
                                                                            <w:right w:val="single" w:sz="2" w:space="0" w:color="D9D9E3"/>
                                                                          </w:divBdr>
                                                                          <w:divsChild>
                                                                            <w:div w:id="20396262">
                                                                              <w:marLeft w:val="0"/>
                                                                              <w:marRight w:val="0"/>
                                                                              <w:marTop w:val="0"/>
                                                                              <w:marBottom w:val="0"/>
                                                                              <w:divBdr>
                                                                                <w:top w:val="single" w:sz="2" w:space="0" w:color="D9D9E3"/>
                                                                                <w:left w:val="single" w:sz="2" w:space="0" w:color="D9D9E3"/>
                                                                                <w:bottom w:val="single" w:sz="2" w:space="0" w:color="D9D9E3"/>
                                                                                <w:right w:val="single" w:sz="2" w:space="0" w:color="D9D9E3"/>
                                                                              </w:divBdr>
                                                                            </w:div>
                                                                            <w:div w:id="1861164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0781217">
                                                                          <w:marLeft w:val="0"/>
                                                                          <w:marRight w:val="0"/>
                                                                          <w:marTop w:val="0"/>
                                                                          <w:marBottom w:val="0"/>
                                                                          <w:divBdr>
                                                                            <w:top w:val="single" w:sz="2" w:space="0" w:color="D9D9E3"/>
                                                                            <w:left w:val="single" w:sz="2" w:space="0" w:color="D9D9E3"/>
                                                                            <w:bottom w:val="single" w:sz="2" w:space="0" w:color="D9D9E3"/>
                                                                            <w:right w:val="single" w:sz="2" w:space="0" w:color="D9D9E3"/>
                                                                          </w:divBdr>
                                                                          <w:divsChild>
                                                                            <w:div w:id="304049716">
                                                                              <w:marLeft w:val="0"/>
                                                                              <w:marRight w:val="0"/>
                                                                              <w:marTop w:val="0"/>
                                                                              <w:marBottom w:val="0"/>
                                                                              <w:divBdr>
                                                                                <w:top w:val="single" w:sz="2" w:space="0" w:color="D9D9E3"/>
                                                                                <w:left w:val="single" w:sz="2" w:space="0" w:color="D9D9E3"/>
                                                                                <w:bottom w:val="single" w:sz="2" w:space="0" w:color="D9D9E3"/>
                                                                                <w:right w:val="single" w:sz="2" w:space="0" w:color="D9D9E3"/>
                                                                              </w:divBdr>
                                                                            </w:div>
                                                                            <w:div w:id="2068145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133848">
                                                                          <w:marLeft w:val="0"/>
                                                                          <w:marRight w:val="0"/>
                                                                          <w:marTop w:val="0"/>
                                                                          <w:marBottom w:val="0"/>
                                                                          <w:divBdr>
                                                                            <w:top w:val="single" w:sz="2" w:space="0" w:color="D9D9E3"/>
                                                                            <w:left w:val="single" w:sz="2" w:space="0" w:color="D9D9E3"/>
                                                                            <w:bottom w:val="single" w:sz="2" w:space="0" w:color="D9D9E3"/>
                                                                            <w:right w:val="single" w:sz="2" w:space="0" w:color="D9D9E3"/>
                                                                          </w:divBdr>
                                                                          <w:divsChild>
                                                                            <w:div w:id="425032210">
                                                                              <w:marLeft w:val="0"/>
                                                                              <w:marRight w:val="0"/>
                                                                              <w:marTop w:val="0"/>
                                                                              <w:marBottom w:val="0"/>
                                                                              <w:divBdr>
                                                                                <w:top w:val="single" w:sz="2" w:space="0" w:color="D9D9E3"/>
                                                                                <w:left w:val="single" w:sz="2" w:space="0" w:color="D9D9E3"/>
                                                                                <w:bottom w:val="single" w:sz="2" w:space="0" w:color="D9D9E3"/>
                                                                                <w:right w:val="single" w:sz="2" w:space="0" w:color="D9D9E3"/>
                                                                              </w:divBdr>
                                                                            </w:div>
                                                                            <w:div w:id="878248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1977392">
                                          <w:marLeft w:val="0"/>
                                          <w:marRight w:val="0"/>
                                          <w:marTop w:val="0"/>
                                          <w:marBottom w:val="0"/>
                                          <w:divBdr>
                                            <w:top w:val="single" w:sz="2" w:space="0" w:color="D9D9E3"/>
                                            <w:left w:val="single" w:sz="2" w:space="0" w:color="D9D9E3"/>
                                            <w:bottom w:val="single" w:sz="2" w:space="0" w:color="D9D9E3"/>
                                            <w:right w:val="single" w:sz="2" w:space="0" w:color="D9D9E3"/>
                                          </w:divBdr>
                                          <w:divsChild>
                                            <w:div w:id="191157967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953748">
                                                  <w:marLeft w:val="0"/>
                                                  <w:marRight w:val="0"/>
                                                  <w:marTop w:val="0"/>
                                                  <w:marBottom w:val="0"/>
                                                  <w:divBdr>
                                                    <w:top w:val="single" w:sz="2" w:space="0" w:color="D9D9E3"/>
                                                    <w:left w:val="single" w:sz="2" w:space="0" w:color="D9D9E3"/>
                                                    <w:bottom w:val="single" w:sz="2" w:space="0" w:color="D9D9E3"/>
                                                    <w:right w:val="single" w:sz="2" w:space="0" w:color="D9D9E3"/>
                                                  </w:divBdr>
                                                  <w:divsChild>
                                                    <w:div w:id="1645357903">
                                                      <w:marLeft w:val="0"/>
                                                      <w:marRight w:val="0"/>
                                                      <w:marTop w:val="0"/>
                                                      <w:marBottom w:val="0"/>
                                                      <w:divBdr>
                                                        <w:top w:val="single" w:sz="2" w:space="0" w:color="D9D9E3"/>
                                                        <w:left w:val="single" w:sz="2" w:space="0" w:color="D9D9E3"/>
                                                        <w:bottom w:val="single" w:sz="2" w:space="0" w:color="D9D9E3"/>
                                                        <w:right w:val="single" w:sz="2" w:space="0" w:color="D9D9E3"/>
                                                      </w:divBdr>
                                                      <w:divsChild>
                                                        <w:div w:id="599338243">
                                                          <w:marLeft w:val="0"/>
                                                          <w:marRight w:val="0"/>
                                                          <w:marTop w:val="0"/>
                                                          <w:marBottom w:val="0"/>
                                                          <w:divBdr>
                                                            <w:top w:val="single" w:sz="2" w:space="0" w:color="D9D9E3"/>
                                                            <w:left w:val="single" w:sz="2" w:space="0" w:color="D9D9E3"/>
                                                            <w:bottom w:val="single" w:sz="2" w:space="0" w:color="D9D9E3"/>
                                                            <w:right w:val="single" w:sz="2" w:space="0" w:color="D9D9E3"/>
                                                          </w:divBdr>
                                                          <w:divsChild>
                                                            <w:div w:id="581453693">
                                                              <w:marLeft w:val="0"/>
                                                              <w:marRight w:val="0"/>
                                                              <w:marTop w:val="0"/>
                                                              <w:marBottom w:val="0"/>
                                                              <w:divBdr>
                                                                <w:top w:val="single" w:sz="2" w:space="0" w:color="D9D9E3"/>
                                                                <w:left w:val="single" w:sz="2" w:space="0" w:color="D9D9E3"/>
                                                                <w:bottom w:val="single" w:sz="2" w:space="0" w:color="D9D9E3"/>
                                                                <w:right w:val="single" w:sz="2" w:space="0" w:color="D9D9E3"/>
                                                              </w:divBdr>
                                                              <w:divsChild>
                                                                <w:div w:id="674765029">
                                                                  <w:marLeft w:val="0"/>
                                                                  <w:marRight w:val="0"/>
                                                                  <w:marTop w:val="0"/>
                                                                  <w:marBottom w:val="0"/>
                                                                  <w:divBdr>
                                                                    <w:top w:val="single" w:sz="2" w:space="0" w:color="D9D9E3"/>
                                                                    <w:left w:val="single" w:sz="2" w:space="0" w:color="D9D9E3"/>
                                                                    <w:bottom w:val="single" w:sz="2" w:space="0" w:color="D9D9E3"/>
                                                                    <w:right w:val="single" w:sz="2" w:space="0" w:color="D9D9E3"/>
                                                                  </w:divBdr>
                                                                  <w:divsChild>
                                                                    <w:div w:id="160052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583289">
                                                      <w:marLeft w:val="0"/>
                                                      <w:marRight w:val="0"/>
                                                      <w:marTop w:val="0"/>
                                                      <w:marBottom w:val="0"/>
                                                      <w:divBdr>
                                                        <w:top w:val="single" w:sz="2" w:space="0" w:color="D9D9E3"/>
                                                        <w:left w:val="single" w:sz="2" w:space="0" w:color="D9D9E3"/>
                                                        <w:bottom w:val="single" w:sz="2" w:space="0" w:color="D9D9E3"/>
                                                        <w:right w:val="single" w:sz="2" w:space="0" w:color="D9D9E3"/>
                                                      </w:divBdr>
                                                      <w:divsChild>
                                                        <w:div w:id="141427736">
                                                          <w:marLeft w:val="0"/>
                                                          <w:marRight w:val="0"/>
                                                          <w:marTop w:val="0"/>
                                                          <w:marBottom w:val="0"/>
                                                          <w:divBdr>
                                                            <w:top w:val="single" w:sz="2" w:space="0" w:color="D9D9E3"/>
                                                            <w:left w:val="single" w:sz="2" w:space="0" w:color="D9D9E3"/>
                                                            <w:bottom w:val="single" w:sz="2" w:space="0" w:color="D9D9E3"/>
                                                            <w:right w:val="single" w:sz="2" w:space="0" w:color="D9D9E3"/>
                                                          </w:divBdr>
                                                        </w:div>
                                                        <w:div w:id="232354221">
                                                          <w:marLeft w:val="0"/>
                                                          <w:marRight w:val="0"/>
                                                          <w:marTop w:val="0"/>
                                                          <w:marBottom w:val="0"/>
                                                          <w:divBdr>
                                                            <w:top w:val="single" w:sz="2" w:space="0" w:color="D9D9E3"/>
                                                            <w:left w:val="single" w:sz="2" w:space="0" w:color="D9D9E3"/>
                                                            <w:bottom w:val="single" w:sz="2" w:space="0" w:color="D9D9E3"/>
                                                            <w:right w:val="single" w:sz="2" w:space="0" w:color="D9D9E3"/>
                                                          </w:divBdr>
                                                          <w:divsChild>
                                                            <w:div w:id="1711565448">
                                                              <w:marLeft w:val="0"/>
                                                              <w:marRight w:val="0"/>
                                                              <w:marTop w:val="0"/>
                                                              <w:marBottom w:val="0"/>
                                                              <w:divBdr>
                                                                <w:top w:val="single" w:sz="2" w:space="0" w:color="D9D9E3"/>
                                                                <w:left w:val="single" w:sz="2" w:space="0" w:color="D9D9E3"/>
                                                                <w:bottom w:val="single" w:sz="2" w:space="0" w:color="D9D9E3"/>
                                                                <w:right w:val="single" w:sz="2" w:space="0" w:color="D9D9E3"/>
                                                              </w:divBdr>
                                                              <w:divsChild>
                                                                <w:div w:id="832915480">
                                                                  <w:marLeft w:val="0"/>
                                                                  <w:marRight w:val="0"/>
                                                                  <w:marTop w:val="0"/>
                                                                  <w:marBottom w:val="0"/>
                                                                  <w:divBdr>
                                                                    <w:top w:val="single" w:sz="2" w:space="0" w:color="D9D9E3"/>
                                                                    <w:left w:val="single" w:sz="2" w:space="0" w:color="D9D9E3"/>
                                                                    <w:bottom w:val="single" w:sz="2" w:space="0" w:color="D9D9E3"/>
                                                                    <w:right w:val="single" w:sz="2" w:space="0" w:color="D9D9E3"/>
                                                                  </w:divBdr>
                                                                  <w:divsChild>
                                                                    <w:div w:id="267741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612638">
                                          <w:marLeft w:val="0"/>
                                          <w:marRight w:val="0"/>
                                          <w:marTop w:val="0"/>
                                          <w:marBottom w:val="0"/>
                                          <w:divBdr>
                                            <w:top w:val="single" w:sz="2" w:space="0" w:color="D9D9E3"/>
                                            <w:left w:val="single" w:sz="2" w:space="0" w:color="D9D9E3"/>
                                            <w:bottom w:val="single" w:sz="2" w:space="0" w:color="D9D9E3"/>
                                            <w:right w:val="single" w:sz="2" w:space="0" w:color="D9D9E3"/>
                                          </w:divBdr>
                                          <w:divsChild>
                                            <w:div w:id="149679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939310">
                                                  <w:marLeft w:val="0"/>
                                                  <w:marRight w:val="0"/>
                                                  <w:marTop w:val="0"/>
                                                  <w:marBottom w:val="0"/>
                                                  <w:divBdr>
                                                    <w:top w:val="single" w:sz="2" w:space="0" w:color="D9D9E3"/>
                                                    <w:left w:val="single" w:sz="2" w:space="0" w:color="D9D9E3"/>
                                                    <w:bottom w:val="single" w:sz="2" w:space="0" w:color="D9D9E3"/>
                                                    <w:right w:val="single" w:sz="2" w:space="0" w:color="D9D9E3"/>
                                                  </w:divBdr>
                                                  <w:divsChild>
                                                    <w:div w:id="1698389291">
                                                      <w:marLeft w:val="0"/>
                                                      <w:marRight w:val="0"/>
                                                      <w:marTop w:val="0"/>
                                                      <w:marBottom w:val="0"/>
                                                      <w:divBdr>
                                                        <w:top w:val="single" w:sz="2" w:space="0" w:color="D9D9E3"/>
                                                        <w:left w:val="single" w:sz="2" w:space="0" w:color="D9D9E3"/>
                                                        <w:bottom w:val="single" w:sz="2" w:space="0" w:color="D9D9E3"/>
                                                        <w:right w:val="single" w:sz="2" w:space="0" w:color="D9D9E3"/>
                                                      </w:divBdr>
                                                      <w:divsChild>
                                                        <w:div w:id="1519005602">
                                                          <w:marLeft w:val="0"/>
                                                          <w:marRight w:val="0"/>
                                                          <w:marTop w:val="0"/>
                                                          <w:marBottom w:val="0"/>
                                                          <w:divBdr>
                                                            <w:top w:val="single" w:sz="2" w:space="0" w:color="D9D9E3"/>
                                                            <w:left w:val="single" w:sz="2" w:space="0" w:color="D9D9E3"/>
                                                            <w:bottom w:val="single" w:sz="2" w:space="0" w:color="D9D9E3"/>
                                                            <w:right w:val="single" w:sz="2" w:space="0" w:color="D9D9E3"/>
                                                          </w:divBdr>
                                                          <w:divsChild>
                                                            <w:div w:id="1862471897">
                                                              <w:marLeft w:val="0"/>
                                                              <w:marRight w:val="0"/>
                                                              <w:marTop w:val="0"/>
                                                              <w:marBottom w:val="0"/>
                                                              <w:divBdr>
                                                                <w:top w:val="single" w:sz="2" w:space="0" w:color="D9D9E3"/>
                                                                <w:left w:val="single" w:sz="2" w:space="0" w:color="D9D9E3"/>
                                                                <w:bottom w:val="single" w:sz="2" w:space="0" w:color="D9D9E3"/>
                                                                <w:right w:val="single" w:sz="2" w:space="0" w:color="D9D9E3"/>
                                                              </w:divBdr>
                                                              <w:divsChild>
                                                                <w:div w:id="216282045">
                                                                  <w:marLeft w:val="0"/>
                                                                  <w:marRight w:val="0"/>
                                                                  <w:marTop w:val="0"/>
                                                                  <w:marBottom w:val="0"/>
                                                                  <w:divBdr>
                                                                    <w:top w:val="single" w:sz="2" w:space="0" w:color="D9D9E3"/>
                                                                    <w:left w:val="single" w:sz="2" w:space="0" w:color="D9D9E3"/>
                                                                    <w:bottom w:val="single" w:sz="2" w:space="0" w:color="D9D9E3"/>
                                                                    <w:right w:val="single" w:sz="2" w:space="0" w:color="D9D9E3"/>
                                                                  </w:divBdr>
                                                                  <w:divsChild>
                                                                    <w:div w:id="1224751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2504954">
                                                      <w:marLeft w:val="0"/>
                                                      <w:marRight w:val="0"/>
                                                      <w:marTop w:val="0"/>
                                                      <w:marBottom w:val="0"/>
                                                      <w:divBdr>
                                                        <w:top w:val="single" w:sz="2" w:space="0" w:color="D9D9E3"/>
                                                        <w:left w:val="single" w:sz="2" w:space="0" w:color="D9D9E3"/>
                                                        <w:bottom w:val="single" w:sz="2" w:space="0" w:color="D9D9E3"/>
                                                        <w:right w:val="single" w:sz="2" w:space="0" w:color="D9D9E3"/>
                                                      </w:divBdr>
                                                      <w:divsChild>
                                                        <w:div w:id="1412116146">
                                                          <w:marLeft w:val="0"/>
                                                          <w:marRight w:val="0"/>
                                                          <w:marTop w:val="0"/>
                                                          <w:marBottom w:val="0"/>
                                                          <w:divBdr>
                                                            <w:top w:val="single" w:sz="2" w:space="0" w:color="D9D9E3"/>
                                                            <w:left w:val="single" w:sz="2" w:space="0" w:color="D9D9E3"/>
                                                            <w:bottom w:val="single" w:sz="2" w:space="0" w:color="D9D9E3"/>
                                                            <w:right w:val="single" w:sz="2" w:space="0" w:color="D9D9E3"/>
                                                          </w:divBdr>
                                                        </w:div>
                                                        <w:div w:id="1658799417">
                                                          <w:marLeft w:val="0"/>
                                                          <w:marRight w:val="0"/>
                                                          <w:marTop w:val="0"/>
                                                          <w:marBottom w:val="0"/>
                                                          <w:divBdr>
                                                            <w:top w:val="single" w:sz="2" w:space="0" w:color="D9D9E3"/>
                                                            <w:left w:val="single" w:sz="2" w:space="0" w:color="D9D9E3"/>
                                                            <w:bottom w:val="single" w:sz="2" w:space="0" w:color="D9D9E3"/>
                                                            <w:right w:val="single" w:sz="2" w:space="0" w:color="D9D9E3"/>
                                                          </w:divBdr>
                                                          <w:divsChild>
                                                            <w:div w:id="1326283744">
                                                              <w:marLeft w:val="0"/>
                                                              <w:marRight w:val="0"/>
                                                              <w:marTop w:val="0"/>
                                                              <w:marBottom w:val="0"/>
                                                              <w:divBdr>
                                                                <w:top w:val="single" w:sz="2" w:space="0" w:color="D9D9E3"/>
                                                                <w:left w:val="single" w:sz="2" w:space="0" w:color="D9D9E3"/>
                                                                <w:bottom w:val="single" w:sz="2" w:space="0" w:color="D9D9E3"/>
                                                                <w:right w:val="single" w:sz="2" w:space="0" w:color="D9D9E3"/>
                                                              </w:divBdr>
                                                              <w:divsChild>
                                                                <w:div w:id="208999587">
                                                                  <w:marLeft w:val="0"/>
                                                                  <w:marRight w:val="0"/>
                                                                  <w:marTop w:val="0"/>
                                                                  <w:marBottom w:val="0"/>
                                                                  <w:divBdr>
                                                                    <w:top w:val="single" w:sz="2" w:space="0" w:color="D9D9E3"/>
                                                                    <w:left w:val="single" w:sz="2" w:space="0" w:color="D9D9E3"/>
                                                                    <w:bottom w:val="single" w:sz="2" w:space="0" w:color="D9D9E3"/>
                                                                    <w:right w:val="single" w:sz="2" w:space="0" w:color="D9D9E3"/>
                                                                  </w:divBdr>
                                                                  <w:divsChild>
                                                                    <w:div w:id="754789196">
                                                                      <w:marLeft w:val="0"/>
                                                                      <w:marRight w:val="0"/>
                                                                      <w:marTop w:val="0"/>
                                                                      <w:marBottom w:val="0"/>
                                                                      <w:divBdr>
                                                                        <w:top w:val="single" w:sz="2" w:space="0" w:color="D9D9E3"/>
                                                                        <w:left w:val="single" w:sz="2" w:space="0" w:color="D9D9E3"/>
                                                                        <w:bottom w:val="single" w:sz="2" w:space="0" w:color="D9D9E3"/>
                                                                        <w:right w:val="single" w:sz="2" w:space="0" w:color="D9D9E3"/>
                                                                      </w:divBdr>
                                                                      <w:divsChild>
                                                                        <w:div w:id="1067148405">
                                                                          <w:marLeft w:val="0"/>
                                                                          <w:marRight w:val="0"/>
                                                                          <w:marTop w:val="0"/>
                                                                          <w:marBottom w:val="0"/>
                                                                          <w:divBdr>
                                                                            <w:top w:val="single" w:sz="2" w:space="0" w:color="D9D9E3"/>
                                                                            <w:left w:val="single" w:sz="2" w:space="0" w:color="D9D9E3"/>
                                                                            <w:bottom w:val="single" w:sz="2" w:space="0" w:color="D9D9E3"/>
                                                                            <w:right w:val="single" w:sz="2" w:space="0" w:color="D9D9E3"/>
                                                                          </w:divBdr>
                                                                          <w:divsChild>
                                                                            <w:div w:id="1961260365">
                                                                              <w:marLeft w:val="0"/>
                                                                              <w:marRight w:val="0"/>
                                                                              <w:marTop w:val="0"/>
                                                                              <w:marBottom w:val="0"/>
                                                                              <w:divBdr>
                                                                                <w:top w:val="single" w:sz="2" w:space="0" w:color="D9D9E3"/>
                                                                                <w:left w:val="single" w:sz="2" w:space="0" w:color="D9D9E3"/>
                                                                                <w:bottom w:val="single" w:sz="2" w:space="0" w:color="D9D9E3"/>
                                                                                <w:right w:val="single" w:sz="2" w:space="0" w:color="D9D9E3"/>
                                                                              </w:divBdr>
                                                                            </w:div>
                                                                            <w:div w:id="711031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7020173">
                                                                          <w:marLeft w:val="0"/>
                                                                          <w:marRight w:val="0"/>
                                                                          <w:marTop w:val="0"/>
                                                                          <w:marBottom w:val="0"/>
                                                                          <w:divBdr>
                                                                            <w:top w:val="single" w:sz="2" w:space="0" w:color="D9D9E3"/>
                                                                            <w:left w:val="single" w:sz="2" w:space="0" w:color="D9D9E3"/>
                                                                            <w:bottom w:val="single" w:sz="2" w:space="0" w:color="D9D9E3"/>
                                                                            <w:right w:val="single" w:sz="2" w:space="0" w:color="D9D9E3"/>
                                                                          </w:divBdr>
                                                                          <w:divsChild>
                                                                            <w:div w:id="118498548">
                                                                              <w:marLeft w:val="0"/>
                                                                              <w:marRight w:val="0"/>
                                                                              <w:marTop w:val="0"/>
                                                                              <w:marBottom w:val="0"/>
                                                                              <w:divBdr>
                                                                                <w:top w:val="single" w:sz="2" w:space="0" w:color="D9D9E3"/>
                                                                                <w:left w:val="single" w:sz="2" w:space="0" w:color="D9D9E3"/>
                                                                                <w:bottom w:val="single" w:sz="2" w:space="0" w:color="D9D9E3"/>
                                                                                <w:right w:val="single" w:sz="2" w:space="0" w:color="D9D9E3"/>
                                                                              </w:divBdr>
                                                                            </w:div>
                                                                            <w:div w:id="68736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28931">
                                                                          <w:marLeft w:val="0"/>
                                                                          <w:marRight w:val="0"/>
                                                                          <w:marTop w:val="0"/>
                                                                          <w:marBottom w:val="0"/>
                                                                          <w:divBdr>
                                                                            <w:top w:val="single" w:sz="2" w:space="0" w:color="D9D9E3"/>
                                                                            <w:left w:val="single" w:sz="2" w:space="0" w:color="D9D9E3"/>
                                                                            <w:bottom w:val="single" w:sz="2" w:space="0" w:color="D9D9E3"/>
                                                                            <w:right w:val="single" w:sz="2" w:space="0" w:color="D9D9E3"/>
                                                                          </w:divBdr>
                                                                          <w:divsChild>
                                                                            <w:div w:id="531841149">
                                                                              <w:marLeft w:val="0"/>
                                                                              <w:marRight w:val="0"/>
                                                                              <w:marTop w:val="0"/>
                                                                              <w:marBottom w:val="0"/>
                                                                              <w:divBdr>
                                                                                <w:top w:val="single" w:sz="2" w:space="0" w:color="D9D9E3"/>
                                                                                <w:left w:val="single" w:sz="2" w:space="0" w:color="D9D9E3"/>
                                                                                <w:bottom w:val="single" w:sz="2" w:space="0" w:color="D9D9E3"/>
                                                                                <w:right w:val="single" w:sz="2" w:space="0" w:color="D9D9E3"/>
                                                                              </w:divBdr>
                                                                            </w:div>
                                                                            <w:div w:id="23069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2890422">
                                          <w:marLeft w:val="0"/>
                                          <w:marRight w:val="0"/>
                                          <w:marTop w:val="0"/>
                                          <w:marBottom w:val="0"/>
                                          <w:divBdr>
                                            <w:top w:val="single" w:sz="2" w:space="0" w:color="D9D9E3"/>
                                            <w:left w:val="single" w:sz="2" w:space="0" w:color="D9D9E3"/>
                                            <w:bottom w:val="single" w:sz="2" w:space="0" w:color="D9D9E3"/>
                                            <w:right w:val="single" w:sz="2" w:space="0" w:color="D9D9E3"/>
                                          </w:divBdr>
                                          <w:divsChild>
                                            <w:div w:id="202054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137622">
                                                  <w:marLeft w:val="0"/>
                                                  <w:marRight w:val="0"/>
                                                  <w:marTop w:val="0"/>
                                                  <w:marBottom w:val="0"/>
                                                  <w:divBdr>
                                                    <w:top w:val="single" w:sz="2" w:space="0" w:color="D9D9E3"/>
                                                    <w:left w:val="single" w:sz="2" w:space="0" w:color="D9D9E3"/>
                                                    <w:bottom w:val="single" w:sz="2" w:space="0" w:color="D9D9E3"/>
                                                    <w:right w:val="single" w:sz="2" w:space="0" w:color="D9D9E3"/>
                                                  </w:divBdr>
                                                  <w:divsChild>
                                                    <w:div w:id="428046471">
                                                      <w:marLeft w:val="0"/>
                                                      <w:marRight w:val="0"/>
                                                      <w:marTop w:val="0"/>
                                                      <w:marBottom w:val="0"/>
                                                      <w:divBdr>
                                                        <w:top w:val="single" w:sz="2" w:space="0" w:color="D9D9E3"/>
                                                        <w:left w:val="single" w:sz="2" w:space="0" w:color="D9D9E3"/>
                                                        <w:bottom w:val="single" w:sz="2" w:space="0" w:color="D9D9E3"/>
                                                        <w:right w:val="single" w:sz="2" w:space="0" w:color="D9D9E3"/>
                                                      </w:divBdr>
                                                      <w:divsChild>
                                                        <w:div w:id="1976520770">
                                                          <w:marLeft w:val="0"/>
                                                          <w:marRight w:val="0"/>
                                                          <w:marTop w:val="0"/>
                                                          <w:marBottom w:val="0"/>
                                                          <w:divBdr>
                                                            <w:top w:val="single" w:sz="2" w:space="0" w:color="D9D9E3"/>
                                                            <w:left w:val="single" w:sz="2" w:space="0" w:color="D9D9E3"/>
                                                            <w:bottom w:val="single" w:sz="2" w:space="0" w:color="D9D9E3"/>
                                                            <w:right w:val="single" w:sz="2" w:space="0" w:color="D9D9E3"/>
                                                          </w:divBdr>
                                                          <w:divsChild>
                                                            <w:div w:id="122845953">
                                                              <w:marLeft w:val="0"/>
                                                              <w:marRight w:val="0"/>
                                                              <w:marTop w:val="0"/>
                                                              <w:marBottom w:val="0"/>
                                                              <w:divBdr>
                                                                <w:top w:val="single" w:sz="2" w:space="0" w:color="D9D9E3"/>
                                                                <w:left w:val="single" w:sz="2" w:space="0" w:color="D9D9E3"/>
                                                                <w:bottom w:val="single" w:sz="2" w:space="0" w:color="D9D9E3"/>
                                                                <w:right w:val="single" w:sz="2" w:space="0" w:color="D9D9E3"/>
                                                              </w:divBdr>
                                                              <w:divsChild>
                                                                <w:div w:id="288628034">
                                                                  <w:marLeft w:val="0"/>
                                                                  <w:marRight w:val="0"/>
                                                                  <w:marTop w:val="0"/>
                                                                  <w:marBottom w:val="0"/>
                                                                  <w:divBdr>
                                                                    <w:top w:val="single" w:sz="2" w:space="0" w:color="D9D9E3"/>
                                                                    <w:left w:val="single" w:sz="2" w:space="0" w:color="D9D9E3"/>
                                                                    <w:bottom w:val="single" w:sz="2" w:space="0" w:color="D9D9E3"/>
                                                                    <w:right w:val="single" w:sz="2" w:space="0" w:color="D9D9E3"/>
                                                                  </w:divBdr>
                                                                  <w:divsChild>
                                                                    <w:div w:id="387148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6642297">
                                                      <w:marLeft w:val="0"/>
                                                      <w:marRight w:val="0"/>
                                                      <w:marTop w:val="0"/>
                                                      <w:marBottom w:val="0"/>
                                                      <w:divBdr>
                                                        <w:top w:val="single" w:sz="2" w:space="0" w:color="D9D9E3"/>
                                                        <w:left w:val="single" w:sz="2" w:space="0" w:color="D9D9E3"/>
                                                        <w:bottom w:val="single" w:sz="2" w:space="0" w:color="D9D9E3"/>
                                                        <w:right w:val="single" w:sz="2" w:space="0" w:color="D9D9E3"/>
                                                      </w:divBdr>
                                                      <w:divsChild>
                                                        <w:div w:id="2034841658">
                                                          <w:marLeft w:val="0"/>
                                                          <w:marRight w:val="0"/>
                                                          <w:marTop w:val="0"/>
                                                          <w:marBottom w:val="0"/>
                                                          <w:divBdr>
                                                            <w:top w:val="single" w:sz="2" w:space="0" w:color="D9D9E3"/>
                                                            <w:left w:val="single" w:sz="2" w:space="0" w:color="D9D9E3"/>
                                                            <w:bottom w:val="single" w:sz="2" w:space="0" w:color="D9D9E3"/>
                                                            <w:right w:val="single" w:sz="2" w:space="0" w:color="D9D9E3"/>
                                                          </w:divBdr>
                                                        </w:div>
                                                        <w:div w:id="1542744069">
                                                          <w:marLeft w:val="0"/>
                                                          <w:marRight w:val="0"/>
                                                          <w:marTop w:val="0"/>
                                                          <w:marBottom w:val="0"/>
                                                          <w:divBdr>
                                                            <w:top w:val="single" w:sz="2" w:space="0" w:color="D9D9E3"/>
                                                            <w:left w:val="single" w:sz="2" w:space="0" w:color="D9D9E3"/>
                                                            <w:bottom w:val="single" w:sz="2" w:space="0" w:color="D9D9E3"/>
                                                            <w:right w:val="single" w:sz="2" w:space="0" w:color="D9D9E3"/>
                                                          </w:divBdr>
                                                          <w:divsChild>
                                                            <w:div w:id="497813837">
                                                              <w:marLeft w:val="0"/>
                                                              <w:marRight w:val="0"/>
                                                              <w:marTop w:val="0"/>
                                                              <w:marBottom w:val="0"/>
                                                              <w:divBdr>
                                                                <w:top w:val="single" w:sz="2" w:space="0" w:color="D9D9E3"/>
                                                                <w:left w:val="single" w:sz="2" w:space="0" w:color="D9D9E3"/>
                                                                <w:bottom w:val="single" w:sz="2" w:space="0" w:color="D9D9E3"/>
                                                                <w:right w:val="single" w:sz="2" w:space="0" w:color="D9D9E3"/>
                                                              </w:divBdr>
                                                              <w:divsChild>
                                                                <w:div w:id="1114980491">
                                                                  <w:marLeft w:val="0"/>
                                                                  <w:marRight w:val="0"/>
                                                                  <w:marTop w:val="0"/>
                                                                  <w:marBottom w:val="0"/>
                                                                  <w:divBdr>
                                                                    <w:top w:val="single" w:sz="2" w:space="0" w:color="D9D9E3"/>
                                                                    <w:left w:val="single" w:sz="2" w:space="0" w:color="D9D9E3"/>
                                                                    <w:bottom w:val="single" w:sz="2" w:space="0" w:color="D9D9E3"/>
                                                                    <w:right w:val="single" w:sz="2" w:space="0" w:color="D9D9E3"/>
                                                                  </w:divBdr>
                                                                  <w:divsChild>
                                                                    <w:div w:id="530386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5721592">
                                          <w:marLeft w:val="0"/>
                                          <w:marRight w:val="0"/>
                                          <w:marTop w:val="0"/>
                                          <w:marBottom w:val="0"/>
                                          <w:divBdr>
                                            <w:top w:val="single" w:sz="2" w:space="0" w:color="D9D9E3"/>
                                            <w:left w:val="single" w:sz="2" w:space="0" w:color="D9D9E3"/>
                                            <w:bottom w:val="single" w:sz="2" w:space="0" w:color="D9D9E3"/>
                                            <w:right w:val="single" w:sz="2" w:space="0" w:color="D9D9E3"/>
                                          </w:divBdr>
                                          <w:divsChild>
                                            <w:div w:id="561797467">
                                              <w:marLeft w:val="0"/>
                                              <w:marRight w:val="0"/>
                                              <w:marTop w:val="100"/>
                                              <w:marBottom w:val="100"/>
                                              <w:divBdr>
                                                <w:top w:val="single" w:sz="2" w:space="0" w:color="D9D9E3"/>
                                                <w:left w:val="single" w:sz="2" w:space="0" w:color="D9D9E3"/>
                                                <w:bottom w:val="single" w:sz="2" w:space="0" w:color="D9D9E3"/>
                                                <w:right w:val="single" w:sz="2" w:space="0" w:color="D9D9E3"/>
                                              </w:divBdr>
                                              <w:divsChild>
                                                <w:div w:id="549070705">
                                                  <w:marLeft w:val="0"/>
                                                  <w:marRight w:val="0"/>
                                                  <w:marTop w:val="0"/>
                                                  <w:marBottom w:val="0"/>
                                                  <w:divBdr>
                                                    <w:top w:val="single" w:sz="2" w:space="0" w:color="D9D9E3"/>
                                                    <w:left w:val="single" w:sz="2" w:space="0" w:color="D9D9E3"/>
                                                    <w:bottom w:val="single" w:sz="2" w:space="0" w:color="D9D9E3"/>
                                                    <w:right w:val="single" w:sz="2" w:space="0" w:color="D9D9E3"/>
                                                  </w:divBdr>
                                                  <w:divsChild>
                                                    <w:div w:id="974682305">
                                                      <w:marLeft w:val="0"/>
                                                      <w:marRight w:val="0"/>
                                                      <w:marTop w:val="0"/>
                                                      <w:marBottom w:val="0"/>
                                                      <w:divBdr>
                                                        <w:top w:val="single" w:sz="2" w:space="0" w:color="D9D9E3"/>
                                                        <w:left w:val="single" w:sz="2" w:space="0" w:color="D9D9E3"/>
                                                        <w:bottom w:val="single" w:sz="2" w:space="0" w:color="D9D9E3"/>
                                                        <w:right w:val="single" w:sz="2" w:space="0" w:color="D9D9E3"/>
                                                      </w:divBdr>
                                                      <w:divsChild>
                                                        <w:div w:id="276912853">
                                                          <w:marLeft w:val="0"/>
                                                          <w:marRight w:val="0"/>
                                                          <w:marTop w:val="0"/>
                                                          <w:marBottom w:val="0"/>
                                                          <w:divBdr>
                                                            <w:top w:val="single" w:sz="2" w:space="0" w:color="D9D9E3"/>
                                                            <w:left w:val="single" w:sz="2" w:space="0" w:color="D9D9E3"/>
                                                            <w:bottom w:val="single" w:sz="2" w:space="0" w:color="D9D9E3"/>
                                                            <w:right w:val="single" w:sz="2" w:space="0" w:color="D9D9E3"/>
                                                          </w:divBdr>
                                                          <w:divsChild>
                                                            <w:div w:id="291711156">
                                                              <w:marLeft w:val="0"/>
                                                              <w:marRight w:val="0"/>
                                                              <w:marTop w:val="0"/>
                                                              <w:marBottom w:val="0"/>
                                                              <w:divBdr>
                                                                <w:top w:val="single" w:sz="2" w:space="0" w:color="D9D9E3"/>
                                                                <w:left w:val="single" w:sz="2" w:space="0" w:color="D9D9E3"/>
                                                                <w:bottom w:val="single" w:sz="2" w:space="0" w:color="D9D9E3"/>
                                                                <w:right w:val="single" w:sz="2" w:space="0" w:color="D9D9E3"/>
                                                              </w:divBdr>
                                                              <w:divsChild>
                                                                <w:div w:id="1627933451">
                                                                  <w:marLeft w:val="0"/>
                                                                  <w:marRight w:val="0"/>
                                                                  <w:marTop w:val="0"/>
                                                                  <w:marBottom w:val="0"/>
                                                                  <w:divBdr>
                                                                    <w:top w:val="single" w:sz="2" w:space="0" w:color="D9D9E3"/>
                                                                    <w:left w:val="single" w:sz="2" w:space="0" w:color="D9D9E3"/>
                                                                    <w:bottom w:val="single" w:sz="2" w:space="0" w:color="D9D9E3"/>
                                                                    <w:right w:val="single" w:sz="2" w:space="0" w:color="D9D9E3"/>
                                                                  </w:divBdr>
                                                                  <w:divsChild>
                                                                    <w:div w:id="48844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6787857">
                                                      <w:marLeft w:val="0"/>
                                                      <w:marRight w:val="0"/>
                                                      <w:marTop w:val="0"/>
                                                      <w:marBottom w:val="0"/>
                                                      <w:divBdr>
                                                        <w:top w:val="single" w:sz="2" w:space="0" w:color="D9D9E3"/>
                                                        <w:left w:val="single" w:sz="2" w:space="0" w:color="D9D9E3"/>
                                                        <w:bottom w:val="single" w:sz="2" w:space="0" w:color="D9D9E3"/>
                                                        <w:right w:val="single" w:sz="2" w:space="0" w:color="D9D9E3"/>
                                                      </w:divBdr>
                                                      <w:divsChild>
                                                        <w:div w:id="1034425490">
                                                          <w:marLeft w:val="0"/>
                                                          <w:marRight w:val="0"/>
                                                          <w:marTop w:val="0"/>
                                                          <w:marBottom w:val="0"/>
                                                          <w:divBdr>
                                                            <w:top w:val="single" w:sz="2" w:space="0" w:color="D9D9E3"/>
                                                            <w:left w:val="single" w:sz="2" w:space="0" w:color="D9D9E3"/>
                                                            <w:bottom w:val="single" w:sz="2" w:space="0" w:color="D9D9E3"/>
                                                            <w:right w:val="single" w:sz="2" w:space="0" w:color="D9D9E3"/>
                                                          </w:divBdr>
                                                        </w:div>
                                                        <w:div w:id="857431778">
                                                          <w:marLeft w:val="0"/>
                                                          <w:marRight w:val="0"/>
                                                          <w:marTop w:val="0"/>
                                                          <w:marBottom w:val="0"/>
                                                          <w:divBdr>
                                                            <w:top w:val="single" w:sz="2" w:space="0" w:color="D9D9E3"/>
                                                            <w:left w:val="single" w:sz="2" w:space="0" w:color="D9D9E3"/>
                                                            <w:bottom w:val="single" w:sz="2" w:space="0" w:color="D9D9E3"/>
                                                            <w:right w:val="single" w:sz="2" w:space="0" w:color="D9D9E3"/>
                                                          </w:divBdr>
                                                          <w:divsChild>
                                                            <w:div w:id="267733852">
                                                              <w:marLeft w:val="0"/>
                                                              <w:marRight w:val="0"/>
                                                              <w:marTop w:val="0"/>
                                                              <w:marBottom w:val="0"/>
                                                              <w:divBdr>
                                                                <w:top w:val="single" w:sz="2" w:space="0" w:color="D9D9E3"/>
                                                                <w:left w:val="single" w:sz="2" w:space="0" w:color="D9D9E3"/>
                                                                <w:bottom w:val="single" w:sz="2" w:space="0" w:color="D9D9E3"/>
                                                                <w:right w:val="single" w:sz="2" w:space="0" w:color="D9D9E3"/>
                                                              </w:divBdr>
                                                              <w:divsChild>
                                                                <w:div w:id="1792168699">
                                                                  <w:marLeft w:val="0"/>
                                                                  <w:marRight w:val="0"/>
                                                                  <w:marTop w:val="0"/>
                                                                  <w:marBottom w:val="0"/>
                                                                  <w:divBdr>
                                                                    <w:top w:val="single" w:sz="2" w:space="0" w:color="D9D9E3"/>
                                                                    <w:left w:val="single" w:sz="2" w:space="0" w:color="D9D9E3"/>
                                                                    <w:bottom w:val="single" w:sz="2" w:space="0" w:color="D9D9E3"/>
                                                                    <w:right w:val="single" w:sz="2" w:space="0" w:color="D9D9E3"/>
                                                                  </w:divBdr>
                                                                  <w:divsChild>
                                                                    <w:div w:id="1972593040">
                                                                      <w:marLeft w:val="0"/>
                                                                      <w:marRight w:val="0"/>
                                                                      <w:marTop w:val="0"/>
                                                                      <w:marBottom w:val="0"/>
                                                                      <w:divBdr>
                                                                        <w:top w:val="single" w:sz="2" w:space="0" w:color="D9D9E3"/>
                                                                        <w:left w:val="single" w:sz="2" w:space="0" w:color="D9D9E3"/>
                                                                        <w:bottom w:val="single" w:sz="2" w:space="0" w:color="D9D9E3"/>
                                                                        <w:right w:val="single" w:sz="2" w:space="0" w:color="D9D9E3"/>
                                                                      </w:divBdr>
                                                                      <w:divsChild>
                                                                        <w:div w:id="1684287103">
                                                                          <w:marLeft w:val="0"/>
                                                                          <w:marRight w:val="0"/>
                                                                          <w:marTop w:val="0"/>
                                                                          <w:marBottom w:val="0"/>
                                                                          <w:divBdr>
                                                                            <w:top w:val="single" w:sz="2" w:space="0" w:color="D9D9E3"/>
                                                                            <w:left w:val="single" w:sz="2" w:space="0" w:color="D9D9E3"/>
                                                                            <w:bottom w:val="single" w:sz="2" w:space="0" w:color="D9D9E3"/>
                                                                            <w:right w:val="single" w:sz="2" w:space="0" w:color="D9D9E3"/>
                                                                          </w:divBdr>
                                                                          <w:divsChild>
                                                                            <w:div w:id="687220285">
                                                                              <w:marLeft w:val="0"/>
                                                                              <w:marRight w:val="0"/>
                                                                              <w:marTop w:val="0"/>
                                                                              <w:marBottom w:val="0"/>
                                                                              <w:divBdr>
                                                                                <w:top w:val="single" w:sz="2" w:space="0" w:color="D9D9E3"/>
                                                                                <w:left w:val="single" w:sz="2" w:space="0" w:color="D9D9E3"/>
                                                                                <w:bottom w:val="single" w:sz="2" w:space="0" w:color="D9D9E3"/>
                                                                                <w:right w:val="single" w:sz="2" w:space="0" w:color="D9D9E3"/>
                                                                              </w:divBdr>
                                                                            </w:div>
                                                                            <w:div w:id="32108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2675502">
                                                                          <w:marLeft w:val="0"/>
                                                                          <w:marRight w:val="0"/>
                                                                          <w:marTop w:val="0"/>
                                                                          <w:marBottom w:val="0"/>
                                                                          <w:divBdr>
                                                                            <w:top w:val="single" w:sz="2" w:space="0" w:color="D9D9E3"/>
                                                                            <w:left w:val="single" w:sz="2" w:space="0" w:color="D9D9E3"/>
                                                                            <w:bottom w:val="single" w:sz="2" w:space="0" w:color="D9D9E3"/>
                                                                            <w:right w:val="single" w:sz="2" w:space="0" w:color="D9D9E3"/>
                                                                          </w:divBdr>
                                                                          <w:divsChild>
                                                                            <w:div w:id="1411388041">
                                                                              <w:marLeft w:val="0"/>
                                                                              <w:marRight w:val="0"/>
                                                                              <w:marTop w:val="0"/>
                                                                              <w:marBottom w:val="0"/>
                                                                              <w:divBdr>
                                                                                <w:top w:val="single" w:sz="2" w:space="0" w:color="D9D9E3"/>
                                                                                <w:left w:val="single" w:sz="2" w:space="0" w:color="D9D9E3"/>
                                                                                <w:bottom w:val="single" w:sz="2" w:space="0" w:color="D9D9E3"/>
                                                                                <w:right w:val="single" w:sz="2" w:space="0" w:color="D9D9E3"/>
                                                                              </w:divBdr>
                                                                            </w:div>
                                                                            <w:div w:id="48458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340673">
                                          <w:marLeft w:val="0"/>
                                          <w:marRight w:val="0"/>
                                          <w:marTop w:val="0"/>
                                          <w:marBottom w:val="0"/>
                                          <w:divBdr>
                                            <w:top w:val="single" w:sz="2" w:space="0" w:color="D9D9E3"/>
                                            <w:left w:val="single" w:sz="2" w:space="0" w:color="D9D9E3"/>
                                            <w:bottom w:val="single" w:sz="2" w:space="0" w:color="D9D9E3"/>
                                            <w:right w:val="single" w:sz="2" w:space="0" w:color="D9D9E3"/>
                                          </w:divBdr>
                                          <w:divsChild>
                                            <w:div w:id="267348140">
                                              <w:marLeft w:val="0"/>
                                              <w:marRight w:val="0"/>
                                              <w:marTop w:val="100"/>
                                              <w:marBottom w:val="100"/>
                                              <w:divBdr>
                                                <w:top w:val="single" w:sz="2" w:space="0" w:color="D9D9E3"/>
                                                <w:left w:val="single" w:sz="2" w:space="0" w:color="D9D9E3"/>
                                                <w:bottom w:val="single" w:sz="2" w:space="0" w:color="D9D9E3"/>
                                                <w:right w:val="single" w:sz="2" w:space="0" w:color="D9D9E3"/>
                                              </w:divBdr>
                                              <w:divsChild>
                                                <w:div w:id="367530025">
                                                  <w:marLeft w:val="0"/>
                                                  <w:marRight w:val="0"/>
                                                  <w:marTop w:val="0"/>
                                                  <w:marBottom w:val="0"/>
                                                  <w:divBdr>
                                                    <w:top w:val="single" w:sz="2" w:space="0" w:color="D9D9E3"/>
                                                    <w:left w:val="single" w:sz="2" w:space="0" w:color="D9D9E3"/>
                                                    <w:bottom w:val="single" w:sz="2" w:space="0" w:color="D9D9E3"/>
                                                    <w:right w:val="single" w:sz="2" w:space="0" w:color="D9D9E3"/>
                                                  </w:divBdr>
                                                  <w:divsChild>
                                                    <w:div w:id="1238393546">
                                                      <w:marLeft w:val="0"/>
                                                      <w:marRight w:val="0"/>
                                                      <w:marTop w:val="0"/>
                                                      <w:marBottom w:val="0"/>
                                                      <w:divBdr>
                                                        <w:top w:val="single" w:sz="2" w:space="0" w:color="D9D9E3"/>
                                                        <w:left w:val="single" w:sz="2" w:space="0" w:color="D9D9E3"/>
                                                        <w:bottom w:val="single" w:sz="2" w:space="0" w:color="D9D9E3"/>
                                                        <w:right w:val="single" w:sz="2" w:space="0" w:color="D9D9E3"/>
                                                      </w:divBdr>
                                                      <w:divsChild>
                                                        <w:div w:id="340668645">
                                                          <w:marLeft w:val="0"/>
                                                          <w:marRight w:val="0"/>
                                                          <w:marTop w:val="0"/>
                                                          <w:marBottom w:val="0"/>
                                                          <w:divBdr>
                                                            <w:top w:val="single" w:sz="2" w:space="0" w:color="D9D9E3"/>
                                                            <w:left w:val="single" w:sz="2" w:space="0" w:color="D9D9E3"/>
                                                            <w:bottom w:val="single" w:sz="2" w:space="0" w:color="D9D9E3"/>
                                                            <w:right w:val="single" w:sz="2" w:space="0" w:color="D9D9E3"/>
                                                          </w:divBdr>
                                                          <w:divsChild>
                                                            <w:div w:id="235554768">
                                                              <w:marLeft w:val="0"/>
                                                              <w:marRight w:val="0"/>
                                                              <w:marTop w:val="0"/>
                                                              <w:marBottom w:val="0"/>
                                                              <w:divBdr>
                                                                <w:top w:val="single" w:sz="2" w:space="0" w:color="D9D9E3"/>
                                                                <w:left w:val="single" w:sz="2" w:space="0" w:color="D9D9E3"/>
                                                                <w:bottom w:val="single" w:sz="2" w:space="0" w:color="D9D9E3"/>
                                                                <w:right w:val="single" w:sz="2" w:space="0" w:color="D9D9E3"/>
                                                              </w:divBdr>
                                                              <w:divsChild>
                                                                <w:div w:id="59326916">
                                                                  <w:marLeft w:val="0"/>
                                                                  <w:marRight w:val="0"/>
                                                                  <w:marTop w:val="0"/>
                                                                  <w:marBottom w:val="0"/>
                                                                  <w:divBdr>
                                                                    <w:top w:val="single" w:sz="2" w:space="0" w:color="D9D9E3"/>
                                                                    <w:left w:val="single" w:sz="2" w:space="0" w:color="D9D9E3"/>
                                                                    <w:bottom w:val="single" w:sz="2" w:space="0" w:color="D9D9E3"/>
                                                                    <w:right w:val="single" w:sz="2" w:space="0" w:color="D9D9E3"/>
                                                                  </w:divBdr>
                                                                  <w:divsChild>
                                                                    <w:div w:id="322315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1642114">
                                                      <w:marLeft w:val="0"/>
                                                      <w:marRight w:val="0"/>
                                                      <w:marTop w:val="0"/>
                                                      <w:marBottom w:val="0"/>
                                                      <w:divBdr>
                                                        <w:top w:val="single" w:sz="2" w:space="0" w:color="D9D9E3"/>
                                                        <w:left w:val="single" w:sz="2" w:space="0" w:color="D9D9E3"/>
                                                        <w:bottom w:val="single" w:sz="2" w:space="0" w:color="D9D9E3"/>
                                                        <w:right w:val="single" w:sz="2" w:space="0" w:color="D9D9E3"/>
                                                      </w:divBdr>
                                                      <w:divsChild>
                                                        <w:div w:id="29573700">
                                                          <w:marLeft w:val="0"/>
                                                          <w:marRight w:val="0"/>
                                                          <w:marTop w:val="0"/>
                                                          <w:marBottom w:val="0"/>
                                                          <w:divBdr>
                                                            <w:top w:val="single" w:sz="2" w:space="0" w:color="D9D9E3"/>
                                                            <w:left w:val="single" w:sz="2" w:space="0" w:color="D9D9E3"/>
                                                            <w:bottom w:val="single" w:sz="2" w:space="0" w:color="D9D9E3"/>
                                                            <w:right w:val="single" w:sz="2" w:space="0" w:color="D9D9E3"/>
                                                          </w:divBdr>
                                                        </w:div>
                                                        <w:div w:id="1865509384">
                                                          <w:marLeft w:val="0"/>
                                                          <w:marRight w:val="0"/>
                                                          <w:marTop w:val="0"/>
                                                          <w:marBottom w:val="0"/>
                                                          <w:divBdr>
                                                            <w:top w:val="single" w:sz="2" w:space="0" w:color="D9D9E3"/>
                                                            <w:left w:val="single" w:sz="2" w:space="0" w:color="D9D9E3"/>
                                                            <w:bottom w:val="single" w:sz="2" w:space="0" w:color="D9D9E3"/>
                                                            <w:right w:val="single" w:sz="2" w:space="0" w:color="D9D9E3"/>
                                                          </w:divBdr>
                                                          <w:divsChild>
                                                            <w:div w:id="891232741">
                                                              <w:marLeft w:val="0"/>
                                                              <w:marRight w:val="0"/>
                                                              <w:marTop w:val="0"/>
                                                              <w:marBottom w:val="0"/>
                                                              <w:divBdr>
                                                                <w:top w:val="single" w:sz="2" w:space="0" w:color="D9D9E3"/>
                                                                <w:left w:val="single" w:sz="2" w:space="0" w:color="D9D9E3"/>
                                                                <w:bottom w:val="single" w:sz="2" w:space="0" w:color="D9D9E3"/>
                                                                <w:right w:val="single" w:sz="2" w:space="0" w:color="D9D9E3"/>
                                                              </w:divBdr>
                                                              <w:divsChild>
                                                                <w:div w:id="2045397679">
                                                                  <w:marLeft w:val="0"/>
                                                                  <w:marRight w:val="0"/>
                                                                  <w:marTop w:val="0"/>
                                                                  <w:marBottom w:val="0"/>
                                                                  <w:divBdr>
                                                                    <w:top w:val="single" w:sz="2" w:space="0" w:color="D9D9E3"/>
                                                                    <w:left w:val="single" w:sz="2" w:space="0" w:color="D9D9E3"/>
                                                                    <w:bottom w:val="single" w:sz="2" w:space="0" w:color="D9D9E3"/>
                                                                    <w:right w:val="single" w:sz="2" w:space="0" w:color="D9D9E3"/>
                                                                  </w:divBdr>
                                                                  <w:divsChild>
                                                                    <w:div w:id="1163156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133761">
                                          <w:marLeft w:val="0"/>
                                          <w:marRight w:val="0"/>
                                          <w:marTop w:val="0"/>
                                          <w:marBottom w:val="0"/>
                                          <w:divBdr>
                                            <w:top w:val="single" w:sz="2" w:space="0" w:color="D9D9E3"/>
                                            <w:left w:val="single" w:sz="2" w:space="0" w:color="D9D9E3"/>
                                            <w:bottom w:val="single" w:sz="2" w:space="0" w:color="D9D9E3"/>
                                            <w:right w:val="single" w:sz="2" w:space="0" w:color="D9D9E3"/>
                                          </w:divBdr>
                                          <w:divsChild>
                                            <w:div w:id="162496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487336">
                                                  <w:marLeft w:val="0"/>
                                                  <w:marRight w:val="0"/>
                                                  <w:marTop w:val="0"/>
                                                  <w:marBottom w:val="0"/>
                                                  <w:divBdr>
                                                    <w:top w:val="single" w:sz="2" w:space="0" w:color="D9D9E3"/>
                                                    <w:left w:val="single" w:sz="2" w:space="0" w:color="D9D9E3"/>
                                                    <w:bottom w:val="single" w:sz="2" w:space="0" w:color="D9D9E3"/>
                                                    <w:right w:val="single" w:sz="2" w:space="0" w:color="D9D9E3"/>
                                                  </w:divBdr>
                                                  <w:divsChild>
                                                    <w:div w:id="1847205745">
                                                      <w:marLeft w:val="0"/>
                                                      <w:marRight w:val="0"/>
                                                      <w:marTop w:val="0"/>
                                                      <w:marBottom w:val="0"/>
                                                      <w:divBdr>
                                                        <w:top w:val="single" w:sz="2" w:space="0" w:color="D9D9E3"/>
                                                        <w:left w:val="single" w:sz="2" w:space="0" w:color="D9D9E3"/>
                                                        <w:bottom w:val="single" w:sz="2" w:space="0" w:color="D9D9E3"/>
                                                        <w:right w:val="single" w:sz="2" w:space="0" w:color="D9D9E3"/>
                                                      </w:divBdr>
                                                      <w:divsChild>
                                                        <w:div w:id="1636524435">
                                                          <w:marLeft w:val="0"/>
                                                          <w:marRight w:val="0"/>
                                                          <w:marTop w:val="0"/>
                                                          <w:marBottom w:val="0"/>
                                                          <w:divBdr>
                                                            <w:top w:val="single" w:sz="2" w:space="0" w:color="D9D9E3"/>
                                                            <w:left w:val="single" w:sz="2" w:space="0" w:color="D9D9E3"/>
                                                            <w:bottom w:val="single" w:sz="2" w:space="0" w:color="D9D9E3"/>
                                                            <w:right w:val="single" w:sz="2" w:space="0" w:color="D9D9E3"/>
                                                          </w:divBdr>
                                                          <w:divsChild>
                                                            <w:div w:id="1526359617">
                                                              <w:marLeft w:val="0"/>
                                                              <w:marRight w:val="0"/>
                                                              <w:marTop w:val="0"/>
                                                              <w:marBottom w:val="0"/>
                                                              <w:divBdr>
                                                                <w:top w:val="single" w:sz="2" w:space="0" w:color="D9D9E3"/>
                                                                <w:left w:val="single" w:sz="2" w:space="0" w:color="D9D9E3"/>
                                                                <w:bottom w:val="single" w:sz="2" w:space="0" w:color="D9D9E3"/>
                                                                <w:right w:val="single" w:sz="2" w:space="0" w:color="D9D9E3"/>
                                                              </w:divBdr>
                                                              <w:divsChild>
                                                                <w:div w:id="559245508">
                                                                  <w:marLeft w:val="0"/>
                                                                  <w:marRight w:val="0"/>
                                                                  <w:marTop w:val="0"/>
                                                                  <w:marBottom w:val="0"/>
                                                                  <w:divBdr>
                                                                    <w:top w:val="single" w:sz="2" w:space="0" w:color="D9D9E3"/>
                                                                    <w:left w:val="single" w:sz="2" w:space="0" w:color="D9D9E3"/>
                                                                    <w:bottom w:val="single" w:sz="2" w:space="0" w:color="D9D9E3"/>
                                                                    <w:right w:val="single" w:sz="2" w:space="0" w:color="D9D9E3"/>
                                                                  </w:divBdr>
                                                                  <w:divsChild>
                                                                    <w:div w:id="64011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7909762">
                                                      <w:marLeft w:val="0"/>
                                                      <w:marRight w:val="0"/>
                                                      <w:marTop w:val="0"/>
                                                      <w:marBottom w:val="0"/>
                                                      <w:divBdr>
                                                        <w:top w:val="single" w:sz="2" w:space="0" w:color="D9D9E3"/>
                                                        <w:left w:val="single" w:sz="2" w:space="0" w:color="D9D9E3"/>
                                                        <w:bottom w:val="single" w:sz="2" w:space="0" w:color="D9D9E3"/>
                                                        <w:right w:val="single" w:sz="2" w:space="0" w:color="D9D9E3"/>
                                                      </w:divBdr>
                                                      <w:divsChild>
                                                        <w:div w:id="915940955">
                                                          <w:marLeft w:val="0"/>
                                                          <w:marRight w:val="0"/>
                                                          <w:marTop w:val="0"/>
                                                          <w:marBottom w:val="0"/>
                                                          <w:divBdr>
                                                            <w:top w:val="single" w:sz="2" w:space="0" w:color="D9D9E3"/>
                                                            <w:left w:val="single" w:sz="2" w:space="0" w:color="D9D9E3"/>
                                                            <w:bottom w:val="single" w:sz="2" w:space="0" w:color="D9D9E3"/>
                                                            <w:right w:val="single" w:sz="2" w:space="0" w:color="D9D9E3"/>
                                                          </w:divBdr>
                                                        </w:div>
                                                        <w:div w:id="1849363533">
                                                          <w:marLeft w:val="0"/>
                                                          <w:marRight w:val="0"/>
                                                          <w:marTop w:val="0"/>
                                                          <w:marBottom w:val="0"/>
                                                          <w:divBdr>
                                                            <w:top w:val="single" w:sz="2" w:space="0" w:color="D9D9E3"/>
                                                            <w:left w:val="single" w:sz="2" w:space="0" w:color="D9D9E3"/>
                                                            <w:bottom w:val="single" w:sz="2" w:space="0" w:color="D9D9E3"/>
                                                            <w:right w:val="single" w:sz="2" w:space="0" w:color="D9D9E3"/>
                                                          </w:divBdr>
                                                          <w:divsChild>
                                                            <w:div w:id="549611844">
                                                              <w:marLeft w:val="0"/>
                                                              <w:marRight w:val="0"/>
                                                              <w:marTop w:val="0"/>
                                                              <w:marBottom w:val="0"/>
                                                              <w:divBdr>
                                                                <w:top w:val="single" w:sz="2" w:space="0" w:color="D9D9E3"/>
                                                                <w:left w:val="single" w:sz="2" w:space="0" w:color="D9D9E3"/>
                                                                <w:bottom w:val="single" w:sz="2" w:space="0" w:color="D9D9E3"/>
                                                                <w:right w:val="single" w:sz="2" w:space="0" w:color="D9D9E3"/>
                                                              </w:divBdr>
                                                              <w:divsChild>
                                                                <w:div w:id="1494224230">
                                                                  <w:marLeft w:val="0"/>
                                                                  <w:marRight w:val="0"/>
                                                                  <w:marTop w:val="0"/>
                                                                  <w:marBottom w:val="0"/>
                                                                  <w:divBdr>
                                                                    <w:top w:val="single" w:sz="2" w:space="0" w:color="D9D9E3"/>
                                                                    <w:left w:val="single" w:sz="2" w:space="0" w:color="D9D9E3"/>
                                                                    <w:bottom w:val="single" w:sz="2" w:space="0" w:color="D9D9E3"/>
                                                                    <w:right w:val="single" w:sz="2" w:space="0" w:color="D9D9E3"/>
                                                                  </w:divBdr>
                                                                  <w:divsChild>
                                                                    <w:div w:id="693727169">
                                                                      <w:marLeft w:val="0"/>
                                                                      <w:marRight w:val="0"/>
                                                                      <w:marTop w:val="0"/>
                                                                      <w:marBottom w:val="0"/>
                                                                      <w:divBdr>
                                                                        <w:top w:val="single" w:sz="2" w:space="0" w:color="D9D9E3"/>
                                                                        <w:left w:val="single" w:sz="2" w:space="0" w:color="D9D9E3"/>
                                                                        <w:bottom w:val="single" w:sz="2" w:space="0" w:color="D9D9E3"/>
                                                                        <w:right w:val="single" w:sz="2" w:space="0" w:color="D9D9E3"/>
                                                                      </w:divBdr>
                                                                      <w:divsChild>
                                                                        <w:div w:id="1907950931">
                                                                          <w:marLeft w:val="0"/>
                                                                          <w:marRight w:val="0"/>
                                                                          <w:marTop w:val="0"/>
                                                                          <w:marBottom w:val="0"/>
                                                                          <w:divBdr>
                                                                            <w:top w:val="single" w:sz="2" w:space="0" w:color="D9D9E3"/>
                                                                            <w:left w:val="single" w:sz="2" w:space="0" w:color="D9D9E3"/>
                                                                            <w:bottom w:val="single" w:sz="2" w:space="0" w:color="D9D9E3"/>
                                                                            <w:right w:val="single" w:sz="2" w:space="0" w:color="D9D9E3"/>
                                                                          </w:divBdr>
                                                                          <w:divsChild>
                                                                            <w:div w:id="96565144">
                                                                              <w:marLeft w:val="0"/>
                                                                              <w:marRight w:val="0"/>
                                                                              <w:marTop w:val="0"/>
                                                                              <w:marBottom w:val="0"/>
                                                                              <w:divBdr>
                                                                                <w:top w:val="single" w:sz="2" w:space="0" w:color="D9D9E3"/>
                                                                                <w:left w:val="single" w:sz="2" w:space="0" w:color="D9D9E3"/>
                                                                                <w:bottom w:val="single" w:sz="2" w:space="0" w:color="D9D9E3"/>
                                                                                <w:right w:val="single" w:sz="2" w:space="0" w:color="D9D9E3"/>
                                                                              </w:divBdr>
                                                                            </w:div>
                                                                            <w:div w:id="1065834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6647007">
                                          <w:marLeft w:val="0"/>
                                          <w:marRight w:val="0"/>
                                          <w:marTop w:val="0"/>
                                          <w:marBottom w:val="0"/>
                                          <w:divBdr>
                                            <w:top w:val="single" w:sz="2" w:space="0" w:color="D9D9E3"/>
                                            <w:left w:val="single" w:sz="2" w:space="0" w:color="D9D9E3"/>
                                            <w:bottom w:val="single" w:sz="2" w:space="0" w:color="D9D9E3"/>
                                            <w:right w:val="single" w:sz="2" w:space="0" w:color="D9D9E3"/>
                                          </w:divBdr>
                                          <w:divsChild>
                                            <w:div w:id="90516898">
                                              <w:marLeft w:val="0"/>
                                              <w:marRight w:val="0"/>
                                              <w:marTop w:val="100"/>
                                              <w:marBottom w:val="100"/>
                                              <w:divBdr>
                                                <w:top w:val="single" w:sz="2" w:space="0" w:color="D9D9E3"/>
                                                <w:left w:val="single" w:sz="2" w:space="0" w:color="D9D9E3"/>
                                                <w:bottom w:val="single" w:sz="2" w:space="0" w:color="D9D9E3"/>
                                                <w:right w:val="single" w:sz="2" w:space="0" w:color="D9D9E3"/>
                                              </w:divBdr>
                                              <w:divsChild>
                                                <w:div w:id="921066893">
                                                  <w:marLeft w:val="0"/>
                                                  <w:marRight w:val="0"/>
                                                  <w:marTop w:val="0"/>
                                                  <w:marBottom w:val="0"/>
                                                  <w:divBdr>
                                                    <w:top w:val="single" w:sz="2" w:space="0" w:color="D9D9E3"/>
                                                    <w:left w:val="single" w:sz="2" w:space="0" w:color="D9D9E3"/>
                                                    <w:bottom w:val="single" w:sz="2" w:space="0" w:color="D9D9E3"/>
                                                    <w:right w:val="single" w:sz="2" w:space="0" w:color="D9D9E3"/>
                                                  </w:divBdr>
                                                  <w:divsChild>
                                                    <w:div w:id="276646696">
                                                      <w:marLeft w:val="0"/>
                                                      <w:marRight w:val="0"/>
                                                      <w:marTop w:val="0"/>
                                                      <w:marBottom w:val="0"/>
                                                      <w:divBdr>
                                                        <w:top w:val="single" w:sz="2" w:space="0" w:color="D9D9E3"/>
                                                        <w:left w:val="single" w:sz="2" w:space="0" w:color="D9D9E3"/>
                                                        <w:bottom w:val="single" w:sz="2" w:space="0" w:color="D9D9E3"/>
                                                        <w:right w:val="single" w:sz="2" w:space="0" w:color="D9D9E3"/>
                                                      </w:divBdr>
                                                      <w:divsChild>
                                                        <w:div w:id="1221793107">
                                                          <w:marLeft w:val="0"/>
                                                          <w:marRight w:val="0"/>
                                                          <w:marTop w:val="0"/>
                                                          <w:marBottom w:val="0"/>
                                                          <w:divBdr>
                                                            <w:top w:val="single" w:sz="2" w:space="0" w:color="D9D9E3"/>
                                                            <w:left w:val="single" w:sz="2" w:space="0" w:color="D9D9E3"/>
                                                            <w:bottom w:val="single" w:sz="2" w:space="0" w:color="D9D9E3"/>
                                                            <w:right w:val="single" w:sz="2" w:space="0" w:color="D9D9E3"/>
                                                          </w:divBdr>
                                                          <w:divsChild>
                                                            <w:div w:id="1930114777">
                                                              <w:marLeft w:val="0"/>
                                                              <w:marRight w:val="0"/>
                                                              <w:marTop w:val="0"/>
                                                              <w:marBottom w:val="0"/>
                                                              <w:divBdr>
                                                                <w:top w:val="single" w:sz="2" w:space="0" w:color="D9D9E3"/>
                                                                <w:left w:val="single" w:sz="2" w:space="0" w:color="D9D9E3"/>
                                                                <w:bottom w:val="single" w:sz="2" w:space="0" w:color="D9D9E3"/>
                                                                <w:right w:val="single" w:sz="2" w:space="0" w:color="D9D9E3"/>
                                                              </w:divBdr>
                                                              <w:divsChild>
                                                                <w:div w:id="515463254">
                                                                  <w:marLeft w:val="0"/>
                                                                  <w:marRight w:val="0"/>
                                                                  <w:marTop w:val="0"/>
                                                                  <w:marBottom w:val="0"/>
                                                                  <w:divBdr>
                                                                    <w:top w:val="single" w:sz="2" w:space="0" w:color="D9D9E3"/>
                                                                    <w:left w:val="single" w:sz="2" w:space="0" w:color="D9D9E3"/>
                                                                    <w:bottom w:val="single" w:sz="2" w:space="0" w:color="D9D9E3"/>
                                                                    <w:right w:val="single" w:sz="2" w:space="0" w:color="D9D9E3"/>
                                                                  </w:divBdr>
                                                                  <w:divsChild>
                                                                    <w:div w:id="1840190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5157">
                                                      <w:marLeft w:val="0"/>
                                                      <w:marRight w:val="0"/>
                                                      <w:marTop w:val="0"/>
                                                      <w:marBottom w:val="0"/>
                                                      <w:divBdr>
                                                        <w:top w:val="single" w:sz="2" w:space="0" w:color="D9D9E3"/>
                                                        <w:left w:val="single" w:sz="2" w:space="0" w:color="D9D9E3"/>
                                                        <w:bottom w:val="single" w:sz="2" w:space="0" w:color="D9D9E3"/>
                                                        <w:right w:val="single" w:sz="2" w:space="0" w:color="D9D9E3"/>
                                                      </w:divBdr>
                                                      <w:divsChild>
                                                        <w:div w:id="1581791857">
                                                          <w:marLeft w:val="0"/>
                                                          <w:marRight w:val="0"/>
                                                          <w:marTop w:val="0"/>
                                                          <w:marBottom w:val="0"/>
                                                          <w:divBdr>
                                                            <w:top w:val="single" w:sz="2" w:space="0" w:color="D9D9E3"/>
                                                            <w:left w:val="single" w:sz="2" w:space="0" w:color="D9D9E3"/>
                                                            <w:bottom w:val="single" w:sz="2" w:space="0" w:color="D9D9E3"/>
                                                            <w:right w:val="single" w:sz="2" w:space="0" w:color="D9D9E3"/>
                                                          </w:divBdr>
                                                        </w:div>
                                                        <w:div w:id="247544119">
                                                          <w:marLeft w:val="0"/>
                                                          <w:marRight w:val="0"/>
                                                          <w:marTop w:val="0"/>
                                                          <w:marBottom w:val="0"/>
                                                          <w:divBdr>
                                                            <w:top w:val="single" w:sz="2" w:space="0" w:color="D9D9E3"/>
                                                            <w:left w:val="single" w:sz="2" w:space="0" w:color="D9D9E3"/>
                                                            <w:bottom w:val="single" w:sz="2" w:space="0" w:color="D9D9E3"/>
                                                            <w:right w:val="single" w:sz="2" w:space="0" w:color="D9D9E3"/>
                                                          </w:divBdr>
                                                          <w:divsChild>
                                                            <w:div w:id="957839589">
                                                              <w:marLeft w:val="0"/>
                                                              <w:marRight w:val="0"/>
                                                              <w:marTop w:val="0"/>
                                                              <w:marBottom w:val="0"/>
                                                              <w:divBdr>
                                                                <w:top w:val="single" w:sz="2" w:space="0" w:color="D9D9E3"/>
                                                                <w:left w:val="single" w:sz="2" w:space="0" w:color="D9D9E3"/>
                                                                <w:bottom w:val="single" w:sz="2" w:space="0" w:color="D9D9E3"/>
                                                                <w:right w:val="single" w:sz="2" w:space="0" w:color="D9D9E3"/>
                                                              </w:divBdr>
                                                              <w:divsChild>
                                                                <w:div w:id="1825926757">
                                                                  <w:marLeft w:val="0"/>
                                                                  <w:marRight w:val="0"/>
                                                                  <w:marTop w:val="0"/>
                                                                  <w:marBottom w:val="0"/>
                                                                  <w:divBdr>
                                                                    <w:top w:val="single" w:sz="2" w:space="0" w:color="D9D9E3"/>
                                                                    <w:left w:val="single" w:sz="2" w:space="0" w:color="D9D9E3"/>
                                                                    <w:bottom w:val="single" w:sz="2" w:space="0" w:color="D9D9E3"/>
                                                                    <w:right w:val="single" w:sz="2" w:space="0" w:color="D9D9E3"/>
                                                                  </w:divBdr>
                                                                  <w:divsChild>
                                                                    <w:div w:id="63911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912488">
                                          <w:marLeft w:val="0"/>
                                          <w:marRight w:val="0"/>
                                          <w:marTop w:val="0"/>
                                          <w:marBottom w:val="0"/>
                                          <w:divBdr>
                                            <w:top w:val="single" w:sz="2" w:space="0" w:color="D9D9E3"/>
                                            <w:left w:val="single" w:sz="2" w:space="0" w:color="D9D9E3"/>
                                            <w:bottom w:val="single" w:sz="2" w:space="0" w:color="D9D9E3"/>
                                            <w:right w:val="single" w:sz="2" w:space="0" w:color="D9D9E3"/>
                                          </w:divBdr>
                                          <w:divsChild>
                                            <w:div w:id="904800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869229">
                                                  <w:marLeft w:val="0"/>
                                                  <w:marRight w:val="0"/>
                                                  <w:marTop w:val="0"/>
                                                  <w:marBottom w:val="0"/>
                                                  <w:divBdr>
                                                    <w:top w:val="single" w:sz="2" w:space="0" w:color="D9D9E3"/>
                                                    <w:left w:val="single" w:sz="2" w:space="0" w:color="D9D9E3"/>
                                                    <w:bottom w:val="single" w:sz="2" w:space="0" w:color="D9D9E3"/>
                                                    <w:right w:val="single" w:sz="2" w:space="0" w:color="D9D9E3"/>
                                                  </w:divBdr>
                                                  <w:divsChild>
                                                    <w:div w:id="1871796582">
                                                      <w:marLeft w:val="0"/>
                                                      <w:marRight w:val="0"/>
                                                      <w:marTop w:val="0"/>
                                                      <w:marBottom w:val="0"/>
                                                      <w:divBdr>
                                                        <w:top w:val="single" w:sz="2" w:space="0" w:color="D9D9E3"/>
                                                        <w:left w:val="single" w:sz="2" w:space="0" w:color="D9D9E3"/>
                                                        <w:bottom w:val="single" w:sz="2" w:space="0" w:color="D9D9E3"/>
                                                        <w:right w:val="single" w:sz="2" w:space="0" w:color="D9D9E3"/>
                                                      </w:divBdr>
                                                      <w:divsChild>
                                                        <w:div w:id="129176687">
                                                          <w:marLeft w:val="0"/>
                                                          <w:marRight w:val="0"/>
                                                          <w:marTop w:val="0"/>
                                                          <w:marBottom w:val="0"/>
                                                          <w:divBdr>
                                                            <w:top w:val="single" w:sz="2" w:space="0" w:color="D9D9E3"/>
                                                            <w:left w:val="single" w:sz="2" w:space="0" w:color="D9D9E3"/>
                                                            <w:bottom w:val="single" w:sz="2" w:space="0" w:color="D9D9E3"/>
                                                            <w:right w:val="single" w:sz="2" w:space="0" w:color="D9D9E3"/>
                                                          </w:divBdr>
                                                          <w:divsChild>
                                                            <w:div w:id="1561937021">
                                                              <w:marLeft w:val="0"/>
                                                              <w:marRight w:val="0"/>
                                                              <w:marTop w:val="0"/>
                                                              <w:marBottom w:val="0"/>
                                                              <w:divBdr>
                                                                <w:top w:val="single" w:sz="2" w:space="0" w:color="D9D9E3"/>
                                                                <w:left w:val="single" w:sz="2" w:space="0" w:color="D9D9E3"/>
                                                                <w:bottom w:val="single" w:sz="2" w:space="0" w:color="D9D9E3"/>
                                                                <w:right w:val="single" w:sz="2" w:space="0" w:color="D9D9E3"/>
                                                              </w:divBdr>
                                                              <w:divsChild>
                                                                <w:div w:id="800926575">
                                                                  <w:marLeft w:val="0"/>
                                                                  <w:marRight w:val="0"/>
                                                                  <w:marTop w:val="0"/>
                                                                  <w:marBottom w:val="0"/>
                                                                  <w:divBdr>
                                                                    <w:top w:val="single" w:sz="2" w:space="0" w:color="D9D9E3"/>
                                                                    <w:left w:val="single" w:sz="2" w:space="0" w:color="D9D9E3"/>
                                                                    <w:bottom w:val="single" w:sz="2" w:space="0" w:color="D9D9E3"/>
                                                                    <w:right w:val="single" w:sz="2" w:space="0" w:color="D9D9E3"/>
                                                                  </w:divBdr>
                                                                  <w:divsChild>
                                                                    <w:div w:id="3108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4434825">
                                                      <w:marLeft w:val="0"/>
                                                      <w:marRight w:val="0"/>
                                                      <w:marTop w:val="0"/>
                                                      <w:marBottom w:val="0"/>
                                                      <w:divBdr>
                                                        <w:top w:val="single" w:sz="2" w:space="0" w:color="D9D9E3"/>
                                                        <w:left w:val="single" w:sz="2" w:space="0" w:color="D9D9E3"/>
                                                        <w:bottom w:val="single" w:sz="2" w:space="0" w:color="D9D9E3"/>
                                                        <w:right w:val="single" w:sz="2" w:space="0" w:color="D9D9E3"/>
                                                      </w:divBdr>
                                                      <w:divsChild>
                                                        <w:div w:id="868447696">
                                                          <w:marLeft w:val="0"/>
                                                          <w:marRight w:val="0"/>
                                                          <w:marTop w:val="0"/>
                                                          <w:marBottom w:val="0"/>
                                                          <w:divBdr>
                                                            <w:top w:val="single" w:sz="2" w:space="0" w:color="D9D9E3"/>
                                                            <w:left w:val="single" w:sz="2" w:space="0" w:color="D9D9E3"/>
                                                            <w:bottom w:val="single" w:sz="2" w:space="0" w:color="D9D9E3"/>
                                                            <w:right w:val="single" w:sz="2" w:space="0" w:color="D9D9E3"/>
                                                          </w:divBdr>
                                                        </w:div>
                                                        <w:div w:id="1587417504">
                                                          <w:marLeft w:val="0"/>
                                                          <w:marRight w:val="0"/>
                                                          <w:marTop w:val="0"/>
                                                          <w:marBottom w:val="0"/>
                                                          <w:divBdr>
                                                            <w:top w:val="single" w:sz="2" w:space="0" w:color="D9D9E3"/>
                                                            <w:left w:val="single" w:sz="2" w:space="0" w:color="D9D9E3"/>
                                                            <w:bottom w:val="single" w:sz="2" w:space="0" w:color="D9D9E3"/>
                                                            <w:right w:val="single" w:sz="2" w:space="0" w:color="D9D9E3"/>
                                                          </w:divBdr>
                                                          <w:divsChild>
                                                            <w:div w:id="165756745">
                                                              <w:marLeft w:val="0"/>
                                                              <w:marRight w:val="0"/>
                                                              <w:marTop w:val="0"/>
                                                              <w:marBottom w:val="0"/>
                                                              <w:divBdr>
                                                                <w:top w:val="single" w:sz="2" w:space="0" w:color="D9D9E3"/>
                                                                <w:left w:val="single" w:sz="2" w:space="0" w:color="D9D9E3"/>
                                                                <w:bottom w:val="single" w:sz="2" w:space="0" w:color="D9D9E3"/>
                                                                <w:right w:val="single" w:sz="2" w:space="0" w:color="D9D9E3"/>
                                                              </w:divBdr>
                                                              <w:divsChild>
                                                                <w:div w:id="1959604534">
                                                                  <w:marLeft w:val="0"/>
                                                                  <w:marRight w:val="0"/>
                                                                  <w:marTop w:val="0"/>
                                                                  <w:marBottom w:val="0"/>
                                                                  <w:divBdr>
                                                                    <w:top w:val="single" w:sz="2" w:space="0" w:color="D9D9E3"/>
                                                                    <w:left w:val="single" w:sz="2" w:space="0" w:color="D9D9E3"/>
                                                                    <w:bottom w:val="single" w:sz="2" w:space="0" w:color="D9D9E3"/>
                                                                    <w:right w:val="single" w:sz="2" w:space="0" w:color="D9D9E3"/>
                                                                  </w:divBdr>
                                                                  <w:divsChild>
                                                                    <w:div w:id="888225549">
                                                                      <w:marLeft w:val="0"/>
                                                                      <w:marRight w:val="0"/>
                                                                      <w:marTop w:val="0"/>
                                                                      <w:marBottom w:val="0"/>
                                                                      <w:divBdr>
                                                                        <w:top w:val="single" w:sz="2" w:space="0" w:color="D9D9E3"/>
                                                                        <w:left w:val="single" w:sz="2" w:space="0" w:color="D9D9E3"/>
                                                                        <w:bottom w:val="single" w:sz="2" w:space="0" w:color="D9D9E3"/>
                                                                        <w:right w:val="single" w:sz="2" w:space="0" w:color="D9D9E3"/>
                                                                      </w:divBdr>
                                                                      <w:divsChild>
                                                                        <w:div w:id="483546390">
                                                                          <w:marLeft w:val="0"/>
                                                                          <w:marRight w:val="0"/>
                                                                          <w:marTop w:val="0"/>
                                                                          <w:marBottom w:val="0"/>
                                                                          <w:divBdr>
                                                                            <w:top w:val="single" w:sz="2" w:space="0" w:color="D9D9E3"/>
                                                                            <w:left w:val="single" w:sz="2" w:space="0" w:color="D9D9E3"/>
                                                                            <w:bottom w:val="single" w:sz="2" w:space="0" w:color="D9D9E3"/>
                                                                            <w:right w:val="single" w:sz="2" w:space="0" w:color="D9D9E3"/>
                                                                          </w:divBdr>
                                                                          <w:divsChild>
                                                                            <w:div w:id="1724718085">
                                                                              <w:marLeft w:val="0"/>
                                                                              <w:marRight w:val="0"/>
                                                                              <w:marTop w:val="0"/>
                                                                              <w:marBottom w:val="0"/>
                                                                              <w:divBdr>
                                                                                <w:top w:val="single" w:sz="2" w:space="0" w:color="D9D9E3"/>
                                                                                <w:left w:val="single" w:sz="2" w:space="0" w:color="D9D9E3"/>
                                                                                <w:bottom w:val="single" w:sz="2" w:space="0" w:color="D9D9E3"/>
                                                                                <w:right w:val="single" w:sz="2" w:space="0" w:color="D9D9E3"/>
                                                                              </w:divBdr>
                                                                            </w:div>
                                                                            <w:div w:id="202762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1779272">
                                          <w:marLeft w:val="0"/>
                                          <w:marRight w:val="0"/>
                                          <w:marTop w:val="0"/>
                                          <w:marBottom w:val="0"/>
                                          <w:divBdr>
                                            <w:top w:val="single" w:sz="2" w:space="0" w:color="D9D9E3"/>
                                            <w:left w:val="single" w:sz="2" w:space="0" w:color="D9D9E3"/>
                                            <w:bottom w:val="single" w:sz="2" w:space="0" w:color="D9D9E3"/>
                                            <w:right w:val="single" w:sz="2" w:space="0" w:color="D9D9E3"/>
                                          </w:divBdr>
                                          <w:divsChild>
                                            <w:div w:id="109459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051574">
                                                  <w:marLeft w:val="0"/>
                                                  <w:marRight w:val="0"/>
                                                  <w:marTop w:val="0"/>
                                                  <w:marBottom w:val="0"/>
                                                  <w:divBdr>
                                                    <w:top w:val="single" w:sz="2" w:space="0" w:color="D9D9E3"/>
                                                    <w:left w:val="single" w:sz="2" w:space="0" w:color="D9D9E3"/>
                                                    <w:bottom w:val="single" w:sz="2" w:space="0" w:color="D9D9E3"/>
                                                    <w:right w:val="single" w:sz="2" w:space="0" w:color="D9D9E3"/>
                                                  </w:divBdr>
                                                  <w:divsChild>
                                                    <w:div w:id="1370299791">
                                                      <w:marLeft w:val="0"/>
                                                      <w:marRight w:val="0"/>
                                                      <w:marTop w:val="0"/>
                                                      <w:marBottom w:val="0"/>
                                                      <w:divBdr>
                                                        <w:top w:val="single" w:sz="2" w:space="0" w:color="D9D9E3"/>
                                                        <w:left w:val="single" w:sz="2" w:space="0" w:color="D9D9E3"/>
                                                        <w:bottom w:val="single" w:sz="2" w:space="0" w:color="D9D9E3"/>
                                                        <w:right w:val="single" w:sz="2" w:space="0" w:color="D9D9E3"/>
                                                      </w:divBdr>
                                                      <w:divsChild>
                                                        <w:div w:id="2096390613">
                                                          <w:marLeft w:val="0"/>
                                                          <w:marRight w:val="0"/>
                                                          <w:marTop w:val="0"/>
                                                          <w:marBottom w:val="0"/>
                                                          <w:divBdr>
                                                            <w:top w:val="single" w:sz="2" w:space="0" w:color="D9D9E3"/>
                                                            <w:left w:val="single" w:sz="2" w:space="0" w:color="D9D9E3"/>
                                                            <w:bottom w:val="single" w:sz="2" w:space="0" w:color="D9D9E3"/>
                                                            <w:right w:val="single" w:sz="2" w:space="0" w:color="D9D9E3"/>
                                                          </w:divBdr>
                                                          <w:divsChild>
                                                            <w:div w:id="1873029413">
                                                              <w:marLeft w:val="0"/>
                                                              <w:marRight w:val="0"/>
                                                              <w:marTop w:val="0"/>
                                                              <w:marBottom w:val="0"/>
                                                              <w:divBdr>
                                                                <w:top w:val="single" w:sz="2" w:space="0" w:color="D9D9E3"/>
                                                                <w:left w:val="single" w:sz="2" w:space="0" w:color="D9D9E3"/>
                                                                <w:bottom w:val="single" w:sz="2" w:space="0" w:color="D9D9E3"/>
                                                                <w:right w:val="single" w:sz="2" w:space="0" w:color="D9D9E3"/>
                                                              </w:divBdr>
                                                              <w:divsChild>
                                                                <w:div w:id="1311324731">
                                                                  <w:marLeft w:val="0"/>
                                                                  <w:marRight w:val="0"/>
                                                                  <w:marTop w:val="0"/>
                                                                  <w:marBottom w:val="0"/>
                                                                  <w:divBdr>
                                                                    <w:top w:val="single" w:sz="2" w:space="0" w:color="D9D9E3"/>
                                                                    <w:left w:val="single" w:sz="2" w:space="0" w:color="D9D9E3"/>
                                                                    <w:bottom w:val="single" w:sz="2" w:space="0" w:color="D9D9E3"/>
                                                                    <w:right w:val="single" w:sz="2" w:space="0" w:color="D9D9E3"/>
                                                                  </w:divBdr>
                                                                  <w:divsChild>
                                                                    <w:div w:id="751854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3639966">
                                                      <w:marLeft w:val="0"/>
                                                      <w:marRight w:val="0"/>
                                                      <w:marTop w:val="0"/>
                                                      <w:marBottom w:val="0"/>
                                                      <w:divBdr>
                                                        <w:top w:val="single" w:sz="2" w:space="0" w:color="D9D9E3"/>
                                                        <w:left w:val="single" w:sz="2" w:space="0" w:color="D9D9E3"/>
                                                        <w:bottom w:val="single" w:sz="2" w:space="0" w:color="D9D9E3"/>
                                                        <w:right w:val="single" w:sz="2" w:space="0" w:color="D9D9E3"/>
                                                      </w:divBdr>
                                                      <w:divsChild>
                                                        <w:div w:id="352607699">
                                                          <w:marLeft w:val="0"/>
                                                          <w:marRight w:val="0"/>
                                                          <w:marTop w:val="0"/>
                                                          <w:marBottom w:val="0"/>
                                                          <w:divBdr>
                                                            <w:top w:val="single" w:sz="2" w:space="0" w:color="D9D9E3"/>
                                                            <w:left w:val="single" w:sz="2" w:space="0" w:color="D9D9E3"/>
                                                            <w:bottom w:val="single" w:sz="2" w:space="0" w:color="D9D9E3"/>
                                                            <w:right w:val="single" w:sz="2" w:space="0" w:color="D9D9E3"/>
                                                          </w:divBdr>
                                                        </w:div>
                                                        <w:div w:id="804935849">
                                                          <w:marLeft w:val="0"/>
                                                          <w:marRight w:val="0"/>
                                                          <w:marTop w:val="0"/>
                                                          <w:marBottom w:val="0"/>
                                                          <w:divBdr>
                                                            <w:top w:val="single" w:sz="2" w:space="0" w:color="D9D9E3"/>
                                                            <w:left w:val="single" w:sz="2" w:space="0" w:color="D9D9E3"/>
                                                            <w:bottom w:val="single" w:sz="2" w:space="0" w:color="D9D9E3"/>
                                                            <w:right w:val="single" w:sz="2" w:space="0" w:color="D9D9E3"/>
                                                          </w:divBdr>
                                                          <w:divsChild>
                                                            <w:div w:id="3020956">
                                                              <w:marLeft w:val="0"/>
                                                              <w:marRight w:val="0"/>
                                                              <w:marTop w:val="0"/>
                                                              <w:marBottom w:val="0"/>
                                                              <w:divBdr>
                                                                <w:top w:val="single" w:sz="2" w:space="0" w:color="D9D9E3"/>
                                                                <w:left w:val="single" w:sz="2" w:space="0" w:color="D9D9E3"/>
                                                                <w:bottom w:val="single" w:sz="2" w:space="0" w:color="D9D9E3"/>
                                                                <w:right w:val="single" w:sz="2" w:space="0" w:color="D9D9E3"/>
                                                              </w:divBdr>
                                                              <w:divsChild>
                                                                <w:div w:id="1753237389">
                                                                  <w:marLeft w:val="0"/>
                                                                  <w:marRight w:val="0"/>
                                                                  <w:marTop w:val="0"/>
                                                                  <w:marBottom w:val="0"/>
                                                                  <w:divBdr>
                                                                    <w:top w:val="single" w:sz="2" w:space="0" w:color="D9D9E3"/>
                                                                    <w:left w:val="single" w:sz="2" w:space="0" w:color="D9D9E3"/>
                                                                    <w:bottom w:val="single" w:sz="2" w:space="0" w:color="D9D9E3"/>
                                                                    <w:right w:val="single" w:sz="2" w:space="0" w:color="D9D9E3"/>
                                                                  </w:divBdr>
                                                                  <w:divsChild>
                                                                    <w:div w:id="38005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2893262">
                                          <w:marLeft w:val="0"/>
                                          <w:marRight w:val="0"/>
                                          <w:marTop w:val="0"/>
                                          <w:marBottom w:val="0"/>
                                          <w:divBdr>
                                            <w:top w:val="single" w:sz="2" w:space="0" w:color="D9D9E3"/>
                                            <w:left w:val="single" w:sz="2" w:space="0" w:color="D9D9E3"/>
                                            <w:bottom w:val="single" w:sz="2" w:space="0" w:color="D9D9E3"/>
                                            <w:right w:val="single" w:sz="2" w:space="0" w:color="D9D9E3"/>
                                          </w:divBdr>
                                          <w:divsChild>
                                            <w:div w:id="18447801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1533510">
                                                  <w:marLeft w:val="0"/>
                                                  <w:marRight w:val="0"/>
                                                  <w:marTop w:val="0"/>
                                                  <w:marBottom w:val="0"/>
                                                  <w:divBdr>
                                                    <w:top w:val="single" w:sz="2" w:space="0" w:color="D9D9E3"/>
                                                    <w:left w:val="single" w:sz="2" w:space="0" w:color="D9D9E3"/>
                                                    <w:bottom w:val="single" w:sz="2" w:space="0" w:color="D9D9E3"/>
                                                    <w:right w:val="single" w:sz="2" w:space="0" w:color="D9D9E3"/>
                                                  </w:divBdr>
                                                  <w:divsChild>
                                                    <w:div w:id="209848603">
                                                      <w:marLeft w:val="0"/>
                                                      <w:marRight w:val="0"/>
                                                      <w:marTop w:val="0"/>
                                                      <w:marBottom w:val="0"/>
                                                      <w:divBdr>
                                                        <w:top w:val="single" w:sz="2" w:space="0" w:color="D9D9E3"/>
                                                        <w:left w:val="single" w:sz="2" w:space="0" w:color="D9D9E3"/>
                                                        <w:bottom w:val="single" w:sz="2" w:space="0" w:color="D9D9E3"/>
                                                        <w:right w:val="single" w:sz="2" w:space="0" w:color="D9D9E3"/>
                                                      </w:divBdr>
                                                      <w:divsChild>
                                                        <w:div w:id="138423062">
                                                          <w:marLeft w:val="0"/>
                                                          <w:marRight w:val="0"/>
                                                          <w:marTop w:val="0"/>
                                                          <w:marBottom w:val="0"/>
                                                          <w:divBdr>
                                                            <w:top w:val="single" w:sz="2" w:space="0" w:color="D9D9E3"/>
                                                            <w:left w:val="single" w:sz="2" w:space="0" w:color="D9D9E3"/>
                                                            <w:bottom w:val="single" w:sz="2" w:space="0" w:color="D9D9E3"/>
                                                            <w:right w:val="single" w:sz="2" w:space="0" w:color="D9D9E3"/>
                                                          </w:divBdr>
                                                          <w:divsChild>
                                                            <w:div w:id="489030816">
                                                              <w:marLeft w:val="0"/>
                                                              <w:marRight w:val="0"/>
                                                              <w:marTop w:val="0"/>
                                                              <w:marBottom w:val="0"/>
                                                              <w:divBdr>
                                                                <w:top w:val="single" w:sz="2" w:space="0" w:color="D9D9E3"/>
                                                                <w:left w:val="single" w:sz="2" w:space="0" w:color="D9D9E3"/>
                                                                <w:bottom w:val="single" w:sz="2" w:space="0" w:color="D9D9E3"/>
                                                                <w:right w:val="single" w:sz="2" w:space="0" w:color="D9D9E3"/>
                                                              </w:divBdr>
                                                              <w:divsChild>
                                                                <w:div w:id="1928222200">
                                                                  <w:marLeft w:val="0"/>
                                                                  <w:marRight w:val="0"/>
                                                                  <w:marTop w:val="0"/>
                                                                  <w:marBottom w:val="0"/>
                                                                  <w:divBdr>
                                                                    <w:top w:val="single" w:sz="2" w:space="0" w:color="D9D9E3"/>
                                                                    <w:left w:val="single" w:sz="2" w:space="0" w:color="D9D9E3"/>
                                                                    <w:bottom w:val="single" w:sz="2" w:space="0" w:color="D9D9E3"/>
                                                                    <w:right w:val="single" w:sz="2" w:space="0" w:color="D9D9E3"/>
                                                                  </w:divBdr>
                                                                  <w:divsChild>
                                                                    <w:div w:id="522669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8232827">
                                                      <w:marLeft w:val="0"/>
                                                      <w:marRight w:val="0"/>
                                                      <w:marTop w:val="0"/>
                                                      <w:marBottom w:val="0"/>
                                                      <w:divBdr>
                                                        <w:top w:val="single" w:sz="2" w:space="0" w:color="D9D9E3"/>
                                                        <w:left w:val="single" w:sz="2" w:space="0" w:color="D9D9E3"/>
                                                        <w:bottom w:val="single" w:sz="2" w:space="0" w:color="D9D9E3"/>
                                                        <w:right w:val="single" w:sz="2" w:space="0" w:color="D9D9E3"/>
                                                      </w:divBdr>
                                                      <w:divsChild>
                                                        <w:div w:id="1850410099">
                                                          <w:marLeft w:val="0"/>
                                                          <w:marRight w:val="0"/>
                                                          <w:marTop w:val="0"/>
                                                          <w:marBottom w:val="0"/>
                                                          <w:divBdr>
                                                            <w:top w:val="single" w:sz="2" w:space="0" w:color="D9D9E3"/>
                                                            <w:left w:val="single" w:sz="2" w:space="0" w:color="D9D9E3"/>
                                                            <w:bottom w:val="single" w:sz="2" w:space="0" w:color="D9D9E3"/>
                                                            <w:right w:val="single" w:sz="2" w:space="0" w:color="D9D9E3"/>
                                                          </w:divBdr>
                                                        </w:div>
                                                        <w:div w:id="554514520">
                                                          <w:marLeft w:val="0"/>
                                                          <w:marRight w:val="0"/>
                                                          <w:marTop w:val="0"/>
                                                          <w:marBottom w:val="0"/>
                                                          <w:divBdr>
                                                            <w:top w:val="single" w:sz="2" w:space="0" w:color="D9D9E3"/>
                                                            <w:left w:val="single" w:sz="2" w:space="0" w:color="D9D9E3"/>
                                                            <w:bottom w:val="single" w:sz="2" w:space="0" w:color="D9D9E3"/>
                                                            <w:right w:val="single" w:sz="2" w:space="0" w:color="D9D9E3"/>
                                                          </w:divBdr>
                                                          <w:divsChild>
                                                            <w:div w:id="917859586">
                                                              <w:marLeft w:val="0"/>
                                                              <w:marRight w:val="0"/>
                                                              <w:marTop w:val="0"/>
                                                              <w:marBottom w:val="0"/>
                                                              <w:divBdr>
                                                                <w:top w:val="single" w:sz="2" w:space="0" w:color="D9D9E3"/>
                                                                <w:left w:val="single" w:sz="2" w:space="0" w:color="D9D9E3"/>
                                                                <w:bottom w:val="single" w:sz="2" w:space="0" w:color="D9D9E3"/>
                                                                <w:right w:val="single" w:sz="2" w:space="0" w:color="D9D9E3"/>
                                                              </w:divBdr>
                                                              <w:divsChild>
                                                                <w:div w:id="718936554">
                                                                  <w:marLeft w:val="0"/>
                                                                  <w:marRight w:val="0"/>
                                                                  <w:marTop w:val="0"/>
                                                                  <w:marBottom w:val="0"/>
                                                                  <w:divBdr>
                                                                    <w:top w:val="single" w:sz="2" w:space="0" w:color="D9D9E3"/>
                                                                    <w:left w:val="single" w:sz="2" w:space="0" w:color="D9D9E3"/>
                                                                    <w:bottom w:val="single" w:sz="2" w:space="0" w:color="D9D9E3"/>
                                                                    <w:right w:val="single" w:sz="2" w:space="0" w:color="D9D9E3"/>
                                                                  </w:divBdr>
                                                                  <w:divsChild>
                                                                    <w:div w:id="1774592067">
                                                                      <w:marLeft w:val="0"/>
                                                                      <w:marRight w:val="0"/>
                                                                      <w:marTop w:val="0"/>
                                                                      <w:marBottom w:val="0"/>
                                                                      <w:divBdr>
                                                                        <w:top w:val="single" w:sz="2" w:space="0" w:color="D9D9E3"/>
                                                                        <w:left w:val="single" w:sz="2" w:space="0" w:color="D9D9E3"/>
                                                                        <w:bottom w:val="single" w:sz="2" w:space="0" w:color="D9D9E3"/>
                                                                        <w:right w:val="single" w:sz="2" w:space="0" w:color="D9D9E3"/>
                                                                      </w:divBdr>
                                                                      <w:divsChild>
                                                                        <w:div w:id="1099178006">
                                                                          <w:marLeft w:val="0"/>
                                                                          <w:marRight w:val="0"/>
                                                                          <w:marTop w:val="0"/>
                                                                          <w:marBottom w:val="0"/>
                                                                          <w:divBdr>
                                                                            <w:top w:val="single" w:sz="2" w:space="0" w:color="D9D9E3"/>
                                                                            <w:left w:val="single" w:sz="2" w:space="0" w:color="D9D9E3"/>
                                                                            <w:bottom w:val="single" w:sz="2" w:space="0" w:color="D9D9E3"/>
                                                                            <w:right w:val="single" w:sz="2" w:space="0" w:color="D9D9E3"/>
                                                                          </w:divBdr>
                                                                          <w:divsChild>
                                                                            <w:div w:id="1018196771">
                                                                              <w:marLeft w:val="0"/>
                                                                              <w:marRight w:val="0"/>
                                                                              <w:marTop w:val="0"/>
                                                                              <w:marBottom w:val="0"/>
                                                                              <w:divBdr>
                                                                                <w:top w:val="single" w:sz="2" w:space="0" w:color="D9D9E3"/>
                                                                                <w:left w:val="single" w:sz="2" w:space="0" w:color="D9D9E3"/>
                                                                                <w:bottom w:val="single" w:sz="2" w:space="0" w:color="D9D9E3"/>
                                                                                <w:right w:val="single" w:sz="2" w:space="0" w:color="D9D9E3"/>
                                                                              </w:divBdr>
                                                                            </w:div>
                                                                            <w:div w:id="69743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875017">
                                          <w:marLeft w:val="0"/>
                                          <w:marRight w:val="0"/>
                                          <w:marTop w:val="0"/>
                                          <w:marBottom w:val="0"/>
                                          <w:divBdr>
                                            <w:top w:val="single" w:sz="2" w:space="0" w:color="D9D9E3"/>
                                            <w:left w:val="single" w:sz="2" w:space="0" w:color="D9D9E3"/>
                                            <w:bottom w:val="single" w:sz="2" w:space="0" w:color="D9D9E3"/>
                                            <w:right w:val="single" w:sz="2" w:space="0" w:color="D9D9E3"/>
                                          </w:divBdr>
                                          <w:divsChild>
                                            <w:div w:id="1782720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526391">
                                                  <w:marLeft w:val="0"/>
                                                  <w:marRight w:val="0"/>
                                                  <w:marTop w:val="0"/>
                                                  <w:marBottom w:val="0"/>
                                                  <w:divBdr>
                                                    <w:top w:val="single" w:sz="2" w:space="0" w:color="D9D9E3"/>
                                                    <w:left w:val="single" w:sz="2" w:space="0" w:color="D9D9E3"/>
                                                    <w:bottom w:val="single" w:sz="2" w:space="0" w:color="D9D9E3"/>
                                                    <w:right w:val="single" w:sz="2" w:space="0" w:color="D9D9E3"/>
                                                  </w:divBdr>
                                                  <w:divsChild>
                                                    <w:div w:id="341472455">
                                                      <w:marLeft w:val="0"/>
                                                      <w:marRight w:val="0"/>
                                                      <w:marTop w:val="0"/>
                                                      <w:marBottom w:val="0"/>
                                                      <w:divBdr>
                                                        <w:top w:val="single" w:sz="2" w:space="0" w:color="D9D9E3"/>
                                                        <w:left w:val="single" w:sz="2" w:space="0" w:color="D9D9E3"/>
                                                        <w:bottom w:val="single" w:sz="2" w:space="0" w:color="D9D9E3"/>
                                                        <w:right w:val="single" w:sz="2" w:space="0" w:color="D9D9E3"/>
                                                      </w:divBdr>
                                                      <w:divsChild>
                                                        <w:div w:id="1340156841">
                                                          <w:marLeft w:val="0"/>
                                                          <w:marRight w:val="0"/>
                                                          <w:marTop w:val="0"/>
                                                          <w:marBottom w:val="0"/>
                                                          <w:divBdr>
                                                            <w:top w:val="single" w:sz="2" w:space="0" w:color="D9D9E3"/>
                                                            <w:left w:val="single" w:sz="2" w:space="0" w:color="D9D9E3"/>
                                                            <w:bottom w:val="single" w:sz="2" w:space="0" w:color="D9D9E3"/>
                                                            <w:right w:val="single" w:sz="2" w:space="0" w:color="D9D9E3"/>
                                                          </w:divBdr>
                                                          <w:divsChild>
                                                            <w:div w:id="149951108">
                                                              <w:marLeft w:val="0"/>
                                                              <w:marRight w:val="0"/>
                                                              <w:marTop w:val="0"/>
                                                              <w:marBottom w:val="0"/>
                                                              <w:divBdr>
                                                                <w:top w:val="single" w:sz="2" w:space="0" w:color="D9D9E3"/>
                                                                <w:left w:val="single" w:sz="2" w:space="0" w:color="D9D9E3"/>
                                                                <w:bottom w:val="single" w:sz="2" w:space="0" w:color="D9D9E3"/>
                                                                <w:right w:val="single" w:sz="2" w:space="0" w:color="D9D9E3"/>
                                                              </w:divBdr>
                                                              <w:divsChild>
                                                                <w:div w:id="402874705">
                                                                  <w:marLeft w:val="0"/>
                                                                  <w:marRight w:val="0"/>
                                                                  <w:marTop w:val="0"/>
                                                                  <w:marBottom w:val="0"/>
                                                                  <w:divBdr>
                                                                    <w:top w:val="single" w:sz="2" w:space="0" w:color="D9D9E3"/>
                                                                    <w:left w:val="single" w:sz="2" w:space="0" w:color="D9D9E3"/>
                                                                    <w:bottom w:val="single" w:sz="2" w:space="0" w:color="D9D9E3"/>
                                                                    <w:right w:val="single" w:sz="2" w:space="0" w:color="D9D9E3"/>
                                                                  </w:divBdr>
                                                                  <w:divsChild>
                                                                    <w:div w:id="1215046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5816461">
                                                      <w:marLeft w:val="0"/>
                                                      <w:marRight w:val="0"/>
                                                      <w:marTop w:val="0"/>
                                                      <w:marBottom w:val="0"/>
                                                      <w:divBdr>
                                                        <w:top w:val="single" w:sz="2" w:space="0" w:color="D9D9E3"/>
                                                        <w:left w:val="single" w:sz="2" w:space="0" w:color="D9D9E3"/>
                                                        <w:bottom w:val="single" w:sz="2" w:space="0" w:color="D9D9E3"/>
                                                        <w:right w:val="single" w:sz="2" w:space="0" w:color="D9D9E3"/>
                                                      </w:divBdr>
                                                      <w:divsChild>
                                                        <w:div w:id="243993774">
                                                          <w:marLeft w:val="0"/>
                                                          <w:marRight w:val="0"/>
                                                          <w:marTop w:val="0"/>
                                                          <w:marBottom w:val="0"/>
                                                          <w:divBdr>
                                                            <w:top w:val="single" w:sz="2" w:space="0" w:color="D9D9E3"/>
                                                            <w:left w:val="single" w:sz="2" w:space="0" w:color="D9D9E3"/>
                                                            <w:bottom w:val="single" w:sz="2" w:space="0" w:color="D9D9E3"/>
                                                            <w:right w:val="single" w:sz="2" w:space="0" w:color="D9D9E3"/>
                                                          </w:divBdr>
                                                        </w:div>
                                                        <w:div w:id="1682657386">
                                                          <w:marLeft w:val="0"/>
                                                          <w:marRight w:val="0"/>
                                                          <w:marTop w:val="0"/>
                                                          <w:marBottom w:val="0"/>
                                                          <w:divBdr>
                                                            <w:top w:val="single" w:sz="2" w:space="0" w:color="D9D9E3"/>
                                                            <w:left w:val="single" w:sz="2" w:space="0" w:color="D9D9E3"/>
                                                            <w:bottom w:val="single" w:sz="2" w:space="0" w:color="D9D9E3"/>
                                                            <w:right w:val="single" w:sz="2" w:space="0" w:color="D9D9E3"/>
                                                          </w:divBdr>
                                                          <w:divsChild>
                                                            <w:div w:id="317003340">
                                                              <w:marLeft w:val="0"/>
                                                              <w:marRight w:val="0"/>
                                                              <w:marTop w:val="0"/>
                                                              <w:marBottom w:val="0"/>
                                                              <w:divBdr>
                                                                <w:top w:val="single" w:sz="2" w:space="0" w:color="D9D9E3"/>
                                                                <w:left w:val="single" w:sz="2" w:space="0" w:color="D9D9E3"/>
                                                                <w:bottom w:val="single" w:sz="2" w:space="0" w:color="D9D9E3"/>
                                                                <w:right w:val="single" w:sz="2" w:space="0" w:color="D9D9E3"/>
                                                              </w:divBdr>
                                                              <w:divsChild>
                                                                <w:div w:id="67075161">
                                                                  <w:marLeft w:val="0"/>
                                                                  <w:marRight w:val="0"/>
                                                                  <w:marTop w:val="0"/>
                                                                  <w:marBottom w:val="0"/>
                                                                  <w:divBdr>
                                                                    <w:top w:val="single" w:sz="2" w:space="0" w:color="D9D9E3"/>
                                                                    <w:left w:val="single" w:sz="2" w:space="0" w:color="D9D9E3"/>
                                                                    <w:bottom w:val="single" w:sz="2" w:space="0" w:color="D9D9E3"/>
                                                                    <w:right w:val="single" w:sz="2" w:space="0" w:color="D9D9E3"/>
                                                                  </w:divBdr>
                                                                  <w:divsChild>
                                                                    <w:div w:id="2049842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828849">
                                          <w:marLeft w:val="0"/>
                                          <w:marRight w:val="0"/>
                                          <w:marTop w:val="0"/>
                                          <w:marBottom w:val="0"/>
                                          <w:divBdr>
                                            <w:top w:val="single" w:sz="2" w:space="0" w:color="D9D9E3"/>
                                            <w:left w:val="single" w:sz="2" w:space="0" w:color="D9D9E3"/>
                                            <w:bottom w:val="single" w:sz="2" w:space="0" w:color="D9D9E3"/>
                                            <w:right w:val="single" w:sz="2" w:space="0" w:color="D9D9E3"/>
                                          </w:divBdr>
                                          <w:divsChild>
                                            <w:div w:id="992372543">
                                              <w:marLeft w:val="0"/>
                                              <w:marRight w:val="0"/>
                                              <w:marTop w:val="100"/>
                                              <w:marBottom w:val="100"/>
                                              <w:divBdr>
                                                <w:top w:val="single" w:sz="2" w:space="0" w:color="D9D9E3"/>
                                                <w:left w:val="single" w:sz="2" w:space="0" w:color="D9D9E3"/>
                                                <w:bottom w:val="single" w:sz="2" w:space="0" w:color="D9D9E3"/>
                                                <w:right w:val="single" w:sz="2" w:space="0" w:color="D9D9E3"/>
                                              </w:divBdr>
                                              <w:divsChild>
                                                <w:div w:id="933518924">
                                                  <w:marLeft w:val="0"/>
                                                  <w:marRight w:val="0"/>
                                                  <w:marTop w:val="0"/>
                                                  <w:marBottom w:val="0"/>
                                                  <w:divBdr>
                                                    <w:top w:val="single" w:sz="2" w:space="0" w:color="D9D9E3"/>
                                                    <w:left w:val="single" w:sz="2" w:space="0" w:color="D9D9E3"/>
                                                    <w:bottom w:val="single" w:sz="2" w:space="0" w:color="D9D9E3"/>
                                                    <w:right w:val="single" w:sz="2" w:space="0" w:color="D9D9E3"/>
                                                  </w:divBdr>
                                                  <w:divsChild>
                                                    <w:div w:id="1491746680">
                                                      <w:marLeft w:val="0"/>
                                                      <w:marRight w:val="0"/>
                                                      <w:marTop w:val="0"/>
                                                      <w:marBottom w:val="0"/>
                                                      <w:divBdr>
                                                        <w:top w:val="single" w:sz="2" w:space="0" w:color="D9D9E3"/>
                                                        <w:left w:val="single" w:sz="2" w:space="0" w:color="D9D9E3"/>
                                                        <w:bottom w:val="single" w:sz="2" w:space="0" w:color="D9D9E3"/>
                                                        <w:right w:val="single" w:sz="2" w:space="0" w:color="D9D9E3"/>
                                                      </w:divBdr>
                                                      <w:divsChild>
                                                        <w:div w:id="1768187493">
                                                          <w:marLeft w:val="0"/>
                                                          <w:marRight w:val="0"/>
                                                          <w:marTop w:val="0"/>
                                                          <w:marBottom w:val="0"/>
                                                          <w:divBdr>
                                                            <w:top w:val="single" w:sz="2" w:space="0" w:color="D9D9E3"/>
                                                            <w:left w:val="single" w:sz="2" w:space="0" w:color="D9D9E3"/>
                                                            <w:bottom w:val="single" w:sz="2" w:space="0" w:color="D9D9E3"/>
                                                            <w:right w:val="single" w:sz="2" w:space="0" w:color="D9D9E3"/>
                                                          </w:divBdr>
                                                          <w:divsChild>
                                                            <w:div w:id="303194015">
                                                              <w:marLeft w:val="0"/>
                                                              <w:marRight w:val="0"/>
                                                              <w:marTop w:val="0"/>
                                                              <w:marBottom w:val="0"/>
                                                              <w:divBdr>
                                                                <w:top w:val="single" w:sz="2" w:space="0" w:color="D9D9E3"/>
                                                                <w:left w:val="single" w:sz="2" w:space="0" w:color="D9D9E3"/>
                                                                <w:bottom w:val="single" w:sz="2" w:space="0" w:color="D9D9E3"/>
                                                                <w:right w:val="single" w:sz="2" w:space="0" w:color="D9D9E3"/>
                                                              </w:divBdr>
                                                              <w:divsChild>
                                                                <w:div w:id="1736975740">
                                                                  <w:marLeft w:val="0"/>
                                                                  <w:marRight w:val="0"/>
                                                                  <w:marTop w:val="0"/>
                                                                  <w:marBottom w:val="0"/>
                                                                  <w:divBdr>
                                                                    <w:top w:val="single" w:sz="2" w:space="0" w:color="D9D9E3"/>
                                                                    <w:left w:val="single" w:sz="2" w:space="0" w:color="D9D9E3"/>
                                                                    <w:bottom w:val="single" w:sz="2" w:space="0" w:color="D9D9E3"/>
                                                                    <w:right w:val="single" w:sz="2" w:space="0" w:color="D9D9E3"/>
                                                                  </w:divBdr>
                                                                  <w:divsChild>
                                                                    <w:div w:id="105076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2974470">
                                                      <w:marLeft w:val="0"/>
                                                      <w:marRight w:val="0"/>
                                                      <w:marTop w:val="0"/>
                                                      <w:marBottom w:val="0"/>
                                                      <w:divBdr>
                                                        <w:top w:val="single" w:sz="2" w:space="0" w:color="D9D9E3"/>
                                                        <w:left w:val="single" w:sz="2" w:space="0" w:color="D9D9E3"/>
                                                        <w:bottom w:val="single" w:sz="2" w:space="0" w:color="D9D9E3"/>
                                                        <w:right w:val="single" w:sz="2" w:space="0" w:color="D9D9E3"/>
                                                      </w:divBdr>
                                                      <w:divsChild>
                                                        <w:div w:id="181942640">
                                                          <w:marLeft w:val="0"/>
                                                          <w:marRight w:val="0"/>
                                                          <w:marTop w:val="0"/>
                                                          <w:marBottom w:val="0"/>
                                                          <w:divBdr>
                                                            <w:top w:val="single" w:sz="2" w:space="0" w:color="D9D9E3"/>
                                                            <w:left w:val="single" w:sz="2" w:space="0" w:color="D9D9E3"/>
                                                            <w:bottom w:val="single" w:sz="2" w:space="0" w:color="D9D9E3"/>
                                                            <w:right w:val="single" w:sz="2" w:space="0" w:color="D9D9E3"/>
                                                          </w:divBdr>
                                                        </w:div>
                                                        <w:div w:id="1310670709">
                                                          <w:marLeft w:val="0"/>
                                                          <w:marRight w:val="0"/>
                                                          <w:marTop w:val="0"/>
                                                          <w:marBottom w:val="0"/>
                                                          <w:divBdr>
                                                            <w:top w:val="single" w:sz="2" w:space="0" w:color="D9D9E3"/>
                                                            <w:left w:val="single" w:sz="2" w:space="0" w:color="D9D9E3"/>
                                                            <w:bottom w:val="single" w:sz="2" w:space="0" w:color="D9D9E3"/>
                                                            <w:right w:val="single" w:sz="2" w:space="0" w:color="D9D9E3"/>
                                                          </w:divBdr>
                                                          <w:divsChild>
                                                            <w:div w:id="1219971746">
                                                              <w:marLeft w:val="0"/>
                                                              <w:marRight w:val="0"/>
                                                              <w:marTop w:val="0"/>
                                                              <w:marBottom w:val="0"/>
                                                              <w:divBdr>
                                                                <w:top w:val="single" w:sz="2" w:space="0" w:color="D9D9E3"/>
                                                                <w:left w:val="single" w:sz="2" w:space="0" w:color="D9D9E3"/>
                                                                <w:bottom w:val="single" w:sz="2" w:space="0" w:color="D9D9E3"/>
                                                                <w:right w:val="single" w:sz="2" w:space="0" w:color="D9D9E3"/>
                                                              </w:divBdr>
                                                              <w:divsChild>
                                                                <w:div w:id="1361399158">
                                                                  <w:marLeft w:val="0"/>
                                                                  <w:marRight w:val="0"/>
                                                                  <w:marTop w:val="0"/>
                                                                  <w:marBottom w:val="0"/>
                                                                  <w:divBdr>
                                                                    <w:top w:val="single" w:sz="2" w:space="0" w:color="D9D9E3"/>
                                                                    <w:left w:val="single" w:sz="2" w:space="0" w:color="D9D9E3"/>
                                                                    <w:bottom w:val="single" w:sz="2" w:space="0" w:color="D9D9E3"/>
                                                                    <w:right w:val="single" w:sz="2" w:space="0" w:color="D9D9E3"/>
                                                                  </w:divBdr>
                                                                  <w:divsChild>
                                                                    <w:div w:id="1066609379">
                                                                      <w:marLeft w:val="0"/>
                                                                      <w:marRight w:val="0"/>
                                                                      <w:marTop w:val="0"/>
                                                                      <w:marBottom w:val="0"/>
                                                                      <w:divBdr>
                                                                        <w:top w:val="single" w:sz="2" w:space="0" w:color="D9D9E3"/>
                                                                        <w:left w:val="single" w:sz="2" w:space="0" w:color="D9D9E3"/>
                                                                        <w:bottom w:val="single" w:sz="2" w:space="0" w:color="D9D9E3"/>
                                                                        <w:right w:val="single" w:sz="2" w:space="0" w:color="D9D9E3"/>
                                                                      </w:divBdr>
                                                                      <w:divsChild>
                                                                        <w:div w:id="547448570">
                                                                          <w:marLeft w:val="0"/>
                                                                          <w:marRight w:val="0"/>
                                                                          <w:marTop w:val="0"/>
                                                                          <w:marBottom w:val="0"/>
                                                                          <w:divBdr>
                                                                            <w:top w:val="single" w:sz="2" w:space="0" w:color="D9D9E3"/>
                                                                            <w:left w:val="single" w:sz="2" w:space="0" w:color="D9D9E3"/>
                                                                            <w:bottom w:val="single" w:sz="2" w:space="0" w:color="D9D9E3"/>
                                                                            <w:right w:val="single" w:sz="2" w:space="0" w:color="D9D9E3"/>
                                                                          </w:divBdr>
                                                                          <w:divsChild>
                                                                            <w:div w:id="1603799950">
                                                                              <w:marLeft w:val="0"/>
                                                                              <w:marRight w:val="0"/>
                                                                              <w:marTop w:val="0"/>
                                                                              <w:marBottom w:val="0"/>
                                                                              <w:divBdr>
                                                                                <w:top w:val="single" w:sz="2" w:space="0" w:color="D9D9E3"/>
                                                                                <w:left w:val="single" w:sz="2" w:space="0" w:color="D9D9E3"/>
                                                                                <w:bottom w:val="single" w:sz="2" w:space="0" w:color="D9D9E3"/>
                                                                                <w:right w:val="single" w:sz="2" w:space="0" w:color="D9D9E3"/>
                                                                              </w:divBdr>
                                                                            </w:div>
                                                                            <w:div w:id="144449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156242">
                                                                          <w:marLeft w:val="0"/>
                                                                          <w:marRight w:val="0"/>
                                                                          <w:marTop w:val="0"/>
                                                                          <w:marBottom w:val="0"/>
                                                                          <w:divBdr>
                                                                            <w:top w:val="single" w:sz="2" w:space="0" w:color="D9D9E3"/>
                                                                            <w:left w:val="single" w:sz="2" w:space="0" w:color="D9D9E3"/>
                                                                            <w:bottom w:val="single" w:sz="2" w:space="0" w:color="D9D9E3"/>
                                                                            <w:right w:val="single" w:sz="2" w:space="0" w:color="D9D9E3"/>
                                                                          </w:divBdr>
                                                                          <w:divsChild>
                                                                            <w:div w:id="304315580">
                                                                              <w:marLeft w:val="0"/>
                                                                              <w:marRight w:val="0"/>
                                                                              <w:marTop w:val="0"/>
                                                                              <w:marBottom w:val="0"/>
                                                                              <w:divBdr>
                                                                                <w:top w:val="single" w:sz="2" w:space="0" w:color="D9D9E3"/>
                                                                                <w:left w:val="single" w:sz="2" w:space="0" w:color="D9D9E3"/>
                                                                                <w:bottom w:val="single" w:sz="2" w:space="0" w:color="D9D9E3"/>
                                                                                <w:right w:val="single" w:sz="2" w:space="0" w:color="D9D9E3"/>
                                                                              </w:divBdr>
                                                                            </w:div>
                                                                            <w:div w:id="2002078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5993272">
                                                                          <w:marLeft w:val="0"/>
                                                                          <w:marRight w:val="0"/>
                                                                          <w:marTop w:val="0"/>
                                                                          <w:marBottom w:val="0"/>
                                                                          <w:divBdr>
                                                                            <w:top w:val="single" w:sz="2" w:space="0" w:color="D9D9E3"/>
                                                                            <w:left w:val="single" w:sz="2" w:space="0" w:color="D9D9E3"/>
                                                                            <w:bottom w:val="single" w:sz="2" w:space="0" w:color="D9D9E3"/>
                                                                            <w:right w:val="single" w:sz="2" w:space="0" w:color="D9D9E3"/>
                                                                          </w:divBdr>
                                                                          <w:divsChild>
                                                                            <w:div w:id="1141651833">
                                                                              <w:marLeft w:val="0"/>
                                                                              <w:marRight w:val="0"/>
                                                                              <w:marTop w:val="0"/>
                                                                              <w:marBottom w:val="0"/>
                                                                              <w:divBdr>
                                                                                <w:top w:val="single" w:sz="2" w:space="0" w:color="D9D9E3"/>
                                                                                <w:left w:val="single" w:sz="2" w:space="0" w:color="D9D9E3"/>
                                                                                <w:bottom w:val="single" w:sz="2" w:space="0" w:color="D9D9E3"/>
                                                                                <w:right w:val="single" w:sz="2" w:space="0" w:color="D9D9E3"/>
                                                                              </w:divBdr>
                                                                            </w:div>
                                                                            <w:div w:id="1891646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6751166">
                                          <w:marLeft w:val="0"/>
                                          <w:marRight w:val="0"/>
                                          <w:marTop w:val="0"/>
                                          <w:marBottom w:val="0"/>
                                          <w:divBdr>
                                            <w:top w:val="single" w:sz="2" w:space="0" w:color="D9D9E3"/>
                                            <w:left w:val="single" w:sz="2" w:space="0" w:color="D9D9E3"/>
                                            <w:bottom w:val="single" w:sz="2" w:space="0" w:color="D9D9E3"/>
                                            <w:right w:val="single" w:sz="2" w:space="0" w:color="D9D9E3"/>
                                          </w:divBdr>
                                          <w:divsChild>
                                            <w:div w:id="542180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376371">
                                                  <w:marLeft w:val="0"/>
                                                  <w:marRight w:val="0"/>
                                                  <w:marTop w:val="0"/>
                                                  <w:marBottom w:val="0"/>
                                                  <w:divBdr>
                                                    <w:top w:val="single" w:sz="2" w:space="0" w:color="D9D9E3"/>
                                                    <w:left w:val="single" w:sz="2" w:space="0" w:color="D9D9E3"/>
                                                    <w:bottom w:val="single" w:sz="2" w:space="0" w:color="D9D9E3"/>
                                                    <w:right w:val="single" w:sz="2" w:space="0" w:color="D9D9E3"/>
                                                  </w:divBdr>
                                                  <w:divsChild>
                                                    <w:div w:id="100034865">
                                                      <w:marLeft w:val="0"/>
                                                      <w:marRight w:val="0"/>
                                                      <w:marTop w:val="0"/>
                                                      <w:marBottom w:val="0"/>
                                                      <w:divBdr>
                                                        <w:top w:val="single" w:sz="2" w:space="0" w:color="D9D9E3"/>
                                                        <w:left w:val="single" w:sz="2" w:space="0" w:color="D9D9E3"/>
                                                        <w:bottom w:val="single" w:sz="2" w:space="0" w:color="D9D9E3"/>
                                                        <w:right w:val="single" w:sz="2" w:space="0" w:color="D9D9E3"/>
                                                      </w:divBdr>
                                                      <w:divsChild>
                                                        <w:div w:id="983238226">
                                                          <w:marLeft w:val="0"/>
                                                          <w:marRight w:val="0"/>
                                                          <w:marTop w:val="0"/>
                                                          <w:marBottom w:val="0"/>
                                                          <w:divBdr>
                                                            <w:top w:val="single" w:sz="2" w:space="0" w:color="D9D9E3"/>
                                                            <w:left w:val="single" w:sz="2" w:space="0" w:color="D9D9E3"/>
                                                            <w:bottom w:val="single" w:sz="2" w:space="0" w:color="D9D9E3"/>
                                                            <w:right w:val="single" w:sz="2" w:space="0" w:color="D9D9E3"/>
                                                          </w:divBdr>
                                                          <w:divsChild>
                                                            <w:div w:id="747458857">
                                                              <w:marLeft w:val="0"/>
                                                              <w:marRight w:val="0"/>
                                                              <w:marTop w:val="0"/>
                                                              <w:marBottom w:val="0"/>
                                                              <w:divBdr>
                                                                <w:top w:val="single" w:sz="2" w:space="0" w:color="D9D9E3"/>
                                                                <w:left w:val="single" w:sz="2" w:space="0" w:color="D9D9E3"/>
                                                                <w:bottom w:val="single" w:sz="2" w:space="0" w:color="D9D9E3"/>
                                                                <w:right w:val="single" w:sz="2" w:space="0" w:color="D9D9E3"/>
                                                              </w:divBdr>
                                                              <w:divsChild>
                                                                <w:div w:id="1935747306">
                                                                  <w:marLeft w:val="0"/>
                                                                  <w:marRight w:val="0"/>
                                                                  <w:marTop w:val="0"/>
                                                                  <w:marBottom w:val="0"/>
                                                                  <w:divBdr>
                                                                    <w:top w:val="single" w:sz="2" w:space="0" w:color="D9D9E3"/>
                                                                    <w:left w:val="single" w:sz="2" w:space="0" w:color="D9D9E3"/>
                                                                    <w:bottom w:val="single" w:sz="2" w:space="0" w:color="D9D9E3"/>
                                                                    <w:right w:val="single" w:sz="2" w:space="0" w:color="D9D9E3"/>
                                                                  </w:divBdr>
                                                                  <w:divsChild>
                                                                    <w:div w:id="117738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5220780">
                                                      <w:marLeft w:val="0"/>
                                                      <w:marRight w:val="0"/>
                                                      <w:marTop w:val="0"/>
                                                      <w:marBottom w:val="0"/>
                                                      <w:divBdr>
                                                        <w:top w:val="single" w:sz="2" w:space="0" w:color="D9D9E3"/>
                                                        <w:left w:val="single" w:sz="2" w:space="0" w:color="D9D9E3"/>
                                                        <w:bottom w:val="single" w:sz="2" w:space="0" w:color="D9D9E3"/>
                                                        <w:right w:val="single" w:sz="2" w:space="0" w:color="D9D9E3"/>
                                                      </w:divBdr>
                                                      <w:divsChild>
                                                        <w:div w:id="908460795">
                                                          <w:marLeft w:val="0"/>
                                                          <w:marRight w:val="0"/>
                                                          <w:marTop w:val="0"/>
                                                          <w:marBottom w:val="0"/>
                                                          <w:divBdr>
                                                            <w:top w:val="single" w:sz="2" w:space="0" w:color="D9D9E3"/>
                                                            <w:left w:val="single" w:sz="2" w:space="0" w:color="D9D9E3"/>
                                                            <w:bottom w:val="single" w:sz="2" w:space="0" w:color="D9D9E3"/>
                                                            <w:right w:val="single" w:sz="2" w:space="0" w:color="D9D9E3"/>
                                                          </w:divBdr>
                                                        </w:div>
                                                        <w:div w:id="475881248">
                                                          <w:marLeft w:val="0"/>
                                                          <w:marRight w:val="0"/>
                                                          <w:marTop w:val="0"/>
                                                          <w:marBottom w:val="0"/>
                                                          <w:divBdr>
                                                            <w:top w:val="single" w:sz="2" w:space="0" w:color="D9D9E3"/>
                                                            <w:left w:val="single" w:sz="2" w:space="0" w:color="D9D9E3"/>
                                                            <w:bottom w:val="single" w:sz="2" w:space="0" w:color="D9D9E3"/>
                                                            <w:right w:val="single" w:sz="2" w:space="0" w:color="D9D9E3"/>
                                                          </w:divBdr>
                                                          <w:divsChild>
                                                            <w:div w:id="77557268">
                                                              <w:marLeft w:val="0"/>
                                                              <w:marRight w:val="0"/>
                                                              <w:marTop w:val="0"/>
                                                              <w:marBottom w:val="0"/>
                                                              <w:divBdr>
                                                                <w:top w:val="single" w:sz="2" w:space="0" w:color="D9D9E3"/>
                                                                <w:left w:val="single" w:sz="2" w:space="0" w:color="D9D9E3"/>
                                                                <w:bottom w:val="single" w:sz="2" w:space="0" w:color="D9D9E3"/>
                                                                <w:right w:val="single" w:sz="2" w:space="0" w:color="D9D9E3"/>
                                                              </w:divBdr>
                                                              <w:divsChild>
                                                                <w:div w:id="495922052">
                                                                  <w:marLeft w:val="0"/>
                                                                  <w:marRight w:val="0"/>
                                                                  <w:marTop w:val="0"/>
                                                                  <w:marBottom w:val="0"/>
                                                                  <w:divBdr>
                                                                    <w:top w:val="single" w:sz="2" w:space="0" w:color="D9D9E3"/>
                                                                    <w:left w:val="single" w:sz="2" w:space="0" w:color="D9D9E3"/>
                                                                    <w:bottom w:val="single" w:sz="2" w:space="0" w:color="D9D9E3"/>
                                                                    <w:right w:val="single" w:sz="2" w:space="0" w:color="D9D9E3"/>
                                                                  </w:divBdr>
                                                                  <w:divsChild>
                                                                    <w:div w:id="1567568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8251501">
                                          <w:marLeft w:val="0"/>
                                          <w:marRight w:val="0"/>
                                          <w:marTop w:val="0"/>
                                          <w:marBottom w:val="0"/>
                                          <w:divBdr>
                                            <w:top w:val="single" w:sz="2" w:space="0" w:color="D9D9E3"/>
                                            <w:left w:val="single" w:sz="2" w:space="0" w:color="D9D9E3"/>
                                            <w:bottom w:val="single" w:sz="2" w:space="0" w:color="D9D9E3"/>
                                            <w:right w:val="single" w:sz="2" w:space="0" w:color="D9D9E3"/>
                                          </w:divBdr>
                                          <w:divsChild>
                                            <w:div w:id="1986353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38152802">
                                                  <w:marLeft w:val="0"/>
                                                  <w:marRight w:val="0"/>
                                                  <w:marTop w:val="0"/>
                                                  <w:marBottom w:val="0"/>
                                                  <w:divBdr>
                                                    <w:top w:val="single" w:sz="2" w:space="0" w:color="D9D9E3"/>
                                                    <w:left w:val="single" w:sz="2" w:space="0" w:color="D9D9E3"/>
                                                    <w:bottom w:val="single" w:sz="2" w:space="0" w:color="D9D9E3"/>
                                                    <w:right w:val="single" w:sz="2" w:space="0" w:color="D9D9E3"/>
                                                  </w:divBdr>
                                                  <w:divsChild>
                                                    <w:div w:id="1748113746">
                                                      <w:marLeft w:val="0"/>
                                                      <w:marRight w:val="0"/>
                                                      <w:marTop w:val="0"/>
                                                      <w:marBottom w:val="0"/>
                                                      <w:divBdr>
                                                        <w:top w:val="single" w:sz="2" w:space="0" w:color="D9D9E3"/>
                                                        <w:left w:val="single" w:sz="2" w:space="0" w:color="D9D9E3"/>
                                                        <w:bottom w:val="single" w:sz="2" w:space="0" w:color="D9D9E3"/>
                                                        <w:right w:val="single" w:sz="2" w:space="0" w:color="D9D9E3"/>
                                                      </w:divBdr>
                                                      <w:divsChild>
                                                        <w:div w:id="915943263">
                                                          <w:marLeft w:val="0"/>
                                                          <w:marRight w:val="0"/>
                                                          <w:marTop w:val="0"/>
                                                          <w:marBottom w:val="0"/>
                                                          <w:divBdr>
                                                            <w:top w:val="single" w:sz="2" w:space="0" w:color="D9D9E3"/>
                                                            <w:left w:val="single" w:sz="2" w:space="0" w:color="D9D9E3"/>
                                                            <w:bottom w:val="single" w:sz="2" w:space="0" w:color="D9D9E3"/>
                                                            <w:right w:val="single" w:sz="2" w:space="0" w:color="D9D9E3"/>
                                                          </w:divBdr>
                                                          <w:divsChild>
                                                            <w:div w:id="1419444452">
                                                              <w:marLeft w:val="0"/>
                                                              <w:marRight w:val="0"/>
                                                              <w:marTop w:val="0"/>
                                                              <w:marBottom w:val="0"/>
                                                              <w:divBdr>
                                                                <w:top w:val="single" w:sz="2" w:space="0" w:color="D9D9E3"/>
                                                                <w:left w:val="single" w:sz="2" w:space="0" w:color="D9D9E3"/>
                                                                <w:bottom w:val="single" w:sz="2" w:space="0" w:color="D9D9E3"/>
                                                                <w:right w:val="single" w:sz="2" w:space="0" w:color="D9D9E3"/>
                                                              </w:divBdr>
                                                              <w:divsChild>
                                                                <w:div w:id="1671637437">
                                                                  <w:marLeft w:val="0"/>
                                                                  <w:marRight w:val="0"/>
                                                                  <w:marTop w:val="0"/>
                                                                  <w:marBottom w:val="0"/>
                                                                  <w:divBdr>
                                                                    <w:top w:val="single" w:sz="2" w:space="0" w:color="D9D9E3"/>
                                                                    <w:left w:val="single" w:sz="2" w:space="0" w:color="D9D9E3"/>
                                                                    <w:bottom w:val="single" w:sz="2" w:space="0" w:color="D9D9E3"/>
                                                                    <w:right w:val="single" w:sz="2" w:space="0" w:color="D9D9E3"/>
                                                                  </w:divBdr>
                                                                  <w:divsChild>
                                                                    <w:div w:id="137569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842321">
                                                      <w:marLeft w:val="0"/>
                                                      <w:marRight w:val="0"/>
                                                      <w:marTop w:val="0"/>
                                                      <w:marBottom w:val="0"/>
                                                      <w:divBdr>
                                                        <w:top w:val="single" w:sz="2" w:space="0" w:color="D9D9E3"/>
                                                        <w:left w:val="single" w:sz="2" w:space="0" w:color="D9D9E3"/>
                                                        <w:bottom w:val="single" w:sz="2" w:space="0" w:color="D9D9E3"/>
                                                        <w:right w:val="single" w:sz="2" w:space="0" w:color="D9D9E3"/>
                                                      </w:divBdr>
                                                      <w:divsChild>
                                                        <w:div w:id="1588344596">
                                                          <w:marLeft w:val="0"/>
                                                          <w:marRight w:val="0"/>
                                                          <w:marTop w:val="0"/>
                                                          <w:marBottom w:val="0"/>
                                                          <w:divBdr>
                                                            <w:top w:val="single" w:sz="2" w:space="0" w:color="D9D9E3"/>
                                                            <w:left w:val="single" w:sz="2" w:space="0" w:color="D9D9E3"/>
                                                            <w:bottom w:val="single" w:sz="2" w:space="0" w:color="D9D9E3"/>
                                                            <w:right w:val="single" w:sz="2" w:space="0" w:color="D9D9E3"/>
                                                          </w:divBdr>
                                                        </w:div>
                                                        <w:div w:id="1176532411">
                                                          <w:marLeft w:val="0"/>
                                                          <w:marRight w:val="0"/>
                                                          <w:marTop w:val="0"/>
                                                          <w:marBottom w:val="0"/>
                                                          <w:divBdr>
                                                            <w:top w:val="single" w:sz="2" w:space="0" w:color="D9D9E3"/>
                                                            <w:left w:val="single" w:sz="2" w:space="0" w:color="D9D9E3"/>
                                                            <w:bottom w:val="single" w:sz="2" w:space="0" w:color="D9D9E3"/>
                                                            <w:right w:val="single" w:sz="2" w:space="0" w:color="D9D9E3"/>
                                                          </w:divBdr>
                                                          <w:divsChild>
                                                            <w:div w:id="1336376507">
                                                              <w:marLeft w:val="0"/>
                                                              <w:marRight w:val="0"/>
                                                              <w:marTop w:val="0"/>
                                                              <w:marBottom w:val="0"/>
                                                              <w:divBdr>
                                                                <w:top w:val="single" w:sz="2" w:space="0" w:color="D9D9E3"/>
                                                                <w:left w:val="single" w:sz="2" w:space="0" w:color="D9D9E3"/>
                                                                <w:bottom w:val="single" w:sz="2" w:space="0" w:color="D9D9E3"/>
                                                                <w:right w:val="single" w:sz="2" w:space="0" w:color="D9D9E3"/>
                                                              </w:divBdr>
                                                              <w:divsChild>
                                                                <w:div w:id="584461661">
                                                                  <w:marLeft w:val="0"/>
                                                                  <w:marRight w:val="0"/>
                                                                  <w:marTop w:val="0"/>
                                                                  <w:marBottom w:val="0"/>
                                                                  <w:divBdr>
                                                                    <w:top w:val="single" w:sz="2" w:space="0" w:color="D9D9E3"/>
                                                                    <w:left w:val="single" w:sz="2" w:space="0" w:color="D9D9E3"/>
                                                                    <w:bottom w:val="single" w:sz="2" w:space="0" w:color="D9D9E3"/>
                                                                    <w:right w:val="single" w:sz="2" w:space="0" w:color="D9D9E3"/>
                                                                  </w:divBdr>
                                                                  <w:divsChild>
                                                                    <w:div w:id="1779400387">
                                                                      <w:marLeft w:val="0"/>
                                                                      <w:marRight w:val="0"/>
                                                                      <w:marTop w:val="0"/>
                                                                      <w:marBottom w:val="0"/>
                                                                      <w:divBdr>
                                                                        <w:top w:val="single" w:sz="2" w:space="0" w:color="D9D9E3"/>
                                                                        <w:left w:val="single" w:sz="2" w:space="0" w:color="D9D9E3"/>
                                                                        <w:bottom w:val="single" w:sz="2" w:space="0" w:color="D9D9E3"/>
                                                                        <w:right w:val="single" w:sz="2" w:space="0" w:color="D9D9E3"/>
                                                                      </w:divBdr>
                                                                      <w:divsChild>
                                                                        <w:div w:id="294992849">
                                                                          <w:marLeft w:val="0"/>
                                                                          <w:marRight w:val="0"/>
                                                                          <w:marTop w:val="0"/>
                                                                          <w:marBottom w:val="0"/>
                                                                          <w:divBdr>
                                                                            <w:top w:val="single" w:sz="2" w:space="0" w:color="D9D9E3"/>
                                                                            <w:left w:val="single" w:sz="2" w:space="0" w:color="D9D9E3"/>
                                                                            <w:bottom w:val="single" w:sz="2" w:space="0" w:color="D9D9E3"/>
                                                                            <w:right w:val="single" w:sz="2" w:space="0" w:color="D9D9E3"/>
                                                                          </w:divBdr>
                                                                          <w:divsChild>
                                                                            <w:div w:id="210460774">
                                                                              <w:marLeft w:val="0"/>
                                                                              <w:marRight w:val="0"/>
                                                                              <w:marTop w:val="0"/>
                                                                              <w:marBottom w:val="0"/>
                                                                              <w:divBdr>
                                                                                <w:top w:val="single" w:sz="2" w:space="0" w:color="D9D9E3"/>
                                                                                <w:left w:val="single" w:sz="2" w:space="0" w:color="D9D9E3"/>
                                                                                <w:bottom w:val="single" w:sz="2" w:space="0" w:color="D9D9E3"/>
                                                                                <w:right w:val="single" w:sz="2" w:space="0" w:color="D9D9E3"/>
                                                                              </w:divBdr>
                                                                            </w:div>
                                                                            <w:div w:id="1149202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3869673">
                                          <w:marLeft w:val="0"/>
                                          <w:marRight w:val="0"/>
                                          <w:marTop w:val="0"/>
                                          <w:marBottom w:val="0"/>
                                          <w:divBdr>
                                            <w:top w:val="single" w:sz="2" w:space="0" w:color="D9D9E3"/>
                                            <w:left w:val="single" w:sz="2" w:space="0" w:color="D9D9E3"/>
                                            <w:bottom w:val="single" w:sz="2" w:space="0" w:color="D9D9E3"/>
                                            <w:right w:val="single" w:sz="2" w:space="0" w:color="D9D9E3"/>
                                          </w:divBdr>
                                          <w:divsChild>
                                            <w:div w:id="105547290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98950">
                                                  <w:marLeft w:val="0"/>
                                                  <w:marRight w:val="0"/>
                                                  <w:marTop w:val="0"/>
                                                  <w:marBottom w:val="0"/>
                                                  <w:divBdr>
                                                    <w:top w:val="single" w:sz="2" w:space="0" w:color="D9D9E3"/>
                                                    <w:left w:val="single" w:sz="2" w:space="0" w:color="D9D9E3"/>
                                                    <w:bottom w:val="single" w:sz="2" w:space="0" w:color="D9D9E3"/>
                                                    <w:right w:val="single" w:sz="2" w:space="0" w:color="D9D9E3"/>
                                                  </w:divBdr>
                                                  <w:divsChild>
                                                    <w:div w:id="306857690">
                                                      <w:marLeft w:val="0"/>
                                                      <w:marRight w:val="0"/>
                                                      <w:marTop w:val="0"/>
                                                      <w:marBottom w:val="0"/>
                                                      <w:divBdr>
                                                        <w:top w:val="single" w:sz="2" w:space="0" w:color="D9D9E3"/>
                                                        <w:left w:val="single" w:sz="2" w:space="0" w:color="D9D9E3"/>
                                                        <w:bottom w:val="single" w:sz="2" w:space="0" w:color="D9D9E3"/>
                                                        <w:right w:val="single" w:sz="2" w:space="0" w:color="D9D9E3"/>
                                                      </w:divBdr>
                                                      <w:divsChild>
                                                        <w:div w:id="53823637">
                                                          <w:marLeft w:val="0"/>
                                                          <w:marRight w:val="0"/>
                                                          <w:marTop w:val="0"/>
                                                          <w:marBottom w:val="0"/>
                                                          <w:divBdr>
                                                            <w:top w:val="single" w:sz="2" w:space="0" w:color="D9D9E3"/>
                                                            <w:left w:val="single" w:sz="2" w:space="0" w:color="D9D9E3"/>
                                                            <w:bottom w:val="single" w:sz="2" w:space="0" w:color="D9D9E3"/>
                                                            <w:right w:val="single" w:sz="2" w:space="0" w:color="D9D9E3"/>
                                                          </w:divBdr>
                                                          <w:divsChild>
                                                            <w:div w:id="839077293">
                                                              <w:marLeft w:val="0"/>
                                                              <w:marRight w:val="0"/>
                                                              <w:marTop w:val="0"/>
                                                              <w:marBottom w:val="0"/>
                                                              <w:divBdr>
                                                                <w:top w:val="single" w:sz="2" w:space="0" w:color="D9D9E3"/>
                                                                <w:left w:val="single" w:sz="2" w:space="0" w:color="D9D9E3"/>
                                                                <w:bottom w:val="single" w:sz="2" w:space="0" w:color="D9D9E3"/>
                                                                <w:right w:val="single" w:sz="2" w:space="0" w:color="D9D9E3"/>
                                                              </w:divBdr>
                                                              <w:divsChild>
                                                                <w:div w:id="1452285765">
                                                                  <w:marLeft w:val="0"/>
                                                                  <w:marRight w:val="0"/>
                                                                  <w:marTop w:val="0"/>
                                                                  <w:marBottom w:val="0"/>
                                                                  <w:divBdr>
                                                                    <w:top w:val="single" w:sz="2" w:space="0" w:color="D9D9E3"/>
                                                                    <w:left w:val="single" w:sz="2" w:space="0" w:color="D9D9E3"/>
                                                                    <w:bottom w:val="single" w:sz="2" w:space="0" w:color="D9D9E3"/>
                                                                    <w:right w:val="single" w:sz="2" w:space="0" w:color="D9D9E3"/>
                                                                  </w:divBdr>
                                                                  <w:divsChild>
                                                                    <w:div w:id="426535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844761">
                                                      <w:marLeft w:val="0"/>
                                                      <w:marRight w:val="0"/>
                                                      <w:marTop w:val="0"/>
                                                      <w:marBottom w:val="0"/>
                                                      <w:divBdr>
                                                        <w:top w:val="single" w:sz="2" w:space="0" w:color="D9D9E3"/>
                                                        <w:left w:val="single" w:sz="2" w:space="0" w:color="D9D9E3"/>
                                                        <w:bottom w:val="single" w:sz="2" w:space="0" w:color="D9D9E3"/>
                                                        <w:right w:val="single" w:sz="2" w:space="0" w:color="D9D9E3"/>
                                                      </w:divBdr>
                                                      <w:divsChild>
                                                        <w:div w:id="817110028">
                                                          <w:marLeft w:val="0"/>
                                                          <w:marRight w:val="0"/>
                                                          <w:marTop w:val="0"/>
                                                          <w:marBottom w:val="0"/>
                                                          <w:divBdr>
                                                            <w:top w:val="single" w:sz="2" w:space="0" w:color="D9D9E3"/>
                                                            <w:left w:val="single" w:sz="2" w:space="0" w:color="D9D9E3"/>
                                                            <w:bottom w:val="single" w:sz="2" w:space="0" w:color="D9D9E3"/>
                                                            <w:right w:val="single" w:sz="2" w:space="0" w:color="D9D9E3"/>
                                                          </w:divBdr>
                                                        </w:div>
                                                        <w:div w:id="742948446">
                                                          <w:marLeft w:val="0"/>
                                                          <w:marRight w:val="0"/>
                                                          <w:marTop w:val="0"/>
                                                          <w:marBottom w:val="0"/>
                                                          <w:divBdr>
                                                            <w:top w:val="single" w:sz="2" w:space="0" w:color="D9D9E3"/>
                                                            <w:left w:val="single" w:sz="2" w:space="0" w:color="D9D9E3"/>
                                                            <w:bottom w:val="single" w:sz="2" w:space="0" w:color="D9D9E3"/>
                                                            <w:right w:val="single" w:sz="2" w:space="0" w:color="D9D9E3"/>
                                                          </w:divBdr>
                                                          <w:divsChild>
                                                            <w:div w:id="70272376">
                                                              <w:marLeft w:val="0"/>
                                                              <w:marRight w:val="0"/>
                                                              <w:marTop w:val="0"/>
                                                              <w:marBottom w:val="0"/>
                                                              <w:divBdr>
                                                                <w:top w:val="single" w:sz="2" w:space="0" w:color="D9D9E3"/>
                                                                <w:left w:val="single" w:sz="2" w:space="0" w:color="D9D9E3"/>
                                                                <w:bottom w:val="single" w:sz="2" w:space="0" w:color="D9D9E3"/>
                                                                <w:right w:val="single" w:sz="2" w:space="0" w:color="D9D9E3"/>
                                                              </w:divBdr>
                                                              <w:divsChild>
                                                                <w:div w:id="829443468">
                                                                  <w:marLeft w:val="0"/>
                                                                  <w:marRight w:val="0"/>
                                                                  <w:marTop w:val="0"/>
                                                                  <w:marBottom w:val="0"/>
                                                                  <w:divBdr>
                                                                    <w:top w:val="single" w:sz="2" w:space="0" w:color="D9D9E3"/>
                                                                    <w:left w:val="single" w:sz="2" w:space="0" w:color="D9D9E3"/>
                                                                    <w:bottom w:val="single" w:sz="2" w:space="0" w:color="D9D9E3"/>
                                                                    <w:right w:val="single" w:sz="2" w:space="0" w:color="D9D9E3"/>
                                                                  </w:divBdr>
                                                                  <w:divsChild>
                                                                    <w:div w:id="102697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6901032">
                                          <w:marLeft w:val="0"/>
                                          <w:marRight w:val="0"/>
                                          <w:marTop w:val="0"/>
                                          <w:marBottom w:val="0"/>
                                          <w:divBdr>
                                            <w:top w:val="single" w:sz="2" w:space="0" w:color="D9D9E3"/>
                                            <w:left w:val="single" w:sz="2" w:space="0" w:color="D9D9E3"/>
                                            <w:bottom w:val="single" w:sz="2" w:space="0" w:color="D9D9E3"/>
                                            <w:right w:val="single" w:sz="2" w:space="0" w:color="D9D9E3"/>
                                          </w:divBdr>
                                          <w:divsChild>
                                            <w:div w:id="10373125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4769382">
                                                  <w:marLeft w:val="0"/>
                                                  <w:marRight w:val="0"/>
                                                  <w:marTop w:val="0"/>
                                                  <w:marBottom w:val="0"/>
                                                  <w:divBdr>
                                                    <w:top w:val="single" w:sz="2" w:space="0" w:color="D9D9E3"/>
                                                    <w:left w:val="single" w:sz="2" w:space="0" w:color="D9D9E3"/>
                                                    <w:bottom w:val="single" w:sz="2" w:space="0" w:color="D9D9E3"/>
                                                    <w:right w:val="single" w:sz="2" w:space="0" w:color="D9D9E3"/>
                                                  </w:divBdr>
                                                  <w:divsChild>
                                                    <w:div w:id="427505057">
                                                      <w:marLeft w:val="0"/>
                                                      <w:marRight w:val="0"/>
                                                      <w:marTop w:val="0"/>
                                                      <w:marBottom w:val="0"/>
                                                      <w:divBdr>
                                                        <w:top w:val="single" w:sz="2" w:space="0" w:color="D9D9E3"/>
                                                        <w:left w:val="single" w:sz="2" w:space="0" w:color="D9D9E3"/>
                                                        <w:bottom w:val="single" w:sz="2" w:space="0" w:color="D9D9E3"/>
                                                        <w:right w:val="single" w:sz="2" w:space="0" w:color="D9D9E3"/>
                                                      </w:divBdr>
                                                      <w:divsChild>
                                                        <w:div w:id="730734918">
                                                          <w:marLeft w:val="0"/>
                                                          <w:marRight w:val="0"/>
                                                          <w:marTop w:val="0"/>
                                                          <w:marBottom w:val="0"/>
                                                          <w:divBdr>
                                                            <w:top w:val="single" w:sz="2" w:space="0" w:color="D9D9E3"/>
                                                            <w:left w:val="single" w:sz="2" w:space="0" w:color="D9D9E3"/>
                                                            <w:bottom w:val="single" w:sz="2" w:space="0" w:color="D9D9E3"/>
                                                            <w:right w:val="single" w:sz="2" w:space="0" w:color="D9D9E3"/>
                                                          </w:divBdr>
                                                          <w:divsChild>
                                                            <w:div w:id="576522452">
                                                              <w:marLeft w:val="0"/>
                                                              <w:marRight w:val="0"/>
                                                              <w:marTop w:val="0"/>
                                                              <w:marBottom w:val="0"/>
                                                              <w:divBdr>
                                                                <w:top w:val="single" w:sz="2" w:space="0" w:color="D9D9E3"/>
                                                                <w:left w:val="single" w:sz="2" w:space="0" w:color="D9D9E3"/>
                                                                <w:bottom w:val="single" w:sz="2" w:space="0" w:color="D9D9E3"/>
                                                                <w:right w:val="single" w:sz="2" w:space="0" w:color="D9D9E3"/>
                                                              </w:divBdr>
                                                              <w:divsChild>
                                                                <w:div w:id="535630186">
                                                                  <w:marLeft w:val="0"/>
                                                                  <w:marRight w:val="0"/>
                                                                  <w:marTop w:val="0"/>
                                                                  <w:marBottom w:val="0"/>
                                                                  <w:divBdr>
                                                                    <w:top w:val="single" w:sz="2" w:space="0" w:color="D9D9E3"/>
                                                                    <w:left w:val="single" w:sz="2" w:space="0" w:color="D9D9E3"/>
                                                                    <w:bottom w:val="single" w:sz="2" w:space="0" w:color="D9D9E3"/>
                                                                    <w:right w:val="single" w:sz="2" w:space="0" w:color="D9D9E3"/>
                                                                  </w:divBdr>
                                                                  <w:divsChild>
                                                                    <w:div w:id="1521317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6756536">
                                                      <w:marLeft w:val="0"/>
                                                      <w:marRight w:val="0"/>
                                                      <w:marTop w:val="0"/>
                                                      <w:marBottom w:val="0"/>
                                                      <w:divBdr>
                                                        <w:top w:val="single" w:sz="2" w:space="0" w:color="D9D9E3"/>
                                                        <w:left w:val="single" w:sz="2" w:space="0" w:color="D9D9E3"/>
                                                        <w:bottom w:val="single" w:sz="2" w:space="0" w:color="D9D9E3"/>
                                                        <w:right w:val="single" w:sz="2" w:space="0" w:color="D9D9E3"/>
                                                      </w:divBdr>
                                                      <w:divsChild>
                                                        <w:div w:id="1953322158">
                                                          <w:marLeft w:val="0"/>
                                                          <w:marRight w:val="0"/>
                                                          <w:marTop w:val="0"/>
                                                          <w:marBottom w:val="0"/>
                                                          <w:divBdr>
                                                            <w:top w:val="single" w:sz="2" w:space="0" w:color="D9D9E3"/>
                                                            <w:left w:val="single" w:sz="2" w:space="0" w:color="D9D9E3"/>
                                                            <w:bottom w:val="single" w:sz="2" w:space="0" w:color="D9D9E3"/>
                                                            <w:right w:val="single" w:sz="2" w:space="0" w:color="D9D9E3"/>
                                                          </w:divBdr>
                                                        </w:div>
                                                        <w:div w:id="772365105">
                                                          <w:marLeft w:val="0"/>
                                                          <w:marRight w:val="0"/>
                                                          <w:marTop w:val="0"/>
                                                          <w:marBottom w:val="0"/>
                                                          <w:divBdr>
                                                            <w:top w:val="single" w:sz="2" w:space="0" w:color="D9D9E3"/>
                                                            <w:left w:val="single" w:sz="2" w:space="0" w:color="D9D9E3"/>
                                                            <w:bottom w:val="single" w:sz="2" w:space="0" w:color="D9D9E3"/>
                                                            <w:right w:val="single" w:sz="2" w:space="0" w:color="D9D9E3"/>
                                                          </w:divBdr>
                                                          <w:divsChild>
                                                            <w:div w:id="1938829627">
                                                              <w:marLeft w:val="0"/>
                                                              <w:marRight w:val="0"/>
                                                              <w:marTop w:val="0"/>
                                                              <w:marBottom w:val="0"/>
                                                              <w:divBdr>
                                                                <w:top w:val="single" w:sz="2" w:space="0" w:color="D9D9E3"/>
                                                                <w:left w:val="single" w:sz="2" w:space="0" w:color="D9D9E3"/>
                                                                <w:bottom w:val="single" w:sz="2" w:space="0" w:color="D9D9E3"/>
                                                                <w:right w:val="single" w:sz="2" w:space="0" w:color="D9D9E3"/>
                                                              </w:divBdr>
                                                              <w:divsChild>
                                                                <w:div w:id="1925650884">
                                                                  <w:marLeft w:val="0"/>
                                                                  <w:marRight w:val="0"/>
                                                                  <w:marTop w:val="0"/>
                                                                  <w:marBottom w:val="0"/>
                                                                  <w:divBdr>
                                                                    <w:top w:val="single" w:sz="2" w:space="0" w:color="D9D9E3"/>
                                                                    <w:left w:val="single" w:sz="2" w:space="0" w:color="D9D9E3"/>
                                                                    <w:bottom w:val="single" w:sz="2" w:space="0" w:color="D9D9E3"/>
                                                                    <w:right w:val="single" w:sz="2" w:space="0" w:color="D9D9E3"/>
                                                                  </w:divBdr>
                                                                  <w:divsChild>
                                                                    <w:div w:id="1387100031">
                                                                      <w:marLeft w:val="0"/>
                                                                      <w:marRight w:val="0"/>
                                                                      <w:marTop w:val="0"/>
                                                                      <w:marBottom w:val="0"/>
                                                                      <w:divBdr>
                                                                        <w:top w:val="single" w:sz="2" w:space="0" w:color="D9D9E3"/>
                                                                        <w:left w:val="single" w:sz="2" w:space="0" w:color="D9D9E3"/>
                                                                        <w:bottom w:val="single" w:sz="2" w:space="0" w:color="D9D9E3"/>
                                                                        <w:right w:val="single" w:sz="2" w:space="0" w:color="D9D9E3"/>
                                                                      </w:divBdr>
                                                                      <w:divsChild>
                                                                        <w:div w:id="1354452973">
                                                                          <w:marLeft w:val="0"/>
                                                                          <w:marRight w:val="0"/>
                                                                          <w:marTop w:val="0"/>
                                                                          <w:marBottom w:val="0"/>
                                                                          <w:divBdr>
                                                                            <w:top w:val="single" w:sz="2" w:space="0" w:color="D9D9E3"/>
                                                                            <w:left w:val="single" w:sz="2" w:space="0" w:color="D9D9E3"/>
                                                                            <w:bottom w:val="single" w:sz="2" w:space="0" w:color="D9D9E3"/>
                                                                            <w:right w:val="single" w:sz="2" w:space="0" w:color="D9D9E3"/>
                                                                          </w:divBdr>
                                                                          <w:divsChild>
                                                                            <w:div w:id="842815956">
                                                                              <w:marLeft w:val="0"/>
                                                                              <w:marRight w:val="0"/>
                                                                              <w:marTop w:val="0"/>
                                                                              <w:marBottom w:val="0"/>
                                                                              <w:divBdr>
                                                                                <w:top w:val="single" w:sz="2" w:space="0" w:color="D9D9E3"/>
                                                                                <w:left w:val="single" w:sz="2" w:space="0" w:color="D9D9E3"/>
                                                                                <w:bottom w:val="single" w:sz="2" w:space="0" w:color="D9D9E3"/>
                                                                                <w:right w:val="single" w:sz="2" w:space="0" w:color="D9D9E3"/>
                                                                              </w:divBdr>
                                                                            </w:div>
                                                                            <w:div w:id="1315601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61890366">
                          <w:marLeft w:val="0"/>
                          <w:marRight w:val="0"/>
                          <w:marTop w:val="0"/>
                          <w:marBottom w:val="0"/>
                          <w:divBdr>
                            <w:top w:val="none" w:sz="0" w:space="0" w:color="auto"/>
                            <w:left w:val="none" w:sz="0" w:space="0" w:color="auto"/>
                            <w:bottom w:val="none" w:sz="0" w:space="0" w:color="auto"/>
                            <w:right w:val="none" w:sz="0" w:space="0" w:color="auto"/>
                          </w:divBdr>
                          <w:divsChild>
                            <w:div w:id="142549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367073">
                      <w:marLeft w:val="0"/>
                      <w:marRight w:val="0"/>
                      <w:marTop w:val="0"/>
                      <w:marBottom w:val="0"/>
                      <w:divBdr>
                        <w:top w:val="single" w:sz="2" w:space="0" w:color="D9D9E3"/>
                        <w:left w:val="single" w:sz="2" w:space="0" w:color="D9D9E3"/>
                        <w:bottom w:val="single" w:sz="2" w:space="0" w:color="D9D9E3"/>
                        <w:right w:val="single" w:sz="2" w:space="0" w:color="D9D9E3"/>
                      </w:divBdr>
                      <w:divsChild>
                        <w:div w:id="1682201960">
                          <w:marLeft w:val="0"/>
                          <w:marRight w:val="0"/>
                          <w:marTop w:val="0"/>
                          <w:marBottom w:val="0"/>
                          <w:divBdr>
                            <w:top w:val="single" w:sz="2" w:space="0" w:color="D9D9E3"/>
                            <w:left w:val="single" w:sz="2" w:space="0" w:color="D9D9E3"/>
                            <w:bottom w:val="single" w:sz="2" w:space="0" w:color="D9D9E3"/>
                            <w:right w:val="single" w:sz="2" w:space="0" w:color="D9D9E3"/>
                          </w:divBdr>
                          <w:divsChild>
                            <w:div w:id="146415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6436218">
      <w:bodyDiv w:val="1"/>
      <w:marLeft w:val="0"/>
      <w:marRight w:val="0"/>
      <w:marTop w:val="0"/>
      <w:marBottom w:val="0"/>
      <w:divBdr>
        <w:top w:val="none" w:sz="0" w:space="0" w:color="auto"/>
        <w:left w:val="none" w:sz="0" w:space="0" w:color="auto"/>
        <w:bottom w:val="none" w:sz="0" w:space="0" w:color="auto"/>
        <w:right w:val="none" w:sz="0" w:space="0" w:color="auto"/>
      </w:divBdr>
      <w:divsChild>
        <w:div w:id="1734161246">
          <w:marLeft w:val="0"/>
          <w:marRight w:val="0"/>
          <w:marTop w:val="0"/>
          <w:marBottom w:val="0"/>
          <w:divBdr>
            <w:top w:val="single" w:sz="2" w:space="0" w:color="D9D9E3"/>
            <w:left w:val="single" w:sz="2" w:space="0" w:color="D9D9E3"/>
            <w:bottom w:val="single" w:sz="2" w:space="0" w:color="D9D9E3"/>
            <w:right w:val="single" w:sz="2" w:space="0" w:color="D9D9E3"/>
          </w:divBdr>
          <w:divsChild>
            <w:div w:id="1524782799">
              <w:marLeft w:val="0"/>
              <w:marRight w:val="0"/>
              <w:marTop w:val="0"/>
              <w:marBottom w:val="0"/>
              <w:divBdr>
                <w:top w:val="single" w:sz="2" w:space="0" w:color="D9D9E3"/>
                <w:left w:val="single" w:sz="2" w:space="0" w:color="D9D9E3"/>
                <w:bottom w:val="single" w:sz="2" w:space="0" w:color="D9D9E3"/>
                <w:right w:val="single" w:sz="2" w:space="0" w:color="D9D9E3"/>
              </w:divBdr>
              <w:divsChild>
                <w:div w:id="1200624027">
                  <w:marLeft w:val="0"/>
                  <w:marRight w:val="0"/>
                  <w:marTop w:val="0"/>
                  <w:marBottom w:val="0"/>
                  <w:divBdr>
                    <w:top w:val="single" w:sz="2" w:space="0" w:color="D9D9E3"/>
                    <w:left w:val="single" w:sz="2" w:space="0" w:color="D9D9E3"/>
                    <w:bottom w:val="single" w:sz="2" w:space="0" w:color="D9D9E3"/>
                    <w:right w:val="single" w:sz="2" w:space="0" w:color="D9D9E3"/>
                  </w:divBdr>
                  <w:divsChild>
                    <w:div w:id="514542432">
                      <w:marLeft w:val="0"/>
                      <w:marRight w:val="0"/>
                      <w:marTop w:val="0"/>
                      <w:marBottom w:val="0"/>
                      <w:divBdr>
                        <w:top w:val="single" w:sz="2" w:space="0" w:color="D9D9E3"/>
                        <w:left w:val="single" w:sz="2" w:space="0" w:color="D9D9E3"/>
                        <w:bottom w:val="single" w:sz="2" w:space="0" w:color="D9D9E3"/>
                        <w:right w:val="single" w:sz="2" w:space="0" w:color="D9D9E3"/>
                      </w:divBdr>
                      <w:divsChild>
                        <w:div w:id="57870234">
                          <w:marLeft w:val="0"/>
                          <w:marRight w:val="0"/>
                          <w:marTop w:val="0"/>
                          <w:marBottom w:val="0"/>
                          <w:divBdr>
                            <w:top w:val="single" w:sz="2" w:space="0" w:color="D9D9E3"/>
                            <w:left w:val="single" w:sz="2" w:space="0" w:color="D9D9E3"/>
                            <w:bottom w:val="single" w:sz="2" w:space="0" w:color="D9D9E3"/>
                            <w:right w:val="single" w:sz="2" w:space="0" w:color="D9D9E3"/>
                          </w:divBdr>
                          <w:divsChild>
                            <w:div w:id="1937247326">
                              <w:marLeft w:val="0"/>
                              <w:marRight w:val="0"/>
                              <w:marTop w:val="0"/>
                              <w:marBottom w:val="0"/>
                              <w:divBdr>
                                <w:top w:val="single" w:sz="2" w:space="0" w:color="D9D9E3"/>
                                <w:left w:val="single" w:sz="2" w:space="0" w:color="D9D9E3"/>
                                <w:bottom w:val="single" w:sz="2" w:space="0" w:color="D9D9E3"/>
                                <w:right w:val="single" w:sz="2" w:space="0" w:color="D9D9E3"/>
                              </w:divBdr>
                              <w:divsChild>
                                <w:div w:id="1288123315">
                                  <w:marLeft w:val="0"/>
                                  <w:marRight w:val="0"/>
                                  <w:marTop w:val="0"/>
                                  <w:marBottom w:val="0"/>
                                  <w:divBdr>
                                    <w:top w:val="none" w:sz="0" w:space="0" w:color="auto"/>
                                    <w:left w:val="none" w:sz="0" w:space="0" w:color="auto"/>
                                    <w:bottom w:val="none" w:sz="0" w:space="0" w:color="auto"/>
                                    <w:right w:val="none" w:sz="0" w:space="0" w:color="auto"/>
                                  </w:divBdr>
                                  <w:divsChild>
                                    <w:div w:id="514344051">
                                      <w:marLeft w:val="0"/>
                                      <w:marRight w:val="0"/>
                                      <w:marTop w:val="0"/>
                                      <w:marBottom w:val="0"/>
                                      <w:divBdr>
                                        <w:top w:val="single" w:sz="2" w:space="0" w:color="D9D9E3"/>
                                        <w:left w:val="single" w:sz="2" w:space="0" w:color="D9D9E3"/>
                                        <w:bottom w:val="single" w:sz="2" w:space="0" w:color="D9D9E3"/>
                                        <w:right w:val="single" w:sz="2" w:space="0" w:color="D9D9E3"/>
                                      </w:divBdr>
                                      <w:divsChild>
                                        <w:div w:id="1090659521">
                                          <w:marLeft w:val="0"/>
                                          <w:marRight w:val="0"/>
                                          <w:marTop w:val="0"/>
                                          <w:marBottom w:val="0"/>
                                          <w:divBdr>
                                            <w:top w:val="single" w:sz="2" w:space="0" w:color="D9D9E3"/>
                                            <w:left w:val="single" w:sz="2" w:space="0" w:color="D9D9E3"/>
                                            <w:bottom w:val="single" w:sz="2" w:space="0" w:color="D9D9E3"/>
                                            <w:right w:val="single" w:sz="2" w:space="0" w:color="D9D9E3"/>
                                          </w:divBdr>
                                          <w:divsChild>
                                            <w:div w:id="337777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8623335">
                                      <w:marLeft w:val="0"/>
                                      <w:marRight w:val="0"/>
                                      <w:marTop w:val="0"/>
                                      <w:marBottom w:val="0"/>
                                      <w:divBdr>
                                        <w:top w:val="single" w:sz="2" w:space="0" w:color="D9D9E3"/>
                                        <w:left w:val="single" w:sz="2" w:space="0" w:color="D9D9E3"/>
                                        <w:bottom w:val="single" w:sz="2" w:space="0" w:color="D9D9E3"/>
                                        <w:right w:val="single" w:sz="2" w:space="0" w:color="D9D9E3"/>
                                      </w:divBdr>
                                      <w:divsChild>
                                        <w:div w:id="1763143089">
                                          <w:marLeft w:val="0"/>
                                          <w:marRight w:val="0"/>
                                          <w:marTop w:val="0"/>
                                          <w:marBottom w:val="0"/>
                                          <w:divBdr>
                                            <w:top w:val="single" w:sz="2" w:space="0" w:color="D9D9E3"/>
                                            <w:left w:val="single" w:sz="2" w:space="0" w:color="D9D9E3"/>
                                            <w:bottom w:val="single" w:sz="2" w:space="0" w:color="D9D9E3"/>
                                            <w:right w:val="single" w:sz="2" w:space="0" w:color="D9D9E3"/>
                                          </w:divBdr>
                                          <w:divsChild>
                                            <w:div w:id="540479792">
                                              <w:marLeft w:val="0"/>
                                              <w:marRight w:val="0"/>
                                              <w:marTop w:val="0"/>
                                              <w:marBottom w:val="0"/>
                                              <w:divBdr>
                                                <w:top w:val="single" w:sz="2" w:space="0" w:color="D9D9E3"/>
                                                <w:left w:val="single" w:sz="2" w:space="0" w:color="D9D9E3"/>
                                                <w:bottom w:val="single" w:sz="2" w:space="0" w:color="D9D9E3"/>
                                                <w:right w:val="single" w:sz="2" w:space="0" w:color="D9D9E3"/>
                                              </w:divBdr>
                                              <w:divsChild>
                                                <w:div w:id="1497957077">
                                                  <w:marLeft w:val="0"/>
                                                  <w:marRight w:val="0"/>
                                                  <w:marTop w:val="0"/>
                                                  <w:marBottom w:val="0"/>
                                                  <w:divBdr>
                                                    <w:top w:val="single" w:sz="2" w:space="0" w:color="D9D9E3"/>
                                                    <w:left w:val="single" w:sz="2" w:space="0" w:color="D9D9E3"/>
                                                    <w:bottom w:val="single" w:sz="2" w:space="0" w:color="D9D9E3"/>
                                                    <w:right w:val="single" w:sz="2" w:space="0" w:color="D9D9E3"/>
                                                  </w:divBdr>
                                                  <w:divsChild>
                                                    <w:div w:id="2020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244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7052277">
                                          <w:marLeft w:val="0"/>
                                          <w:marRight w:val="0"/>
                                          <w:marTop w:val="0"/>
                                          <w:marBottom w:val="0"/>
                                          <w:divBdr>
                                            <w:top w:val="single" w:sz="2" w:space="0" w:color="D9D9E3"/>
                                            <w:left w:val="single" w:sz="2" w:space="0" w:color="D9D9E3"/>
                                            <w:bottom w:val="single" w:sz="2" w:space="0" w:color="D9D9E3"/>
                                            <w:right w:val="single" w:sz="2" w:space="0" w:color="D9D9E3"/>
                                          </w:divBdr>
                                          <w:divsChild>
                                            <w:div w:id="1583489433">
                                              <w:marLeft w:val="0"/>
                                              <w:marRight w:val="0"/>
                                              <w:marTop w:val="0"/>
                                              <w:marBottom w:val="0"/>
                                              <w:divBdr>
                                                <w:top w:val="single" w:sz="2" w:space="0" w:color="D9D9E3"/>
                                                <w:left w:val="single" w:sz="2" w:space="0" w:color="D9D9E3"/>
                                                <w:bottom w:val="single" w:sz="2" w:space="0" w:color="D9D9E3"/>
                                                <w:right w:val="single" w:sz="2" w:space="0" w:color="D9D9E3"/>
                                              </w:divBdr>
                                              <w:divsChild>
                                                <w:div w:id="1011763045">
                                                  <w:marLeft w:val="0"/>
                                                  <w:marRight w:val="0"/>
                                                  <w:marTop w:val="0"/>
                                                  <w:marBottom w:val="0"/>
                                                  <w:divBdr>
                                                    <w:top w:val="single" w:sz="2" w:space="0" w:color="D9D9E3"/>
                                                    <w:left w:val="single" w:sz="2" w:space="0" w:color="D9D9E3"/>
                                                    <w:bottom w:val="single" w:sz="2" w:space="0" w:color="D9D9E3"/>
                                                    <w:right w:val="single" w:sz="2" w:space="0" w:color="D9D9E3"/>
                                                  </w:divBdr>
                                                  <w:divsChild>
                                                    <w:div w:id="1010446091">
                                                      <w:marLeft w:val="0"/>
                                                      <w:marRight w:val="0"/>
                                                      <w:marTop w:val="0"/>
                                                      <w:marBottom w:val="0"/>
                                                      <w:divBdr>
                                                        <w:top w:val="single" w:sz="2" w:space="0" w:color="D9D9E3"/>
                                                        <w:left w:val="single" w:sz="2" w:space="0" w:color="D9D9E3"/>
                                                        <w:bottom w:val="single" w:sz="2" w:space="0" w:color="D9D9E3"/>
                                                        <w:right w:val="single" w:sz="2" w:space="0" w:color="D9D9E3"/>
                                                      </w:divBdr>
                                                    </w:div>
                                                    <w:div w:id="2010253217">
                                                      <w:marLeft w:val="0"/>
                                                      <w:marRight w:val="0"/>
                                                      <w:marTop w:val="0"/>
                                                      <w:marBottom w:val="0"/>
                                                      <w:divBdr>
                                                        <w:top w:val="single" w:sz="2" w:space="0" w:color="D9D9E3"/>
                                                        <w:left w:val="single" w:sz="2" w:space="0" w:color="D9D9E3"/>
                                                        <w:bottom w:val="single" w:sz="2" w:space="0" w:color="D9D9E3"/>
                                                        <w:right w:val="single" w:sz="2" w:space="0" w:color="D9D9E3"/>
                                                      </w:divBdr>
                                                      <w:divsChild>
                                                        <w:div w:id="69037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908989">
                                                  <w:marLeft w:val="0"/>
                                                  <w:marRight w:val="0"/>
                                                  <w:marTop w:val="0"/>
                                                  <w:marBottom w:val="0"/>
                                                  <w:divBdr>
                                                    <w:top w:val="single" w:sz="2" w:space="0" w:color="D9D9E3"/>
                                                    <w:left w:val="single" w:sz="2" w:space="0" w:color="D9D9E3"/>
                                                    <w:bottom w:val="single" w:sz="2" w:space="0" w:color="D9D9E3"/>
                                                    <w:right w:val="single" w:sz="2" w:space="0" w:color="D9D9E3"/>
                                                  </w:divBdr>
                                                  <w:divsChild>
                                                    <w:div w:id="185750111">
                                                      <w:marLeft w:val="0"/>
                                                      <w:marRight w:val="0"/>
                                                      <w:marTop w:val="0"/>
                                                      <w:marBottom w:val="0"/>
                                                      <w:divBdr>
                                                        <w:top w:val="single" w:sz="2" w:space="0" w:color="D9D9E3"/>
                                                        <w:left w:val="single" w:sz="2" w:space="0" w:color="D9D9E3"/>
                                                        <w:bottom w:val="single" w:sz="2" w:space="0" w:color="D9D9E3"/>
                                                        <w:right w:val="single" w:sz="2" w:space="0" w:color="D9D9E3"/>
                                                      </w:divBdr>
                                                    </w:div>
                                                    <w:div w:id="1985817720">
                                                      <w:marLeft w:val="0"/>
                                                      <w:marRight w:val="0"/>
                                                      <w:marTop w:val="0"/>
                                                      <w:marBottom w:val="0"/>
                                                      <w:divBdr>
                                                        <w:top w:val="single" w:sz="2" w:space="0" w:color="D9D9E3"/>
                                                        <w:left w:val="single" w:sz="2" w:space="0" w:color="D9D9E3"/>
                                                        <w:bottom w:val="single" w:sz="2" w:space="0" w:color="D9D9E3"/>
                                                        <w:right w:val="single" w:sz="2" w:space="0" w:color="D9D9E3"/>
                                                      </w:divBdr>
                                                      <w:divsChild>
                                                        <w:div w:id="1524514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3829966">
                                                      <w:marLeft w:val="0"/>
                                                      <w:marRight w:val="0"/>
                                                      <w:marTop w:val="0"/>
                                                      <w:marBottom w:val="0"/>
                                                      <w:divBdr>
                                                        <w:top w:val="single" w:sz="2" w:space="0" w:color="D9D9E3"/>
                                                        <w:left w:val="single" w:sz="2" w:space="0" w:color="D9D9E3"/>
                                                        <w:bottom w:val="single" w:sz="2" w:space="0" w:color="D9D9E3"/>
                                                        <w:right w:val="single" w:sz="2" w:space="0" w:color="D9D9E3"/>
                                                      </w:divBdr>
                                                      <w:divsChild>
                                                        <w:div w:id="283539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73007">
                                                      <w:marLeft w:val="0"/>
                                                      <w:marRight w:val="0"/>
                                                      <w:marTop w:val="0"/>
                                                      <w:marBottom w:val="0"/>
                                                      <w:divBdr>
                                                        <w:top w:val="single" w:sz="2" w:space="0" w:color="D9D9E3"/>
                                                        <w:left w:val="single" w:sz="2" w:space="0" w:color="D9D9E3"/>
                                                        <w:bottom w:val="single" w:sz="2" w:space="0" w:color="D9D9E3"/>
                                                        <w:right w:val="single" w:sz="2" w:space="0" w:color="D9D9E3"/>
                                                      </w:divBdr>
                                                      <w:divsChild>
                                                        <w:div w:id="221599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305504">
                                                      <w:marLeft w:val="0"/>
                                                      <w:marRight w:val="0"/>
                                                      <w:marTop w:val="0"/>
                                                      <w:marBottom w:val="0"/>
                                                      <w:divBdr>
                                                        <w:top w:val="single" w:sz="2" w:space="0" w:color="D9D9E3"/>
                                                        <w:left w:val="single" w:sz="2" w:space="0" w:color="D9D9E3"/>
                                                        <w:bottom w:val="single" w:sz="2" w:space="0" w:color="D9D9E3"/>
                                                        <w:right w:val="single" w:sz="2" w:space="0" w:color="D9D9E3"/>
                                                      </w:divBdr>
                                                      <w:divsChild>
                                                        <w:div w:id="60889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875556">
                                                  <w:marLeft w:val="0"/>
                                                  <w:marRight w:val="0"/>
                                                  <w:marTop w:val="0"/>
                                                  <w:marBottom w:val="0"/>
                                                  <w:divBdr>
                                                    <w:top w:val="single" w:sz="2" w:space="0" w:color="D9D9E3"/>
                                                    <w:left w:val="single" w:sz="2" w:space="0" w:color="D9D9E3"/>
                                                    <w:bottom w:val="single" w:sz="2" w:space="0" w:color="D9D9E3"/>
                                                    <w:right w:val="single" w:sz="2" w:space="0" w:color="D9D9E3"/>
                                                  </w:divBdr>
                                                  <w:divsChild>
                                                    <w:div w:id="592516952">
                                                      <w:marLeft w:val="0"/>
                                                      <w:marRight w:val="0"/>
                                                      <w:marTop w:val="0"/>
                                                      <w:marBottom w:val="0"/>
                                                      <w:divBdr>
                                                        <w:top w:val="single" w:sz="2" w:space="0" w:color="D9D9E3"/>
                                                        <w:left w:val="single" w:sz="2" w:space="0" w:color="D9D9E3"/>
                                                        <w:bottom w:val="single" w:sz="2" w:space="0" w:color="D9D9E3"/>
                                                        <w:right w:val="single" w:sz="2" w:space="0" w:color="D9D9E3"/>
                                                      </w:divBdr>
                                                    </w:div>
                                                    <w:div w:id="2029133473">
                                                      <w:marLeft w:val="0"/>
                                                      <w:marRight w:val="0"/>
                                                      <w:marTop w:val="0"/>
                                                      <w:marBottom w:val="0"/>
                                                      <w:divBdr>
                                                        <w:top w:val="single" w:sz="2" w:space="0" w:color="D9D9E3"/>
                                                        <w:left w:val="single" w:sz="2" w:space="0" w:color="D9D9E3"/>
                                                        <w:bottom w:val="single" w:sz="2" w:space="0" w:color="D9D9E3"/>
                                                        <w:right w:val="single" w:sz="2" w:space="0" w:color="D9D9E3"/>
                                                      </w:divBdr>
                                                      <w:divsChild>
                                                        <w:div w:id="186196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6698088">
                                                      <w:marLeft w:val="0"/>
                                                      <w:marRight w:val="0"/>
                                                      <w:marTop w:val="0"/>
                                                      <w:marBottom w:val="0"/>
                                                      <w:divBdr>
                                                        <w:top w:val="single" w:sz="2" w:space="0" w:color="D9D9E3"/>
                                                        <w:left w:val="single" w:sz="2" w:space="0" w:color="D9D9E3"/>
                                                        <w:bottom w:val="single" w:sz="2" w:space="0" w:color="D9D9E3"/>
                                                        <w:right w:val="single" w:sz="2" w:space="0" w:color="D9D9E3"/>
                                                      </w:divBdr>
                                                      <w:divsChild>
                                                        <w:div w:id="1063334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435350">
                                                      <w:marLeft w:val="0"/>
                                                      <w:marRight w:val="0"/>
                                                      <w:marTop w:val="0"/>
                                                      <w:marBottom w:val="0"/>
                                                      <w:divBdr>
                                                        <w:top w:val="single" w:sz="2" w:space="0" w:color="D9D9E3"/>
                                                        <w:left w:val="single" w:sz="2" w:space="0" w:color="D9D9E3"/>
                                                        <w:bottom w:val="single" w:sz="2" w:space="0" w:color="D9D9E3"/>
                                                        <w:right w:val="single" w:sz="2" w:space="0" w:color="D9D9E3"/>
                                                      </w:divBdr>
                                                      <w:divsChild>
                                                        <w:div w:id="622882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305596">
                                                      <w:marLeft w:val="0"/>
                                                      <w:marRight w:val="0"/>
                                                      <w:marTop w:val="0"/>
                                                      <w:marBottom w:val="0"/>
                                                      <w:divBdr>
                                                        <w:top w:val="single" w:sz="2" w:space="0" w:color="D9D9E3"/>
                                                        <w:left w:val="single" w:sz="2" w:space="0" w:color="D9D9E3"/>
                                                        <w:bottom w:val="single" w:sz="2" w:space="0" w:color="D9D9E3"/>
                                                        <w:right w:val="single" w:sz="2" w:space="0" w:color="D9D9E3"/>
                                                      </w:divBdr>
                                                      <w:divsChild>
                                                        <w:div w:id="1453087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6281022">
                                                      <w:marLeft w:val="0"/>
                                                      <w:marRight w:val="0"/>
                                                      <w:marTop w:val="0"/>
                                                      <w:marBottom w:val="0"/>
                                                      <w:divBdr>
                                                        <w:top w:val="single" w:sz="2" w:space="0" w:color="D9D9E3"/>
                                                        <w:left w:val="single" w:sz="2" w:space="0" w:color="D9D9E3"/>
                                                        <w:bottom w:val="single" w:sz="2" w:space="0" w:color="D9D9E3"/>
                                                        <w:right w:val="single" w:sz="2" w:space="0" w:color="D9D9E3"/>
                                                      </w:divBdr>
                                                      <w:divsChild>
                                                        <w:div w:id="529033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740079">
                                                  <w:marLeft w:val="0"/>
                                                  <w:marRight w:val="0"/>
                                                  <w:marTop w:val="0"/>
                                                  <w:marBottom w:val="0"/>
                                                  <w:divBdr>
                                                    <w:top w:val="single" w:sz="2" w:space="0" w:color="D9D9E3"/>
                                                    <w:left w:val="single" w:sz="2" w:space="0" w:color="D9D9E3"/>
                                                    <w:bottom w:val="single" w:sz="2" w:space="0" w:color="D9D9E3"/>
                                                    <w:right w:val="single" w:sz="2" w:space="0" w:color="D9D9E3"/>
                                                  </w:divBdr>
                                                  <w:divsChild>
                                                    <w:div w:id="385757710">
                                                      <w:marLeft w:val="0"/>
                                                      <w:marRight w:val="0"/>
                                                      <w:marTop w:val="0"/>
                                                      <w:marBottom w:val="0"/>
                                                      <w:divBdr>
                                                        <w:top w:val="single" w:sz="2" w:space="0" w:color="D9D9E3"/>
                                                        <w:left w:val="single" w:sz="2" w:space="0" w:color="D9D9E3"/>
                                                        <w:bottom w:val="single" w:sz="2" w:space="0" w:color="D9D9E3"/>
                                                        <w:right w:val="single" w:sz="2" w:space="0" w:color="D9D9E3"/>
                                                      </w:divBdr>
                                                    </w:div>
                                                    <w:div w:id="1883059462">
                                                      <w:marLeft w:val="0"/>
                                                      <w:marRight w:val="0"/>
                                                      <w:marTop w:val="0"/>
                                                      <w:marBottom w:val="0"/>
                                                      <w:divBdr>
                                                        <w:top w:val="single" w:sz="2" w:space="0" w:color="D9D9E3"/>
                                                        <w:left w:val="single" w:sz="2" w:space="0" w:color="D9D9E3"/>
                                                        <w:bottom w:val="single" w:sz="2" w:space="0" w:color="D9D9E3"/>
                                                        <w:right w:val="single" w:sz="2" w:space="0" w:color="D9D9E3"/>
                                                      </w:divBdr>
                                                      <w:divsChild>
                                                        <w:div w:id="128295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763801">
                                                      <w:marLeft w:val="0"/>
                                                      <w:marRight w:val="0"/>
                                                      <w:marTop w:val="0"/>
                                                      <w:marBottom w:val="0"/>
                                                      <w:divBdr>
                                                        <w:top w:val="single" w:sz="2" w:space="0" w:color="D9D9E3"/>
                                                        <w:left w:val="single" w:sz="2" w:space="0" w:color="D9D9E3"/>
                                                        <w:bottom w:val="single" w:sz="2" w:space="0" w:color="D9D9E3"/>
                                                        <w:right w:val="single" w:sz="2" w:space="0" w:color="D9D9E3"/>
                                                      </w:divBdr>
                                                      <w:divsChild>
                                                        <w:div w:id="189230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059381">
                                                      <w:marLeft w:val="0"/>
                                                      <w:marRight w:val="0"/>
                                                      <w:marTop w:val="0"/>
                                                      <w:marBottom w:val="0"/>
                                                      <w:divBdr>
                                                        <w:top w:val="single" w:sz="2" w:space="0" w:color="D9D9E3"/>
                                                        <w:left w:val="single" w:sz="2" w:space="0" w:color="D9D9E3"/>
                                                        <w:bottom w:val="single" w:sz="2" w:space="0" w:color="D9D9E3"/>
                                                        <w:right w:val="single" w:sz="2" w:space="0" w:color="D9D9E3"/>
                                                      </w:divBdr>
                                                      <w:divsChild>
                                                        <w:div w:id="1271473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5514602">
                                                  <w:marLeft w:val="0"/>
                                                  <w:marRight w:val="0"/>
                                                  <w:marTop w:val="0"/>
                                                  <w:marBottom w:val="0"/>
                                                  <w:divBdr>
                                                    <w:top w:val="single" w:sz="2" w:space="0" w:color="D9D9E3"/>
                                                    <w:left w:val="single" w:sz="2" w:space="0" w:color="D9D9E3"/>
                                                    <w:bottom w:val="single" w:sz="2" w:space="0" w:color="D9D9E3"/>
                                                    <w:right w:val="single" w:sz="2" w:space="0" w:color="D9D9E3"/>
                                                  </w:divBdr>
                                                  <w:divsChild>
                                                    <w:div w:id="2114855193">
                                                      <w:marLeft w:val="0"/>
                                                      <w:marRight w:val="0"/>
                                                      <w:marTop w:val="0"/>
                                                      <w:marBottom w:val="0"/>
                                                      <w:divBdr>
                                                        <w:top w:val="single" w:sz="2" w:space="0" w:color="D9D9E3"/>
                                                        <w:left w:val="single" w:sz="2" w:space="0" w:color="D9D9E3"/>
                                                        <w:bottom w:val="single" w:sz="2" w:space="0" w:color="D9D9E3"/>
                                                        <w:right w:val="single" w:sz="2" w:space="0" w:color="D9D9E3"/>
                                                      </w:divBdr>
                                                    </w:div>
                                                    <w:div w:id="789663137">
                                                      <w:marLeft w:val="0"/>
                                                      <w:marRight w:val="0"/>
                                                      <w:marTop w:val="0"/>
                                                      <w:marBottom w:val="0"/>
                                                      <w:divBdr>
                                                        <w:top w:val="single" w:sz="2" w:space="0" w:color="D9D9E3"/>
                                                        <w:left w:val="single" w:sz="2" w:space="0" w:color="D9D9E3"/>
                                                        <w:bottom w:val="single" w:sz="2" w:space="0" w:color="D9D9E3"/>
                                                        <w:right w:val="single" w:sz="2" w:space="0" w:color="D9D9E3"/>
                                                      </w:divBdr>
                                                      <w:divsChild>
                                                        <w:div w:id="2095928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1603224">
                                                      <w:marLeft w:val="0"/>
                                                      <w:marRight w:val="0"/>
                                                      <w:marTop w:val="0"/>
                                                      <w:marBottom w:val="0"/>
                                                      <w:divBdr>
                                                        <w:top w:val="single" w:sz="2" w:space="0" w:color="D9D9E3"/>
                                                        <w:left w:val="single" w:sz="2" w:space="0" w:color="D9D9E3"/>
                                                        <w:bottom w:val="single" w:sz="2" w:space="0" w:color="D9D9E3"/>
                                                        <w:right w:val="single" w:sz="2" w:space="0" w:color="D9D9E3"/>
                                                      </w:divBdr>
                                                      <w:divsChild>
                                                        <w:div w:id="118594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186328">
                                                      <w:marLeft w:val="0"/>
                                                      <w:marRight w:val="0"/>
                                                      <w:marTop w:val="0"/>
                                                      <w:marBottom w:val="0"/>
                                                      <w:divBdr>
                                                        <w:top w:val="single" w:sz="2" w:space="0" w:color="D9D9E3"/>
                                                        <w:left w:val="single" w:sz="2" w:space="0" w:color="D9D9E3"/>
                                                        <w:bottom w:val="single" w:sz="2" w:space="0" w:color="D9D9E3"/>
                                                        <w:right w:val="single" w:sz="2" w:space="0" w:color="D9D9E3"/>
                                                      </w:divBdr>
                                                      <w:divsChild>
                                                        <w:div w:id="1900943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139029">
                                                      <w:marLeft w:val="0"/>
                                                      <w:marRight w:val="0"/>
                                                      <w:marTop w:val="0"/>
                                                      <w:marBottom w:val="0"/>
                                                      <w:divBdr>
                                                        <w:top w:val="single" w:sz="2" w:space="0" w:color="D9D9E3"/>
                                                        <w:left w:val="single" w:sz="2" w:space="0" w:color="D9D9E3"/>
                                                        <w:bottom w:val="single" w:sz="2" w:space="0" w:color="D9D9E3"/>
                                                        <w:right w:val="single" w:sz="2" w:space="0" w:color="D9D9E3"/>
                                                      </w:divBdr>
                                                      <w:divsChild>
                                                        <w:div w:id="1982226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41198">
                                                  <w:marLeft w:val="0"/>
                                                  <w:marRight w:val="0"/>
                                                  <w:marTop w:val="0"/>
                                                  <w:marBottom w:val="0"/>
                                                  <w:divBdr>
                                                    <w:top w:val="single" w:sz="2" w:space="0" w:color="D9D9E3"/>
                                                    <w:left w:val="single" w:sz="2" w:space="0" w:color="D9D9E3"/>
                                                    <w:bottom w:val="single" w:sz="2" w:space="0" w:color="D9D9E3"/>
                                                    <w:right w:val="single" w:sz="2" w:space="0" w:color="D9D9E3"/>
                                                  </w:divBdr>
                                                  <w:divsChild>
                                                    <w:div w:id="761687756">
                                                      <w:marLeft w:val="0"/>
                                                      <w:marRight w:val="0"/>
                                                      <w:marTop w:val="0"/>
                                                      <w:marBottom w:val="0"/>
                                                      <w:divBdr>
                                                        <w:top w:val="single" w:sz="2" w:space="0" w:color="D9D9E3"/>
                                                        <w:left w:val="single" w:sz="2" w:space="0" w:color="D9D9E3"/>
                                                        <w:bottom w:val="single" w:sz="2" w:space="0" w:color="D9D9E3"/>
                                                        <w:right w:val="single" w:sz="2" w:space="0" w:color="D9D9E3"/>
                                                      </w:divBdr>
                                                    </w:div>
                                                    <w:div w:id="960115686">
                                                      <w:marLeft w:val="0"/>
                                                      <w:marRight w:val="0"/>
                                                      <w:marTop w:val="0"/>
                                                      <w:marBottom w:val="0"/>
                                                      <w:divBdr>
                                                        <w:top w:val="single" w:sz="2" w:space="0" w:color="D9D9E3"/>
                                                        <w:left w:val="single" w:sz="2" w:space="0" w:color="D9D9E3"/>
                                                        <w:bottom w:val="single" w:sz="2" w:space="0" w:color="D9D9E3"/>
                                                        <w:right w:val="single" w:sz="2" w:space="0" w:color="D9D9E3"/>
                                                      </w:divBdr>
                                                      <w:divsChild>
                                                        <w:div w:id="1372850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280672">
                                                  <w:marLeft w:val="0"/>
                                                  <w:marRight w:val="0"/>
                                                  <w:marTop w:val="0"/>
                                                  <w:marBottom w:val="0"/>
                                                  <w:divBdr>
                                                    <w:top w:val="single" w:sz="2" w:space="0" w:color="D9D9E3"/>
                                                    <w:left w:val="single" w:sz="2" w:space="0" w:color="D9D9E3"/>
                                                    <w:bottom w:val="single" w:sz="2" w:space="0" w:color="D9D9E3"/>
                                                    <w:right w:val="single" w:sz="2" w:space="0" w:color="D9D9E3"/>
                                                  </w:divBdr>
                                                  <w:divsChild>
                                                    <w:div w:id="100498253">
                                                      <w:marLeft w:val="0"/>
                                                      <w:marRight w:val="0"/>
                                                      <w:marTop w:val="0"/>
                                                      <w:marBottom w:val="0"/>
                                                      <w:divBdr>
                                                        <w:top w:val="single" w:sz="2" w:space="0" w:color="D9D9E3"/>
                                                        <w:left w:val="single" w:sz="2" w:space="0" w:color="D9D9E3"/>
                                                        <w:bottom w:val="single" w:sz="2" w:space="0" w:color="D9D9E3"/>
                                                        <w:right w:val="single" w:sz="2" w:space="0" w:color="D9D9E3"/>
                                                      </w:divBdr>
                                                    </w:div>
                                                    <w:div w:id="730930212">
                                                      <w:marLeft w:val="0"/>
                                                      <w:marRight w:val="0"/>
                                                      <w:marTop w:val="0"/>
                                                      <w:marBottom w:val="0"/>
                                                      <w:divBdr>
                                                        <w:top w:val="single" w:sz="2" w:space="0" w:color="D9D9E3"/>
                                                        <w:left w:val="single" w:sz="2" w:space="0" w:color="D9D9E3"/>
                                                        <w:bottom w:val="single" w:sz="2" w:space="0" w:color="D9D9E3"/>
                                                        <w:right w:val="single" w:sz="2" w:space="0" w:color="D9D9E3"/>
                                                      </w:divBdr>
                                                      <w:divsChild>
                                                        <w:div w:id="154808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5541143">
                                                      <w:marLeft w:val="0"/>
                                                      <w:marRight w:val="0"/>
                                                      <w:marTop w:val="0"/>
                                                      <w:marBottom w:val="0"/>
                                                      <w:divBdr>
                                                        <w:top w:val="single" w:sz="2" w:space="0" w:color="D9D9E3"/>
                                                        <w:left w:val="single" w:sz="2" w:space="0" w:color="D9D9E3"/>
                                                        <w:bottom w:val="single" w:sz="2" w:space="0" w:color="D9D9E3"/>
                                                        <w:right w:val="single" w:sz="2" w:space="0" w:color="D9D9E3"/>
                                                      </w:divBdr>
                                                      <w:divsChild>
                                                        <w:div w:id="553270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100437">
                                                      <w:marLeft w:val="0"/>
                                                      <w:marRight w:val="0"/>
                                                      <w:marTop w:val="0"/>
                                                      <w:marBottom w:val="0"/>
                                                      <w:divBdr>
                                                        <w:top w:val="single" w:sz="2" w:space="0" w:color="D9D9E3"/>
                                                        <w:left w:val="single" w:sz="2" w:space="0" w:color="D9D9E3"/>
                                                        <w:bottom w:val="single" w:sz="2" w:space="0" w:color="D9D9E3"/>
                                                        <w:right w:val="single" w:sz="2" w:space="0" w:color="D9D9E3"/>
                                                      </w:divBdr>
                                                      <w:divsChild>
                                                        <w:div w:id="540096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3496512">
                                                      <w:marLeft w:val="0"/>
                                                      <w:marRight w:val="0"/>
                                                      <w:marTop w:val="0"/>
                                                      <w:marBottom w:val="0"/>
                                                      <w:divBdr>
                                                        <w:top w:val="single" w:sz="2" w:space="0" w:color="D9D9E3"/>
                                                        <w:left w:val="single" w:sz="2" w:space="0" w:color="D9D9E3"/>
                                                        <w:bottom w:val="single" w:sz="2" w:space="0" w:color="D9D9E3"/>
                                                        <w:right w:val="single" w:sz="2" w:space="0" w:color="D9D9E3"/>
                                                      </w:divBdr>
                                                      <w:divsChild>
                                                        <w:div w:id="24511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701493">
                                                      <w:marLeft w:val="0"/>
                                                      <w:marRight w:val="0"/>
                                                      <w:marTop w:val="0"/>
                                                      <w:marBottom w:val="0"/>
                                                      <w:divBdr>
                                                        <w:top w:val="single" w:sz="2" w:space="0" w:color="D9D9E3"/>
                                                        <w:left w:val="single" w:sz="2" w:space="0" w:color="D9D9E3"/>
                                                        <w:bottom w:val="single" w:sz="2" w:space="0" w:color="D9D9E3"/>
                                                        <w:right w:val="single" w:sz="2" w:space="0" w:color="D9D9E3"/>
                                                      </w:divBdr>
                                                      <w:divsChild>
                                                        <w:div w:id="1379090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3390117">
                                                      <w:marLeft w:val="0"/>
                                                      <w:marRight w:val="0"/>
                                                      <w:marTop w:val="0"/>
                                                      <w:marBottom w:val="0"/>
                                                      <w:divBdr>
                                                        <w:top w:val="single" w:sz="2" w:space="0" w:color="D9D9E3"/>
                                                        <w:left w:val="single" w:sz="2" w:space="0" w:color="D9D9E3"/>
                                                        <w:bottom w:val="single" w:sz="2" w:space="0" w:color="D9D9E3"/>
                                                        <w:right w:val="single" w:sz="2" w:space="0" w:color="D9D9E3"/>
                                                      </w:divBdr>
                                                      <w:divsChild>
                                                        <w:div w:id="169642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99118">
                                                  <w:marLeft w:val="0"/>
                                                  <w:marRight w:val="0"/>
                                                  <w:marTop w:val="0"/>
                                                  <w:marBottom w:val="0"/>
                                                  <w:divBdr>
                                                    <w:top w:val="single" w:sz="2" w:space="0" w:color="D9D9E3"/>
                                                    <w:left w:val="single" w:sz="2" w:space="0" w:color="D9D9E3"/>
                                                    <w:bottom w:val="single" w:sz="2" w:space="0" w:color="D9D9E3"/>
                                                    <w:right w:val="single" w:sz="2" w:space="0" w:color="D9D9E3"/>
                                                  </w:divBdr>
                                                  <w:divsChild>
                                                    <w:div w:id="1956905811">
                                                      <w:marLeft w:val="0"/>
                                                      <w:marRight w:val="0"/>
                                                      <w:marTop w:val="0"/>
                                                      <w:marBottom w:val="0"/>
                                                      <w:divBdr>
                                                        <w:top w:val="single" w:sz="2" w:space="0" w:color="D9D9E3"/>
                                                        <w:left w:val="single" w:sz="2" w:space="0" w:color="D9D9E3"/>
                                                        <w:bottom w:val="single" w:sz="2" w:space="0" w:color="D9D9E3"/>
                                                        <w:right w:val="single" w:sz="2" w:space="0" w:color="D9D9E3"/>
                                                      </w:divBdr>
                                                    </w:div>
                                                    <w:div w:id="931164948">
                                                      <w:marLeft w:val="0"/>
                                                      <w:marRight w:val="0"/>
                                                      <w:marTop w:val="0"/>
                                                      <w:marBottom w:val="0"/>
                                                      <w:divBdr>
                                                        <w:top w:val="single" w:sz="2" w:space="0" w:color="D9D9E3"/>
                                                        <w:left w:val="single" w:sz="2" w:space="0" w:color="D9D9E3"/>
                                                        <w:bottom w:val="single" w:sz="2" w:space="0" w:color="D9D9E3"/>
                                                        <w:right w:val="single" w:sz="2" w:space="0" w:color="D9D9E3"/>
                                                      </w:divBdr>
                                                      <w:divsChild>
                                                        <w:div w:id="1682509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5502650">
                                                      <w:marLeft w:val="0"/>
                                                      <w:marRight w:val="0"/>
                                                      <w:marTop w:val="0"/>
                                                      <w:marBottom w:val="0"/>
                                                      <w:divBdr>
                                                        <w:top w:val="single" w:sz="2" w:space="0" w:color="D9D9E3"/>
                                                        <w:left w:val="single" w:sz="2" w:space="0" w:color="D9D9E3"/>
                                                        <w:bottom w:val="single" w:sz="2" w:space="0" w:color="D9D9E3"/>
                                                        <w:right w:val="single" w:sz="2" w:space="0" w:color="D9D9E3"/>
                                                      </w:divBdr>
                                                      <w:divsChild>
                                                        <w:div w:id="750127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4936069">
                                      <w:marLeft w:val="0"/>
                                      <w:marRight w:val="0"/>
                                      <w:marTop w:val="0"/>
                                      <w:marBottom w:val="0"/>
                                      <w:divBdr>
                                        <w:top w:val="none" w:sz="0" w:space="0" w:color="auto"/>
                                        <w:left w:val="none" w:sz="0" w:space="0" w:color="auto"/>
                                        <w:bottom w:val="none" w:sz="0" w:space="0" w:color="auto"/>
                                        <w:right w:val="none" w:sz="0" w:space="0" w:color="auto"/>
                                      </w:divBdr>
                                      <w:divsChild>
                                        <w:div w:id="1947347241">
                                          <w:marLeft w:val="0"/>
                                          <w:marRight w:val="0"/>
                                          <w:marTop w:val="0"/>
                                          <w:marBottom w:val="0"/>
                                          <w:divBdr>
                                            <w:top w:val="single" w:sz="2" w:space="0" w:color="D9D9E3"/>
                                            <w:left w:val="single" w:sz="2" w:space="0" w:color="D9D9E3"/>
                                            <w:bottom w:val="single" w:sz="2" w:space="0" w:color="D9D9E3"/>
                                            <w:right w:val="single" w:sz="2" w:space="0" w:color="D9D9E3"/>
                                          </w:divBdr>
                                          <w:divsChild>
                                            <w:div w:id="22776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839120">
                                          <w:marLeft w:val="0"/>
                                          <w:marRight w:val="0"/>
                                          <w:marTop w:val="0"/>
                                          <w:marBottom w:val="0"/>
                                          <w:divBdr>
                                            <w:top w:val="single" w:sz="2" w:space="0" w:color="D9D9E3"/>
                                            <w:left w:val="single" w:sz="2" w:space="0" w:color="D9D9E3"/>
                                            <w:bottom w:val="single" w:sz="2" w:space="0" w:color="D9D9E3"/>
                                            <w:right w:val="single" w:sz="2" w:space="0" w:color="D9D9E3"/>
                                          </w:divBdr>
                                          <w:divsChild>
                                            <w:div w:id="1722048953">
                                              <w:marLeft w:val="0"/>
                                              <w:marRight w:val="0"/>
                                              <w:marTop w:val="0"/>
                                              <w:marBottom w:val="0"/>
                                              <w:divBdr>
                                                <w:top w:val="single" w:sz="2" w:space="0" w:color="D9D9E3"/>
                                                <w:left w:val="single" w:sz="2" w:space="0" w:color="D9D9E3"/>
                                                <w:bottom w:val="single" w:sz="2" w:space="0" w:color="D9D9E3"/>
                                                <w:right w:val="single" w:sz="2" w:space="0" w:color="D9D9E3"/>
                                              </w:divBdr>
                                              <w:divsChild>
                                                <w:div w:id="1439712267">
                                                  <w:marLeft w:val="0"/>
                                                  <w:marRight w:val="0"/>
                                                  <w:marTop w:val="0"/>
                                                  <w:marBottom w:val="0"/>
                                                  <w:divBdr>
                                                    <w:top w:val="single" w:sz="2" w:space="0" w:color="D9D9E3"/>
                                                    <w:left w:val="single" w:sz="2" w:space="0" w:color="D9D9E3"/>
                                                    <w:bottom w:val="single" w:sz="2" w:space="0" w:color="D9D9E3"/>
                                                    <w:right w:val="single" w:sz="2" w:space="0" w:color="D9D9E3"/>
                                                  </w:divBdr>
                                                  <w:divsChild>
                                                    <w:div w:id="1438059655">
                                                      <w:marLeft w:val="0"/>
                                                      <w:marRight w:val="0"/>
                                                      <w:marTop w:val="0"/>
                                                      <w:marBottom w:val="0"/>
                                                      <w:divBdr>
                                                        <w:top w:val="single" w:sz="2" w:space="0" w:color="D9D9E3"/>
                                                        <w:left w:val="single" w:sz="2" w:space="0" w:color="D9D9E3"/>
                                                        <w:bottom w:val="single" w:sz="2" w:space="0" w:color="D9D9E3"/>
                                                        <w:right w:val="single" w:sz="2" w:space="0" w:color="D9D9E3"/>
                                                      </w:divBdr>
                                                      <w:divsChild>
                                                        <w:div w:id="1950158941">
                                                          <w:marLeft w:val="0"/>
                                                          <w:marRight w:val="0"/>
                                                          <w:marTop w:val="0"/>
                                                          <w:marBottom w:val="0"/>
                                                          <w:divBdr>
                                                            <w:top w:val="single" w:sz="2" w:space="0" w:color="D9D9E3"/>
                                                            <w:left w:val="single" w:sz="2" w:space="0" w:color="D9D9E3"/>
                                                            <w:bottom w:val="single" w:sz="2" w:space="0" w:color="D9D9E3"/>
                                                            <w:right w:val="single" w:sz="2" w:space="0" w:color="D9D9E3"/>
                                                          </w:divBdr>
                                                          <w:divsChild>
                                                            <w:div w:id="22912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70379801">
                                                      <w:marLeft w:val="0"/>
                                                      <w:marRight w:val="0"/>
                                                      <w:marTop w:val="0"/>
                                                      <w:marBottom w:val="0"/>
                                                      <w:divBdr>
                                                        <w:top w:val="single" w:sz="2" w:space="0" w:color="D9D9E3"/>
                                                        <w:left w:val="single" w:sz="2" w:space="0" w:color="D9D9E3"/>
                                                        <w:bottom w:val="single" w:sz="2" w:space="0" w:color="D9D9E3"/>
                                                        <w:right w:val="single" w:sz="2" w:space="0" w:color="D9D9E3"/>
                                                      </w:divBdr>
                                                      <w:divsChild>
                                                        <w:div w:id="6944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5542083">
                  <w:marLeft w:val="0"/>
                  <w:marRight w:val="0"/>
                  <w:marTop w:val="0"/>
                  <w:marBottom w:val="0"/>
                  <w:divBdr>
                    <w:top w:val="single" w:sz="2" w:space="0" w:color="D9D9E3"/>
                    <w:left w:val="single" w:sz="2" w:space="0" w:color="D9D9E3"/>
                    <w:bottom w:val="single" w:sz="2" w:space="0" w:color="D9D9E3"/>
                    <w:right w:val="single" w:sz="2" w:space="0" w:color="D9D9E3"/>
                  </w:divBdr>
                  <w:divsChild>
                    <w:div w:id="2143158589">
                      <w:marLeft w:val="0"/>
                      <w:marRight w:val="0"/>
                      <w:marTop w:val="0"/>
                      <w:marBottom w:val="0"/>
                      <w:divBdr>
                        <w:top w:val="single" w:sz="2" w:space="0" w:color="D9D9E3"/>
                        <w:left w:val="single" w:sz="2" w:space="0" w:color="D9D9E3"/>
                        <w:bottom w:val="single" w:sz="2" w:space="0" w:color="D9D9E3"/>
                        <w:right w:val="single" w:sz="2" w:space="0" w:color="D9D9E3"/>
                      </w:divBdr>
                    </w:div>
                    <w:div w:id="964583127">
                      <w:marLeft w:val="0"/>
                      <w:marRight w:val="0"/>
                      <w:marTop w:val="0"/>
                      <w:marBottom w:val="0"/>
                      <w:divBdr>
                        <w:top w:val="single" w:sz="2" w:space="0" w:color="D9D9E3"/>
                        <w:left w:val="single" w:sz="2" w:space="0" w:color="D9D9E3"/>
                        <w:bottom w:val="single" w:sz="2" w:space="0" w:color="D9D9E3"/>
                        <w:right w:val="single" w:sz="2" w:space="0" w:color="D9D9E3"/>
                      </w:divBdr>
                      <w:divsChild>
                        <w:div w:id="1683625523">
                          <w:marLeft w:val="0"/>
                          <w:marRight w:val="0"/>
                          <w:marTop w:val="0"/>
                          <w:marBottom w:val="0"/>
                          <w:divBdr>
                            <w:top w:val="single" w:sz="2" w:space="0" w:color="D9D9E3"/>
                            <w:left w:val="single" w:sz="2" w:space="0" w:color="D9D9E3"/>
                            <w:bottom w:val="single" w:sz="2" w:space="0" w:color="D9D9E3"/>
                            <w:right w:val="single" w:sz="2" w:space="0" w:color="D9D9E3"/>
                          </w:divBdr>
                          <w:divsChild>
                            <w:div w:id="1398472743">
                              <w:marLeft w:val="0"/>
                              <w:marRight w:val="0"/>
                              <w:marTop w:val="0"/>
                              <w:marBottom w:val="0"/>
                              <w:divBdr>
                                <w:top w:val="single" w:sz="2" w:space="0" w:color="D9D9E3"/>
                                <w:left w:val="single" w:sz="2" w:space="0" w:color="D9D9E3"/>
                                <w:bottom w:val="single" w:sz="2" w:space="0" w:color="D9D9E3"/>
                                <w:right w:val="single" w:sz="2" w:space="0" w:color="D9D9E3"/>
                              </w:divBdr>
                              <w:divsChild>
                                <w:div w:id="49547740">
                                  <w:marLeft w:val="0"/>
                                  <w:marRight w:val="0"/>
                                  <w:marTop w:val="0"/>
                                  <w:marBottom w:val="0"/>
                                  <w:divBdr>
                                    <w:top w:val="single" w:sz="2" w:space="0" w:color="D9D9E3"/>
                                    <w:left w:val="single" w:sz="2" w:space="0" w:color="D9D9E3"/>
                                    <w:bottom w:val="single" w:sz="2" w:space="0" w:color="D9D9E3"/>
                                    <w:right w:val="single" w:sz="2" w:space="0" w:color="D9D9E3"/>
                                  </w:divBdr>
                                  <w:divsChild>
                                    <w:div w:id="193734485">
                                      <w:marLeft w:val="0"/>
                                      <w:marRight w:val="0"/>
                                      <w:marTop w:val="0"/>
                                      <w:marBottom w:val="0"/>
                                      <w:divBdr>
                                        <w:top w:val="single" w:sz="2" w:space="0" w:color="D9D9E3"/>
                                        <w:left w:val="single" w:sz="2" w:space="0" w:color="D9D9E3"/>
                                        <w:bottom w:val="single" w:sz="2" w:space="0" w:color="D9D9E3"/>
                                        <w:right w:val="single" w:sz="2" w:space="0" w:color="D9D9E3"/>
                                      </w:divBdr>
                                      <w:divsChild>
                                        <w:div w:id="521168429">
                                          <w:marLeft w:val="0"/>
                                          <w:marRight w:val="0"/>
                                          <w:marTop w:val="0"/>
                                          <w:marBottom w:val="0"/>
                                          <w:divBdr>
                                            <w:top w:val="single" w:sz="2" w:space="0" w:color="D9D9E3"/>
                                            <w:left w:val="single" w:sz="2" w:space="0" w:color="D9D9E3"/>
                                            <w:bottom w:val="single" w:sz="2" w:space="0" w:color="D9D9E3"/>
                                            <w:right w:val="single" w:sz="2" w:space="0" w:color="D9D9E3"/>
                                          </w:divBdr>
                                          <w:divsChild>
                                            <w:div w:id="539241612">
                                              <w:marLeft w:val="0"/>
                                              <w:marRight w:val="0"/>
                                              <w:marTop w:val="0"/>
                                              <w:marBottom w:val="0"/>
                                              <w:divBdr>
                                                <w:top w:val="single" w:sz="2" w:space="0" w:color="D9D9E3"/>
                                                <w:left w:val="single" w:sz="2" w:space="0" w:color="D9D9E3"/>
                                                <w:bottom w:val="single" w:sz="2" w:space="0" w:color="D9D9E3"/>
                                                <w:right w:val="single" w:sz="2" w:space="0" w:color="D9D9E3"/>
                                              </w:divBdr>
                                              <w:divsChild>
                                                <w:div w:id="43524232">
                                                  <w:marLeft w:val="0"/>
                                                  <w:marRight w:val="0"/>
                                                  <w:marTop w:val="0"/>
                                                  <w:marBottom w:val="0"/>
                                                  <w:divBdr>
                                                    <w:top w:val="single" w:sz="2" w:space="0" w:color="D9D9E3"/>
                                                    <w:left w:val="single" w:sz="2" w:space="0" w:color="D9D9E3"/>
                                                    <w:bottom w:val="single" w:sz="2" w:space="0" w:color="D9D9E3"/>
                                                    <w:right w:val="single" w:sz="2" w:space="0" w:color="D9D9E3"/>
                                                  </w:divBdr>
                                                  <w:divsChild>
                                                    <w:div w:id="27572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38408777">
                                          <w:marLeft w:val="0"/>
                                          <w:marRight w:val="0"/>
                                          <w:marTop w:val="0"/>
                                          <w:marBottom w:val="0"/>
                                          <w:divBdr>
                                            <w:top w:val="single" w:sz="2" w:space="0" w:color="D9D9E3"/>
                                            <w:left w:val="single" w:sz="2" w:space="0" w:color="D9D9E3"/>
                                            <w:bottom w:val="single" w:sz="2" w:space="0" w:color="D9D9E3"/>
                                            <w:right w:val="single" w:sz="2" w:space="0" w:color="D9D9E3"/>
                                          </w:divBdr>
                                          <w:divsChild>
                                            <w:div w:id="967202497">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88620">
                                                  <w:marLeft w:val="0"/>
                                                  <w:marRight w:val="0"/>
                                                  <w:marTop w:val="0"/>
                                                  <w:marBottom w:val="0"/>
                                                  <w:divBdr>
                                                    <w:top w:val="single" w:sz="2" w:space="0" w:color="D9D9E3"/>
                                                    <w:left w:val="single" w:sz="2" w:space="0" w:color="D9D9E3"/>
                                                    <w:bottom w:val="single" w:sz="2" w:space="0" w:color="D9D9E3"/>
                                                    <w:right w:val="single" w:sz="2" w:space="0" w:color="D9D9E3"/>
                                                  </w:divBdr>
                                                  <w:divsChild>
                                                    <w:div w:id="1115752525">
                                                      <w:marLeft w:val="0"/>
                                                      <w:marRight w:val="0"/>
                                                      <w:marTop w:val="0"/>
                                                      <w:marBottom w:val="0"/>
                                                      <w:divBdr>
                                                        <w:top w:val="single" w:sz="2" w:space="0" w:color="D9D9E3"/>
                                                        <w:left w:val="single" w:sz="2" w:space="0" w:color="D9D9E3"/>
                                                        <w:bottom w:val="single" w:sz="2" w:space="0" w:color="D9D9E3"/>
                                                        <w:right w:val="single" w:sz="2" w:space="0" w:color="D9D9E3"/>
                                                      </w:divBdr>
                                                      <w:divsChild>
                                                        <w:div w:id="1616056279">
                                                          <w:marLeft w:val="0"/>
                                                          <w:marRight w:val="0"/>
                                                          <w:marTop w:val="0"/>
                                                          <w:marBottom w:val="0"/>
                                                          <w:divBdr>
                                                            <w:top w:val="single" w:sz="2" w:space="0" w:color="D9D9E3"/>
                                                            <w:left w:val="single" w:sz="2" w:space="0" w:color="D9D9E3"/>
                                                            <w:bottom w:val="single" w:sz="2" w:space="0" w:color="D9D9E3"/>
                                                            <w:right w:val="single" w:sz="2" w:space="0" w:color="D9D9E3"/>
                                                          </w:divBdr>
                                                          <w:divsChild>
                                                            <w:div w:id="2138525797">
                                                              <w:marLeft w:val="0"/>
                                                              <w:marRight w:val="0"/>
                                                              <w:marTop w:val="0"/>
                                                              <w:marBottom w:val="0"/>
                                                              <w:divBdr>
                                                                <w:top w:val="single" w:sz="2" w:space="0" w:color="D9D9E3"/>
                                                                <w:left w:val="single" w:sz="2" w:space="0" w:color="D9D9E3"/>
                                                                <w:bottom w:val="single" w:sz="2" w:space="0" w:color="D9D9E3"/>
                                                                <w:right w:val="single" w:sz="2" w:space="0" w:color="D9D9E3"/>
                                                              </w:divBdr>
                                                              <w:divsChild>
                                                                <w:div w:id="955716889">
                                                                  <w:marLeft w:val="0"/>
                                                                  <w:marRight w:val="0"/>
                                                                  <w:marTop w:val="0"/>
                                                                  <w:marBottom w:val="0"/>
                                                                  <w:divBdr>
                                                                    <w:top w:val="single" w:sz="2" w:space="0" w:color="D9D9E3"/>
                                                                    <w:left w:val="single" w:sz="2" w:space="0" w:color="D9D9E3"/>
                                                                    <w:bottom w:val="single" w:sz="2" w:space="0" w:color="D9D9E3"/>
                                                                    <w:right w:val="single" w:sz="2" w:space="0" w:color="D9D9E3"/>
                                                                  </w:divBdr>
                                                                  <w:divsChild>
                                                                    <w:div w:id="162557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4506214">
                                                      <w:marLeft w:val="0"/>
                                                      <w:marRight w:val="0"/>
                                                      <w:marTop w:val="0"/>
                                                      <w:marBottom w:val="0"/>
                                                      <w:divBdr>
                                                        <w:top w:val="single" w:sz="2" w:space="0" w:color="D9D9E3"/>
                                                        <w:left w:val="single" w:sz="2" w:space="0" w:color="D9D9E3"/>
                                                        <w:bottom w:val="single" w:sz="2" w:space="0" w:color="D9D9E3"/>
                                                        <w:right w:val="single" w:sz="2" w:space="0" w:color="D9D9E3"/>
                                                      </w:divBdr>
                                                      <w:divsChild>
                                                        <w:div w:id="1916353759">
                                                          <w:marLeft w:val="0"/>
                                                          <w:marRight w:val="0"/>
                                                          <w:marTop w:val="0"/>
                                                          <w:marBottom w:val="0"/>
                                                          <w:divBdr>
                                                            <w:top w:val="single" w:sz="2" w:space="0" w:color="D9D9E3"/>
                                                            <w:left w:val="single" w:sz="2" w:space="0" w:color="D9D9E3"/>
                                                            <w:bottom w:val="single" w:sz="2" w:space="0" w:color="D9D9E3"/>
                                                            <w:right w:val="single" w:sz="2" w:space="0" w:color="D9D9E3"/>
                                                          </w:divBdr>
                                                        </w:div>
                                                        <w:div w:id="193661569">
                                                          <w:marLeft w:val="0"/>
                                                          <w:marRight w:val="0"/>
                                                          <w:marTop w:val="0"/>
                                                          <w:marBottom w:val="0"/>
                                                          <w:divBdr>
                                                            <w:top w:val="single" w:sz="2" w:space="0" w:color="D9D9E3"/>
                                                            <w:left w:val="single" w:sz="2" w:space="0" w:color="D9D9E3"/>
                                                            <w:bottom w:val="single" w:sz="2" w:space="0" w:color="D9D9E3"/>
                                                            <w:right w:val="single" w:sz="2" w:space="0" w:color="D9D9E3"/>
                                                          </w:divBdr>
                                                          <w:divsChild>
                                                            <w:div w:id="1563636897">
                                                              <w:marLeft w:val="0"/>
                                                              <w:marRight w:val="0"/>
                                                              <w:marTop w:val="0"/>
                                                              <w:marBottom w:val="0"/>
                                                              <w:divBdr>
                                                                <w:top w:val="single" w:sz="2" w:space="0" w:color="D9D9E3"/>
                                                                <w:left w:val="single" w:sz="2" w:space="0" w:color="D9D9E3"/>
                                                                <w:bottom w:val="single" w:sz="2" w:space="0" w:color="D9D9E3"/>
                                                                <w:right w:val="single" w:sz="2" w:space="0" w:color="D9D9E3"/>
                                                              </w:divBdr>
                                                              <w:divsChild>
                                                                <w:div w:id="2099039">
                                                                  <w:marLeft w:val="0"/>
                                                                  <w:marRight w:val="0"/>
                                                                  <w:marTop w:val="0"/>
                                                                  <w:marBottom w:val="0"/>
                                                                  <w:divBdr>
                                                                    <w:top w:val="single" w:sz="2" w:space="0" w:color="D9D9E3"/>
                                                                    <w:left w:val="single" w:sz="2" w:space="0" w:color="D9D9E3"/>
                                                                    <w:bottom w:val="single" w:sz="2" w:space="0" w:color="D9D9E3"/>
                                                                    <w:right w:val="single" w:sz="2" w:space="0" w:color="D9D9E3"/>
                                                                  </w:divBdr>
                                                                  <w:divsChild>
                                                                    <w:div w:id="1143161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2829672">
                                          <w:marLeft w:val="0"/>
                                          <w:marRight w:val="0"/>
                                          <w:marTop w:val="0"/>
                                          <w:marBottom w:val="0"/>
                                          <w:divBdr>
                                            <w:top w:val="single" w:sz="2" w:space="0" w:color="D9D9E3"/>
                                            <w:left w:val="single" w:sz="2" w:space="0" w:color="D9D9E3"/>
                                            <w:bottom w:val="single" w:sz="2" w:space="0" w:color="D9D9E3"/>
                                            <w:right w:val="single" w:sz="2" w:space="0" w:color="D9D9E3"/>
                                          </w:divBdr>
                                          <w:divsChild>
                                            <w:div w:id="8099836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02350916">
                                                  <w:marLeft w:val="0"/>
                                                  <w:marRight w:val="0"/>
                                                  <w:marTop w:val="0"/>
                                                  <w:marBottom w:val="0"/>
                                                  <w:divBdr>
                                                    <w:top w:val="single" w:sz="2" w:space="0" w:color="D9D9E3"/>
                                                    <w:left w:val="single" w:sz="2" w:space="0" w:color="D9D9E3"/>
                                                    <w:bottom w:val="single" w:sz="2" w:space="0" w:color="D9D9E3"/>
                                                    <w:right w:val="single" w:sz="2" w:space="0" w:color="D9D9E3"/>
                                                  </w:divBdr>
                                                  <w:divsChild>
                                                    <w:div w:id="556862210">
                                                      <w:marLeft w:val="0"/>
                                                      <w:marRight w:val="0"/>
                                                      <w:marTop w:val="0"/>
                                                      <w:marBottom w:val="0"/>
                                                      <w:divBdr>
                                                        <w:top w:val="single" w:sz="2" w:space="0" w:color="D9D9E3"/>
                                                        <w:left w:val="single" w:sz="2" w:space="0" w:color="D9D9E3"/>
                                                        <w:bottom w:val="single" w:sz="2" w:space="0" w:color="D9D9E3"/>
                                                        <w:right w:val="single" w:sz="2" w:space="0" w:color="D9D9E3"/>
                                                      </w:divBdr>
                                                      <w:divsChild>
                                                        <w:div w:id="312416605">
                                                          <w:marLeft w:val="0"/>
                                                          <w:marRight w:val="0"/>
                                                          <w:marTop w:val="0"/>
                                                          <w:marBottom w:val="0"/>
                                                          <w:divBdr>
                                                            <w:top w:val="single" w:sz="2" w:space="0" w:color="D9D9E3"/>
                                                            <w:left w:val="single" w:sz="2" w:space="0" w:color="D9D9E3"/>
                                                            <w:bottom w:val="single" w:sz="2" w:space="0" w:color="D9D9E3"/>
                                                            <w:right w:val="single" w:sz="2" w:space="0" w:color="D9D9E3"/>
                                                          </w:divBdr>
                                                          <w:divsChild>
                                                            <w:div w:id="925772580">
                                                              <w:marLeft w:val="0"/>
                                                              <w:marRight w:val="0"/>
                                                              <w:marTop w:val="0"/>
                                                              <w:marBottom w:val="0"/>
                                                              <w:divBdr>
                                                                <w:top w:val="single" w:sz="2" w:space="0" w:color="D9D9E3"/>
                                                                <w:left w:val="single" w:sz="2" w:space="0" w:color="D9D9E3"/>
                                                                <w:bottom w:val="single" w:sz="2" w:space="0" w:color="D9D9E3"/>
                                                                <w:right w:val="single" w:sz="2" w:space="0" w:color="D9D9E3"/>
                                                              </w:divBdr>
                                                              <w:divsChild>
                                                                <w:div w:id="485558240">
                                                                  <w:marLeft w:val="0"/>
                                                                  <w:marRight w:val="0"/>
                                                                  <w:marTop w:val="0"/>
                                                                  <w:marBottom w:val="0"/>
                                                                  <w:divBdr>
                                                                    <w:top w:val="single" w:sz="2" w:space="0" w:color="D9D9E3"/>
                                                                    <w:left w:val="single" w:sz="2" w:space="0" w:color="D9D9E3"/>
                                                                    <w:bottom w:val="single" w:sz="2" w:space="0" w:color="D9D9E3"/>
                                                                    <w:right w:val="single" w:sz="2" w:space="0" w:color="D9D9E3"/>
                                                                  </w:divBdr>
                                                                  <w:divsChild>
                                                                    <w:div w:id="9104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8620832">
                                                      <w:marLeft w:val="0"/>
                                                      <w:marRight w:val="0"/>
                                                      <w:marTop w:val="0"/>
                                                      <w:marBottom w:val="0"/>
                                                      <w:divBdr>
                                                        <w:top w:val="single" w:sz="2" w:space="0" w:color="D9D9E3"/>
                                                        <w:left w:val="single" w:sz="2" w:space="0" w:color="D9D9E3"/>
                                                        <w:bottom w:val="single" w:sz="2" w:space="0" w:color="D9D9E3"/>
                                                        <w:right w:val="single" w:sz="2" w:space="0" w:color="D9D9E3"/>
                                                      </w:divBdr>
                                                      <w:divsChild>
                                                        <w:div w:id="1383673495">
                                                          <w:marLeft w:val="0"/>
                                                          <w:marRight w:val="0"/>
                                                          <w:marTop w:val="0"/>
                                                          <w:marBottom w:val="0"/>
                                                          <w:divBdr>
                                                            <w:top w:val="single" w:sz="2" w:space="0" w:color="D9D9E3"/>
                                                            <w:left w:val="single" w:sz="2" w:space="0" w:color="D9D9E3"/>
                                                            <w:bottom w:val="single" w:sz="2" w:space="0" w:color="D9D9E3"/>
                                                            <w:right w:val="single" w:sz="2" w:space="0" w:color="D9D9E3"/>
                                                          </w:divBdr>
                                                        </w:div>
                                                        <w:div w:id="2085294747">
                                                          <w:marLeft w:val="0"/>
                                                          <w:marRight w:val="0"/>
                                                          <w:marTop w:val="0"/>
                                                          <w:marBottom w:val="0"/>
                                                          <w:divBdr>
                                                            <w:top w:val="single" w:sz="2" w:space="0" w:color="D9D9E3"/>
                                                            <w:left w:val="single" w:sz="2" w:space="0" w:color="D9D9E3"/>
                                                            <w:bottom w:val="single" w:sz="2" w:space="0" w:color="D9D9E3"/>
                                                            <w:right w:val="single" w:sz="2" w:space="0" w:color="D9D9E3"/>
                                                          </w:divBdr>
                                                          <w:divsChild>
                                                            <w:div w:id="745806109">
                                                              <w:marLeft w:val="0"/>
                                                              <w:marRight w:val="0"/>
                                                              <w:marTop w:val="0"/>
                                                              <w:marBottom w:val="0"/>
                                                              <w:divBdr>
                                                                <w:top w:val="single" w:sz="2" w:space="0" w:color="D9D9E3"/>
                                                                <w:left w:val="single" w:sz="2" w:space="0" w:color="D9D9E3"/>
                                                                <w:bottom w:val="single" w:sz="2" w:space="0" w:color="D9D9E3"/>
                                                                <w:right w:val="single" w:sz="2" w:space="0" w:color="D9D9E3"/>
                                                              </w:divBdr>
                                                              <w:divsChild>
                                                                <w:div w:id="427429386">
                                                                  <w:marLeft w:val="0"/>
                                                                  <w:marRight w:val="0"/>
                                                                  <w:marTop w:val="0"/>
                                                                  <w:marBottom w:val="0"/>
                                                                  <w:divBdr>
                                                                    <w:top w:val="single" w:sz="2" w:space="0" w:color="D9D9E3"/>
                                                                    <w:left w:val="single" w:sz="2" w:space="0" w:color="D9D9E3"/>
                                                                    <w:bottom w:val="single" w:sz="2" w:space="0" w:color="D9D9E3"/>
                                                                    <w:right w:val="single" w:sz="2" w:space="0" w:color="D9D9E3"/>
                                                                  </w:divBdr>
                                                                  <w:divsChild>
                                                                    <w:div w:id="1426460994">
                                                                      <w:marLeft w:val="0"/>
                                                                      <w:marRight w:val="0"/>
                                                                      <w:marTop w:val="0"/>
                                                                      <w:marBottom w:val="0"/>
                                                                      <w:divBdr>
                                                                        <w:top w:val="single" w:sz="2" w:space="0" w:color="D9D9E3"/>
                                                                        <w:left w:val="single" w:sz="2" w:space="0" w:color="D9D9E3"/>
                                                                        <w:bottom w:val="single" w:sz="2" w:space="0" w:color="D9D9E3"/>
                                                                        <w:right w:val="single" w:sz="2" w:space="0" w:color="D9D9E3"/>
                                                                      </w:divBdr>
                                                                      <w:divsChild>
                                                                        <w:div w:id="1306623419">
                                                                          <w:marLeft w:val="0"/>
                                                                          <w:marRight w:val="0"/>
                                                                          <w:marTop w:val="0"/>
                                                                          <w:marBottom w:val="0"/>
                                                                          <w:divBdr>
                                                                            <w:top w:val="single" w:sz="2" w:space="0" w:color="D9D9E3"/>
                                                                            <w:left w:val="single" w:sz="2" w:space="0" w:color="D9D9E3"/>
                                                                            <w:bottom w:val="single" w:sz="2" w:space="0" w:color="D9D9E3"/>
                                                                            <w:right w:val="single" w:sz="2" w:space="0" w:color="D9D9E3"/>
                                                                          </w:divBdr>
                                                                          <w:divsChild>
                                                                            <w:div w:id="1960604786">
                                                                              <w:marLeft w:val="0"/>
                                                                              <w:marRight w:val="0"/>
                                                                              <w:marTop w:val="0"/>
                                                                              <w:marBottom w:val="0"/>
                                                                              <w:divBdr>
                                                                                <w:top w:val="single" w:sz="2" w:space="0" w:color="D9D9E3"/>
                                                                                <w:left w:val="single" w:sz="2" w:space="0" w:color="D9D9E3"/>
                                                                                <w:bottom w:val="single" w:sz="2" w:space="0" w:color="D9D9E3"/>
                                                                                <w:right w:val="single" w:sz="2" w:space="0" w:color="D9D9E3"/>
                                                                              </w:divBdr>
                                                                            </w:div>
                                                                            <w:div w:id="171561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3223690">
                                                                          <w:marLeft w:val="0"/>
                                                                          <w:marRight w:val="0"/>
                                                                          <w:marTop w:val="0"/>
                                                                          <w:marBottom w:val="0"/>
                                                                          <w:divBdr>
                                                                            <w:top w:val="single" w:sz="2" w:space="0" w:color="D9D9E3"/>
                                                                            <w:left w:val="single" w:sz="2" w:space="0" w:color="D9D9E3"/>
                                                                            <w:bottom w:val="single" w:sz="2" w:space="0" w:color="D9D9E3"/>
                                                                            <w:right w:val="single" w:sz="2" w:space="0" w:color="D9D9E3"/>
                                                                          </w:divBdr>
                                                                          <w:divsChild>
                                                                            <w:div w:id="664667118">
                                                                              <w:marLeft w:val="0"/>
                                                                              <w:marRight w:val="0"/>
                                                                              <w:marTop w:val="0"/>
                                                                              <w:marBottom w:val="0"/>
                                                                              <w:divBdr>
                                                                                <w:top w:val="single" w:sz="2" w:space="0" w:color="D9D9E3"/>
                                                                                <w:left w:val="single" w:sz="2" w:space="0" w:color="D9D9E3"/>
                                                                                <w:bottom w:val="single" w:sz="2" w:space="0" w:color="D9D9E3"/>
                                                                                <w:right w:val="single" w:sz="2" w:space="0" w:color="D9D9E3"/>
                                                                              </w:divBdr>
                                                                            </w:div>
                                                                            <w:div w:id="970669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1344697">
                                                                          <w:marLeft w:val="0"/>
                                                                          <w:marRight w:val="0"/>
                                                                          <w:marTop w:val="0"/>
                                                                          <w:marBottom w:val="0"/>
                                                                          <w:divBdr>
                                                                            <w:top w:val="single" w:sz="2" w:space="0" w:color="D9D9E3"/>
                                                                            <w:left w:val="single" w:sz="2" w:space="0" w:color="D9D9E3"/>
                                                                            <w:bottom w:val="single" w:sz="2" w:space="0" w:color="D9D9E3"/>
                                                                            <w:right w:val="single" w:sz="2" w:space="0" w:color="D9D9E3"/>
                                                                          </w:divBdr>
                                                                          <w:divsChild>
                                                                            <w:div w:id="2019655352">
                                                                              <w:marLeft w:val="0"/>
                                                                              <w:marRight w:val="0"/>
                                                                              <w:marTop w:val="0"/>
                                                                              <w:marBottom w:val="0"/>
                                                                              <w:divBdr>
                                                                                <w:top w:val="single" w:sz="2" w:space="0" w:color="D9D9E3"/>
                                                                                <w:left w:val="single" w:sz="2" w:space="0" w:color="D9D9E3"/>
                                                                                <w:bottom w:val="single" w:sz="2" w:space="0" w:color="D9D9E3"/>
                                                                                <w:right w:val="single" w:sz="2" w:space="0" w:color="D9D9E3"/>
                                                                              </w:divBdr>
                                                                            </w:div>
                                                                            <w:div w:id="10643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7366217">
                                          <w:marLeft w:val="0"/>
                                          <w:marRight w:val="0"/>
                                          <w:marTop w:val="0"/>
                                          <w:marBottom w:val="0"/>
                                          <w:divBdr>
                                            <w:top w:val="single" w:sz="2" w:space="0" w:color="D9D9E3"/>
                                            <w:left w:val="single" w:sz="2" w:space="0" w:color="D9D9E3"/>
                                            <w:bottom w:val="single" w:sz="2" w:space="0" w:color="D9D9E3"/>
                                            <w:right w:val="single" w:sz="2" w:space="0" w:color="D9D9E3"/>
                                          </w:divBdr>
                                          <w:divsChild>
                                            <w:div w:id="725495090">
                                              <w:marLeft w:val="0"/>
                                              <w:marRight w:val="0"/>
                                              <w:marTop w:val="100"/>
                                              <w:marBottom w:val="100"/>
                                              <w:divBdr>
                                                <w:top w:val="single" w:sz="2" w:space="0" w:color="D9D9E3"/>
                                                <w:left w:val="single" w:sz="2" w:space="0" w:color="D9D9E3"/>
                                                <w:bottom w:val="single" w:sz="2" w:space="0" w:color="D9D9E3"/>
                                                <w:right w:val="single" w:sz="2" w:space="0" w:color="D9D9E3"/>
                                              </w:divBdr>
                                              <w:divsChild>
                                                <w:div w:id="96146211">
                                                  <w:marLeft w:val="0"/>
                                                  <w:marRight w:val="0"/>
                                                  <w:marTop w:val="0"/>
                                                  <w:marBottom w:val="0"/>
                                                  <w:divBdr>
                                                    <w:top w:val="single" w:sz="2" w:space="0" w:color="D9D9E3"/>
                                                    <w:left w:val="single" w:sz="2" w:space="0" w:color="D9D9E3"/>
                                                    <w:bottom w:val="single" w:sz="2" w:space="0" w:color="D9D9E3"/>
                                                    <w:right w:val="single" w:sz="2" w:space="0" w:color="D9D9E3"/>
                                                  </w:divBdr>
                                                  <w:divsChild>
                                                    <w:div w:id="209267444">
                                                      <w:marLeft w:val="0"/>
                                                      <w:marRight w:val="0"/>
                                                      <w:marTop w:val="0"/>
                                                      <w:marBottom w:val="0"/>
                                                      <w:divBdr>
                                                        <w:top w:val="single" w:sz="2" w:space="0" w:color="D9D9E3"/>
                                                        <w:left w:val="single" w:sz="2" w:space="0" w:color="D9D9E3"/>
                                                        <w:bottom w:val="single" w:sz="2" w:space="0" w:color="D9D9E3"/>
                                                        <w:right w:val="single" w:sz="2" w:space="0" w:color="D9D9E3"/>
                                                      </w:divBdr>
                                                      <w:divsChild>
                                                        <w:div w:id="1845630874">
                                                          <w:marLeft w:val="0"/>
                                                          <w:marRight w:val="0"/>
                                                          <w:marTop w:val="0"/>
                                                          <w:marBottom w:val="0"/>
                                                          <w:divBdr>
                                                            <w:top w:val="single" w:sz="2" w:space="0" w:color="D9D9E3"/>
                                                            <w:left w:val="single" w:sz="2" w:space="0" w:color="D9D9E3"/>
                                                            <w:bottom w:val="single" w:sz="2" w:space="0" w:color="D9D9E3"/>
                                                            <w:right w:val="single" w:sz="2" w:space="0" w:color="D9D9E3"/>
                                                          </w:divBdr>
                                                          <w:divsChild>
                                                            <w:div w:id="358898217">
                                                              <w:marLeft w:val="0"/>
                                                              <w:marRight w:val="0"/>
                                                              <w:marTop w:val="0"/>
                                                              <w:marBottom w:val="0"/>
                                                              <w:divBdr>
                                                                <w:top w:val="single" w:sz="2" w:space="0" w:color="D9D9E3"/>
                                                                <w:left w:val="single" w:sz="2" w:space="0" w:color="D9D9E3"/>
                                                                <w:bottom w:val="single" w:sz="2" w:space="0" w:color="D9D9E3"/>
                                                                <w:right w:val="single" w:sz="2" w:space="0" w:color="D9D9E3"/>
                                                              </w:divBdr>
                                                              <w:divsChild>
                                                                <w:div w:id="1895506153">
                                                                  <w:marLeft w:val="0"/>
                                                                  <w:marRight w:val="0"/>
                                                                  <w:marTop w:val="0"/>
                                                                  <w:marBottom w:val="0"/>
                                                                  <w:divBdr>
                                                                    <w:top w:val="single" w:sz="2" w:space="0" w:color="D9D9E3"/>
                                                                    <w:left w:val="single" w:sz="2" w:space="0" w:color="D9D9E3"/>
                                                                    <w:bottom w:val="single" w:sz="2" w:space="0" w:color="D9D9E3"/>
                                                                    <w:right w:val="single" w:sz="2" w:space="0" w:color="D9D9E3"/>
                                                                  </w:divBdr>
                                                                  <w:divsChild>
                                                                    <w:div w:id="1258832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695340">
                                                      <w:marLeft w:val="0"/>
                                                      <w:marRight w:val="0"/>
                                                      <w:marTop w:val="0"/>
                                                      <w:marBottom w:val="0"/>
                                                      <w:divBdr>
                                                        <w:top w:val="single" w:sz="2" w:space="0" w:color="D9D9E3"/>
                                                        <w:left w:val="single" w:sz="2" w:space="0" w:color="D9D9E3"/>
                                                        <w:bottom w:val="single" w:sz="2" w:space="0" w:color="D9D9E3"/>
                                                        <w:right w:val="single" w:sz="2" w:space="0" w:color="D9D9E3"/>
                                                      </w:divBdr>
                                                      <w:divsChild>
                                                        <w:div w:id="1534264807">
                                                          <w:marLeft w:val="0"/>
                                                          <w:marRight w:val="0"/>
                                                          <w:marTop w:val="0"/>
                                                          <w:marBottom w:val="0"/>
                                                          <w:divBdr>
                                                            <w:top w:val="single" w:sz="2" w:space="0" w:color="D9D9E3"/>
                                                            <w:left w:val="single" w:sz="2" w:space="0" w:color="D9D9E3"/>
                                                            <w:bottom w:val="single" w:sz="2" w:space="0" w:color="D9D9E3"/>
                                                            <w:right w:val="single" w:sz="2" w:space="0" w:color="D9D9E3"/>
                                                          </w:divBdr>
                                                        </w:div>
                                                        <w:div w:id="1335887259">
                                                          <w:marLeft w:val="0"/>
                                                          <w:marRight w:val="0"/>
                                                          <w:marTop w:val="0"/>
                                                          <w:marBottom w:val="0"/>
                                                          <w:divBdr>
                                                            <w:top w:val="single" w:sz="2" w:space="0" w:color="D9D9E3"/>
                                                            <w:left w:val="single" w:sz="2" w:space="0" w:color="D9D9E3"/>
                                                            <w:bottom w:val="single" w:sz="2" w:space="0" w:color="D9D9E3"/>
                                                            <w:right w:val="single" w:sz="2" w:space="0" w:color="D9D9E3"/>
                                                          </w:divBdr>
                                                          <w:divsChild>
                                                            <w:div w:id="462577145">
                                                              <w:marLeft w:val="0"/>
                                                              <w:marRight w:val="0"/>
                                                              <w:marTop w:val="0"/>
                                                              <w:marBottom w:val="0"/>
                                                              <w:divBdr>
                                                                <w:top w:val="single" w:sz="2" w:space="0" w:color="D9D9E3"/>
                                                                <w:left w:val="single" w:sz="2" w:space="0" w:color="D9D9E3"/>
                                                                <w:bottom w:val="single" w:sz="2" w:space="0" w:color="D9D9E3"/>
                                                                <w:right w:val="single" w:sz="2" w:space="0" w:color="D9D9E3"/>
                                                              </w:divBdr>
                                                              <w:divsChild>
                                                                <w:div w:id="1977680263">
                                                                  <w:marLeft w:val="0"/>
                                                                  <w:marRight w:val="0"/>
                                                                  <w:marTop w:val="0"/>
                                                                  <w:marBottom w:val="0"/>
                                                                  <w:divBdr>
                                                                    <w:top w:val="single" w:sz="2" w:space="0" w:color="D9D9E3"/>
                                                                    <w:left w:val="single" w:sz="2" w:space="0" w:color="D9D9E3"/>
                                                                    <w:bottom w:val="single" w:sz="2" w:space="0" w:color="D9D9E3"/>
                                                                    <w:right w:val="single" w:sz="2" w:space="0" w:color="D9D9E3"/>
                                                                  </w:divBdr>
                                                                  <w:divsChild>
                                                                    <w:div w:id="1875801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5585147">
                                          <w:marLeft w:val="0"/>
                                          <w:marRight w:val="0"/>
                                          <w:marTop w:val="0"/>
                                          <w:marBottom w:val="0"/>
                                          <w:divBdr>
                                            <w:top w:val="single" w:sz="2" w:space="0" w:color="D9D9E3"/>
                                            <w:left w:val="single" w:sz="2" w:space="0" w:color="D9D9E3"/>
                                            <w:bottom w:val="single" w:sz="2" w:space="0" w:color="D9D9E3"/>
                                            <w:right w:val="single" w:sz="2" w:space="0" w:color="D9D9E3"/>
                                          </w:divBdr>
                                          <w:divsChild>
                                            <w:div w:id="1586458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598809">
                                                  <w:marLeft w:val="0"/>
                                                  <w:marRight w:val="0"/>
                                                  <w:marTop w:val="0"/>
                                                  <w:marBottom w:val="0"/>
                                                  <w:divBdr>
                                                    <w:top w:val="single" w:sz="2" w:space="0" w:color="D9D9E3"/>
                                                    <w:left w:val="single" w:sz="2" w:space="0" w:color="D9D9E3"/>
                                                    <w:bottom w:val="single" w:sz="2" w:space="0" w:color="D9D9E3"/>
                                                    <w:right w:val="single" w:sz="2" w:space="0" w:color="D9D9E3"/>
                                                  </w:divBdr>
                                                  <w:divsChild>
                                                    <w:div w:id="1499035634">
                                                      <w:marLeft w:val="0"/>
                                                      <w:marRight w:val="0"/>
                                                      <w:marTop w:val="0"/>
                                                      <w:marBottom w:val="0"/>
                                                      <w:divBdr>
                                                        <w:top w:val="single" w:sz="2" w:space="0" w:color="D9D9E3"/>
                                                        <w:left w:val="single" w:sz="2" w:space="0" w:color="D9D9E3"/>
                                                        <w:bottom w:val="single" w:sz="2" w:space="0" w:color="D9D9E3"/>
                                                        <w:right w:val="single" w:sz="2" w:space="0" w:color="D9D9E3"/>
                                                      </w:divBdr>
                                                      <w:divsChild>
                                                        <w:div w:id="480192577">
                                                          <w:marLeft w:val="0"/>
                                                          <w:marRight w:val="0"/>
                                                          <w:marTop w:val="0"/>
                                                          <w:marBottom w:val="0"/>
                                                          <w:divBdr>
                                                            <w:top w:val="single" w:sz="2" w:space="0" w:color="D9D9E3"/>
                                                            <w:left w:val="single" w:sz="2" w:space="0" w:color="D9D9E3"/>
                                                            <w:bottom w:val="single" w:sz="2" w:space="0" w:color="D9D9E3"/>
                                                            <w:right w:val="single" w:sz="2" w:space="0" w:color="D9D9E3"/>
                                                          </w:divBdr>
                                                          <w:divsChild>
                                                            <w:div w:id="444615693">
                                                              <w:marLeft w:val="0"/>
                                                              <w:marRight w:val="0"/>
                                                              <w:marTop w:val="0"/>
                                                              <w:marBottom w:val="0"/>
                                                              <w:divBdr>
                                                                <w:top w:val="single" w:sz="2" w:space="0" w:color="D9D9E3"/>
                                                                <w:left w:val="single" w:sz="2" w:space="0" w:color="D9D9E3"/>
                                                                <w:bottom w:val="single" w:sz="2" w:space="0" w:color="D9D9E3"/>
                                                                <w:right w:val="single" w:sz="2" w:space="0" w:color="D9D9E3"/>
                                                              </w:divBdr>
                                                              <w:divsChild>
                                                                <w:div w:id="257907415">
                                                                  <w:marLeft w:val="0"/>
                                                                  <w:marRight w:val="0"/>
                                                                  <w:marTop w:val="0"/>
                                                                  <w:marBottom w:val="0"/>
                                                                  <w:divBdr>
                                                                    <w:top w:val="single" w:sz="2" w:space="0" w:color="D9D9E3"/>
                                                                    <w:left w:val="single" w:sz="2" w:space="0" w:color="D9D9E3"/>
                                                                    <w:bottom w:val="single" w:sz="2" w:space="0" w:color="D9D9E3"/>
                                                                    <w:right w:val="single" w:sz="2" w:space="0" w:color="D9D9E3"/>
                                                                  </w:divBdr>
                                                                  <w:divsChild>
                                                                    <w:div w:id="1192959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91045">
                                                      <w:marLeft w:val="0"/>
                                                      <w:marRight w:val="0"/>
                                                      <w:marTop w:val="0"/>
                                                      <w:marBottom w:val="0"/>
                                                      <w:divBdr>
                                                        <w:top w:val="single" w:sz="2" w:space="0" w:color="D9D9E3"/>
                                                        <w:left w:val="single" w:sz="2" w:space="0" w:color="D9D9E3"/>
                                                        <w:bottom w:val="single" w:sz="2" w:space="0" w:color="D9D9E3"/>
                                                        <w:right w:val="single" w:sz="2" w:space="0" w:color="D9D9E3"/>
                                                      </w:divBdr>
                                                      <w:divsChild>
                                                        <w:div w:id="626859823">
                                                          <w:marLeft w:val="0"/>
                                                          <w:marRight w:val="0"/>
                                                          <w:marTop w:val="0"/>
                                                          <w:marBottom w:val="0"/>
                                                          <w:divBdr>
                                                            <w:top w:val="single" w:sz="2" w:space="0" w:color="D9D9E3"/>
                                                            <w:left w:val="single" w:sz="2" w:space="0" w:color="D9D9E3"/>
                                                            <w:bottom w:val="single" w:sz="2" w:space="0" w:color="D9D9E3"/>
                                                            <w:right w:val="single" w:sz="2" w:space="0" w:color="D9D9E3"/>
                                                          </w:divBdr>
                                                        </w:div>
                                                        <w:div w:id="1598515087">
                                                          <w:marLeft w:val="0"/>
                                                          <w:marRight w:val="0"/>
                                                          <w:marTop w:val="0"/>
                                                          <w:marBottom w:val="0"/>
                                                          <w:divBdr>
                                                            <w:top w:val="single" w:sz="2" w:space="0" w:color="D9D9E3"/>
                                                            <w:left w:val="single" w:sz="2" w:space="0" w:color="D9D9E3"/>
                                                            <w:bottom w:val="single" w:sz="2" w:space="0" w:color="D9D9E3"/>
                                                            <w:right w:val="single" w:sz="2" w:space="0" w:color="D9D9E3"/>
                                                          </w:divBdr>
                                                          <w:divsChild>
                                                            <w:div w:id="972248963">
                                                              <w:marLeft w:val="0"/>
                                                              <w:marRight w:val="0"/>
                                                              <w:marTop w:val="0"/>
                                                              <w:marBottom w:val="0"/>
                                                              <w:divBdr>
                                                                <w:top w:val="single" w:sz="2" w:space="0" w:color="D9D9E3"/>
                                                                <w:left w:val="single" w:sz="2" w:space="0" w:color="D9D9E3"/>
                                                                <w:bottom w:val="single" w:sz="2" w:space="0" w:color="D9D9E3"/>
                                                                <w:right w:val="single" w:sz="2" w:space="0" w:color="D9D9E3"/>
                                                              </w:divBdr>
                                                              <w:divsChild>
                                                                <w:div w:id="1095054141">
                                                                  <w:marLeft w:val="0"/>
                                                                  <w:marRight w:val="0"/>
                                                                  <w:marTop w:val="0"/>
                                                                  <w:marBottom w:val="0"/>
                                                                  <w:divBdr>
                                                                    <w:top w:val="single" w:sz="2" w:space="0" w:color="D9D9E3"/>
                                                                    <w:left w:val="single" w:sz="2" w:space="0" w:color="D9D9E3"/>
                                                                    <w:bottom w:val="single" w:sz="2" w:space="0" w:color="D9D9E3"/>
                                                                    <w:right w:val="single" w:sz="2" w:space="0" w:color="D9D9E3"/>
                                                                  </w:divBdr>
                                                                  <w:divsChild>
                                                                    <w:div w:id="1533877071">
                                                                      <w:marLeft w:val="0"/>
                                                                      <w:marRight w:val="0"/>
                                                                      <w:marTop w:val="0"/>
                                                                      <w:marBottom w:val="0"/>
                                                                      <w:divBdr>
                                                                        <w:top w:val="single" w:sz="2" w:space="0" w:color="D9D9E3"/>
                                                                        <w:left w:val="single" w:sz="2" w:space="0" w:color="D9D9E3"/>
                                                                        <w:bottom w:val="single" w:sz="2" w:space="0" w:color="D9D9E3"/>
                                                                        <w:right w:val="single" w:sz="2" w:space="0" w:color="D9D9E3"/>
                                                                      </w:divBdr>
                                                                      <w:divsChild>
                                                                        <w:div w:id="1991404889">
                                                                          <w:marLeft w:val="0"/>
                                                                          <w:marRight w:val="0"/>
                                                                          <w:marTop w:val="0"/>
                                                                          <w:marBottom w:val="0"/>
                                                                          <w:divBdr>
                                                                            <w:top w:val="single" w:sz="2" w:space="0" w:color="D9D9E3"/>
                                                                            <w:left w:val="single" w:sz="2" w:space="0" w:color="D9D9E3"/>
                                                                            <w:bottom w:val="single" w:sz="2" w:space="0" w:color="D9D9E3"/>
                                                                            <w:right w:val="single" w:sz="2" w:space="0" w:color="D9D9E3"/>
                                                                          </w:divBdr>
                                                                          <w:divsChild>
                                                                            <w:div w:id="664362574">
                                                                              <w:marLeft w:val="0"/>
                                                                              <w:marRight w:val="0"/>
                                                                              <w:marTop w:val="0"/>
                                                                              <w:marBottom w:val="0"/>
                                                                              <w:divBdr>
                                                                                <w:top w:val="single" w:sz="2" w:space="0" w:color="D9D9E3"/>
                                                                                <w:left w:val="single" w:sz="2" w:space="0" w:color="D9D9E3"/>
                                                                                <w:bottom w:val="single" w:sz="2" w:space="0" w:color="D9D9E3"/>
                                                                                <w:right w:val="single" w:sz="2" w:space="0" w:color="D9D9E3"/>
                                                                              </w:divBdr>
                                                                            </w:div>
                                                                            <w:div w:id="15861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1700383">
                                                                          <w:marLeft w:val="0"/>
                                                                          <w:marRight w:val="0"/>
                                                                          <w:marTop w:val="0"/>
                                                                          <w:marBottom w:val="0"/>
                                                                          <w:divBdr>
                                                                            <w:top w:val="single" w:sz="2" w:space="0" w:color="D9D9E3"/>
                                                                            <w:left w:val="single" w:sz="2" w:space="0" w:color="D9D9E3"/>
                                                                            <w:bottom w:val="single" w:sz="2" w:space="0" w:color="D9D9E3"/>
                                                                            <w:right w:val="single" w:sz="2" w:space="0" w:color="D9D9E3"/>
                                                                          </w:divBdr>
                                                                          <w:divsChild>
                                                                            <w:div w:id="204410818">
                                                                              <w:marLeft w:val="0"/>
                                                                              <w:marRight w:val="0"/>
                                                                              <w:marTop w:val="0"/>
                                                                              <w:marBottom w:val="0"/>
                                                                              <w:divBdr>
                                                                                <w:top w:val="single" w:sz="2" w:space="0" w:color="D9D9E3"/>
                                                                                <w:left w:val="single" w:sz="2" w:space="0" w:color="D9D9E3"/>
                                                                                <w:bottom w:val="single" w:sz="2" w:space="0" w:color="D9D9E3"/>
                                                                                <w:right w:val="single" w:sz="2" w:space="0" w:color="D9D9E3"/>
                                                                              </w:divBdr>
                                                                            </w:div>
                                                                            <w:div w:id="105543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2662867">
                                                                          <w:marLeft w:val="0"/>
                                                                          <w:marRight w:val="0"/>
                                                                          <w:marTop w:val="0"/>
                                                                          <w:marBottom w:val="0"/>
                                                                          <w:divBdr>
                                                                            <w:top w:val="single" w:sz="2" w:space="0" w:color="D9D9E3"/>
                                                                            <w:left w:val="single" w:sz="2" w:space="0" w:color="D9D9E3"/>
                                                                            <w:bottom w:val="single" w:sz="2" w:space="0" w:color="D9D9E3"/>
                                                                            <w:right w:val="single" w:sz="2" w:space="0" w:color="D9D9E3"/>
                                                                          </w:divBdr>
                                                                          <w:divsChild>
                                                                            <w:div w:id="1380284791">
                                                                              <w:marLeft w:val="0"/>
                                                                              <w:marRight w:val="0"/>
                                                                              <w:marTop w:val="0"/>
                                                                              <w:marBottom w:val="0"/>
                                                                              <w:divBdr>
                                                                                <w:top w:val="single" w:sz="2" w:space="0" w:color="D9D9E3"/>
                                                                                <w:left w:val="single" w:sz="2" w:space="0" w:color="D9D9E3"/>
                                                                                <w:bottom w:val="single" w:sz="2" w:space="0" w:color="D9D9E3"/>
                                                                                <w:right w:val="single" w:sz="2" w:space="0" w:color="D9D9E3"/>
                                                                              </w:divBdr>
                                                                            </w:div>
                                                                            <w:div w:id="181070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37696">
                                                                          <w:marLeft w:val="0"/>
                                                                          <w:marRight w:val="0"/>
                                                                          <w:marTop w:val="0"/>
                                                                          <w:marBottom w:val="0"/>
                                                                          <w:divBdr>
                                                                            <w:top w:val="single" w:sz="2" w:space="0" w:color="D9D9E3"/>
                                                                            <w:left w:val="single" w:sz="2" w:space="0" w:color="D9D9E3"/>
                                                                            <w:bottom w:val="single" w:sz="2" w:space="0" w:color="D9D9E3"/>
                                                                            <w:right w:val="single" w:sz="2" w:space="0" w:color="D9D9E3"/>
                                                                          </w:divBdr>
                                                                          <w:divsChild>
                                                                            <w:div w:id="895360582">
                                                                              <w:marLeft w:val="0"/>
                                                                              <w:marRight w:val="0"/>
                                                                              <w:marTop w:val="0"/>
                                                                              <w:marBottom w:val="0"/>
                                                                              <w:divBdr>
                                                                                <w:top w:val="single" w:sz="2" w:space="0" w:color="D9D9E3"/>
                                                                                <w:left w:val="single" w:sz="2" w:space="0" w:color="D9D9E3"/>
                                                                                <w:bottom w:val="single" w:sz="2" w:space="0" w:color="D9D9E3"/>
                                                                                <w:right w:val="single" w:sz="2" w:space="0" w:color="D9D9E3"/>
                                                                              </w:divBdr>
                                                                            </w:div>
                                                                            <w:div w:id="195651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279160">
                                                                          <w:marLeft w:val="0"/>
                                                                          <w:marRight w:val="0"/>
                                                                          <w:marTop w:val="0"/>
                                                                          <w:marBottom w:val="0"/>
                                                                          <w:divBdr>
                                                                            <w:top w:val="single" w:sz="2" w:space="0" w:color="D9D9E3"/>
                                                                            <w:left w:val="single" w:sz="2" w:space="0" w:color="D9D9E3"/>
                                                                            <w:bottom w:val="single" w:sz="2" w:space="0" w:color="D9D9E3"/>
                                                                            <w:right w:val="single" w:sz="2" w:space="0" w:color="D9D9E3"/>
                                                                          </w:divBdr>
                                                                          <w:divsChild>
                                                                            <w:div w:id="293875933">
                                                                              <w:marLeft w:val="0"/>
                                                                              <w:marRight w:val="0"/>
                                                                              <w:marTop w:val="0"/>
                                                                              <w:marBottom w:val="0"/>
                                                                              <w:divBdr>
                                                                                <w:top w:val="single" w:sz="2" w:space="0" w:color="D9D9E3"/>
                                                                                <w:left w:val="single" w:sz="2" w:space="0" w:color="D9D9E3"/>
                                                                                <w:bottom w:val="single" w:sz="2" w:space="0" w:color="D9D9E3"/>
                                                                                <w:right w:val="single" w:sz="2" w:space="0" w:color="D9D9E3"/>
                                                                              </w:divBdr>
                                                                            </w:div>
                                                                            <w:div w:id="637227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879025">
                                                                          <w:marLeft w:val="0"/>
                                                                          <w:marRight w:val="0"/>
                                                                          <w:marTop w:val="0"/>
                                                                          <w:marBottom w:val="0"/>
                                                                          <w:divBdr>
                                                                            <w:top w:val="single" w:sz="2" w:space="0" w:color="D9D9E3"/>
                                                                            <w:left w:val="single" w:sz="2" w:space="0" w:color="D9D9E3"/>
                                                                            <w:bottom w:val="single" w:sz="2" w:space="0" w:color="D9D9E3"/>
                                                                            <w:right w:val="single" w:sz="2" w:space="0" w:color="D9D9E3"/>
                                                                          </w:divBdr>
                                                                          <w:divsChild>
                                                                            <w:div w:id="349646077">
                                                                              <w:marLeft w:val="0"/>
                                                                              <w:marRight w:val="0"/>
                                                                              <w:marTop w:val="0"/>
                                                                              <w:marBottom w:val="0"/>
                                                                              <w:divBdr>
                                                                                <w:top w:val="single" w:sz="2" w:space="0" w:color="D9D9E3"/>
                                                                                <w:left w:val="single" w:sz="2" w:space="0" w:color="D9D9E3"/>
                                                                                <w:bottom w:val="single" w:sz="2" w:space="0" w:color="D9D9E3"/>
                                                                                <w:right w:val="single" w:sz="2" w:space="0" w:color="D9D9E3"/>
                                                                              </w:divBdr>
                                                                            </w:div>
                                                                            <w:div w:id="175119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0833666">
                                          <w:marLeft w:val="0"/>
                                          <w:marRight w:val="0"/>
                                          <w:marTop w:val="0"/>
                                          <w:marBottom w:val="0"/>
                                          <w:divBdr>
                                            <w:top w:val="single" w:sz="2" w:space="0" w:color="D9D9E3"/>
                                            <w:left w:val="single" w:sz="2" w:space="0" w:color="D9D9E3"/>
                                            <w:bottom w:val="single" w:sz="2" w:space="0" w:color="D9D9E3"/>
                                            <w:right w:val="single" w:sz="2" w:space="0" w:color="D9D9E3"/>
                                          </w:divBdr>
                                          <w:divsChild>
                                            <w:div w:id="11516793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24379">
                                                  <w:marLeft w:val="0"/>
                                                  <w:marRight w:val="0"/>
                                                  <w:marTop w:val="0"/>
                                                  <w:marBottom w:val="0"/>
                                                  <w:divBdr>
                                                    <w:top w:val="single" w:sz="2" w:space="0" w:color="D9D9E3"/>
                                                    <w:left w:val="single" w:sz="2" w:space="0" w:color="D9D9E3"/>
                                                    <w:bottom w:val="single" w:sz="2" w:space="0" w:color="D9D9E3"/>
                                                    <w:right w:val="single" w:sz="2" w:space="0" w:color="D9D9E3"/>
                                                  </w:divBdr>
                                                  <w:divsChild>
                                                    <w:div w:id="389891963">
                                                      <w:marLeft w:val="0"/>
                                                      <w:marRight w:val="0"/>
                                                      <w:marTop w:val="0"/>
                                                      <w:marBottom w:val="0"/>
                                                      <w:divBdr>
                                                        <w:top w:val="single" w:sz="2" w:space="0" w:color="D9D9E3"/>
                                                        <w:left w:val="single" w:sz="2" w:space="0" w:color="D9D9E3"/>
                                                        <w:bottom w:val="single" w:sz="2" w:space="0" w:color="D9D9E3"/>
                                                        <w:right w:val="single" w:sz="2" w:space="0" w:color="D9D9E3"/>
                                                      </w:divBdr>
                                                      <w:divsChild>
                                                        <w:div w:id="462626422">
                                                          <w:marLeft w:val="0"/>
                                                          <w:marRight w:val="0"/>
                                                          <w:marTop w:val="0"/>
                                                          <w:marBottom w:val="0"/>
                                                          <w:divBdr>
                                                            <w:top w:val="single" w:sz="2" w:space="0" w:color="D9D9E3"/>
                                                            <w:left w:val="single" w:sz="2" w:space="0" w:color="D9D9E3"/>
                                                            <w:bottom w:val="single" w:sz="2" w:space="0" w:color="D9D9E3"/>
                                                            <w:right w:val="single" w:sz="2" w:space="0" w:color="D9D9E3"/>
                                                          </w:divBdr>
                                                          <w:divsChild>
                                                            <w:div w:id="2100176192">
                                                              <w:marLeft w:val="0"/>
                                                              <w:marRight w:val="0"/>
                                                              <w:marTop w:val="0"/>
                                                              <w:marBottom w:val="0"/>
                                                              <w:divBdr>
                                                                <w:top w:val="single" w:sz="2" w:space="0" w:color="D9D9E3"/>
                                                                <w:left w:val="single" w:sz="2" w:space="0" w:color="D9D9E3"/>
                                                                <w:bottom w:val="single" w:sz="2" w:space="0" w:color="D9D9E3"/>
                                                                <w:right w:val="single" w:sz="2" w:space="0" w:color="D9D9E3"/>
                                                              </w:divBdr>
                                                              <w:divsChild>
                                                                <w:div w:id="993530701">
                                                                  <w:marLeft w:val="0"/>
                                                                  <w:marRight w:val="0"/>
                                                                  <w:marTop w:val="0"/>
                                                                  <w:marBottom w:val="0"/>
                                                                  <w:divBdr>
                                                                    <w:top w:val="single" w:sz="2" w:space="0" w:color="D9D9E3"/>
                                                                    <w:left w:val="single" w:sz="2" w:space="0" w:color="D9D9E3"/>
                                                                    <w:bottom w:val="single" w:sz="2" w:space="0" w:color="D9D9E3"/>
                                                                    <w:right w:val="single" w:sz="2" w:space="0" w:color="D9D9E3"/>
                                                                  </w:divBdr>
                                                                  <w:divsChild>
                                                                    <w:div w:id="1648513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8277318">
                                                      <w:marLeft w:val="0"/>
                                                      <w:marRight w:val="0"/>
                                                      <w:marTop w:val="0"/>
                                                      <w:marBottom w:val="0"/>
                                                      <w:divBdr>
                                                        <w:top w:val="single" w:sz="2" w:space="0" w:color="D9D9E3"/>
                                                        <w:left w:val="single" w:sz="2" w:space="0" w:color="D9D9E3"/>
                                                        <w:bottom w:val="single" w:sz="2" w:space="0" w:color="D9D9E3"/>
                                                        <w:right w:val="single" w:sz="2" w:space="0" w:color="D9D9E3"/>
                                                      </w:divBdr>
                                                      <w:divsChild>
                                                        <w:div w:id="1366564108">
                                                          <w:marLeft w:val="0"/>
                                                          <w:marRight w:val="0"/>
                                                          <w:marTop w:val="0"/>
                                                          <w:marBottom w:val="0"/>
                                                          <w:divBdr>
                                                            <w:top w:val="single" w:sz="2" w:space="0" w:color="D9D9E3"/>
                                                            <w:left w:val="single" w:sz="2" w:space="0" w:color="D9D9E3"/>
                                                            <w:bottom w:val="single" w:sz="2" w:space="0" w:color="D9D9E3"/>
                                                            <w:right w:val="single" w:sz="2" w:space="0" w:color="D9D9E3"/>
                                                          </w:divBdr>
                                                        </w:div>
                                                        <w:div w:id="126244218">
                                                          <w:marLeft w:val="0"/>
                                                          <w:marRight w:val="0"/>
                                                          <w:marTop w:val="0"/>
                                                          <w:marBottom w:val="0"/>
                                                          <w:divBdr>
                                                            <w:top w:val="single" w:sz="2" w:space="0" w:color="D9D9E3"/>
                                                            <w:left w:val="single" w:sz="2" w:space="0" w:color="D9D9E3"/>
                                                            <w:bottom w:val="single" w:sz="2" w:space="0" w:color="D9D9E3"/>
                                                            <w:right w:val="single" w:sz="2" w:space="0" w:color="D9D9E3"/>
                                                          </w:divBdr>
                                                          <w:divsChild>
                                                            <w:div w:id="688681255">
                                                              <w:marLeft w:val="0"/>
                                                              <w:marRight w:val="0"/>
                                                              <w:marTop w:val="0"/>
                                                              <w:marBottom w:val="0"/>
                                                              <w:divBdr>
                                                                <w:top w:val="single" w:sz="2" w:space="0" w:color="D9D9E3"/>
                                                                <w:left w:val="single" w:sz="2" w:space="0" w:color="D9D9E3"/>
                                                                <w:bottom w:val="single" w:sz="2" w:space="0" w:color="D9D9E3"/>
                                                                <w:right w:val="single" w:sz="2" w:space="0" w:color="D9D9E3"/>
                                                              </w:divBdr>
                                                              <w:divsChild>
                                                                <w:div w:id="1201356692">
                                                                  <w:marLeft w:val="0"/>
                                                                  <w:marRight w:val="0"/>
                                                                  <w:marTop w:val="0"/>
                                                                  <w:marBottom w:val="0"/>
                                                                  <w:divBdr>
                                                                    <w:top w:val="single" w:sz="2" w:space="0" w:color="D9D9E3"/>
                                                                    <w:left w:val="single" w:sz="2" w:space="0" w:color="D9D9E3"/>
                                                                    <w:bottom w:val="single" w:sz="2" w:space="0" w:color="D9D9E3"/>
                                                                    <w:right w:val="single" w:sz="2" w:space="0" w:color="D9D9E3"/>
                                                                  </w:divBdr>
                                                                  <w:divsChild>
                                                                    <w:div w:id="1506818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0666596">
                                          <w:marLeft w:val="0"/>
                                          <w:marRight w:val="0"/>
                                          <w:marTop w:val="0"/>
                                          <w:marBottom w:val="0"/>
                                          <w:divBdr>
                                            <w:top w:val="single" w:sz="2" w:space="0" w:color="D9D9E3"/>
                                            <w:left w:val="single" w:sz="2" w:space="0" w:color="D9D9E3"/>
                                            <w:bottom w:val="single" w:sz="2" w:space="0" w:color="D9D9E3"/>
                                            <w:right w:val="single" w:sz="2" w:space="0" w:color="D9D9E3"/>
                                          </w:divBdr>
                                          <w:divsChild>
                                            <w:div w:id="346030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22629278">
                                                  <w:marLeft w:val="0"/>
                                                  <w:marRight w:val="0"/>
                                                  <w:marTop w:val="0"/>
                                                  <w:marBottom w:val="0"/>
                                                  <w:divBdr>
                                                    <w:top w:val="single" w:sz="2" w:space="0" w:color="D9D9E3"/>
                                                    <w:left w:val="single" w:sz="2" w:space="0" w:color="D9D9E3"/>
                                                    <w:bottom w:val="single" w:sz="2" w:space="0" w:color="D9D9E3"/>
                                                    <w:right w:val="single" w:sz="2" w:space="0" w:color="D9D9E3"/>
                                                  </w:divBdr>
                                                  <w:divsChild>
                                                    <w:div w:id="1357657468">
                                                      <w:marLeft w:val="0"/>
                                                      <w:marRight w:val="0"/>
                                                      <w:marTop w:val="0"/>
                                                      <w:marBottom w:val="0"/>
                                                      <w:divBdr>
                                                        <w:top w:val="single" w:sz="2" w:space="0" w:color="D9D9E3"/>
                                                        <w:left w:val="single" w:sz="2" w:space="0" w:color="D9D9E3"/>
                                                        <w:bottom w:val="single" w:sz="2" w:space="0" w:color="D9D9E3"/>
                                                        <w:right w:val="single" w:sz="2" w:space="0" w:color="D9D9E3"/>
                                                      </w:divBdr>
                                                      <w:divsChild>
                                                        <w:div w:id="80876878">
                                                          <w:marLeft w:val="0"/>
                                                          <w:marRight w:val="0"/>
                                                          <w:marTop w:val="0"/>
                                                          <w:marBottom w:val="0"/>
                                                          <w:divBdr>
                                                            <w:top w:val="single" w:sz="2" w:space="0" w:color="D9D9E3"/>
                                                            <w:left w:val="single" w:sz="2" w:space="0" w:color="D9D9E3"/>
                                                            <w:bottom w:val="single" w:sz="2" w:space="0" w:color="D9D9E3"/>
                                                            <w:right w:val="single" w:sz="2" w:space="0" w:color="D9D9E3"/>
                                                          </w:divBdr>
                                                          <w:divsChild>
                                                            <w:div w:id="1783643761">
                                                              <w:marLeft w:val="0"/>
                                                              <w:marRight w:val="0"/>
                                                              <w:marTop w:val="0"/>
                                                              <w:marBottom w:val="0"/>
                                                              <w:divBdr>
                                                                <w:top w:val="single" w:sz="2" w:space="0" w:color="D9D9E3"/>
                                                                <w:left w:val="single" w:sz="2" w:space="0" w:color="D9D9E3"/>
                                                                <w:bottom w:val="single" w:sz="2" w:space="0" w:color="D9D9E3"/>
                                                                <w:right w:val="single" w:sz="2" w:space="0" w:color="D9D9E3"/>
                                                              </w:divBdr>
                                                              <w:divsChild>
                                                                <w:div w:id="1351907729">
                                                                  <w:marLeft w:val="0"/>
                                                                  <w:marRight w:val="0"/>
                                                                  <w:marTop w:val="0"/>
                                                                  <w:marBottom w:val="0"/>
                                                                  <w:divBdr>
                                                                    <w:top w:val="single" w:sz="2" w:space="0" w:color="D9D9E3"/>
                                                                    <w:left w:val="single" w:sz="2" w:space="0" w:color="D9D9E3"/>
                                                                    <w:bottom w:val="single" w:sz="2" w:space="0" w:color="D9D9E3"/>
                                                                    <w:right w:val="single" w:sz="2" w:space="0" w:color="D9D9E3"/>
                                                                  </w:divBdr>
                                                                  <w:divsChild>
                                                                    <w:div w:id="1878815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646170">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0">
                                                          <w:marLeft w:val="0"/>
                                                          <w:marRight w:val="0"/>
                                                          <w:marTop w:val="0"/>
                                                          <w:marBottom w:val="0"/>
                                                          <w:divBdr>
                                                            <w:top w:val="single" w:sz="2" w:space="0" w:color="D9D9E3"/>
                                                            <w:left w:val="single" w:sz="2" w:space="0" w:color="D9D9E3"/>
                                                            <w:bottom w:val="single" w:sz="2" w:space="0" w:color="D9D9E3"/>
                                                            <w:right w:val="single" w:sz="2" w:space="0" w:color="D9D9E3"/>
                                                          </w:divBdr>
                                                        </w:div>
                                                        <w:div w:id="120540371">
                                                          <w:marLeft w:val="0"/>
                                                          <w:marRight w:val="0"/>
                                                          <w:marTop w:val="0"/>
                                                          <w:marBottom w:val="0"/>
                                                          <w:divBdr>
                                                            <w:top w:val="single" w:sz="2" w:space="0" w:color="D9D9E3"/>
                                                            <w:left w:val="single" w:sz="2" w:space="0" w:color="D9D9E3"/>
                                                            <w:bottom w:val="single" w:sz="2" w:space="0" w:color="D9D9E3"/>
                                                            <w:right w:val="single" w:sz="2" w:space="0" w:color="D9D9E3"/>
                                                          </w:divBdr>
                                                          <w:divsChild>
                                                            <w:div w:id="1181772464">
                                                              <w:marLeft w:val="0"/>
                                                              <w:marRight w:val="0"/>
                                                              <w:marTop w:val="0"/>
                                                              <w:marBottom w:val="0"/>
                                                              <w:divBdr>
                                                                <w:top w:val="single" w:sz="2" w:space="0" w:color="D9D9E3"/>
                                                                <w:left w:val="single" w:sz="2" w:space="0" w:color="D9D9E3"/>
                                                                <w:bottom w:val="single" w:sz="2" w:space="0" w:color="D9D9E3"/>
                                                                <w:right w:val="single" w:sz="2" w:space="0" w:color="D9D9E3"/>
                                                              </w:divBdr>
                                                              <w:divsChild>
                                                                <w:div w:id="554389148">
                                                                  <w:marLeft w:val="0"/>
                                                                  <w:marRight w:val="0"/>
                                                                  <w:marTop w:val="0"/>
                                                                  <w:marBottom w:val="0"/>
                                                                  <w:divBdr>
                                                                    <w:top w:val="single" w:sz="2" w:space="0" w:color="D9D9E3"/>
                                                                    <w:left w:val="single" w:sz="2" w:space="0" w:color="D9D9E3"/>
                                                                    <w:bottom w:val="single" w:sz="2" w:space="0" w:color="D9D9E3"/>
                                                                    <w:right w:val="single" w:sz="2" w:space="0" w:color="D9D9E3"/>
                                                                  </w:divBdr>
                                                                  <w:divsChild>
                                                                    <w:div w:id="368919587">
                                                                      <w:marLeft w:val="0"/>
                                                                      <w:marRight w:val="0"/>
                                                                      <w:marTop w:val="0"/>
                                                                      <w:marBottom w:val="0"/>
                                                                      <w:divBdr>
                                                                        <w:top w:val="single" w:sz="2" w:space="0" w:color="D9D9E3"/>
                                                                        <w:left w:val="single" w:sz="2" w:space="0" w:color="D9D9E3"/>
                                                                        <w:bottom w:val="single" w:sz="2" w:space="0" w:color="D9D9E3"/>
                                                                        <w:right w:val="single" w:sz="2" w:space="0" w:color="D9D9E3"/>
                                                                      </w:divBdr>
                                                                      <w:divsChild>
                                                                        <w:div w:id="1887790692">
                                                                          <w:marLeft w:val="0"/>
                                                                          <w:marRight w:val="0"/>
                                                                          <w:marTop w:val="0"/>
                                                                          <w:marBottom w:val="0"/>
                                                                          <w:divBdr>
                                                                            <w:top w:val="single" w:sz="2" w:space="0" w:color="D9D9E3"/>
                                                                            <w:left w:val="single" w:sz="2" w:space="0" w:color="D9D9E3"/>
                                                                            <w:bottom w:val="single" w:sz="2" w:space="0" w:color="D9D9E3"/>
                                                                            <w:right w:val="single" w:sz="2" w:space="0" w:color="D9D9E3"/>
                                                                          </w:divBdr>
                                                                          <w:divsChild>
                                                                            <w:div w:id="202057994">
                                                                              <w:marLeft w:val="0"/>
                                                                              <w:marRight w:val="0"/>
                                                                              <w:marTop w:val="0"/>
                                                                              <w:marBottom w:val="0"/>
                                                                              <w:divBdr>
                                                                                <w:top w:val="single" w:sz="2" w:space="0" w:color="D9D9E3"/>
                                                                                <w:left w:val="single" w:sz="2" w:space="0" w:color="D9D9E3"/>
                                                                                <w:bottom w:val="single" w:sz="2" w:space="0" w:color="D9D9E3"/>
                                                                                <w:right w:val="single" w:sz="2" w:space="0" w:color="D9D9E3"/>
                                                                              </w:divBdr>
                                                                            </w:div>
                                                                            <w:div w:id="1940287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822047319">
                                                                              <w:marLeft w:val="0"/>
                                                                              <w:marRight w:val="0"/>
                                                                              <w:marTop w:val="0"/>
                                                                              <w:marBottom w:val="0"/>
                                                                              <w:divBdr>
                                                                                <w:top w:val="single" w:sz="2" w:space="0" w:color="D9D9E3"/>
                                                                                <w:left w:val="single" w:sz="2" w:space="0" w:color="D9D9E3"/>
                                                                                <w:bottom w:val="single" w:sz="2" w:space="0" w:color="D9D9E3"/>
                                                                                <w:right w:val="single" w:sz="2" w:space="0" w:color="D9D9E3"/>
                                                                              </w:divBdr>
                                                                            </w:div>
                                                                            <w:div w:id="76959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423361">
                                                                          <w:marLeft w:val="0"/>
                                                                          <w:marRight w:val="0"/>
                                                                          <w:marTop w:val="0"/>
                                                                          <w:marBottom w:val="0"/>
                                                                          <w:divBdr>
                                                                            <w:top w:val="single" w:sz="2" w:space="0" w:color="D9D9E3"/>
                                                                            <w:left w:val="single" w:sz="2" w:space="0" w:color="D9D9E3"/>
                                                                            <w:bottom w:val="single" w:sz="2" w:space="0" w:color="D9D9E3"/>
                                                                            <w:right w:val="single" w:sz="2" w:space="0" w:color="D9D9E3"/>
                                                                          </w:divBdr>
                                                                          <w:divsChild>
                                                                            <w:div w:id="1307736003">
                                                                              <w:marLeft w:val="0"/>
                                                                              <w:marRight w:val="0"/>
                                                                              <w:marTop w:val="0"/>
                                                                              <w:marBottom w:val="0"/>
                                                                              <w:divBdr>
                                                                                <w:top w:val="single" w:sz="2" w:space="0" w:color="D9D9E3"/>
                                                                                <w:left w:val="single" w:sz="2" w:space="0" w:color="D9D9E3"/>
                                                                                <w:bottom w:val="single" w:sz="2" w:space="0" w:color="D9D9E3"/>
                                                                                <w:right w:val="single" w:sz="2" w:space="0" w:color="D9D9E3"/>
                                                                              </w:divBdr>
                                                                            </w:div>
                                                                            <w:div w:id="81881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855803">
                                          <w:marLeft w:val="0"/>
                                          <w:marRight w:val="0"/>
                                          <w:marTop w:val="0"/>
                                          <w:marBottom w:val="0"/>
                                          <w:divBdr>
                                            <w:top w:val="single" w:sz="2" w:space="0" w:color="D9D9E3"/>
                                            <w:left w:val="single" w:sz="2" w:space="0" w:color="D9D9E3"/>
                                            <w:bottom w:val="single" w:sz="2" w:space="0" w:color="D9D9E3"/>
                                            <w:right w:val="single" w:sz="2" w:space="0" w:color="D9D9E3"/>
                                          </w:divBdr>
                                          <w:divsChild>
                                            <w:div w:id="355423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71590">
                                                  <w:marLeft w:val="0"/>
                                                  <w:marRight w:val="0"/>
                                                  <w:marTop w:val="0"/>
                                                  <w:marBottom w:val="0"/>
                                                  <w:divBdr>
                                                    <w:top w:val="single" w:sz="2" w:space="0" w:color="D9D9E3"/>
                                                    <w:left w:val="single" w:sz="2" w:space="0" w:color="D9D9E3"/>
                                                    <w:bottom w:val="single" w:sz="2" w:space="0" w:color="D9D9E3"/>
                                                    <w:right w:val="single" w:sz="2" w:space="0" w:color="D9D9E3"/>
                                                  </w:divBdr>
                                                  <w:divsChild>
                                                    <w:div w:id="942111667">
                                                      <w:marLeft w:val="0"/>
                                                      <w:marRight w:val="0"/>
                                                      <w:marTop w:val="0"/>
                                                      <w:marBottom w:val="0"/>
                                                      <w:divBdr>
                                                        <w:top w:val="single" w:sz="2" w:space="0" w:color="D9D9E3"/>
                                                        <w:left w:val="single" w:sz="2" w:space="0" w:color="D9D9E3"/>
                                                        <w:bottom w:val="single" w:sz="2" w:space="0" w:color="D9D9E3"/>
                                                        <w:right w:val="single" w:sz="2" w:space="0" w:color="D9D9E3"/>
                                                      </w:divBdr>
                                                      <w:divsChild>
                                                        <w:div w:id="719207927">
                                                          <w:marLeft w:val="0"/>
                                                          <w:marRight w:val="0"/>
                                                          <w:marTop w:val="0"/>
                                                          <w:marBottom w:val="0"/>
                                                          <w:divBdr>
                                                            <w:top w:val="single" w:sz="2" w:space="0" w:color="D9D9E3"/>
                                                            <w:left w:val="single" w:sz="2" w:space="0" w:color="D9D9E3"/>
                                                            <w:bottom w:val="single" w:sz="2" w:space="0" w:color="D9D9E3"/>
                                                            <w:right w:val="single" w:sz="2" w:space="0" w:color="D9D9E3"/>
                                                          </w:divBdr>
                                                          <w:divsChild>
                                                            <w:div w:id="1084298065">
                                                              <w:marLeft w:val="0"/>
                                                              <w:marRight w:val="0"/>
                                                              <w:marTop w:val="0"/>
                                                              <w:marBottom w:val="0"/>
                                                              <w:divBdr>
                                                                <w:top w:val="single" w:sz="2" w:space="0" w:color="D9D9E3"/>
                                                                <w:left w:val="single" w:sz="2" w:space="0" w:color="D9D9E3"/>
                                                                <w:bottom w:val="single" w:sz="2" w:space="0" w:color="D9D9E3"/>
                                                                <w:right w:val="single" w:sz="2" w:space="0" w:color="D9D9E3"/>
                                                              </w:divBdr>
                                                              <w:divsChild>
                                                                <w:div w:id="1750225213">
                                                                  <w:marLeft w:val="0"/>
                                                                  <w:marRight w:val="0"/>
                                                                  <w:marTop w:val="0"/>
                                                                  <w:marBottom w:val="0"/>
                                                                  <w:divBdr>
                                                                    <w:top w:val="single" w:sz="2" w:space="0" w:color="D9D9E3"/>
                                                                    <w:left w:val="single" w:sz="2" w:space="0" w:color="D9D9E3"/>
                                                                    <w:bottom w:val="single" w:sz="2" w:space="0" w:color="D9D9E3"/>
                                                                    <w:right w:val="single" w:sz="2" w:space="0" w:color="D9D9E3"/>
                                                                  </w:divBdr>
                                                                  <w:divsChild>
                                                                    <w:div w:id="1008026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6321686">
                                                      <w:marLeft w:val="0"/>
                                                      <w:marRight w:val="0"/>
                                                      <w:marTop w:val="0"/>
                                                      <w:marBottom w:val="0"/>
                                                      <w:divBdr>
                                                        <w:top w:val="single" w:sz="2" w:space="0" w:color="D9D9E3"/>
                                                        <w:left w:val="single" w:sz="2" w:space="0" w:color="D9D9E3"/>
                                                        <w:bottom w:val="single" w:sz="2" w:space="0" w:color="D9D9E3"/>
                                                        <w:right w:val="single" w:sz="2" w:space="0" w:color="D9D9E3"/>
                                                      </w:divBdr>
                                                      <w:divsChild>
                                                        <w:div w:id="496842008">
                                                          <w:marLeft w:val="0"/>
                                                          <w:marRight w:val="0"/>
                                                          <w:marTop w:val="0"/>
                                                          <w:marBottom w:val="0"/>
                                                          <w:divBdr>
                                                            <w:top w:val="single" w:sz="2" w:space="0" w:color="D9D9E3"/>
                                                            <w:left w:val="single" w:sz="2" w:space="0" w:color="D9D9E3"/>
                                                            <w:bottom w:val="single" w:sz="2" w:space="0" w:color="D9D9E3"/>
                                                            <w:right w:val="single" w:sz="2" w:space="0" w:color="D9D9E3"/>
                                                          </w:divBdr>
                                                        </w:div>
                                                        <w:div w:id="244609729">
                                                          <w:marLeft w:val="0"/>
                                                          <w:marRight w:val="0"/>
                                                          <w:marTop w:val="0"/>
                                                          <w:marBottom w:val="0"/>
                                                          <w:divBdr>
                                                            <w:top w:val="single" w:sz="2" w:space="0" w:color="D9D9E3"/>
                                                            <w:left w:val="single" w:sz="2" w:space="0" w:color="D9D9E3"/>
                                                            <w:bottom w:val="single" w:sz="2" w:space="0" w:color="D9D9E3"/>
                                                            <w:right w:val="single" w:sz="2" w:space="0" w:color="D9D9E3"/>
                                                          </w:divBdr>
                                                          <w:divsChild>
                                                            <w:div w:id="1849254295">
                                                              <w:marLeft w:val="0"/>
                                                              <w:marRight w:val="0"/>
                                                              <w:marTop w:val="0"/>
                                                              <w:marBottom w:val="0"/>
                                                              <w:divBdr>
                                                                <w:top w:val="single" w:sz="2" w:space="0" w:color="D9D9E3"/>
                                                                <w:left w:val="single" w:sz="2" w:space="0" w:color="D9D9E3"/>
                                                                <w:bottom w:val="single" w:sz="2" w:space="0" w:color="D9D9E3"/>
                                                                <w:right w:val="single" w:sz="2" w:space="0" w:color="D9D9E3"/>
                                                              </w:divBdr>
                                                              <w:divsChild>
                                                                <w:div w:id="903444695">
                                                                  <w:marLeft w:val="0"/>
                                                                  <w:marRight w:val="0"/>
                                                                  <w:marTop w:val="0"/>
                                                                  <w:marBottom w:val="0"/>
                                                                  <w:divBdr>
                                                                    <w:top w:val="single" w:sz="2" w:space="0" w:color="D9D9E3"/>
                                                                    <w:left w:val="single" w:sz="2" w:space="0" w:color="D9D9E3"/>
                                                                    <w:bottom w:val="single" w:sz="2" w:space="0" w:color="D9D9E3"/>
                                                                    <w:right w:val="single" w:sz="2" w:space="0" w:color="D9D9E3"/>
                                                                  </w:divBdr>
                                                                  <w:divsChild>
                                                                    <w:div w:id="2190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21282">
                                          <w:marLeft w:val="0"/>
                                          <w:marRight w:val="0"/>
                                          <w:marTop w:val="0"/>
                                          <w:marBottom w:val="0"/>
                                          <w:divBdr>
                                            <w:top w:val="single" w:sz="2" w:space="0" w:color="D9D9E3"/>
                                            <w:left w:val="single" w:sz="2" w:space="0" w:color="D9D9E3"/>
                                            <w:bottom w:val="single" w:sz="2" w:space="0" w:color="D9D9E3"/>
                                            <w:right w:val="single" w:sz="2" w:space="0" w:color="D9D9E3"/>
                                          </w:divBdr>
                                          <w:divsChild>
                                            <w:div w:id="1486581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359658">
                                                  <w:marLeft w:val="0"/>
                                                  <w:marRight w:val="0"/>
                                                  <w:marTop w:val="0"/>
                                                  <w:marBottom w:val="0"/>
                                                  <w:divBdr>
                                                    <w:top w:val="single" w:sz="2" w:space="0" w:color="D9D9E3"/>
                                                    <w:left w:val="single" w:sz="2" w:space="0" w:color="D9D9E3"/>
                                                    <w:bottom w:val="single" w:sz="2" w:space="0" w:color="D9D9E3"/>
                                                    <w:right w:val="single" w:sz="2" w:space="0" w:color="D9D9E3"/>
                                                  </w:divBdr>
                                                  <w:divsChild>
                                                    <w:div w:id="1600093794">
                                                      <w:marLeft w:val="0"/>
                                                      <w:marRight w:val="0"/>
                                                      <w:marTop w:val="0"/>
                                                      <w:marBottom w:val="0"/>
                                                      <w:divBdr>
                                                        <w:top w:val="single" w:sz="2" w:space="0" w:color="D9D9E3"/>
                                                        <w:left w:val="single" w:sz="2" w:space="0" w:color="D9D9E3"/>
                                                        <w:bottom w:val="single" w:sz="2" w:space="0" w:color="D9D9E3"/>
                                                        <w:right w:val="single" w:sz="2" w:space="0" w:color="D9D9E3"/>
                                                      </w:divBdr>
                                                      <w:divsChild>
                                                        <w:div w:id="472798373">
                                                          <w:marLeft w:val="0"/>
                                                          <w:marRight w:val="0"/>
                                                          <w:marTop w:val="0"/>
                                                          <w:marBottom w:val="0"/>
                                                          <w:divBdr>
                                                            <w:top w:val="single" w:sz="2" w:space="0" w:color="D9D9E3"/>
                                                            <w:left w:val="single" w:sz="2" w:space="0" w:color="D9D9E3"/>
                                                            <w:bottom w:val="single" w:sz="2" w:space="0" w:color="D9D9E3"/>
                                                            <w:right w:val="single" w:sz="2" w:space="0" w:color="D9D9E3"/>
                                                          </w:divBdr>
                                                          <w:divsChild>
                                                            <w:div w:id="1060589871">
                                                              <w:marLeft w:val="0"/>
                                                              <w:marRight w:val="0"/>
                                                              <w:marTop w:val="0"/>
                                                              <w:marBottom w:val="0"/>
                                                              <w:divBdr>
                                                                <w:top w:val="single" w:sz="2" w:space="0" w:color="D9D9E3"/>
                                                                <w:left w:val="single" w:sz="2" w:space="0" w:color="D9D9E3"/>
                                                                <w:bottom w:val="single" w:sz="2" w:space="0" w:color="D9D9E3"/>
                                                                <w:right w:val="single" w:sz="2" w:space="0" w:color="D9D9E3"/>
                                                              </w:divBdr>
                                                              <w:divsChild>
                                                                <w:div w:id="2081639147">
                                                                  <w:marLeft w:val="0"/>
                                                                  <w:marRight w:val="0"/>
                                                                  <w:marTop w:val="0"/>
                                                                  <w:marBottom w:val="0"/>
                                                                  <w:divBdr>
                                                                    <w:top w:val="single" w:sz="2" w:space="0" w:color="D9D9E3"/>
                                                                    <w:left w:val="single" w:sz="2" w:space="0" w:color="D9D9E3"/>
                                                                    <w:bottom w:val="single" w:sz="2" w:space="0" w:color="D9D9E3"/>
                                                                    <w:right w:val="single" w:sz="2" w:space="0" w:color="D9D9E3"/>
                                                                  </w:divBdr>
                                                                  <w:divsChild>
                                                                    <w:div w:id="540245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4748179">
                                                      <w:marLeft w:val="0"/>
                                                      <w:marRight w:val="0"/>
                                                      <w:marTop w:val="0"/>
                                                      <w:marBottom w:val="0"/>
                                                      <w:divBdr>
                                                        <w:top w:val="single" w:sz="2" w:space="0" w:color="D9D9E3"/>
                                                        <w:left w:val="single" w:sz="2" w:space="0" w:color="D9D9E3"/>
                                                        <w:bottom w:val="single" w:sz="2" w:space="0" w:color="D9D9E3"/>
                                                        <w:right w:val="single" w:sz="2" w:space="0" w:color="D9D9E3"/>
                                                      </w:divBdr>
                                                      <w:divsChild>
                                                        <w:div w:id="569509248">
                                                          <w:marLeft w:val="0"/>
                                                          <w:marRight w:val="0"/>
                                                          <w:marTop w:val="0"/>
                                                          <w:marBottom w:val="0"/>
                                                          <w:divBdr>
                                                            <w:top w:val="single" w:sz="2" w:space="0" w:color="D9D9E3"/>
                                                            <w:left w:val="single" w:sz="2" w:space="0" w:color="D9D9E3"/>
                                                            <w:bottom w:val="single" w:sz="2" w:space="0" w:color="D9D9E3"/>
                                                            <w:right w:val="single" w:sz="2" w:space="0" w:color="D9D9E3"/>
                                                          </w:divBdr>
                                                        </w:div>
                                                        <w:div w:id="963921964">
                                                          <w:marLeft w:val="0"/>
                                                          <w:marRight w:val="0"/>
                                                          <w:marTop w:val="0"/>
                                                          <w:marBottom w:val="0"/>
                                                          <w:divBdr>
                                                            <w:top w:val="single" w:sz="2" w:space="0" w:color="D9D9E3"/>
                                                            <w:left w:val="single" w:sz="2" w:space="0" w:color="D9D9E3"/>
                                                            <w:bottom w:val="single" w:sz="2" w:space="0" w:color="D9D9E3"/>
                                                            <w:right w:val="single" w:sz="2" w:space="0" w:color="D9D9E3"/>
                                                          </w:divBdr>
                                                          <w:divsChild>
                                                            <w:div w:id="1011449429">
                                                              <w:marLeft w:val="0"/>
                                                              <w:marRight w:val="0"/>
                                                              <w:marTop w:val="0"/>
                                                              <w:marBottom w:val="0"/>
                                                              <w:divBdr>
                                                                <w:top w:val="single" w:sz="2" w:space="0" w:color="D9D9E3"/>
                                                                <w:left w:val="single" w:sz="2" w:space="0" w:color="D9D9E3"/>
                                                                <w:bottom w:val="single" w:sz="2" w:space="0" w:color="D9D9E3"/>
                                                                <w:right w:val="single" w:sz="2" w:space="0" w:color="D9D9E3"/>
                                                              </w:divBdr>
                                                              <w:divsChild>
                                                                <w:div w:id="967126267">
                                                                  <w:marLeft w:val="0"/>
                                                                  <w:marRight w:val="0"/>
                                                                  <w:marTop w:val="0"/>
                                                                  <w:marBottom w:val="0"/>
                                                                  <w:divBdr>
                                                                    <w:top w:val="single" w:sz="2" w:space="0" w:color="D9D9E3"/>
                                                                    <w:left w:val="single" w:sz="2" w:space="0" w:color="D9D9E3"/>
                                                                    <w:bottom w:val="single" w:sz="2" w:space="0" w:color="D9D9E3"/>
                                                                    <w:right w:val="single" w:sz="2" w:space="0" w:color="D9D9E3"/>
                                                                  </w:divBdr>
                                                                  <w:divsChild>
                                                                    <w:div w:id="1394963095">
                                                                      <w:marLeft w:val="0"/>
                                                                      <w:marRight w:val="0"/>
                                                                      <w:marTop w:val="0"/>
                                                                      <w:marBottom w:val="0"/>
                                                                      <w:divBdr>
                                                                        <w:top w:val="single" w:sz="2" w:space="0" w:color="D9D9E3"/>
                                                                        <w:left w:val="single" w:sz="2" w:space="0" w:color="D9D9E3"/>
                                                                        <w:bottom w:val="single" w:sz="2" w:space="0" w:color="D9D9E3"/>
                                                                        <w:right w:val="single" w:sz="2" w:space="0" w:color="D9D9E3"/>
                                                                      </w:divBdr>
                                                                      <w:divsChild>
                                                                        <w:div w:id="936671478">
                                                                          <w:marLeft w:val="0"/>
                                                                          <w:marRight w:val="0"/>
                                                                          <w:marTop w:val="0"/>
                                                                          <w:marBottom w:val="0"/>
                                                                          <w:divBdr>
                                                                            <w:top w:val="single" w:sz="2" w:space="0" w:color="D9D9E3"/>
                                                                            <w:left w:val="single" w:sz="2" w:space="0" w:color="D9D9E3"/>
                                                                            <w:bottom w:val="single" w:sz="2" w:space="0" w:color="D9D9E3"/>
                                                                            <w:right w:val="single" w:sz="2" w:space="0" w:color="D9D9E3"/>
                                                                          </w:divBdr>
                                                                          <w:divsChild>
                                                                            <w:div w:id="345601818">
                                                                              <w:marLeft w:val="0"/>
                                                                              <w:marRight w:val="0"/>
                                                                              <w:marTop w:val="0"/>
                                                                              <w:marBottom w:val="0"/>
                                                                              <w:divBdr>
                                                                                <w:top w:val="single" w:sz="2" w:space="0" w:color="D9D9E3"/>
                                                                                <w:left w:val="single" w:sz="2" w:space="0" w:color="D9D9E3"/>
                                                                                <w:bottom w:val="single" w:sz="2" w:space="0" w:color="D9D9E3"/>
                                                                                <w:right w:val="single" w:sz="2" w:space="0" w:color="D9D9E3"/>
                                                                              </w:divBdr>
                                                                            </w:div>
                                                                            <w:div w:id="1418552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439611">
                                                                          <w:marLeft w:val="0"/>
                                                                          <w:marRight w:val="0"/>
                                                                          <w:marTop w:val="0"/>
                                                                          <w:marBottom w:val="0"/>
                                                                          <w:divBdr>
                                                                            <w:top w:val="single" w:sz="2" w:space="0" w:color="D9D9E3"/>
                                                                            <w:left w:val="single" w:sz="2" w:space="0" w:color="D9D9E3"/>
                                                                            <w:bottom w:val="single" w:sz="2" w:space="0" w:color="D9D9E3"/>
                                                                            <w:right w:val="single" w:sz="2" w:space="0" w:color="D9D9E3"/>
                                                                          </w:divBdr>
                                                                          <w:divsChild>
                                                                            <w:div w:id="703797065">
                                                                              <w:marLeft w:val="0"/>
                                                                              <w:marRight w:val="0"/>
                                                                              <w:marTop w:val="0"/>
                                                                              <w:marBottom w:val="0"/>
                                                                              <w:divBdr>
                                                                                <w:top w:val="single" w:sz="2" w:space="0" w:color="D9D9E3"/>
                                                                                <w:left w:val="single" w:sz="2" w:space="0" w:color="D9D9E3"/>
                                                                                <w:bottom w:val="single" w:sz="2" w:space="0" w:color="D9D9E3"/>
                                                                                <w:right w:val="single" w:sz="2" w:space="0" w:color="D9D9E3"/>
                                                                              </w:divBdr>
                                                                            </w:div>
                                                                            <w:div w:id="1630622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375053">
                                                                          <w:marLeft w:val="0"/>
                                                                          <w:marRight w:val="0"/>
                                                                          <w:marTop w:val="0"/>
                                                                          <w:marBottom w:val="0"/>
                                                                          <w:divBdr>
                                                                            <w:top w:val="single" w:sz="2" w:space="0" w:color="D9D9E3"/>
                                                                            <w:left w:val="single" w:sz="2" w:space="0" w:color="D9D9E3"/>
                                                                            <w:bottom w:val="single" w:sz="2" w:space="0" w:color="D9D9E3"/>
                                                                            <w:right w:val="single" w:sz="2" w:space="0" w:color="D9D9E3"/>
                                                                          </w:divBdr>
                                                                          <w:divsChild>
                                                                            <w:div w:id="428044080">
                                                                              <w:marLeft w:val="0"/>
                                                                              <w:marRight w:val="0"/>
                                                                              <w:marTop w:val="0"/>
                                                                              <w:marBottom w:val="0"/>
                                                                              <w:divBdr>
                                                                                <w:top w:val="single" w:sz="2" w:space="0" w:color="D9D9E3"/>
                                                                                <w:left w:val="single" w:sz="2" w:space="0" w:color="D9D9E3"/>
                                                                                <w:bottom w:val="single" w:sz="2" w:space="0" w:color="D9D9E3"/>
                                                                                <w:right w:val="single" w:sz="2" w:space="0" w:color="D9D9E3"/>
                                                                              </w:divBdr>
                                                                            </w:div>
                                                                            <w:div w:id="949043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396218">
                                                                          <w:marLeft w:val="0"/>
                                                                          <w:marRight w:val="0"/>
                                                                          <w:marTop w:val="0"/>
                                                                          <w:marBottom w:val="0"/>
                                                                          <w:divBdr>
                                                                            <w:top w:val="single" w:sz="2" w:space="0" w:color="D9D9E3"/>
                                                                            <w:left w:val="single" w:sz="2" w:space="0" w:color="D9D9E3"/>
                                                                            <w:bottom w:val="single" w:sz="2" w:space="0" w:color="D9D9E3"/>
                                                                            <w:right w:val="single" w:sz="2" w:space="0" w:color="D9D9E3"/>
                                                                          </w:divBdr>
                                                                          <w:divsChild>
                                                                            <w:div w:id="555286704">
                                                                              <w:marLeft w:val="0"/>
                                                                              <w:marRight w:val="0"/>
                                                                              <w:marTop w:val="0"/>
                                                                              <w:marBottom w:val="0"/>
                                                                              <w:divBdr>
                                                                                <w:top w:val="single" w:sz="2" w:space="0" w:color="D9D9E3"/>
                                                                                <w:left w:val="single" w:sz="2" w:space="0" w:color="D9D9E3"/>
                                                                                <w:bottom w:val="single" w:sz="2" w:space="0" w:color="D9D9E3"/>
                                                                                <w:right w:val="single" w:sz="2" w:space="0" w:color="D9D9E3"/>
                                                                              </w:divBdr>
                                                                            </w:div>
                                                                            <w:div w:id="190436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719898">
                                          <w:marLeft w:val="0"/>
                                          <w:marRight w:val="0"/>
                                          <w:marTop w:val="0"/>
                                          <w:marBottom w:val="0"/>
                                          <w:divBdr>
                                            <w:top w:val="single" w:sz="2" w:space="0" w:color="D9D9E3"/>
                                            <w:left w:val="single" w:sz="2" w:space="0" w:color="D9D9E3"/>
                                            <w:bottom w:val="single" w:sz="2" w:space="0" w:color="D9D9E3"/>
                                            <w:right w:val="single" w:sz="2" w:space="0" w:color="D9D9E3"/>
                                          </w:divBdr>
                                          <w:divsChild>
                                            <w:div w:id="1419521449">
                                              <w:marLeft w:val="0"/>
                                              <w:marRight w:val="0"/>
                                              <w:marTop w:val="100"/>
                                              <w:marBottom w:val="100"/>
                                              <w:divBdr>
                                                <w:top w:val="single" w:sz="2" w:space="0" w:color="D9D9E3"/>
                                                <w:left w:val="single" w:sz="2" w:space="0" w:color="D9D9E3"/>
                                                <w:bottom w:val="single" w:sz="2" w:space="0" w:color="D9D9E3"/>
                                                <w:right w:val="single" w:sz="2" w:space="0" w:color="D9D9E3"/>
                                              </w:divBdr>
                                              <w:divsChild>
                                                <w:div w:id="54668213">
                                                  <w:marLeft w:val="0"/>
                                                  <w:marRight w:val="0"/>
                                                  <w:marTop w:val="0"/>
                                                  <w:marBottom w:val="0"/>
                                                  <w:divBdr>
                                                    <w:top w:val="single" w:sz="2" w:space="0" w:color="D9D9E3"/>
                                                    <w:left w:val="single" w:sz="2" w:space="0" w:color="D9D9E3"/>
                                                    <w:bottom w:val="single" w:sz="2" w:space="0" w:color="D9D9E3"/>
                                                    <w:right w:val="single" w:sz="2" w:space="0" w:color="D9D9E3"/>
                                                  </w:divBdr>
                                                  <w:divsChild>
                                                    <w:div w:id="764813296">
                                                      <w:marLeft w:val="0"/>
                                                      <w:marRight w:val="0"/>
                                                      <w:marTop w:val="0"/>
                                                      <w:marBottom w:val="0"/>
                                                      <w:divBdr>
                                                        <w:top w:val="single" w:sz="2" w:space="0" w:color="D9D9E3"/>
                                                        <w:left w:val="single" w:sz="2" w:space="0" w:color="D9D9E3"/>
                                                        <w:bottom w:val="single" w:sz="2" w:space="0" w:color="D9D9E3"/>
                                                        <w:right w:val="single" w:sz="2" w:space="0" w:color="D9D9E3"/>
                                                      </w:divBdr>
                                                      <w:divsChild>
                                                        <w:div w:id="1783066693">
                                                          <w:marLeft w:val="0"/>
                                                          <w:marRight w:val="0"/>
                                                          <w:marTop w:val="0"/>
                                                          <w:marBottom w:val="0"/>
                                                          <w:divBdr>
                                                            <w:top w:val="single" w:sz="2" w:space="0" w:color="D9D9E3"/>
                                                            <w:left w:val="single" w:sz="2" w:space="0" w:color="D9D9E3"/>
                                                            <w:bottom w:val="single" w:sz="2" w:space="0" w:color="D9D9E3"/>
                                                            <w:right w:val="single" w:sz="2" w:space="0" w:color="D9D9E3"/>
                                                          </w:divBdr>
                                                          <w:divsChild>
                                                            <w:div w:id="712387977">
                                                              <w:marLeft w:val="0"/>
                                                              <w:marRight w:val="0"/>
                                                              <w:marTop w:val="0"/>
                                                              <w:marBottom w:val="0"/>
                                                              <w:divBdr>
                                                                <w:top w:val="single" w:sz="2" w:space="0" w:color="D9D9E3"/>
                                                                <w:left w:val="single" w:sz="2" w:space="0" w:color="D9D9E3"/>
                                                                <w:bottom w:val="single" w:sz="2" w:space="0" w:color="D9D9E3"/>
                                                                <w:right w:val="single" w:sz="2" w:space="0" w:color="D9D9E3"/>
                                                              </w:divBdr>
                                                              <w:divsChild>
                                                                <w:div w:id="1469860373">
                                                                  <w:marLeft w:val="0"/>
                                                                  <w:marRight w:val="0"/>
                                                                  <w:marTop w:val="0"/>
                                                                  <w:marBottom w:val="0"/>
                                                                  <w:divBdr>
                                                                    <w:top w:val="single" w:sz="2" w:space="0" w:color="D9D9E3"/>
                                                                    <w:left w:val="single" w:sz="2" w:space="0" w:color="D9D9E3"/>
                                                                    <w:bottom w:val="single" w:sz="2" w:space="0" w:color="D9D9E3"/>
                                                                    <w:right w:val="single" w:sz="2" w:space="0" w:color="D9D9E3"/>
                                                                  </w:divBdr>
                                                                  <w:divsChild>
                                                                    <w:div w:id="64782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660380">
                                                      <w:marLeft w:val="0"/>
                                                      <w:marRight w:val="0"/>
                                                      <w:marTop w:val="0"/>
                                                      <w:marBottom w:val="0"/>
                                                      <w:divBdr>
                                                        <w:top w:val="single" w:sz="2" w:space="0" w:color="D9D9E3"/>
                                                        <w:left w:val="single" w:sz="2" w:space="0" w:color="D9D9E3"/>
                                                        <w:bottom w:val="single" w:sz="2" w:space="0" w:color="D9D9E3"/>
                                                        <w:right w:val="single" w:sz="2" w:space="0" w:color="D9D9E3"/>
                                                      </w:divBdr>
                                                      <w:divsChild>
                                                        <w:div w:id="1426076222">
                                                          <w:marLeft w:val="0"/>
                                                          <w:marRight w:val="0"/>
                                                          <w:marTop w:val="0"/>
                                                          <w:marBottom w:val="0"/>
                                                          <w:divBdr>
                                                            <w:top w:val="single" w:sz="2" w:space="0" w:color="D9D9E3"/>
                                                            <w:left w:val="single" w:sz="2" w:space="0" w:color="D9D9E3"/>
                                                            <w:bottom w:val="single" w:sz="2" w:space="0" w:color="D9D9E3"/>
                                                            <w:right w:val="single" w:sz="2" w:space="0" w:color="D9D9E3"/>
                                                          </w:divBdr>
                                                        </w:div>
                                                        <w:div w:id="1061291859">
                                                          <w:marLeft w:val="0"/>
                                                          <w:marRight w:val="0"/>
                                                          <w:marTop w:val="0"/>
                                                          <w:marBottom w:val="0"/>
                                                          <w:divBdr>
                                                            <w:top w:val="single" w:sz="2" w:space="0" w:color="D9D9E3"/>
                                                            <w:left w:val="single" w:sz="2" w:space="0" w:color="D9D9E3"/>
                                                            <w:bottom w:val="single" w:sz="2" w:space="0" w:color="D9D9E3"/>
                                                            <w:right w:val="single" w:sz="2" w:space="0" w:color="D9D9E3"/>
                                                          </w:divBdr>
                                                          <w:divsChild>
                                                            <w:div w:id="2091003849">
                                                              <w:marLeft w:val="0"/>
                                                              <w:marRight w:val="0"/>
                                                              <w:marTop w:val="0"/>
                                                              <w:marBottom w:val="0"/>
                                                              <w:divBdr>
                                                                <w:top w:val="single" w:sz="2" w:space="0" w:color="D9D9E3"/>
                                                                <w:left w:val="single" w:sz="2" w:space="0" w:color="D9D9E3"/>
                                                                <w:bottom w:val="single" w:sz="2" w:space="0" w:color="D9D9E3"/>
                                                                <w:right w:val="single" w:sz="2" w:space="0" w:color="D9D9E3"/>
                                                              </w:divBdr>
                                                              <w:divsChild>
                                                                <w:div w:id="2089374973">
                                                                  <w:marLeft w:val="0"/>
                                                                  <w:marRight w:val="0"/>
                                                                  <w:marTop w:val="0"/>
                                                                  <w:marBottom w:val="0"/>
                                                                  <w:divBdr>
                                                                    <w:top w:val="single" w:sz="2" w:space="0" w:color="D9D9E3"/>
                                                                    <w:left w:val="single" w:sz="2" w:space="0" w:color="D9D9E3"/>
                                                                    <w:bottom w:val="single" w:sz="2" w:space="0" w:color="D9D9E3"/>
                                                                    <w:right w:val="single" w:sz="2" w:space="0" w:color="D9D9E3"/>
                                                                  </w:divBdr>
                                                                  <w:divsChild>
                                                                    <w:div w:id="31630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178007">
                                          <w:marLeft w:val="0"/>
                                          <w:marRight w:val="0"/>
                                          <w:marTop w:val="0"/>
                                          <w:marBottom w:val="0"/>
                                          <w:divBdr>
                                            <w:top w:val="single" w:sz="2" w:space="0" w:color="D9D9E3"/>
                                            <w:left w:val="single" w:sz="2" w:space="0" w:color="D9D9E3"/>
                                            <w:bottom w:val="single" w:sz="2" w:space="0" w:color="D9D9E3"/>
                                            <w:right w:val="single" w:sz="2" w:space="0" w:color="D9D9E3"/>
                                          </w:divBdr>
                                          <w:divsChild>
                                            <w:div w:id="1380858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3834859">
                                                  <w:marLeft w:val="0"/>
                                                  <w:marRight w:val="0"/>
                                                  <w:marTop w:val="0"/>
                                                  <w:marBottom w:val="0"/>
                                                  <w:divBdr>
                                                    <w:top w:val="single" w:sz="2" w:space="0" w:color="D9D9E3"/>
                                                    <w:left w:val="single" w:sz="2" w:space="0" w:color="D9D9E3"/>
                                                    <w:bottom w:val="single" w:sz="2" w:space="0" w:color="D9D9E3"/>
                                                    <w:right w:val="single" w:sz="2" w:space="0" w:color="D9D9E3"/>
                                                  </w:divBdr>
                                                  <w:divsChild>
                                                    <w:div w:id="1987857449">
                                                      <w:marLeft w:val="0"/>
                                                      <w:marRight w:val="0"/>
                                                      <w:marTop w:val="0"/>
                                                      <w:marBottom w:val="0"/>
                                                      <w:divBdr>
                                                        <w:top w:val="single" w:sz="2" w:space="0" w:color="D9D9E3"/>
                                                        <w:left w:val="single" w:sz="2" w:space="0" w:color="D9D9E3"/>
                                                        <w:bottom w:val="single" w:sz="2" w:space="0" w:color="D9D9E3"/>
                                                        <w:right w:val="single" w:sz="2" w:space="0" w:color="D9D9E3"/>
                                                      </w:divBdr>
                                                      <w:divsChild>
                                                        <w:div w:id="1422217198">
                                                          <w:marLeft w:val="0"/>
                                                          <w:marRight w:val="0"/>
                                                          <w:marTop w:val="0"/>
                                                          <w:marBottom w:val="0"/>
                                                          <w:divBdr>
                                                            <w:top w:val="single" w:sz="2" w:space="0" w:color="D9D9E3"/>
                                                            <w:left w:val="single" w:sz="2" w:space="0" w:color="D9D9E3"/>
                                                            <w:bottom w:val="single" w:sz="2" w:space="0" w:color="D9D9E3"/>
                                                            <w:right w:val="single" w:sz="2" w:space="0" w:color="D9D9E3"/>
                                                          </w:divBdr>
                                                          <w:divsChild>
                                                            <w:div w:id="344787434">
                                                              <w:marLeft w:val="0"/>
                                                              <w:marRight w:val="0"/>
                                                              <w:marTop w:val="0"/>
                                                              <w:marBottom w:val="0"/>
                                                              <w:divBdr>
                                                                <w:top w:val="single" w:sz="2" w:space="0" w:color="D9D9E3"/>
                                                                <w:left w:val="single" w:sz="2" w:space="0" w:color="D9D9E3"/>
                                                                <w:bottom w:val="single" w:sz="2" w:space="0" w:color="D9D9E3"/>
                                                                <w:right w:val="single" w:sz="2" w:space="0" w:color="D9D9E3"/>
                                                              </w:divBdr>
                                                              <w:divsChild>
                                                                <w:div w:id="1586836874">
                                                                  <w:marLeft w:val="0"/>
                                                                  <w:marRight w:val="0"/>
                                                                  <w:marTop w:val="0"/>
                                                                  <w:marBottom w:val="0"/>
                                                                  <w:divBdr>
                                                                    <w:top w:val="single" w:sz="2" w:space="0" w:color="D9D9E3"/>
                                                                    <w:left w:val="single" w:sz="2" w:space="0" w:color="D9D9E3"/>
                                                                    <w:bottom w:val="single" w:sz="2" w:space="0" w:color="D9D9E3"/>
                                                                    <w:right w:val="single" w:sz="2" w:space="0" w:color="D9D9E3"/>
                                                                  </w:divBdr>
                                                                  <w:divsChild>
                                                                    <w:div w:id="12119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6164127">
                                                      <w:marLeft w:val="0"/>
                                                      <w:marRight w:val="0"/>
                                                      <w:marTop w:val="0"/>
                                                      <w:marBottom w:val="0"/>
                                                      <w:divBdr>
                                                        <w:top w:val="single" w:sz="2" w:space="0" w:color="D9D9E3"/>
                                                        <w:left w:val="single" w:sz="2" w:space="0" w:color="D9D9E3"/>
                                                        <w:bottom w:val="single" w:sz="2" w:space="0" w:color="D9D9E3"/>
                                                        <w:right w:val="single" w:sz="2" w:space="0" w:color="D9D9E3"/>
                                                      </w:divBdr>
                                                      <w:divsChild>
                                                        <w:div w:id="1534271540">
                                                          <w:marLeft w:val="0"/>
                                                          <w:marRight w:val="0"/>
                                                          <w:marTop w:val="0"/>
                                                          <w:marBottom w:val="0"/>
                                                          <w:divBdr>
                                                            <w:top w:val="single" w:sz="2" w:space="0" w:color="D9D9E3"/>
                                                            <w:left w:val="single" w:sz="2" w:space="0" w:color="D9D9E3"/>
                                                            <w:bottom w:val="single" w:sz="2" w:space="0" w:color="D9D9E3"/>
                                                            <w:right w:val="single" w:sz="2" w:space="0" w:color="D9D9E3"/>
                                                          </w:divBdr>
                                                        </w:div>
                                                        <w:div w:id="1069574123">
                                                          <w:marLeft w:val="0"/>
                                                          <w:marRight w:val="0"/>
                                                          <w:marTop w:val="0"/>
                                                          <w:marBottom w:val="0"/>
                                                          <w:divBdr>
                                                            <w:top w:val="single" w:sz="2" w:space="0" w:color="D9D9E3"/>
                                                            <w:left w:val="single" w:sz="2" w:space="0" w:color="D9D9E3"/>
                                                            <w:bottom w:val="single" w:sz="2" w:space="0" w:color="D9D9E3"/>
                                                            <w:right w:val="single" w:sz="2" w:space="0" w:color="D9D9E3"/>
                                                          </w:divBdr>
                                                          <w:divsChild>
                                                            <w:div w:id="181478207">
                                                              <w:marLeft w:val="0"/>
                                                              <w:marRight w:val="0"/>
                                                              <w:marTop w:val="0"/>
                                                              <w:marBottom w:val="0"/>
                                                              <w:divBdr>
                                                                <w:top w:val="single" w:sz="2" w:space="0" w:color="D9D9E3"/>
                                                                <w:left w:val="single" w:sz="2" w:space="0" w:color="D9D9E3"/>
                                                                <w:bottom w:val="single" w:sz="2" w:space="0" w:color="D9D9E3"/>
                                                                <w:right w:val="single" w:sz="2" w:space="0" w:color="D9D9E3"/>
                                                              </w:divBdr>
                                                              <w:divsChild>
                                                                <w:div w:id="1978265">
                                                                  <w:marLeft w:val="0"/>
                                                                  <w:marRight w:val="0"/>
                                                                  <w:marTop w:val="0"/>
                                                                  <w:marBottom w:val="0"/>
                                                                  <w:divBdr>
                                                                    <w:top w:val="single" w:sz="2" w:space="0" w:color="D9D9E3"/>
                                                                    <w:left w:val="single" w:sz="2" w:space="0" w:color="D9D9E3"/>
                                                                    <w:bottom w:val="single" w:sz="2" w:space="0" w:color="D9D9E3"/>
                                                                    <w:right w:val="single" w:sz="2" w:space="0" w:color="D9D9E3"/>
                                                                  </w:divBdr>
                                                                  <w:divsChild>
                                                                    <w:div w:id="2065130957">
                                                                      <w:marLeft w:val="0"/>
                                                                      <w:marRight w:val="0"/>
                                                                      <w:marTop w:val="0"/>
                                                                      <w:marBottom w:val="0"/>
                                                                      <w:divBdr>
                                                                        <w:top w:val="single" w:sz="2" w:space="0" w:color="D9D9E3"/>
                                                                        <w:left w:val="single" w:sz="2" w:space="0" w:color="D9D9E3"/>
                                                                        <w:bottom w:val="single" w:sz="2" w:space="0" w:color="D9D9E3"/>
                                                                        <w:right w:val="single" w:sz="2" w:space="0" w:color="D9D9E3"/>
                                                                      </w:divBdr>
                                                                      <w:divsChild>
                                                                        <w:div w:id="1535196629">
                                                                          <w:marLeft w:val="0"/>
                                                                          <w:marRight w:val="0"/>
                                                                          <w:marTop w:val="0"/>
                                                                          <w:marBottom w:val="0"/>
                                                                          <w:divBdr>
                                                                            <w:top w:val="single" w:sz="2" w:space="0" w:color="D9D9E3"/>
                                                                            <w:left w:val="single" w:sz="2" w:space="0" w:color="D9D9E3"/>
                                                                            <w:bottom w:val="single" w:sz="2" w:space="0" w:color="D9D9E3"/>
                                                                            <w:right w:val="single" w:sz="2" w:space="0" w:color="D9D9E3"/>
                                                                          </w:divBdr>
                                                                          <w:divsChild>
                                                                            <w:div w:id="220601956">
                                                                              <w:marLeft w:val="0"/>
                                                                              <w:marRight w:val="0"/>
                                                                              <w:marTop w:val="0"/>
                                                                              <w:marBottom w:val="0"/>
                                                                              <w:divBdr>
                                                                                <w:top w:val="single" w:sz="2" w:space="0" w:color="D9D9E3"/>
                                                                                <w:left w:val="single" w:sz="2" w:space="0" w:color="D9D9E3"/>
                                                                                <w:bottom w:val="single" w:sz="2" w:space="0" w:color="D9D9E3"/>
                                                                                <w:right w:val="single" w:sz="2" w:space="0" w:color="D9D9E3"/>
                                                                              </w:divBdr>
                                                                            </w:div>
                                                                            <w:div w:id="1973245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929308">
                                                                          <w:marLeft w:val="0"/>
                                                                          <w:marRight w:val="0"/>
                                                                          <w:marTop w:val="0"/>
                                                                          <w:marBottom w:val="0"/>
                                                                          <w:divBdr>
                                                                            <w:top w:val="single" w:sz="2" w:space="0" w:color="D9D9E3"/>
                                                                            <w:left w:val="single" w:sz="2" w:space="0" w:color="D9D9E3"/>
                                                                            <w:bottom w:val="single" w:sz="2" w:space="0" w:color="D9D9E3"/>
                                                                            <w:right w:val="single" w:sz="2" w:space="0" w:color="D9D9E3"/>
                                                                          </w:divBdr>
                                                                          <w:divsChild>
                                                                            <w:div w:id="778182251">
                                                                              <w:marLeft w:val="0"/>
                                                                              <w:marRight w:val="0"/>
                                                                              <w:marTop w:val="0"/>
                                                                              <w:marBottom w:val="0"/>
                                                                              <w:divBdr>
                                                                                <w:top w:val="single" w:sz="2" w:space="0" w:color="D9D9E3"/>
                                                                                <w:left w:val="single" w:sz="2" w:space="0" w:color="D9D9E3"/>
                                                                                <w:bottom w:val="single" w:sz="2" w:space="0" w:color="D9D9E3"/>
                                                                                <w:right w:val="single" w:sz="2" w:space="0" w:color="D9D9E3"/>
                                                                              </w:divBdr>
                                                                            </w:div>
                                                                            <w:div w:id="158349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365510">
                                          <w:marLeft w:val="0"/>
                                          <w:marRight w:val="0"/>
                                          <w:marTop w:val="0"/>
                                          <w:marBottom w:val="0"/>
                                          <w:divBdr>
                                            <w:top w:val="single" w:sz="2" w:space="0" w:color="D9D9E3"/>
                                            <w:left w:val="single" w:sz="2" w:space="0" w:color="D9D9E3"/>
                                            <w:bottom w:val="single" w:sz="2" w:space="0" w:color="D9D9E3"/>
                                            <w:right w:val="single" w:sz="2" w:space="0" w:color="D9D9E3"/>
                                          </w:divBdr>
                                          <w:divsChild>
                                            <w:div w:id="1760131448">
                                              <w:marLeft w:val="0"/>
                                              <w:marRight w:val="0"/>
                                              <w:marTop w:val="100"/>
                                              <w:marBottom w:val="100"/>
                                              <w:divBdr>
                                                <w:top w:val="single" w:sz="2" w:space="0" w:color="D9D9E3"/>
                                                <w:left w:val="single" w:sz="2" w:space="0" w:color="D9D9E3"/>
                                                <w:bottom w:val="single" w:sz="2" w:space="0" w:color="D9D9E3"/>
                                                <w:right w:val="single" w:sz="2" w:space="0" w:color="D9D9E3"/>
                                              </w:divBdr>
                                              <w:divsChild>
                                                <w:div w:id="346374261">
                                                  <w:marLeft w:val="0"/>
                                                  <w:marRight w:val="0"/>
                                                  <w:marTop w:val="0"/>
                                                  <w:marBottom w:val="0"/>
                                                  <w:divBdr>
                                                    <w:top w:val="single" w:sz="2" w:space="0" w:color="D9D9E3"/>
                                                    <w:left w:val="single" w:sz="2" w:space="0" w:color="D9D9E3"/>
                                                    <w:bottom w:val="single" w:sz="2" w:space="0" w:color="D9D9E3"/>
                                                    <w:right w:val="single" w:sz="2" w:space="0" w:color="D9D9E3"/>
                                                  </w:divBdr>
                                                  <w:divsChild>
                                                    <w:div w:id="1589654836">
                                                      <w:marLeft w:val="0"/>
                                                      <w:marRight w:val="0"/>
                                                      <w:marTop w:val="0"/>
                                                      <w:marBottom w:val="0"/>
                                                      <w:divBdr>
                                                        <w:top w:val="single" w:sz="2" w:space="0" w:color="D9D9E3"/>
                                                        <w:left w:val="single" w:sz="2" w:space="0" w:color="D9D9E3"/>
                                                        <w:bottom w:val="single" w:sz="2" w:space="0" w:color="D9D9E3"/>
                                                        <w:right w:val="single" w:sz="2" w:space="0" w:color="D9D9E3"/>
                                                      </w:divBdr>
                                                      <w:divsChild>
                                                        <w:div w:id="1608073279">
                                                          <w:marLeft w:val="0"/>
                                                          <w:marRight w:val="0"/>
                                                          <w:marTop w:val="0"/>
                                                          <w:marBottom w:val="0"/>
                                                          <w:divBdr>
                                                            <w:top w:val="single" w:sz="2" w:space="0" w:color="D9D9E3"/>
                                                            <w:left w:val="single" w:sz="2" w:space="0" w:color="D9D9E3"/>
                                                            <w:bottom w:val="single" w:sz="2" w:space="0" w:color="D9D9E3"/>
                                                            <w:right w:val="single" w:sz="2" w:space="0" w:color="D9D9E3"/>
                                                          </w:divBdr>
                                                          <w:divsChild>
                                                            <w:div w:id="1533807349">
                                                              <w:marLeft w:val="0"/>
                                                              <w:marRight w:val="0"/>
                                                              <w:marTop w:val="0"/>
                                                              <w:marBottom w:val="0"/>
                                                              <w:divBdr>
                                                                <w:top w:val="single" w:sz="2" w:space="0" w:color="D9D9E3"/>
                                                                <w:left w:val="single" w:sz="2" w:space="0" w:color="D9D9E3"/>
                                                                <w:bottom w:val="single" w:sz="2" w:space="0" w:color="D9D9E3"/>
                                                                <w:right w:val="single" w:sz="2" w:space="0" w:color="D9D9E3"/>
                                                              </w:divBdr>
                                                              <w:divsChild>
                                                                <w:div w:id="1396090">
                                                                  <w:marLeft w:val="0"/>
                                                                  <w:marRight w:val="0"/>
                                                                  <w:marTop w:val="0"/>
                                                                  <w:marBottom w:val="0"/>
                                                                  <w:divBdr>
                                                                    <w:top w:val="single" w:sz="2" w:space="0" w:color="D9D9E3"/>
                                                                    <w:left w:val="single" w:sz="2" w:space="0" w:color="D9D9E3"/>
                                                                    <w:bottom w:val="single" w:sz="2" w:space="0" w:color="D9D9E3"/>
                                                                    <w:right w:val="single" w:sz="2" w:space="0" w:color="D9D9E3"/>
                                                                  </w:divBdr>
                                                                  <w:divsChild>
                                                                    <w:div w:id="1471315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365109">
                                                      <w:marLeft w:val="0"/>
                                                      <w:marRight w:val="0"/>
                                                      <w:marTop w:val="0"/>
                                                      <w:marBottom w:val="0"/>
                                                      <w:divBdr>
                                                        <w:top w:val="single" w:sz="2" w:space="0" w:color="D9D9E3"/>
                                                        <w:left w:val="single" w:sz="2" w:space="0" w:color="D9D9E3"/>
                                                        <w:bottom w:val="single" w:sz="2" w:space="0" w:color="D9D9E3"/>
                                                        <w:right w:val="single" w:sz="2" w:space="0" w:color="D9D9E3"/>
                                                      </w:divBdr>
                                                      <w:divsChild>
                                                        <w:div w:id="335888404">
                                                          <w:marLeft w:val="0"/>
                                                          <w:marRight w:val="0"/>
                                                          <w:marTop w:val="0"/>
                                                          <w:marBottom w:val="0"/>
                                                          <w:divBdr>
                                                            <w:top w:val="single" w:sz="2" w:space="0" w:color="D9D9E3"/>
                                                            <w:left w:val="single" w:sz="2" w:space="0" w:color="D9D9E3"/>
                                                            <w:bottom w:val="single" w:sz="2" w:space="0" w:color="D9D9E3"/>
                                                            <w:right w:val="single" w:sz="2" w:space="0" w:color="D9D9E3"/>
                                                          </w:divBdr>
                                                        </w:div>
                                                        <w:div w:id="77796260">
                                                          <w:marLeft w:val="0"/>
                                                          <w:marRight w:val="0"/>
                                                          <w:marTop w:val="0"/>
                                                          <w:marBottom w:val="0"/>
                                                          <w:divBdr>
                                                            <w:top w:val="single" w:sz="2" w:space="0" w:color="D9D9E3"/>
                                                            <w:left w:val="single" w:sz="2" w:space="0" w:color="D9D9E3"/>
                                                            <w:bottom w:val="single" w:sz="2" w:space="0" w:color="D9D9E3"/>
                                                            <w:right w:val="single" w:sz="2" w:space="0" w:color="D9D9E3"/>
                                                          </w:divBdr>
                                                          <w:divsChild>
                                                            <w:div w:id="1107770159">
                                                              <w:marLeft w:val="0"/>
                                                              <w:marRight w:val="0"/>
                                                              <w:marTop w:val="0"/>
                                                              <w:marBottom w:val="0"/>
                                                              <w:divBdr>
                                                                <w:top w:val="single" w:sz="2" w:space="0" w:color="D9D9E3"/>
                                                                <w:left w:val="single" w:sz="2" w:space="0" w:color="D9D9E3"/>
                                                                <w:bottom w:val="single" w:sz="2" w:space="0" w:color="D9D9E3"/>
                                                                <w:right w:val="single" w:sz="2" w:space="0" w:color="D9D9E3"/>
                                                              </w:divBdr>
                                                              <w:divsChild>
                                                                <w:div w:id="1005596894">
                                                                  <w:marLeft w:val="0"/>
                                                                  <w:marRight w:val="0"/>
                                                                  <w:marTop w:val="0"/>
                                                                  <w:marBottom w:val="0"/>
                                                                  <w:divBdr>
                                                                    <w:top w:val="single" w:sz="2" w:space="0" w:color="D9D9E3"/>
                                                                    <w:left w:val="single" w:sz="2" w:space="0" w:color="D9D9E3"/>
                                                                    <w:bottom w:val="single" w:sz="2" w:space="0" w:color="D9D9E3"/>
                                                                    <w:right w:val="single" w:sz="2" w:space="0" w:color="D9D9E3"/>
                                                                  </w:divBdr>
                                                                  <w:divsChild>
                                                                    <w:div w:id="1492678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069312">
                                          <w:marLeft w:val="0"/>
                                          <w:marRight w:val="0"/>
                                          <w:marTop w:val="0"/>
                                          <w:marBottom w:val="0"/>
                                          <w:divBdr>
                                            <w:top w:val="single" w:sz="2" w:space="0" w:color="D9D9E3"/>
                                            <w:left w:val="single" w:sz="2" w:space="0" w:color="D9D9E3"/>
                                            <w:bottom w:val="single" w:sz="2" w:space="0" w:color="D9D9E3"/>
                                            <w:right w:val="single" w:sz="2" w:space="0" w:color="D9D9E3"/>
                                          </w:divBdr>
                                          <w:divsChild>
                                            <w:div w:id="2062748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97923">
                                                  <w:marLeft w:val="0"/>
                                                  <w:marRight w:val="0"/>
                                                  <w:marTop w:val="0"/>
                                                  <w:marBottom w:val="0"/>
                                                  <w:divBdr>
                                                    <w:top w:val="single" w:sz="2" w:space="0" w:color="D9D9E3"/>
                                                    <w:left w:val="single" w:sz="2" w:space="0" w:color="D9D9E3"/>
                                                    <w:bottom w:val="single" w:sz="2" w:space="0" w:color="D9D9E3"/>
                                                    <w:right w:val="single" w:sz="2" w:space="0" w:color="D9D9E3"/>
                                                  </w:divBdr>
                                                  <w:divsChild>
                                                    <w:div w:id="98842052">
                                                      <w:marLeft w:val="0"/>
                                                      <w:marRight w:val="0"/>
                                                      <w:marTop w:val="0"/>
                                                      <w:marBottom w:val="0"/>
                                                      <w:divBdr>
                                                        <w:top w:val="single" w:sz="2" w:space="0" w:color="D9D9E3"/>
                                                        <w:left w:val="single" w:sz="2" w:space="0" w:color="D9D9E3"/>
                                                        <w:bottom w:val="single" w:sz="2" w:space="0" w:color="D9D9E3"/>
                                                        <w:right w:val="single" w:sz="2" w:space="0" w:color="D9D9E3"/>
                                                      </w:divBdr>
                                                      <w:divsChild>
                                                        <w:div w:id="1523322070">
                                                          <w:marLeft w:val="0"/>
                                                          <w:marRight w:val="0"/>
                                                          <w:marTop w:val="0"/>
                                                          <w:marBottom w:val="0"/>
                                                          <w:divBdr>
                                                            <w:top w:val="single" w:sz="2" w:space="0" w:color="D9D9E3"/>
                                                            <w:left w:val="single" w:sz="2" w:space="0" w:color="D9D9E3"/>
                                                            <w:bottom w:val="single" w:sz="2" w:space="0" w:color="D9D9E3"/>
                                                            <w:right w:val="single" w:sz="2" w:space="0" w:color="D9D9E3"/>
                                                          </w:divBdr>
                                                          <w:divsChild>
                                                            <w:div w:id="765002975">
                                                              <w:marLeft w:val="0"/>
                                                              <w:marRight w:val="0"/>
                                                              <w:marTop w:val="0"/>
                                                              <w:marBottom w:val="0"/>
                                                              <w:divBdr>
                                                                <w:top w:val="single" w:sz="2" w:space="0" w:color="D9D9E3"/>
                                                                <w:left w:val="single" w:sz="2" w:space="0" w:color="D9D9E3"/>
                                                                <w:bottom w:val="single" w:sz="2" w:space="0" w:color="D9D9E3"/>
                                                                <w:right w:val="single" w:sz="2" w:space="0" w:color="D9D9E3"/>
                                                              </w:divBdr>
                                                              <w:divsChild>
                                                                <w:div w:id="482742995">
                                                                  <w:marLeft w:val="0"/>
                                                                  <w:marRight w:val="0"/>
                                                                  <w:marTop w:val="0"/>
                                                                  <w:marBottom w:val="0"/>
                                                                  <w:divBdr>
                                                                    <w:top w:val="single" w:sz="2" w:space="0" w:color="D9D9E3"/>
                                                                    <w:left w:val="single" w:sz="2" w:space="0" w:color="D9D9E3"/>
                                                                    <w:bottom w:val="single" w:sz="2" w:space="0" w:color="D9D9E3"/>
                                                                    <w:right w:val="single" w:sz="2" w:space="0" w:color="D9D9E3"/>
                                                                  </w:divBdr>
                                                                  <w:divsChild>
                                                                    <w:div w:id="195331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2834008">
                                                      <w:marLeft w:val="0"/>
                                                      <w:marRight w:val="0"/>
                                                      <w:marTop w:val="0"/>
                                                      <w:marBottom w:val="0"/>
                                                      <w:divBdr>
                                                        <w:top w:val="single" w:sz="2" w:space="0" w:color="D9D9E3"/>
                                                        <w:left w:val="single" w:sz="2" w:space="0" w:color="D9D9E3"/>
                                                        <w:bottom w:val="single" w:sz="2" w:space="0" w:color="D9D9E3"/>
                                                        <w:right w:val="single" w:sz="2" w:space="0" w:color="D9D9E3"/>
                                                      </w:divBdr>
                                                      <w:divsChild>
                                                        <w:div w:id="921840743">
                                                          <w:marLeft w:val="0"/>
                                                          <w:marRight w:val="0"/>
                                                          <w:marTop w:val="0"/>
                                                          <w:marBottom w:val="0"/>
                                                          <w:divBdr>
                                                            <w:top w:val="single" w:sz="2" w:space="0" w:color="D9D9E3"/>
                                                            <w:left w:val="single" w:sz="2" w:space="0" w:color="D9D9E3"/>
                                                            <w:bottom w:val="single" w:sz="2" w:space="0" w:color="D9D9E3"/>
                                                            <w:right w:val="single" w:sz="2" w:space="0" w:color="D9D9E3"/>
                                                          </w:divBdr>
                                                        </w:div>
                                                        <w:div w:id="641616543">
                                                          <w:marLeft w:val="0"/>
                                                          <w:marRight w:val="0"/>
                                                          <w:marTop w:val="0"/>
                                                          <w:marBottom w:val="0"/>
                                                          <w:divBdr>
                                                            <w:top w:val="single" w:sz="2" w:space="0" w:color="D9D9E3"/>
                                                            <w:left w:val="single" w:sz="2" w:space="0" w:color="D9D9E3"/>
                                                            <w:bottom w:val="single" w:sz="2" w:space="0" w:color="D9D9E3"/>
                                                            <w:right w:val="single" w:sz="2" w:space="0" w:color="D9D9E3"/>
                                                          </w:divBdr>
                                                          <w:divsChild>
                                                            <w:div w:id="1333948652">
                                                              <w:marLeft w:val="0"/>
                                                              <w:marRight w:val="0"/>
                                                              <w:marTop w:val="0"/>
                                                              <w:marBottom w:val="0"/>
                                                              <w:divBdr>
                                                                <w:top w:val="single" w:sz="2" w:space="0" w:color="D9D9E3"/>
                                                                <w:left w:val="single" w:sz="2" w:space="0" w:color="D9D9E3"/>
                                                                <w:bottom w:val="single" w:sz="2" w:space="0" w:color="D9D9E3"/>
                                                                <w:right w:val="single" w:sz="2" w:space="0" w:color="D9D9E3"/>
                                                              </w:divBdr>
                                                              <w:divsChild>
                                                                <w:div w:id="969242658">
                                                                  <w:marLeft w:val="0"/>
                                                                  <w:marRight w:val="0"/>
                                                                  <w:marTop w:val="0"/>
                                                                  <w:marBottom w:val="0"/>
                                                                  <w:divBdr>
                                                                    <w:top w:val="single" w:sz="2" w:space="0" w:color="D9D9E3"/>
                                                                    <w:left w:val="single" w:sz="2" w:space="0" w:color="D9D9E3"/>
                                                                    <w:bottom w:val="single" w:sz="2" w:space="0" w:color="D9D9E3"/>
                                                                    <w:right w:val="single" w:sz="2" w:space="0" w:color="D9D9E3"/>
                                                                  </w:divBdr>
                                                                  <w:divsChild>
                                                                    <w:div w:id="947547178">
                                                                      <w:marLeft w:val="0"/>
                                                                      <w:marRight w:val="0"/>
                                                                      <w:marTop w:val="0"/>
                                                                      <w:marBottom w:val="0"/>
                                                                      <w:divBdr>
                                                                        <w:top w:val="single" w:sz="2" w:space="0" w:color="D9D9E3"/>
                                                                        <w:left w:val="single" w:sz="2" w:space="0" w:color="D9D9E3"/>
                                                                        <w:bottom w:val="single" w:sz="2" w:space="0" w:color="D9D9E3"/>
                                                                        <w:right w:val="single" w:sz="2" w:space="0" w:color="D9D9E3"/>
                                                                      </w:divBdr>
                                                                      <w:divsChild>
                                                                        <w:div w:id="776606501">
                                                                          <w:marLeft w:val="0"/>
                                                                          <w:marRight w:val="0"/>
                                                                          <w:marTop w:val="0"/>
                                                                          <w:marBottom w:val="0"/>
                                                                          <w:divBdr>
                                                                            <w:top w:val="single" w:sz="2" w:space="0" w:color="D9D9E3"/>
                                                                            <w:left w:val="single" w:sz="2" w:space="0" w:color="D9D9E3"/>
                                                                            <w:bottom w:val="single" w:sz="2" w:space="0" w:color="D9D9E3"/>
                                                                            <w:right w:val="single" w:sz="2" w:space="0" w:color="D9D9E3"/>
                                                                          </w:divBdr>
                                                                          <w:divsChild>
                                                                            <w:div w:id="270356413">
                                                                              <w:marLeft w:val="0"/>
                                                                              <w:marRight w:val="0"/>
                                                                              <w:marTop w:val="0"/>
                                                                              <w:marBottom w:val="0"/>
                                                                              <w:divBdr>
                                                                                <w:top w:val="single" w:sz="2" w:space="0" w:color="D9D9E3"/>
                                                                                <w:left w:val="single" w:sz="2" w:space="0" w:color="D9D9E3"/>
                                                                                <w:bottom w:val="single" w:sz="2" w:space="0" w:color="D9D9E3"/>
                                                                                <w:right w:val="single" w:sz="2" w:space="0" w:color="D9D9E3"/>
                                                                              </w:divBdr>
                                                                            </w:div>
                                                                            <w:div w:id="763498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0601788">
                                          <w:marLeft w:val="0"/>
                                          <w:marRight w:val="0"/>
                                          <w:marTop w:val="0"/>
                                          <w:marBottom w:val="0"/>
                                          <w:divBdr>
                                            <w:top w:val="single" w:sz="2" w:space="0" w:color="D9D9E3"/>
                                            <w:left w:val="single" w:sz="2" w:space="0" w:color="D9D9E3"/>
                                            <w:bottom w:val="single" w:sz="2" w:space="0" w:color="D9D9E3"/>
                                            <w:right w:val="single" w:sz="2" w:space="0" w:color="D9D9E3"/>
                                          </w:divBdr>
                                          <w:divsChild>
                                            <w:div w:id="1940527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391566">
                                                  <w:marLeft w:val="0"/>
                                                  <w:marRight w:val="0"/>
                                                  <w:marTop w:val="0"/>
                                                  <w:marBottom w:val="0"/>
                                                  <w:divBdr>
                                                    <w:top w:val="single" w:sz="2" w:space="0" w:color="D9D9E3"/>
                                                    <w:left w:val="single" w:sz="2" w:space="0" w:color="D9D9E3"/>
                                                    <w:bottom w:val="single" w:sz="2" w:space="0" w:color="D9D9E3"/>
                                                    <w:right w:val="single" w:sz="2" w:space="0" w:color="D9D9E3"/>
                                                  </w:divBdr>
                                                  <w:divsChild>
                                                    <w:div w:id="1443185052">
                                                      <w:marLeft w:val="0"/>
                                                      <w:marRight w:val="0"/>
                                                      <w:marTop w:val="0"/>
                                                      <w:marBottom w:val="0"/>
                                                      <w:divBdr>
                                                        <w:top w:val="single" w:sz="2" w:space="0" w:color="D9D9E3"/>
                                                        <w:left w:val="single" w:sz="2" w:space="0" w:color="D9D9E3"/>
                                                        <w:bottom w:val="single" w:sz="2" w:space="0" w:color="D9D9E3"/>
                                                        <w:right w:val="single" w:sz="2" w:space="0" w:color="D9D9E3"/>
                                                      </w:divBdr>
                                                      <w:divsChild>
                                                        <w:div w:id="1821267042">
                                                          <w:marLeft w:val="0"/>
                                                          <w:marRight w:val="0"/>
                                                          <w:marTop w:val="0"/>
                                                          <w:marBottom w:val="0"/>
                                                          <w:divBdr>
                                                            <w:top w:val="single" w:sz="2" w:space="0" w:color="D9D9E3"/>
                                                            <w:left w:val="single" w:sz="2" w:space="0" w:color="D9D9E3"/>
                                                            <w:bottom w:val="single" w:sz="2" w:space="0" w:color="D9D9E3"/>
                                                            <w:right w:val="single" w:sz="2" w:space="0" w:color="D9D9E3"/>
                                                          </w:divBdr>
                                                          <w:divsChild>
                                                            <w:div w:id="1554653436">
                                                              <w:marLeft w:val="0"/>
                                                              <w:marRight w:val="0"/>
                                                              <w:marTop w:val="0"/>
                                                              <w:marBottom w:val="0"/>
                                                              <w:divBdr>
                                                                <w:top w:val="single" w:sz="2" w:space="0" w:color="D9D9E3"/>
                                                                <w:left w:val="single" w:sz="2" w:space="0" w:color="D9D9E3"/>
                                                                <w:bottom w:val="single" w:sz="2" w:space="0" w:color="D9D9E3"/>
                                                                <w:right w:val="single" w:sz="2" w:space="0" w:color="D9D9E3"/>
                                                              </w:divBdr>
                                                              <w:divsChild>
                                                                <w:div w:id="627013789">
                                                                  <w:marLeft w:val="0"/>
                                                                  <w:marRight w:val="0"/>
                                                                  <w:marTop w:val="0"/>
                                                                  <w:marBottom w:val="0"/>
                                                                  <w:divBdr>
                                                                    <w:top w:val="single" w:sz="2" w:space="0" w:color="D9D9E3"/>
                                                                    <w:left w:val="single" w:sz="2" w:space="0" w:color="D9D9E3"/>
                                                                    <w:bottom w:val="single" w:sz="2" w:space="0" w:color="D9D9E3"/>
                                                                    <w:right w:val="single" w:sz="2" w:space="0" w:color="D9D9E3"/>
                                                                  </w:divBdr>
                                                                  <w:divsChild>
                                                                    <w:div w:id="38302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6255514">
                                                      <w:marLeft w:val="0"/>
                                                      <w:marRight w:val="0"/>
                                                      <w:marTop w:val="0"/>
                                                      <w:marBottom w:val="0"/>
                                                      <w:divBdr>
                                                        <w:top w:val="single" w:sz="2" w:space="0" w:color="D9D9E3"/>
                                                        <w:left w:val="single" w:sz="2" w:space="0" w:color="D9D9E3"/>
                                                        <w:bottom w:val="single" w:sz="2" w:space="0" w:color="D9D9E3"/>
                                                        <w:right w:val="single" w:sz="2" w:space="0" w:color="D9D9E3"/>
                                                      </w:divBdr>
                                                      <w:divsChild>
                                                        <w:div w:id="287783671">
                                                          <w:marLeft w:val="0"/>
                                                          <w:marRight w:val="0"/>
                                                          <w:marTop w:val="0"/>
                                                          <w:marBottom w:val="0"/>
                                                          <w:divBdr>
                                                            <w:top w:val="single" w:sz="2" w:space="0" w:color="D9D9E3"/>
                                                            <w:left w:val="single" w:sz="2" w:space="0" w:color="D9D9E3"/>
                                                            <w:bottom w:val="single" w:sz="2" w:space="0" w:color="D9D9E3"/>
                                                            <w:right w:val="single" w:sz="2" w:space="0" w:color="D9D9E3"/>
                                                          </w:divBdr>
                                                        </w:div>
                                                        <w:div w:id="2097626498">
                                                          <w:marLeft w:val="0"/>
                                                          <w:marRight w:val="0"/>
                                                          <w:marTop w:val="0"/>
                                                          <w:marBottom w:val="0"/>
                                                          <w:divBdr>
                                                            <w:top w:val="single" w:sz="2" w:space="0" w:color="D9D9E3"/>
                                                            <w:left w:val="single" w:sz="2" w:space="0" w:color="D9D9E3"/>
                                                            <w:bottom w:val="single" w:sz="2" w:space="0" w:color="D9D9E3"/>
                                                            <w:right w:val="single" w:sz="2" w:space="0" w:color="D9D9E3"/>
                                                          </w:divBdr>
                                                          <w:divsChild>
                                                            <w:div w:id="1562666435">
                                                              <w:marLeft w:val="0"/>
                                                              <w:marRight w:val="0"/>
                                                              <w:marTop w:val="0"/>
                                                              <w:marBottom w:val="0"/>
                                                              <w:divBdr>
                                                                <w:top w:val="single" w:sz="2" w:space="0" w:color="D9D9E3"/>
                                                                <w:left w:val="single" w:sz="2" w:space="0" w:color="D9D9E3"/>
                                                                <w:bottom w:val="single" w:sz="2" w:space="0" w:color="D9D9E3"/>
                                                                <w:right w:val="single" w:sz="2" w:space="0" w:color="D9D9E3"/>
                                                              </w:divBdr>
                                                              <w:divsChild>
                                                                <w:div w:id="19286040">
                                                                  <w:marLeft w:val="0"/>
                                                                  <w:marRight w:val="0"/>
                                                                  <w:marTop w:val="0"/>
                                                                  <w:marBottom w:val="0"/>
                                                                  <w:divBdr>
                                                                    <w:top w:val="single" w:sz="2" w:space="0" w:color="D9D9E3"/>
                                                                    <w:left w:val="single" w:sz="2" w:space="0" w:color="D9D9E3"/>
                                                                    <w:bottom w:val="single" w:sz="2" w:space="0" w:color="D9D9E3"/>
                                                                    <w:right w:val="single" w:sz="2" w:space="0" w:color="D9D9E3"/>
                                                                  </w:divBdr>
                                                                  <w:divsChild>
                                                                    <w:div w:id="1068378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1718169">
                                          <w:marLeft w:val="0"/>
                                          <w:marRight w:val="0"/>
                                          <w:marTop w:val="0"/>
                                          <w:marBottom w:val="0"/>
                                          <w:divBdr>
                                            <w:top w:val="single" w:sz="2" w:space="0" w:color="D9D9E3"/>
                                            <w:left w:val="single" w:sz="2" w:space="0" w:color="D9D9E3"/>
                                            <w:bottom w:val="single" w:sz="2" w:space="0" w:color="D9D9E3"/>
                                            <w:right w:val="single" w:sz="2" w:space="0" w:color="D9D9E3"/>
                                          </w:divBdr>
                                          <w:divsChild>
                                            <w:div w:id="950628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2140">
                                                  <w:marLeft w:val="0"/>
                                                  <w:marRight w:val="0"/>
                                                  <w:marTop w:val="0"/>
                                                  <w:marBottom w:val="0"/>
                                                  <w:divBdr>
                                                    <w:top w:val="single" w:sz="2" w:space="0" w:color="D9D9E3"/>
                                                    <w:left w:val="single" w:sz="2" w:space="0" w:color="D9D9E3"/>
                                                    <w:bottom w:val="single" w:sz="2" w:space="0" w:color="D9D9E3"/>
                                                    <w:right w:val="single" w:sz="2" w:space="0" w:color="D9D9E3"/>
                                                  </w:divBdr>
                                                  <w:divsChild>
                                                    <w:div w:id="667681822">
                                                      <w:marLeft w:val="0"/>
                                                      <w:marRight w:val="0"/>
                                                      <w:marTop w:val="0"/>
                                                      <w:marBottom w:val="0"/>
                                                      <w:divBdr>
                                                        <w:top w:val="single" w:sz="2" w:space="0" w:color="D9D9E3"/>
                                                        <w:left w:val="single" w:sz="2" w:space="0" w:color="D9D9E3"/>
                                                        <w:bottom w:val="single" w:sz="2" w:space="0" w:color="D9D9E3"/>
                                                        <w:right w:val="single" w:sz="2" w:space="0" w:color="D9D9E3"/>
                                                      </w:divBdr>
                                                      <w:divsChild>
                                                        <w:div w:id="14888384">
                                                          <w:marLeft w:val="0"/>
                                                          <w:marRight w:val="0"/>
                                                          <w:marTop w:val="0"/>
                                                          <w:marBottom w:val="0"/>
                                                          <w:divBdr>
                                                            <w:top w:val="single" w:sz="2" w:space="0" w:color="D9D9E3"/>
                                                            <w:left w:val="single" w:sz="2" w:space="0" w:color="D9D9E3"/>
                                                            <w:bottom w:val="single" w:sz="2" w:space="0" w:color="D9D9E3"/>
                                                            <w:right w:val="single" w:sz="2" w:space="0" w:color="D9D9E3"/>
                                                          </w:divBdr>
                                                          <w:divsChild>
                                                            <w:div w:id="314578058">
                                                              <w:marLeft w:val="0"/>
                                                              <w:marRight w:val="0"/>
                                                              <w:marTop w:val="0"/>
                                                              <w:marBottom w:val="0"/>
                                                              <w:divBdr>
                                                                <w:top w:val="single" w:sz="2" w:space="0" w:color="D9D9E3"/>
                                                                <w:left w:val="single" w:sz="2" w:space="0" w:color="D9D9E3"/>
                                                                <w:bottom w:val="single" w:sz="2" w:space="0" w:color="D9D9E3"/>
                                                                <w:right w:val="single" w:sz="2" w:space="0" w:color="D9D9E3"/>
                                                              </w:divBdr>
                                                              <w:divsChild>
                                                                <w:div w:id="387842495">
                                                                  <w:marLeft w:val="0"/>
                                                                  <w:marRight w:val="0"/>
                                                                  <w:marTop w:val="0"/>
                                                                  <w:marBottom w:val="0"/>
                                                                  <w:divBdr>
                                                                    <w:top w:val="single" w:sz="2" w:space="0" w:color="D9D9E3"/>
                                                                    <w:left w:val="single" w:sz="2" w:space="0" w:color="D9D9E3"/>
                                                                    <w:bottom w:val="single" w:sz="2" w:space="0" w:color="D9D9E3"/>
                                                                    <w:right w:val="single" w:sz="2" w:space="0" w:color="D9D9E3"/>
                                                                  </w:divBdr>
                                                                  <w:divsChild>
                                                                    <w:div w:id="211775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098646">
                                                      <w:marLeft w:val="0"/>
                                                      <w:marRight w:val="0"/>
                                                      <w:marTop w:val="0"/>
                                                      <w:marBottom w:val="0"/>
                                                      <w:divBdr>
                                                        <w:top w:val="single" w:sz="2" w:space="0" w:color="D9D9E3"/>
                                                        <w:left w:val="single" w:sz="2" w:space="0" w:color="D9D9E3"/>
                                                        <w:bottom w:val="single" w:sz="2" w:space="0" w:color="D9D9E3"/>
                                                        <w:right w:val="single" w:sz="2" w:space="0" w:color="D9D9E3"/>
                                                      </w:divBdr>
                                                      <w:divsChild>
                                                        <w:div w:id="20060092">
                                                          <w:marLeft w:val="0"/>
                                                          <w:marRight w:val="0"/>
                                                          <w:marTop w:val="0"/>
                                                          <w:marBottom w:val="0"/>
                                                          <w:divBdr>
                                                            <w:top w:val="single" w:sz="2" w:space="0" w:color="D9D9E3"/>
                                                            <w:left w:val="single" w:sz="2" w:space="0" w:color="D9D9E3"/>
                                                            <w:bottom w:val="single" w:sz="2" w:space="0" w:color="D9D9E3"/>
                                                            <w:right w:val="single" w:sz="2" w:space="0" w:color="D9D9E3"/>
                                                          </w:divBdr>
                                                        </w:div>
                                                        <w:div w:id="1459376314">
                                                          <w:marLeft w:val="0"/>
                                                          <w:marRight w:val="0"/>
                                                          <w:marTop w:val="0"/>
                                                          <w:marBottom w:val="0"/>
                                                          <w:divBdr>
                                                            <w:top w:val="single" w:sz="2" w:space="0" w:color="D9D9E3"/>
                                                            <w:left w:val="single" w:sz="2" w:space="0" w:color="D9D9E3"/>
                                                            <w:bottom w:val="single" w:sz="2" w:space="0" w:color="D9D9E3"/>
                                                            <w:right w:val="single" w:sz="2" w:space="0" w:color="D9D9E3"/>
                                                          </w:divBdr>
                                                          <w:divsChild>
                                                            <w:div w:id="602962298">
                                                              <w:marLeft w:val="0"/>
                                                              <w:marRight w:val="0"/>
                                                              <w:marTop w:val="0"/>
                                                              <w:marBottom w:val="0"/>
                                                              <w:divBdr>
                                                                <w:top w:val="single" w:sz="2" w:space="0" w:color="D9D9E3"/>
                                                                <w:left w:val="single" w:sz="2" w:space="0" w:color="D9D9E3"/>
                                                                <w:bottom w:val="single" w:sz="2" w:space="0" w:color="D9D9E3"/>
                                                                <w:right w:val="single" w:sz="2" w:space="0" w:color="D9D9E3"/>
                                                              </w:divBdr>
                                                              <w:divsChild>
                                                                <w:div w:id="1591893456">
                                                                  <w:marLeft w:val="0"/>
                                                                  <w:marRight w:val="0"/>
                                                                  <w:marTop w:val="0"/>
                                                                  <w:marBottom w:val="0"/>
                                                                  <w:divBdr>
                                                                    <w:top w:val="single" w:sz="2" w:space="0" w:color="D9D9E3"/>
                                                                    <w:left w:val="single" w:sz="2" w:space="0" w:color="D9D9E3"/>
                                                                    <w:bottom w:val="single" w:sz="2" w:space="0" w:color="D9D9E3"/>
                                                                    <w:right w:val="single" w:sz="2" w:space="0" w:color="D9D9E3"/>
                                                                  </w:divBdr>
                                                                  <w:divsChild>
                                                                    <w:div w:id="1202476838">
                                                                      <w:marLeft w:val="0"/>
                                                                      <w:marRight w:val="0"/>
                                                                      <w:marTop w:val="0"/>
                                                                      <w:marBottom w:val="0"/>
                                                                      <w:divBdr>
                                                                        <w:top w:val="single" w:sz="2" w:space="0" w:color="D9D9E3"/>
                                                                        <w:left w:val="single" w:sz="2" w:space="0" w:color="D9D9E3"/>
                                                                        <w:bottom w:val="single" w:sz="2" w:space="0" w:color="D9D9E3"/>
                                                                        <w:right w:val="single" w:sz="2" w:space="0" w:color="D9D9E3"/>
                                                                      </w:divBdr>
                                                                      <w:divsChild>
                                                                        <w:div w:id="531918444">
                                                                          <w:marLeft w:val="0"/>
                                                                          <w:marRight w:val="0"/>
                                                                          <w:marTop w:val="0"/>
                                                                          <w:marBottom w:val="0"/>
                                                                          <w:divBdr>
                                                                            <w:top w:val="single" w:sz="2" w:space="0" w:color="D9D9E3"/>
                                                                            <w:left w:val="single" w:sz="2" w:space="0" w:color="D9D9E3"/>
                                                                            <w:bottom w:val="single" w:sz="2" w:space="0" w:color="D9D9E3"/>
                                                                            <w:right w:val="single" w:sz="2" w:space="0" w:color="D9D9E3"/>
                                                                          </w:divBdr>
                                                                          <w:divsChild>
                                                                            <w:div w:id="683676626">
                                                                              <w:marLeft w:val="0"/>
                                                                              <w:marRight w:val="0"/>
                                                                              <w:marTop w:val="0"/>
                                                                              <w:marBottom w:val="0"/>
                                                                              <w:divBdr>
                                                                                <w:top w:val="single" w:sz="2" w:space="0" w:color="D9D9E3"/>
                                                                                <w:left w:val="single" w:sz="2" w:space="0" w:color="D9D9E3"/>
                                                                                <w:bottom w:val="single" w:sz="2" w:space="0" w:color="D9D9E3"/>
                                                                                <w:right w:val="single" w:sz="2" w:space="0" w:color="D9D9E3"/>
                                                                              </w:divBdr>
                                                                            </w:div>
                                                                            <w:div w:id="1893811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505293">
                                                                          <w:marLeft w:val="0"/>
                                                                          <w:marRight w:val="0"/>
                                                                          <w:marTop w:val="0"/>
                                                                          <w:marBottom w:val="0"/>
                                                                          <w:divBdr>
                                                                            <w:top w:val="single" w:sz="2" w:space="0" w:color="D9D9E3"/>
                                                                            <w:left w:val="single" w:sz="2" w:space="0" w:color="D9D9E3"/>
                                                                            <w:bottom w:val="single" w:sz="2" w:space="0" w:color="D9D9E3"/>
                                                                            <w:right w:val="single" w:sz="2" w:space="0" w:color="D9D9E3"/>
                                                                          </w:divBdr>
                                                                          <w:divsChild>
                                                                            <w:div w:id="1253659279">
                                                                              <w:marLeft w:val="0"/>
                                                                              <w:marRight w:val="0"/>
                                                                              <w:marTop w:val="0"/>
                                                                              <w:marBottom w:val="0"/>
                                                                              <w:divBdr>
                                                                                <w:top w:val="single" w:sz="2" w:space="0" w:color="D9D9E3"/>
                                                                                <w:left w:val="single" w:sz="2" w:space="0" w:color="D9D9E3"/>
                                                                                <w:bottom w:val="single" w:sz="2" w:space="0" w:color="D9D9E3"/>
                                                                                <w:right w:val="single" w:sz="2" w:space="0" w:color="D9D9E3"/>
                                                                              </w:divBdr>
                                                                            </w:div>
                                                                            <w:div w:id="1540707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517755">
                                                                          <w:marLeft w:val="0"/>
                                                                          <w:marRight w:val="0"/>
                                                                          <w:marTop w:val="0"/>
                                                                          <w:marBottom w:val="0"/>
                                                                          <w:divBdr>
                                                                            <w:top w:val="single" w:sz="2" w:space="0" w:color="D9D9E3"/>
                                                                            <w:left w:val="single" w:sz="2" w:space="0" w:color="D9D9E3"/>
                                                                            <w:bottom w:val="single" w:sz="2" w:space="0" w:color="D9D9E3"/>
                                                                            <w:right w:val="single" w:sz="2" w:space="0" w:color="D9D9E3"/>
                                                                          </w:divBdr>
                                                                          <w:divsChild>
                                                                            <w:div w:id="600187903">
                                                                              <w:marLeft w:val="0"/>
                                                                              <w:marRight w:val="0"/>
                                                                              <w:marTop w:val="0"/>
                                                                              <w:marBottom w:val="0"/>
                                                                              <w:divBdr>
                                                                                <w:top w:val="single" w:sz="2" w:space="0" w:color="D9D9E3"/>
                                                                                <w:left w:val="single" w:sz="2" w:space="0" w:color="D9D9E3"/>
                                                                                <w:bottom w:val="single" w:sz="2" w:space="0" w:color="D9D9E3"/>
                                                                                <w:right w:val="single" w:sz="2" w:space="0" w:color="D9D9E3"/>
                                                                              </w:divBdr>
                                                                            </w:div>
                                                                            <w:div w:id="1941450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1422798">
                                                                          <w:marLeft w:val="0"/>
                                                                          <w:marRight w:val="0"/>
                                                                          <w:marTop w:val="0"/>
                                                                          <w:marBottom w:val="0"/>
                                                                          <w:divBdr>
                                                                            <w:top w:val="single" w:sz="2" w:space="0" w:color="D9D9E3"/>
                                                                            <w:left w:val="single" w:sz="2" w:space="0" w:color="D9D9E3"/>
                                                                            <w:bottom w:val="single" w:sz="2" w:space="0" w:color="D9D9E3"/>
                                                                            <w:right w:val="single" w:sz="2" w:space="0" w:color="D9D9E3"/>
                                                                          </w:divBdr>
                                                                          <w:divsChild>
                                                                            <w:div w:id="1506046473">
                                                                              <w:marLeft w:val="0"/>
                                                                              <w:marRight w:val="0"/>
                                                                              <w:marTop w:val="0"/>
                                                                              <w:marBottom w:val="0"/>
                                                                              <w:divBdr>
                                                                                <w:top w:val="single" w:sz="2" w:space="0" w:color="D9D9E3"/>
                                                                                <w:left w:val="single" w:sz="2" w:space="0" w:color="D9D9E3"/>
                                                                                <w:bottom w:val="single" w:sz="2" w:space="0" w:color="D9D9E3"/>
                                                                                <w:right w:val="single" w:sz="2" w:space="0" w:color="D9D9E3"/>
                                                                              </w:divBdr>
                                                                            </w:div>
                                                                            <w:div w:id="163776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85004505">
                                          <w:marLeft w:val="0"/>
                                          <w:marRight w:val="0"/>
                                          <w:marTop w:val="0"/>
                                          <w:marBottom w:val="0"/>
                                          <w:divBdr>
                                            <w:top w:val="single" w:sz="2" w:space="0" w:color="D9D9E3"/>
                                            <w:left w:val="single" w:sz="2" w:space="0" w:color="D9D9E3"/>
                                            <w:bottom w:val="single" w:sz="2" w:space="0" w:color="D9D9E3"/>
                                            <w:right w:val="single" w:sz="2" w:space="0" w:color="D9D9E3"/>
                                          </w:divBdr>
                                          <w:divsChild>
                                            <w:div w:id="1712608673">
                                              <w:marLeft w:val="0"/>
                                              <w:marRight w:val="0"/>
                                              <w:marTop w:val="100"/>
                                              <w:marBottom w:val="100"/>
                                              <w:divBdr>
                                                <w:top w:val="single" w:sz="2" w:space="0" w:color="D9D9E3"/>
                                                <w:left w:val="single" w:sz="2" w:space="0" w:color="D9D9E3"/>
                                                <w:bottom w:val="single" w:sz="2" w:space="0" w:color="D9D9E3"/>
                                                <w:right w:val="single" w:sz="2" w:space="0" w:color="D9D9E3"/>
                                              </w:divBdr>
                                              <w:divsChild>
                                                <w:div w:id="869882011">
                                                  <w:marLeft w:val="0"/>
                                                  <w:marRight w:val="0"/>
                                                  <w:marTop w:val="0"/>
                                                  <w:marBottom w:val="0"/>
                                                  <w:divBdr>
                                                    <w:top w:val="single" w:sz="2" w:space="0" w:color="D9D9E3"/>
                                                    <w:left w:val="single" w:sz="2" w:space="0" w:color="D9D9E3"/>
                                                    <w:bottom w:val="single" w:sz="2" w:space="0" w:color="D9D9E3"/>
                                                    <w:right w:val="single" w:sz="2" w:space="0" w:color="D9D9E3"/>
                                                  </w:divBdr>
                                                  <w:divsChild>
                                                    <w:div w:id="301155680">
                                                      <w:marLeft w:val="0"/>
                                                      <w:marRight w:val="0"/>
                                                      <w:marTop w:val="0"/>
                                                      <w:marBottom w:val="0"/>
                                                      <w:divBdr>
                                                        <w:top w:val="single" w:sz="2" w:space="0" w:color="D9D9E3"/>
                                                        <w:left w:val="single" w:sz="2" w:space="0" w:color="D9D9E3"/>
                                                        <w:bottom w:val="single" w:sz="2" w:space="0" w:color="D9D9E3"/>
                                                        <w:right w:val="single" w:sz="2" w:space="0" w:color="D9D9E3"/>
                                                      </w:divBdr>
                                                      <w:divsChild>
                                                        <w:div w:id="1730222486">
                                                          <w:marLeft w:val="0"/>
                                                          <w:marRight w:val="0"/>
                                                          <w:marTop w:val="0"/>
                                                          <w:marBottom w:val="0"/>
                                                          <w:divBdr>
                                                            <w:top w:val="single" w:sz="2" w:space="0" w:color="D9D9E3"/>
                                                            <w:left w:val="single" w:sz="2" w:space="0" w:color="D9D9E3"/>
                                                            <w:bottom w:val="single" w:sz="2" w:space="0" w:color="D9D9E3"/>
                                                            <w:right w:val="single" w:sz="2" w:space="0" w:color="D9D9E3"/>
                                                          </w:divBdr>
                                                          <w:divsChild>
                                                            <w:div w:id="1621641551">
                                                              <w:marLeft w:val="0"/>
                                                              <w:marRight w:val="0"/>
                                                              <w:marTop w:val="0"/>
                                                              <w:marBottom w:val="0"/>
                                                              <w:divBdr>
                                                                <w:top w:val="single" w:sz="2" w:space="0" w:color="D9D9E3"/>
                                                                <w:left w:val="single" w:sz="2" w:space="0" w:color="D9D9E3"/>
                                                                <w:bottom w:val="single" w:sz="2" w:space="0" w:color="D9D9E3"/>
                                                                <w:right w:val="single" w:sz="2" w:space="0" w:color="D9D9E3"/>
                                                              </w:divBdr>
                                                              <w:divsChild>
                                                                <w:div w:id="938365927">
                                                                  <w:marLeft w:val="0"/>
                                                                  <w:marRight w:val="0"/>
                                                                  <w:marTop w:val="0"/>
                                                                  <w:marBottom w:val="0"/>
                                                                  <w:divBdr>
                                                                    <w:top w:val="single" w:sz="2" w:space="0" w:color="D9D9E3"/>
                                                                    <w:left w:val="single" w:sz="2" w:space="0" w:color="D9D9E3"/>
                                                                    <w:bottom w:val="single" w:sz="2" w:space="0" w:color="D9D9E3"/>
                                                                    <w:right w:val="single" w:sz="2" w:space="0" w:color="D9D9E3"/>
                                                                  </w:divBdr>
                                                                  <w:divsChild>
                                                                    <w:div w:id="1690645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745753">
                                                      <w:marLeft w:val="0"/>
                                                      <w:marRight w:val="0"/>
                                                      <w:marTop w:val="0"/>
                                                      <w:marBottom w:val="0"/>
                                                      <w:divBdr>
                                                        <w:top w:val="single" w:sz="2" w:space="0" w:color="D9D9E3"/>
                                                        <w:left w:val="single" w:sz="2" w:space="0" w:color="D9D9E3"/>
                                                        <w:bottom w:val="single" w:sz="2" w:space="0" w:color="D9D9E3"/>
                                                        <w:right w:val="single" w:sz="2" w:space="0" w:color="D9D9E3"/>
                                                      </w:divBdr>
                                                      <w:divsChild>
                                                        <w:div w:id="490097332">
                                                          <w:marLeft w:val="0"/>
                                                          <w:marRight w:val="0"/>
                                                          <w:marTop w:val="0"/>
                                                          <w:marBottom w:val="0"/>
                                                          <w:divBdr>
                                                            <w:top w:val="single" w:sz="2" w:space="0" w:color="D9D9E3"/>
                                                            <w:left w:val="single" w:sz="2" w:space="0" w:color="D9D9E3"/>
                                                            <w:bottom w:val="single" w:sz="2" w:space="0" w:color="D9D9E3"/>
                                                            <w:right w:val="single" w:sz="2" w:space="0" w:color="D9D9E3"/>
                                                          </w:divBdr>
                                                        </w:div>
                                                        <w:div w:id="1965650141">
                                                          <w:marLeft w:val="0"/>
                                                          <w:marRight w:val="0"/>
                                                          <w:marTop w:val="0"/>
                                                          <w:marBottom w:val="0"/>
                                                          <w:divBdr>
                                                            <w:top w:val="single" w:sz="2" w:space="0" w:color="D9D9E3"/>
                                                            <w:left w:val="single" w:sz="2" w:space="0" w:color="D9D9E3"/>
                                                            <w:bottom w:val="single" w:sz="2" w:space="0" w:color="D9D9E3"/>
                                                            <w:right w:val="single" w:sz="2" w:space="0" w:color="D9D9E3"/>
                                                          </w:divBdr>
                                                          <w:divsChild>
                                                            <w:div w:id="1414745677">
                                                              <w:marLeft w:val="0"/>
                                                              <w:marRight w:val="0"/>
                                                              <w:marTop w:val="0"/>
                                                              <w:marBottom w:val="0"/>
                                                              <w:divBdr>
                                                                <w:top w:val="single" w:sz="2" w:space="0" w:color="D9D9E3"/>
                                                                <w:left w:val="single" w:sz="2" w:space="0" w:color="D9D9E3"/>
                                                                <w:bottom w:val="single" w:sz="2" w:space="0" w:color="D9D9E3"/>
                                                                <w:right w:val="single" w:sz="2" w:space="0" w:color="D9D9E3"/>
                                                              </w:divBdr>
                                                              <w:divsChild>
                                                                <w:div w:id="1520239682">
                                                                  <w:marLeft w:val="0"/>
                                                                  <w:marRight w:val="0"/>
                                                                  <w:marTop w:val="0"/>
                                                                  <w:marBottom w:val="0"/>
                                                                  <w:divBdr>
                                                                    <w:top w:val="single" w:sz="2" w:space="0" w:color="D9D9E3"/>
                                                                    <w:left w:val="single" w:sz="2" w:space="0" w:color="D9D9E3"/>
                                                                    <w:bottom w:val="single" w:sz="2" w:space="0" w:color="D9D9E3"/>
                                                                    <w:right w:val="single" w:sz="2" w:space="0" w:color="D9D9E3"/>
                                                                  </w:divBdr>
                                                                  <w:divsChild>
                                                                    <w:div w:id="143086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9085">
                                          <w:marLeft w:val="0"/>
                                          <w:marRight w:val="0"/>
                                          <w:marTop w:val="0"/>
                                          <w:marBottom w:val="0"/>
                                          <w:divBdr>
                                            <w:top w:val="single" w:sz="2" w:space="0" w:color="D9D9E3"/>
                                            <w:left w:val="single" w:sz="2" w:space="0" w:color="D9D9E3"/>
                                            <w:bottom w:val="single" w:sz="2" w:space="0" w:color="D9D9E3"/>
                                            <w:right w:val="single" w:sz="2" w:space="0" w:color="D9D9E3"/>
                                          </w:divBdr>
                                          <w:divsChild>
                                            <w:div w:id="20685262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78828314">
                                                  <w:marLeft w:val="0"/>
                                                  <w:marRight w:val="0"/>
                                                  <w:marTop w:val="0"/>
                                                  <w:marBottom w:val="0"/>
                                                  <w:divBdr>
                                                    <w:top w:val="single" w:sz="2" w:space="0" w:color="D9D9E3"/>
                                                    <w:left w:val="single" w:sz="2" w:space="0" w:color="D9D9E3"/>
                                                    <w:bottom w:val="single" w:sz="2" w:space="0" w:color="D9D9E3"/>
                                                    <w:right w:val="single" w:sz="2" w:space="0" w:color="D9D9E3"/>
                                                  </w:divBdr>
                                                  <w:divsChild>
                                                    <w:div w:id="2085684377">
                                                      <w:marLeft w:val="0"/>
                                                      <w:marRight w:val="0"/>
                                                      <w:marTop w:val="0"/>
                                                      <w:marBottom w:val="0"/>
                                                      <w:divBdr>
                                                        <w:top w:val="single" w:sz="2" w:space="0" w:color="D9D9E3"/>
                                                        <w:left w:val="single" w:sz="2" w:space="0" w:color="D9D9E3"/>
                                                        <w:bottom w:val="single" w:sz="2" w:space="0" w:color="D9D9E3"/>
                                                        <w:right w:val="single" w:sz="2" w:space="0" w:color="D9D9E3"/>
                                                      </w:divBdr>
                                                      <w:divsChild>
                                                        <w:div w:id="1358317142">
                                                          <w:marLeft w:val="0"/>
                                                          <w:marRight w:val="0"/>
                                                          <w:marTop w:val="0"/>
                                                          <w:marBottom w:val="0"/>
                                                          <w:divBdr>
                                                            <w:top w:val="single" w:sz="2" w:space="0" w:color="D9D9E3"/>
                                                            <w:left w:val="single" w:sz="2" w:space="0" w:color="D9D9E3"/>
                                                            <w:bottom w:val="single" w:sz="2" w:space="0" w:color="D9D9E3"/>
                                                            <w:right w:val="single" w:sz="2" w:space="0" w:color="D9D9E3"/>
                                                          </w:divBdr>
                                                          <w:divsChild>
                                                            <w:div w:id="1559246323">
                                                              <w:marLeft w:val="0"/>
                                                              <w:marRight w:val="0"/>
                                                              <w:marTop w:val="0"/>
                                                              <w:marBottom w:val="0"/>
                                                              <w:divBdr>
                                                                <w:top w:val="single" w:sz="2" w:space="0" w:color="D9D9E3"/>
                                                                <w:left w:val="single" w:sz="2" w:space="0" w:color="D9D9E3"/>
                                                                <w:bottom w:val="single" w:sz="2" w:space="0" w:color="D9D9E3"/>
                                                                <w:right w:val="single" w:sz="2" w:space="0" w:color="D9D9E3"/>
                                                              </w:divBdr>
                                                              <w:divsChild>
                                                                <w:div w:id="758453752">
                                                                  <w:marLeft w:val="0"/>
                                                                  <w:marRight w:val="0"/>
                                                                  <w:marTop w:val="0"/>
                                                                  <w:marBottom w:val="0"/>
                                                                  <w:divBdr>
                                                                    <w:top w:val="single" w:sz="2" w:space="0" w:color="D9D9E3"/>
                                                                    <w:left w:val="single" w:sz="2" w:space="0" w:color="D9D9E3"/>
                                                                    <w:bottom w:val="single" w:sz="2" w:space="0" w:color="D9D9E3"/>
                                                                    <w:right w:val="single" w:sz="2" w:space="0" w:color="D9D9E3"/>
                                                                  </w:divBdr>
                                                                  <w:divsChild>
                                                                    <w:div w:id="457069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3652838">
                                                      <w:marLeft w:val="0"/>
                                                      <w:marRight w:val="0"/>
                                                      <w:marTop w:val="0"/>
                                                      <w:marBottom w:val="0"/>
                                                      <w:divBdr>
                                                        <w:top w:val="single" w:sz="2" w:space="0" w:color="D9D9E3"/>
                                                        <w:left w:val="single" w:sz="2" w:space="0" w:color="D9D9E3"/>
                                                        <w:bottom w:val="single" w:sz="2" w:space="0" w:color="D9D9E3"/>
                                                        <w:right w:val="single" w:sz="2" w:space="0" w:color="D9D9E3"/>
                                                      </w:divBdr>
                                                      <w:divsChild>
                                                        <w:div w:id="1746761750">
                                                          <w:marLeft w:val="0"/>
                                                          <w:marRight w:val="0"/>
                                                          <w:marTop w:val="0"/>
                                                          <w:marBottom w:val="0"/>
                                                          <w:divBdr>
                                                            <w:top w:val="single" w:sz="2" w:space="0" w:color="D9D9E3"/>
                                                            <w:left w:val="single" w:sz="2" w:space="0" w:color="D9D9E3"/>
                                                            <w:bottom w:val="single" w:sz="2" w:space="0" w:color="D9D9E3"/>
                                                            <w:right w:val="single" w:sz="2" w:space="0" w:color="D9D9E3"/>
                                                          </w:divBdr>
                                                        </w:div>
                                                        <w:div w:id="1378625718">
                                                          <w:marLeft w:val="0"/>
                                                          <w:marRight w:val="0"/>
                                                          <w:marTop w:val="0"/>
                                                          <w:marBottom w:val="0"/>
                                                          <w:divBdr>
                                                            <w:top w:val="single" w:sz="2" w:space="0" w:color="D9D9E3"/>
                                                            <w:left w:val="single" w:sz="2" w:space="0" w:color="D9D9E3"/>
                                                            <w:bottom w:val="single" w:sz="2" w:space="0" w:color="D9D9E3"/>
                                                            <w:right w:val="single" w:sz="2" w:space="0" w:color="D9D9E3"/>
                                                          </w:divBdr>
                                                          <w:divsChild>
                                                            <w:div w:id="1798835913">
                                                              <w:marLeft w:val="0"/>
                                                              <w:marRight w:val="0"/>
                                                              <w:marTop w:val="0"/>
                                                              <w:marBottom w:val="0"/>
                                                              <w:divBdr>
                                                                <w:top w:val="single" w:sz="2" w:space="0" w:color="D9D9E3"/>
                                                                <w:left w:val="single" w:sz="2" w:space="0" w:color="D9D9E3"/>
                                                                <w:bottom w:val="single" w:sz="2" w:space="0" w:color="D9D9E3"/>
                                                                <w:right w:val="single" w:sz="2" w:space="0" w:color="D9D9E3"/>
                                                              </w:divBdr>
                                                              <w:divsChild>
                                                                <w:div w:id="1228109238">
                                                                  <w:marLeft w:val="0"/>
                                                                  <w:marRight w:val="0"/>
                                                                  <w:marTop w:val="0"/>
                                                                  <w:marBottom w:val="0"/>
                                                                  <w:divBdr>
                                                                    <w:top w:val="single" w:sz="2" w:space="0" w:color="D9D9E3"/>
                                                                    <w:left w:val="single" w:sz="2" w:space="0" w:color="D9D9E3"/>
                                                                    <w:bottom w:val="single" w:sz="2" w:space="0" w:color="D9D9E3"/>
                                                                    <w:right w:val="single" w:sz="2" w:space="0" w:color="D9D9E3"/>
                                                                  </w:divBdr>
                                                                  <w:divsChild>
                                                                    <w:div w:id="1932539416">
                                                                      <w:marLeft w:val="0"/>
                                                                      <w:marRight w:val="0"/>
                                                                      <w:marTop w:val="0"/>
                                                                      <w:marBottom w:val="0"/>
                                                                      <w:divBdr>
                                                                        <w:top w:val="single" w:sz="2" w:space="0" w:color="D9D9E3"/>
                                                                        <w:left w:val="single" w:sz="2" w:space="0" w:color="D9D9E3"/>
                                                                        <w:bottom w:val="single" w:sz="2" w:space="0" w:color="D9D9E3"/>
                                                                        <w:right w:val="single" w:sz="2" w:space="0" w:color="D9D9E3"/>
                                                                      </w:divBdr>
                                                                      <w:divsChild>
                                                                        <w:div w:id="1012219413">
                                                                          <w:marLeft w:val="0"/>
                                                                          <w:marRight w:val="0"/>
                                                                          <w:marTop w:val="0"/>
                                                                          <w:marBottom w:val="0"/>
                                                                          <w:divBdr>
                                                                            <w:top w:val="single" w:sz="2" w:space="0" w:color="D9D9E3"/>
                                                                            <w:left w:val="single" w:sz="2" w:space="0" w:color="D9D9E3"/>
                                                                            <w:bottom w:val="single" w:sz="2" w:space="0" w:color="D9D9E3"/>
                                                                            <w:right w:val="single" w:sz="2" w:space="0" w:color="D9D9E3"/>
                                                                          </w:divBdr>
                                                                          <w:divsChild>
                                                                            <w:div w:id="257326637">
                                                                              <w:marLeft w:val="0"/>
                                                                              <w:marRight w:val="0"/>
                                                                              <w:marTop w:val="0"/>
                                                                              <w:marBottom w:val="0"/>
                                                                              <w:divBdr>
                                                                                <w:top w:val="single" w:sz="2" w:space="0" w:color="D9D9E3"/>
                                                                                <w:left w:val="single" w:sz="2" w:space="0" w:color="D9D9E3"/>
                                                                                <w:bottom w:val="single" w:sz="2" w:space="0" w:color="D9D9E3"/>
                                                                                <w:right w:val="single" w:sz="2" w:space="0" w:color="D9D9E3"/>
                                                                              </w:divBdr>
                                                                            </w:div>
                                                                            <w:div w:id="743335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1913779">
                                                                          <w:marLeft w:val="0"/>
                                                                          <w:marRight w:val="0"/>
                                                                          <w:marTop w:val="0"/>
                                                                          <w:marBottom w:val="0"/>
                                                                          <w:divBdr>
                                                                            <w:top w:val="single" w:sz="2" w:space="0" w:color="D9D9E3"/>
                                                                            <w:left w:val="single" w:sz="2" w:space="0" w:color="D9D9E3"/>
                                                                            <w:bottom w:val="single" w:sz="2" w:space="0" w:color="D9D9E3"/>
                                                                            <w:right w:val="single" w:sz="2" w:space="0" w:color="D9D9E3"/>
                                                                          </w:divBdr>
                                                                          <w:divsChild>
                                                                            <w:div w:id="1163811453">
                                                                              <w:marLeft w:val="0"/>
                                                                              <w:marRight w:val="0"/>
                                                                              <w:marTop w:val="0"/>
                                                                              <w:marBottom w:val="0"/>
                                                                              <w:divBdr>
                                                                                <w:top w:val="single" w:sz="2" w:space="0" w:color="D9D9E3"/>
                                                                                <w:left w:val="single" w:sz="2" w:space="0" w:color="D9D9E3"/>
                                                                                <w:bottom w:val="single" w:sz="2" w:space="0" w:color="D9D9E3"/>
                                                                                <w:right w:val="single" w:sz="2" w:space="0" w:color="D9D9E3"/>
                                                                              </w:divBdr>
                                                                            </w:div>
                                                                            <w:div w:id="51488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31456">
                                                                          <w:marLeft w:val="0"/>
                                                                          <w:marRight w:val="0"/>
                                                                          <w:marTop w:val="0"/>
                                                                          <w:marBottom w:val="0"/>
                                                                          <w:divBdr>
                                                                            <w:top w:val="single" w:sz="2" w:space="0" w:color="D9D9E3"/>
                                                                            <w:left w:val="single" w:sz="2" w:space="0" w:color="D9D9E3"/>
                                                                            <w:bottom w:val="single" w:sz="2" w:space="0" w:color="D9D9E3"/>
                                                                            <w:right w:val="single" w:sz="2" w:space="0" w:color="D9D9E3"/>
                                                                          </w:divBdr>
                                                                          <w:divsChild>
                                                                            <w:div w:id="1853521602">
                                                                              <w:marLeft w:val="0"/>
                                                                              <w:marRight w:val="0"/>
                                                                              <w:marTop w:val="0"/>
                                                                              <w:marBottom w:val="0"/>
                                                                              <w:divBdr>
                                                                                <w:top w:val="single" w:sz="2" w:space="0" w:color="D9D9E3"/>
                                                                                <w:left w:val="single" w:sz="2" w:space="0" w:color="D9D9E3"/>
                                                                                <w:bottom w:val="single" w:sz="2" w:space="0" w:color="D9D9E3"/>
                                                                                <w:right w:val="single" w:sz="2" w:space="0" w:color="D9D9E3"/>
                                                                              </w:divBdr>
                                                                            </w:div>
                                                                            <w:div w:id="178131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0173660">
                                                                          <w:marLeft w:val="0"/>
                                                                          <w:marRight w:val="0"/>
                                                                          <w:marTop w:val="0"/>
                                                                          <w:marBottom w:val="0"/>
                                                                          <w:divBdr>
                                                                            <w:top w:val="single" w:sz="2" w:space="0" w:color="D9D9E3"/>
                                                                            <w:left w:val="single" w:sz="2" w:space="0" w:color="D9D9E3"/>
                                                                            <w:bottom w:val="single" w:sz="2" w:space="0" w:color="D9D9E3"/>
                                                                            <w:right w:val="single" w:sz="2" w:space="0" w:color="D9D9E3"/>
                                                                          </w:divBdr>
                                                                          <w:divsChild>
                                                                            <w:div w:id="1994945282">
                                                                              <w:marLeft w:val="0"/>
                                                                              <w:marRight w:val="0"/>
                                                                              <w:marTop w:val="0"/>
                                                                              <w:marBottom w:val="0"/>
                                                                              <w:divBdr>
                                                                                <w:top w:val="single" w:sz="2" w:space="0" w:color="D9D9E3"/>
                                                                                <w:left w:val="single" w:sz="2" w:space="0" w:color="D9D9E3"/>
                                                                                <w:bottom w:val="single" w:sz="2" w:space="0" w:color="D9D9E3"/>
                                                                                <w:right w:val="single" w:sz="2" w:space="0" w:color="D9D9E3"/>
                                                                              </w:divBdr>
                                                                            </w:div>
                                                                            <w:div w:id="974138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758146">
                                                                          <w:marLeft w:val="0"/>
                                                                          <w:marRight w:val="0"/>
                                                                          <w:marTop w:val="0"/>
                                                                          <w:marBottom w:val="0"/>
                                                                          <w:divBdr>
                                                                            <w:top w:val="single" w:sz="2" w:space="0" w:color="D9D9E3"/>
                                                                            <w:left w:val="single" w:sz="2" w:space="0" w:color="D9D9E3"/>
                                                                            <w:bottom w:val="single" w:sz="2" w:space="0" w:color="D9D9E3"/>
                                                                            <w:right w:val="single" w:sz="2" w:space="0" w:color="D9D9E3"/>
                                                                          </w:divBdr>
                                                                          <w:divsChild>
                                                                            <w:div w:id="182667939">
                                                                              <w:marLeft w:val="0"/>
                                                                              <w:marRight w:val="0"/>
                                                                              <w:marTop w:val="0"/>
                                                                              <w:marBottom w:val="0"/>
                                                                              <w:divBdr>
                                                                                <w:top w:val="single" w:sz="2" w:space="0" w:color="D9D9E3"/>
                                                                                <w:left w:val="single" w:sz="2" w:space="0" w:color="D9D9E3"/>
                                                                                <w:bottom w:val="single" w:sz="2" w:space="0" w:color="D9D9E3"/>
                                                                                <w:right w:val="single" w:sz="2" w:space="0" w:color="D9D9E3"/>
                                                                              </w:divBdr>
                                                                            </w:div>
                                                                            <w:div w:id="1132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6620902">
                                                                          <w:marLeft w:val="0"/>
                                                                          <w:marRight w:val="0"/>
                                                                          <w:marTop w:val="0"/>
                                                                          <w:marBottom w:val="0"/>
                                                                          <w:divBdr>
                                                                            <w:top w:val="single" w:sz="2" w:space="0" w:color="D9D9E3"/>
                                                                            <w:left w:val="single" w:sz="2" w:space="0" w:color="D9D9E3"/>
                                                                            <w:bottom w:val="single" w:sz="2" w:space="0" w:color="D9D9E3"/>
                                                                            <w:right w:val="single" w:sz="2" w:space="0" w:color="D9D9E3"/>
                                                                          </w:divBdr>
                                                                          <w:divsChild>
                                                                            <w:div w:id="482890996">
                                                                              <w:marLeft w:val="0"/>
                                                                              <w:marRight w:val="0"/>
                                                                              <w:marTop w:val="0"/>
                                                                              <w:marBottom w:val="0"/>
                                                                              <w:divBdr>
                                                                                <w:top w:val="single" w:sz="2" w:space="0" w:color="D9D9E3"/>
                                                                                <w:left w:val="single" w:sz="2" w:space="0" w:color="D9D9E3"/>
                                                                                <w:bottom w:val="single" w:sz="2" w:space="0" w:color="D9D9E3"/>
                                                                                <w:right w:val="single" w:sz="2" w:space="0" w:color="D9D9E3"/>
                                                                              </w:divBdr>
                                                                            </w:div>
                                                                            <w:div w:id="1198742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5408345">
                                          <w:marLeft w:val="0"/>
                                          <w:marRight w:val="0"/>
                                          <w:marTop w:val="0"/>
                                          <w:marBottom w:val="0"/>
                                          <w:divBdr>
                                            <w:top w:val="single" w:sz="2" w:space="0" w:color="D9D9E3"/>
                                            <w:left w:val="single" w:sz="2" w:space="0" w:color="D9D9E3"/>
                                            <w:bottom w:val="single" w:sz="2" w:space="0" w:color="D9D9E3"/>
                                            <w:right w:val="single" w:sz="2" w:space="0" w:color="D9D9E3"/>
                                          </w:divBdr>
                                          <w:divsChild>
                                            <w:div w:id="126557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973100353">
                                                  <w:marLeft w:val="0"/>
                                                  <w:marRight w:val="0"/>
                                                  <w:marTop w:val="0"/>
                                                  <w:marBottom w:val="0"/>
                                                  <w:divBdr>
                                                    <w:top w:val="single" w:sz="2" w:space="0" w:color="D9D9E3"/>
                                                    <w:left w:val="single" w:sz="2" w:space="0" w:color="D9D9E3"/>
                                                    <w:bottom w:val="single" w:sz="2" w:space="0" w:color="D9D9E3"/>
                                                    <w:right w:val="single" w:sz="2" w:space="0" w:color="D9D9E3"/>
                                                  </w:divBdr>
                                                  <w:divsChild>
                                                    <w:div w:id="535846823">
                                                      <w:marLeft w:val="0"/>
                                                      <w:marRight w:val="0"/>
                                                      <w:marTop w:val="0"/>
                                                      <w:marBottom w:val="0"/>
                                                      <w:divBdr>
                                                        <w:top w:val="single" w:sz="2" w:space="0" w:color="D9D9E3"/>
                                                        <w:left w:val="single" w:sz="2" w:space="0" w:color="D9D9E3"/>
                                                        <w:bottom w:val="single" w:sz="2" w:space="0" w:color="D9D9E3"/>
                                                        <w:right w:val="single" w:sz="2" w:space="0" w:color="D9D9E3"/>
                                                      </w:divBdr>
                                                      <w:divsChild>
                                                        <w:div w:id="1305891746">
                                                          <w:marLeft w:val="0"/>
                                                          <w:marRight w:val="0"/>
                                                          <w:marTop w:val="0"/>
                                                          <w:marBottom w:val="0"/>
                                                          <w:divBdr>
                                                            <w:top w:val="single" w:sz="2" w:space="0" w:color="D9D9E3"/>
                                                            <w:left w:val="single" w:sz="2" w:space="0" w:color="D9D9E3"/>
                                                            <w:bottom w:val="single" w:sz="2" w:space="0" w:color="D9D9E3"/>
                                                            <w:right w:val="single" w:sz="2" w:space="0" w:color="D9D9E3"/>
                                                          </w:divBdr>
                                                          <w:divsChild>
                                                            <w:div w:id="1858959671">
                                                              <w:marLeft w:val="0"/>
                                                              <w:marRight w:val="0"/>
                                                              <w:marTop w:val="0"/>
                                                              <w:marBottom w:val="0"/>
                                                              <w:divBdr>
                                                                <w:top w:val="single" w:sz="2" w:space="0" w:color="D9D9E3"/>
                                                                <w:left w:val="single" w:sz="2" w:space="0" w:color="D9D9E3"/>
                                                                <w:bottom w:val="single" w:sz="2" w:space="0" w:color="D9D9E3"/>
                                                                <w:right w:val="single" w:sz="2" w:space="0" w:color="D9D9E3"/>
                                                              </w:divBdr>
                                                              <w:divsChild>
                                                                <w:div w:id="490365598">
                                                                  <w:marLeft w:val="0"/>
                                                                  <w:marRight w:val="0"/>
                                                                  <w:marTop w:val="0"/>
                                                                  <w:marBottom w:val="0"/>
                                                                  <w:divBdr>
                                                                    <w:top w:val="single" w:sz="2" w:space="0" w:color="D9D9E3"/>
                                                                    <w:left w:val="single" w:sz="2" w:space="0" w:color="D9D9E3"/>
                                                                    <w:bottom w:val="single" w:sz="2" w:space="0" w:color="D9D9E3"/>
                                                                    <w:right w:val="single" w:sz="2" w:space="0" w:color="D9D9E3"/>
                                                                  </w:divBdr>
                                                                  <w:divsChild>
                                                                    <w:div w:id="433748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942597">
                                                      <w:marLeft w:val="0"/>
                                                      <w:marRight w:val="0"/>
                                                      <w:marTop w:val="0"/>
                                                      <w:marBottom w:val="0"/>
                                                      <w:divBdr>
                                                        <w:top w:val="single" w:sz="2" w:space="0" w:color="D9D9E3"/>
                                                        <w:left w:val="single" w:sz="2" w:space="0" w:color="D9D9E3"/>
                                                        <w:bottom w:val="single" w:sz="2" w:space="0" w:color="D9D9E3"/>
                                                        <w:right w:val="single" w:sz="2" w:space="0" w:color="D9D9E3"/>
                                                      </w:divBdr>
                                                      <w:divsChild>
                                                        <w:div w:id="503396147">
                                                          <w:marLeft w:val="0"/>
                                                          <w:marRight w:val="0"/>
                                                          <w:marTop w:val="0"/>
                                                          <w:marBottom w:val="0"/>
                                                          <w:divBdr>
                                                            <w:top w:val="single" w:sz="2" w:space="0" w:color="D9D9E3"/>
                                                            <w:left w:val="single" w:sz="2" w:space="0" w:color="D9D9E3"/>
                                                            <w:bottom w:val="single" w:sz="2" w:space="0" w:color="D9D9E3"/>
                                                            <w:right w:val="single" w:sz="2" w:space="0" w:color="D9D9E3"/>
                                                          </w:divBdr>
                                                        </w:div>
                                                        <w:div w:id="1964580392">
                                                          <w:marLeft w:val="0"/>
                                                          <w:marRight w:val="0"/>
                                                          <w:marTop w:val="0"/>
                                                          <w:marBottom w:val="0"/>
                                                          <w:divBdr>
                                                            <w:top w:val="single" w:sz="2" w:space="0" w:color="D9D9E3"/>
                                                            <w:left w:val="single" w:sz="2" w:space="0" w:color="D9D9E3"/>
                                                            <w:bottom w:val="single" w:sz="2" w:space="0" w:color="D9D9E3"/>
                                                            <w:right w:val="single" w:sz="2" w:space="0" w:color="D9D9E3"/>
                                                          </w:divBdr>
                                                          <w:divsChild>
                                                            <w:div w:id="1822840858">
                                                              <w:marLeft w:val="0"/>
                                                              <w:marRight w:val="0"/>
                                                              <w:marTop w:val="0"/>
                                                              <w:marBottom w:val="0"/>
                                                              <w:divBdr>
                                                                <w:top w:val="single" w:sz="2" w:space="0" w:color="D9D9E3"/>
                                                                <w:left w:val="single" w:sz="2" w:space="0" w:color="D9D9E3"/>
                                                                <w:bottom w:val="single" w:sz="2" w:space="0" w:color="D9D9E3"/>
                                                                <w:right w:val="single" w:sz="2" w:space="0" w:color="D9D9E3"/>
                                                              </w:divBdr>
                                                              <w:divsChild>
                                                                <w:div w:id="1005011472">
                                                                  <w:marLeft w:val="0"/>
                                                                  <w:marRight w:val="0"/>
                                                                  <w:marTop w:val="0"/>
                                                                  <w:marBottom w:val="0"/>
                                                                  <w:divBdr>
                                                                    <w:top w:val="single" w:sz="2" w:space="0" w:color="D9D9E3"/>
                                                                    <w:left w:val="single" w:sz="2" w:space="0" w:color="D9D9E3"/>
                                                                    <w:bottom w:val="single" w:sz="2" w:space="0" w:color="D9D9E3"/>
                                                                    <w:right w:val="single" w:sz="2" w:space="0" w:color="D9D9E3"/>
                                                                  </w:divBdr>
                                                                  <w:divsChild>
                                                                    <w:div w:id="669791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48656">
                                          <w:marLeft w:val="0"/>
                                          <w:marRight w:val="0"/>
                                          <w:marTop w:val="0"/>
                                          <w:marBottom w:val="0"/>
                                          <w:divBdr>
                                            <w:top w:val="single" w:sz="2" w:space="0" w:color="D9D9E3"/>
                                            <w:left w:val="single" w:sz="2" w:space="0" w:color="D9D9E3"/>
                                            <w:bottom w:val="single" w:sz="2" w:space="0" w:color="D9D9E3"/>
                                            <w:right w:val="single" w:sz="2" w:space="0" w:color="D9D9E3"/>
                                          </w:divBdr>
                                          <w:divsChild>
                                            <w:div w:id="16804987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723102">
                                                  <w:marLeft w:val="0"/>
                                                  <w:marRight w:val="0"/>
                                                  <w:marTop w:val="0"/>
                                                  <w:marBottom w:val="0"/>
                                                  <w:divBdr>
                                                    <w:top w:val="single" w:sz="2" w:space="0" w:color="D9D9E3"/>
                                                    <w:left w:val="single" w:sz="2" w:space="0" w:color="D9D9E3"/>
                                                    <w:bottom w:val="single" w:sz="2" w:space="0" w:color="D9D9E3"/>
                                                    <w:right w:val="single" w:sz="2" w:space="0" w:color="D9D9E3"/>
                                                  </w:divBdr>
                                                  <w:divsChild>
                                                    <w:div w:id="38751265">
                                                      <w:marLeft w:val="0"/>
                                                      <w:marRight w:val="0"/>
                                                      <w:marTop w:val="0"/>
                                                      <w:marBottom w:val="0"/>
                                                      <w:divBdr>
                                                        <w:top w:val="single" w:sz="2" w:space="0" w:color="D9D9E3"/>
                                                        <w:left w:val="single" w:sz="2" w:space="0" w:color="D9D9E3"/>
                                                        <w:bottom w:val="single" w:sz="2" w:space="0" w:color="D9D9E3"/>
                                                        <w:right w:val="single" w:sz="2" w:space="0" w:color="D9D9E3"/>
                                                      </w:divBdr>
                                                      <w:divsChild>
                                                        <w:div w:id="1816485598">
                                                          <w:marLeft w:val="0"/>
                                                          <w:marRight w:val="0"/>
                                                          <w:marTop w:val="0"/>
                                                          <w:marBottom w:val="0"/>
                                                          <w:divBdr>
                                                            <w:top w:val="single" w:sz="2" w:space="0" w:color="D9D9E3"/>
                                                            <w:left w:val="single" w:sz="2" w:space="0" w:color="D9D9E3"/>
                                                            <w:bottom w:val="single" w:sz="2" w:space="0" w:color="D9D9E3"/>
                                                            <w:right w:val="single" w:sz="2" w:space="0" w:color="D9D9E3"/>
                                                          </w:divBdr>
                                                          <w:divsChild>
                                                            <w:div w:id="1765029431">
                                                              <w:marLeft w:val="0"/>
                                                              <w:marRight w:val="0"/>
                                                              <w:marTop w:val="0"/>
                                                              <w:marBottom w:val="0"/>
                                                              <w:divBdr>
                                                                <w:top w:val="single" w:sz="2" w:space="0" w:color="D9D9E3"/>
                                                                <w:left w:val="single" w:sz="2" w:space="0" w:color="D9D9E3"/>
                                                                <w:bottom w:val="single" w:sz="2" w:space="0" w:color="D9D9E3"/>
                                                                <w:right w:val="single" w:sz="2" w:space="0" w:color="D9D9E3"/>
                                                              </w:divBdr>
                                                              <w:divsChild>
                                                                <w:div w:id="1672637187">
                                                                  <w:marLeft w:val="0"/>
                                                                  <w:marRight w:val="0"/>
                                                                  <w:marTop w:val="0"/>
                                                                  <w:marBottom w:val="0"/>
                                                                  <w:divBdr>
                                                                    <w:top w:val="single" w:sz="2" w:space="0" w:color="D9D9E3"/>
                                                                    <w:left w:val="single" w:sz="2" w:space="0" w:color="D9D9E3"/>
                                                                    <w:bottom w:val="single" w:sz="2" w:space="0" w:color="D9D9E3"/>
                                                                    <w:right w:val="single" w:sz="2" w:space="0" w:color="D9D9E3"/>
                                                                  </w:divBdr>
                                                                  <w:divsChild>
                                                                    <w:div w:id="1966151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523764">
                                                      <w:marLeft w:val="0"/>
                                                      <w:marRight w:val="0"/>
                                                      <w:marTop w:val="0"/>
                                                      <w:marBottom w:val="0"/>
                                                      <w:divBdr>
                                                        <w:top w:val="single" w:sz="2" w:space="0" w:color="D9D9E3"/>
                                                        <w:left w:val="single" w:sz="2" w:space="0" w:color="D9D9E3"/>
                                                        <w:bottom w:val="single" w:sz="2" w:space="0" w:color="D9D9E3"/>
                                                        <w:right w:val="single" w:sz="2" w:space="0" w:color="D9D9E3"/>
                                                      </w:divBdr>
                                                      <w:divsChild>
                                                        <w:div w:id="894467081">
                                                          <w:marLeft w:val="0"/>
                                                          <w:marRight w:val="0"/>
                                                          <w:marTop w:val="0"/>
                                                          <w:marBottom w:val="0"/>
                                                          <w:divBdr>
                                                            <w:top w:val="single" w:sz="2" w:space="0" w:color="D9D9E3"/>
                                                            <w:left w:val="single" w:sz="2" w:space="0" w:color="D9D9E3"/>
                                                            <w:bottom w:val="single" w:sz="2" w:space="0" w:color="D9D9E3"/>
                                                            <w:right w:val="single" w:sz="2" w:space="0" w:color="D9D9E3"/>
                                                          </w:divBdr>
                                                        </w:div>
                                                        <w:div w:id="1701277043">
                                                          <w:marLeft w:val="0"/>
                                                          <w:marRight w:val="0"/>
                                                          <w:marTop w:val="0"/>
                                                          <w:marBottom w:val="0"/>
                                                          <w:divBdr>
                                                            <w:top w:val="single" w:sz="2" w:space="0" w:color="D9D9E3"/>
                                                            <w:left w:val="single" w:sz="2" w:space="0" w:color="D9D9E3"/>
                                                            <w:bottom w:val="single" w:sz="2" w:space="0" w:color="D9D9E3"/>
                                                            <w:right w:val="single" w:sz="2" w:space="0" w:color="D9D9E3"/>
                                                          </w:divBdr>
                                                          <w:divsChild>
                                                            <w:div w:id="891697449">
                                                              <w:marLeft w:val="0"/>
                                                              <w:marRight w:val="0"/>
                                                              <w:marTop w:val="0"/>
                                                              <w:marBottom w:val="0"/>
                                                              <w:divBdr>
                                                                <w:top w:val="single" w:sz="2" w:space="0" w:color="D9D9E3"/>
                                                                <w:left w:val="single" w:sz="2" w:space="0" w:color="D9D9E3"/>
                                                                <w:bottom w:val="single" w:sz="2" w:space="0" w:color="D9D9E3"/>
                                                                <w:right w:val="single" w:sz="2" w:space="0" w:color="D9D9E3"/>
                                                              </w:divBdr>
                                                              <w:divsChild>
                                                                <w:div w:id="1627197446">
                                                                  <w:marLeft w:val="0"/>
                                                                  <w:marRight w:val="0"/>
                                                                  <w:marTop w:val="0"/>
                                                                  <w:marBottom w:val="0"/>
                                                                  <w:divBdr>
                                                                    <w:top w:val="single" w:sz="2" w:space="0" w:color="D9D9E3"/>
                                                                    <w:left w:val="single" w:sz="2" w:space="0" w:color="D9D9E3"/>
                                                                    <w:bottom w:val="single" w:sz="2" w:space="0" w:color="D9D9E3"/>
                                                                    <w:right w:val="single" w:sz="2" w:space="0" w:color="D9D9E3"/>
                                                                  </w:divBdr>
                                                                  <w:divsChild>
                                                                    <w:div w:id="599728713">
                                                                      <w:marLeft w:val="0"/>
                                                                      <w:marRight w:val="0"/>
                                                                      <w:marTop w:val="0"/>
                                                                      <w:marBottom w:val="0"/>
                                                                      <w:divBdr>
                                                                        <w:top w:val="single" w:sz="2" w:space="0" w:color="D9D9E3"/>
                                                                        <w:left w:val="single" w:sz="2" w:space="0" w:color="D9D9E3"/>
                                                                        <w:bottom w:val="single" w:sz="2" w:space="0" w:color="D9D9E3"/>
                                                                        <w:right w:val="single" w:sz="2" w:space="0" w:color="D9D9E3"/>
                                                                      </w:divBdr>
                                                                      <w:divsChild>
                                                                        <w:div w:id="917129373">
                                                                          <w:marLeft w:val="0"/>
                                                                          <w:marRight w:val="0"/>
                                                                          <w:marTop w:val="0"/>
                                                                          <w:marBottom w:val="0"/>
                                                                          <w:divBdr>
                                                                            <w:top w:val="single" w:sz="2" w:space="0" w:color="D9D9E3"/>
                                                                            <w:left w:val="single" w:sz="2" w:space="0" w:color="D9D9E3"/>
                                                                            <w:bottom w:val="single" w:sz="2" w:space="0" w:color="D9D9E3"/>
                                                                            <w:right w:val="single" w:sz="2" w:space="0" w:color="D9D9E3"/>
                                                                          </w:divBdr>
                                                                          <w:divsChild>
                                                                            <w:div w:id="1411347071">
                                                                              <w:marLeft w:val="0"/>
                                                                              <w:marRight w:val="0"/>
                                                                              <w:marTop w:val="0"/>
                                                                              <w:marBottom w:val="0"/>
                                                                              <w:divBdr>
                                                                                <w:top w:val="single" w:sz="2" w:space="0" w:color="D9D9E3"/>
                                                                                <w:left w:val="single" w:sz="2" w:space="0" w:color="D9D9E3"/>
                                                                                <w:bottom w:val="single" w:sz="2" w:space="0" w:color="D9D9E3"/>
                                                                                <w:right w:val="single" w:sz="2" w:space="0" w:color="D9D9E3"/>
                                                                              </w:divBdr>
                                                                            </w:div>
                                                                            <w:div w:id="46323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474328">
                                                                          <w:marLeft w:val="0"/>
                                                                          <w:marRight w:val="0"/>
                                                                          <w:marTop w:val="0"/>
                                                                          <w:marBottom w:val="0"/>
                                                                          <w:divBdr>
                                                                            <w:top w:val="single" w:sz="2" w:space="0" w:color="D9D9E3"/>
                                                                            <w:left w:val="single" w:sz="2" w:space="0" w:color="D9D9E3"/>
                                                                            <w:bottom w:val="single" w:sz="2" w:space="0" w:color="D9D9E3"/>
                                                                            <w:right w:val="single" w:sz="2" w:space="0" w:color="D9D9E3"/>
                                                                          </w:divBdr>
                                                                          <w:divsChild>
                                                                            <w:div w:id="1054429327">
                                                                              <w:marLeft w:val="0"/>
                                                                              <w:marRight w:val="0"/>
                                                                              <w:marTop w:val="0"/>
                                                                              <w:marBottom w:val="0"/>
                                                                              <w:divBdr>
                                                                                <w:top w:val="single" w:sz="2" w:space="0" w:color="D9D9E3"/>
                                                                                <w:left w:val="single" w:sz="2" w:space="0" w:color="D9D9E3"/>
                                                                                <w:bottom w:val="single" w:sz="2" w:space="0" w:color="D9D9E3"/>
                                                                                <w:right w:val="single" w:sz="2" w:space="0" w:color="D9D9E3"/>
                                                                              </w:divBdr>
                                                                            </w:div>
                                                                            <w:div w:id="745298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366791">
                                                                          <w:marLeft w:val="0"/>
                                                                          <w:marRight w:val="0"/>
                                                                          <w:marTop w:val="0"/>
                                                                          <w:marBottom w:val="0"/>
                                                                          <w:divBdr>
                                                                            <w:top w:val="single" w:sz="2" w:space="0" w:color="D9D9E3"/>
                                                                            <w:left w:val="single" w:sz="2" w:space="0" w:color="D9D9E3"/>
                                                                            <w:bottom w:val="single" w:sz="2" w:space="0" w:color="D9D9E3"/>
                                                                            <w:right w:val="single" w:sz="2" w:space="0" w:color="D9D9E3"/>
                                                                          </w:divBdr>
                                                                          <w:divsChild>
                                                                            <w:div w:id="419562598">
                                                                              <w:marLeft w:val="0"/>
                                                                              <w:marRight w:val="0"/>
                                                                              <w:marTop w:val="0"/>
                                                                              <w:marBottom w:val="0"/>
                                                                              <w:divBdr>
                                                                                <w:top w:val="single" w:sz="2" w:space="0" w:color="D9D9E3"/>
                                                                                <w:left w:val="single" w:sz="2" w:space="0" w:color="D9D9E3"/>
                                                                                <w:bottom w:val="single" w:sz="2" w:space="0" w:color="D9D9E3"/>
                                                                                <w:right w:val="single" w:sz="2" w:space="0" w:color="D9D9E3"/>
                                                                              </w:divBdr>
                                                                            </w:div>
                                                                            <w:div w:id="123909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363487">
                                                                          <w:marLeft w:val="0"/>
                                                                          <w:marRight w:val="0"/>
                                                                          <w:marTop w:val="0"/>
                                                                          <w:marBottom w:val="0"/>
                                                                          <w:divBdr>
                                                                            <w:top w:val="single" w:sz="2" w:space="0" w:color="D9D9E3"/>
                                                                            <w:left w:val="single" w:sz="2" w:space="0" w:color="D9D9E3"/>
                                                                            <w:bottom w:val="single" w:sz="2" w:space="0" w:color="D9D9E3"/>
                                                                            <w:right w:val="single" w:sz="2" w:space="0" w:color="D9D9E3"/>
                                                                          </w:divBdr>
                                                                          <w:divsChild>
                                                                            <w:div w:id="839807080">
                                                                              <w:marLeft w:val="0"/>
                                                                              <w:marRight w:val="0"/>
                                                                              <w:marTop w:val="0"/>
                                                                              <w:marBottom w:val="0"/>
                                                                              <w:divBdr>
                                                                                <w:top w:val="single" w:sz="2" w:space="0" w:color="D9D9E3"/>
                                                                                <w:left w:val="single" w:sz="2" w:space="0" w:color="D9D9E3"/>
                                                                                <w:bottom w:val="single" w:sz="2" w:space="0" w:color="D9D9E3"/>
                                                                                <w:right w:val="single" w:sz="2" w:space="0" w:color="D9D9E3"/>
                                                                              </w:divBdr>
                                                                            </w:div>
                                                                            <w:div w:id="1833372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8360055">
                                                                          <w:marLeft w:val="0"/>
                                                                          <w:marRight w:val="0"/>
                                                                          <w:marTop w:val="0"/>
                                                                          <w:marBottom w:val="0"/>
                                                                          <w:divBdr>
                                                                            <w:top w:val="single" w:sz="2" w:space="0" w:color="D9D9E3"/>
                                                                            <w:left w:val="single" w:sz="2" w:space="0" w:color="D9D9E3"/>
                                                                            <w:bottom w:val="single" w:sz="2" w:space="0" w:color="D9D9E3"/>
                                                                            <w:right w:val="single" w:sz="2" w:space="0" w:color="D9D9E3"/>
                                                                          </w:divBdr>
                                                                          <w:divsChild>
                                                                            <w:div w:id="1370228287">
                                                                              <w:marLeft w:val="0"/>
                                                                              <w:marRight w:val="0"/>
                                                                              <w:marTop w:val="0"/>
                                                                              <w:marBottom w:val="0"/>
                                                                              <w:divBdr>
                                                                                <w:top w:val="single" w:sz="2" w:space="0" w:color="D9D9E3"/>
                                                                                <w:left w:val="single" w:sz="2" w:space="0" w:color="D9D9E3"/>
                                                                                <w:bottom w:val="single" w:sz="2" w:space="0" w:color="D9D9E3"/>
                                                                                <w:right w:val="single" w:sz="2" w:space="0" w:color="D9D9E3"/>
                                                                              </w:divBdr>
                                                                            </w:div>
                                                                            <w:div w:id="409423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906054">
                                                                          <w:marLeft w:val="0"/>
                                                                          <w:marRight w:val="0"/>
                                                                          <w:marTop w:val="0"/>
                                                                          <w:marBottom w:val="0"/>
                                                                          <w:divBdr>
                                                                            <w:top w:val="single" w:sz="2" w:space="0" w:color="D9D9E3"/>
                                                                            <w:left w:val="single" w:sz="2" w:space="0" w:color="D9D9E3"/>
                                                                            <w:bottom w:val="single" w:sz="2" w:space="0" w:color="D9D9E3"/>
                                                                            <w:right w:val="single" w:sz="2" w:space="0" w:color="D9D9E3"/>
                                                                          </w:divBdr>
                                                                          <w:divsChild>
                                                                            <w:div w:id="2063672988">
                                                                              <w:marLeft w:val="0"/>
                                                                              <w:marRight w:val="0"/>
                                                                              <w:marTop w:val="0"/>
                                                                              <w:marBottom w:val="0"/>
                                                                              <w:divBdr>
                                                                                <w:top w:val="single" w:sz="2" w:space="0" w:color="D9D9E3"/>
                                                                                <w:left w:val="single" w:sz="2" w:space="0" w:color="D9D9E3"/>
                                                                                <w:bottom w:val="single" w:sz="2" w:space="0" w:color="D9D9E3"/>
                                                                                <w:right w:val="single" w:sz="2" w:space="0" w:color="D9D9E3"/>
                                                                              </w:divBdr>
                                                                            </w:div>
                                                                            <w:div w:id="118640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861406">
                                                                          <w:marLeft w:val="0"/>
                                                                          <w:marRight w:val="0"/>
                                                                          <w:marTop w:val="0"/>
                                                                          <w:marBottom w:val="0"/>
                                                                          <w:divBdr>
                                                                            <w:top w:val="single" w:sz="2" w:space="0" w:color="D9D9E3"/>
                                                                            <w:left w:val="single" w:sz="2" w:space="0" w:color="D9D9E3"/>
                                                                            <w:bottom w:val="single" w:sz="2" w:space="0" w:color="D9D9E3"/>
                                                                            <w:right w:val="single" w:sz="2" w:space="0" w:color="D9D9E3"/>
                                                                          </w:divBdr>
                                                                          <w:divsChild>
                                                                            <w:div w:id="222185532">
                                                                              <w:marLeft w:val="0"/>
                                                                              <w:marRight w:val="0"/>
                                                                              <w:marTop w:val="0"/>
                                                                              <w:marBottom w:val="0"/>
                                                                              <w:divBdr>
                                                                                <w:top w:val="single" w:sz="2" w:space="0" w:color="D9D9E3"/>
                                                                                <w:left w:val="single" w:sz="2" w:space="0" w:color="D9D9E3"/>
                                                                                <w:bottom w:val="single" w:sz="2" w:space="0" w:color="D9D9E3"/>
                                                                                <w:right w:val="single" w:sz="2" w:space="0" w:color="D9D9E3"/>
                                                                              </w:divBdr>
                                                                            </w:div>
                                                                            <w:div w:id="93474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247">
                                          <w:marLeft w:val="0"/>
                                          <w:marRight w:val="0"/>
                                          <w:marTop w:val="0"/>
                                          <w:marBottom w:val="0"/>
                                          <w:divBdr>
                                            <w:top w:val="single" w:sz="2" w:space="0" w:color="D9D9E3"/>
                                            <w:left w:val="single" w:sz="2" w:space="0" w:color="D9D9E3"/>
                                            <w:bottom w:val="single" w:sz="2" w:space="0" w:color="D9D9E3"/>
                                            <w:right w:val="single" w:sz="2" w:space="0" w:color="D9D9E3"/>
                                          </w:divBdr>
                                          <w:divsChild>
                                            <w:div w:id="156941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289671">
                                                  <w:marLeft w:val="0"/>
                                                  <w:marRight w:val="0"/>
                                                  <w:marTop w:val="0"/>
                                                  <w:marBottom w:val="0"/>
                                                  <w:divBdr>
                                                    <w:top w:val="single" w:sz="2" w:space="0" w:color="D9D9E3"/>
                                                    <w:left w:val="single" w:sz="2" w:space="0" w:color="D9D9E3"/>
                                                    <w:bottom w:val="single" w:sz="2" w:space="0" w:color="D9D9E3"/>
                                                    <w:right w:val="single" w:sz="2" w:space="0" w:color="D9D9E3"/>
                                                  </w:divBdr>
                                                  <w:divsChild>
                                                    <w:div w:id="1617520352">
                                                      <w:marLeft w:val="0"/>
                                                      <w:marRight w:val="0"/>
                                                      <w:marTop w:val="0"/>
                                                      <w:marBottom w:val="0"/>
                                                      <w:divBdr>
                                                        <w:top w:val="single" w:sz="2" w:space="0" w:color="D9D9E3"/>
                                                        <w:left w:val="single" w:sz="2" w:space="0" w:color="D9D9E3"/>
                                                        <w:bottom w:val="single" w:sz="2" w:space="0" w:color="D9D9E3"/>
                                                        <w:right w:val="single" w:sz="2" w:space="0" w:color="D9D9E3"/>
                                                      </w:divBdr>
                                                      <w:divsChild>
                                                        <w:div w:id="951669441">
                                                          <w:marLeft w:val="0"/>
                                                          <w:marRight w:val="0"/>
                                                          <w:marTop w:val="0"/>
                                                          <w:marBottom w:val="0"/>
                                                          <w:divBdr>
                                                            <w:top w:val="single" w:sz="2" w:space="0" w:color="D9D9E3"/>
                                                            <w:left w:val="single" w:sz="2" w:space="0" w:color="D9D9E3"/>
                                                            <w:bottom w:val="single" w:sz="2" w:space="0" w:color="D9D9E3"/>
                                                            <w:right w:val="single" w:sz="2" w:space="0" w:color="D9D9E3"/>
                                                          </w:divBdr>
                                                          <w:divsChild>
                                                            <w:div w:id="1712416777">
                                                              <w:marLeft w:val="0"/>
                                                              <w:marRight w:val="0"/>
                                                              <w:marTop w:val="0"/>
                                                              <w:marBottom w:val="0"/>
                                                              <w:divBdr>
                                                                <w:top w:val="single" w:sz="2" w:space="0" w:color="D9D9E3"/>
                                                                <w:left w:val="single" w:sz="2" w:space="0" w:color="D9D9E3"/>
                                                                <w:bottom w:val="single" w:sz="2" w:space="0" w:color="D9D9E3"/>
                                                                <w:right w:val="single" w:sz="2" w:space="0" w:color="D9D9E3"/>
                                                              </w:divBdr>
                                                              <w:divsChild>
                                                                <w:div w:id="1406755319">
                                                                  <w:marLeft w:val="0"/>
                                                                  <w:marRight w:val="0"/>
                                                                  <w:marTop w:val="0"/>
                                                                  <w:marBottom w:val="0"/>
                                                                  <w:divBdr>
                                                                    <w:top w:val="single" w:sz="2" w:space="0" w:color="D9D9E3"/>
                                                                    <w:left w:val="single" w:sz="2" w:space="0" w:color="D9D9E3"/>
                                                                    <w:bottom w:val="single" w:sz="2" w:space="0" w:color="D9D9E3"/>
                                                                    <w:right w:val="single" w:sz="2" w:space="0" w:color="D9D9E3"/>
                                                                  </w:divBdr>
                                                                  <w:divsChild>
                                                                    <w:div w:id="56369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0544473">
                                                      <w:marLeft w:val="0"/>
                                                      <w:marRight w:val="0"/>
                                                      <w:marTop w:val="0"/>
                                                      <w:marBottom w:val="0"/>
                                                      <w:divBdr>
                                                        <w:top w:val="single" w:sz="2" w:space="0" w:color="D9D9E3"/>
                                                        <w:left w:val="single" w:sz="2" w:space="0" w:color="D9D9E3"/>
                                                        <w:bottom w:val="single" w:sz="2" w:space="0" w:color="D9D9E3"/>
                                                        <w:right w:val="single" w:sz="2" w:space="0" w:color="D9D9E3"/>
                                                      </w:divBdr>
                                                      <w:divsChild>
                                                        <w:div w:id="1323194860">
                                                          <w:marLeft w:val="0"/>
                                                          <w:marRight w:val="0"/>
                                                          <w:marTop w:val="0"/>
                                                          <w:marBottom w:val="0"/>
                                                          <w:divBdr>
                                                            <w:top w:val="single" w:sz="2" w:space="0" w:color="D9D9E3"/>
                                                            <w:left w:val="single" w:sz="2" w:space="0" w:color="D9D9E3"/>
                                                            <w:bottom w:val="single" w:sz="2" w:space="0" w:color="D9D9E3"/>
                                                            <w:right w:val="single" w:sz="2" w:space="0" w:color="D9D9E3"/>
                                                          </w:divBdr>
                                                        </w:div>
                                                        <w:div w:id="692727702">
                                                          <w:marLeft w:val="0"/>
                                                          <w:marRight w:val="0"/>
                                                          <w:marTop w:val="0"/>
                                                          <w:marBottom w:val="0"/>
                                                          <w:divBdr>
                                                            <w:top w:val="single" w:sz="2" w:space="0" w:color="D9D9E3"/>
                                                            <w:left w:val="single" w:sz="2" w:space="0" w:color="D9D9E3"/>
                                                            <w:bottom w:val="single" w:sz="2" w:space="0" w:color="D9D9E3"/>
                                                            <w:right w:val="single" w:sz="2" w:space="0" w:color="D9D9E3"/>
                                                          </w:divBdr>
                                                          <w:divsChild>
                                                            <w:div w:id="7830458">
                                                              <w:marLeft w:val="0"/>
                                                              <w:marRight w:val="0"/>
                                                              <w:marTop w:val="0"/>
                                                              <w:marBottom w:val="0"/>
                                                              <w:divBdr>
                                                                <w:top w:val="single" w:sz="2" w:space="0" w:color="D9D9E3"/>
                                                                <w:left w:val="single" w:sz="2" w:space="0" w:color="D9D9E3"/>
                                                                <w:bottom w:val="single" w:sz="2" w:space="0" w:color="D9D9E3"/>
                                                                <w:right w:val="single" w:sz="2" w:space="0" w:color="D9D9E3"/>
                                                              </w:divBdr>
                                                              <w:divsChild>
                                                                <w:div w:id="1812987934">
                                                                  <w:marLeft w:val="0"/>
                                                                  <w:marRight w:val="0"/>
                                                                  <w:marTop w:val="0"/>
                                                                  <w:marBottom w:val="0"/>
                                                                  <w:divBdr>
                                                                    <w:top w:val="single" w:sz="2" w:space="0" w:color="D9D9E3"/>
                                                                    <w:left w:val="single" w:sz="2" w:space="0" w:color="D9D9E3"/>
                                                                    <w:bottom w:val="single" w:sz="2" w:space="0" w:color="D9D9E3"/>
                                                                    <w:right w:val="single" w:sz="2" w:space="0" w:color="D9D9E3"/>
                                                                  </w:divBdr>
                                                                  <w:divsChild>
                                                                    <w:div w:id="1449549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8237348">
                                          <w:marLeft w:val="0"/>
                                          <w:marRight w:val="0"/>
                                          <w:marTop w:val="0"/>
                                          <w:marBottom w:val="0"/>
                                          <w:divBdr>
                                            <w:top w:val="single" w:sz="2" w:space="0" w:color="D9D9E3"/>
                                            <w:left w:val="single" w:sz="2" w:space="0" w:color="D9D9E3"/>
                                            <w:bottom w:val="single" w:sz="2" w:space="0" w:color="D9D9E3"/>
                                            <w:right w:val="single" w:sz="2" w:space="0" w:color="D9D9E3"/>
                                          </w:divBdr>
                                          <w:divsChild>
                                            <w:div w:id="10643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709046">
                                                  <w:marLeft w:val="0"/>
                                                  <w:marRight w:val="0"/>
                                                  <w:marTop w:val="0"/>
                                                  <w:marBottom w:val="0"/>
                                                  <w:divBdr>
                                                    <w:top w:val="single" w:sz="2" w:space="0" w:color="D9D9E3"/>
                                                    <w:left w:val="single" w:sz="2" w:space="0" w:color="D9D9E3"/>
                                                    <w:bottom w:val="single" w:sz="2" w:space="0" w:color="D9D9E3"/>
                                                    <w:right w:val="single" w:sz="2" w:space="0" w:color="D9D9E3"/>
                                                  </w:divBdr>
                                                  <w:divsChild>
                                                    <w:div w:id="173109700">
                                                      <w:marLeft w:val="0"/>
                                                      <w:marRight w:val="0"/>
                                                      <w:marTop w:val="0"/>
                                                      <w:marBottom w:val="0"/>
                                                      <w:divBdr>
                                                        <w:top w:val="single" w:sz="2" w:space="0" w:color="D9D9E3"/>
                                                        <w:left w:val="single" w:sz="2" w:space="0" w:color="D9D9E3"/>
                                                        <w:bottom w:val="single" w:sz="2" w:space="0" w:color="D9D9E3"/>
                                                        <w:right w:val="single" w:sz="2" w:space="0" w:color="D9D9E3"/>
                                                      </w:divBdr>
                                                      <w:divsChild>
                                                        <w:div w:id="570502487">
                                                          <w:marLeft w:val="0"/>
                                                          <w:marRight w:val="0"/>
                                                          <w:marTop w:val="0"/>
                                                          <w:marBottom w:val="0"/>
                                                          <w:divBdr>
                                                            <w:top w:val="single" w:sz="2" w:space="0" w:color="D9D9E3"/>
                                                            <w:left w:val="single" w:sz="2" w:space="0" w:color="D9D9E3"/>
                                                            <w:bottom w:val="single" w:sz="2" w:space="0" w:color="D9D9E3"/>
                                                            <w:right w:val="single" w:sz="2" w:space="0" w:color="D9D9E3"/>
                                                          </w:divBdr>
                                                          <w:divsChild>
                                                            <w:div w:id="776674784">
                                                              <w:marLeft w:val="0"/>
                                                              <w:marRight w:val="0"/>
                                                              <w:marTop w:val="0"/>
                                                              <w:marBottom w:val="0"/>
                                                              <w:divBdr>
                                                                <w:top w:val="single" w:sz="2" w:space="0" w:color="D9D9E3"/>
                                                                <w:left w:val="single" w:sz="2" w:space="0" w:color="D9D9E3"/>
                                                                <w:bottom w:val="single" w:sz="2" w:space="0" w:color="D9D9E3"/>
                                                                <w:right w:val="single" w:sz="2" w:space="0" w:color="D9D9E3"/>
                                                              </w:divBdr>
                                                              <w:divsChild>
                                                                <w:div w:id="1049761414">
                                                                  <w:marLeft w:val="0"/>
                                                                  <w:marRight w:val="0"/>
                                                                  <w:marTop w:val="0"/>
                                                                  <w:marBottom w:val="0"/>
                                                                  <w:divBdr>
                                                                    <w:top w:val="single" w:sz="2" w:space="0" w:color="D9D9E3"/>
                                                                    <w:left w:val="single" w:sz="2" w:space="0" w:color="D9D9E3"/>
                                                                    <w:bottom w:val="single" w:sz="2" w:space="0" w:color="D9D9E3"/>
                                                                    <w:right w:val="single" w:sz="2" w:space="0" w:color="D9D9E3"/>
                                                                  </w:divBdr>
                                                                  <w:divsChild>
                                                                    <w:div w:id="1369187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515710">
                                                      <w:marLeft w:val="0"/>
                                                      <w:marRight w:val="0"/>
                                                      <w:marTop w:val="0"/>
                                                      <w:marBottom w:val="0"/>
                                                      <w:divBdr>
                                                        <w:top w:val="single" w:sz="2" w:space="0" w:color="D9D9E3"/>
                                                        <w:left w:val="single" w:sz="2" w:space="0" w:color="D9D9E3"/>
                                                        <w:bottom w:val="single" w:sz="2" w:space="0" w:color="D9D9E3"/>
                                                        <w:right w:val="single" w:sz="2" w:space="0" w:color="D9D9E3"/>
                                                      </w:divBdr>
                                                      <w:divsChild>
                                                        <w:div w:id="449393882">
                                                          <w:marLeft w:val="0"/>
                                                          <w:marRight w:val="0"/>
                                                          <w:marTop w:val="0"/>
                                                          <w:marBottom w:val="0"/>
                                                          <w:divBdr>
                                                            <w:top w:val="single" w:sz="2" w:space="0" w:color="D9D9E3"/>
                                                            <w:left w:val="single" w:sz="2" w:space="0" w:color="D9D9E3"/>
                                                            <w:bottom w:val="single" w:sz="2" w:space="0" w:color="D9D9E3"/>
                                                            <w:right w:val="single" w:sz="2" w:space="0" w:color="D9D9E3"/>
                                                          </w:divBdr>
                                                        </w:div>
                                                        <w:div w:id="681902245">
                                                          <w:marLeft w:val="0"/>
                                                          <w:marRight w:val="0"/>
                                                          <w:marTop w:val="0"/>
                                                          <w:marBottom w:val="0"/>
                                                          <w:divBdr>
                                                            <w:top w:val="single" w:sz="2" w:space="0" w:color="D9D9E3"/>
                                                            <w:left w:val="single" w:sz="2" w:space="0" w:color="D9D9E3"/>
                                                            <w:bottom w:val="single" w:sz="2" w:space="0" w:color="D9D9E3"/>
                                                            <w:right w:val="single" w:sz="2" w:space="0" w:color="D9D9E3"/>
                                                          </w:divBdr>
                                                          <w:divsChild>
                                                            <w:div w:id="981425883">
                                                              <w:marLeft w:val="0"/>
                                                              <w:marRight w:val="0"/>
                                                              <w:marTop w:val="0"/>
                                                              <w:marBottom w:val="0"/>
                                                              <w:divBdr>
                                                                <w:top w:val="single" w:sz="2" w:space="0" w:color="D9D9E3"/>
                                                                <w:left w:val="single" w:sz="2" w:space="0" w:color="D9D9E3"/>
                                                                <w:bottom w:val="single" w:sz="2" w:space="0" w:color="D9D9E3"/>
                                                                <w:right w:val="single" w:sz="2" w:space="0" w:color="D9D9E3"/>
                                                              </w:divBdr>
                                                              <w:divsChild>
                                                                <w:div w:id="1443106048">
                                                                  <w:marLeft w:val="0"/>
                                                                  <w:marRight w:val="0"/>
                                                                  <w:marTop w:val="0"/>
                                                                  <w:marBottom w:val="0"/>
                                                                  <w:divBdr>
                                                                    <w:top w:val="single" w:sz="2" w:space="0" w:color="D9D9E3"/>
                                                                    <w:left w:val="single" w:sz="2" w:space="0" w:color="D9D9E3"/>
                                                                    <w:bottom w:val="single" w:sz="2" w:space="0" w:color="D9D9E3"/>
                                                                    <w:right w:val="single" w:sz="2" w:space="0" w:color="D9D9E3"/>
                                                                  </w:divBdr>
                                                                  <w:divsChild>
                                                                    <w:div w:id="615213276">
                                                                      <w:marLeft w:val="0"/>
                                                                      <w:marRight w:val="0"/>
                                                                      <w:marTop w:val="0"/>
                                                                      <w:marBottom w:val="0"/>
                                                                      <w:divBdr>
                                                                        <w:top w:val="single" w:sz="2" w:space="0" w:color="D9D9E3"/>
                                                                        <w:left w:val="single" w:sz="2" w:space="0" w:color="D9D9E3"/>
                                                                        <w:bottom w:val="single" w:sz="2" w:space="0" w:color="D9D9E3"/>
                                                                        <w:right w:val="single" w:sz="2" w:space="0" w:color="D9D9E3"/>
                                                                      </w:divBdr>
                                                                      <w:divsChild>
                                                                        <w:div w:id="1545872984">
                                                                          <w:marLeft w:val="0"/>
                                                                          <w:marRight w:val="0"/>
                                                                          <w:marTop w:val="0"/>
                                                                          <w:marBottom w:val="0"/>
                                                                          <w:divBdr>
                                                                            <w:top w:val="single" w:sz="2" w:space="0" w:color="D9D9E3"/>
                                                                            <w:left w:val="single" w:sz="2" w:space="0" w:color="D9D9E3"/>
                                                                            <w:bottom w:val="single" w:sz="2" w:space="0" w:color="D9D9E3"/>
                                                                            <w:right w:val="single" w:sz="2" w:space="0" w:color="D9D9E3"/>
                                                                          </w:divBdr>
                                                                          <w:divsChild>
                                                                            <w:div w:id="461773576">
                                                                              <w:marLeft w:val="0"/>
                                                                              <w:marRight w:val="0"/>
                                                                              <w:marTop w:val="0"/>
                                                                              <w:marBottom w:val="0"/>
                                                                              <w:divBdr>
                                                                                <w:top w:val="single" w:sz="2" w:space="0" w:color="D9D9E3"/>
                                                                                <w:left w:val="single" w:sz="2" w:space="0" w:color="D9D9E3"/>
                                                                                <w:bottom w:val="single" w:sz="2" w:space="0" w:color="D9D9E3"/>
                                                                                <w:right w:val="single" w:sz="2" w:space="0" w:color="D9D9E3"/>
                                                                              </w:divBdr>
                                                                            </w:div>
                                                                            <w:div w:id="319116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438594">
                                          <w:marLeft w:val="0"/>
                                          <w:marRight w:val="0"/>
                                          <w:marTop w:val="0"/>
                                          <w:marBottom w:val="0"/>
                                          <w:divBdr>
                                            <w:top w:val="single" w:sz="2" w:space="0" w:color="D9D9E3"/>
                                            <w:left w:val="single" w:sz="2" w:space="0" w:color="D9D9E3"/>
                                            <w:bottom w:val="single" w:sz="2" w:space="0" w:color="D9D9E3"/>
                                            <w:right w:val="single" w:sz="2" w:space="0" w:color="D9D9E3"/>
                                          </w:divBdr>
                                          <w:divsChild>
                                            <w:div w:id="1427340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993562">
                                                  <w:marLeft w:val="0"/>
                                                  <w:marRight w:val="0"/>
                                                  <w:marTop w:val="0"/>
                                                  <w:marBottom w:val="0"/>
                                                  <w:divBdr>
                                                    <w:top w:val="single" w:sz="2" w:space="0" w:color="D9D9E3"/>
                                                    <w:left w:val="single" w:sz="2" w:space="0" w:color="D9D9E3"/>
                                                    <w:bottom w:val="single" w:sz="2" w:space="0" w:color="D9D9E3"/>
                                                    <w:right w:val="single" w:sz="2" w:space="0" w:color="D9D9E3"/>
                                                  </w:divBdr>
                                                  <w:divsChild>
                                                    <w:div w:id="2064012887">
                                                      <w:marLeft w:val="0"/>
                                                      <w:marRight w:val="0"/>
                                                      <w:marTop w:val="0"/>
                                                      <w:marBottom w:val="0"/>
                                                      <w:divBdr>
                                                        <w:top w:val="single" w:sz="2" w:space="0" w:color="D9D9E3"/>
                                                        <w:left w:val="single" w:sz="2" w:space="0" w:color="D9D9E3"/>
                                                        <w:bottom w:val="single" w:sz="2" w:space="0" w:color="D9D9E3"/>
                                                        <w:right w:val="single" w:sz="2" w:space="0" w:color="D9D9E3"/>
                                                      </w:divBdr>
                                                      <w:divsChild>
                                                        <w:div w:id="2092846269">
                                                          <w:marLeft w:val="0"/>
                                                          <w:marRight w:val="0"/>
                                                          <w:marTop w:val="0"/>
                                                          <w:marBottom w:val="0"/>
                                                          <w:divBdr>
                                                            <w:top w:val="single" w:sz="2" w:space="0" w:color="D9D9E3"/>
                                                            <w:left w:val="single" w:sz="2" w:space="0" w:color="D9D9E3"/>
                                                            <w:bottom w:val="single" w:sz="2" w:space="0" w:color="D9D9E3"/>
                                                            <w:right w:val="single" w:sz="2" w:space="0" w:color="D9D9E3"/>
                                                          </w:divBdr>
                                                          <w:divsChild>
                                                            <w:div w:id="1267276068">
                                                              <w:marLeft w:val="0"/>
                                                              <w:marRight w:val="0"/>
                                                              <w:marTop w:val="0"/>
                                                              <w:marBottom w:val="0"/>
                                                              <w:divBdr>
                                                                <w:top w:val="single" w:sz="2" w:space="0" w:color="D9D9E3"/>
                                                                <w:left w:val="single" w:sz="2" w:space="0" w:color="D9D9E3"/>
                                                                <w:bottom w:val="single" w:sz="2" w:space="0" w:color="D9D9E3"/>
                                                                <w:right w:val="single" w:sz="2" w:space="0" w:color="D9D9E3"/>
                                                              </w:divBdr>
                                                              <w:divsChild>
                                                                <w:div w:id="2134866224">
                                                                  <w:marLeft w:val="0"/>
                                                                  <w:marRight w:val="0"/>
                                                                  <w:marTop w:val="0"/>
                                                                  <w:marBottom w:val="0"/>
                                                                  <w:divBdr>
                                                                    <w:top w:val="single" w:sz="2" w:space="0" w:color="D9D9E3"/>
                                                                    <w:left w:val="single" w:sz="2" w:space="0" w:color="D9D9E3"/>
                                                                    <w:bottom w:val="single" w:sz="2" w:space="0" w:color="D9D9E3"/>
                                                                    <w:right w:val="single" w:sz="2" w:space="0" w:color="D9D9E3"/>
                                                                  </w:divBdr>
                                                                  <w:divsChild>
                                                                    <w:div w:id="293145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3707131">
                                                      <w:marLeft w:val="0"/>
                                                      <w:marRight w:val="0"/>
                                                      <w:marTop w:val="0"/>
                                                      <w:marBottom w:val="0"/>
                                                      <w:divBdr>
                                                        <w:top w:val="single" w:sz="2" w:space="0" w:color="D9D9E3"/>
                                                        <w:left w:val="single" w:sz="2" w:space="0" w:color="D9D9E3"/>
                                                        <w:bottom w:val="single" w:sz="2" w:space="0" w:color="D9D9E3"/>
                                                        <w:right w:val="single" w:sz="2" w:space="0" w:color="D9D9E3"/>
                                                      </w:divBdr>
                                                      <w:divsChild>
                                                        <w:div w:id="1584795942">
                                                          <w:marLeft w:val="0"/>
                                                          <w:marRight w:val="0"/>
                                                          <w:marTop w:val="0"/>
                                                          <w:marBottom w:val="0"/>
                                                          <w:divBdr>
                                                            <w:top w:val="single" w:sz="2" w:space="0" w:color="D9D9E3"/>
                                                            <w:left w:val="single" w:sz="2" w:space="0" w:color="D9D9E3"/>
                                                            <w:bottom w:val="single" w:sz="2" w:space="0" w:color="D9D9E3"/>
                                                            <w:right w:val="single" w:sz="2" w:space="0" w:color="D9D9E3"/>
                                                          </w:divBdr>
                                                        </w:div>
                                                        <w:div w:id="424806329">
                                                          <w:marLeft w:val="0"/>
                                                          <w:marRight w:val="0"/>
                                                          <w:marTop w:val="0"/>
                                                          <w:marBottom w:val="0"/>
                                                          <w:divBdr>
                                                            <w:top w:val="single" w:sz="2" w:space="0" w:color="D9D9E3"/>
                                                            <w:left w:val="single" w:sz="2" w:space="0" w:color="D9D9E3"/>
                                                            <w:bottom w:val="single" w:sz="2" w:space="0" w:color="D9D9E3"/>
                                                            <w:right w:val="single" w:sz="2" w:space="0" w:color="D9D9E3"/>
                                                          </w:divBdr>
                                                          <w:divsChild>
                                                            <w:div w:id="939918617">
                                                              <w:marLeft w:val="0"/>
                                                              <w:marRight w:val="0"/>
                                                              <w:marTop w:val="0"/>
                                                              <w:marBottom w:val="0"/>
                                                              <w:divBdr>
                                                                <w:top w:val="single" w:sz="2" w:space="0" w:color="D9D9E3"/>
                                                                <w:left w:val="single" w:sz="2" w:space="0" w:color="D9D9E3"/>
                                                                <w:bottom w:val="single" w:sz="2" w:space="0" w:color="D9D9E3"/>
                                                                <w:right w:val="single" w:sz="2" w:space="0" w:color="D9D9E3"/>
                                                              </w:divBdr>
                                                              <w:divsChild>
                                                                <w:div w:id="1779175246">
                                                                  <w:marLeft w:val="0"/>
                                                                  <w:marRight w:val="0"/>
                                                                  <w:marTop w:val="0"/>
                                                                  <w:marBottom w:val="0"/>
                                                                  <w:divBdr>
                                                                    <w:top w:val="single" w:sz="2" w:space="0" w:color="D9D9E3"/>
                                                                    <w:left w:val="single" w:sz="2" w:space="0" w:color="D9D9E3"/>
                                                                    <w:bottom w:val="single" w:sz="2" w:space="0" w:color="D9D9E3"/>
                                                                    <w:right w:val="single" w:sz="2" w:space="0" w:color="D9D9E3"/>
                                                                  </w:divBdr>
                                                                  <w:divsChild>
                                                                    <w:div w:id="1939291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668702">
                                          <w:marLeft w:val="0"/>
                                          <w:marRight w:val="0"/>
                                          <w:marTop w:val="0"/>
                                          <w:marBottom w:val="0"/>
                                          <w:divBdr>
                                            <w:top w:val="single" w:sz="2" w:space="0" w:color="D9D9E3"/>
                                            <w:left w:val="single" w:sz="2" w:space="0" w:color="D9D9E3"/>
                                            <w:bottom w:val="single" w:sz="2" w:space="0" w:color="D9D9E3"/>
                                            <w:right w:val="single" w:sz="2" w:space="0" w:color="D9D9E3"/>
                                          </w:divBdr>
                                          <w:divsChild>
                                            <w:div w:id="332029594">
                                              <w:marLeft w:val="0"/>
                                              <w:marRight w:val="0"/>
                                              <w:marTop w:val="100"/>
                                              <w:marBottom w:val="100"/>
                                              <w:divBdr>
                                                <w:top w:val="single" w:sz="2" w:space="0" w:color="D9D9E3"/>
                                                <w:left w:val="single" w:sz="2" w:space="0" w:color="D9D9E3"/>
                                                <w:bottom w:val="single" w:sz="2" w:space="0" w:color="D9D9E3"/>
                                                <w:right w:val="single" w:sz="2" w:space="0" w:color="D9D9E3"/>
                                              </w:divBdr>
                                              <w:divsChild>
                                                <w:div w:id="357701140">
                                                  <w:marLeft w:val="0"/>
                                                  <w:marRight w:val="0"/>
                                                  <w:marTop w:val="0"/>
                                                  <w:marBottom w:val="0"/>
                                                  <w:divBdr>
                                                    <w:top w:val="single" w:sz="2" w:space="0" w:color="D9D9E3"/>
                                                    <w:left w:val="single" w:sz="2" w:space="0" w:color="D9D9E3"/>
                                                    <w:bottom w:val="single" w:sz="2" w:space="0" w:color="D9D9E3"/>
                                                    <w:right w:val="single" w:sz="2" w:space="0" w:color="D9D9E3"/>
                                                  </w:divBdr>
                                                  <w:divsChild>
                                                    <w:div w:id="134614449">
                                                      <w:marLeft w:val="0"/>
                                                      <w:marRight w:val="0"/>
                                                      <w:marTop w:val="0"/>
                                                      <w:marBottom w:val="0"/>
                                                      <w:divBdr>
                                                        <w:top w:val="single" w:sz="2" w:space="0" w:color="D9D9E3"/>
                                                        <w:left w:val="single" w:sz="2" w:space="0" w:color="D9D9E3"/>
                                                        <w:bottom w:val="single" w:sz="2" w:space="0" w:color="D9D9E3"/>
                                                        <w:right w:val="single" w:sz="2" w:space="0" w:color="D9D9E3"/>
                                                      </w:divBdr>
                                                      <w:divsChild>
                                                        <w:div w:id="414670037">
                                                          <w:marLeft w:val="0"/>
                                                          <w:marRight w:val="0"/>
                                                          <w:marTop w:val="0"/>
                                                          <w:marBottom w:val="0"/>
                                                          <w:divBdr>
                                                            <w:top w:val="single" w:sz="2" w:space="0" w:color="D9D9E3"/>
                                                            <w:left w:val="single" w:sz="2" w:space="0" w:color="D9D9E3"/>
                                                            <w:bottom w:val="single" w:sz="2" w:space="0" w:color="D9D9E3"/>
                                                            <w:right w:val="single" w:sz="2" w:space="0" w:color="D9D9E3"/>
                                                          </w:divBdr>
                                                          <w:divsChild>
                                                            <w:div w:id="175002617">
                                                              <w:marLeft w:val="0"/>
                                                              <w:marRight w:val="0"/>
                                                              <w:marTop w:val="0"/>
                                                              <w:marBottom w:val="0"/>
                                                              <w:divBdr>
                                                                <w:top w:val="single" w:sz="2" w:space="0" w:color="D9D9E3"/>
                                                                <w:left w:val="single" w:sz="2" w:space="0" w:color="D9D9E3"/>
                                                                <w:bottom w:val="single" w:sz="2" w:space="0" w:color="D9D9E3"/>
                                                                <w:right w:val="single" w:sz="2" w:space="0" w:color="D9D9E3"/>
                                                              </w:divBdr>
                                                              <w:divsChild>
                                                                <w:div w:id="716196359">
                                                                  <w:marLeft w:val="0"/>
                                                                  <w:marRight w:val="0"/>
                                                                  <w:marTop w:val="0"/>
                                                                  <w:marBottom w:val="0"/>
                                                                  <w:divBdr>
                                                                    <w:top w:val="single" w:sz="2" w:space="0" w:color="D9D9E3"/>
                                                                    <w:left w:val="single" w:sz="2" w:space="0" w:color="D9D9E3"/>
                                                                    <w:bottom w:val="single" w:sz="2" w:space="0" w:color="D9D9E3"/>
                                                                    <w:right w:val="single" w:sz="2" w:space="0" w:color="D9D9E3"/>
                                                                  </w:divBdr>
                                                                  <w:divsChild>
                                                                    <w:div w:id="1145469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028154">
                                                      <w:marLeft w:val="0"/>
                                                      <w:marRight w:val="0"/>
                                                      <w:marTop w:val="0"/>
                                                      <w:marBottom w:val="0"/>
                                                      <w:divBdr>
                                                        <w:top w:val="single" w:sz="2" w:space="0" w:color="D9D9E3"/>
                                                        <w:left w:val="single" w:sz="2" w:space="0" w:color="D9D9E3"/>
                                                        <w:bottom w:val="single" w:sz="2" w:space="0" w:color="D9D9E3"/>
                                                        <w:right w:val="single" w:sz="2" w:space="0" w:color="D9D9E3"/>
                                                      </w:divBdr>
                                                      <w:divsChild>
                                                        <w:div w:id="1062368133">
                                                          <w:marLeft w:val="0"/>
                                                          <w:marRight w:val="0"/>
                                                          <w:marTop w:val="0"/>
                                                          <w:marBottom w:val="0"/>
                                                          <w:divBdr>
                                                            <w:top w:val="single" w:sz="2" w:space="0" w:color="D9D9E3"/>
                                                            <w:left w:val="single" w:sz="2" w:space="0" w:color="D9D9E3"/>
                                                            <w:bottom w:val="single" w:sz="2" w:space="0" w:color="D9D9E3"/>
                                                            <w:right w:val="single" w:sz="2" w:space="0" w:color="D9D9E3"/>
                                                          </w:divBdr>
                                                        </w:div>
                                                        <w:div w:id="1830443505">
                                                          <w:marLeft w:val="0"/>
                                                          <w:marRight w:val="0"/>
                                                          <w:marTop w:val="0"/>
                                                          <w:marBottom w:val="0"/>
                                                          <w:divBdr>
                                                            <w:top w:val="single" w:sz="2" w:space="0" w:color="D9D9E3"/>
                                                            <w:left w:val="single" w:sz="2" w:space="0" w:color="D9D9E3"/>
                                                            <w:bottom w:val="single" w:sz="2" w:space="0" w:color="D9D9E3"/>
                                                            <w:right w:val="single" w:sz="2" w:space="0" w:color="D9D9E3"/>
                                                          </w:divBdr>
                                                          <w:divsChild>
                                                            <w:div w:id="1006519037">
                                                              <w:marLeft w:val="0"/>
                                                              <w:marRight w:val="0"/>
                                                              <w:marTop w:val="0"/>
                                                              <w:marBottom w:val="0"/>
                                                              <w:divBdr>
                                                                <w:top w:val="single" w:sz="2" w:space="0" w:color="D9D9E3"/>
                                                                <w:left w:val="single" w:sz="2" w:space="0" w:color="D9D9E3"/>
                                                                <w:bottom w:val="single" w:sz="2" w:space="0" w:color="D9D9E3"/>
                                                                <w:right w:val="single" w:sz="2" w:space="0" w:color="D9D9E3"/>
                                                              </w:divBdr>
                                                              <w:divsChild>
                                                                <w:div w:id="2051411867">
                                                                  <w:marLeft w:val="0"/>
                                                                  <w:marRight w:val="0"/>
                                                                  <w:marTop w:val="0"/>
                                                                  <w:marBottom w:val="0"/>
                                                                  <w:divBdr>
                                                                    <w:top w:val="single" w:sz="2" w:space="0" w:color="D9D9E3"/>
                                                                    <w:left w:val="single" w:sz="2" w:space="0" w:color="D9D9E3"/>
                                                                    <w:bottom w:val="single" w:sz="2" w:space="0" w:color="D9D9E3"/>
                                                                    <w:right w:val="single" w:sz="2" w:space="0" w:color="D9D9E3"/>
                                                                  </w:divBdr>
                                                                  <w:divsChild>
                                                                    <w:div w:id="1632784289">
                                                                      <w:marLeft w:val="0"/>
                                                                      <w:marRight w:val="0"/>
                                                                      <w:marTop w:val="0"/>
                                                                      <w:marBottom w:val="0"/>
                                                                      <w:divBdr>
                                                                        <w:top w:val="single" w:sz="2" w:space="0" w:color="D9D9E3"/>
                                                                        <w:left w:val="single" w:sz="2" w:space="0" w:color="D9D9E3"/>
                                                                        <w:bottom w:val="single" w:sz="2" w:space="0" w:color="D9D9E3"/>
                                                                        <w:right w:val="single" w:sz="2" w:space="0" w:color="D9D9E3"/>
                                                                      </w:divBdr>
                                                                      <w:divsChild>
                                                                        <w:div w:id="1559780603">
                                                                          <w:marLeft w:val="0"/>
                                                                          <w:marRight w:val="0"/>
                                                                          <w:marTop w:val="0"/>
                                                                          <w:marBottom w:val="0"/>
                                                                          <w:divBdr>
                                                                            <w:top w:val="single" w:sz="2" w:space="0" w:color="D9D9E3"/>
                                                                            <w:left w:val="single" w:sz="2" w:space="0" w:color="D9D9E3"/>
                                                                            <w:bottom w:val="single" w:sz="2" w:space="0" w:color="D9D9E3"/>
                                                                            <w:right w:val="single" w:sz="2" w:space="0" w:color="D9D9E3"/>
                                                                          </w:divBdr>
                                                                          <w:divsChild>
                                                                            <w:div w:id="1290551901">
                                                                              <w:marLeft w:val="0"/>
                                                                              <w:marRight w:val="0"/>
                                                                              <w:marTop w:val="0"/>
                                                                              <w:marBottom w:val="0"/>
                                                                              <w:divBdr>
                                                                                <w:top w:val="single" w:sz="2" w:space="0" w:color="D9D9E3"/>
                                                                                <w:left w:val="single" w:sz="2" w:space="0" w:color="D9D9E3"/>
                                                                                <w:bottom w:val="single" w:sz="2" w:space="0" w:color="D9D9E3"/>
                                                                                <w:right w:val="single" w:sz="2" w:space="0" w:color="D9D9E3"/>
                                                                              </w:divBdr>
                                                                            </w:div>
                                                                            <w:div w:id="91246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982642">
                                                                          <w:marLeft w:val="0"/>
                                                                          <w:marRight w:val="0"/>
                                                                          <w:marTop w:val="0"/>
                                                                          <w:marBottom w:val="0"/>
                                                                          <w:divBdr>
                                                                            <w:top w:val="single" w:sz="2" w:space="0" w:color="D9D9E3"/>
                                                                            <w:left w:val="single" w:sz="2" w:space="0" w:color="D9D9E3"/>
                                                                            <w:bottom w:val="single" w:sz="2" w:space="0" w:color="D9D9E3"/>
                                                                            <w:right w:val="single" w:sz="2" w:space="0" w:color="D9D9E3"/>
                                                                          </w:divBdr>
                                                                          <w:divsChild>
                                                                            <w:div w:id="1139759891">
                                                                              <w:marLeft w:val="0"/>
                                                                              <w:marRight w:val="0"/>
                                                                              <w:marTop w:val="0"/>
                                                                              <w:marBottom w:val="0"/>
                                                                              <w:divBdr>
                                                                                <w:top w:val="single" w:sz="2" w:space="0" w:color="D9D9E3"/>
                                                                                <w:left w:val="single" w:sz="2" w:space="0" w:color="D9D9E3"/>
                                                                                <w:bottom w:val="single" w:sz="2" w:space="0" w:color="D9D9E3"/>
                                                                                <w:right w:val="single" w:sz="2" w:space="0" w:color="D9D9E3"/>
                                                                              </w:divBdr>
                                                                            </w:div>
                                                                            <w:div w:id="92750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2903700">
                                          <w:marLeft w:val="0"/>
                                          <w:marRight w:val="0"/>
                                          <w:marTop w:val="0"/>
                                          <w:marBottom w:val="0"/>
                                          <w:divBdr>
                                            <w:top w:val="single" w:sz="2" w:space="0" w:color="D9D9E3"/>
                                            <w:left w:val="single" w:sz="2" w:space="0" w:color="D9D9E3"/>
                                            <w:bottom w:val="single" w:sz="2" w:space="0" w:color="D9D9E3"/>
                                            <w:right w:val="single" w:sz="2" w:space="0" w:color="D9D9E3"/>
                                          </w:divBdr>
                                          <w:divsChild>
                                            <w:div w:id="3880694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620457">
                                                  <w:marLeft w:val="0"/>
                                                  <w:marRight w:val="0"/>
                                                  <w:marTop w:val="0"/>
                                                  <w:marBottom w:val="0"/>
                                                  <w:divBdr>
                                                    <w:top w:val="single" w:sz="2" w:space="0" w:color="D9D9E3"/>
                                                    <w:left w:val="single" w:sz="2" w:space="0" w:color="D9D9E3"/>
                                                    <w:bottom w:val="single" w:sz="2" w:space="0" w:color="D9D9E3"/>
                                                    <w:right w:val="single" w:sz="2" w:space="0" w:color="D9D9E3"/>
                                                  </w:divBdr>
                                                  <w:divsChild>
                                                    <w:div w:id="765931156">
                                                      <w:marLeft w:val="0"/>
                                                      <w:marRight w:val="0"/>
                                                      <w:marTop w:val="0"/>
                                                      <w:marBottom w:val="0"/>
                                                      <w:divBdr>
                                                        <w:top w:val="single" w:sz="2" w:space="0" w:color="D9D9E3"/>
                                                        <w:left w:val="single" w:sz="2" w:space="0" w:color="D9D9E3"/>
                                                        <w:bottom w:val="single" w:sz="2" w:space="0" w:color="D9D9E3"/>
                                                        <w:right w:val="single" w:sz="2" w:space="0" w:color="D9D9E3"/>
                                                      </w:divBdr>
                                                      <w:divsChild>
                                                        <w:div w:id="804934172">
                                                          <w:marLeft w:val="0"/>
                                                          <w:marRight w:val="0"/>
                                                          <w:marTop w:val="0"/>
                                                          <w:marBottom w:val="0"/>
                                                          <w:divBdr>
                                                            <w:top w:val="single" w:sz="2" w:space="0" w:color="D9D9E3"/>
                                                            <w:left w:val="single" w:sz="2" w:space="0" w:color="D9D9E3"/>
                                                            <w:bottom w:val="single" w:sz="2" w:space="0" w:color="D9D9E3"/>
                                                            <w:right w:val="single" w:sz="2" w:space="0" w:color="D9D9E3"/>
                                                          </w:divBdr>
                                                          <w:divsChild>
                                                            <w:div w:id="2058580304">
                                                              <w:marLeft w:val="0"/>
                                                              <w:marRight w:val="0"/>
                                                              <w:marTop w:val="0"/>
                                                              <w:marBottom w:val="0"/>
                                                              <w:divBdr>
                                                                <w:top w:val="single" w:sz="2" w:space="0" w:color="D9D9E3"/>
                                                                <w:left w:val="single" w:sz="2" w:space="0" w:color="D9D9E3"/>
                                                                <w:bottom w:val="single" w:sz="2" w:space="0" w:color="D9D9E3"/>
                                                                <w:right w:val="single" w:sz="2" w:space="0" w:color="D9D9E3"/>
                                                              </w:divBdr>
                                                              <w:divsChild>
                                                                <w:div w:id="537595021">
                                                                  <w:marLeft w:val="0"/>
                                                                  <w:marRight w:val="0"/>
                                                                  <w:marTop w:val="0"/>
                                                                  <w:marBottom w:val="0"/>
                                                                  <w:divBdr>
                                                                    <w:top w:val="single" w:sz="2" w:space="0" w:color="D9D9E3"/>
                                                                    <w:left w:val="single" w:sz="2" w:space="0" w:color="D9D9E3"/>
                                                                    <w:bottom w:val="single" w:sz="2" w:space="0" w:color="D9D9E3"/>
                                                                    <w:right w:val="single" w:sz="2" w:space="0" w:color="D9D9E3"/>
                                                                  </w:divBdr>
                                                                  <w:divsChild>
                                                                    <w:div w:id="1171600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1336890">
                                                      <w:marLeft w:val="0"/>
                                                      <w:marRight w:val="0"/>
                                                      <w:marTop w:val="0"/>
                                                      <w:marBottom w:val="0"/>
                                                      <w:divBdr>
                                                        <w:top w:val="single" w:sz="2" w:space="0" w:color="D9D9E3"/>
                                                        <w:left w:val="single" w:sz="2" w:space="0" w:color="D9D9E3"/>
                                                        <w:bottom w:val="single" w:sz="2" w:space="0" w:color="D9D9E3"/>
                                                        <w:right w:val="single" w:sz="2" w:space="0" w:color="D9D9E3"/>
                                                      </w:divBdr>
                                                      <w:divsChild>
                                                        <w:div w:id="1959986178">
                                                          <w:marLeft w:val="0"/>
                                                          <w:marRight w:val="0"/>
                                                          <w:marTop w:val="0"/>
                                                          <w:marBottom w:val="0"/>
                                                          <w:divBdr>
                                                            <w:top w:val="single" w:sz="2" w:space="0" w:color="D9D9E3"/>
                                                            <w:left w:val="single" w:sz="2" w:space="0" w:color="D9D9E3"/>
                                                            <w:bottom w:val="single" w:sz="2" w:space="0" w:color="D9D9E3"/>
                                                            <w:right w:val="single" w:sz="2" w:space="0" w:color="D9D9E3"/>
                                                          </w:divBdr>
                                                        </w:div>
                                                        <w:div w:id="1208949041">
                                                          <w:marLeft w:val="0"/>
                                                          <w:marRight w:val="0"/>
                                                          <w:marTop w:val="0"/>
                                                          <w:marBottom w:val="0"/>
                                                          <w:divBdr>
                                                            <w:top w:val="single" w:sz="2" w:space="0" w:color="D9D9E3"/>
                                                            <w:left w:val="single" w:sz="2" w:space="0" w:color="D9D9E3"/>
                                                            <w:bottom w:val="single" w:sz="2" w:space="0" w:color="D9D9E3"/>
                                                            <w:right w:val="single" w:sz="2" w:space="0" w:color="D9D9E3"/>
                                                          </w:divBdr>
                                                          <w:divsChild>
                                                            <w:div w:id="1141384230">
                                                              <w:marLeft w:val="0"/>
                                                              <w:marRight w:val="0"/>
                                                              <w:marTop w:val="0"/>
                                                              <w:marBottom w:val="0"/>
                                                              <w:divBdr>
                                                                <w:top w:val="single" w:sz="2" w:space="0" w:color="D9D9E3"/>
                                                                <w:left w:val="single" w:sz="2" w:space="0" w:color="D9D9E3"/>
                                                                <w:bottom w:val="single" w:sz="2" w:space="0" w:color="D9D9E3"/>
                                                                <w:right w:val="single" w:sz="2" w:space="0" w:color="D9D9E3"/>
                                                              </w:divBdr>
                                                              <w:divsChild>
                                                                <w:div w:id="1337882904">
                                                                  <w:marLeft w:val="0"/>
                                                                  <w:marRight w:val="0"/>
                                                                  <w:marTop w:val="0"/>
                                                                  <w:marBottom w:val="0"/>
                                                                  <w:divBdr>
                                                                    <w:top w:val="single" w:sz="2" w:space="0" w:color="D9D9E3"/>
                                                                    <w:left w:val="single" w:sz="2" w:space="0" w:color="D9D9E3"/>
                                                                    <w:bottom w:val="single" w:sz="2" w:space="0" w:color="D9D9E3"/>
                                                                    <w:right w:val="single" w:sz="2" w:space="0" w:color="D9D9E3"/>
                                                                  </w:divBdr>
                                                                  <w:divsChild>
                                                                    <w:div w:id="145000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384869">
                                          <w:marLeft w:val="0"/>
                                          <w:marRight w:val="0"/>
                                          <w:marTop w:val="0"/>
                                          <w:marBottom w:val="0"/>
                                          <w:divBdr>
                                            <w:top w:val="single" w:sz="2" w:space="0" w:color="D9D9E3"/>
                                            <w:left w:val="single" w:sz="2" w:space="0" w:color="D9D9E3"/>
                                            <w:bottom w:val="single" w:sz="2" w:space="0" w:color="D9D9E3"/>
                                            <w:right w:val="single" w:sz="2" w:space="0" w:color="D9D9E3"/>
                                          </w:divBdr>
                                          <w:divsChild>
                                            <w:div w:id="184557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436628">
                                                  <w:marLeft w:val="0"/>
                                                  <w:marRight w:val="0"/>
                                                  <w:marTop w:val="0"/>
                                                  <w:marBottom w:val="0"/>
                                                  <w:divBdr>
                                                    <w:top w:val="single" w:sz="2" w:space="0" w:color="D9D9E3"/>
                                                    <w:left w:val="single" w:sz="2" w:space="0" w:color="D9D9E3"/>
                                                    <w:bottom w:val="single" w:sz="2" w:space="0" w:color="D9D9E3"/>
                                                    <w:right w:val="single" w:sz="2" w:space="0" w:color="D9D9E3"/>
                                                  </w:divBdr>
                                                  <w:divsChild>
                                                    <w:div w:id="2088839178">
                                                      <w:marLeft w:val="0"/>
                                                      <w:marRight w:val="0"/>
                                                      <w:marTop w:val="0"/>
                                                      <w:marBottom w:val="0"/>
                                                      <w:divBdr>
                                                        <w:top w:val="single" w:sz="2" w:space="0" w:color="D9D9E3"/>
                                                        <w:left w:val="single" w:sz="2" w:space="0" w:color="D9D9E3"/>
                                                        <w:bottom w:val="single" w:sz="2" w:space="0" w:color="D9D9E3"/>
                                                        <w:right w:val="single" w:sz="2" w:space="0" w:color="D9D9E3"/>
                                                      </w:divBdr>
                                                      <w:divsChild>
                                                        <w:div w:id="1820076148">
                                                          <w:marLeft w:val="0"/>
                                                          <w:marRight w:val="0"/>
                                                          <w:marTop w:val="0"/>
                                                          <w:marBottom w:val="0"/>
                                                          <w:divBdr>
                                                            <w:top w:val="single" w:sz="2" w:space="0" w:color="D9D9E3"/>
                                                            <w:left w:val="single" w:sz="2" w:space="0" w:color="D9D9E3"/>
                                                            <w:bottom w:val="single" w:sz="2" w:space="0" w:color="D9D9E3"/>
                                                            <w:right w:val="single" w:sz="2" w:space="0" w:color="D9D9E3"/>
                                                          </w:divBdr>
                                                          <w:divsChild>
                                                            <w:div w:id="941259624">
                                                              <w:marLeft w:val="0"/>
                                                              <w:marRight w:val="0"/>
                                                              <w:marTop w:val="0"/>
                                                              <w:marBottom w:val="0"/>
                                                              <w:divBdr>
                                                                <w:top w:val="single" w:sz="2" w:space="0" w:color="D9D9E3"/>
                                                                <w:left w:val="single" w:sz="2" w:space="0" w:color="D9D9E3"/>
                                                                <w:bottom w:val="single" w:sz="2" w:space="0" w:color="D9D9E3"/>
                                                                <w:right w:val="single" w:sz="2" w:space="0" w:color="D9D9E3"/>
                                                              </w:divBdr>
                                                              <w:divsChild>
                                                                <w:div w:id="1523543780">
                                                                  <w:marLeft w:val="0"/>
                                                                  <w:marRight w:val="0"/>
                                                                  <w:marTop w:val="0"/>
                                                                  <w:marBottom w:val="0"/>
                                                                  <w:divBdr>
                                                                    <w:top w:val="single" w:sz="2" w:space="0" w:color="D9D9E3"/>
                                                                    <w:left w:val="single" w:sz="2" w:space="0" w:color="D9D9E3"/>
                                                                    <w:bottom w:val="single" w:sz="2" w:space="0" w:color="D9D9E3"/>
                                                                    <w:right w:val="single" w:sz="2" w:space="0" w:color="D9D9E3"/>
                                                                  </w:divBdr>
                                                                  <w:divsChild>
                                                                    <w:div w:id="1161314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2492564">
                                                      <w:marLeft w:val="0"/>
                                                      <w:marRight w:val="0"/>
                                                      <w:marTop w:val="0"/>
                                                      <w:marBottom w:val="0"/>
                                                      <w:divBdr>
                                                        <w:top w:val="single" w:sz="2" w:space="0" w:color="D9D9E3"/>
                                                        <w:left w:val="single" w:sz="2" w:space="0" w:color="D9D9E3"/>
                                                        <w:bottom w:val="single" w:sz="2" w:space="0" w:color="D9D9E3"/>
                                                        <w:right w:val="single" w:sz="2" w:space="0" w:color="D9D9E3"/>
                                                      </w:divBdr>
                                                      <w:divsChild>
                                                        <w:div w:id="737095791">
                                                          <w:marLeft w:val="0"/>
                                                          <w:marRight w:val="0"/>
                                                          <w:marTop w:val="0"/>
                                                          <w:marBottom w:val="0"/>
                                                          <w:divBdr>
                                                            <w:top w:val="single" w:sz="2" w:space="0" w:color="D9D9E3"/>
                                                            <w:left w:val="single" w:sz="2" w:space="0" w:color="D9D9E3"/>
                                                            <w:bottom w:val="single" w:sz="2" w:space="0" w:color="D9D9E3"/>
                                                            <w:right w:val="single" w:sz="2" w:space="0" w:color="D9D9E3"/>
                                                          </w:divBdr>
                                                        </w:div>
                                                        <w:div w:id="644235171">
                                                          <w:marLeft w:val="0"/>
                                                          <w:marRight w:val="0"/>
                                                          <w:marTop w:val="0"/>
                                                          <w:marBottom w:val="0"/>
                                                          <w:divBdr>
                                                            <w:top w:val="single" w:sz="2" w:space="0" w:color="D9D9E3"/>
                                                            <w:left w:val="single" w:sz="2" w:space="0" w:color="D9D9E3"/>
                                                            <w:bottom w:val="single" w:sz="2" w:space="0" w:color="D9D9E3"/>
                                                            <w:right w:val="single" w:sz="2" w:space="0" w:color="D9D9E3"/>
                                                          </w:divBdr>
                                                          <w:divsChild>
                                                            <w:div w:id="334310514">
                                                              <w:marLeft w:val="0"/>
                                                              <w:marRight w:val="0"/>
                                                              <w:marTop w:val="0"/>
                                                              <w:marBottom w:val="0"/>
                                                              <w:divBdr>
                                                                <w:top w:val="single" w:sz="2" w:space="0" w:color="D9D9E3"/>
                                                                <w:left w:val="single" w:sz="2" w:space="0" w:color="D9D9E3"/>
                                                                <w:bottom w:val="single" w:sz="2" w:space="0" w:color="D9D9E3"/>
                                                                <w:right w:val="single" w:sz="2" w:space="0" w:color="D9D9E3"/>
                                                              </w:divBdr>
                                                              <w:divsChild>
                                                                <w:div w:id="1188759426">
                                                                  <w:marLeft w:val="0"/>
                                                                  <w:marRight w:val="0"/>
                                                                  <w:marTop w:val="0"/>
                                                                  <w:marBottom w:val="0"/>
                                                                  <w:divBdr>
                                                                    <w:top w:val="single" w:sz="2" w:space="0" w:color="D9D9E3"/>
                                                                    <w:left w:val="single" w:sz="2" w:space="0" w:color="D9D9E3"/>
                                                                    <w:bottom w:val="single" w:sz="2" w:space="0" w:color="D9D9E3"/>
                                                                    <w:right w:val="single" w:sz="2" w:space="0" w:color="D9D9E3"/>
                                                                  </w:divBdr>
                                                                  <w:divsChild>
                                                                    <w:div w:id="735012202">
                                                                      <w:marLeft w:val="0"/>
                                                                      <w:marRight w:val="0"/>
                                                                      <w:marTop w:val="0"/>
                                                                      <w:marBottom w:val="0"/>
                                                                      <w:divBdr>
                                                                        <w:top w:val="single" w:sz="2" w:space="0" w:color="D9D9E3"/>
                                                                        <w:left w:val="single" w:sz="2" w:space="0" w:color="D9D9E3"/>
                                                                        <w:bottom w:val="single" w:sz="2" w:space="0" w:color="D9D9E3"/>
                                                                        <w:right w:val="single" w:sz="2" w:space="0" w:color="D9D9E3"/>
                                                                      </w:divBdr>
                                                                      <w:divsChild>
                                                                        <w:div w:id="1376198056">
                                                                          <w:marLeft w:val="0"/>
                                                                          <w:marRight w:val="0"/>
                                                                          <w:marTop w:val="0"/>
                                                                          <w:marBottom w:val="0"/>
                                                                          <w:divBdr>
                                                                            <w:top w:val="single" w:sz="2" w:space="0" w:color="D9D9E3"/>
                                                                            <w:left w:val="single" w:sz="2" w:space="0" w:color="D9D9E3"/>
                                                                            <w:bottom w:val="single" w:sz="2" w:space="0" w:color="D9D9E3"/>
                                                                            <w:right w:val="single" w:sz="2" w:space="0" w:color="D9D9E3"/>
                                                                          </w:divBdr>
                                                                          <w:divsChild>
                                                                            <w:div w:id="2110737129">
                                                                              <w:marLeft w:val="0"/>
                                                                              <w:marRight w:val="0"/>
                                                                              <w:marTop w:val="0"/>
                                                                              <w:marBottom w:val="0"/>
                                                                              <w:divBdr>
                                                                                <w:top w:val="single" w:sz="2" w:space="0" w:color="D9D9E3"/>
                                                                                <w:left w:val="single" w:sz="2" w:space="0" w:color="D9D9E3"/>
                                                                                <w:bottom w:val="single" w:sz="2" w:space="0" w:color="D9D9E3"/>
                                                                                <w:right w:val="single" w:sz="2" w:space="0" w:color="D9D9E3"/>
                                                                              </w:divBdr>
                                                                            </w:div>
                                                                            <w:div w:id="2029863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555613">
                                                                          <w:marLeft w:val="0"/>
                                                                          <w:marRight w:val="0"/>
                                                                          <w:marTop w:val="0"/>
                                                                          <w:marBottom w:val="0"/>
                                                                          <w:divBdr>
                                                                            <w:top w:val="single" w:sz="2" w:space="0" w:color="D9D9E3"/>
                                                                            <w:left w:val="single" w:sz="2" w:space="0" w:color="D9D9E3"/>
                                                                            <w:bottom w:val="single" w:sz="2" w:space="0" w:color="D9D9E3"/>
                                                                            <w:right w:val="single" w:sz="2" w:space="0" w:color="D9D9E3"/>
                                                                          </w:divBdr>
                                                                          <w:divsChild>
                                                                            <w:div w:id="1053191420">
                                                                              <w:marLeft w:val="0"/>
                                                                              <w:marRight w:val="0"/>
                                                                              <w:marTop w:val="0"/>
                                                                              <w:marBottom w:val="0"/>
                                                                              <w:divBdr>
                                                                                <w:top w:val="single" w:sz="2" w:space="0" w:color="D9D9E3"/>
                                                                                <w:left w:val="single" w:sz="2" w:space="0" w:color="D9D9E3"/>
                                                                                <w:bottom w:val="single" w:sz="2" w:space="0" w:color="D9D9E3"/>
                                                                                <w:right w:val="single" w:sz="2" w:space="0" w:color="D9D9E3"/>
                                                                              </w:divBdr>
                                                                            </w:div>
                                                                            <w:div w:id="872884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731175">
                                                                          <w:marLeft w:val="0"/>
                                                                          <w:marRight w:val="0"/>
                                                                          <w:marTop w:val="0"/>
                                                                          <w:marBottom w:val="0"/>
                                                                          <w:divBdr>
                                                                            <w:top w:val="single" w:sz="2" w:space="0" w:color="D9D9E3"/>
                                                                            <w:left w:val="single" w:sz="2" w:space="0" w:color="D9D9E3"/>
                                                                            <w:bottom w:val="single" w:sz="2" w:space="0" w:color="D9D9E3"/>
                                                                            <w:right w:val="single" w:sz="2" w:space="0" w:color="D9D9E3"/>
                                                                          </w:divBdr>
                                                                          <w:divsChild>
                                                                            <w:div w:id="1520506384">
                                                                              <w:marLeft w:val="0"/>
                                                                              <w:marRight w:val="0"/>
                                                                              <w:marTop w:val="0"/>
                                                                              <w:marBottom w:val="0"/>
                                                                              <w:divBdr>
                                                                                <w:top w:val="single" w:sz="2" w:space="0" w:color="D9D9E3"/>
                                                                                <w:left w:val="single" w:sz="2" w:space="0" w:color="D9D9E3"/>
                                                                                <w:bottom w:val="single" w:sz="2" w:space="0" w:color="D9D9E3"/>
                                                                                <w:right w:val="single" w:sz="2" w:space="0" w:color="D9D9E3"/>
                                                                              </w:divBdr>
                                                                            </w:div>
                                                                            <w:div w:id="1678262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0777756">
                                                                          <w:marLeft w:val="0"/>
                                                                          <w:marRight w:val="0"/>
                                                                          <w:marTop w:val="0"/>
                                                                          <w:marBottom w:val="0"/>
                                                                          <w:divBdr>
                                                                            <w:top w:val="single" w:sz="2" w:space="0" w:color="D9D9E3"/>
                                                                            <w:left w:val="single" w:sz="2" w:space="0" w:color="D9D9E3"/>
                                                                            <w:bottom w:val="single" w:sz="2" w:space="0" w:color="D9D9E3"/>
                                                                            <w:right w:val="single" w:sz="2" w:space="0" w:color="D9D9E3"/>
                                                                          </w:divBdr>
                                                                          <w:divsChild>
                                                                            <w:div w:id="317658684">
                                                                              <w:marLeft w:val="0"/>
                                                                              <w:marRight w:val="0"/>
                                                                              <w:marTop w:val="0"/>
                                                                              <w:marBottom w:val="0"/>
                                                                              <w:divBdr>
                                                                                <w:top w:val="single" w:sz="2" w:space="0" w:color="D9D9E3"/>
                                                                                <w:left w:val="single" w:sz="2" w:space="0" w:color="D9D9E3"/>
                                                                                <w:bottom w:val="single" w:sz="2" w:space="0" w:color="D9D9E3"/>
                                                                                <w:right w:val="single" w:sz="2" w:space="0" w:color="D9D9E3"/>
                                                                              </w:divBdr>
                                                                            </w:div>
                                                                            <w:div w:id="26261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927475">
                                                                          <w:marLeft w:val="0"/>
                                                                          <w:marRight w:val="0"/>
                                                                          <w:marTop w:val="0"/>
                                                                          <w:marBottom w:val="0"/>
                                                                          <w:divBdr>
                                                                            <w:top w:val="single" w:sz="2" w:space="0" w:color="D9D9E3"/>
                                                                            <w:left w:val="single" w:sz="2" w:space="0" w:color="D9D9E3"/>
                                                                            <w:bottom w:val="single" w:sz="2" w:space="0" w:color="D9D9E3"/>
                                                                            <w:right w:val="single" w:sz="2" w:space="0" w:color="D9D9E3"/>
                                                                          </w:divBdr>
                                                                          <w:divsChild>
                                                                            <w:div w:id="1652976325">
                                                                              <w:marLeft w:val="0"/>
                                                                              <w:marRight w:val="0"/>
                                                                              <w:marTop w:val="0"/>
                                                                              <w:marBottom w:val="0"/>
                                                                              <w:divBdr>
                                                                                <w:top w:val="single" w:sz="2" w:space="0" w:color="D9D9E3"/>
                                                                                <w:left w:val="single" w:sz="2" w:space="0" w:color="D9D9E3"/>
                                                                                <w:bottom w:val="single" w:sz="2" w:space="0" w:color="D9D9E3"/>
                                                                                <w:right w:val="single" w:sz="2" w:space="0" w:color="D9D9E3"/>
                                                                              </w:divBdr>
                                                                            </w:div>
                                                                            <w:div w:id="608782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2845017">
                                                                          <w:marLeft w:val="0"/>
                                                                          <w:marRight w:val="0"/>
                                                                          <w:marTop w:val="0"/>
                                                                          <w:marBottom w:val="0"/>
                                                                          <w:divBdr>
                                                                            <w:top w:val="single" w:sz="2" w:space="0" w:color="D9D9E3"/>
                                                                            <w:left w:val="single" w:sz="2" w:space="0" w:color="D9D9E3"/>
                                                                            <w:bottom w:val="single" w:sz="2" w:space="0" w:color="D9D9E3"/>
                                                                            <w:right w:val="single" w:sz="2" w:space="0" w:color="D9D9E3"/>
                                                                          </w:divBdr>
                                                                          <w:divsChild>
                                                                            <w:div w:id="732696039">
                                                                              <w:marLeft w:val="0"/>
                                                                              <w:marRight w:val="0"/>
                                                                              <w:marTop w:val="0"/>
                                                                              <w:marBottom w:val="0"/>
                                                                              <w:divBdr>
                                                                                <w:top w:val="single" w:sz="2" w:space="0" w:color="D9D9E3"/>
                                                                                <w:left w:val="single" w:sz="2" w:space="0" w:color="D9D9E3"/>
                                                                                <w:bottom w:val="single" w:sz="2" w:space="0" w:color="D9D9E3"/>
                                                                                <w:right w:val="single" w:sz="2" w:space="0" w:color="D9D9E3"/>
                                                                              </w:divBdr>
                                                                            </w:div>
                                                                            <w:div w:id="1436050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593237">
                                          <w:marLeft w:val="0"/>
                                          <w:marRight w:val="0"/>
                                          <w:marTop w:val="0"/>
                                          <w:marBottom w:val="0"/>
                                          <w:divBdr>
                                            <w:top w:val="single" w:sz="2" w:space="0" w:color="D9D9E3"/>
                                            <w:left w:val="single" w:sz="2" w:space="0" w:color="D9D9E3"/>
                                            <w:bottom w:val="single" w:sz="2" w:space="0" w:color="D9D9E3"/>
                                            <w:right w:val="single" w:sz="2" w:space="0" w:color="D9D9E3"/>
                                          </w:divBdr>
                                          <w:divsChild>
                                            <w:div w:id="113216699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14036">
                                                  <w:marLeft w:val="0"/>
                                                  <w:marRight w:val="0"/>
                                                  <w:marTop w:val="0"/>
                                                  <w:marBottom w:val="0"/>
                                                  <w:divBdr>
                                                    <w:top w:val="single" w:sz="2" w:space="0" w:color="D9D9E3"/>
                                                    <w:left w:val="single" w:sz="2" w:space="0" w:color="D9D9E3"/>
                                                    <w:bottom w:val="single" w:sz="2" w:space="0" w:color="D9D9E3"/>
                                                    <w:right w:val="single" w:sz="2" w:space="0" w:color="D9D9E3"/>
                                                  </w:divBdr>
                                                  <w:divsChild>
                                                    <w:div w:id="994652306">
                                                      <w:marLeft w:val="0"/>
                                                      <w:marRight w:val="0"/>
                                                      <w:marTop w:val="0"/>
                                                      <w:marBottom w:val="0"/>
                                                      <w:divBdr>
                                                        <w:top w:val="single" w:sz="2" w:space="0" w:color="D9D9E3"/>
                                                        <w:left w:val="single" w:sz="2" w:space="0" w:color="D9D9E3"/>
                                                        <w:bottom w:val="single" w:sz="2" w:space="0" w:color="D9D9E3"/>
                                                        <w:right w:val="single" w:sz="2" w:space="0" w:color="D9D9E3"/>
                                                      </w:divBdr>
                                                      <w:divsChild>
                                                        <w:div w:id="451632790">
                                                          <w:marLeft w:val="0"/>
                                                          <w:marRight w:val="0"/>
                                                          <w:marTop w:val="0"/>
                                                          <w:marBottom w:val="0"/>
                                                          <w:divBdr>
                                                            <w:top w:val="single" w:sz="2" w:space="0" w:color="D9D9E3"/>
                                                            <w:left w:val="single" w:sz="2" w:space="0" w:color="D9D9E3"/>
                                                            <w:bottom w:val="single" w:sz="2" w:space="0" w:color="D9D9E3"/>
                                                            <w:right w:val="single" w:sz="2" w:space="0" w:color="D9D9E3"/>
                                                          </w:divBdr>
                                                          <w:divsChild>
                                                            <w:div w:id="532693314">
                                                              <w:marLeft w:val="0"/>
                                                              <w:marRight w:val="0"/>
                                                              <w:marTop w:val="0"/>
                                                              <w:marBottom w:val="0"/>
                                                              <w:divBdr>
                                                                <w:top w:val="single" w:sz="2" w:space="0" w:color="D9D9E3"/>
                                                                <w:left w:val="single" w:sz="2" w:space="0" w:color="D9D9E3"/>
                                                                <w:bottom w:val="single" w:sz="2" w:space="0" w:color="D9D9E3"/>
                                                                <w:right w:val="single" w:sz="2" w:space="0" w:color="D9D9E3"/>
                                                              </w:divBdr>
                                                              <w:divsChild>
                                                                <w:div w:id="1625691478">
                                                                  <w:marLeft w:val="0"/>
                                                                  <w:marRight w:val="0"/>
                                                                  <w:marTop w:val="0"/>
                                                                  <w:marBottom w:val="0"/>
                                                                  <w:divBdr>
                                                                    <w:top w:val="single" w:sz="2" w:space="0" w:color="D9D9E3"/>
                                                                    <w:left w:val="single" w:sz="2" w:space="0" w:color="D9D9E3"/>
                                                                    <w:bottom w:val="single" w:sz="2" w:space="0" w:color="D9D9E3"/>
                                                                    <w:right w:val="single" w:sz="2" w:space="0" w:color="D9D9E3"/>
                                                                  </w:divBdr>
                                                                  <w:divsChild>
                                                                    <w:div w:id="1191407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642836">
                                                      <w:marLeft w:val="0"/>
                                                      <w:marRight w:val="0"/>
                                                      <w:marTop w:val="0"/>
                                                      <w:marBottom w:val="0"/>
                                                      <w:divBdr>
                                                        <w:top w:val="single" w:sz="2" w:space="0" w:color="D9D9E3"/>
                                                        <w:left w:val="single" w:sz="2" w:space="0" w:color="D9D9E3"/>
                                                        <w:bottom w:val="single" w:sz="2" w:space="0" w:color="D9D9E3"/>
                                                        <w:right w:val="single" w:sz="2" w:space="0" w:color="D9D9E3"/>
                                                      </w:divBdr>
                                                      <w:divsChild>
                                                        <w:div w:id="1957561545">
                                                          <w:marLeft w:val="0"/>
                                                          <w:marRight w:val="0"/>
                                                          <w:marTop w:val="0"/>
                                                          <w:marBottom w:val="0"/>
                                                          <w:divBdr>
                                                            <w:top w:val="single" w:sz="2" w:space="0" w:color="D9D9E3"/>
                                                            <w:left w:val="single" w:sz="2" w:space="0" w:color="D9D9E3"/>
                                                            <w:bottom w:val="single" w:sz="2" w:space="0" w:color="D9D9E3"/>
                                                            <w:right w:val="single" w:sz="2" w:space="0" w:color="D9D9E3"/>
                                                          </w:divBdr>
                                                        </w:div>
                                                        <w:div w:id="2142185668">
                                                          <w:marLeft w:val="0"/>
                                                          <w:marRight w:val="0"/>
                                                          <w:marTop w:val="0"/>
                                                          <w:marBottom w:val="0"/>
                                                          <w:divBdr>
                                                            <w:top w:val="single" w:sz="2" w:space="0" w:color="D9D9E3"/>
                                                            <w:left w:val="single" w:sz="2" w:space="0" w:color="D9D9E3"/>
                                                            <w:bottom w:val="single" w:sz="2" w:space="0" w:color="D9D9E3"/>
                                                            <w:right w:val="single" w:sz="2" w:space="0" w:color="D9D9E3"/>
                                                          </w:divBdr>
                                                          <w:divsChild>
                                                            <w:div w:id="560288420">
                                                              <w:marLeft w:val="0"/>
                                                              <w:marRight w:val="0"/>
                                                              <w:marTop w:val="0"/>
                                                              <w:marBottom w:val="0"/>
                                                              <w:divBdr>
                                                                <w:top w:val="single" w:sz="2" w:space="0" w:color="D9D9E3"/>
                                                                <w:left w:val="single" w:sz="2" w:space="0" w:color="D9D9E3"/>
                                                                <w:bottom w:val="single" w:sz="2" w:space="0" w:color="D9D9E3"/>
                                                                <w:right w:val="single" w:sz="2" w:space="0" w:color="D9D9E3"/>
                                                              </w:divBdr>
                                                              <w:divsChild>
                                                                <w:div w:id="1517571685">
                                                                  <w:marLeft w:val="0"/>
                                                                  <w:marRight w:val="0"/>
                                                                  <w:marTop w:val="0"/>
                                                                  <w:marBottom w:val="0"/>
                                                                  <w:divBdr>
                                                                    <w:top w:val="single" w:sz="2" w:space="0" w:color="D9D9E3"/>
                                                                    <w:left w:val="single" w:sz="2" w:space="0" w:color="D9D9E3"/>
                                                                    <w:bottom w:val="single" w:sz="2" w:space="0" w:color="D9D9E3"/>
                                                                    <w:right w:val="single" w:sz="2" w:space="0" w:color="D9D9E3"/>
                                                                  </w:divBdr>
                                                                  <w:divsChild>
                                                                    <w:div w:id="61271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5431421">
                                          <w:marLeft w:val="0"/>
                                          <w:marRight w:val="0"/>
                                          <w:marTop w:val="0"/>
                                          <w:marBottom w:val="0"/>
                                          <w:divBdr>
                                            <w:top w:val="single" w:sz="2" w:space="0" w:color="D9D9E3"/>
                                            <w:left w:val="single" w:sz="2" w:space="0" w:color="D9D9E3"/>
                                            <w:bottom w:val="single" w:sz="2" w:space="0" w:color="D9D9E3"/>
                                            <w:right w:val="single" w:sz="2" w:space="0" w:color="D9D9E3"/>
                                          </w:divBdr>
                                          <w:divsChild>
                                            <w:div w:id="119631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80202">
                                                  <w:marLeft w:val="0"/>
                                                  <w:marRight w:val="0"/>
                                                  <w:marTop w:val="0"/>
                                                  <w:marBottom w:val="0"/>
                                                  <w:divBdr>
                                                    <w:top w:val="single" w:sz="2" w:space="0" w:color="D9D9E3"/>
                                                    <w:left w:val="single" w:sz="2" w:space="0" w:color="D9D9E3"/>
                                                    <w:bottom w:val="single" w:sz="2" w:space="0" w:color="D9D9E3"/>
                                                    <w:right w:val="single" w:sz="2" w:space="0" w:color="D9D9E3"/>
                                                  </w:divBdr>
                                                  <w:divsChild>
                                                    <w:div w:id="1524005947">
                                                      <w:marLeft w:val="0"/>
                                                      <w:marRight w:val="0"/>
                                                      <w:marTop w:val="0"/>
                                                      <w:marBottom w:val="0"/>
                                                      <w:divBdr>
                                                        <w:top w:val="single" w:sz="2" w:space="0" w:color="D9D9E3"/>
                                                        <w:left w:val="single" w:sz="2" w:space="0" w:color="D9D9E3"/>
                                                        <w:bottom w:val="single" w:sz="2" w:space="0" w:color="D9D9E3"/>
                                                        <w:right w:val="single" w:sz="2" w:space="0" w:color="D9D9E3"/>
                                                      </w:divBdr>
                                                      <w:divsChild>
                                                        <w:div w:id="742341378">
                                                          <w:marLeft w:val="0"/>
                                                          <w:marRight w:val="0"/>
                                                          <w:marTop w:val="0"/>
                                                          <w:marBottom w:val="0"/>
                                                          <w:divBdr>
                                                            <w:top w:val="single" w:sz="2" w:space="0" w:color="D9D9E3"/>
                                                            <w:left w:val="single" w:sz="2" w:space="0" w:color="D9D9E3"/>
                                                            <w:bottom w:val="single" w:sz="2" w:space="0" w:color="D9D9E3"/>
                                                            <w:right w:val="single" w:sz="2" w:space="0" w:color="D9D9E3"/>
                                                          </w:divBdr>
                                                          <w:divsChild>
                                                            <w:div w:id="461078264">
                                                              <w:marLeft w:val="0"/>
                                                              <w:marRight w:val="0"/>
                                                              <w:marTop w:val="0"/>
                                                              <w:marBottom w:val="0"/>
                                                              <w:divBdr>
                                                                <w:top w:val="single" w:sz="2" w:space="0" w:color="D9D9E3"/>
                                                                <w:left w:val="single" w:sz="2" w:space="0" w:color="D9D9E3"/>
                                                                <w:bottom w:val="single" w:sz="2" w:space="0" w:color="D9D9E3"/>
                                                                <w:right w:val="single" w:sz="2" w:space="0" w:color="D9D9E3"/>
                                                              </w:divBdr>
                                                              <w:divsChild>
                                                                <w:div w:id="728186098">
                                                                  <w:marLeft w:val="0"/>
                                                                  <w:marRight w:val="0"/>
                                                                  <w:marTop w:val="0"/>
                                                                  <w:marBottom w:val="0"/>
                                                                  <w:divBdr>
                                                                    <w:top w:val="single" w:sz="2" w:space="0" w:color="D9D9E3"/>
                                                                    <w:left w:val="single" w:sz="2" w:space="0" w:color="D9D9E3"/>
                                                                    <w:bottom w:val="single" w:sz="2" w:space="0" w:color="D9D9E3"/>
                                                                    <w:right w:val="single" w:sz="2" w:space="0" w:color="D9D9E3"/>
                                                                  </w:divBdr>
                                                                  <w:divsChild>
                                                                    <w:div w:id="1715302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4483239">
                                                      <w:marLeft w:val="0"/>
                                                      <w:marRight w:val="0"/>
                                                      <w:marTop w:val="0"/>
                                                      <w:marBottom w:val="0"/>
                                                      <w:divBdr>
                                                        <w:top w:val="single" w:sz="2" w:space="0" w:color="D9D9E3"/>
                                                        <w:left w:val="single" w:sz="2" w:space="0" w:color="D9D9E3"/>
                                                        <w:bottom w:val="single" w:sz="2" w:space="0" w:color="D9D9E3"/>
                                                        <w:right w:val="single" w:sz="2" w:space="0" w:color="D9D9E3"/>
                                                      </w:divBdr>
                                                      <w:divsChild>
                                                        <w:div w:id="363478585">
                                                          <w:marLeft w:val="0"/>
                                                          <w:marRight w:val="0"/>
                                                          <w:marTop w:val="0"/>
                                                          <w:marBottom w:val="0"/>
                                                          <w:divBdr>
                                                            <w:top w:val="single" w:sz="2" w:space="0" w:color="D9D9E3"/>
                                                            <w:left w:val="single" w:sz="2" w:space="0" w:color="D9D9E3"/>
                                                            <w:bottom w:val="single" w:sz="2" w:space="0" w:color="D9D9E3"/>
                                                            <w:right w:val="single" w:sz="2" w:space="0" w:color="D9D9E3"/>
                                                          </w:divBdr>
                                                        </w:div>
                                                        <w:div w:id="324214297">
                                                          <w:marLeft w:val="0"/>
                                                          <w:marRight w:val="0"/>
                                                          <w:marTop w:val="0"/>
                                                          <w:marBottom w:val="0"/>
                                                          <w:divBdr>
                                                            <w:top w:val="single" w:sz="2" w:space="0" w:color="D9D9E3"/>
                                                            <w:left w:val="single" w:sz="2" w:space="0" w:color="D9D9E3"/>
                                                            <w:bottom w:val="single" w:sz="2" w:space="0" w:color="D9D9E3"/>
                                                            <w:right w:val="single" w:sz="2" w:space="0" w:color="D9D9E3"/>
                                                          </w:divBdr>
                                                          <w:divsChild>
                                                            <w:div w:id="346255101">
                                                              <w:marLeft w:val="0"/>
                                                              <w:marRight w:val="0"/>
                                                              <w:marTop w:val="0"/>
                                                              <w:marBottom w:val="0"/>
                                                              <w:divBdr>
                                                                <w:top w:val="single" w:sz="2" w:space="0" w:color="D9D9E3"/>
                                                                <w:left w:val="single" w:sz="2" w:space="0" w:color="D9D9E3"/>
                                                                <w:bottom w:val="single" w:sz="2" w:space="0" w:color="D9D9E3"/>
                                                                <w:right w:val="single" w:sz="2" w:space="0" w:color="D9D9E3"/>
                                                              </w:divBdr>
                                                              <w:divsChild>
                                                                <w:div w:id="1468743421">
                                                                  <w:marLeft w:val="0"/>
                                                                  <w:marRight w:val="0"/>
                                                                  <w:marTop w:val="0"/>
                                                                  <w:marBottom w:val="0"/>
                                                                  <w:divBdr>
                                                                    <w:top w:val="single" w:sz="2" w:space="0" w:color="D9D9E3"/>
                                                                    <w:left w:val="single" w:sz="2" w:space="0" w:color="D9D9E3"/>
                                                                    <w:bottom w:val="single" w:sz="2" w:space="0" w:color="D9D9E3"/>
                                                                    <w:right w:val="single" w:sz="2" w:space="0" w:color="D9D9E3"/>
                                                                  </w:divBdr>
                                                                  <w:divsChild>
                                                                    <w:div w:id="2096824859">
                                                                      <w:marLeft w:val="0"/>
                                                                      <w:marRight w:val="0"/>
                                                                      <w:marTop w:val="0"/>
                                                                      <w:marBottom w:val="0"/>
                                                                      <w:divBdr>
                                                                        <w:top w:val="single" w:sz="2" w:space="0" w:color="D9D9E3"/>
                                                                        <w:left w:val="single" w:sz="2" w:space="0" w:color="D9D9E3"/>
                                                                        <w:bottom w:val="single" w:sz="2" w:space="0" w:color="D9D9E3"/>
                                                                        <w:right w:val="single" w:sz="2" w:space="0" w:color="D9D9E3"/>
                                                                      </w:divBdr>
                                                                      <w:divsChild>
                                                                        <w:div w:id="1245459651">
                                                                          <w:marLeft w:val="0"/>
                                                                          <w:marRight w:val="0"/>
                                                                          <w:marTop w:val="0"/>
                                                                          <w:marBottom w:val="0"/>
                                                                          <w:divBdr>
                                                                            <w:top w:val="single" w:sz="2" w:space="0" w:color="D9D9E3"/>
                                                                            <w:left w:val="single" w:sz="2" w:space="0" w:color="D9D9E3"/>
                                                                            <w:bottom w:val="single" w:sz="2" w:space="0" w:color="D9D9E3"/>
                                                                            <w:right w:val="single" w:sz="2" w:space="0" w:color="D9D9E3"/>
                                                                          </w:divBdr>
                                                                          <w:divsChild>
                                                                            <w:div w:id="868567043">
                                                                              <w:marLeft w:val="0"/>
                                                                              <w:marRight w:val="0"/>
                                                                              <w:marTop w:val="0"/>
                                                                              <w:marBottom w:val="0"/>
                                                                              <w:divBdr>
                                                                                <w:top w:val="single" w:sz="2" w:space="0" w:color="D9D9E3"/>
                                                                                <w:left w:val="single" w:sz="2" w:space="0" w:color="D9D9E3"/>
                                                                                <w:bottom w:val="single" w:sz="2" w:space="0" w:color="D9D9E3"/>
                                                                                <w:right w:val="single" w:sz="2" w:space="0" w:color="D9D9E3"/>
                                                                              </w:divBdr>
                                                                            </w:div>
                                                                            <w:div w:id="67210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5680278">
                                                                          <w:marLeft w:val="0"/>
                                                                          <w:marRight w:val="0"/>
                                                                          <w:marTop w:val="0"/>
                                                                          <w:marBottom w:val="0"/>
                                                                          <w:divBdr>
                                                                            <w:top w:val="single" w:sz="2" w:space="0" w:color="D9D9E3"/>
                                                                            <w:left w:val="single" w:sz="2" w:space="0" w:color="D9D9E3"/>
                                                                            <w:bottom w:val="single" w:sz="2" w:space="0" w:color="D9D9E3"/>
                                                                            <w:right w:val="single" w:sz="2" w:space="0" w:color="D9D9E3"/>
                                                                          </w:divBdr>
                                                                          <w:divsChild>
                                                                            <w:div w:id="1032222108">
                                                                              <w:marLeft w:val="0"/>
                                                                              <w:marRight w:val="0"/>
                                                                              <w:marTop w:val="0"/>
                                                                              <w:marBottom w:val="0"/>
                                                                              <w:divBdr>
                                                                                <w:top w:val="single" w:sz="2" w:space="0" w:color="D9D9E3"/>
                                                                                <w:left w:val="single" w:sz="2" w:space="0" w:color="D9D9E3"/>
                                                                                <w:bottom w:val="single" w:sz="2" w:space="0" w:color="D9D9E3"/>
                                                                                <w:right w:val="single" w:sz="2" w:space="0" w:color="D9D9E3"/>
                                                                              </w:divBdr>
                                                                            </w:div>
                                                                            <w:div w:id="2126734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306377">
                                                                          <w:marLeft w:val="0"/>
                                                                          <w:marRight w:val="0"/>
                                                                          <w:marTop w:val="0"/>
                                                                          <w:marBottom w:val="0"/>
                                                                          <w:divBdr>
                                                                            <w:top w:val="single" w:sz="2" w:space="0" w:color="D9D9E3"/>
                                                                            <w:left w:val="single" w:sz="2" w:space="0" w:color="D9D9E3"/>
                                                                            <w:bottom w:val="single" w:sz="2" w:space="0" w:color="D9D9E3"/>
                                                                            <w:right w:val="single" w:sz="2" w:space="0" w:color="D9D9E3"/>
                                                                          </w:divBdr>
                                                                          <w:divsChild>
                                                                            <w:div w:id="379137802">
                                                                              <w:marLeft w:val="0"/>
                                                                              <w:marRight w:val="0"/>
                                                                              <w:marTop w:val="0"/>
                                                                              <w:marBottom w:val="0"/>
                                                                              <w:divBdr>
                                                                                <w:top w:val="single" w:sz="2" w:space="0" w:color="D9D9E3"/>
                                                                                <w:left w:val="single" w:sz="2" w:space="0" w:color="D9D9E3"/>
                                                                                <w:bottom w:val="single" w:sz="2" w:space="0" w:color="D9D9E3"/>
                                                                                <w:right w:val="single" w:sz="2" w:space="0" w:color="D9D9E3"/>
                                                                              </w:divBdr>
                                                                            </w:div>
                                                                            <w:div w:id="860899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876513">
                                                                          <w:marLeft w:val="0"/>
                                                                          <w:marRight w:val="0"/>
                                                                          <w:marTop w:val="0"/>
                                                                          <w:marBottom w:val="0"/>
                                                                          <w:divBdr>
                                                                            <w:top w:val="single" w:sz="2" w:space="0" w:color="D9D9E3"/>
                                                                            <w:left w:val="single" w:sz="2" w:space="0" w:color="D9D9E3"/>
                                                                            <w:bottom w:val="single" w:sz="2" w:space="0" w:color="D9D9E3"/>
                                                                            <w:right w:val="single" w:sz="2" w:space="0" w:color="D9D9E3"/>
                                                                          </w:divBdr>
                                                                          <w:divsChild>
                                                                            <w:div w:id="156070586">
                                                                              <w:marLeft w:val="0"/>
                                                                              <w:marRight w:val="0"/>
                                                                              <w:marTop w:val="0"/>
                                                                              <w:marBottom w:val="0"/>
                                                                              <w:divBdr>
                                                                                <w:top w:val="single" w:sz="2" w:space="0" w:color="D9D9E3"/>
                                                                                <w:left w:val="single" w:sz="2" w:space="0" w:color="D9D9E3"/>
                                                                                <w:bottom w:val="single" w:sz="2" w:space="0" w:color="D9D9E3"/>
                                                                                <w:right w:val="single" w:sz="2" w:space="0" w:color="D9D9E3"/>
                                                                              </w:divBdr>
                                                                            </w:div>
                                                                            <w:div w:id="19872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6194814">
                                                                          <w:marLeft w:val="0"/>
                                                                          <w:marRight w:val="0"/>
                                                                          <w:marTop w:val="0"/>
                                                                          <w:marBottom w:val="0"/>
                                                                          <w:divBdr>
                                                                            <w:top w:val="single" w:sz="2" w:space="0" w:color="D9D9E3"/>
                                                                            <w:left w:val="single" w:sz="2" w:space="0" w:color="D9D9E3"/>
                                                                            <w:bottom w:val="single" w:sz="2" w:space="0" w:color="D9D9E3"/>
                                                                            <w:right w:val="single" w:sz="2" w:space="0" w:color="D9D9E3"/>
                                                                          </w:divBdr>
                                                                          <w:divsChild>
                                                                            <w:div w:id="920142410">
                                                                              <w:marLeft w:val="0"/>
                                                                              <w:marRight w:val="0"/>
                                                                              <w:marTop w:val="0"/>
                                                                              <w:marBottom w:val="0"/>
                                                                              <w:divBdr>
                                                                                <w:top w:val="single" w:sz="2" w:space="0" w:color="D9D9E3"/>
                                                                                <w:left w:val="single" w:sz="2" w:space="0" w:color="D9D9E3"/>
                                                                                <w:bottom w:val="single" w:sz="2" w:space="0" w:color="D9D9E3"/>
                                                                                <w:right w:val="single" w:sz="2" w:space="0" w:color="D9D9E3"/>
                                                                              </w:divBdr>
                                                                            </w:div>
                                                                            <w:div w:id="103326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3012660">
                                          <w:marLeft w:val="0"/>
                                          <w:marRight w:val="0"/>
                                          <w:marTop w:val="0"/>
                                          <w:marBottom w:val="0"/>
                                          <w:divBdr>
                                            <w:top w:val="single" w:sz="2" w:space="0" w:color="D9D9E3"/>
                                            <w:left w:val="single" w:sz="2" w:space="0" w:color="D9D9E3"/>
                                            <w:bottom w:val="single" w:sz="2" w:space="0" w:color="D9D9E3"/>
                                            <w:right w:val="single" w:sz="2" w:space="0" w:color="D9D9E3"/>
                                          </w:divBdr>
                                          <w:divsChild>
                                            <w:div w:id="1777863456">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06987">
                                                  <w:marLeft w:val="0"/>
                                                  <w:marRight w:val="0"/>
                                                  <w:marTop w:val="0"/>
                                                  <w:marBottom w:val="0"/>
                                                  <w:divBdr>
                                                    <w:top w:val="single" w:sz="2" w:space="0" w:color="D9D9E3"/>
                                                    <w:left w:val="single" w:sz="2" w:space="0" w:color="D9D9E3"/>
                                                    <w:bottom w:val="single" w:sz="2" w:space="0" w:color="D9D9E3"/>
                                                    <w:right w:val="single" w:sz="2" w:space="0" w:color="D9D9E3"/>
                                                  </w:divBdr>
                                                  <w:divsChild>
                                                    <w:div w:id="2012175773">
                                                      <w:marLeft w:val="0"/>
                                                      <w:marRight w:val="0"/>
                                                      <w:marTop w:val="0"/>
                                                      <w:marBottom w:val="0"/>
                                                      <w:divBdr>
                                                        <w:top w:val="single" w:sz="2" w:space="0" w:color="D9D9E3"/>
                                                        <w:left w:val="single" w:sz="2" w:space="0" w:color="D9D9E3"/>
                                                        <w:bottom w:val="single" w:sz="2" w:space="0" w:color="D9D9E3"/>
                                                        <w:right w:val="single" w:sz="2" w:space="0" w:color="D9D9E3"/>
                                                      </w:divBdr>
                                                      <w:divsChild>
                                                        <w:div w:id="1907228738">
                                                          <w:marLeft w:val="0"/>
                                                          <w:marRight w:val="0"/>
                                                          <w:marTop w:val="0"/>
                                                          <w:marBottom w:val="0"/>
                                                          <w:divBdr>
                                                            <w:top w:val="single" w:sz="2" w:space="0" w:color="D9D9E3"/>
                                                            <w:left w:val="single" w:sz="2" w:space="0" w:color="D9D9E3"/>
                                                            <w:bottom w:val="single" w:sz="2" w:space="0" w:color="D9D9E3"/>
                                                            <w:right w:val="single" w:sz="2" w:space="0" w:color="D9D9E3"/>
                                                          </w:divBdr>
                                                          <w:divsChild>
                                                            <w:div w:id="265578419">
                                                              <w:marLeft w:val="0"/>
                                                              <w:marRight w:val="0"/>
                                                              <w:marTop w:val="0"/>
                                                              <w:marBottom w:val="0"/>
                                                              <w:divBdr>
                                                                <w:top w:val="single" w:sz="2" w:space="0" w:color="D9D9E3"/>
                                                                <w:left w:val="single" w:sz="2" w:space="0" w:color="D9D9E3"/>
                                                                <w:bottom w:val="single" w:sz="2" w:space="0" w:color="D9D9E3"/>
                                                                <w:right w:val="single" w:sz="2" w:space="0" w:color="D9D9E3"/>
                                                              </w:divBdr>
                                                              <w:divsChild>
                                                                <w:div w:id="1662538044">
                                                                  <w:marLeft w:val="0"/>
                                                                  <w:marRight w:val="0"/>
                                                                  <w:marTop w:val="0"/>
                                                                  <w:marBottom w:val="0"/>
                                                                  <w:divBdr>
                                                                    <w:top w:val="single" w:sz="2" w:space="0" w:color="D9D9E3"/>
                                                                    <w:left w:val="single" w:sz="2" w:space="0" w:color="D9D9E3"/>
                                                                    <w:bottom w:val="single" w:sz="2" w:space="0" w:color="D9D9E3"/>
                                                                    <w:right w:val="single" w:sz="2" w:space="0" w:color="D9D9E3"/>
                                                                  </w:divBdr>
                                                                  <w:divsChild>
                                                                    <w:div w:id="102370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1267848">
                                                      <w:marLeft w:val="0"/>
                                                      <w:marRight w:val="0"/>
                                                      <w:marTop w:val="0"/>
                                                      <w:marBottom w:val="0"/>
                                                      <w:divBdr>
                                                        <w:top w:val="single" w:sz="2" w:space="0" w:color="D9D9E3"/>
                                                        <w:left w:val="single" w:sz="2" w:space="0" w:color="D9D9E3"/>
                                                        <w:bottom w:val="single" w:sz="2" w:space="0" w:color="D9D9E3"/>
                                                        <w:right w:val="single" w:sz="2" w:space="0" w:color="D9D9E3"/>
                                                      </w:divBdr>
                                                      <w:divsChild>
                                                        <w:div w:id="1672758560">
                                                          <w:marLeft w:val="0"/>
                                                          <w:marRight w:val="0"/>
                                                          <w:marTop w:val="0"/>
                                                          <w:marBottom w:val="0"/>
                                                          <w:divBdr>
                                                            <w:top w:val="single" w:sz="2" w:space="0" w:color="D9D9E3"/>
                                                            <w:left w:val="single" w:sz="2" w:space="0" w:color="D9D9E3"/>
                                                            <w:bottom w:val="single" w:sz="2" w:space="0" w:color="D9D9E3"/>
                                                            <w:right w:val="single" w:sz="2" w:space="0" w:color="D9D9E3"/>
                                                          </w:divBdr>
                                                        </w:div>
                                                        <w:div w:id="520169532">
                                                          <w:marLeft w:val="0"/>
                                                          <w:marRight w:val="0"/>
                                                          <w:marTop w:val="0"/>
                                                          <w:marBottom w:val="0"/>
                                                          <w:divBdr>
                                                            <w:top w:val="single" w:sz="2" w:space="0" w:color="D9D9E3"/>
                                                            <w:left w:val="single" w:sz="2" w:space="0" w:color="D9D9E3"/>
                                                            <w:bottom w:val="single" w:sz="2" w:space="0" w:color="D9D9E3"/>
                                                            <w:right w:val="single" w:sz="2" w:space="0" w:color="D9D9E3"/>
                                                          </w:divBdr>
                                                          <w:divsChild>
                                                            <w:div w:id="1688558849">
                                                              <w:marLeft w:val="0"/>
                                                              <w:marRight w:val="0"/>
                                                              <w:marTop w:val="0"/>
                                                              <w:marBottom w:val="0"/>
                                                              <w:divBdr>
                                                                <w:top w:val="single" w:sz="2" w:space="0" w:color="D9D9E3"/>
                                                                <w:left w:val="single" w:sz="2" w:space="0" w:color="D9D9E3"/>
                                                                <w:bottom w:val="single" w:sz="2" w:space="0" w:color="D9D9E3"/>
                                                                <w:right w:val="single" w:sz="2" w:space="0" w:color="D9D9E3"/>
                                                              </w:divBdr>
                                                              <w:divsChild>
                                                                <w:div w:id="705758895">
                                                                  <w:marLeft w:val="0"/>
                                                                  <w:marRight w:val="0"/>
                                                                  <w:marTop w:val="0"/>
                                                                  <w:marBottom w:val="0"/>
                                                                  <w:divBdr>
                                                                    <w:top w:val="single" w:sz="2" w:space="0" w:color="D9D9E3"/>
                                                                    <w:left w:val="single" w:sz="2" w:space="0" w:color="D9D9E3"/>
                                                                    <w:bottom w:val="single" w:sz="2" w:space="0" w:color="D9D9E3"/>
                                                                    <w:right w:val="single" w:sz="2" w:space="0" w:color="D9D9E3"/>
                                                                  </w:divBdr>
                                                                  <w:divsChild>
                                                                    <w:div w:id="210352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562146">
                                          <w:marLeft w:val="0"/>
                                          <w:marRight w:val="0"/>
                                          <w:marTop w:val="0"/>
                                          <w:marBottom w:val="0"/>
                                          <w:divBdr>
                                            <w:top w:val="single" w:sz="2" w:space="0" w:color="D9D9E3"/>
                                            <w:left w:val="single" w:sz="2" w:space="0" w:color="D9D9E3"/>
                                            <w:bottom w:val="single" w:sz="2" w:space="0" w:color="D9D9E3"/>
                                            <w:right w:val="single" w:sz="2" w:space="0" w:color="D9D9E3"/>
                                          </w:divBdr>
                                          <w:divsChild>
                                            <w:div w:id="746461609">
                                              <w:marLeft w:val="0"/>
                                              <w:marRight w:val="0"/>
                                              <w:marTop w:val="100"/>
                                              <w:marBottom w:val="100"/>
                                              <w:divBdr>
                                                <w:top w:val="single" w:sz="2" w:space="0" w:color="D9D9E3"/>
                                                <w:left w:val="single" w:sz="2" w:space="0" w:color="D9D9E3"/>
                                                <w:bottom w:val="single" w:sz="2" w:space="0" w:color="D9D9E3"/>
                                                <w:right w:val="single" w:sz="2" w:space="0" w:color="D9D9E3"/>
                                              </w:divBdr>
                                              <w:divsChild>
                                                <w:div w:id="95558472">
                                                  <w:marLeft w:val="0"/>
                                                  <w:marRight w:val="0"/>
                                                  <w:marTop w:val="0"/>
                                                  <w:marBottom w:val="0"/>
                                                  <w:divBdr>
                                                    <w:top w:val="single" w:sz="2" w:space="0" w:color="D9D9E3"/>
                                                    <w:left w:val="single" w:sz="2" w:space="0" w:color="D9D9E3"/>
                                                    <w:bottom w:val="single" w:sz="2" w:space="0" w:color="D9D9E3"/>
                                                    <w:right w:val="single" w:sz="2" w:space="0" w:color="D9D9E3"/>
                                                  </w:divBdr>
                                                  <w:divsChild>
                                                    <w:div w:id="408234439">
                                                      <w:marLeft w:val="0"/>
                                                      <w:marRight w:val="0"/>
                                                      <w:marTop w:val="0"/>
                                                      <w:marBottom w:val="0"/>
                                                      <w:divBdr>
                                                        <w:top w:val="single" w:sz="2" w:space="0" w:color="D9D9E3"/>
                                                        <w:left w:val="single" w:sz="2" w:space="0" w:color="D9D9E3"/>
                                                        <w:bottom w:val="single" w:sz="2" w:space="0" w:color="D9D9E3"/>
                                                        <w:right w:val="single" w:sz="2" w:space="0" w:color="D9D9E3"/>
                                                      </w:divBdr>
                                                      <w:divsChild>
                                                        <w:div w:id="1486824247">
                                                          <w:marLeft w:val="0"/>
                                                          <w:marRight w:val="0"/>
                                                          <w:marTop w:val="0"/>
                                                          <w:marBottom w:val="0"/>
                                                          <w:divBdr>
                                                            <w:top w:val="single" w:sz="2" w:space="0" w:color="D9D9E3"/>
                                                            <w:left w:val="single" w:sz="2" w:space="0" w:color="D9D9E3"/>
                                                            <w:bottom w:val="single" w:sz="2" w:space="0" w:color="D9D9E3"/>
                                                            <w:right w:val="single" w:sz="2" w:space="0" w:color="D9D9E3"/>
                                                          </w:divBdr>
                                                          <w:divsChild>
                                                            <w:div w:id="748229826">
                                                              <w:marLeft w:val="0"/>
                                                              <w:marRight w:val="0"/>
                                                              <w:marTop w:val="0"/>
                                                              <w:marBottom w:val="0"/>
                                                              <w:divBdr>
                                                                <w:top w:val="single" w:sz="2" w:space="0" w:color="D9D9E3"/>
                                                                <w:left w:val="single" w:sz="2" w:space="0" w:color="D9D9E3"/>
                                                                <w:bottom w:val="single" w:sz="2" w:space="0" w:color="D9D9E3"/>
                                                                <w:right w:val="single" w:sz="2" w:space="0" w:color="D9D9E3"/>
                                                              </w:divBdr>
                                                              <w:divsChild>
                                                                <w:div w:id="1426144842">
                                                                  <w:marLeft w:val="0"/>
                                                                  <w:marRight w:val="0"/>
                                                                  <w:marTop w:val="0"/>
                                                                  <w:marBottom w:val="0"/>
                                                                  <w:divBdr>
                                                                    <w:top w:val="single" w:sz="2" w:space="0" w:color="D9D9E3"/>
                                                                    <w:left w:val="single" w:sz="2" w:space="0" w:color="D9D9E3"/>
                                                                    <w:bottom w:val="single" w:sz="2" w:space="0" w:color="D9D9E3"/>
                                                                    <w:right w:val="single" w:sz="2" w:space="0" w:color="D9D9E3"/>
                                                                  </w:divBdr>
                                                                  <w:divsChild>
                                                                    <w:div w:id="46173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1730284">
                                                      <w:marLeft w:val="0"/>
                                                      <w:marRight w:val="0"/>
                                                      <w:marTop w:val="0"/>
                                                      <w:marBottom w:val="0"/>
                                                      <w:divBdr>
                                                        <w:top w:val="single" w:sz="2" w:space="0" w:color="D9D9E3"/>
                                                        <w:left w:val="single" w:sz="2" w:space="0" w:color="D9D9E3"/>
                                                        <w:bottom w:val="single" w:sz="2" w:space="0" w:color="D9D9E3"/>
                                                        <w:right w:val="single" w:sz="2" w:space="0" w:color="D9D9E3"/>
                                                      </w:divBdr>
                                                      <w:divsChild>
                                                        <w:div w:id="1275212601">
                                                          <w:marLeft w:val="0"/>
                                                          <w:marRight w:val="0"/>
                                                          <w:marTop w:val="0"/>
                                                          <w:marBottom w:val="0"/>
                                                          <w:divBdr>
                                                            <w:top w:val="single" w:sz="2" w:space="0" w:color="D9D9E3"/>
                                                            <w:left w:val="single" w:sz="2" w:space="0" w:color="D9D9E3"/>
                                                            <w:bottom w:val="single" w:sz="2" w:space="0" w:color="D9D9E3"/>
                                                            <w:right w:val="single" w:sz="2" w:space="0" w:color="D9D9E3"/>
                                                          </w:divBdr>
                                                        </w:div>
                                                        <w:div w:id="854736452">
                                                          <w:marLeft w:val="0"/>
                                                          <w:marRight w:val="0"/>
                                                          <w:marTop w:val="0"/>
                                                          <w:marBottom w:val="0"/>
                                                          <w:divBdr>
                                                            <w:top w:val="single" w:sz="2" w:space="0" w:color="D9D9E3"/>
                                                            <w:left w:val="single" w:sz="2" w:space="0" w:color="D9D9E3"/>
                                                            <w:bottom w:val="single" w:sz="2" w:space="0" w:color="D9D9E3"/>
                                                            <w:right w:val="single" w:sz="2" w:space="0" w:color="D9D9E3"/>
                                                          </w:divBdr>
                                                          <w:divsChild>
                                                            <w:div w:id="1157186035">
                                                              <w:marLeft w:val="0"/>
                                                              <w:marRight w:val="0"/>
                                                              <w:marTop w:val="0"/>
                                                              <w:marBottom w:val="0"/>
                                                              <w:divBdr>
                                                                <w:top w:val="single" w:sz="2" w:space="0" w:color="D9D9E3"/>
                                                                <w:left w:val="single" w:sz="2" w:space="0" w:color="D9D9E3"/>
                                                                <w:bottom w:val="single" w:sz="2" w:space="0" w:color="D9D9E3"/>
                                                                <w:right w:val="single" w:sz="2" w:space="0" w:color="D9D9E3"/>
                                                              </w:divBdr>
                                                              <w:divsChild>
                                                                <w:div w:id="827091263">
                                                                  <w:marLeft w:val="0"/>
                                                                  <w:marRight w:val="0"/>
                                                                  <w:marTop w:val="0"/>
                                                                  <w:marBottom w:val="0"/>
                                                                  <w:divBdr>
                                                                    <w:top w:val="single" w:sz="2" w:space="0" w:color="D9D9E3"/>
                                                                    <w:left w:val="single" w:sz="2" w:space="0" w:color="D9D9E3"/>
                                                                    <w:bottom w:val="single" w:sz="2" w:space="0" w:color="D9D9E3"/>
                                                                    <w:right w:val="single" w:sz="2" w:space="0" w:color="D9D9E3"/>
                                                                  </w:divBdr>
                                                                  <w:divsChild>
                                                                    <w:div w:id="91704733">
                                                                      <w:marLeft w:val="0"/>
                                                                      <w:marRight w:val="0"/>
                                                                      <w:marTop w:val="0"/>
                                                                      <w:marBottom w:val="0"/>
                                                                      <w:divBdr>
                                                                        <w:top w:val="single" w:sz="2" w:space="0" w:color="D9D9E3"/>
                                                                        <w:left w:val="single" w:sz="2" w:space="0" w:color="D9D9E3"/>
                                                                        <w:bottom w:val="single" w:sz="2" w:space="0" w:color="D9D9E3"/>
                                                                        <w:right w:val="single" w:sz="2" w:space="0" w:color="D9D9E3"/>
                                                                      </w:divBdr>
                                                                      <w:divsChild>
                                                                        <w:div w:id="1438525744">
                                                                          <w:marLeft w:val="0"/>
                                                                          <w:marRight w:val="0"/>
                                                                          <w:marTop w:val="0"/>
                                                                          <w:marBottom w:val="0"/>
                                                                          <w:divBdr>
                                                                            <w:top w:val="single" w:sz="2" w:space="0" w:color="D9D9E3"/>
                                                                            <w:left w:val="single" w:sz="2" w:space="0" w:color="D9D9E3"/>
                                                                            <w:bottom w:val="single" w:sz="2" w:space="0" w:color="D9D9E3"/>
                                                                            <w:right w:val="single" w:sz="2" w:space="0" w:color="D9D9E3"/>
                                                                          </w:divBdr>
                                                                          <w:divsChild>
                                                                            <w:div w:id="1190681066">
                                                                              <w:marLeft w:val="0"/>
                                                                              <w:marRight w:val="0"/>
                                                                              <w:marTop w:val="0"/>
                                                                              <w:marBottom w:val="0"/>
                                                                              <w:divBdr>
                                                                                <w:top w:val="single" w:sz="2" w:space="0" w:color="D9D9E3"/>
                                                                                <w:left w:val="single" w:sz="2" w:space="0" w:color="D9D9E3"/>
                                                                                <w:bottom w:val="single" w:sz="2" w:space="0" w:color="D9D9E3"/>
                                                                                <w:right w:val="single" w:sz="2" w:space="0" w:color="D9D9E3"/>
                                                                              </w:divBdr>
                                                                            </w:div>
                                                                            <w:div w:id="2090229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1092361">
                                                                          <w:marLeft w:val="0"/>
                                                                          <w:marRight w:val="0"/>
                                                                          <w:marTop w:val="0"/>
                                                                          <w:marBottom w:val="0"/>
                                                                          <w:divBdr>
                                                                            <w:top w:val="single" w:sz="2" w:space="0" w:color="D9D9E3"/>
                                                                            <w:left w:val="single" w:sz="2" w:space="0" w:color="D9D9E3"/>
                                                                            <w:bottom w:val="single" w:sz="2" w:space="0" w:color="D9D9E3"/>
                                                                            <w:right w:val="single" w:sz="2" w:space="0" w:color="D9D9E3"/>
                                                                          </w:divBdr>
                                                                          <w:divsChild>
                                                                            <w:div w:id="984044352">
                                                                              <w:marLeft w:val="0"/>
                                                                              <w:marRight w:val="0"/>
                                                                              <w:marTop w:val="0"/>
                                                                              <w:marBottom w:val="0"/>
                                                                              <w:divBdr>
                                                                                <w:top w:val="single" w:sz="2" w:space="0" w:color="D9D9E3"/>
                                                                                <w:left w:val="single" w:sz="2" w:space="0" w:color="D9D9E3"/>
                                                                                <w:bottom w:val="single" w:sz="2" w:space="0" w:color="D9D9E3"/>
                                                                                <w:right w:val="single" w:sz="2" w:space="0" w:color="D9D9E3"/>
                                                                              </w:divBdr>
                                                                            </w:div>
                                                                            <w:div w:id="166503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438915">
                                                                          <w:marLeft w:val="0"/>
                                                                          <w:marRight w:val="0"/>
                                                                          <w:marTop w:val="0"/>
                                                                          <w:marBottom w:val="0"/>
                                                                          <w:divBdr>
                                                                            <w:top w:val="single" w:sz="2" w:space="0" w:color="D9D9E3"/>
                                                                            <w:left w:val="single" w:sz="2" w:space="0" w:color="D9D9E3"/>
                                                                            <w:bottom w:val="single" w:sz="2" w:space="0" w:color="D9D9E3"/>
                                                                            <w:right w:val="single" w:sz="2" w:space="0" w:color="D9D9E3"/>
                                                                          </w:divBdr>
                                                                          <w:divsChild>
                                                                            <w:div w:id="1707218093">
                                                                              <w:marLeft w:val="0"/>
                                                                              <w:marRight w:val="0"/>
                                                                              <w:marTop w:val="0"/>
                                                                              <w:marBottom w:val="0"/>
                                                                              <w:divBdr>
                                                                                <w:top w:val="single" w:sz="2" w:space="0" w:color="D9D9E3"/>
                                                                                <w:left w:val="single" w:sz="2" w:space="0" w:color="D9D9E3"/>
                                                                                <w:bottom w:val="single" w:sz="2" w:space="0" w:color="D9D9E3"/>
                                                                                <w:right w:val="single" w:sz="2" w:space="0" w:color="D9D9E3"/>
                                                                              </w:divBdr>
                                                                            </w:div>
                                                                            <w:div w:id="10232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1829372">
                                                                          <w:marLeft w:val="0"/>
                                                                          <w:marRight w:val="0"/>
                                                                          <w:marTop w:val="0"/>
                                                                          <w:marBottom w:val="0"/>
                                                                          <w:divBdr>
                                                                            <w:top w:val="single" w:sz="2" w:space="0" w:color="D9D9E3"/>
                                                                            <w:left w:val="single" w:sz="2" w:space="0" w:color="D9D9E3"/>
                                                                            <w:bottom w:val="single" w:sz="2" w:space="0" w:color="D9D9E3"/>
                                                                            <w:right w:val="single" w:sz="2" w:space="0" w:color="D9D9E3"/>
                                                                          </w:divBdr>
                                                                          <w:divsChild>
                                                                            <w:div w:id="67382807">
                                                                              <w:marLeft w:val="0"/>
                                                                              <w:marRight w:val="0"/>
                                                                              <w:marTop w:val="0"/>
                                                                              <w:marBottom w:val="0"/>
                                                                              <w:divBdr>
                                                                                <w:top w:val="single" w:sz="2" w:space="0" w:color="D9D9E3"/>
                                                                                <w:left w:val="single" w:sz="2" w:space="0" w:color="D9D9E3"/>
                                                                                <w:bottom w:val="single" w:sz="2" w:space="0" w:color="D9D9E3"/>
                                                                                <w:right w:val="single" w:sz="2" w:space="0" w:color="D9D9E3"/>
                                                                              </w:divBdr>
                                                                            </w:div>
                                                                            <w:div w:id="88179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860843">
                                                                          <w:marLeft w:val="0"/>
                                                                          <w:marRight w:val="0"/>
                                                                          <w:marTop w:val="0"/>
                                                                          <w:marBottom w:val="0"/>
                                                                          <w:divBdr>
                                                                            <w:top w:val="single" w:sz="2" w:space="0" w:color="D9D9E3"/>
                                                                            <w:left w:val="single" w:sz="2" w:space="0" w:color="D9D9E3"/>
                                                                            <w:bottom w:val="single" w:sz="2" w:space="0" w:color="D9D9E3"/>
                                                                            <w:right w:val="single" w:sz="2" w:space="0" w:color="D9D9E3"/>
                                                                          </w:divBdr>
                                                                          <w:divsChild>
                                                                            <w:div w:id="1887982020">
                                                                              <w:marLeft w:val="0"/>
                                                                              <w:marRight w:val="0"/>
                                                                              <w:marTop w:val="0"/>
                                                                              <w:marBottom w:val="0"/>
                                                                              <w:divBdr>
                                                                                <w:top w:val="single" w:sz="2" w:space="0" w:color="D9D9E3"/>
                                                                                <w:left w:val="single" w:sz="2" w:space="0" w:color="D9D9E3"/>
                                                                                <w:bottom w:val="single" w:sz="2" w:space="0" w:color="D9D9E3"/>
                                                                                <w:right w:val="single" w:sz="2" w:space="0" w:color="D9D9E3"/>
                                                                              </w:divBdr>
                                                                            </w:div>
                                                                            <w:div w:id="1605770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0510414">
                                          <w:marLeft w:val="0"/>
                                          <w:marRight w:val="0"/>
                                          <w:marTop w:val="0"/>
                                          <w:marBottom w:val="0"/>
                                          <w:divBdr>
                                            <w:top w:val="single" w:sz="2" w:space="0" w:color="D9D9E3"/>
                                            <w:left w:val="single" w:sz="2" w:space="0" w:color="D9D9E3"/>
                                            <w:bottom w:val="single" w:sz="2" w:space="0" w:color="D9D9E3"/>
                                            <w:right w:val="single" w:sz="2" w:space="0" w:color="D9D9E3"/>
                                          </w:divBdr>
                                          <w:divsChild>
                                            <w:div w:id="1532499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049714">
                                                  <w:marLeft w:val="0"/>
                                                  <w:marRight w:val="0"/>
                                                  <w:marTop w:val="0"/>
                                                  <w:marBottom w:val="0"/>
                                                  <w:divBdr>
                                                    <w:top w:val="single" w:sz="2" w:space="0" w:color="D9D9E3"/>
                                                    <w:left w:val="single" w:sz="2" w:space="0" w:color="D9D9E3"/>
                                                    <w:bottom w:val="single" w:sz="2" w:space="0" w:color="D9D9E3"/>
                                                    <w:right w:val="single" w:sz="2" w:space="0" w:color="D9D9E3"/>
                                                  </w:divBdr>
                                                  <w:divsChild>
                                                    <w:div w:id="1040279897">
                                                      <w:marLeft w:val="0"/>
                                                      <w:marRight w:val="0"/>
                                                      <w:marTop w:val="0"/>
                                                      <w:marBottom w:val="0"/>
                                                      <w:divBdr>
                                                        <w:top w:val="single" w:sz="2" w:space="0" w:color="D9D9E3"/>
                                                        <w:left w:val="single" w:sz="2" w:space="0" w:color="D9D9E3"/>
                                                        <w:bottom w:val="single" w:sz="2" w:space="0" w:color="D9D9E3"/>
                                                        <w:right w:val="single" w:sz="2" w:space="0" w:color="D9D9E3"/>
                                                      </w:divBdr>
                                                      <w:divsChild>
                                                        <w:div w:id="861476427">
                                                          <w:marLeft w:val="0"/>
                                                          <w:marRight w:val="0"/>
                                                          <w:marTop w:val="0"/>
                                                          <w:marBottom w:val="0"/>
                                                          <w:divBdr>
                                                            <w:top w:val="single" w:sz="2" w:space="0" w:color="D9D9E3"/>
                                                            <w:left w:val="single" w:sz="2" w:space="0" w:color="D9D9E3"/>
                                                            <w:bottom w:val="single" w:sz="2" w:space="0" w:color="D9D9E3"/>
                                                            <w:right w:val="single" w:sz="2" w:space="0" w:color="D9D9E3"/>
                                                          </w:divBdr>
                                                          <w:divsChild>
                                                            <w:div w:id="1815223186">
                                                              <w:marLeft w:val="0"/>
                                                              <w:marRight w:val="0"/>
                                                              <w:marTop w:val="0"/>
                                                              <w:marBottom w:val="0"/>
                                                              <w:divBdr>
                                                                <w:top w:val="single" w:sz="2" w:space="0" w:color="D9D9E3"/>
                                                                <w:left w:val="single" w:sz="2" w:space="0" w:color="D9D9E3"/>
                                                                <w:bottom w:val="single" w:sz="2" w:space="0" w:color="D9D9E3"/>
                                                                <w:right w:val="single" w:sz="2" w:space="0" w:color="D9D9E3"/>
                                                              </w:divBdr>
                                                              <w:divsChild>
                                                                <w:div w:id="1692564975">
                                                                  <w:marLeft w:val="0"/>
                                                                  <w:marRight w:val="0"/>
                                                                  <w:marTop w:val="0"/>
                                                                  <w:marBottom w:val="0"/>
                                                                  <w:divBdr>
                                                                    <w:top w:val="single" w:sz="2" w:space="0" w:color="D9D9E3"/>
                                                                    <w:left w:val="single" w:sz="2" w:space="0" w:color="D9D9E3"/>
                                                                    <w:bottom w:val="single" w:sz="2" w:space="0" w:color="D9D9E3"/>
                                                                    <w:right w:val="single" w:sz="2" w:space="0" w:color="D9D9E3"/>
                                                                  </w:divBdr>
                                                                  <w:divsChild>
                                                                    <w:div w:id="123701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3191131">
                                                      <w:marLeft w:val="0"/>
                                                      <w:marRight w:val="0"/>
                                                      <w:marTop w:val="0"/>
                                                      <w:marBottom w:val="0"/>
                                                      <w:divBdr>
                                                        <w:top w:val="single" w:sz="2" w:space="0" w:color="D9D9E3"/>
                                                        <w:left w:val="single" w:sz="2" w:space="0" w:color="D9D9E3"/>
                                                        <w:bottom w:val="single" w:sz="2" w:space="0" w:color="D9D9E3"/>
                                                        <w:right w:val="single" w:sz="2" w:space="0" w:color="D9D9E3"/>
                                                      </w:divBdr>
                                                      <w:divsChild>
                                                        <w:div w:id="569199613">
                                                          <w:marLeft w:val="0"/>
                                                          <w:marRight w:val="0"/>
                                                          <w:marTop w:val="0"/>
                                                          <w:marBottom w:val="0"/>
                                                          <w:divBdr>
                                                            <w:top w:val="single" w:sz="2" w:space="0" w:color="D9D9E3"/>
                                                            <w:left w:val="single" w:sz="2" w:space="0" w:color="D9D9E3"/>
                                                            <w:bottom w:val="single" w:sz="2" w:space="0" w:color="D9D9E3"/>
                                                            <w:right w:val="single" w:sz="2" w:space="0" w:color="D9D9E3"/>
                                                          </w:divBdr>
                                                        </w:div>
                                                        <w:div w:id="262610959">
                                                          <w:marLeft w:val="0"/>
                                                          <w:marRight w:val="0"/>
                                                          <w:marTop w:val="0"/>
                                                          <w:marBottom w:val="0"/>
                                                          <w:divBdr>
                                                            <w:top w:val="single" w:sz="2" w:space="0" w:color="D9D9E3"/>
                                                            <w:left w:val="single" w:sz="2" w:space="0" w:color="D9D9E3"/>
                                                            <w:bottom w:val="single" w:sz="2" w:space="0" w:color="D9D9E3"/>
                                                            <w:right w:val="single" w:sz="2" w:space="0" w:color="D9D9E3"/>
                                                          </w:divBdr>
                                                          <w:divsChild>
                                                            <w:div w:id="1543636442">
                                                              <w:marLeft w:val="0"/>
                                                              <w:marRight w:val="0"/>
                                                              <w:marTop w:val="0"/>
                                                              <w:marBottom w:val="0"/>
                                                              <w:divBdr>
                                                                <w:top w:val="single" w:sz="2" w:space="0" w:color="D9D9E3"/>
                                                                <w:left w:val="single" w:sz="2" w:space="0" w:color="D9D9E3"/>
                                                                <w:bottom w:val="single" w:sz="2" w:space="0" w:color="D9D9E3"/>
                                                                <w:right w:val="single" w:sz="2" w:space="0" w:color="D9D9E3"/>
                                                              </w:divBdr>
                                                              <w:divsChild>
                                                                <w:div w:id="71631915">
                                                                  <w:marLeft w:val="0"/>
                                                                  <w:marRight w:val="0"/>
                                                                  <w:marTop w:val="0"/>
                                                                  <w:marBottom w:val="0"/>
                                                                  <w:divBdr>
                                                                    <w:top w:val="single" w:sz="2" w:space="0" w:color="D9D9E3"/>
                                                                    <w:left w:val="single" w:sz="2" w:space="0" w:color="D9D9E3"/>
                                                                    <w:bottom w:val="single" w:sz="2" w:space="0" w:color="D9D9E3"/>
                                                                    <w:right w:val="single" w:sz="2" w:space="0" w:color="D9D9E3"/>
                                                                  </w:divBdr>
                                                                  <w:divsChild>
                                                                    <w:div w:id="1233077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590104">
                                          <w:marLeft w:val="0"/>
                                          <w:marRight w:val="0"/>
                                          <w:marTop w:val="0"/>
                                          <w:marBottom w:val="0"/>
                                          <w:divBdr>
                                            <w:top w:val="single" w:sz="2" w:space="0" w:color="D9D9E3"/>
                                            <w:left w:val="single" w:sz="2" w:space="0" w:color="D9D9E3"/>
                                            <w:bottom w:val="single" w:sz="2" w:space="0" w:color="D9D9E3"/>
                                            <w:right w:val="single" w:sz="2" w:space="0" w:color="D9D9E3"/>
                                          </w:divBdr>
                                          <w:divsChild>
                                            <w:div w:id="1432356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273951">
                                                  <w:marLeft w:val="0"/>
                                                  <w:marRight w:val="0"/>
                                                  <w:marTop w:val="0"/>
                                                  <w:marBottom w:val="0"/>
                                                  <w:divBdr>
                                                    <w:top w:val="single" w:sz="2" w:space="0" w:color="D9D9E3"/>
                                                    <w:left w:val="single" w:sz="2" w:space="0" w:color="D9D9E3"/>
                                                    <w:bottom w:val="single" w:sz="2" w:space="0" w:color="D9D9E3"/>
                                                    <w:right w:val="single" w:sz="2" w:space="0" w:color="D9D9E3"/>
                                                  </w:divBdr>
                                                  <w:divsChild>
                                                    <w:div w:id="76027737">
                                                      <w:marLeft w:val="0"/>
                                                      <w:marRight w:val="0"/>
                                                      <w:marTop w:val="0"/>
                                                      <w:marBottom w:val="0"/>
                                                      <w:divBdr>
                                                        <w:top w:val="single" w:sz="2" w:space="0" w:color="D9D9E3"/>
                                                        <w:left w:val="single" w:sz="2" w:space="0" w:color="D9D9E3"/>
                                                        <w:bottom w:val="single" w:sz="2" w:space="0" w:color="D9D9E3"/>
                                                        <w:right w:val="single" w:sz="2" w:space="0" w:color="D9D9E3"/>
                                                      </w:divBdr>
                                                      <w:divsChild>
                                                        <w:div w:id="622544751">
                                                          <w:marLeft w:val="0"/>
                                                          <w:marRight w:val="0"/>
                                                          <w:marTop w:val="0"/>
                                                          <w:marBottom w:val="0"/>
                                                          <w:divBdr>
                                                            <w:top w:val="single" w:sz="2" w:space="0" w:color="D9D9E3"/>
                                                            <w:left w:val="single" w:sz="2" w:space="0" w:color="D9D9E3"/>
                                                            <w:bottom w:val="single" w:sz="2" w:space="0" w:color="D9D9E3"/>
                                                            <w:right w:val="single" w:sz="2" w:space="0" w:color="D9D9E3"/>
                                                          </w:divBdr>
                                                          <w:divsChild>
                                                            <w:div w:id="1452281474">
                                                              <w:marLeft w:val="0"/>
                                                              <w:marRight w:val="0"/>
                                                              <w:marTop w:val="0"/>
                                                              <w:marBottom w:val="0"/>
                                                              <w:divBdr>
                                                                <w:top w:val="single" w:sz="2" w:space="0" w:color="D9D9E3"/>
                                                                <w:left w:val="single" w:sz="2" w:space="0" w:color="D9D9E3"/>
                                                                <w:bottom w:val="single" w:sz="2" w:space="0" w:color="D9D9E3"/>
                                                                <w:right w:val="single" w:sz="2" w:space="0" w:color="D9D9E3"/>
                                                              </w:divBdr>
                                                              <w:divsChild>
                                                                <w:div w:id="1991247738">
                                                                  <w:marLeft w:val="0"/>
                                                                  <w:marRight w:val="0"/>
                                                                  <w:marTop w:val="0"/>
                                                                  <w:marBottom w:val="0"/>
                                                                  <w:divBdr>
                                                                    <w:top w:val="single" w:sz="2" w:space="0" w:color="D9D9E3"/>
                                                                    <w:left w:val="single" w:sz="2" w:space="0" w:color="D9D9E3"/>
                                                                    <w:bottom w:val="single" w:sz="2" w:space="0" w:color="D9D9E3"/>
                                                                    <w:right w:val="single" w:sz="2" w:space="0" w:color="D9D9E3"/>
                                                                  </w:divBdr>
                                                                  <w:divsChild>
                                                                    <w:div w:id="96955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7870716">
                                                      <w:marLeft w:val="0"/>
                                                      <w:marRight w:val="0"/>
                                                      <w:marTop w:val="0"/>
                                                      <w:marBottom w:val="0"/>
                                                      <w:divBdr>
                                                        <w:top w:val="single" w:sz="2" w:space="0" w:color="D9D9E3"/>
                                                        <w:left w:val="single" w:sz="2" w:space="0" w:color="D9D9E3"/>
                                                        <w:bottom w:val="single" w:sz="2" w:space="0" w:color="D9D9E3"/>
                                                        <w:right w:val="single" w:sz="2" w:space="0" w:color="D9D9E3"/>
                                                      </w:divBdr>
                                                      <w:divsChild>
                                                        <w:div w:id="954873859">
                                                          <w:marLeft w:val="0"/>
                                                          <w:marRight w:val="0"/>
                                                          <w:marTop w:val="0"/>
                                                          <w:marBottom w:val="0"/>
                                                          <w:divBdr>
                                                            <w:top w:val="single" w:sz="2" w:space="0" w:color="D9D9E3"/>
                                                            <w:left w:val="single" w:sz="2" w:space="0" w:color="D9D9E3"/>
                                                            <w:bottom w:val="single" w:sz="2" w:space="0" w:color="D9D9E3"/>
                                                            <w:right w:val="single" w:sz="2" w:space="0" w:color="D9D9E3"/>
                                                          </w:divBdr>
                                                        </w:div>
                                                        <w:div w:id="1857959151">
                                                          <w:marLeft w:val="0"/>
                                                          <w:marRight w:val="0"/>
                                                          <w:marTop w:val="0"/>
                                                          <w:marBottom w:val="0"/>
                                                          <w:divBdr>
                                                            <w:top w:val="single" w:sz="2" w:space="0" w:color="D9D9E3"/>
                                                            <w:left w:val="single" w:sz="2" w:space="0" w:color="D9D9E3"/>
                                                            <w:bottom w:val="single" w:sz="2" w:space="0" w:color="D9D9E3"/>
                                                            <w:right w:val="single" w:sz="2" w:space="0" w:color="D9D9E3"/>
                                                          </w:divBdr>
                                                          <w:divsChild>
                                                            <w:div w:id="546524268">
                                                              <w:marLeft w:val="0"/>
                                                              <w:marRight w:val="0"/>
                                                              <w:marTop w:val="0"/>
                                                              <w:marBottom w:val="0"/>
                                                              <w:divBdr>
                                                                <w:top w:val="single" w:sz="2" w:space="0" w:color="D9D9E3"/>
                                                                <w:left w:val="single" w:sz="2" w:space="0" w:color="D9D9E3"/>
                                                                <w:bottom w:val="single" w:sz="2" w:space="0" w:color="D9D9E3"/>
                                                                <w:right w:val="single" w:sz="2" w:space="0" w:color="D9D9E3"/>
                                                              </w:divBdr>
                                                              <w:divsChild>
                                                                <w:div w:id="195697019">
                                                                  <w:marLeft w:val="0"/>
                                                                  <w:marRight w:val="0"/>
                                                                  <w:marTop w:val="0"/>
                                                                  <w:marBottom w:val="0"/>
                                                                  <w:divBdr>
                                                                    <w:top w:val="single" w:sz="2" w:space="0" w:color="D9D9E3"/>
                                                                    <w:left w:val="single" w:sz="2" w:space="0" w:color="D9D9E3"/>
                                                                    <w:bottom w:val="single" w:sz="2" w:space="0" w:color="D9D9E3"/>
                                                                    <w:right w:val="single" w:sz="2" w:space="0" w:color="D9D9E3"/>
                                                                  </w:divBdr>
                                                                  <w:divsChild>
                                                                    <w:div w:id="1243880784">
                                                                      <w:marLeft w:val="0"/>
                                                                      <w:marRight w:val="0"/>
                                                                      <w:marTop w:val="0"/>
                                                                      <w:marBottom w:val="0"/>
                                                                      <w:divBdr>
                                                                        <w:top w:val="single" w:sz="2" w:space="0" w:color="D9D9E3"/>
                                                                        <w:left w:val="single" w:sz="2" w:space="0" w:color="D9D9E3"/>
                                                                        <w:bottom w:val="single" w:sz="2" w:space="0" w:color="D9D9E3"/>
                                                                        <w:right w:val="single" w:sz="2" w:space="0" w:color="D9D9E3"/>
                                                                      </w:divBdr>
                                                                      <w:divsChild>
                                                                        <w:div w:id="2026588210">
                                                                          <w:marLeft w:val="0"/>
                                                                          <w:marRight w:val="0"/>
                                                                          <w:marTop w:val="0"/>
                                                                          <w:marBottom w:val="0"/>
                                                                          <w:divBdr>
                                                                            <w:top w:val="single" w:sz="2" w:space="0" w:color="D9D9E3"/>
                                                                            <w:left w:val="single" w:sz="2" w:space="0" w:color="D9D9E3"/>
                                                                            <w:bottom w:val="single" w:sz="2" w:space="0" w:color="D9D9E3"/>
                                                                            <w:right w:val="single" w:sz="2" w:space="0" w:color="D9D9E3"/>
                                                                          </w:divBdr>
                                                                          <w:divsChild>
                                                                            <w:div w:id="1479418634">
                                                                              <w:marLeft w:val="0"/>
                                                                              <w:marRight w:val="0"/>
                                                                              <w:marTop w:val="0"/>
                                                                              <w:marBottom w:val="0"/>
                                                                              <w:divBdr>
                                                                                <w:top w:val="single" w:sz="2" w:space="0" w:color="D9D9E3"/>
                                                                                <w:left w:val="single" w:sz="2" w:space="0" w:color="D9D9E3"/>
                                                                                <w:bottom w:val="single" w:sz="2" w:space="0" w:color="D9D9E3"/>
                                                                                <w:right w:val="single" w:sz="2" w:space="0" w:color="D9D9E3"/>
                                                                              </w:divBdr>
                                                                            </w:div>
                                                                            <w:div w:id="144954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2797372">
                                                                          <w:marLeft w:val="0"/>
                                                                          <w:marRight w:val="0"/>
                                                                          <w:marTop w:val="0"/>
                                                                          <w:marBottom w:val="0"/>
                                                                          <w:divBdr>
                                                                            <w:top w:val="single" w:sz="2" w:space="0" w:color="D9D9E3"/>
                                                                            <w:left w:val="single" w:sz="2" w:space="0" w:color="D9D9E3"/>
                                                                            <w:bottom w:val="single" w:sz="2" w:space="0" w:color="D9D9E3"/>
                                                                            <w:right w:val="single" w:sz="2" w:space="0" w:color="D9D9E3"/>
                                                                          </w:divBdr>
                                                                          <w:divsChild>
                                                                            <w:div w:id="1356535531">
                                                                              <w:marLeft w:val="0"/>
                                                                              <w:marRight w:val="0"/>
                                                                              <w:marTop w:val="0"/>
                                                                              <w:marBottom w:val="0"/>
                                                                              <w:divBdr>
                                                                                <w:top w:val="single" w:sz="2" w:space="0" w:color="D9D9E3"/>
                                                                                <w:left w:val="single" w:sz="2" w:space="0" w:color="D9D9E3"/>
                                                                                <w:bottom w:val="single" w:sz="2" w:space="0" w:color="D9D9E3"/>
                                                                                <w:right w:val="single" w:sz="2" w:space="0" w:color="D9D9E3"/>
                                                                              </w:divBdr>
                                                                            </w:div>
                                                                            <w:div w:id="105574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980229">
                                                                          <w:marLeft w:val="0"/>
                                                                          <w:marRight w:val="0"/>
                                                                          <w:marTop w:val="0"/>
                                                                          <w:marBottom w:val="0"/>
                                                                          <w:divBdr>
                                                                            <w:top w:val="single" w:sz="2" w:space="0" w:color="D9D9E3"/>
                                                                            <w:left w:val="single" w:sz="2" w:space="0" w:color="D9D9E3"/>
                                                                            <w:bottom w:val="single" w:sz="2" w:space="0" w:color="D9D9E3"/>
                                                                            <w:right w:val="single" w:sz="2" w:space="0" w:color="D9D9E3"/>
                                                                          </w:divBdr>
                                                                          <w:divsChild>
                                                                            <w:div w:id="2095857784">
                                                                              <w:marLeft w:val="0"/>
                                                                              <w:marRight w:val="0"/>
                                                                              <w:marTop w:val="0"/>
                                                                              <w:marBottom w:val="0"/>
                                                                              <w:divBdr>
                                                                                <w:top w:val="single" w:sz="2" w:space="0" w:color="D9D9E3"/>
                                                                                <w:left w:val="single" w:sz="2" w:space="0" w:color="D9D9E3"/>
                                                                                <w:bottom w:val="single" w:sz="2" w:space="0" w:color="D9D9E3"/>
                                                                                <w:right w:val="single" w:sz="2" w:space="0" w:color="D9D9E3"/>
                                                                              </w:divBdr>
                                                                            </w:div>
                                                                            <w:div w:id="153931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4427924">
                                          <w:marLeft w:val="0"/>
                                          <w:marRight w:val="0"/>
                                          <w:marTop w:val="0"/>
                                          <w:marBottom w:val="0"/>
                                          <w:divBdr>
                                            <w:top w:val="single" w:sz="2" w:space="0" w:color="D9D9E3"/>
                                            <w:left w:val="single" w:sz="2" w:space="0" w:color="D9D9E3"/>
                                            <w:bottom w:val="single" w:sz="2" w:space="0" w:color="D9D9E3"/>
                                            <w:right w:val="single" w:sz="2" w:space="0" w:color="D9D9E3"/>
                                          </w:divBdr>
                                          <w:divsChild>
                                            <w:div w:id="95244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484662713">
                                                  <w:marLeft w:val="0"/>
                                                  <w:marRight w:val="0"/>
                                                  <w:marTop w:val="0"/>
                                                  <w:marBottom w:val="0"/>
                                                  <w:divBdr>
                                                    <w:top w:val="single" w:sz="2" w:space="0" w:color="D9D9E3"/>
                                                    <w:left w:val="single" w:sz="2" w:space="0" w:color="D9D9E3"/>
                                                    <w:bottom w:val="single" w:sz="2" w:space="0" w:color="D9D9E3"/>
                                                    <w:right w:val="single" w:sz="2" w:space="0" w:color="D9D9E3"/>
                                                  </w:divBdr>
                                                  <w:divsChild>
                                                    <w:div w:id="1940135991">
                                                      <w:marLeft w:val="0"/>
                                                      <w:marRight w:val="0"/>
                                                      <w:marTop w:val="0"/>
                                                      <w:marBottom w:val="0"/>
                                                      <w:divBdr>
                                                        <w:top w:val="single" w:sz="2" w:space="0" w:color="D9D9E3"/>
                                                        <w:left w:val="single" w:sz="2" w:space="0" w:color="D9D9E3"/>
                                                        <w:bottom w:val="single" w:sz="2" w:space="0" w:color="D9D9E3"/>
                                                        <w:right w:val="single" w:sz="2" w:space="0" w:color="D9D9E3"/>
                                                      </w:divBdr>
                                                      <w:divsChild>
                                                        <w:div w:id="1399279895">
                                                          <w:marLeft w:val="0"/>
                                                          <w:marRight w:val="0"/>
                                                          <w:marTop w:val="0"/>
                                                          <w:marBottom w:val="0"/>
                                                          <w:divBdr>
                                                            <w:top w:val="single" w:sz="2" w:space="0" w:color="D9D9E3"/>
                                                            <w:left w:val="single" w:sz="2" w:space="0" w:color="D9D9E3"/>
                                                            <w:bottom w:val="single" w:sz="2" w:space="0" w:color="D9D9E3"/>
                                                            <w:right w:val="single" w:sz="2" w:space="0" w:color="D9D9E3"/>
                                                          </w:divBdr>
                                                          <w:divsChild>
                                                            <w:div w:id="1850024307">
                                                              <w:marLeft w:val="0"/>
                                                              <w:marRight w:val="0"/>
                                                              <w:marTop w:val="0"/>
                                                              <w:marBottom w:val="0"/>
                                                              <w:divBdr>
                                                                <w:top w:val="single" w:sz="2" w:space="0" w:color="D9D9E3"/>
                                                                <w:left w:val="single" w:sz="2" w:space="0" w:color="D9D9E3"/>
                                                                <w:bottom w:val="single" w:sz="2" w:space="0" w:color="D9D9E3"/>
                                                                <w:right w:val="single" w:sz="2" w:space="0" w:color="D9D9E3"/>
                                                              </w:divBdr>
                                                              <w:divsChild>
                                                                <w:div w:id="1412115555">
                                                                  <w:marLeft w:val="0"/>
                                                                  <w:marRight w:val="0"/>
                                                                  <w:marTop w:val="0"/>
                                                                  <w:marBottom w:val="0"/>
                                                                  <w:divBdr>
                                                                    <w:top w:val="single" w:sz="2" w:space="0" w:color="D9D9E3"/>
                                                                    <w:left w:val="single" w:sz="2" w:space="0" w:color="D9D9E3"/>
                                                                    <w:bottom w:val="single" w:sz="2" w:space="0" w:color="D9D9E3"/>
                                                                    <w:right w:val="single" w:sz="2" w:space="0" w:color="D9D9E3"/>
                                                                  </w:divBdr>
                                                                  <w:divsChild>
                                                                    <w:div w:id="1470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49312">
                                                      <w:marLeft w:val="0"/>
                                                      <w:marRight w:val="0"/>
                                                      <w:marTop w:val="0"/>
                                                      <w:marBottom w:val="0"/>
                                                      <w:divBdr>
                                                        <w:top w:val="single" w:sz="2" w:space="0" w:color="D9D9E3"/>
                                                        <w:left w:val="single" w:sz="2" w:space="0" w:color="D9D9E3"/>
                                                        <w:bottom w:val="single" w:sz="2" w:space="0" w:color="D9D9E3"/>
                                                        <w:right w:val="single" w:sz="2" w:space="0" w:color="D9D9E3"/>
                                                      </w:divBdr>
                                                      <w:divsChild>
                                                        <w:div w:id="1625647587">
                                                          <w:marLeft w:val="0"/>
                                                          <w:marRight w:val="0"/>
                                                          <w:marTop w:val="0"/>
                                                          <w:marBottom w:val="0"/>
                                                          <w:divBdr>
                                                            <w:top w:val="single" w:sz="2" w:space="0" w:color="D9D9E3"/>
                                                            <w:left w:val="single" w:sz="2" w:space="0" w:color="D9D9E3"/>
                                                            <w:bottom w:val="single" w:sz="2" w:space="0" w:color="D9D9E3"/>
                                                            <w:right w:val="single" w:sz="2" w:space="0" w:color="D9D9E3"/>
                                                          </w:divBdr>
                                                        </w:div>
                                                        <w:div w:id="1920363039">
                                                          <w:marLeft w:val="0"/>
                                                          <w:marRight w:val="0"/>
                                                          <w:marTop w:val="0"/>
                                                          <w:marBottom w:val="0"/>
                                                          <w:divBdr>
                                                            <w:top w:val="single" w:sz="2" w:space="0" w:color="D9D9E3"/>
                                                            <w:left w:val="single" w:sz="2" w:space="0" w:color="D9D9E3"/>
                                                            <w:bottom w:val="single" w:sz="2" w:space="0" w:color="D9D9E3"/>
                                                            <w:right w:val="single" w:sz="2" w:space="0" w:color="D9D9E3"/>
                                                          </w:divBdr>
                                                          <w:divsChild>
                                                            <w:div w:id="222255220">
                                                              <w:marLeft w:val="0"/>
                                                              <w:marRight w:val="0"/>
                                                              <w:marTop w:val="0"/>
                                                              <w:marBottom w:val="0"/>
                                                              <w:divBdr>
                                                                <w:top w:val="single" w:sz="2" w:space="0" w:color="D9D9E3"/>
                                                                <w:left w:val="single" w:sz="2" w:space="0" w:color="D9D9E3"/>
                                                                <w:bottom w:val="single" w:sz="2" w:space="0" w:color="D9D9E3"/>
                                                                <w:right w:val="single" w:sz="2" w:space="0" w:color="D9D9E3"/>
                                                              </w:divBdr>
                                                              <w:divsChild>
                                                                <w:div w:id="1561817857">
                                                                  <w:marLeft w:val="0"/>
                                                                  <w:marRight w:val="0"/>
                                                                  <w:marTop w:val="0"/>
                                                                  <w:marBottom w:val="0"/>
                                                                  <w:divBdr>
                                                                    <w:top w:val="single" w:sz="2" w:space="0" w:color="D9D9E3"/>
                                                                    <w:left w:val="single" w:sz="2" w:space="0" w:color="D9D9E3"/>
                                                                    <w:bottom w:val="single" w:sz="2" w:space="0" w:color="D9D9E3"/>
                                                                    <w:right w:val="single" w:sz="2" w:space="0" w:color="D9D9E3"/>
                                                                  </w:divBdr>
                                                                  <w:divsChild>
                                                                    <w:div w:id="128084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648220">
                                          <w:marLeft w:val="0"/>
                                          <w:marRight w:val="0"/>
                                          <w:marTop w:val="0"/>
                                          <w:marBottom w:val="0"/>
                                          <w:divBdr>
                                            <w:top w:val="single" w:sz="2" w:space="0" w:color="D9D9E3"/>
                                            <w:left w:val="single" w:sz="2" w:space="0" w:color="D9D9E3"/>
                                            <w:bottom w:val="single" w:sz="2" w:space="0" w:color="D9D9E3"/>
                                            <w:right w:val="single" w:sz="2" w:space="0" w:color="D9D9E3"/>
                                          </w:divBdr>
                                          <w:divsChild>
                                            <w:div w:id="1306740150">
                                              <w:marLeft w:val="0"/>
                                              <w:marRight w:val="0"/>
                                              <w:marTop w:val="100"/>
                                              <w:marBottom w:val="100"/>
                                              <w:divBdr>
                                                <w:top w:val="single" w:sz="2" w:space="0" w:color="D9D9E3"/>
                                                <w:left w:val="single" w:sz="2" w:space="0" w:color="D9D9E3"/>
                                                <w:bottom w:val="single" w:sz="2" w:space="0" w:color="D9D9E3"/>
                                                <w:right w:val="single" w:sz="2" w:space="0" w:color="D9D9E3"/>
                                              </w:divBdr>
                                              <w:divsChild>
                                                <w:div w:id="997612152">
                                                  <w:marLeft w:val="0"/>
                                                  <w:marRight w:val="0"/>
                                                  <w:marTop w:val="0"/>
                                                  <w:marBottom w:val="0"/>
                                                  <w:divBdr>
                                                    <w:top w:val="single" w:sz="2" w:space="0" w:color="D9D9E3"/>
                                                    <w:left w:val="single" w:sz="2" w:space="0" w:color="D9D9E3"/>
                                                    <w:bottom w:val="single" w:sz="2" w:space="0" w:color="D9D9E3"/>
                                                    <w:right w:val="single" w:sz="2" w:space="0" w:color="D9D9E3"/>
                                                  </w:divBdr>
                                                  <w:divsChild>
                                                    <w:div w:id="1233616642">
                                                      <w:marLeft w:val="0"/>
                                                      <w:marRight w:val="0"/>
                                                      <w:marTop w:val="0"/>
                                                      <w:marBottom w:val="0"/>
                                                      <w:divBdr>
                                                        <w:top w:val="single" w:sz="2" w:space="0" w:color="D9D9E3"/>
                                                        <w:left w:val="single" w:sz="2" w:space="0" w:color="D9D9E3"/>
                                                        <w:bottom w:val="single" w:sz="2" w:space="0" w:color="D9D9E3"/>
                                                        <w:right w:val="single" w:sz="2" w:space="0" w:color="D9D9E3"/>
                                                      </w:divBdr>
                                                      <w:divsChild>
                                                        <w:div w:id="1447895414">
                                                          <w:marLeft w:val="0"/>
                                                          <w:marRight w:val="0"/>
                                                          <w:marTop w:val="0"/>
                                                          <w:marBottom w:val="0"/>
                                                          <w:divBdr>
                                                            <w:top w:val="single" w:sz="2" w:space="0" w:color="D9D9E3"/>
                                                            <w:left w:val="single" w:sz="2" w:space="0" w:color="D9D9E3"/>
                                                            <w:bottom w:val="single" w:sz="2" w:space="0" w:color="D9D9E3"/>
                                                            <w:right w:val="single" w:sz="2" w:space="0" w:color="D9D9E3"/>
                                                          </w:divBdr>
                                                          <w:divsChild>
                                                            <w:div w:id="1129131847">
                                                              <w:marLeft w:val="0"/>
                                                              <w:marRight w:val="0"/>
                                                              <w:marTop w:val="0"/>
                                                              <w:marBottom w:val="0"/>
                                                              <w:divBdr>
                                                                <w:top w:val="single" w:sz="2" w:space="0" w:color="D9D9E3"/>
                                                                <w:left w:val="single" w:sz="2" w:space="0" w:color="D9D9E3"/>
                                                                <w:bottom w:val="single" w:sz="2" w:space="0" w:color="D9D9E3"/>
                                                                <w:right w:val="single" w:sz="2" w:space="0" w:color="D9D9E3"/>
                                                              </w:divBdr>
                                                              <w:divsChild>
                                                                <w:div w:id="620963714">
                                                                  <w:marLeft w:val="0"/>
                                                                  <w:marRight w:val="0"/>
                                                                  <w:marTop w:val="0"/>
                                                                  <w:marBottom w:val="0"/>
                                                                  <w:divBdr>
                                                                    <w:top w:val="single" w:sz="2" w:space="0" w:color="D9D9E3"/>
                                                                    <w:left w:val="single" w:sz="2" w:space="0" w:color="D9D9E3"/>
                                                                    <w:bottom w:val="single" w:sz="2" w:space="0" w:color="D9D9E3"/>
                                                                    <w:right w:val="single" w:sz="2" w:space="0" w:color="D9D9E3"/>
                                                                  </w:divBdr>
                                                                  <w:divsChild>
                                                                    <w:div w:id="142352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923270">
                                                      <w:marLeft w:val="0"/>
                                                      <w:marRight w:val="0"/>
                                                      <w:marTop w:val="0"/>
                                                      <w:marBottom w:val="0"/>
                                                      <w:divBdr>
                                                        <w:top w:val="single" w:sz="2" w:space="0" w:color="D9D9E3"/>
                                                        <w:left w:val="single" w:sz="2" w:space="0" w:color="D9D9E3"/>
                                                        <w:bottom w:val="single" w:sz="2" w:space="0" w:color="D9D9E3"/>
                                                        <w:right w:val="single" w:sz="2" w:space="0" w:color="D9D9E3"/>
                                                      </w:divBdr>
                                                      <w:divsChild>
                                                        <w:div w:id="442844957">
                                                          <w:marLeft w:val="0"/>
                                                          <w:marRight w:val="0"/>
                                                          <w:marTop w:val="0"/>
                                                          <w:marBottom w:val="0"/>
                                                          <w:divBdr>
                                                            <w:top w:val="single" w:sz="2" w:space="0" w:color="D9D9E3"/>
                                                            <w:left w:val="single" w:sz="2" w:space="0" w:color="D9D9E3"/>
                                                            <w:bottom w:val="single" w:sz="2" w:space="0" w:color="D9D9E3"/>
                                                            <w:right w:val="single" w:sz="2" w:space="0" w:color="D9D9E3"/>
                                                          </w:divBdr>
                                                        </w:div>
                                                        <w:div w:id="574051312">
                                                          <w:marLeft w:val="0"/>
                                                          <w:marRight w:val="0"/>
                                                          <w:marTop w:val="0"/>
                                                          <w:marBottom w:val="0"/>
                                                          <w:divBdr>
                                                            <w:top w:val="single" w:sz="2" w:space="0" w:color="D9D9E3"/>
                                                            <w:left w:val="single" w:sz="2" w:space="0" w:color="D9D9E3"/>
                                                            <w:bottom w:val="single" w:sz="2" w:space="0" w:color="D9D9E3"/>
                                                            <w:right w:val="single" w:sz="2" w:space="0" w:color="D9D9E3"/>
                                                          </w:divBdr>
                                                          <w:divsChild>
                                                            <w:div w:id="2075156918">
                                                              <w:marLeft w:val="0"/>
                                                              <w:marRight w:val="0"/>
                                                              <w:marTop w:val="0"/>
                                                              <w:marBottom w:val="0"/>
                                                              <w:divBdr>
                                                                <w:top w:val="single" w:sz="2" w:space="0" w:color="D9D9E3"/>
                                                                <w:left w:val="single" w:sz="2" w:space="0" w:color="D9D9E3"/>
                                                                <w:bottom w:val="single" w:sz="2" w:space="0" w:color="D9D9E3"/>
                                                                <w:right w:val="single" w:sz="2" w:space="0" w:color="D9D9E3"/>
                                                              </w:divBdr>
                                                              <w:divsChild>
                                                                <w:div w:id="667057728">
                                                                  <w:marLeft w:val="0"/>
                                                                  <w:marRight w:val="0"/>
                                                                  <w:marTop w:val="0"/>
                                                                  <w:marBottom w:val="0"/>
                                                                  <w:divBdr>
                                                                    <w:top w:val="single" w:sz="2" w:space="0" w:color="D9D9E3"/>
                                                                    <w:left w:val="single" w:sz="2" w:space="0" w:color="D9D9E3"/>
                                                                    <w:bottom w:val="single" w:sz="2" w:space="0" w:color="D9D9E3"/>
                                                                    <w:right w:val="single" w:sz="2" w:space="0" w:color="D9D9E3"/>
                                                                  </w:divBdr>
                                                                  <w:divsChild>
                                                                    <w:div w:id="552665092">
                                                                      <w:marLeft w:val="0"/>
                                                                      <w:marRight w:val="0"/>
                                                                      <w:marTop w:val="0"/>
                                                                      <w:marBottom w:val="0"/>
                                                                      <w:divBdr>
                                                                        <w:top w:val="single" w:sz="2" w:space="0" w:color="D9D9E3"/>
                                                                        <w:left w:val="single" w:sz="2" w:space="0" w:color="D9D9E3"/>
                                                                        <w:bottom w:val="single" w:sz="2" w:space="0" w:color="D9D9E3"/>
                                                                        <w:right w:val="single" w:sz="2" w:space="0" w:color="D9D9E3"/>
                                                                      </w:divBdr>
                                                                      <w:divsChild>
                                                                        <w:div w:id="653681971">
                                                                          <w:marLeft w:val="0"/>
                                                                          <w:marRight w:val="0"/>
                                                                          <w:marTop w:val="0"/>
                                                                          <w:marBottom w:val="0"/>
                                                                          <w:divBdr>
                                                                            <w:top w:val="single" w:sz="2" w:space="0" w:color="D9D9E3"/>
                                                                            <w:left w:val="single" w:sz="2" w:space="0" w:color="D9D9E3"/>
                                                                            <w:bottom w:val="single" w:sz="2" w:space="0" w:color="D9D9E3"/>
                                                                            <w:right w:val="single" w:sz="2" w:space="0" w:color="D9D9E3"/>
                                                                          </w:divBdr>
                                                                          <w:divsChild>
                                                                            <w:div w:id="1151480107">
                                                                              <w:marLeft w:val="0"/>
                                                                              <w:marRight w:val="0"/>
                                                                              <w:marTop w:val="0"/>
                                                                              <w:marBottom w:val="0"/>
                                                                              <w:divBdr>
                                                                                <w:top w:val="single" w:sz="2" w:space="0" w:color="D9D9E3"/>
                                                                                <w:left w:val="single" w:sz="2" w:space="0" w:color="D9D9E3"/>
                                                                                <w:bottom w:val="single" w:sz="2" w:space="0" w:color="D9D9E3"/>
                                                                                <w:right w:val="single" w:sz="2" w:space="0" w:color="D9D9E3"/>
                                                                              </w:divBdr>
                                                                            </w:div>
                                                                            <w:div w:id="161402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3481689">
                                                                          <w:marLeft w:val="0"/>
                                                                          <w:marRight w:val="0"/>
                                                                          <w:marTop w:val="0"/>
                                                                          <w:marBottom w:val="0"/>
                                                                          <w:divBdr>
                                                                            <w:top w:val="single" w:sz="2" w:space="0" w:color="D9D9E3"/>
                                                                            <w:left w:val="single" w:sz="2" w:space="0" w:color="D9D9E3"/>
                                                                            <w:bottom w:val="single" w:sz="2" w:space="0" w:color="D9D9E3"/>
                                                                            <w:right w:val="single" w:sz="2" w:space="0" w:color="D9D9E3"/>
                                                                          </w:divBdr>
                                                                          <w:divsChild>
                                                                            <w:div w:id="1873223023">
                                                                              <w:marLeft w:val="0"/>
                                                                              <w:marRight w:val="0"/>
                                                                              <w:marTop w:val="0"/>
                                                                              <w:marBottom w:val="0"/>
                                                                              <w:divBdr>
                                                                                <w:top w:val="single" w:sz="2" w:space="0" w:color="D9D9E3"/>
                                                                                <w:left w:val="single" w:sz="2" w:space="0" w:color="D9D9E3"/>
                                                                                <w:bottom w:val="single" w:sz="2" w:space="0" w:color="D9D9E3"/>
                                                                                <w:right w:val="single" w:sz="2" w:space="0" w:color="D9D9E3"/>
                                                                              </w:divBdr>
                                                                            </w:div>
                                                                            <w:div w:id="998537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437102">
                                          <w:marLeft w:val="0"/>
                                          <w:marRight w:val="0"/>
                                          <w:marTop w:val="0"/>
                                          <w:marBottom w:val="0"/>
                                          <w:divBdr>
                                            <w:top w:val="single" w:sz="2" w:space="0" w:color="D9D9E3"/>
                                            <w:left w:val="single" w:sz="2" w:space="0" w:color="D9D9E3"/>
                                            <w:bottom w:val="single" w:sz="2" w:space="0" w:color="D9D9E3"/>
                                            <w:right w:val="single" w:sz="2" w:space="0" w:color="D9D9E3"/>
                                          </w:divBdr>
                                          <w:divsChild>
                                            <w:div w:id="85485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362145">
                                                  <w:marLeft w:val="0"/>
                                                  <w:marRight w:val="0"/>
                                                  <w:marTop w:val="0"/>
                                                  <w:marBottom w:val="0"/>
                                                  <w:divBdr>
                                                    <w:top w:val="single" w:sz="2" w:space="0" w:color="D9D9E3"/>
                                                    <w:left w:val="single" w:sz="2" w:space="0" w:color="D9D9E3"/>
                                                    <w:bottom w:val="single" w:sz="2" w:space="0" w:color="D9D9E3"/>
                                                    <w:right w:val="single" w:sz="2" w:space="0" w:color="D9D9E3"/>
                                                  </w:divBdr>
                                                  <w:divsChild>
                                                    <w:div w:id="1412659177">
                                                      <w:marLeft w:val="0"/>
                                                      <w:marRight w:val="0"/>
                                                      <w:marTop w:val="0"/>
                                                      <w:marBottom w:val="0"/>
                                                      <w:divBdr>
                                                        <w:top w:val="single" w:sz="2" w:space="0" w:color="D9D9E3"/>
                                                        <w:left w:val="single" w:sz="2" w:space="0" w:color="D9D9E3"/>
                                                        <w:bottom w:val="single" w:sz="2" w:space="0" w:color="D9D9E3"/>
                                                        <w:right w:val="single" w:sz="2" w:space="0" w:color="D9D9E3"/>
                                                      </w:divBdr>
                                                      <w:divsChild>
                                                        <w:div w:id="1505242671">
                                                          <w:marLeft w:val="0"/>
                                                          <w:marRight w:val="0"/>
                                                          <w:marTop w:val="0"/>
                                                          <w:marBottom w:val="0"/>
                                                          <w:divBdr>
                                                            <w:top w:val="single" w:sz="2" w:space="0" w:color="D9D9E3"/>
                                                            <w:left w:val="single" w:sz="2" w:space="0" w:color="D9D9E3"/>
                                                            <w:bottom w:val="single" w:sz="2" w:space="0" w:color="D9D9E3"/>
                                                            <w:right w:val="single" w:sz="2" w:space="0" w:color="D9D9E3"/>
                                                          </w:divBdr>
                                                          <w:divsChild>
                                                            <w:div w:id="1732384228">
                                                              <w:marLeft w:val="0"/>
                                                              <w:marRight w:val="0"/>
                                                              <w:marTop w:val="0"/>
                                                              <w:marBottom w:val="0"/>
                                                              <w:divBdr>
                                                                <w:top w:val="single" w:sz="2" w:space="0" w:color="D9D9E3"/>
                                                                <w:left w:val="single" w:sz="2" w:space="0" w:color="D9D9E3"/>
                                                                <w:bottom w:val="single" w:sz="2" w:space="0" w:color="D9D9E3"/>
                                                                <w:right w:val="single" w:sz="2" w:space="0" w:color="D9D9E3"/>
                                                              </w:divBdr>
                                                              <w:divsChild>
                                                                <w:div w:id="234894823">
                                                                  <w:marLeft w:val="0"/>
                                                                  <w:marRight w:val="0"/>
                                                                  <w:marTop w:val="0"/>
                                                                  <w:marBottom w:val="0"/>
                                                                  <w:divBdr>
                                                                    <w:top w:val="single" w:sz="2" w:space="0" w:color="D9D9E3"/>
                                                                    <w:left w:val="single" w:sz="2" w:space="0" w:color="D9D9E3"/>
                                                                    <w:bottom w:val="single" w:sz="2" w:space="0" w:color="D9D9E3"/>
                                                                    <w:right w:val="single" w:sz="2" w:space="0" w:color="D9D9E3"/>
                                                                  </w:divBdr>
                                                                  <w:divsChild>
                                                                    <w:div w:id="5224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545257">
                                                      <w:marLeft w:val="0"/>
                                                      <w:marRight w:val="0"/>
                                                      <w:marTop w:val="0"/>
                                                      <w:marBottom w:val="0"/>
                                                      <w:divBdr>
                                                        <w:top w:val="single" w:sz="2" w:space="0" w:color="D9D9E3"/>
                                                        <w:left w:val="single" w:sz="2" w:space="0" w:color="D9D9E3"/>
                                                        <w:bottom w:val="single" w:sz="2" w:space="0" w:color="D9D9E3"/>
                                                        <w:right w:val="single" w:sz="2" w:space="0" w:color="D9D9E3"/>
                                                      </w:divBdr>
                                                      <w:divsChild>
                                                        <w:div w:id="1280264560">
                                                          <w:marLeft w:val="0"/>
                                                          <w:marRight w:val="0"/>
                                                          <w:marTop w:val="0"/>
                                                          <w:marBottom w:val="0"/>
                                                          <w:divBdr>
                                                            <w:top w:val="single" w:sz="2" w:space="0" w:color="D9D9E3"/>
                                                            <w:left w:val="single" w:sz="2" w:space="0" w:color="D9D9E3"/>
                                                            <w:bottom w:val="single" w:sz="2" w:space="0" w:color="D9D9E3"/>
                                                            <w:right w:val="single" w:sz="2" w:space="0" w:color="D9D9E3"/>
                                                          </w:divBdr>
                                                        </w:div>
                                                        <w:div w:id="480463532">
                                                          <w:marLeft w:val="0"/>
                                                          <w:marRight w:val="0"/>
                                                          <w:marTop w:val="0"/>
                                                          <w:marBottom w:val="0"/>
                                                          <w:divBdr>
                                                            <w:top w:val="single" w:sz="2" w:space="0" w:color="D9D9E3"/>
                                                            <w:left w:val="single" w:sz="2" w:space="0" w:color="D9D9E3"/>
                                                            <w:bottom w:val="single" w:sz="2" w:space="0" w:color="D9D9E3"/>
                                                            <w:right w:val="single" w:sz="2" w:space="0" w:color="D9D9E3"/>
                                                          </w:divBdr>
                                                          <w:divsChild>
                                                            <w:div w:id="1089695589">
                                                              <w:marLeft w:val="0"/>
                                                              <w:marRight w:val="0"/>
                                                              <w:marTop w:val="0"/>
                                                              <w:marBottom w:val="0"/>
                                                              <w:divBdr>
                                                                <w:top w:val="single" w:sz="2" w:space="0" w:color="D9D9E3"/>
                                                                <w:left w:val="single" w:sz="2" w:space="0" w:color="D9D9E3"/>
                                                                <w:bottom w:val="single" w:sz="2" w:space="0" w:color="D9D9E3"/>
                                                                <w:right w:val="single" w:sz="2" w:space="0" w:color="D9D9E3"/>
                                                              </w:divBdr>
                                                              <w:divsChild>
                                                                <w:div w:id="1689477782">
                                                                  <w:marLeft w:val="0"/>
                                                                  <w:marRight w:val="0"/>
                                                                  <w:marTop w:val="0"/>
                                                                  <w:marBottom w:val="0"/>
                                                                  <w:divBdr>
                                                                    <w:top w:val="single" w:sz="2" w:space="0" w:color="D9D9E3"/>
                                                                    <w:left w:val="single" w:sz="2" w:space="0" w:color="D9D9E3"/>
                                                                    <w:bottom w:val="single" w:sz="2" w:space="0" w:color="D9D9E3"/>
                                                                    <w:right w:val="single" w:sz="2" w:space="0" w:color="D9D9E3"/>
                                                                  </w:divBdr>
                                                                  <w:divsChild>
                                                                    <w:div w:id="194618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8416896">
                                          <w:marLeft w:val="0"/>
                                          <w:marRight w:val="0"/>
                                          <w:marTop w:val="0"/>
                                          <w:marBottom w:val="0"/>
                                          <w:divBdr>
                                            <w:top w:val="single" w:sz="2" w:space="0" w:color="D9D9E3"/>
                                            <w:left w:val="single" w:sz="2" w:space="0" w:color="D9D9E3"/>
                                            <w:bottom w:val="single" w:sz="2" w:space="0" w:color="D9D9E3"/>
                                            <w:right w:val="single" w:sz="2" w:space="0" w:color="D9D9E3"/>
                                          </w:divBdr>
                                          <w:divsChild>
                                            <w:div w:id="1112944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9122379">
                                                  <w:marLeft w:val="0"/>
                                                  <w:marRight w:val="0"/>
                                                  <w:marTop w:val="0"/>
                                                  <w:marBottom w:val="0"/>
                                                  <w:divBdr>
                                                    <w:top w:val="single" w:sz="2" w:space="0" w:color="D9D9E3"/>
                                                    <w:left w:val="single" w:sz="2" w:space="0" w:color="D9D9E3"/>
                                                    <w:bottom w:val="single" w:sz="2" w:space="0" w:color="D9D9E3"/>
                                                    <w:right w:val="single" w:sz="2" w:space="0" w:color="D9D9E3"/>
                                                  </w:divBdr>
                                                  <w:divsChild>
                                                    <w:div w:id="2025091225">
                                                      <w:marLeft w:val="0"/>
                                                      <w:marRight w:val="0"/>
                                                      <w:marTop w:val="0"/>
                                                      <w:marBottom w:val="0"/>
                                                      <w:divBdr>
                                                        <w:top w:val="single" w:sz="2" w:space="0" w:color="D9D9E3"/>
                                                        <w:left w:val="single" w:sz="2" w:space="0" w:color="D9D9E3"/>
                                                        <w:bottom w:val="single" w:sz="2" w:space="0" w:color="D9D9E3"/>
                                                        <w:right w:val="single" w:sz="2" w:space="0" w:color="D9D9E3"/>
                                                      </w:divBdr>
                                                      <w:divsChild>
                                                        <w:div w:id="1223715507">
                                                          <w:marLeft w:val="0"/>
                                                          <w:marRight w:val="0"/>
                                                          <w:marTop w:val="0"/>
                                                          <w:marBottom w:val="0"/>
                                                          <w:divBdr>
                                                            <w:top w:val="single" w:sz="2" w:space="0" w:color="D9D9E3"/>
                                                            <w:left w:val="single" w:sz="2" w:space="0" w:color="D9D9E3"/>
                                                            <w:bottom w:val="single" w:sz="2" w:space="0" w:color="D9D9E3"/>
                                                            <w:right w:val="single" w:sz="2" w:space="0" w:color="D9D9E3"/>
                                                          </w:divBdr>
                                                          <w:divsChild>
                                                            <w:div w:id="454057138">
                                                              <w:marLeft w:val="0"/>
                                                              <w:marRight w:val="0"/>
                                                              <w:marTop w:val="0"/>
                                                              <w:marBottom w:val="0"/>
                                                              <w:divBdr>
                                                                <w:top w:val="single" w:sz="2" w:space="0" w:color="D9D9E3"/>
                                                                <w:left w:val="single" w:sz="2" w:space="0" w:color="D9D9E3"/>
                                                                <w:bottom w:val="single" w:sz="2" w:space="0" w:color="D9D9E3"/>
                                                                <w:right w:val="single" w:sz="2" w:space="0" w:color="D9D9E3"/>
                                                              </w:divBdr>
                                                              <w:divsChild>
                                                                <w:div w:id="301231152">
                                                                  <w:marLeft w:val="0"/>
                                                                  <w:marRight w:val="0"/>
                                                                  <w:marTop w:val="0"/>
                                                                  <w:marBottom w:val="0"/>
                                                                  <w:divBdr>
                                                                    <w:top w:val="single" w:sz="2" w:space="0" w:color="D9D9E3"/>
                                                                    <w:left w:val="single" w:sz="2" w:space="0" w:color="D9D9E3"/>
                                                                    <w:bottom w:val="single" w:sz="2" w:space="0" w:color="D9D9E3"/>
                                                                    <w:right w:val="single" w:sz="2" w:space="0" w:color="D9D9E3"/>
                                                                  </w:divBdr>
                                                                  <w:divsChild>
                                                                    <w:div w:id="1233807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4300297">
                                                      <w:marLeft w:val="0"/>
                                                      <w:marRight w:val="0"/>
                                                      <w:marTop w:val="0"/>
                                                      <w:marBottom w:val="0"/>
                                                      <w:divBdr>
                                                        <w:top w:val="single" w:sz="2" w:space="0" w:color="D9D9E3"/>
                                                        <w:left w:val="single" w:sz="2" w:space="0" w:color="D9D9E3"/>
                                                        <w:bottom w:val="single" w:sz="2" w:space="0" w:color="D9D9E3"/>
                                                        <w:right w:val="single" w:sz="2" w:space="0" w:color="D9D9E3"/>
                                                      </w:divBdr>
                                                      <w:divsChild>
                                                        <w:div w:id="1222861559">
                                                          <w:marLeft w:val="0"/>
                                                          <w:marRight w:val="0"/>
                                                          <w:marTop w:val="0"/>
                                                          <w:marBottom w:val="0"/>
                                                          <w:divBdr>
                                                            <w:top w:val="single" w:sz="2" w:space="0" w:color="D9D9E3"/>
                                                            <w:left w:val="single" w:sz="2" w:space="0" w:color="D9D9E3"/>
                                                            <w:bottom w:val="single" w:sz="2" w:space="0" w:color="D9D9E3"/>
                                                            <w:right w:val="single" w:sz="2" w:space="0" w:color="D9D9E3"/>
                                                          </w:divBdr>
                                                        </w:div>
                                                        <w:div w:id="1322663488">
                                                          <w:marLeft w:val="0"/>
                                                          <w:marRight w:val="0"/>
                                                          <w:marTop w:val="0"/>
                                                          <w:marBottom w:val="0"/>
                                                          <w:divBdr>
                                                            <w:top w:val="single" w:sz="2" w:space="0" w:color="D9D9E3"/>
                                                            <w:left w:val="single" w:sz="2" w:space="0" w:color="D9D9E3"/>
                                                            <w:bottom w:val="single" w:sz="2" w:space="0" w:color="D9D9E3"/>
                                                            <w:right w:val="single" w:sz="2" w:space="0" w:color="D9D9E3"/>
                                                          </w:divBdr>
                                                          <w:divsChild>
                                                            <w:div w:id="1505827934">
                                                              <w:marLeft w:val="0"/>
                                                              <w:marRight w:val="0"/>
                                                              <w:marTop w:val="0"/>
                                                              <w:marBottom w:val="0"/>
                                                              <w:divBdr>
                                                                <w:top w:val="single" w:sz="2" w:space="0" w:color="D9D9E3"/>
                                                                <w:left w:val="single" w:sz="2" w:space="0" w:color="D9D9E3"/>
                                                                <w:bottom w:val="single" w:sz="2" w:space="0" w:color="D9D9E3"/>
                                                                <w:right w:val="single" w:sz="2" w:space="0" w:color="D9D9E3"/>
                                                              </w:divBdr>
                                                              <w:divsChild>
                                                                <w:div w:id="702943469">
                                                                  <w:marLeft w:val="0"/>
                                                                  <w:marRight w:val="0"/>
                                                                  <w:marTop w:val="0"/>
                                                                  <w:marBottom w:val="0"/>
                                                                  <w:divBdr>
                                                                    <w:top w:val="single" w:sz="2" w:space="0" w:color="D9D9E3"/>
                                                                    <w:left w:val="single" w:sz="2" w:space="0" w:color="D9D9E3"/>
                                                                    <w:bottom w:val="single" w:sz="2" w:space="0" w:color="D9D9E3"/>
                                                                    <w:right w:val="single" w:sz="2" w:space="0" w:color="D9D9E3"/>
                                                                  </w:divBdr>
                                                                  <w:divsChild>
                                                                    <w:div w:id="31086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773426">
                                          <w:marLeft w:val="0"/>
                                          <w:marRight w:val="0"/>
                                          <w:marTop w:val="0"/>
                                          <w:marBottom w:val="0"/>
                                          <w:divBdr>
                                            <w:top w:val="single" w:sz="2" w:space="0" w:color="D9D9E3"/>
                                            <w:left w:val="single" w:sz="2" w:space="0" w:color="D9D9E3"/>
                                            <w:bottom w:val="single" w:sz="2" w:space="0" w:color="D9D9E3"/>
                                            <w:right w:val="single" w:sz="2" w:space="0" w:color="D9D9E3"/>
                                          </w:divBdr>
                                          <w:divsChild>
                                            <w:div w:id="1919552886">
                                              <w:marLeft w:val="0"/>
                                              <w:marRight w:val="0"/>
                                              <w:marTop w:val="100"/>
                                              <w:marBottom w:val="100"/>
                                              <w:divBdr>
                                                <w:top w:val="single" w:sz="2" w:space="0" w:color="D9D9E3"/>
                                                <w:left w:val="single" w:sz="2" w:space="0" w:color="D9D9E3"/>
                                                <w:bottom w:val="single" w:sz="2" w:space="0" w:color="D9D9E3"/>
                                                <w:right w:val="single" w:sz="2" w:space="0" w:color="D9D9E3"/>
                                              </w:divBdr>
                                              <w:divsChild>
                                                <w:div w:id="225268474">
                                                  <w:marLeft w:val="0"/>
                                                  <w:marRight w:val="0"/>
                                                  <w:marTop w:val="0"/>
                                                  <w:marBottom w:val="0"/>
                                                  <w:divBdr>
                                                    <w:top w:val="single" w:sz="2" w:space="0" w:color="D9D9E3"/>
                                                    <w:left w:val="single" w:sz="2" w:space="0" w:color="D9D9E3"/>
                                                    <w:bottom w:val="single" w:sz="2" w:space="0" w:color="D9D9E3"/>
                                                    <w:right w:val="single" w:sz="2" w:space="0" w:color="D9D9E3"/>
                                                  </w:divBdr>
                                                  <w:divsChild>
                                                    <w:div w:id="1735854207">
                                                      <w:marLeft w:val="0"/>
                                                      <w:marRight w:val="0"/>
                                                      <w:marTop w:val="0"/>
                                                      <w:marBottom w:val="0"/>
                                                      <w:divBdr>
                                                        <w:top w:val="single" w:sz="2" w:space="0" w:color="D9D9E3"/>
                                                        <w:left w:val="single" w:sz="2" w:space="0" w:color="D9D9E3"/>
                                                        <w:bottom w:val="single" w:sz="2" w:space="0" w:color="D9D9E3"/>
                                                        <w:right w:val="single" w:sz="2" w:space="0" w:color="D9D9E3"/>
                                                      </w:divBdr>
                                                      <w:divsChild>
                                                        <w:div w:id="1457139394">
                                                          <w:marLeft w:val="0"/>
                                                          <w:marRight w:val="0"/>
                                                          <w:marTop w:val="0"/>
                                                          <w:marBottom w:val="0"/>
                                                          <w:divBdr>
                                                            <w:top w:val="single" w:sz="2" w:space="0" w:color="D9D9E3"/>
                                                            <w:left w:val="single" w:sz="2" w:space="0" w:color="D9D9E3"/>
                                                            <w:bottom w:val="single" w:sz="2" w:space="0" w:color="D9D9E3"/>
                                                            <w:right w:val="single" w:sz="2" w:space="0" w:color="D9D9E3"/>
                                                          </w:divBdr>
                                                          <w:divsChild>
                                                            <w:div w:id="801341438">
                                                              <w:marLeft w:val="0"/>
                                                              <w:marRight w:val="0"/>
                                                              <w:marTop w:val="0"/>
                                                              <w:marBottom w:val="0"/>
                                                              <w:divBdr>
                                                                <w:top w:val="single" w:sz="2" w:space="0" w:color="D9D9E3"/>
                                                                <w:left w:val="single" w:sz="2" w:space="0" w:color="D9D9E3"/>
                                                                <w:bottom w:val="single" w:sz="2" w:space="0" w:color="D9D9E3"/>
                                                                <w:right w:val="single" w:sz="2" w:space="0" w:color="D9D9E3"/>
                                                              </w:divBdr>
                                                              <w:divsChild>
                                                                <w:div w:id="611520768">
                                                                  <w:marLeft w:val="0"/>
                                                                  <w:marRight w:val="0"/>
                                                                  <w:marTop w:val="0"/>
                                                                  <w:marBottom w:val="0"/>
                                                                  <w:divBdr>
                                                                    <w:top w:val="single" w:sz="2" w:space="0" w:color="D9D9E3"/>
                                                                    <w:left w:val="single" w:sz="2" w:space="0" w:color="D9D9E3"/>
                                                                    <w:bottom w:val="single" w:sz="2" w:space="0" w:color="D9D9E3"/>
                                                                    <w:right w:val="single" w:sz="2" w:space="0" w:color="D9D9E3"/>
                                                                  </w:divBdr>
                                                                  <w:divsChild>
                                                                    <w:div w:id="582223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9021411">
                                                      <w:marLeft w:val="0"/>
                                                      <w:marRight w:val="0"/>
                                                      <w:marTop w:val="0"/>
                                                      <w:marBottom w:val="0"/>
                                                      <w:divBdr>
                                                        <w:top w:val="single" w:sz="2" w:space="0" w:color="D9D9E3"/>
                                                        <w:left w:val="single" w:sz="2" w:space="0" w:color="D9D9E3"/>
                                                        <w:bottom w:val="single" w:sz="2" w:space="0" w:color="D9D9E3"/>
                                                        <w:right w:val="single" w:sz="2" w:space="0" w:color="D9D9E3"/>
                                                      </w:divBdr>
                                                      <w:divsChild>
                                                        <w:div w:id="1788350891">
                                                          <w:marLeft w:val="0"/>
                                                          <w:marRight w:val="0"/>
                                                          <w:marTop w:val="0"/>
                                                          <w:marBottom w:val="0"/>
                                                          <w:divBdr>
                                                            <w:top w:val="single" w:sz="2" w:space="0" w:color="D9D9E3"/>
                                                            <w:left w:val="single" w:sz="2" w:space="0" w:color="D9D9E3"/>
                                                            <w:bottom w:val="single" w:sz="2" w:space="0" w:color="D9D9E3"/>
                                                            <w:right w:val="single" w:sz="2" w:space="0" w:color="D9D9E3"/>
                                                          </w:divBdr>
                                                        </w:div>
                                                        <w:div w:id="1020156604">
                                                          <w:marLeft w:val="0"/>
                                                          <w:marRight w:val="0"/>
                                                          <w:marTop w:val="0"/>
                                                          <w:marBottom w:val="0"/>
                                                          <w:divBdr>
                                                            <w:top w:val="single" w:sz="2" w:space="0" w:color="D9D9E3"/>
                                                            <w:left w:val="single" w:sz="2" w:space="0" w:color="D9D9E3"/>
                                                            <w:bottom w:val="single" w:sz="2" w:space="0" w:color="D9D9E3"/>
                                                            <w:right w:val="single" w:sz="2" w:space="0" w:color="D9D9E3"/>
                                                          </w:divBdr>
                                                          <w:divsChild>
                                                            <w:div w:id="1137181864">
                                                              <w:marLeft w:val="0"/>
                                                              <w:marRight w:val="0"/>
                                                              <w:marTop w:val="0"/>
                                                              <w:marBottom w:val="0"/>
                                                              <w:divBdr>
                                                                <w:top w:val="single" w:sz="2" w:space="0" w:color="D9D9E3"/>
                                                                <w:left w:val="single" w:sz="2" w:space="0" w:color="D9D9E3"/>
                                                                <w:bottom w:val="single" w:sz="2" w:space="0" w:color="D9D9E3"/>
                                                                <w:right w:val="single" w:sz="2" w:space="0" w:color="D9D9E3"/>
                                                              </w:divBdr>
                                                              <w:divsChild>
                                                                <w:div w:id="1868789907">
                                                                  <w:marLeft w:val="0"/>
                                                                  <w:marRight w:val="0"/>
                                                                  <w:marTop w:val="0"/>
                                                                  <w:marBottom w:val="0"/>
                                                                  <w:divBdr>
                                                                    <w:top w:val="single" w:sz="2" w:space="0" w:color="D9D9E3"/>
                                                                    <w:left w:val="single" w:sz="2" w:space="0" w:color="D9D9E3"/>
                                                                    <w:bottom w:val="single" w:sz="2" w:space="0" w:color="D9D9E3"/>
                                                                    <w:right w:val="single" w:sz="2" w:space="0" w:color="D9D9E3"/>
                                                                  </w:divBdr>
                                                                  <w:divsChild>
                                                                    <w:div w:id="1361709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2150976">
                                          <w:marLeft w:val="0"/>
                                          <w:marRight w:val="0"/>
                                          <w:marTop w:val="0"/>
                                          <w:marBottom w:val="0"/>
                                          <w:divBdr>
                                            <w:top w:val="single" w:sz="2" w:space="0" w:color="D9D9E3"/>
                                            <w:left w:val="single" w:sz="2" w:space="0" w:color="D9D9E3"/>
                                            <w:bottom w:val="single" w:sz="2" w:space="0" w:color="D9D9E3"/>
                                            <w:right w:val="single" w:sz="2" w:space="0" w:color="D9D9E3"/>
                                          </w:divBdr>
                                          <w:divsChild>
                                            <w:div w:id="121407811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253954">
                                                  <w:marLeft w:val="0"/>
                                                  <w:marRight w:val="0"/>
                                                  <w:marTop w:val="0"/>
                                                  <w:marBottom w:val="0"/>
                                                  <w:divBdr>
                                                    <w:top w:val="single" w:sz="2" w:space="0" w:color="D9D9E3"/>
                                                    <w:left w:val="single" w:sz="2" w:space="0" w:color="D9D9E3"/>
                                                    <w:bottom w:val="single" w:sz="2" w:space="0" w:color="D9D9E3"/>
                                                    <w:right w:val="single" w:sz="2" w:space="0" w:color="D9D9E3"/>
                                                  </w:divBdr>
                                                  <w:divsChild>
                                                    <w:div w:id="1836340866">
                                                      <w:marLeft w:val="0"/>
                                                      <w:marRight w:val="0"/>
                                                      <w:marTop w:val="0"/>
                                                      <w:marBottom w:val="0"/>
                                                      <w:divBdr>
                                                        <w:top w:val="single" w:sz="2" w:space="0" w:color="D9D9E3"/>
                                                        <w:left w:val="single" w:sz="2" w:space="0" w:color="D9D9E3"/>
                                                        <w:bottom w:val="single" w:sz="2" w:space="0" w:color="D9D9E3"/>
                                                        <w:right w:val="single" w:sz="2" w:space="0" w:color="D9D9E3"/>
                                                      </w:divBdr>
                                                      <w:divsChild>
                                                        <w:div w:id="2099789601">
                                                          <w:marLeft w:val="0"/>
                                                          <w:marRight w:val="0"/>
                                                          <w:marTop w:val="0"/>
                                                          <w:marBottom w:val="0"/>
                                                          <w:divBdr>
                                                            <w:top w:val="single" w:sz="2" w:space="0" w:color="D9D9E3"/>
                                                            <w:left w:val="single" w:sz="2" w:space="0" w:color="D9D9E3"/>
                                                            <w:bottom w:val="single" w:sz="2" w:space="0" w:color="D9D9E3"/>
                                                            <w:right w:val="single" w:sz="2" w:space="0" w:color="D9D9E3"/>
                                                          </w:divBdr>
                                                          <w:divsChild>
                                                            <w:div w:id="1141852121">
                                                              <w:marLeft w:val="0"/>
                                                              <w:marRight w:val="0"/>
                                                              <w:marTop w:val="0"/>
                                                              <w:marBottom w:val="0"/>
                                                              <w:divBdr>
                                                                <w:top w:val="single" w:sz="2" w:space="0" w:color="D9D9E3"/>
                                                                <w:left w:val="single" w:sz="2" w:space="0" w:color="D9D9E3"/>
                                                                <w:bottom w:val="single" w:sz="2" w:space="0" w:color="D9D9E3"/>
                                                                <w:right w:val="single" w:sz="2" w:space="0" w:color="D9D9E3"/>
                                                              </w:divBdr>
                                                              <w:divsChild>
                                                                <w:div w:id="2090149015">
                                                                  <w:marLeft w:val="0"/>
                                                                  <w:marRight w:val="0"/>
                                                                  <w:marTop w:val="0"/>
                                                                  <w:marBottom w:val="0"/>
                                                                  <w:divBdr>
                                                                    <w:top w:val="single" w:sz="2" w:space="0" w:color="D9D9E3"/>
                                                                    <w:left w:val="single" w:sz="2" w:space="0" w:color="D9D9E3"/>
                                                                    <w:bottom w:val="single" w:sz="2" w:space="0" w:color="D9D9E3"/>
                                                                    <w:right w:val="single" w:sz="2" w:space="0" w:color="D9D9E3"/>
                                                                  </w:divBdr>
                                                                  <w:divsChild>
                                                                    <w:div w:id="2142964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8372917">
                                                      <w:marLeft w:val="0"/>
                                                      <w:marRight w:val="0"/>
                                                      <w:marTop w:val="0"/>
                                                      <w:marBottom w:val="0"/>
                                                      <w:divBdr>
                                                        <w:top w:val="single" w:sz="2" w:space="0" w:color="D9D9E3"/>
                                                        <w:left w:val="single" w:sz="2" w:space="0" w:color="D9D9E3"/>
                                                        <w:bottom w:val="single" w:sz="2" w:space="0" w:color="D9D9E3"/>
                                                        <w:right w:val="single" w:sz="2" w:space="0" w:color="D9D9E3"/>
                                                      </w:divBdr>
                                                      <w:divsChild>
                                                        <w:div w:id="1625038707">
                                                          <w:marLeft w:val="0"/>
                                                          <w:marRight w:val="0"/>
                                                          <w:marTop w:val="0"/>
                                                          <w:marBottom w:val="0"/>
                                                          <w:divBdr>
                                                            <w:top w:val="single" w:sz="2" w:space="0" w:color="D9D9E3"/>
                                                            <w:left w:val="single" w:sz="2" w:space="0" w:color="D9D9E3"/>
                                                            <w:bottom w:val="single" w:sz="2" w:space="0" w:color="D9D9E3"/>
                                                            <w:right w:val="single" w:sz="2" w:space="0" w:color="D9D9E3"/>
                                                          </w:divBdr>
                                                        </w:div>
                                                        <w:div w:id="1025254130">
                                                          <w:marLeft w:val="0"/>
                                                          <w:marRight w:val="0"/>
                                                          <w:marTop w:val="0"/>
                                                          <w:marBottom w:val="0"/>
                                                          <w:divBdr>
                                                            <w:top w:val="single" w:sz="2" w:space="0" w:color="D9D9E3"/>
                                                            <w:left w:val="single" w:sz="2" w:space="0" w:color="D9D9E3"/>
                                                            <w:bottom w:val="single" w:sz="2" w:space="0" w:color="D9D9E3"/>
                                                            <w:right w:val="single" w:sz="2" w:space="0" w:color="D9D9E3"/>
                                                          </w:divBdr>
                                                          <w:divsChild>
                                                            <w:div w:id="457531774">
                                                              <w:marLeft w:val="0"/>
                                                              <w:marRight w:val="0"/>
                                                              <w:marTop w:val="0"/>
                                                              <w:marBottom w:val="0"/>
                                                              <w:divBdr>
                                                                <w:top w:val="single" w:sz="2" w:space="0" w:color="D9D9E3"/>
                                                                <w:left w:val="single" w:sz="2" w:space="0" w:color="D9D9E3"/>
                                                                <w:bottom w:val="single" w:sz="2" w:space="0" w:color="D9D9E3"/>
                                                                <w:right w:val="single" w:sz="2" w:space="0" w:color="D9D9E3"/>
                                                              </w:divBdr>
                                                              <w:divsChild>
                                                                <w:div w:id="1674601066">
                                                                  <w:marLeft w:val="0"/>
                                                                  <w:marRight w:val="0"/>
                                                                  <w:marTop w:val="0"/>
                                                                  <w:marBottom w:val="0"/>
                                                                  <w:divBdr>
                                                                    <w:top w:val="single" w:sz="2" w:space="0" w:color="D9D9E3"/>
                                                                    <w:left w:val="single" w:sz="2" w:space="0" w:color="D9D9E3"/>
                                                                    <w:bottom w:val="single" w:sz="2" w:space="0" w:color="D9D9E3"/>
                                                                    <w:right w:val="single" w:sz="2" w:space="0" w:color="D9D9E3"/>
                                                                  </w:divBdr>
                                                                  <w:divsChild>
                                                                    <w:div w:id="862010365">
                                                                      <w:marLeft w:val="0"/>
                                                                      <w:marRight w:val="0"/>
                                                                      <w:marTop w:val="0"/>
                                                                      <w:marBottom w:val="0"/>
                                                                      <w:divBdr>
                                                                        <w:top w:val="single" w:sz="2" w:space="0" w:color="D9D9E3"/>
                                                                        <w:left w:val="single" w:sz="2" w:space="0" w:color="D9D9E3"/>
                                                                        <w:bottom w:val="single" w:sz="2" w:space="0" w:color="D9D9E3"/>
                                                                        <w:right w:val="single" w:sz="2" w:space="0" w:color="D9D9E3"/>
                                                                      </w:divBdr>
                                                                      <w:divsChild>
                                                                        <w:div w:id="755060090">
                                                                          <w:marLeft w:val="0"/>
                                                                          <w:marRight w:val="0"/>
                                                                          <w:marTop w:val="0"/>
                                                                          <w:marBottom w:val="0"/>
                                                                          <w:divBdr>
                                                                            <w:top w:val="single" w:sz="2" w:space="0" w:color="D9D9E3"/>
                                                                            <w:left w:val="single" w:sz="2" w:space="0" w:color="D9D9E3"/>
                                                                            <w:bottom w:val="single" w:sz="2" w:space="0" w:color="D9D9E3"/>
                                                                            <w:right w:val="single" w:sz="2" w:space="0" w:color="D9D9E3"/>
                                                                          </w:divBdr>
                                                                          <w:divsChild>
                                                                            <w:div w:id="227965175">
                                                                              <w:marLeft w:val="0"/>
                                                                              <w:marRight w:val="0"/>
                                                                              <w:marTop w:val="0"/>
                                                                              <w:marBottom w:val="0"/>
                                                                              <w:divBdr>
                                                                                <w:top w:val="single" w:sz="2" w:space="0" w:color="D9D9E3"/>
                                                                                <w:left w:val="single" w:sz="2" w:space="0" w:color="D9D9E3"/>
                                                                                <w:bottom w:val="single" w:sz="2" w:space="0" w:color="D9D9E3"/>
                                                                                <w:right w:val="single" w:sz="2" w:space="0" w:color="D9D9E3"/>
                                                                              </w:divBdr>
                                                                            </w:div>
                                                                            <w:div w:id="1062944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8251931">
                                                                          <w:marLeft w:val="0"/>
                                                                          <w:marRight w:val="0"/>
                                                                          <w:marTop w:val="0"/>
                                                                          <w:marBottom w:val="0"/>
                                                                          <w:divBdr>
                                                                            <w:top w:val="single" w:sz="2" w:space="0" w:color="D9D9E3"/>
                                                                            <w:left w:val="single" w:sz="2" w:space="0" w:color="D9D9E3"/>
                                                                            <w:bottom w:val="single" w:sz="2" w:space="0" w:color="D9D9E3"/>
                                                                            <w:right w:val="single" w:sz="2" w:space="0" w:color="D9D9E3"/>
                                                                          </w:divBdr>
                                                                          <w:divsChild>
                                                                            <w:div w:id="1804537130">
                                                                              <w:marLeft w:val="0"/>
                                                                              <w:marRight w:val="0"/>
                                                                              <w:marTop w:val="0"/>
                                                                              <w:marBottom w:val="0"/>
                                                                              <w:divBdr>
                                                                                <w:top w:val="single" w:sz="2" w:space="0" w:color="D9D9E3"/>
                                                                                <w:left w:val="single" w:sz="2" w:space="0" w:color="D9D9E3"/>
                                                                                <w:bottom w:val="single" w:sz="2" w:space="0" w:color="D9D9E3"/>
                                                                                <w:right w:val="single" w:sz="2" w:space="0" w:color="D9D9E3"/>
                                                                              </w:divBdr>
                                                                            </w:div>
                                                                            <w:div w:id="2123114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0023633">
                                          <w:marLeft w:val="0"/>
                                          <w:marRight w:val="0"/>
                                          <w:marTop w:val="0"/>
                                          <w:marBottom w:val="0"/>
                                          <w:divBdr>
                                            <w:top w:val="single" w:sz="2" w:space="0" w:color="D9D9E3"/>
                                            <w:left w:val="single" w:sz="2" w:space="0" w:color="D9D9E3"/>
                                            <w:bottom w:val="single" w:sz="2" w:space="0" w:color="D9D9E3"/>
                                            <w:right w:val="single" w:sz="2" w:space="0" w:color="D9D9E3"/>
                                          </w:divBdr>
                                          <w:divsChild>
                                            <w:div w:id="767233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7277745">
                                                  <w:marLeft w:val="0"/>
                                                  <w:marRight w:val="0"/>
                                                  <w:marTop w:val="0"/>
                                                  <w:marBottom w:val="0"/>
                                                  <w:divBdr>
                                                    <w:top w:val="single" w:sz="2" w:space="0" w:color="D9D9E3"/>
                                                    <w:left w:val="single" w:sz="2" w:space="0" w:color="D9D9E3"/>
                                                    <w:bottom w:val="single" w:sz="2" w:space="0" w:color="D9D9E3"/>
                                                    <w:right w:val="single" w:sz="2" w:space="0" w:color="D9D9E3"/>
                                                  </w:divBdr>
                                                  <w:divsChild>
                                                    <w:div w:id="551236603">
                                                      <w:marLeft w:val="0"/>
                                                      <w:marRight w:val="0"/>
                                                      <w:marTop w:val="0"/>
                                                      <w:marBottom w:val="0"/>
                                                      <w:divBdr>
                                                        <w:top w:val="single" w:sz="2" w:space="0" w:color="D9D9E3"/>
                                                        <w:left w:val="single" w:sz="2" w:space="0" w:color="D9D9E3"/>
                                                        <w:bottom w:val="single" w:sz="2" w:space="0" w:color="D9D9E3"/>
                                                        <w:right w:val="single" w:sz="2" w:space="0" w:color="D9D9E3"/>
                                                      </w:divBdr>
                                                      <w:divsChild>
                                                        <w:div w:id="2130080376">
                                                          <w:marLeft w:val="0"/>
                                                          <w:marRight w:val="0"/>
                                                          <w:marTop w:val="0"/>
                                                          <w:marBottom w:val="0"/>
                                                          <w:divBdr>
                                                            <w:top w:val="single" w:sz="2" w:space="0" w:color="D9D9E3"/>
                                                            <w:left w:val="single" w:sz="2" w:space="0" w:color="D9D9E3"/>
                                                            <w:bottom w:val="single" w:sz="2" w:space="0" w:color="D9D9E3"/>
                                                            <w:right w:val="single" w:sz="2" w:space="0" w:color="D9D9E3"/>
                                                          </w:divBdr>
                                                          <w:divsChild>
                                                            <w:div w:id="1463307589">
                                                              <w:marLeft w:val="0"/>
                                                              <w:marRight w:val="0"/>
                                                              <w:marTop w:val="0"/>
                                                              <w:marBottom w:val="0"/>
                                                              <w:divBdr>
                                                                <w:top w:val="single" w:sz="2" w:space="0" w:color="D9D9E3"/>
                                                                <w:left w:val="single" w:sz="2" w:space="0" w:color="D9D9E3"/>
                                                                <w:bottom w:val="single" w:sz="2" w:space="0" w:color="D9D9E3"/>
                                                                <w:right w:val="single" w:sz="2" w:space="0" w:color="D9D9E3"/>
                                                              </w:divBdr>
                                                              <w:divsChild>
                                                                <w:div w:id="436680473">
                                                                  <w:marLeft w:val="0"/>
                                                                  <w:marRight w:val="0"/>
                                                                  <w:marTop w:val="0"/>
                                                                  <w:marBottom w:val="0"/>
                                                                  <w:divBdr>
                                                                    <w:top w:val="single" w:sz="2" w:space="0" w:color="D9D9E3"/>
                                                                    <w:left w:val="single" w:sz="2" w:space="0" w:color="D9D9E3"/>
                                                                    <w:bottom w:val="single" w:sz="2" w:space="0" w:color="D9D9E3"/>
                                                                    <w:right w:val="single" w:sz="2" w:space="0" w:color="D9D9E3"/>
                                                                  </w:divBdr>
                                                                  <w:divsChild>
                                                                    <w:div w:id="206887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607061">
                                                      <w:marLeft w:val="0"/>
                                                      <w:marRight w:val="0"/>
                                                      <w:marTop w:val="0"/>
                                                      <w:marBottom w:val="0"/>
                                                      <w:divBdr>
                                                        <w:top w:val="single" w:sz="2" w:space="0" w:color="D9D9E3"/>
                                                        <w:left w:val="single" w:sz="2" w:space="0" w:color="D9D9E3"/>
                                                        <w:bottom w:val="single" w:sz="2" w:space="0" w:color="D9D9E3"/>
                                                        <w:right w:val="single" w:sz="2" w:space="0" w:color="D9D9E3"/>
                                                      </w:divBdr>
                                                      <w:divsChild>
                                                        <w:div w:id="761296869">
                                                          <w:marLeft w:val="0"/>
                                                          <w:marRight w:val="0"/>
                                                          <w:marTop w:val="0"/>
                                                          <w:marBottom w:val="0"/>
                                                          <w:divBdr>
                                                            <w:top w:val="single" w:sz="2" w:space="0" w:color="D9D9E3"/>
                                                            <w:left w:val="single" w:sz="2" w:space="0" w:color="D9D9E3"/>
                                                            <w:bottom w:val="single" w:sz="2" w:space="0" w:color="D9D9E3"/>
                                                            <w:right w:val="single" w:sz="2" w:space="0" w:color="D9D9E3"/>
                                                          </w:divBdr>
                                                        </w:div>
                                                        <w:div w:id="898368662">
                                                          <w:marLeft w:val="0"/>
                                                          <w:marRight w:val="0"/>
                                                          <w:marTop w:val="0"/>
                                                          <w:marBottom w:val="0"/>
                                                          <w:divBdr>
                                                            <w:top w:val="single" w:sz="2" w:space="0" w:color="D9D9E3"/>
                                                            <w:left w:val="single" w:sz="2" w:space="0" w:color="D9D9E3"/>
                                                            <w:bottom w:val="single" w:sz="2" w:space="0" w:color="D9D9E3"/>
                                                            <w:right w:val="single" w:sz="2" w:space="0" w:color="D9D9E3"/>
                                                          </w:divBdr>
                                                          <w:divsChild>
                                                            <w:div w:id="264269796">
                                                              <w:marLeft w:val="0"/>
                                                              <w:marRight w:val="0"/>
                                                              <w:marTop w:val="0"/>
                                                              <w:marBottom w:val="0"/>
                                                              <w:divBdr>
                                                                <w:top w:val="single" w:sz="2" w:space="0" w:color="D9D9E3"/>
                                                                <w:left w:val="single" w:sz="2" w:space="0" w:color="D9D9E3"/>
                                                                <w:bottom w:val="single" w:sz="2" w:space="0" w:color="D9D9E3"/>
                                                                <w:right w:val="single" w:sz="2" w:space="0" w:color="D9D9E3"/>
                                                              </w:divBdr>
                                                              <w:divsChild>
                                                                <w:div w:id="1222253864">
                                                                  <w:marLeft w:val="0"/>
                                                                  <w:marRight w:val="0"/>
                                                                  <w:marTop w:val="0"/>
                                                                  <w:marBottom w:val="0"/>
                                                                  <w:divBdr>
                                                                    <w:top w:val="single" w:sz="2" w:space="0" w:color="D9D9E3"/>
                                                                    <w:left w:val="single" w:sz="2" w:space="0" w:color="D9D9E3"/>
                                                                    <w:bottom w:val="single" w:sz="2" w:space="0" w:color="D9D9E3"/>
                                                                    <w:right w:val="single" w:sz="2" w:space="0" w:color="D9D9E3"/>
                                                                  </w:divBdr>
                                                                  <w:divsChild>
                                                                    <w:div w:id="114427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450579">
                                          <w:marLeft w:val="0"/>
                                          <w:marRight w:val="0"/>
                                          <w:marTop w:val="0"/>
                                          <w:marBottom w:val="0"/>
                                          <w:divBdr>
                                            <w:top w:val="single" w:sz="2" w:space="0" w:color="D9D9E3"/>
                                            <w:left w:val="single" w:sz="2" w:space="0" w:color="D9D9E3"/>
                                            <w:bottom w:val="single" w:sz="2" w:space="0" w:color="D9D9E3"/>
                                            <w:right w:val="single" w:sz="2" w:space="0" w:color="D9D9E3"/>
                                          </w:divBdr>
                                          <w:divsChild>
                                            <w:div w:id="20672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54595">
                                                  <w:marLeft w:val="0"/>
                                                  <w:marRight w:val="0"/>
                                                  <w:marTop w:val="0"/>
                                                  <w:marBottom w:val="0"/>
                                                  <w:divBdr>
                                                    <w:top w:val="single" w:sz="2" w:space="0" w:color="D9D9E3"/>
                                                    <w:left w:val="single" w:sz="2" w:space="0" w:color="D9D9E3"/>
                                                    <w:bottom w:val="single" w:sz="2" w:space="0" w:color="D9D9E3"/>
                                                    <w:right w:val="single" w:sz="2" w:space="0" w:color="D9D9E3"/>
                                                  </w:divBdr>
                                                  <w:divsChild>
                                                    <w:div w:id="1465738574">
                                                      <w:marLeft w:val="0"/>
                                                      <w:marRight w:val="0"/>
                                                      <w:marTop w:val="0"/>
                                                      <w:marBottom w:val="0"/>
                                                      <w:divBdr>
                                                        <w:top w:val="single" w:sz="2" w:space="0" w:color="D9D9E3"/>
                                                        <w:left w:val="single" w:sz="2" w:space="0" w:color="D9D9E3"/>
                                                        <w:bottom w:val="single" w:sz="2" w:space="0" w:color="D9D9E3"/>
                                                        <w:right w:val="single" w:sz="2" w:space="0" w:color="D9D9E3"/>
                                                      </w:divBdr>
                                                      <w:divsChild>
                                                        <w:div w:id="1772971578">
                                                          <w:marLeft w:val="0"/>
                                                          <w:marRight w:val="0"/>
                                                          <w:marTop w:val="0"/>
                                                          <w:marBottom w:val="0"/>
                                                          <w:divBdr>
                                                            <w:top w:val="single" w:sz="2" w:space="0" w:color="D9D9E3"/>
                                                            <w:left w:val="single" w:sz="2" w:space="0" w:color="D9D9E3"/>
                                                            <w:bottom w:val="single" w:sz="2" w:space="0" w:color="D9D9E3"/>
                                                            <w:right w:val="single" w:sz="2" w:space="0" w:color="D9D9E3"/>
                                                          </w:divBdr>
                                                          <w:divsChild>
                                                            <w:div w:id="1191724336">
                                                              <w:marLeft w:val="0"/>
                                                              <w:marRight w:val="0"/>
                                                              <w:marTop w:val="0"/>
                                                              <w:marBottom w:val="0"/>
                                                              <w:divBdr>
                                                                <w:top w:val="single" w:sz="2" w:space="0" w:color="D9D9E3"/>
                                                                <w:left w:val="single" w:sz="2" w:space="0" w:color="D9D9E3"/>
                                                                <w:bottom w:val="single" w:sz="2" w:space="0" w:color="D9D9E3"/>
                                                                <w:right w:val="single" w:sz="2" w:space="0" w:color="D9D9E3"/>
                                                              </w:divBdr>
                                                              <w:divsChild>
                                                                <w:div w:id="1901401295">
                                                                  <w:marLeft w:val="0"/>
                                                                  <w:marRight w:val="0"/>
                                                                  <w:marTop w:val="0"/>
                                                                  <w:marBottom w:val="0"/>
                                                                  <w:divBdr>
                                                                    <w:top w:val="single" w:sz="2" w:space="0" w:color="D9D9E3"/>
                                                                    <w:left w:val="single" w:sz="2" w:space="0" w:color="D9D9E3"/>
                                                                    <w:bottom w:val="single" w:sz="2" w:space="0" w:color="D9D9E3"/>
                                                                    <w:right w:val="single" w:sz="2" w:space="0" w:color="D9D9E3"/>
                                                                  </w:divBdr>
                                                                  <w:divsChild>
                                                                    <w:div w:id="108993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436908">
                                                      <w:marLeft w:val="0"/>
                                                      <w:marRight w:val="0"/>
                                                      <w:marTop w:val="0"/>
                                                      <w:marBottom w:val="0"/>
                                                      <w:divBdr>
                                                        <w:top w:val="single" w:sz="2" w:space="0" w:color="D9D9E3"/>
                                                        <w:left w:val="single" w:sz="2" w:space="0" w:color="D9D9E3"/>
                                                        <w:bottom w:val="single" w:sz="2" w:space="0" w:color="D9D9E3"/>
                                                        <w:right w:val="single" w:sz="2" w:space="0" w:color="D9D9E3"/>
                                                      </w:divBdr>
                                                      <w:divsChild>
                                                        <w:div w:id="2125423613">
                                                          <w:marLeft w:val="0"/>
                                                          <w:marRight w:val="0"/>
                                                          <w:marTop w:val="0"/>
                                                          <w:marBottom w:val="0"/>
                                                          <w:divBdr>
                                                            <w:top w:val="single" w:sz="2" w:space="0" w:color="D9D9E3"/>
                                                            <w:left w:val="single" w:sz="2" w:space="0" w:color="D9D9E3"/>
                                                            <w:bottom w:val="single" w:sz="2" w:space="0" w:color="D9D9E3"/>
                                                            <w:right w:val="single" w:sz="2" w:space="0" w:color="D9D9E3"/>
                                                          </w:divBdr>
                                                        </w:div>
                                                        <w:div w:id="714429429">
                                                          <w:marLeft w:val="0"/>
                                                          <w:marRight w:val="0"/>
                                                          <w:marTop w:val="0"/>
                                                          <w:marBottom w:val="0"/>
                                                          <w:divBdr>
                                                            <w:top w:val="single" w:sz="2" w:space="0" w:color="D9D9E3"/>
                                                            <w:left w:val="single" w:sz="2" w:space="0" w:color="D9D9E3"/>
                                                            <w:bottom w:val="single" w:sz="2" w:space="0" w:color="D9D9E3"/>
                                                            <w:right w:val="single" w:sz="2" w:space="0" w:color="D9D9E3"/>
                                                          </w:divBdr>
                                                          <w:divsChild>
                                                            <w:div w:id="1658219415">
                                                              <w:marLeft w:val="0"/>
                                                              <w:marRight w:val="0"/>
                                                              <w:marTop w:val="0"/>
                                                              <w:marBottom w:val="0"/>
                                                              <w:divBdr>
                                                                <w:top w:val="single" w:sz="2" w:space="0" w:color="D9D9E3"/>
                                                                <w:left w:val="single" w:sz="2" w:space="0" w:color="D9D9E3"/>
                                                                <w:bottom w:val="single" w:sz="2" w:space="0" w:color="D9D9E3"/>
                                                                <w:right w:val="single" w:sz="2" w:space="0" w:color="D9D9E3"/>
                                                              </w:divBdr>
                                                              <w:divsChild>
                                                                <w:div w:id="1257639055">
                                                                  <w:marLeft w:val="0"/>
                                                                  <w:marRight w:val="0"/>
                                                                  <w:marTop w:val="0"/>
                                                                  <w:marBottom w:val="0"/>
                                                                  <w:divBdr>
                                                                    <w:top w:val="single" w:sz="2" w:space="0" w:color="D9D9E3"/>
                                                                    <w:left w:val="single" w:sz="2" w:space="0" w:color="D9D9E3"/>
                                                                    <w:bottom w:val="single" w:sz="2" w:space="0" w:color="D9D9E3"/>
                                                                    <w:right w:val="single" w:sz="2" w:space="0" w:color="D9D9E3"/>
                                                                  </w:divBdr>
                                                                  <w:divsChild>
                                                                    <w:div w:id="1821729971">
                                                                      <w:marLeft w:val="0"/>
                                                                      <w:marRight w:val="0"/>
                                                                      <w:marTop w:val="0"/>
                                                                      <w:marBottom w:val="0"/>
                                                                      <w:divBdr>
                                                                        <w:top w:val="single" w:sz="2" w:space="0" w:color="D9D9E3"/>
                                                                        <w:left w:val="single" w:sz="2" w:space="0" w:color="D9D9E3"/>
                                                                        <w:bottom w:val="single" w:sz="2" w:space="0" w:color="D9D9E3"/>
                                                                        <w:right w:val="single" w:sz="2" w:space="0" w:color="D9D9E3"/>
                                                                      </w:divBdr>
                                                                      <w:divsChild>
                                                                        <w:div w:id="445346591">
                                                                          <w:marLeft w:val="0"/>
                                                                          <w:marRight w:val="0"/>
                                                                          <w:marTop w:val="0"/>
                                                                          <w:marBottom w:val="0"/>
                                                                          <w:divBdr>
                                                                            <w:top w:val="single" w:sz="2" w:space="0" w:color="D9D9E3"/>
                                                                            <w:left w:val="single" w:sz="2" w:space="0" w:color="D9D9E3"/>
                                                                            <w:bottom w:val="single" w:sz="2" w:space="0" w:color="D9D9E3"/>
                                                                            <w:right w:val="single" w:sz="2" w:space="0" w:color="D9D9E3"/>
                                                                          </w:divBdr>
                                                                          <w:divsChild>
                                                                            <w:div w:id="1280139736">
                                                                              <w:marLeft w:val="0"/>
                                                                              <w:marRight w:val="0"/>
                                                                              <w:marTop w:val="0"/>
                                                                              <w:marBottom w:val="0"/>
                                                                              <w:divBdr>
                                                                                <w:top w:val="single" w:sz="2" w:space="0" w:color="D9D9E3"/>
                                                                                <w:left w:val="single" w:sz="2" w:space="0" w:color="D9D9E3"/>
                                                                                <w:bottom w:val="single" w:sz="2" w:space="0" w:color="D9D9E3"/>
                                                                                <w:right w:val="single" w:sz="2" w:space="0" w:color="D9D9E3"/>
                                                                              </w:divBdr>
                                                                            </w:div>
                                                                            <w:div w:id="119376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9302172">
                                                                          <w:marLeft w:val="0"/>
                                                                          <w:marRight w:val="0"/>
                                                                          <w:marTop w:val="0"/>
                                                                          <w:marBottom w:val="0"/>
                                                                          <w:divBdr>
                                                                            <w:top w:val="single" w:sz="2" w:space="0" w:color="D9D9E3"/>
                                                                            <w:left w:val="single" w:sz="2" w:space="0" w:color="D9D9E3"/>
                                                                            <w:bottom w:val="single" w:sz="2" w:space="0" w:color="D9D9E3"/>
                                                                            <w:right w:val="single" w:sz="2" w:space="0" w:color="D9D9E3"/>
                                                                          </w:divBdr>
                                                                          <w:divsChild>
                                                                            <w:div w:id="161238876">
                                                                              <w:marLeft w:val="0"/>
                                                                              <w:marRight w:val="0"/>
                                                                              <w:marTop w:val="0"/>
                                                                              <w:marBottom w:val="0"/>
                                                                              <w:divBdr>
                                                                                <w:top w:val="single" w:sz="2" w:space="0" w:color="D9D9E3"/>
                                                                                <w:left w:val="single" w:sz="2" w:space="0" w:color="D9D9E3"/>
                                                                                <w:bottom w:val="single" w:sz="2" w:space="0" w:color="D9D9E3"/>
                                                                                <w:right w:val="single" w:sz="2" w:space="0" w:color="D9D9E3"/>
                                                                              </w:divBdr>
                                                                            </w:div>
                                                                            <w:div w:id="59933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646288">
                                                                          <w:marLeft w:val="0"/>
                                                                          <w:marRight w:val="0"/>
                                                                          <w:marTop w:val="0"/>
                                                                          <w:marBottom w:val="0"/>
                                                                          <w:divBdr>
                                                                            <w:top w:val="single" w:sz="2" w:space="0" w:color="D9D9E3"/>
                                                                            <w:left w:val="single" w:sz="2" w:space="0" w:color="D9D9E3"/>
                                                                            <w:bottom w:val="single" w:sz="2" w:space="0" w:color="D9D9E3"/>
                                                                            <w:right w:val="single" w:sz="2" w:space="0" w:color="D9D9E3"/>
                                                                          </w:divBdr>
                                                                          <w:divsChild>
                                                                            <w:div w:id="672340168">
                                                                              <w:marLeft w:val="0"/>
                                                                              <w:marRight w:val="0"/>
                                                                              <w:marTop w:val="0"/>
                                                                              <w:marBottom w:val="0"/>
                                                                              <w:divBdr>
                                                                                <w:top w:val="single" w:sz="2" w:space="0" w:color="D9D9E3"/>
                                                                                <w:left w:val="single" w:sz="2" w:space="0" w:color="D9D9E3"/>
                                                                                <w:bottom w:val="single" w:sz="2" w:space="0" w:color="D9D9E3"/>
                                                                                <w:right w:val="single" w:sz="2" w:space="0" w:color="D9D9E3"/>
                                                                              </w:divBdr>
                                                                            </w:div>
                                                                            <w:div w:id="891306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1154008">
                                                                          <w:marLeft w:val="0"/>
                                                                          <w:marRight w:val="0"/>
                                                                          <w:marTop w:val="0"/>
                                                                          <w:marBottom w:val="0"/>
                                                                          <w:divBdr>
                                                                            <w:top w:val="single" w:sz="2" w:space="0" w:color="D9D9E3"/>
                                                                            <w:left w:val="single" w:sz="2" w:space="0" w:color="D9D9E3"/>
                                                                            <w:bottom w:val="single" w:sz="2" w:space="0" w:color="D9D9E3"/>
                                                                            <w:right w:val="single" w:sz="2" w:space="0" w:color="D9D9E3"/>
                                                                          </w:divBdr>
                                                                          <w:divsChild>
                                                                            <w:div w:id="498892625">
                                                                              <w:marLeft w:val="0"/>
                                                                              <w:marRight w:val="0"/>
                                                                              <w:marTop w:val="0"/>
                                                                              <w:marBottom w:val="0"/>
                                                                              <w:divBdr>
                                                                                <w:top w:val="single" w:sz="2" w:space="0" w:color="D9D9E3"/>
                                                                                <w:left w:val="single" w:sz="2" w:space="0" w:color="D9D9E3"/>
                                                                                <w:bottom w:val="single" w:sz="2" w:space="0" w:color="D9D9E3"/>
                                                                                <w:right w:val="single" w:sz="2" w:space="0" w:color="D9D9E3"/>
                                                                              </w:divBdr>
                                                                            </w:div>
                                                                            <w:div w:id="10728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571346">
                                                                          <w:marLeft w:val="0"/>
                                                                          <w:marRight w:val="0"/>
                                                                          <w:marTop w:val="0"/>
                                                                          <w:marBottom w:val="0"/>
                                                                          <w:divBdr>
                                                                            <w:top w:val="single" w:sz="2" w:space="0" w:color="D9D9E3"/>
                                                                            <w:left w:val="single" w:sz="2" w:space="0" w:color="D9D9E3"/>
                                                                            <w:bottom w:val="single" w:sz="2" w:space="0" w:color="D9D9E3"/>
                                                                            <w:right w:val="single" w:sz="2" w:space="0" w:color="D9D9E3"/>
                                                                          </w:divBdr>
                                                                          <w:divsChild>
                                                                            <w:div w:id="1378161553">
                                                                              <w:marLeft w:val="0"/>
                                                                              <w:marRight w:val="0"/>
                                                                              <w:marTop w:val="0"/>
                                                                              <w:marBottom w:val="0"/>
                                                                              <w:divBdr>
                                                                                <w:top w:val="single" w:sz="2" w:space="0" w:color="D9D9E3"/>
                                                                                <w:left w:val="single" w:sz="2" w:space="0" w:color="D9D9E3"/>
                                                                                <w:bottom w:val="single" w:sz="2" w:space="0" w:color="D9D9E3"/>
                                                                                <w:right w:val="single" w:sz="2" w:space="0" w:color="D9D9E3"/>
                                                                              </w:divBdr>
                                                                            </w:div>
                                                                            <w:div w:id="824972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6691156">
                                          <w:marLeft w:val="0"/>
                                          <w:marRight w:val="0"/>
                                          <w:marTop w:val="0"/>
                                          <w:marBottom w:val="0"/>
                                          <w:divBdr>
                                            <w:top w:val="single" w:sz="2" w:space="0" w:color="D9D9E3"/>
                                            <w:left w:val="single" w:sz="2" w:space="0" w:color="D9D9E3"/>
                                            <w:bottom w:val="single" w:sz="2" w:space="0" w:color="D9D9E3"/>
                                            <w:right w:val="single" w:sz="2" w:space="0" w:color="D9D9E3"/>
                                          </w:divBdr>
                                          <w:divsChild>
                                            <w:div w:id="99230383">
                                              <w:marLeft w:val="0"/>
                                              <w:marRight w:val="0"/>
                                              <w:marTop w:val="100"/>
                                              <w:marBottom w:val="100"/>
                                              <w:divBdr>
                                                <w:top w:val="single" w:sz="2" w:space="0" w:color="D9D9E3"/>
                                                <w:left w:val="single" w:sz="2" w:space="0" w:color="D9D9E3"/>
                                                <w:bottom w:val="single" w:sz="2" w:space="0" w:color="D9D9E3"/>
                                                <w:right w:val="single" w:sz="2" w:space="0" w:color="D9D9E3"/>
                                              </w:divBdr>
                                              <w:divsChild>
                                                <w:div w:id="894510429">
                                                  <w:marLeft w:val="0"/>
                                                  <w:marRight w:val="0"/>
                                                  <w:marTop w:val="0"/>
                                                  <w:marBottom w:val="0"/>
                                                  <w:divBdr>
                                                    <w:top w:val="single" w:sz="2" w:space="0" w:color="D9D9E3"/>
                                                    <w:left w:val="single" w:sz="2" w:space="0" w:color="D9D9E3"/>
                                                    <w:bottom w:val="single" w:sz="2" w:space="0" w:color="D9D9E3"/>
                                                    <w:right w:val="single" w:sz="2" w:space="0" w:color="D9D9E3"/>
                                                  </w:divBdr>
                                                  <w:divsChild>
                                                    <w:div w:id="291133333">
                                                      <w:marLeft w:val="0"/>
                                                      <w:marRight w:val="0"/>
                                                      <w:marTop w:val="0"/>
                                                      <w:marBottom w:val="0"/>
                                                      <w:divBdr>
                                                        <w:top w:val="single" w:sz="2" w:space="0" w:color="D9D9E3"/>
                                                        <w:left w:val="single" w:sz="2" w:space="0" w:color="D9D9E3"/>
                                                        <w:bottom w:val="single" w:sz="2" w:space="0" w:color="D9D9E3"/>
                                                        <w:right w:val="single" w:sz="2" w:space="0" w:color="D9D9E3"/>
                                                      </w:divBdr>
                                                      <w:divsChild>
                                                        <w:div w:id="751699605">
                                                          <w:marLeft w:val="0"/>
                                                          <w:marRight w:val="0"/>
                                                          <w:marTop w:val="0"/>
                                                          <w:marBottom w:val="0"/>
                                                          <w:divBdr>
                                                            <w:top w:val="single" w:sz="2" w:space="0" w:color="D9D9E3"/>
                                                            <w:left w:val="single" w:sz="2" w:space="0" w:color="D9D9E3"/>
                                                            <w:bottom w:val="single" w:sz="2" w:space="0" w:color="D9D9E3"/>
                                                            <w:right w:val="single" w:sz="2" w:space="0" w:color="D9D9E3"/>
                                                          </w:divBdr>
                                                          <w:divsChild>
                                                            <w:div w:id="738748504">
                                                              <w:marLeft w:val="0"/>
                                                              <w:marRight w:val="0"/>
                                                              <w:marTop w:val="0"/>
                                                              <w:marBottom w:val="0"/>
                                                              <w:divBdr>
                                                                <w:top w:val="single" w:sz="2" w:space="0" w:color="D9D9E3"/>
                                                                <w:left w:val="single" w:sz="2" w:space="0" w:color="D9D9E3"/>
                                                                <w:bottom w:val="single" w:sz="2" w:space="0" w:color="D9D9E3"/>
                                                                <w:right w:val="single" w:sz="2" w:space="0" w:color="D9D9E3"/>
                                                              </w:divBdr>
                                                              <w:divsChild>
                                                                <w:div w:id="1514101060">
                                                                  <w:marLeft w:val="0"/>
                                                                  <w:marRight w:val="0"/>
                                                                  <w:marTop w:val="0"/>
                                                                  <w:marBottom w:val="0"/>
                                                                  <w:divBdr>
                                                                    <w:top w:val="single" w:sz="2" w:space="0" w:color="D9D9E3"/>
                                                                    <w:left w:val="single" w:sz="2" w:space="0" w:color="D9D9E3"/>
                                                                    <w:bottom w:val="single" w:sz="2" w:space="0" w:color="D9D9E3"/>
                                                                    <w:right w:val="single" w:sz="2" w:space="0" w:color="D9D9E3"/>
                                                                  </w:divBdr>
                                                                  <w:divsChild>
                                                                    <w:div w:id="1007833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665344">
                                                      <w:marLeft w:val="0"/>
                                                      <w:marRight w:val="0"/>
                                                      <w:marTop w:val="0"/>
                                                      <w:marBottom w:val="0"/>
                                                      <w:divBdr>
                                                        <w:top w:val="single" w:sz="2" w:space="0" w:color="D9D9E3"/>
                                                        <w:left w:val="single" w:sz="2" w:space="0" w:color="D9D9E3"/>
                                                        <w:bottom w:val="single" w:sz="2" w:space="0" w:color="D9D9E3"/>
                                                        <w:right w:val="single" w:sz="2" w:space="0" w:color="D9D9E3"/>
                                                      </w:divBdr>
                                                      <w:divsChild>
                                                        <w:div w:id="141317744">
                                                          <w:marLeft w:val="0"/>
                                                          <w:marRight w:val="0"/>
                                                          <w:marTop w:val="0"/>
                                                          <w:marBottom w:val="0"/>
                                                          <w:divBdr>
                                                            <w:top w:val="single" w:sz="2" w:space="0" w:color="D9D9E3"/>
                                                            <w:left w:val="single" w:sz="2" w:space="0" w:color="D9D9E3"/>
                                                            <w:bottom w:val="single" w:sz="2" w:space="0" w:color="D9D9E3"/>
                                                            <w:right w:val="single" w:sz="2" w:space="0" w:color="D9D9E3"/>
                                                          </w:divBdr>
                                                        </w:div>
                                                        <w:div w:id="1881698573">
                                                          <w:marLeft w:val="0"/>
                                                          <w:marRight w:val="0"/>
                                                          <w:marTop w:val="0"/>
                                                          <w:marBottom w:val="0"/>
                                                          <w:divBdr>
                                                            <w:top w:val="single" w:sz="2" w:space="0" w:color="D9D9E3"/>
                                                            <w:left w:val="single" w:sz="2" w:space="0" w:color="D9D9E3"/>
                                                            <w:bottom w:val="single" w:sz="2" w:space="0" w:color="D9D9E3"/>
                                                            <w:right w:val="single" w:sz="2" w:space="0" w:color="D9D9E3"/>
                                                          </w:divBdr>
                                                          <w:divsChild>
                                                            <w:div w:id="746652525">
                                                              <w:marLeft w:val="0"/>
                                                              <w:marRight w:val="0"/>
                                                              <w:marTop w:val="0"/>
                                                              <w:marBottom w:val="0"/>
                                                              <w:divBdr>
                                                                <w:top w:val="single" w:sz="2" w:space="0" w:color="D9D9E3"/>
                                                                <w:left w:val="single" w:sz="2" w:space="0" w:color="D9D9E3"/>
                                                                <w:bottom w:val="single" w:sz="2" w:space="0" w:color="D9D9E3"/>
                                                                <w:right w:val="single" w:sz="2" w:space="0" w:color="D9D9E3"/>
                                                              </w:divBdr>
                                                              <w:divsChild>
                                                                <w:div w:id="1985887020">
                                                                  <w:marLeft w:val="0"/>
                                                                  <w:marRight w:val="0"/>
                                                                  <w:marTop w:val="0"/>
                                                                  <w:marBottom w:val="0"/>
                                                                  <w:divBdr>
                                                                    <w:top w:val="single" w:sz="2" w:space="0" w:color="D9D9E3"/>
                                                                    <w:left w:val="single" w:sz="2" w:space="0" w:color="D9D9E3"/>
                                                                    <w:bottom w:val="single" w:sz="2" w:space="0" w:color="D9D9E3"/>
                                                                    <w:right w:val="single" w:sz="2" w:space="0" w:color="D9D9E3"/>
                                                                  </w:divBdr>
                                                                  <w:divsChild>
                                                                    <w:div w:id="76503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654981">
                                          <w:marLeft w:val="0"/>
                                          <w:marRight w:val="0"/>
                                          <w:marTop w:val="0"/>
                                          <w:marBottom w:val="0"/>
                                          <w:divBdr>
                                            <w:top w:val="single" w:sz="2" w:space="0" w:color="D9D9E3"/>
                                            <w:left w:val="single" w:sz="2" w:space="0" w:color="D9D9E3"/>
                                            <w:bottom w:val="single" w:sz="2" w:space="0" w:color="D9D9E3"/>
                                            <w:right w:val="single" w:sz="2" w:space="0" w:color="D9D9E3"/>
                                          </w:divBdr>
                                          <w:divsChild>
                                            <w:div w:id="464083205">
                                              <w:marLeft w:val="0"/>
                                              <w:marRight w:val="0"/>
                                              <w:marTop w:val="100"/>
                                              <w:marBottom w:val="100"/>
                                              <w:divBdr>
                                                <w:top w:val="single" w:sz="2" w:space="0" w:color="D9D9E3"/>
                                                <w:left w:val="single" w:sz="2" w:space="0" w:color="D9D9E3"/>
                                                <w:bottom w:val="single" w:sz="2" w:space="0" w:color="D9D9E3"/>
                                                <w:right w:val="single" w:sz="2" w:space="0" w:color="D9D9E3"/>
                                              </w:divBdr>
                                              <w:divsChild>
                                                <w:div w:id="93669648">
                                                  <w:marLeft w:val="0"/>
                                                  <w:marRight w:val="0"/>
                                                  <w:marTop w:val="0"/>
                                                  <w:marBottom w:val="0"/>
                                                  <w:divBdr>
                                                    <w:top w:val="single" w:sz="2" w:space="0" w:color="D9D9E3"/>
                                                    <w:left w:val="single" w:sz="2" w:space="0" w:color="D9D9E3"/>
                                                    <w:bottom w:val="single" w:sz="2" w:space="0" w:color="D9D9E3"/>
                                                    <w:right w:val="single" w:sz="2" w:space="0" w:color="D9D9E3"/>
                                                  </w:divBdr>
                                                  <w:divsChild>
                                                    <w:div w:id="814105763">
                                                      <w:marLeft w:val="0"/>
                                                      <w:marRight w:val="0"/>
                                                      <w:marTop w:val="0"/>
                                                      <w:marBottom w:val="0"/>
                                                      <w:divBdr>
                                                        <w:top w:val="single" w:sz="2" w:space="0" w:color="D9D9E3"/>
                                                        <w:left w:val="single" w:sz="2" w:space="0" w:color="D9D9E3"/>
                                                        <w:bottom w:val="single" w:sz="2" w:space="0" w:color="D9D9E3"/>
                                                        <w:right w:val="single" w:sz="2" w:space="0" w:color="D9D9E3"/>
                                                      </w:divBdr>
                                                      <w:divsChild>
                                                        <w:div w:id="1306466190">
                                                          <w:marLeft w:val="0"/>
                                                          <w:marRight w:val="0"/>
                                                          <w:marTop w:val="0"/>
                                                          <w:marBottom w:val="0"/>
                                                          <w:divBdr>
                                                            <w:top w:val="single" w:sz="2" w:space="0" w:color="D9D9E3"/>
                                                            <w:left w:val="single" w:sz="2" w:space="0" w:color="D9D9E3"/>
                                                            <w:bottom w:val="single" w:sz="2" w:space="0" w:color="D9D9E3"/>
                                                            <w:right w:val="single" w:sz="2" w:space="0" w:color="D9D9E3"/>
                                                          </w:divBdr>
                                                          <w:divsChild>
                                                            <w:div w:id="647825908">
                                                              <w:marLeft w:val="0"/>
                                                              <w:marRight w:val="0"/>
                                                              <w:marTop w:val="0"/>
                                                              <w:marBottom w:val="0"/>
                                                              <w:divBdr>
                                                                <w:top w:val="single" w:sz="2" w:space="0" w:color="D9D9E3"/>
                                                                <w:left w:val="single" w:sz="2" w:space="0" w:color="D9D9E3"/>
                                                                <w:bottom w:val="single" w:sz="2" w:space="0" w:color="D9D9E3"/>
                                                                <w:right w:val="single" w:sz="2" w:space="0" w:color="D9D9E3"/>
                                                              </w:divBdr>
                                                              <w:divsChild>
                                                                <w:div w:id="1094941499">
                                                                  <w:marLeft w:val="0"/>
                                                                  <w:marRight w:val="0"/>
                                                                  <w:marTop w:val="0"/>
                                                                  <w:marBottom w:val="0"/>
                                                                  <w:divBdr>
                                                                    <w:top w:val="single" w:sz="2" w:space="0" w:color="D9D9E3"/>
                                                                    <w:left w:val="single" w:sz="2" w:space="0" w:color="D9D9E3"/>
                                                                    <w:bottom w:val="single" w:sz="2" w:space="0" w:color="D9D9E3"/>
                                                                    <w:right w:val="single" w:sz="2" w:space="0" w:color="D9D9E3"/>
                                                                  </w:divBdr>
                                                                  <w:divsChild>
                                                                    <w:div w:id="131124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4760925">
                                                      <w:marLeft w:val="0"/>
                                                      <w:marRight w:val="0"/>
                                                      <w:marTop w:val="0"/>
                                                      <w:marBottom w:val="0"/>
                                                      <w:divBdr>
                                                        <w:top w:val="single" w:sz="2" w:space="0" w:color="D9D9E3"/>
                                                        <w:left w:val="single" w:sz="2" w:space="0" w:color="D9D9E3"/>
                                                        <w:bottom w:val="single" w:sz="2" w:space="0" w:color="D9D9E3"/>
                                                        <w:right w:val="single" w:sz="2" w:space="0" w:color="D9D9E3"/>
                                                      </w:divBdr>
                                                      <w:divsChild>
                                                        <w:div w:id="1328749346">
                                                          <w:marLeft w:val="0"/>
                                                          <w:marRight w:val="0"/>
                                                          <w:marTop w:val="0"/>
                                                          <w:marBottom w:val="0"/>
                                                          <w:divBdr>
                                                            <w:top w:val="single" w:sz="2" w:space="0" w:color="D9D9E3"/>
                                                            <w:left w:val="single" w:sz="2" w:space="0" w:color="D9D9E3"/>
                                                            <w:bottom w:val="single" w:sz="2" w:space="0" w:color="D9D9E3"/>
                                                            <w:right w:val="single" w:sz="2" w:space="0" w:color="D9D9E3"/>
                                                          </w:divBdr>
                                                        </w:div>
                                                        <w:div w:id="523984448">
                                                          <w:marLeft w:val="0"/>
                                                          <w:marRight w:val="0"/>
                                                          <w:marTop w:val="0"/>
                                                          <w:marBottom w:val="0"/>
                                                          <w:divBdr>
                                                            <w:top w:val="single" w:sz="2" w:space="0" w:color="D9D9E3"/>
                                                            <w:left w:val="single" w:sz="2" w:space="0" w:color="D9D9E3"/>
                                                            <w:bottom w:val="single" w:sz="2" w:space="0" w:color="D9D9E3"/>
                                                            <w:right w:val="single" w:sz="2" w:space="0" w:color="D9D9E3"/>
                                                          </w:divBdr>
                                                          <w:divsChild>
                                                            <w:div w:id="411052316">
                                                              <w:marLeft w:val="0"/>
                                                              <w:marRight w:val="0"/>
                                                              <w:marTop w:val="0"/>
                                                              <w:marBottom w:val="0"/>
                                                              <w:divBdr>
                                                                <w:top w:val="single" w:sz="2" w:space="0" w:color="D9D9E3"/>
                                                                <w:left w:val="single" w:sz="2" w:space="0" w:color="D9D9E3"/>
                                                                <w:bottom w:val="single" w:sz="2" w:space="0" w:color="D9D9E3"/>
                                                                <w:right w:val="single" w:sz="2" w:space="0" w:color="D9D9E3"/>
                                                              </w:divBdr>
                                                              <w:divsChild>
                                                                <w:div w:id="451941134">
                                                                  <w:marLeft w:val="0"/>
                                                                  <w:marRight w:val="0"/>
                                                                  <w:marTop w:val="0"/>
                                                                  <w:marBottom w:val="0"/>
                                                                  <w:divBdr>
                                                                    <w:top w:val="single" w:sz="2" w:space="0" w:color="D9D9E3"/>
                                                                    <w:left w:val="single" w:sz="2" w:space="0" w:color="D9D9E3"/>
                                                                    <w:bottom w:val="single" w:sz="2" w:space="0" w:color="D9D9E3"/>
                                                                    <w:right w:val="single" w:sz="2" w:space="0" w:color="D9D9E3"/>
                                                                  </w:divBdr>
                                                                  <w:divsChild>
                                                                    <w:div w:id="1568564485">
                                                                      <w:marLeft w:val="0"/>
                                                                      <w:marRight w:val="0"/>
                                                                      <w:marTop w:val="0"/>
                                                                      <w:marBottom w:val="0"/>
                                                                      <w:divBdr>
                                                                        <w:top w:val="single" w:sz="2" w:space="0" w:color="D9D9E3"/>
                                                                        <w:left w:val="single" w:sz="2" w:space="0" w:color="D9D9E3"/>
                                                                        <w:bottom w:val="single" w:sz="2" w:space="0" w:color="D9D9E3"/>
                                                                        <w:right w:val="single" w:sz="2" w:space="0" w:color="D9D9E3"/>
                                                                      </w:divBdr>
                                                                      <w:divsChild>
                                                                        <w:div w:id="1354502412">
                                                                          <w:marLeft w:val="0"/>
                                                                          <w:marRight w:val="0"/>
                                                                          <w:marTop w:val="0"/>
                                                                          <w:marBottom w:val="0"/>
                                                                          <w:divBdr>
                                                                            <w:top w:val="single" w:sz="2" w:space="0" w:color="D9D9E3"/>
                                                                            <w:left w:val="single" w:sz="2" w:space="0" w:color="D9D9E3"/>
                                                                            <w:bottom w:val="single" w:sz="2" w:space="0" w:color="D9D9E3"/>
                                                                            <w:right w:val="single" w:sz="2" w:space="0" w:color="D9D9E3"/>
                                                                          </w:divBdr>
                                                                          <w:divsChild>
                                                                            <w:div w:id="1552182712">
                                                                              <w:marLeft w:val="0"/>
                                                                              <w:marRight w:val="0"/>
                                                                              <w:marTop w:val="0"/>
                                                                              <w:marBottom w:val="0"/>
                                                                              <w:divBdr>
                                                                                <w:top w:val="single" w:sz="2" w:space="0" w:color="D9D9E3"/>
                                                                                <w:left w:val="single" w:sz="2" w:space="0" w:color="D9D9E3"/>
                                                                                <w:bottom w:val="single" w:sz="2" w:space="0" w:color="D9D9E3"/>
                                                                                <w:right w:val="single" w:sz="2" w:space="0" w:color="D9D9E3"/>
                                                                              </w:divBdr>
                                                                            </w:div>
                                                                            <w:div w:id="1356880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8208103">
                                                                          <w:marLeft w:val="0"/>
                                                                          <w:marRight w:val="0"/>
                                                                          <w:marTop w:val="0"/>
                                                                          <w:marBottom w:val="0"/>
                                                                          <w:divBdr>
                                                                            <w:top w:val="single" w:sz="2" w:space="0" w:color="D9D9E3"/>
                                                                            <w:left w:val="single" w:sz="2" w:space="0" w:color="D9D9E3"/>
                                                                            <w:bottom w:val="single" w:sz="2" w:space="0" w:color="D9D9E3"/>
                                                                            <w:right w:val="single" w:sz="2" w:space="0" w:color="D9D9E3"/>
                                                                          </w:divBdr>
                                                                          <w:divsChild>
                                                                            <w:div w:id="2146773268">
                                                                              <w:marLeft w:val="0"/>
                                                                              <w:marRight w:val="0"/>
                                                                              <w:marTop w:val="0"/>
                                                                              <w:marBottom w:val="0"/>
                                                                              <w:divBdr>
                                                                                <w:top w:val="single" w:sz="2" w:space="0" w:color="D9D9E3"/>
                                                                                <w:left w:val="single" w:sz="2" w:space="0" w:color="D9D9E3"/>
                                                                                <w:bottom w:val="single" w:sz="2" w:space="0" w:color="D9D9E3"/>
                                                                                <w:right w:val="single" w:sz="2" w:space="0" w:color="D9D9E3"/>
                                                                              </w:divBdr>
                                                                            </w:div>
                                                                            <w:div w:id="1948540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068223">
                                                                          <w:marLeft w:val="0"/>
                                                                          <w:marRight w:val="0"/>
                                                                          <w:marTop w:val="0"/>
                                                                          <w:marBottom w:val="0"/>
                                                                          <w:divBdr>
                                                                            <w:top w:val="single" w:sz="2" w:space="0" w:color="D9D9E3"/>
                                                                            <w:left w:val="single" w:sz="2" w:space="0" w:color="D9D9E3"/>
                                                                            <w:bottom w:val="single" w:sz="2" w:space="0" w:color="D9D9E3"/>
                                                                            <w:right w:val="single" w:sz="2" w:space="0" w:color="D9D9E3"/>
                                                                          </w:divBdr>
                                                                          <w:divsChild>
                                                                            <w:div w:id="282810247">
                                                                              <w:marLeft w:val="0"/>
                                                                              <w:marRight w:val="0"/>
                                                                              <w:marTop w:val="0"/>
                                                                              <w:marBottom w:val="0"/>
                                                                              <w:divBdr>
                                                                                <w:top w:val="single" w:sz="2" w:space="0" w:color="D9D9E3"/>
                                                                                <w:left w:val="single" w:sz="2" w:space="0" w:color="D9D9E3"/>
                                                                                <w:bottom w:val="single" w:sz="2" w:space="0" w:color="D9D9E3"/>
                                                                                <w:right w:val="single" w:sz="2" w:space="0" w:color="D9D9E3"/>
                                                                              </w:divBdr>
                                                                            </w:div>
                                                                            <w:div w:id="2009552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075448">
                                                                          <w:marLeft w:val="0"/>
                                                                          <w:marRight w:val="0"/>
                                                                          <w:marTop w:val="0"/>
                                                                          <w:marBottom w:val="0"/>
                                                                          <w:divBdr>
                                                                            <w:top w:val="single" w:sz="2" w:space="0" w:color="D9D9E3"/>
                                                                            <w:left w:val="single" w:sz="2" w:space="0" w:color="D9D9E3"/>
                                                                            <w:bottom w:val="single" w:sz="2" w:space="0" w:color="D9D9E3"/>
                                                                            <w:right w:val="single" w:sz="2" w:space="0" w:color="D9D9E3"/>
                                                                          </w:divBdr>
                                                                          <w:divsChild>
                                                                            <w:div w:id="714306022">
                                                                              <w:marLeft w:val="0"/>
                                                                              <w:marRight w:val="0"/>
                                                                              <w:marTop w:val="0"/>
                                                                              <w:marBottom w:val="0"/>
                                                                              <w:divBdr>
                                                                                <w:top w:val="single" w:sz="2" w:space="0" w:color="D9D9E3"/>
                                                                                <w:left w:val="single" w:sz="2" w:space="0" w:color="D9D9E3"/>
                                                                                <w:bottom w:val="single" w:sz="2" w:space="0" w:color="D9D9E3"/>
                                                                                <w:right w:val="single" w:sz="2" w:space="0" w:color="D9D9E3"/>
                                                                              </w:divBdr>
                                                                            </w:div>
                                                                            <w:div w:id="73802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956247">
                                          <w:marLeft w:val="0"/>
                                          <w:marRight w:val="0"/>
                                          <w:marTop w:val="0"/>
                                          <w:marBottom w:val="0"/>
                                          <w:divBdr>
                                            <w:top w:val="single" w:sz="2" w:space="0" w:color="D9D9E3"/>
                                            <w:left w:val="single" w:sz="2" w:space="0" w:color="D9D9E3"/>
                                            <w:bottom w:val="single" w:sz="2" w:space="0" w:color="D9D9E3"/>
                                            <w:right w:val="single" w:sz="2" w:space="0" w:color="D9D9E3"/>
                                          </w:divBdr>
                                          <w:divsChild>
                                            <w:div w:id="63256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271012340">
                                                  <w:marLeft w:val="0"/>
                                                  <w:marRight w:val="0"/>
                                                  <w:marTop w:val="0"/>
                                                  <w:marBottom w:val="0"/>
                                                  <w:divBdr>
                                                    <w:top w:val="single" w:sz="2" w:space="0" w:color="D9D9E3"/>
                                                    <w:left w:val="single" w:sz="2" w:space="0" w:color="D9D9E3"/>
                                                    <w:bottom w:val="single" w:sz="2" w:space="0" w:color="D9D9E3"/>
                                                    <w:right w:val="single" w:sz="2" w:space="0" w:color="D9D9E3"/>
                                                  </w:divBdr>
                                                  <w:divsChild>
                                                    <w:div w:id="232354596">
                                                      <w:marLeft w:val="0"/>
                                                      <w:marRight w:val="0"/>
                                                      <w:marTop w:val="0"/>
                                                      <w:marBottom w:val="0"/>
                                                      <w:divBdr>
                                                        <w:top w:val="single" w:sz="2" w:space="0" w:color="D9D9E3"/>
                                                        <w:left w:val="single" w:sz="2" w:space="0" w:color="D9D9E3"/>
                                                        <w:bottom w:val="single" w:sz="2" w:space="0" w:color="D9D9E3"/>
                                                        <w:right w:val="single" w:sz="2" w:space="0" w:color="D9D9E3"/>
                                                      </w:divBdr>
                                                      <w:divsChild>
                                                        <w:div w:id="42172358">
                                                          <w:marLeft w:val="0"/>
                                                          <w:marRight w:val="0"/>
                                                          <w:marTop w:val="0"/>
                                                          <w:marBottom w:val="0"/>
                                                          <w:divBdr>
                                                            <w:top w:val="single" w:sz="2" w:space="0" w:color="D9D9E3"/>
                                                            <w:left w:val="single" w:sz="2" w:space="0" w:color="D9D9E3"/>
                                                            <w:bottom w:val="single" w:sz="2" w:space="0" w:color="D9D9E3"/>
                                                            <w:right w:val="single" w:sz="2" w:space="0" w:color="D9D9E3"/>
                                                          </w:divBdr>
                                                          <w:divsChild>
                                                            <w:div w:id="784278263">
                                                              <w:marLeft w:val="0"/>
                                                              <w:marRight w:val="0"/>
                                                              <w:marTop w:val="0"/>
                                                              <w:marBottom w:val="0"/>
                                                              <w:divBdr>
                                                                <w:top w:val="single" w:sz="2" w:space="0" w:color="D9D9E3"/>
                                                                <w:left w:val="single" w:sz="2" w:space="0" w:color="D9D9E3"/>
                                                                <w:bottom w:val="single" w:sz="2" w:space="0" w:color="D9D9E3"/>
                                                                <w:right w:val="single" w:sz="2" w:space="0" w:color="D9D9E3"/>
                                                              </w:divBdr>
                                                              <w:divsChild>
                                                                <w:div w:id="335155552">
                                                                  <w:marLeft w:val="0"/>
                                                                  <w:marRight w:val="0"/>
                                                                  <w:marTop w:val="0"/>
                                                                  <w:marBottom w:val="0"/>
                                                                  <w:divBdr>
                                                                    <w:top w:val="single" w:sz="2" w:space="0" w:color="D9D9E3"/>
                                                                    <w:left w:val="single" w:sz="2" w:space="0" w:color="D9D9E3"/>
                                                                    <w:bottom w:val="single" w:sz="2" w:space="0" w:color="D9D9E3"/>
                                                                    <w:right w:val="single" w:sz="2" w:space="0" w:color="D9D9E3"/>
                                                                  </w:divBdr>
                                                                  <w:divsChild>
                                                                    <w:div w:id="1506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9425079">
                                                      <w:marLeft w:val="0"/>
                                                      <w:marRight w:val="0"/>
                                                      <w:marTop w:val="0"/>
                                                      <w:marBottom w:val="0"/>
                                                      <w:divBdr>
                                                        <w:top w:val="single" w:sz="2" w:space="0" w:color="D9D9E3"/>
                                                        <w:left w:val="single" w:sz="2" w:space="0" w:color="D9D9E3"/>
                                                        <w:bottom w:val="single" w:sz="2" w:space="0" w:color="D9D9E3"/>
                                                        <w:right w:val="single" w:sz="2" w:space="0" w:color="D9D9E3"/>
                                                      </w:divBdr>
                                                      <w:divsChild>
                                                        <w:div w:id="1753353497">
                                                          <w:marLeft w:val="0"/>
                                                          <w:marRight w:val="0"/>
                                                          <w:marTop w:val="0"/>
                                                          <w:marBottom w:val="0"/>
                                                          <w:divBdr>
                                                            <w:top w:val="single" w:sz="2" w:space="0" w:color="D9D9E3"/>
                                                            <w:left w:val="single" w:sz="2" w:space="0" w:color="D9D9E3"/>
                                                            <w:bottom w:val="single" w:sz="2" w:space="0" w:color="D9D9E3"/>
                                                            <w:right w:val="single" w:sz="2" w:space="0" w:color="D9D9E3"/>
                                                          </w:divBdr>
                                                        </w:div>
                                                        <w:div w:id="1804425675">
                                                          <w:marLeft w:val="0"/>
                                                          <w:marRight w:val="0"/>
                                                          <w:marTop w:val="0"/>
                                                          <w:marBottom w:val="0"/>
                                                          <w:divBdr>
                                                            <w:top w:val="single" w:sz="2" w:space="0" w:color="D9D9E3"/>
                                                            <w:left w:val="single" w:sz="2" w:space="0" w:color="D9D9E3"/>
                                                            <w:bottom w:val="single" w:sz="2" w:space="0" w:color="D9D9E3"/>
                                                            <w:right w:val="single" w:sz="2" w:space="0" w:color="D9D9E3"/>
                                                          </w:divBdr>
                                                          <w:divsChild>
                                                            <w:div w:id="1849517072">
                                                              <w:marLeft w:val="0"/>
                                                              <w:marRight w:val="0"/>
                                                              <w:marTop w:val="0"/>
                                                              <w:marBottom w:val="0"/>
                                                              <w:divBdr>
                                                                <w:top w:val="single" w:sz="2" w:space="0" w:color="D9D9E3"/>
                                                                <w:left w:val="single" w:sz="2" w:space="0" w:color="D9D9E3"/>
                                                                <w:bottom w:val="single" w:sz="2" w:space="0" w:color="D9D9E3"/>
                                                                <w:right w:val="single" w:sz="2" w:space="0" w:color="D9D9E3"/>
                                                              </w:divBdr>
                                                              <w:divsChild>
                                                                <w:div w:id="1834222425">
                                                                  <w:marLeft w:val="0"/>
                                                                  <w:marRight w:val="0"/>
                                                                  <w:marTop w:val="0"/>
                                                                  <w:marBottom w:val="0"/>
                                                                  <w:divBdr>
                                                                    <w:top w:val="single" w:sz="2" w:space="0" w:color="D9D9E3"/>
                                                                    <w:left w:val="single" w:sz="2" w:space="0" w:color="D9D9E3"/>
                                                                    <w:bottom w:val="single" w:sz="2" w:space="0" w:color="D9D9E3"/>
                                                                    <w:right w:val="single" w:sz="2" w:space="0" w:color="D9D9E3"/>
                                                                  </w:divBdr>
                                                                  <w:divsChild>
                                                                    <w:div w:id="161044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227855">
                                          <w:marLeft w:val="0"/>
                                          <w:marRight w:val="0"/>
                                          <w:marTop w:val="0"/>
                                          <w:marBottom w:val="0"/>
                                          <w:divBdr>
                                            <w:top w:val="single" w:sz="2" w:space="0" w:color="D9D9E3"/>
                                            <w:left w:val="single" w:sz="2" w:space="0" w:color="D9D9E3"/>
                                            <w:bottom w:val="single" w:sz="2" w:space="0" w:color="D9D9E3"/>
                                            <w:right w:val="single" w:sz="2" w:space="0" w:color="D9D9E3"/>
                                          </w:divBdr>
                                          <w:divsChild>
                                            <w:div w:id="1785228068">
                                              <w:marLeft w:val="0"/>
                                              <w:marRight w:val="0"/>
                                              <w:marTop w:val="100"/>
                                              <w:marBottom w:val="100"/>
                                              <w:divBdr>
                                                <w:top w:val="single" w:sz="2" w:space="0" w:color="D9D9E3"/>
                                                <w:left w:val="single" w:sz="2" w:space="0" w:color="D9D9E3"/>
                                                <w:bottom w:val="single" w:sz="2" w:space="0" w:color="D9D9E3"/>
                                                <w:right w:val="single" w:sz="2" w:space="0" w:color="D9D9E3"/>
                                              </w:divBdr>
                                              <w:divsChild>
                                                <w:div w:id="580410811">
                                                  <w:marLeft w:val="0"/>
                                                  <w:marRight w:val="0"/>
                                                  <w:marTop w:val="0"/>
                                                  <w:marBottom w:val="0"/>
                                                  <w:divBdr>
                                                    <w:top w:val="single" w:sz="2" w:space="0" w:color="D9D9E3"/>
                                                    <w:left w:val="single" w:sz="2" w:space="0" w:color="D9D9E3"/>
                                                    <w:bottom w:val="single" w:sz="2" w:space="0" w:color="D9D9E3"/>
                                                    <w:right w:val="single" w:sz="2" w:space="0" w:color="D9D9E3"/>
                                                  </w:divBdr>
                                                  <w:divsChild>
                                                    <w:div w:id="1225600773">
                                                      <w:marLeft w:val="0"/>
                                                      <w:marRight w:val="0"/>
                                                      <w:marTop w:val="0"/>
                                                      <w:marBottom w:val="0"/>
                                                      <w:divBdr>
                                                        <w:top w:val="single" w:sz="2" w:space="0" w:color="D9D9E3"/>
                                                        <w:left w:val="single" w:sz="2" w:space="0" w:color="D9D9E3"/>
                                                        <w:bottom w:val="single" w:sz="2" w:space="0" w:color="D9D9E3"/>
                                                        <w:right w:val="single" w:sz="2" w:space="0" w:color="D9D9E3"/>
                                                      </w:divBdr>
                                                      <w:divsChild>
                                                        <w:div w:id="184102507">
                                                          <w:marLeft w:val="0"/>
                                                          <w:marRight w:val="0"/>
                                                          <w:marTop w:val="0"/>
                                                          <w:marBottom w:val="0"/>
                                                          <w:divBdr>
                                                            <w:top w:val="single" w:sz="2" w:space="0" w:color="D9D9E3"/>
                                                            <w:left w:val="single" w:sz="2" w:space="0" w:color="D9D9E3"/>
                                                            <w:bottom w:val="single" w:sz="2" w:space="0" w:color="D9D9E3"/>
                                                            <w:right w:val="single" w:sz="2" w:space="0" w:color="D9D9E3"/>
                                                          </w:divBdr>
                                                          <w:divsChild>
                                                            <w:div w:id="355740258">
                                                              <w:marLeft w:val="0"/>
                                                              <w:marRight w:val="0"/>
                                                              <w:marTop w:val="0"/>
                                                              <w:marBottom w:val="0"/>
                                                              <w:divBdr>
                                                                <w:top w:val="single" w:sz="2" w:space="0" w:color="D9D9E3"/>
                                                                <w:left w:val="single" w:sz="2" w:space="0" w:color="D9D9E3"/>
                                                                <w:bottom w:val="single" w:sz="2" w:space="0" w:color="D9D9E3"/>
                                                                <w:right w:val="single" w:sz="2" w:space="0" w:color="D9D9E3"/>
                                                              </w:divBdr>
                                                              <w:divsChild>
                                                                <w:div w:id="2828902">
                                                                  <w:marLeft w:val="0"/>
                                                                  <w:marRight w:val="0"/>
                                                                  <w:marTop w:val="0"/>
                                                                  <w:marBottom w:val="0"/>
                                                                  <w:divBdr>
                                                                    <w:top w:val="single" w:sz="2" w:space="0" w:color="D9D9E3"/>
                                                                    <w:left w:val="single" w:sz="2" w:space="0" w:color="D9D9E3"/>
                                                                    <w:bottom w:val="single" w:sz="2" w:space="0" w:color="D9D9E3"/>
                                                                    <w:right w:val="single" w:sz="2" w:space="0" w:color="D9D9E3"/>
                                                                  </w:divBdr>
                                                                  <w:divsChild>
                                                                    <w:div w:id="148624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81692">
                                                      <w:marLeft w:val="0"/>
                                                      <w:marRight w:val="0"/>
                                                      <w:marTop w:val="0"/>
                                                      <w:marBottom w:val="0"/>
                                                      <w:divBdr>
                                                        <w:top w:val="single" w:sz="2" w:space="0" w:color="D9D9E3"/>
                                                        <w:left w:val="single" w:sz="2" w:space="0" w:color="D9D9E3"/>
                                                        <w:bottom w:val="single" w:sz="2" w:space="0" w:color="D9D9E3"/>
                                                        <w:right w:val="single" w:sz="2" w:space="0" w:color="D9D9E3"/>
                                                      </w:divBdr>
                                                      <w:divsChild>
                                                        <w:div w:id="1789011339">
                                                          <w:marLeft w:val="0"/>
                                                          <w:marRight w:val="0"/>
                                                          <w:marTop w:val="0"/>
                                                          <w:marBottom w:val="0"/>
                                                          <w:divBdr>
                                                            <w:top w:val="single" w:sz="2" w:space="0" w:color="D9D9E3"/>
                                                            <w:left w:val="single" w:sz="2" w:space="0" w:color="D9D9E3"/>
                                                            <w:bottom w:val="single" w:sz="2" w:space="0" w:color="D9D9E3"/>
                                                            <w:right w:val="single" w:sz="2" w:space="0" w:color="D9D9E3"/>
                                                          </w:divBdr>
                                                        </w:div>
                                                        <w:div w:id="1059093927">
                                                          <w:marLeft w:val="0"/>
                                                          <w:marRight w:val="0"/>
                                                          <w:marTop w:val="0"/>
                                                          <w:marBottom w:val="0"/>
                                                          <w:divBdr>
                                                            <w:top w:val="single" w:sz="2" w:space="0" w:color="D9D9E3"/>
                                                            <w:left w:val="single" w:sz="2" w:space="0" w:color="D9D9E3"/>
                                                            <w:bottom w:val="single" w:sz="2" w:space="0" w:color="D9D9E3"/>
                                                            <w:right w:val="single" w:sz="2" w:space="0" w:color="D9D9E3"/>
                                                          </w:divBdr>
                                                          <w:divsChild>
                                                            <w:div w:id="11683863">
                                                              <w:marLeft w:val="0"/>
                                                              <w:marRight w:val="0"/>
                                                              <w:marTop w:val="0"/>
                                                              <w:marBottom w:val="0"/>
                                                              <w:divBdr>
                                                                <w:top w:val="single" w:sz="2" w:space="0" w:color="D9D9E3"/>
                                                                <w:left w:val="single" w:sz="2" w:space="0" w:color="D9D9E3"/>
                                                                <w:bottom w:val="single" w:sz="2" w:space="0" w:color="D9D9E3"/>
                                                                <w:right w:val="single" w:sz="2" w:space="0" w:color="D9D9E3"/>
                                                              </w:divBdr>
                                                              <w:divsChild>
                                                                <w:div w:id="1785879365">
                                                                  <w:marLeft w:val="0"/>
                                                                  <w:marRight w:val="0"/>
                                                                  <w:marTop w:val="0"/>
                                                                  <w:marBottom w:val="0"/>
                                                                  <w:divBdr>
                                                                    <w:top w:val="single" w:sz="2" w:space="0" w:color="D9D9E3"/>
                                                                    <w:left w:val="single" w:sz="2" w:space="0" w:color="D9D9E3"/>
                                                                    <w:bottom w:val="single" w:sz="2" w:space="0" w:color="D9D9E3"/>
                                                                    <w:right w:val="single" w:sz="2" w:space="0" w:color="D9D9E3"/>
                                                                  </w:divBdr>
                                                                  <w:divsChild>
                                                                    <w:div w:id="2124034041">
                                                                      <w:marLeft w:val="0"/>
                                                                      <w:marRight w:val="0"/>
                                                                      <w:marTop w:val="0"/>
                                                                      <w:marBottom w:val="0"/>
                                                                      <w:divBdr>
                                                                        <w:top w:val="single" w:sz="2" w:space="0" w:color="D9D9E3"/>
                                                                        <w:left w:val="single" w:sz="2" w:space="0" w:color="D9D9E3"/>
                                                                        <w:bottom w:val="single" w:sz="2" w:space="0" w:color="D9D9E3"/>
                                                                        <w:right w:val="single" w:sz="2" w:space="0" w:color="D9D9E3"/>
                                                                      </w:divBdr>
                                                                      <w:divsChild>
                                                                        <w:div w:id="1596787439">
                                                                          <w:marLeft w:val="0"/>
                                                                          <w:marRight w:val="0"/>
                                                                          <w:marTop w:val="0"/>
                                                                          <w:marBottom w:val="0"/>
                                                                          <w:divBdr>
                                                                            <w:top w:val="single" w:sz="2" w:space="0" w:color="D9D9E3"/>
                                                                            <w:left w:val="single" w:sz="2" w:space="0" w:color="D9D9E3"/>
                                                                            <w:bottom w:val="single" w:sz="2" w:space="0" w:color="D9D9E3"/>
                                                                            <w:right w:val="single" w:sz="2" w:space="0" w:color="D9D9E3"/>
                                                                          </w:divBdr>
                                                                          <w:divsChild>
                                                                            <w:div w:id="660885587">
                                                                              <w:marLeft w:val="0"/>
                                                                              <w:marRight w:val="0"/>
                                                                              <w:marTop w:val="0"/>
                                                                              <w:marBottom w:val="0"/>
                                                                              <w:divBdr>
                                                                                <w:top w:val="single" w:sz="2" w:space="0" w:color="D9D9E3"/>
                                                                                <w:left w:val="single" w:sz="2" w:space="0" w:color="D9D9E3"/>
                                                                                <w:bottom w:val="single" w:sz="2" w:space="0" w:color="D9D9E3"/>
                                                                                <w:right w:val="single" w:sz="2" w:space="0" w:color="D9D9E3"/>
                                                                              </w:divBdr>
                                                                            </w:div>
                                                                            <w:div w:id="618996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434523">
                                                                          <w:marLeft w:val="0"/>
                                                                          <w:marRight w:val="0"/>
                                                                          <w:marTop w:val="0"/>
                                                                          <w:marBottom w:val="0"/>
                                                                          <w:divBdr>
                                                                            <w:top w:val="single" w:sz="2" w:space="0" w:color="D9D9E3"/>
                                                                            <w:left w:val="single" w:sz="2" w:space="0" w:color="D9D9E3"/>
                                                                            <w:bottom w:val="single" w:sz="2" w:space="0" w:color="D9D9E3"/>
                                                                            <w:right w:val="single" w:sz="2" w:space="0" w:color="D9D9E3"/>
                                                                          </w:divBdr>
                                                                          <w:divsChild>
                                                                            <w:div w:id="132329051">
                                                                              <w:marLeft w:val="0"/>
                                                                              <w:marRight w:val="0"/>
                                                                              <w:marTop w:val="0"/>
                                                                              <w:marBottom w:val="0"/>
                                                                              <w:divBdr>
                                                                                <w:top w:val="single" w:sz="2" w:space="0" w:color="D9D9E3"/>
                                                                                <w:left w:val="single" w:sz="2" w:space="0" w:color="D9D9E3"/>
                                                                                <w:bottom w:val="single" w:sz="2" w:space="0" w:color="D9D9E3"/>
                                                                                <w:right w:val="single" w:sz="2" w:space="0" w:color="D9D9E3"/>
                                                                              </w:divBdr>
                                                                            </w:div>
                                                                            <w:div w:id="1958177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553274">
                                                                          <w:marLeft w:val="0"/>
                                                                          <w:marRight w:val="0"/>
                                                                          <w:marTop w:val="0"/>
                                                                          <w:marBottom w:val="0"/>
                                                                          <w:divBdr>
                                                                            <w:top w:val="single" w:sz="2" w:space="0" w:color="D9D9E3"/>
                                                                            <w:left w:val="single" w:sz="2" w:space="0" w:color="D9D9E3"/>
                                                                            <w:bottom w:val="single" w:sz="2" w:space="0" w:color="D9D9E3"/>
                                                                            <w:right w:val="single" w:sz="2" w:space="0" w:color="D9D9E3"/>
                                                                          </w:divBdr>
                                                                          <w:divsChild>
                                                                            <w:div w:id="1751148858">
                                                                              <w:marLeft w:val="0"/>
                                                                              <w:marRight w:val="0"/>
                                                                              <w:marTop w:val="0"/>
                                                                              <w:marBottom w:val="0"/>
                                                                              <w:divBdr>
                                                                                <w:top w:val="single" w:sz="2" w:space="0" w:color="D9D9E3"/>
                                                                                <w:left w:val="single" w:sz="2" w:space="0" w:color="D9D9E3"/>
                                                                                <w:bottom w:val="single" w:sz="2" w:space="0" w:color="D9D9E3"/>
                                                                                <w:right w:val="single" w:sz="2" w:space="0" w:color="D9D9E3"/>
                                                                              </w:divBdr>
                                                                            </w:div>
                                                                            <w:div w:id="1843426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413185">
                                                                          <w:marLeft w:val="0"/>
                                                                          <w:marRight w:val="0"/>
                                                                          <w:marTop w:val="0"/>
                                                                          <w:marBottom w:val="0"/>
                                                                          <w:divBdr>
                                                                            <w:top w:val="single" w:sz="2" w:space="0" w:color="D9D9E3"/>
                                                                            <w:left w:val="single" w:sz="2" w:space="0" w:color="D9D9E3"/>
                                                                            <w:bottom w:val="single" w:sz="2" w:space="0" w:color="D9D9E3"/>
                                                                            <w:right w:val="single" w:sz="2" w:space="0" w:color="D9D9E3"/>
                                                                          </w:divBdr>
                                                                          <w:divsChild>
                                                                            <w:div w:id="1276904862">
                                                                              <w:marLeft w:val="0"/>
                                                                              <w:marRight w:val="0"/>
                                                                              <w:marTop w:val="0"/>
                                                                              <w:marBottom w:val="0"/>
                                                                              <w:divBdr>
                                                                                <w:top w:val="single" w:sz="2" w:space="0" w:color="D9D9E3"/>
                                                                                <w:left w:val="single" w:sz="2" w:space="0" w:color="D9D9E3"/>
                                                                                <w:bottom w:val="single" w:sz="2" w:space="0" w:color="D9D9E3"/>
                                                                                <w:right w:val="single" w:sz="2" w:space="0" w:color="D9D9E3"/>
                                                                              </w:divBdr>
                                                                            </w:div>
                                                                            <w:div w:id="1989237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37046">
                                                                          <w:marLeft w:val="0"/>
                                                                          <w:marRight w:val="0"/>
                                                                          <w:marTop w:val="0"/>
                                                                          <w:marBottom w:val="0"/>
                                                                          <w:divBdr>
                                                                            <w:top w:val="single" w:sz="2" w:space="0" w:color="D9D9E3"/>
                                                                            <w:left w:val="single" w:sz="2" w:space="0" w:color="D9D9E3"/>
                                                                            <w:bottom w:val="single" w:sz="2" w:space="0" w:color="D9D9E3"/>
                                                                            <w:right w:val="single" w:sz="2" w:space="0" w:color="D9D9E3"/>
                                                                          </w:divBdr>
                                                                          <w:divsChild>
                                                                            <w:div w:id="1768310780">
                                                                              <w:marLeft w:val="0"/>
                                                                              <w:marRight w:val="0"/>
                                                                              <w:marTop w:val="0"/>
                                                                              <w:marBottom w:val="0"/>
                                                                              <w:divBdr>
                                                                                <w:top w:val="single" w:sz="2" w:space="0" w:color="D9D9E3"/>
                                                                                <w:left w:val="single" w:sz="2" w:space="0" w:color="D9D9E3"/>
                                                                                <w:bottom w:val="single" w:sz="2" w:space="0" w:color="D9D9E3"/>
                                                                                <w:right w:val="single" w:sz="2" w:space="0" w:color="D9D9E3"/>
                                                                              </w:divBdr>
                                                                            </w:div>
                                                                            <w:div w:id="68879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1128885">
                                                                          <w:marLeft w:val="0"/>
                                                                          <w:marRight w:val="0"/>
                                                                          <w:marTop w:val="0"/>
                                                                          <w:marBottom w:val="0"/>
                                                                          <w:divBdr>
                                                                            <w:top w:val="single" w:sz="2" w:space="0" w:color="D9D9E3"/>
                                                                            <w:left w:val="single" w:sz="2" w:space="0" w:color="D9D9E3"/>
                                                                            <w:bottom w:val="single" w:sz="2" w:space="0" w:color="D9D9E3"/>
                                                                            <w:right w:val="single" w:sz="2" w:space="0" w:color="D9D9E3"/>
                                                                          </w:divBdr>
                                                                          <w:divsChild>
                                                                            <w:div w:id="1193030930">
                                                                              <w:marLeft w:val="0"/>
                                                                              <w:marRight w:val="0"/>
                                                                              <w:marTop w:val="0"/>
                                                                              <w:marBottom w:val="0"/>
                                                                              <w:divBdr>
                                                                                <w:top w:val="single" w:sz="2" w:space="0" w:color="D9D9E3"/>
                                                                                <w:left w:val="single" w:sz="2" w:space="0" w:color="D9D9E3"/>
                                                                                <w:bottom w:val="single" w:sz="2" w:space="0" w:color="D9D9E3"/>
                                                                                <w:right w:val="single" w:sz="2" w:space="0" w:color="D9D9E3"/>
                                                                              </w:divBdr>
                                                                            </w:div>
                                                                            <w:div w:id="47757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3192517">
                                          <w:marLeft w:val="0"/>
                                          <w:marRight w:val="0"/>
                                          <w:marTop w:val="0"/>
                                          <w:marBottom w:val="0"/>
                                          <w:divBdr>
                                            <w:top w:val="single" w:sz="2" w:space="0" w:color="D9D9E3"/>
                                            <w:left w:val="single" w:sz="2" w:space="0" w:color="D9D9E3"/>
                                            <w:bottom w:val="single" w:sz="2" w:space="0" w:color="D9D9E3"/>
                                            <w:right w:val="single" w:sz="2" w:space="0" w:color="D9D9E3"/>
                                          </w:divBdr>
                                          <w:divsChild>
                                            <w:div w:id="48990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339130">
                                                  <w:marLeft w:val="0"/>
                                                  <w:marRight w:val="0"/>
                                                  <w:marTop w:val="0"/>
                                                  <w:marBottom w:val="0"/>
                                                  <w:divBdr>
                                                    <w:top w:val="single" w:sz="2" w:space="0" w:color="D9D9E3"/>
                                                    <w:left w:val="single" w:sz="2" w:space="0" w:color="D9D9E3"/>
                                                    <w:bottom w:val="single" w:sz="2" w:space="0" w:color="D9D9E3"/>
                                                    <w:right w:val="single" w:sz="2" w:space="0" w:color="D9D9E3"/>
                                                  </w:divBdr>
                                                  <w:divsChild>
                                                    <w:div w:id="1204368872">
                                                      <w:marLeft w:val="0"/>
                                                      <w:marRight w:val="0"/>
                                                      <w:marTop w:val="0"/>
                                                      <w:marBottom w:val="0"/>
                                                      <w:divBdr>
                                                        <w:top w:val="single" w:sz="2" w:space="0" w:color="D9D9E3"/>
                                                        <w:left w:val="single" w:sz="2" w:space="0" w:color="D9D9E3"/>
                                                        <w:bottom w:val="single" w:sz="2" w:space="0" w:color="D9D9E3"/>
                                                        <w:right w:val="single" w:sz="2" w:space="0" w:color="D9D9E3"/>
                                                      </w:divBdr>
                                                      <w:divsChild>
                                                        <w:div w:id="876041701">
                                                          <w:marLeft w:val="0"/>
                                                          <w:marRight w:val="0"/>
                                                          <w:marTop w:val="0"/>
                                                          <w:marBottom w:val="0"/>
                                                          <w:divBdr>
                                                            <w:top w:val="single" w:sz="2" w:space="0" w:color="D9D9E3"/>
                                                            <w:left w:val="single" w:sz="2" w:space="0" w:color="D9D9E3"/>
                                                            <w:bottom w:val="single" w:sz="2" w:space="0" w:color="D9D9E3"/>
                                                            <w:right w:val="single" w:sz="2" w:space="0" w:color="D9D9E3"/>
                                                          </w:divBdr>
                                                          <w:divsChild>
                                                            <w:div w:id="1141579059">
                                                              <w:marLeft w:val="0"/>
                                                              <w:marRight w:val="0"/>
                                                              <w:marTop w:val="0"/>
                                                              <w:marBottom w:val="0"/>
                                                              <w:divBdr>
                                                                <w:top w:val="single" w:sz="2" w:space="0" w:color="D9D9E3"/>
                                                                <w:left w:val="single" w:sz="2" w:space="0" w:color="D9D9E3"/>
                                                                <w:bottom w:val="single" w:sz="2" w:space="0" w:color="D9D9E3"/>
                                                                <w:right w:val="single" w:sz="2" w:space="0" w:color="D9D9E3"/>
                                                              </w:divBdr>
                                                              <w:divsChild>
                                                                <w:div w:id="2045904675">
                                                                  <w:marLeft w:val="0"/>
                                                                  <w:marRight w:val="0"/>
                                                                  <w:marTop w:val="0"/>
                                                                  <w:marBottom w:val="0"/>
                                                                  <w:divBdr>
                                                                    <w:top w:val="single" w:sz="2" w:space="0" w:color="D9D9E3"/>
                                                                    <w:left w:val="single" w:sz="2" w:space="0" w:color="D9D9E3"/>
                                                                    <w:bottom w:val="single" w:sz="2" w:space="0" w:color="D9D9E3"/>
                                                                    <w:right w:val="single" w:sz="2" w:space="0" w:color="D9D9E3"/>
                                                                  </w:divBdr>
                                                                  <w:divsChild>
                                                                    <w:div w:id="80315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2883766">
                                                      <w:marLeft w:val="0"/>
                                                      <w:marRight w:val="0"/>
                                                      <w:marTop w:val="0"/>
                                                      <w:marBottom w:val="0"/>
                                                      <w:divBdr>
                                                        <w:top w:val="single" w:sz="2" w:space="0" w:color="D9D9E3"/>
                                                        <w:left w:val="single" w:sz="2" w:space="0" w:color="D9D9E3"/>
                                                        <w:bottom w:val="single" w:sz="2" w:space="0" w:color="D9D9E3"/>
                                                        <w:right w:val="single" w:sz="2" w:space="0" w:color="D9D9E3"/>
                                                      </w:divBdr>
                                                      <w:divsChild>
                                                        <w:div w:id="626786398">
                                                          <w:marLeft w:val="0"/>
                                                          <w:marRight w:val="0"/>
                                                          <w:marTop w:val="0"/>
                                                          <w:marBottom w:val="0"/>
                                                          <w:divBdr>
                                                            <w:top w:val="single" w:sz="2" w:space="0" w:color="D9D9E3"/>
                                                            <w:left w:val="single" w:sz="2" w:space="0" w:color="D9D9E3"/>
                                                            <w:bottom w:val="single" w:sz="2" w:space="0" w:color="D9D9E3"/>
                                                            <w:right w:val="single" w:sz="2" w:space="0" w:color="D9D9E3"/>
                                                          </w:divBdr>
                                                        </w:div>
                                                        <w:div w:id="1292858317">
                                                          <w:marLeft w:val="0"/>
                                                          <w:marRight w:val="0"/>
                                                          <w:marTop w:val="0"/>
                                                          <w:marBottom w:val="0"/>
                                                          <w:divBdr>
                                                            <w:top w:val="single" w:sz="2" w:space="0" w:color="D9D9E3"/>
                                                            <w:left w:val="single" w:sz="2" w:space="0" w:color="D9D9E3"/>
                                                            <w:bottom w:val="single" w:sz="2" w:space="0" w:color="D9D9E3"/>
                                                            <w:right w:val="single" w:sz="2" w:space="0" w:color="D9D9E3"/>
                                                          </w:divBdr>
                                                          <w:divsChild>
                                                            <w:div w:id="1890877354">
                                                              <w:marLeft w:val="0"/>
                                                              <w:marRight w:val="0"/>
                                                              <w:marTop w:val="0"/>
                                                              <w:marBottom w:val="0"/>
                                                              <w:divBdr>
                                                                <w:top w:val="single" w:sz="2" w:space="0" w:color="D9D9E3"/>
                                                                <w:left w:val="single" w:sz="2" w:space="0" w:color="D9D9E3"/>
                                                                <w:bottom w:val="single" w:sz="2" w:space="0" w:color="D9D9E3"/>
                                                                <w:right w:val="single" w:sz="2" w:space="0" w:color="D9D9E3"/>
                                                              </w:divBdr>
                                                              <w:divsChild>
                                                                <w:div w:id="1373534970">
                                                                  <w:marLeft w:val="0"/>
                                                                  <w:marRight w:val="0"/>
                                                                  <w:marTop w:val="0"/>
                                                                  <w:marBottom w:val="0"/>
                                                                  <w:divBdr>
                                                                    <w:top w:val="single" w:sz="2" w:space="0" w:color="D9D9E3"/>
                                                                    <w:left w:val="single" w:sz="2" w:space="0" w:color="D9D9E3"/>
                                                                    <w:bottom w:val="single" w:sz="2" w:space="0" w:color="D9D9E3"/>
                                                                    <w:right w:val="single" w:sz="2" w:space="0" w:color="D9D9E3"/>
                                                                  </w:divBdr>
                                                                  <w:divsChild>
                                                                    <w:div w:id="553202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9535434">
                                          <w:marLeft w:val="0"/>
                                          <w:marRight w:val="0"/>
                                          <w:marTop w:val="0"/>
                                          <w:marBottom w:val="0"/>
                                          <w:divBdr>
                                            <w:top w:val="single" w:sz="2" w:space="0" w:color="D9D9E3"/>
                                            <w:left w:val="single" w:sz="2" w:space="0" w:color="D9D9E3"/>
                                            <w:bottom w:val="single" w:sz="2" w:space="0" w:color="D9D9E3"/>
                                            <w:right w:val="single" w:sz="2" w:space="0" w:color="D9D9E3"/>
                                          </w:divBdr>
                                          <w:divsChild>
                                            <w:div w:id="341932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054291">
                                                  <w:marLeft w:val="0"/>
                                                  <w:marRight w:val="0"/>
                                                  <w:marTop w:val="0"/>
                                                  <w:marBottom w:val="0"/>
                                                  <w:divBdr>
                                                    <w:top w:val="single" w:sz="2" w:space="0" w:color="D9D9E3"/>
                                                    <w:left w:val="single" w:sz="2" w:space="0" w:color="D9D9E3"/>
                                                    <w:bottom w:val="single" w:sz="2" w:space="0" w:color="D9D9E3"/>
                                                    <w:right w:val="single" w:sz="2" w:space="0" w:color="D9D9E3"/>
                                                  </w:divBdr>
                                                  <w:divsChild>
                                                    <w:div w:id="593634479">
                                                      <w:marLeft w:val="0"/>
                                                      <w:marRight w:val="0"/>
                                                      <w:marTop w:val="0"/>
                                                      <w:marBottom w:val="0"/>
                                                      <w:divBdr>
                                                        <w:top w:val="single" w:sz="2" w:space="0" w:color="D9D9E3"/>
                                                        <w:left w:val="single" w:sz="2" w:space="0" w:color="D9D9E3"/>
                                                        <w:bottom w:val="single" w:sz="2" w:space="0" w:color="D9D9E3"/>
                                                        <w:right w:val="single" w:sz="2" w:space="0" w:color="D9D9E3"/>
                                                      </w:divBdr>
                                                      <w:divsChild>
                                                        <w:div w:id="832916519">
                                                          <w:marLeft w:val="0"/>
                                                          <w:marRight w:val="0"/>
                                                          <w:marTop w:val="0"/>
                                                          <w:marBottom w:val="0"/>
                                                          <w:divBdr>
                                                            <w:top w:val="single" w:sz="2" w:space="0" w:color="D9D9E3"/>
                                                            <w:left w:val="single" w:sz="2" w:space="0" w:color="D9D9E3"/>
                                                            <w:bottom w:val="single" w:sz="2" w:space="0" w:color="D9D9E3"/>
                                                            <w:right w:val="single" w:sz="2" w:space="0" w:color="D9D9E3"/>
                                                          </w:divBdr>
                                                          <w:divsChild>
                                                            <w:div w:id="1452820129">
                                                              <w:marLeft w:val="0"/>
                                                              <w:marRight w:val="0"/>
                                                              <w:marTop w:val="0"/>
                                                              <w:marBottom w:val="0"/>
                                                              <w:divBdr>
                                                                <w:top w:val="single" w:sz="2" w:space="0" w:color="D9D9E3"/>
                                                                <w:left w:val="single" w:sz="2" w:space="0" w:color="D9D9E3"/>
                                                                <w:bottom w:val="single" w:sz="2" w:space="0" w:color="D9D9E3"/>
                                                                <w:right w:val="single" w:sz="2" w:space="0" w:color="D9D9E3"/>
                                                              </w:divBdr>
                                                              <w:divsChild>
                                                                <w:div w:id="2141529853">
                                                                  <w:marLeft w:val="0"/>
                                                                  <w:marRight w:val="0"/>
                                                                  <w:marTop w:val="0"/>
                                                                  <w:marBottom w:val="0"/>
                                                                  <w:divBdr>
                                                                    <w:top w:val="single" w:sz="2" w:space="0" w:color="D9D9E3"/>
                                                                    <w:left w:val="single" w:sz="2" w:space="0" w:color="D9D9E3"/>
                                                                    <w:bottom w:val="single" w:sz="2" w:space="0" w:color="D9D9E3"/>
                                                                    <w:right w:val="single" w:sz="2" w:space="0" w:color="D9D9E3"/>
                                                                  </w:divBdr>
                                                                  <w:divsChild>
                                                                    <w:div w:id="144719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235993">
                                                      <w:marLeft w:val="0"/>
                                                      <w:marRight w:val="0"/>
                                                      <w:marTop w:val="0"/>
                                                      <w:marBottom w:val="0"/>
                                                      <w:divBdr>
                                                        <w:top w:val="single" w:sz="2" w:space="0" w:color="D9D9E3"/>
                                                        <w:left w:val="single" w:sz="2" w:space="0" w:color="D9D9E3"/>
                                                        <w:bottom w:val="single" w:sz="2" w:space="0" w:color="D9D9E3"/>
                                                        <w:right w:val="single" w:sz="2" w:space="0" w:color="D9D9E3"/>
                                                      </w:divBdr>
                                                      <w:divsChild>
                                                        <w:div w:id="1400639287">
                                                          <w:marLeft w:val="0"/>
                                                          <w:marRight w:val="0"/>
                                                          <w:marTop w:val="0"/>
                                                          <w:marBottom w:val="0"/>
                                                          <w:divBdr>
                                                            <w:top w:val="single" w:sz="2" w:space="0" w:color="D9D9E3"/>
                                                            <w:left w:val="single" w:sz="2" w:space="0" w:color="D9D9E3"/>
                                                            <w:bottom w:val="single" w:sz="2" w:space="0" w:color="D9D9E3"/>
                                                            <w:right w:val="single" w:sz="2" w:space="0" w:color="D9D9E3"/>
                                                          </w:divBdr>
                                                        </w:div>
                                                        <w:div w:id="571548506">
                                                          <w:marLeft w:val="0"/>
                                                          <w:marRight w:val="0"/>
                                                          <w:marTop w:val="0"/>
                                                          <w:marBottom w:val="0"/>
                                                          <w:divBdr>
                                                            <w:top w:val="single" w:sz="2" w:space="0" w:color="D9D9E3"/>
                                                            <w:left w:val="single" w:sz="2" w:space="0" w:color="D9D9E3"/>
                                                            <w:bottom w:val="single" w:sz="2" w:space="0" w:color="D9D9E3"/>
                                                            <w:right w:val="single" w:sz="2" w:space="0" w:color="D9D9E3"/>
                                                          </w:divBdr>
                                                          <w:divsChild>
                                                            <w:div w:id="1438987222">
                                                              <w:marLeft w:val="0"/>
                                                              <w:marRight w:val="0"/>
                                                              <w:marTop w:val="0"/>
                                                              <w:marBottom w:val="0"/>
                                                              <w:divBdr>
                                                                <w:top w:val="single" w:sz="2" w:space="0" w:color="D9D9E3"/>
                                                                <w:left w:val="single" w:sz="2" w:space="0" w:color="D9D9E3"/>
                                                                <w:bottom w:val="single" w:sz="2" w:space="0" w:color="D9D9E3"/>
                                                                <w:right w:val="single" w:sz="2" w:space="0" w:color="D9D9E3"/>
                                                              </w:divBdr>
                                                              <w:divsChild>
                                                                <w:div w:id="1043598783">
                                                                  <w:marLeft w:val="0"/>
                                                                  <w:marRight w:val="0"/>
                                                                  <w:marTop w:val="0"/>
                                                                  <w:marBottom w:val="0"/>
                                                                  <w:divBdr>
                                                                    <w:top w:val="single" w:sz="2" w:space="0" w:color="D9D9E3"/>
                                                                    <w:left w:val="single" w:sz="2" w:space="0" w:color="D9D9E3"/>
                                                                    <w:bottom w:val="single" w:sz="2" w:space="0" w:color="D9D9E3"/>
                                                                    <w:right w:val="single" w:sz="2" w:space="0" w:color="D9D9E3"/>
                                                                  </w:divBdr>
                                                                  <w:divsChild>
                                                                    <w:div w:id="1193494281">
                                                                      <w:marLeft w:val="0"/>
                                                                      <w:marRight w:val="0"/>
                                                                      <w:marTop w:val="0"/>
                                                                      <w:marBottom w:val="0"/>
                                                                      <w:divBdr>
                                                                        <w:top w:val="single" w:sz="2" w:space="0" w:color="D9D9E3"/>
                                                                        <w:left w:val="single" w:sz="2" w:space="0" w:color="D9D9E3"/>
                                                                        <w:bottom w:val="single" w:sz="2" w:space="0" w:color="D9D9E3"/>
                                                                        <w:right w:val="single" w:sz="2" w:space="0" w:color="D9D9E3"/>
                                                                      </w:divBdr>
                                                                      <w:divsChild>
                                                                        <w:div w:id="483201954">
                                                                          <w:marLeft w:val="0"/>
                                                                          <w:marRight w:val="0"/>
                                                                          <w:marTop w:val="0"/>
                                                                          <w:marBottom w:val="0"/>
                                                                          <w:divBdr>
                                                                            <w:top w:val="single" w:sz="2" w:space="0" w:color="D9D9E3"/>
                                                                            <w:left w:val="single" w:sz="2" w:space="0" w:color="D9D9E3"/>
                                                                            <w:bottom w:val="single" w:sz="2" w:space="0" w:color="D9D9E3"/>
                                                                            <w:right w:val="single" w:sz="2" w:space="0" w:color="D9D9E3"/>
                                                                          </w:divBdr>
                                                                          <w:divsChild>
                                                                            <w:div w:id="1227111804">
                                                                              <w:marLeft w:val="0"/>
                                                                              <w:marRight w:val="0"/>
                                                                              <w:marTop w:val="0"/>
                                                                              <w:marBottom w:val="0"/>
                                                                              <w:divBdr>
                                                                                <w:top w:val="single" w:sz="2" w:space="0" w:color="D9D9E3"/>
                                                                                <w:left w:val="single" w:sz="2" w:space="0" w:color="D9D9E3"/>
                                                                                <w:bottom w:val="single" w:sz="2" w:space="0" w:color="D9D9E3"/>
                                                                                <w:right w:val="single" w:sz="2" w:space="0" w:color="D9D9E3"/>
                                                                              </w:divBdr>
                                                                            </w:div>
                                                                            <w:div w:id="1375038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74895">
                                          <w:marLeft w:val="0"/>
                                          <w:marRight w:val="0"/>
                                          <w:marTop w:val="0"/>
                                          <w:marBottom w:val="0"/>
                                          <w:divBdr>
                                            <w:top w:val="single" w:sz="2" w:space="0" w:color="D9D9E3"/>
                                            <w:left w:val="single" w:sz="2" w:space="0" w:color="D9D9E3"/>
                                            <w:bottom w:val="single" w:sz="2" w:space="0" w:color="D9D9E3"/>
                                            <w:right w:val="single" w:sz="2" w:space="0" w:color="D9D9E3"/>
                                          </w:divBdr>
                                          <w:divsChild>
                                            <w:div w:id="1284506280">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8048">
                                                  <w:marLeft w:val="0"/>
                                                  <w:marRight w:val="0"/>
                                                  <w:marTop w:val="0"/>
                                                  <w:marBottom w:val="0"/>
                                                  <w:divBdr>
                                                    <w:top w:val="single" w:sz="2" w:space="0" w:color="D9D9E3"/>
                                                    <w:left w:val="single" w:sz="2" w:space="0" w:color="D9D9E3"/>
                                                    <w:bottom w:val="single" w:sz="2" w:space="0" w:color="D9D9E3"/>
                                                    <w:right w:val="single" w:sz="2" w:space="0" w:color="D9D9E3"/>
                                                  </w:divBdr>
                                                  <w:divsChild>
                                                    <w:div w:id="1507743487">
                                                      <w:marLeft w:val="0"/>
                                                      <w:marRight w:val="0"/>
                                                      <w:marTop w:val="0"/>
                                                      <w:marBottom w:val="0"/>
                                                      <w:divBdr>
                                                        <w:top w:val="single" w:sz="2" w:space="0" w:color="D9D9E3"/>
                                                        <w:left w:val="single" w:sz="2" w:space="0" w:color="D9D9E3"/>
                                                        <w:bottom w:val="single" w:sz="2" w:space="0" w:color="D9D9E3"/>
                                                        <w:right w:val="single" w:sz="2" w:space="0" w:color="D9D9E3"/>
                                                      </w:divBdr>
                                                      <w:divsChild>
                                                        <w:div w:id="2091072935">
                                                          <w:marLeft w:val="0"/>
                                                          <w:marRight w:val="0"/>
                                                          <w:marTop w:val="0"/>
                                                          <w:marBottom w:val="0"/>
                                                          <w:divBdr>
                                                            <w:top w:val="single" w:sz="2" w:space="0" w:color="D9D9E3"/>
                                                            <w:left w:val="single" w:sz="2" w:space="0" w:color="D9D9E3"/>
                                                            <w:bottom w:val="single" w:sz="2" w:space="0" w:color="D9D9E3"/>
                                                            <w:right w:val="single" w:sz="2" w:space="0" w:color="D9D9E3"/>
                                                          </w:divBdr>
                                                          <w:divsChild>
                                                            <w:div w:id="15008715">
                                                              <w:marLeft w:val="0"/>
                                                              <w:marRight w:val="0"/>
                                                              <w:marTop w:val="0"/>
                                                              <w:marBottom w:val="0"/>
                                                              <w:divBdr>
                                                                <w:top w:val="single" w:sz="2" w:space="0" w:color="D9D9E3"/>
                                                                <w:left w:val="single" w:sz="2" w:space="0" w:color="D9D9E3"/>
                                                                <w:bottom w:val="single" w:sz="2" w:space="0" w:color="D9D9E3"/>
                                                                <w:right w:val="single" w:sz="2" w:space="0" w:color="D9D9E3"/>
                                                              </w:divBdr>
                                                              <w:divsChild>
                                                                <w:div w:id="66612008">
                                                                  <w:marLeft w:val="0"/>
                                                                  <w:marRight w:val="0"/>
                                                                  <w:marTop w:val="0"/>
                                                                  <w:marBottom w:val="0"/>
                                                                  <w:divBdr>
                                                                    <w:top w:val="single" w:sz="2" w:space="0" w:color="D9D9E3"/>
                                                                    <w:left w:val="single" w:sz="2" w:space="0" w:color="D9D9E3"/>
                                                                    <w:bottom w:val="single" w:sz="2" w:space="0" w:color="D9D9E3"/>
                                                                    <w:right w:val="single" w:sz="2" w:space="0" w:color="D9D9E3"/>
                                                                  </w:divBdr>
                                                                  <w:divsChild>
                                                                    <w:div w:id="357972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2407749">
                                                      <w:marLeft w:val="0"/>
                                                      <w:marRight w:val="0"/>
                                                      <w:marTop w:val="0"/>
                                                      <w:marBottom w:val="0"/>
                                                      <w:divBdr>
                                                        <w:top w:val="single" w:sz="2" w:space="0" w:color="D9D9E3"/>
                                                        <w:left w:val="single" w:sz="2" w:space="0" w:color="D9D9E3"/>
                                                        <w:bottom w:val="single" w:sz="2" w:space="0" w:color="D9D9E3"/>
                                                        <w:right w:val="single" w:sz="2" w:space="0" w:color="D9D9E3"/>
                                                      </w:divBdr>
                                                      <w:divsChild>
                                                        <w:div w:id="366175041">
                                                          <w:marLeft w:val="0"/>
                                                          <w:marRight w:val="0"/>
                                                          <w:marTop w:val="0"/>
                                                          <w:marBottom w:val="0"/>
                                                          <w:divBdr>
                                                            <w:top w:val="single" w:sz="2" w:space="0" w:color="D9D9E3"/>
                                                            <w:left w:val="single" w:sz="2" w:space="0" w:color="D9D9E3"/>
                                                            <w:bottom w:val="single" w:sz="2" w:space="0" w:color="D9D9E3"/>
                                                            <w:right w:val="single" w:sz="2" w:space="0" w:color="D9D9E3"/>
                                                          </w:divBdr>
                                                        </w:div>
                                                        <w:div w:id="2078745010">
                                                          <w:marLeft w:val="0"/>
                                                          <w:marRight w:val="0"/>
                                                          <w:marTop w:val="0"/>
                                                          <w:marBottom w:val="0"/>
                                                          <w:divBdr>
                                                            <w:top w:val="single" w:sz="2" w:space="0" w:color="D9D9E3"/>
                                                            <w:left w:val="single" w:sz="2" w:space="0" w:color="D9D9E3"/>
                                                            <w:bottom w:val="single" w:sz="2" w:space="0" w:color="D9D9E3"/>
                                                            <w:right w:val="single" w:sz="2" w:space="0" w:color="D9D9E3"/>
                                                          </w:divBdr>
                                                          <w:divsChild>
                                                            <w:div w:id="380789056">
                                                              <w:marLeft w:val="0"/>
                                                              <w:marRight w:val="0"/>
                                                              <w:marTop w:val="0"/>
                                                              <w:marBottom w:val="0"/>
                                                              <w:divBdr>
                                                                <w:top w:val="single" w:sz="2" w:space="0" w:color="D9D9E3"/>
                                                                <w:left w:val="single" w:sz="2" w:space="0" w:color="D9D9E3"/>
                                                                <w:bottom w:val="single" w:sz="2" w:space="0" w:color="D9D9E3"/>
                                                                <w:right w:val="single" w:sz="2" w:space="0" w:color="D9D9E3"/>
                                                              </w:divBdr>
                                                              <w:divsChild>
                                                                <w:div w:id="1238593181">
                                                                  <w:marLeft w:val="0"/>
                                                                  <w:marRight w:val="0"/>
                                                                  <w:marTop w:val="0"/>
                                                                  <w:marBottom w:val="0"/>
                                                                  <w:divBdr>
                                                                    <w:top w:val="single" w:sz="2" w:space="0" w:color="D9D9E3"/>
                                                                    <w:left w:val="single" w:sz="2" w:space="0" w:color="D9D9E3"/>
                                                                    <w:bottom w:val="single" w:sz="2" w:space="0" w:color="D9D9E3"/>
                                                                    <w:right w:val="single" w:sz="2" w:space="0" w:color="D9D9E3"/>
                                                                  </w:divBdr>
                                                                  <w:divsChild>
                                                                    <w:div w:id="1297568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8990586">
                                          <w:marLeft w:val="0"/>
                                          <w:marRight w:val="0"/>
                                          <w:marTop w:val="0"/>
                                          <w:marBottom w:val="0"/>
                                          <w:divBdr>
                                            <w:top w:val="single" w:sz="2" w:space="0" w:color="D9D9E3"/>
                                            <w:left w:val="single" w:sz="2" w:space="0" w:color="D9D9E3"/>
                                            <w:bottom w:val="single" w:sz="2" w:space="0" w:color="D9D9E3"/>
                                            <w:right w:val="single" w:sz="2" w:space="0" w:color="D9D9E3"/>
                                          </w:divBdr>
                                          <w:divsChild>
                                            <w:div w:id="733164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9751">
                                                  <w:marLeft w:val="0"/>
                                                  <w:marRight w:val="0"/>
                                                  <w:marTop w:val="0"/>
                                                  <w:marBottom w:val="0"/>
                                                  <w:divBdr>
                                                    <w:top w:val="single" w:sz="2" w:space="0" w:color="D9D9E3"/>
                                                    <w:left w:val="single" w:sz="2" w:space="0" w:color="D9D9E3"/>
                                                    <w:bottom w:val="single" w:sz="2" w:space="0" w:color="D9D9E3"/>
                                                    <w:right w:val="single" w:sz="2" w:space="0" w:color="D9D9E3"/>
                                                  </w:divBdr>
                                                  <w:divsChild>
                                                    <w:div w:id="1192769092">
                                                      <w:marLeft w:val="0"/>
                                                      <w:marRight w:val="0"/>
                                                      <w:marTop w:val="0"/>
                                                      <w:marBottom w:val="0"/>
                                                      <w:divBdr>
                                                        <w:top w:val="single" w:sz="2" w:space="0" w:color="D9D9E3"/>
                                                        <w:left w:val="single" w:sz="2" w:space="0" w:color="D9D9E3"/>
                                                        <w:bottom w:val="single" w:sz="2" w:space="0" w:color="D9D9E3"/>
                                                        <w:right w:val="single" w:sz="2" w:space="0" w:color="D9D9E3"/>
                                                      </w:divBdr>
                                                      <w:divsChild>
                                                        <w:div w:id="1674140734">
                                                          <w:marLeft w:val="0"/>
                                                          <w:marRight w:val="0"/>
                                                          <w:marTop w:val="0"/>
                                                          <w:marBottom w:val="0"/>
                                                          <w:divBdr>
                                                            <w:top w:val="single" w:sz="2" w:space="0" w:color="D9D9E3"/>
                                                            <w:left w:val="single" w:sz="2" w:space="0" w:color="D9D9E3"/>
                                                            <w:bottom w:val="single" w:sz="2" w:space="0" w:color="D9D9E3"/>
                                                            <w:right w:val="single" w:sz="2" w:space="0" w:color="D9D9E3"/>
                                                          </w:divBdr>
                                                          <w:divsChild>
                                                            <w:div w:id="821700320">
                                                              <w:marLeft w:val="0"/>
                                                              <w:marRight w:val="0"/>
                                                              <w:marTop w:val="0"/>
                                                              <w:marBottom w:val="0"/>
                                                              <w:divBdr>
                                                                <w:top w:val="single" w:sz="2" w:space="0" w:color="D9D9E3"/>
                                                                <w:left w:val="single" w:sz="2" w:space="0" w:color="D9D9E3"/>
                                                                <w:bottom w:val="single" w:sz="2" w:space="0" w:color="D9D9E3"/>
                                                                <w:right w:val="single" w:sz="2" w:space="0" w:color="D9D9E3"/>
                                                              </w:divBdr>
                                                              <w:divsChild>
                                                                <w:div w:id="19136920">
                                                                  <w:marLeft w:val="0"/>
                                                                  <w:marRight w:val="0"/>
                                                                  <w:marTop w:val="0"/>
                                                                  <w:marBottom w:val="0"/>
                                                                  <w:divBdr>
                                                                    <w:top w:val="single" w:sz="2" w:space="0" w:color="D9D9E3"/>
                                                                    <w:left w:val="single" w:sz="2" w:space="0" w:color="D9D9E3"/>
                                                                    <w:bottom w:val="single" w:sz="2" w:space="0" w:color="D9D9E3"/>
                                                                    <w:right w:val="single" w:sz="2" w:space="0" w:color="D9D9E3"/>
                                                                  </w:divBdr>
                                                                  <w:divsChild>
                                                                    <w:div w:id="185403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8267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638">
                                                          <w:marLeft w:val="0"/>
                                                          <w:marRight w:val="0"/>
                                                          <w:marTop w:val="0"/>
                                                          <w:marBottom w:val="0"/>
                                                          <w:divBdr>
                                                            <w:top w:val="single" w:sz="2" w:space="0" w:color="D9D9E3"/>
                                                            <w:left w:val="single" w:sz="2" w:space="0" w:color="D9D9E3"/>
                                                            <w:bottom w:val="single" w:sz="2" w:space="0" w:color="D9D9E3"/>
                                                            <w:right w:val="single" w:sz="2" w:space="0" w:color="D9D9E3"/>
                                                          </w:divBdr>
                                                        </w:div>
                                                        <w:div w:id="1843005697">
                                                          <w:marLeft w:val="0"/>
                                                          <w:marRight w:val="0"/>
                                                          <w:marTop w:val="0"/>
                                                          <w:marBottom w:val="0"/>
                                                          <w:divBdr>
                                                            <w:top w:val="single" w:sz="2" w:space="0" w:color="D9D9E3"/>
                                                            <w:left w:val="single" w:sz="2" w:space="0" w:color="D9D9E3"/>
                                                            <w:bottom w:val="single" w:sz="2" w:space="0" w:color="D9D9E3"/>
                                                            <w:right w:val="single" w:sz="2" w:space="0" w:color="D9D9E3"/>
                                                          </w:divBdr>
                                                          <w:divsChild>
                                                            <w:div w:id="611981910">
                                                              <w:marLeft w:val="0"/>
                                                              <w:marRight w:val="0"/>
                                                              <w:marTop w:val="0"/>
                                                              <w:marBottom w:val="0"/>
                                                              <w:divBdr>
                                                                <w:top w:val="single" w:sz="2" w:space="0" w:color="D9D9E3"/>
                                                                <w:left w:val="single" w:sz="2" w:space="0" w:color="D9D9E3"/>
                                                                <w:bottom w:val="single" w:sz="2" w:space="0" w:color="D9D9E3"/>
                                                                <w:right w:val="single" w:sz="2" w:space="0" w:color="D9D9E3"/>
                                                              </w:divBdr>
                                                              <w:divsChild>
                                                                <w:div w:id="179515950">
                                                                  <w:marLeft w:val="0"/>
                                                                  <w:marRight w:val="0"/>
                                                                  <w:marTop w:val="0"/>
                                                                  <w:marBottom w:val="0"/>
                                                                  <w:divBdr>
                                                                    <w:top w:val="single" w:sz="2" w:space="0" w:color="D9D9E3"/>
                                                                    <w:left w:val="single" w:sz="2" w:space="0" w:color="D9D9E3"/>
                                                                    <w:bottom w:val="single" w:sz="2" w:space="0" w:color="D9D9E3"/>
                                                                    <w:right w:val="single" w:sz="2" w:space="0" w:color="D9D9E3"/>
                                                                  </w:divBdr>
                                                                  <w:divsChild>
                                                                    <w:div w:id="403843932">
                                                                      <w:marLeft w:val="0"/>
                                                                      <w:marRight w:val="0"/>
                                                                      <w:marTop w:val="0"/>
                                                                      <w:marBottom w:val="0"/>
                                                                      <w:divBdr>
                                                                        <w:top w:val="single" w:sz="2" w:space="0" w:color="D9D9E3"/>
                                                                        <w:left w:val="single" w:sz="2" w:space="0" w:color="D9D9E3"/>
                                                                        <w:bottom w:val="single" w:sz="2" w:space="0" w:color="D9D9E3"/>
                                                                        <w:right w:val="single" w:sz="2" w:space="0" w:color="D9D9E3"/>
                                                                      </w:divBdr>
                                                                      <w:divsChild>
                                                                        <w:div w:id="1685589885">
                                                                          <w:marLeft w:val="0"/>
                                                                          <w:marRight w:val="0"/>
                                                                          <w:marTop w:val="0"/>
                                                                          <w:marBottom w:val="0"/>
                                                                          <w:divBdr>
                                                                            <w:top w:val="single" w:sz="2" w:space="0" w:color="D9D9E3"/>
                                                                            <w:left w:val="single" w:sz="2" w:space="0" w:color="D9D9E3"/>
                                                                            <w:bottom w:val="single" w:sz="2" w:space="0" w:color="D9D9E3"/>
                                                                            <w:right w:val="single" w:sz="2" w:space="0" w:color="D9D9E3"/>
                                                                          </w:divBdr>
                                                                          <w:divsChild>
                                                                            <w:div w:id="20671633">
                                                                              <w:marLeft w:val="0"/>
                                                                              <w:marRight w:val="0"/>
                                                                              <w:marTop w:val="0"/>
                                                                              <w:marBottom w:val="0"/>
                                                                              <w:divBdr>
                                                                                <w:top w:val="single" w:sz="2" w:space="0" w:color="D9D9E3"/>
                                                                                <w:left w:val="single" w:sz="2" w:space="0" w:color="D9D9E3"/>
                                                                                <w:bottom w:val="single" w:sz="2" w:space="0" w:color="D9D9E3"/>
                                                                                <w:right w:val="single" w:sz="2" w:space="0" w:color="D9D9E3"/>
                                                                              </w:divBdr>
                                                                            </w:div>
                                                                            <w:div w:id="245001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571317">
                                                                          <w:marLeft w:val="0"/>
                                                                          <w:marRight w:val="0"/>
                                                                          <w:marTop w:val="0"/>
                                                                          <w:marBottom w:val="0"/>
                                                                          <w:divBdr>
                                                                            <w:top w:val="single" w:sz="2" w:space="0" w:color="D9D9E3"/>
                                                                            <w:left w:val="single" w:sz="2" w:space="0" w:color="D9D9E3"/>
                                                                            <w:bottom w:val="single" w:sz="2" w:space="0" w:color="D9D9E3"/>
                                                                            <w:right w:val="single" w:sz="2" w:space="0" w:color="D9D9E3"/>
                                                                          </w:divBdr>
                                                                          <w:divsChild>
                                                                            <w:div w:id="762262662">
                                                                              <w:marLeft w:val="0"/>
                                                                              <w:marRight w:val="0"/>
                                                                              <w:marTop w:val="0"/>
                                                                              <w:marBottom w:val="0"/>
                                                                              <w:divBdr>
                                                                                <w:top w:val="single" w:sz="2" w:space="0" w:color="D9D9E3"/>
                                                                                <w:left w:val="single" w:sz="2" w:space="0" w:color="D9D9E3"/>
                                                                                <w:bottom w:val="single" w:sz="2" w:space="0" w:color="D9D9E3"/>
                                                                                <w:right w:val="single" w:sz="2" w:space="0" w:color="D9D9E3"/>
                                                                              </w:divBdr>
                                                                            </w:div>
                                                                            <w:div w:id="587006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2614530">
                                                                          <w:marLeft w:val="0"/>
                                                                          <w:marRight w:val="0"/>
                                                                          <w:marTop w:val="0"/>
                                                                          <w:marBottom w:val="0"/>
                                                                          <w:divBdr>
                                                                            <w:top w:val="single" w:sz="2" w:space="0" w:color="D9D9E3"/>
                                                                            <w:left w:val="single" w:sz="2" w:space="0" w:color="D9D9E3"/>
                                                                            <w:bottom w:val="single" w:sz="2" w:space="0" w:color="D9D9E3"/>
                                                                            <w:right w:val="single" w:sz="2" w:space="0" w:color="D9D9E3"/>
                                                                          </w:divBdr>
                                                                          <w:divsChild>
                                                                            <w:div w:id="14505227">
                                                                              <w:marLeft w:val="0"/>
                                                                              <w:marRight w:val="0"/>
                                                                              <w:marTop w:val="0"/>
                                                                              <w:marBottom w:val="0"/>
                                                                              <w:divBdr>
                                                                                <w:top w:val="single" w:sz="2" w:space="0" w:color="D9D9E3"/>
                                                                                <w:left w:val="single" w:sz="2" w:space="0" w:color="D9D9E3"/>
                                                                                <w:bottom w:val="single" w:sz="2" w:space="0" w:color="D9D9E3"/>
                                                                                <w:right w:val="single" w:sz="2" w:space="0" w:color="D9D9E3"/>
                                                                              </w:divBdr>
                                                                            </w:div>
                                                                            <w:div w:id="55072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6437354">
                                                                          <w:marLeft w:val="0"/>
                                                                          <w:marRight w:val="0"/>
                                                                          <w:marTop w:val="0"/>
                                                                          <w:marBottom w:val="0"/>
                                                                          <w:divBdr>
                                                                            <w:top w:val="single" w:sz="2" w:space="0" w:color="D9D9E3"/>
                                                                            <w:left w:val="single" w:sz="2" w:space="0" w:color="D9D9E3"/>
                                                                            <w:bottom w:val="single" w:sz="2" w:space="0" w:color="D9D9E3"/>
                                                                            <w:right w:val="single" w:sz="2" w:space="0" w:color="D9D9E3"/>
                                                                          </w:divBdr>
                                                                          <w:divsChild>
                                                                            <w:div w:id="458109586">
                                                                              <w:marLeft w:val="0"/>
                                                                              <w:marRight w:val="0"/>
                                                                              <w:marTop w:val="0"/>
                                                                              <w:marBottom w:val="0"/>
                                                                              <w:divBdr>
                                                                                <w:top w:val="single" w:sz="2" w:space="0" w:color="D9D9E3"/>
                                                                                <w:left w:val="single" w:sz="2" w:space="0" w:color="D9D9E3"/>
                                                                                <w:bottom w:val="single" w:sz="2" w:space="0" w:color="D9D9E3"/>
                                                                                <w:right w:val="single" w:sz="2" w:space="0" w:color="D9D9E3"/>
                                                                              </w:divBdr>
                                                                            </w:div>
                                                                            <w:div w:id="449125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4971521">
                                          <w:marLeft w:val="0"/>
                                          <w:marRight w:val="0"/>
                                          <w:marTop w:val="0"/>
                                          <w:marBottom w:val="0"/>
                                          <w:divBdr>
                                            <w:top w:val="single" w:sz="2" w:space="0" w:color="D9D9E3"/>
                                            <w:left w:val="single" w:sz="2" w:space="0" w:color="D9D9E3"/>
                                            <w:bottom w:val="single" w:sz="2" w:space="0" w:color="D9D9E3"/>
                                            <w:right w:val="single" w:sz="2" w:space="0" w:color="D9D9E3"/>
                                          </w:divBdr>
                                          <w:divsChild>
                                            <w:div w:id="349382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402888">
                                                  <w:marLeft w:val="0"/>
                                                  <w:marRight w:val="0"/>
                                                  <w:marTop w:val="0"/>
                                                  <w:marBottom w:val="0"/>
                                                  <w:divBdr>
                                                    <w:top w:val="single" w:sz="2" w:space="0" w:color="D9D9E3"/>
                                                    <w:left w:val="single" w:sz="2" w:space="0" w:color="D9D9E3"/>
                                                    <w:bottom w:val="single" w:sz="2" w:space="0" w:color="D9D9E3"/>
                                                    <w:right w:val="single" w:sz="2" w:space="0" w:color="D9D9E3"/>
                                                  </w:divBdr>
                                                  <w:divsChild>
                                                    <w:div w:id="428769180">
                                                      <w:marLeft w:val="0"/>
                                                      <w:marRight w:val="0"/>
                                                      <w:marTop w:val="0"/>
                                                      <w:marBottom w:val="0"/>
                                                      <w:divBdr>
                                                        <w:top w:val="single" w:sz="2" w:space="0" w:color="D9D9E3"/>
                                                        <w:left w:val="single" w:sz="2" w:space="0" w:color="D9D9E3"/>
                                                        <w:bottom w:val="single" w:sz="2" w:space="0" w:color="D9D9E3"/>
                                                        <w:right w:val="single" w:sz="2" w:space="0" w:color="D9D9E3"/>
                                                      </w:divBdr>
                                                      <w:divsChild>
                                                        <w:div w:id="1564562895">
                                                          <w:marLeft w:val="0"/>
                                                          <w:marRight w:val="0"/>
                                                          <w:marTop w:val="0"/>
                                                          <w:marBottom w:val="0"/>
                                                          <w:divBdr>
                                                            <w:top w:val="single" w:sz="2" w:space="0" w:color="D9D9E3"/>
                                                            <w:left w:val="single" w:sz="2" w:space="0" w:color="D9D9E3"/>
                                                            <w:bottom w:val="single" w:sz="2" w:space="0" w:color="D9D9E3"/>
                                                            <w:right w:val="single" w:sz="2" w:space="0" w:color="D9D9E3"/>
                                                          </w:divBdr>
                                                          <w:divsChild>
                                                            <w:div w:id="1510947496">
                                                              <w:marLeft w:val="0"/>
                                                              <w:marRight w:val="0"/>
                                                              <w:marTop w:val="0"/>
                                                              <w:marBottom w:val="0"/>
                                                              <w:divBdr>
                                                                <w:top w:val="single" w:sz="2" w:space="0" w:color="D9D9E3"/>
                                                                <w:left w:val="single" w:sz="2" w:space="0" w:color="D9D9E3"/>
                                                                <w:bottom w:val="single" w:sz="2" w:space="0" w:color="D9D9E3"/>
                                                                <w:right w:val="single" w:sz="2" w:space="0" w:color="D9D9E3"/>
                                                              </w:divBdr>
                                                              <w:divsChild>
                                                                <w:div w:id="825777654">
                                                                  <w:marLeft w:val="0"/>
                                                                  <w:marRight w:val="0"/>
                                                                  <w:marTop w:val="0"/>
                                                                  <w:marBottom w:val="0"/>
                                                                  <w:divBdr>
                                                                    <w:top w:val="single" w:sz="2" w:space="0" w:color="D9D9E3"/>
                                                                    <w:left w:val="single" w:sz="2" w:space="0" w:color="D9D9E3"/>
                                                                    <w:bottom w:val="single" w:sz="2" w:space="0" w:color="D9D9E3"/>
                                                                    <w:right w:val="single" w:sz="2" w:space="0" w:color="D9D9E3"/>
                                                                  </w:divBdr>
                                                                  <w:divsChild>
                                                                    <w:div w:id="395782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495420">
                                                      <w:marLeft w:val="0"/>
                                                      <w:marRight w:val="0"/>
                                                      <w:marTop w:val="0"/>
                                                      <w:marBottom w:val="0"/>
                                                      <w:divBdr>
                                                        <w:top w:val="single" w:sz="2" w:space="0" w:color="D9D9E3"/>
                                                        <w:left w:val="single" w:sz="2" w:space="0" w:color="D9D9E3"/>
                                                        <w:bottom w:val="single" w:sz="2" w:space="0" w:color="D9D9E3"/>
                                                        <w:right w:val="single" w:sz="2" w:space="0" w:color="D9D9E3"/>
                                                      </w:divBdr>
                                                      <w:divsChild>
                                                        <w:div w:id="989216169">
                                                          <w:marLeft w:val="0"/>
                                                          <w:marRight w:val="0"/>
                                                          <w:marTop w:val="0"/>
                                                          <w:marBottom w:val="0"/>
                                                          <w:divBdr>
                                                            <w:top w:val="single" w:sz="2" w:space="0" w:color="D9D9E3"/>
                                                            <w:left w:val="single" w:sz="2" w:space="0" w:color="D9D9E3"/>
                                                            <w:bottom w:val="single" w:sz="2" w:space="0" w:color="D9D9E3"/>
                                                            <w:right w:val="single" w:sz="2" w:space="0" w:color="D9D9E3"/>
                                                          </w:divBdr>
                                                        </w:div>
                                                        <w:div w:id="1319378824">
                                                          <w:marLeft w:val="0"/>
                                                          <w:marRight w:val="0"/>
                                                          <w:marTop w:val="0"/>
                                                          <w:marBottom w:val="0"/>
                                                          <w:divBdr>
                                                            <w:top w:val="single" w:sz="2" w:space="0" w:color="D9D9E3"/>
                                                            <w:left w:val="single" w:sz="2" w:space="0" w:color="D9D9E3"/>
                                                            <w:bottom w:val="single" w:sz="2" w:space="0" w:color="D9D9E3"/>
                                                            <w:right w:val="single" w:sz="2" w:space="0" w:color="D9D9E3"/>
                                                          </w:divBdr>
                                                          <w:divsChild>
                                                            <w:div w:id="329022451">
                                                              <w:marLeft w:val="0"/>
                                                              <w:marRight w:val="0"/>
                                                              <w:marTop w:val="0"/>
                                                              <w:marBottom w:val="0"/>
                                                              <w:divBdr>
                                                                <w:top w:val="single" w:sz="2" w:space="0" w:color="D9D9E3"/>
                                                                <w:left w:val="single" w:sz="2" w:space="0" w:color="D9D9E3"/>
                                                                <w:bottom w:val="single" w:sz="2" w:space="0" w:color="D9D9E3"/>
                                                                <w:right w:val="single" w:sz="2" w:space="0" w:color="D9D9E3"/>
                                                              </w:divBdr>
                                                              <w:divsChild>
                                                                <w:div w:id="643242283">
                                                                  <w:marLeft w:val="0"/>
                                                                  <w:marRight w:val="0"/>
                                                                  <w:marTop w:val="0"/>
                                                                  <w:marBottom w:val="0"/>
                                                                  <w:divBdr>
                                                                    <w:top w:val="single" w:sz="2" w:space="0" w:color="D9D9E3"/>
                                                                    <w:left w:val="single" w:sz="2" w:space="0" w:color="D9D9E3"/>
                                                                    <w:bottom w:val="single" w:sz="2" w:space="0" w:color="D9D9E3"/>
                                                                    <w:right w:val="single" w:sz="2" w:space="0" w:color="D9D9E3"/>
                                                                  </w:divBdr>
                                                                  <w:divsChild>
                                                                    <w:div w:id="69083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0676299">
                                          <w:marLeft w:val="0"/>
                                          <w:marRight w:val="0"/>
                                          <w:marTop w:val="0"/>
                                          <w:marBottom w:val="0"/>
                                          <w:divBdr>
                                            <w:top w:val="single" w:sz="2" w:space="0" w:color="D9D9E3"/>
                                            <w:left w:val="single" w:sz="2" w:space="0" w:color="D9D9E3"/>
                                            <w:bottom w:val="single" w:sz="2" w:space="0" w:color="D9D9E3"/>
                                            <w:right w:val="single" w:sz="2" w:space="0" w:color="D9D9E3"/>
                                          </w:divBdr>
                                          <w:divsChild>
                                            <w:div w:id="234629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6332264">
                                                  <w:marLeft w:val="0"/>
                                                  <w:marRight w:val="0"/>
                                                  <w:marTop w:val="0"/>
                                                  <w:marBottom w:val="0"/>
                                                  <w:divBdr>
                                                    <w:top w:val="single" w:sz="2" w:space="0" w:color="D9D9E3"/>
                                                    <w:left w:val="single" w:sz="2" w:space="0" w:color="D9D9E3"/>
                                                    <w:bottom w:val="single" w:sz="2" w:space="0" w:color="D9D9E3"/>
                                                    <w:right w:val="single" w:sz="2" w:space="0" w:color="D9D9E3"/>
                                                  </w:divBdr>
                                                  <w:divsChild>
                                                    <w:div w:id="397627962">
                                                      <w:marLeft w:val="0"/>
                                                      <w:marRight w:val="0"/>
                                                      <w:marTop w:val="0"/>
                                                      <w:marBottom w:val="0"/>
                                                      <w:divBdr>
                                                        <w:top w:val="single" w:sz="2" w:space="0" w:color="D9D9E3"/>
                                                        <w:left w:val="single" w:sz="2" w:space="0" w:color="D9D9E3"/>
                                                        <w:bottom w:val="single" w:sz="2" w:space="0" w:color="D9D9E3"/>
                                                        <w:right w:val="single" w:sz="2" w:space="0" w:color="D9D9E3"/>
                                                      </w:divBdr>
                                                      <w:divsChild>
                                                        <w:div w:id="606929590">
                                                          <w:marLeft w:val="0"/>
                                                          <w:marRight w:val="0"/>
                                                          <w:marTop w:val="0"/>
                                                          <w:marBottom w:val="0"/>
                                                          <w:divBdr>
                                                            <w:top w:val="single" w:sz="2" w:space="0" w:color="D9D9E3"/>
                                                            <w:left w:val="single" w:sz="2" w:space="0" w:color="D9D9E3"/>
                                                            <w:bottom w:val="single" w:sz="2" w:space="0" w:color="D9D9E3"/>
                                                            <w:right w:val="single" w:sz="2" w:space="0" w:color="D9D9E3"/>
                                                          </w:divBdr>
                                                          <w:divsChild>
                                                            <w:div w:id="802772569">
                                                              <w:marLeft w:val="0"/>
                                                              <w:marRight w:val="0"/>
                                                              <w:marTop w:val="0"/>
                                                              <w:marBottom w:val="0"/>
                                                              <w:divBdr>
                                                                <w:top w:val="single" w:sz="2" w:space="0" w:color="D9D9E3"/>
                                                                <w:left w:val="single" w:sz="2" w:space="0" w:color="D9D9E3"/>
                                                                <w:bottom w:val="single" w:sz="2" w:space="0" w:color="D9D9E3"/>
                                                                <w:right w:val="single" w:sz="2" w:space="0" w:color="D9D9E3"/>
                                                              </w:divBdr>
                                                              <w:divsChild>
                                                                <w:div w:id="547764029">
                                                                  <w:marLeft w:val="0"/>
                                                                  <w:marRight w:val="0"/>
                                                                  <w:marTop w:val="0"/>
                                                                  <w:marBottom w:val="0"/>
                                                                  <w:divBdr>
                                                                    <w:top w:val="single" w:sz="2" w:space="0" w:color="D9D9E3"/>
                                                                    <w:left w:val="single" w:sz="2" w:space="0" w:color="D9D9E3"/>
                                                                    <w:bottom w:val="single" w:sz="2" w:space="0" w:color="D9D9E3"/>
                                                                    <w:right w:val="single" w:sz="2" w:space="0" w:color="D9D9E3"/>
                                                                  </w:divBdr>
                                                                  <w:divsChild>
                                                                    <w:div w:id="140807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857021">
                                                      <w:marLeft w:val="0"/>
                                                      <w:marRight w:val="0"/>
                                                      <w:marTop w:val="0"/>
                                                      <w:marBottom w:val="0"/>
                                                      <w:divBdr>
                                                        <w:top w:val="single" w:sz="2" w:space="0" w:color="D9D9E3"/>
                                                        <w:left w:val="single" w:sz="2" w:space="0" w:color="D9D9E3"/>
                                                        <w:bottom w:val="single" w:sz="2" w:space="0" w:color="D9D9E3"/>
                                                        <w:right w:val="single" w:sz="2" w:space="0" w:color="D9D9E3"/>
                                                      </w:divBdr>
                                                      <w:divsChild>
                                                        <w:div w:id="377630048">
                                                          <w:marLeft w:val="0"/>
                                                          <w:marRight w:val="0"/>
                                                          <w:marTop w:val="0"/>
                                                          <w:marBottom w:val="0"/>
                                                          <w:divBdr>
                                                            <w:top w:val="single" w:sz="2" w:space="0" w:color="D9D9E3"/>
                                                            <w:left w:val="single" w:sz="2" w:space="0" w:color="D9D9E3"/>
                                                            <w:bottom w:val="single" w:sz="2" w:space="0" w:color="D9D9E3"/>
                                                            <w:right w:val="single" w:sz="2" w:space="0" w:color="D9D9E3"/>
                                                          </w:divBdr>
                                                        </w:div>
                                                        <w:div w:id="1053038460">
                                                          <w:marLeft w:val="0"/>
                                                          <w:marRight w:val="0"/>
                                                          <w:marTop w:val="0"/>
                                                          <w:marBottom w:val="0"/>
                                                          <w:divBdr>
                                                            <w:top w:val="single" w:sz="2" w:space="0" w:color="D9D9E3"/>
                                                            <w:left w:val="single" w:sz="2" w:space="0" w:color="D9D9E3"/>
                                                            <w:bottom w:val="single" w:sz="2" w:space="0" w:color="D9D9E3"/>
                                                            <w:right w:val="single" w:sz="2" w:space="0" w:color="D9D9E3"/>
                                                          </w:divBdr>
                                                          <w:divsChild>
                                                            <w:div w:id="75371329">
                                                              <w:marLeft w:val="0"/>
                                                              <w:marRight w:val="0"/>
                                                              <w:marTop w:val="0"/>
                                                              <w:marBottom w:val="0"/>
                                                              <w:divBdr>
                                                                <w:top w:val="single" w:sz="2" w:space="0" w:color="D9D9E3"/>
                                                                <w:left w:val="single" w:sz="2" w:space="0" w:color="D9D9E3"/>
                                                                <w:bottom w:val="single" w:sz="2" w:space="0" w:color="D9D9E3"/>
                                                                <w:right w:val="single" w:sz="2" w:space="0" w:color="D9D9E3"/>
                                                              </w:divBdr>
                                                              <w:divsChild>
                                                                <w:div w:id="847597483">
                                                                  <w:marLeft w:val="0"/>
                                                                  <w:marRight w:val="0"/>
                                                                  <w:marTop w:val="0"/>
                                                                  <w:marBottom w:val="0"/>
                                                                  <w:divBdr>
                                                                    <w:top w:val="single" w:sz="2" w:space="0" w:color="D9D9E3"/>
                                                                    <w:left w:val="single" w:sz="2" w:space="0" w:color="D9D9E3"/>
                                                                    <w:bottom w:val="single" w:sz="2" w:space="0" w:color="D9D9E3"/>
                                                                    <w:right w:val="single" w:sz="2" w:space="0" w:color="D9D9E3"/>
                                                                  </w:divBdr>
                                                                  <w:divsChild>
                                                                    <w:div w:id="53235785">
                                                                      <w:marLeft w:val="0"/>
                                                                      <w:marRight w:val="0"/>
                                                                      <w:marTop w:val="0"/>
                                                                      <w:marBottom w:val="0"/>
                                                                      <w:divBdr>
                                                                        <w:top w:val="single" w:sz="2" w:space="0" w:color="D9D9E3"/>
                                                                        <w:left w:val="single" w:sz="2" w:space="0" w:color="D9D9E3"/>
                                                                        <w:bottom w:val="single" w:sz="2" w:space="0" w:color="D9D9E3"/>
                                                                        <w:right w:val="single" w:sz="2" w:space="0" w:color="D9D9E3"/>
                                                                      </w:divBdr>
                                                                      <w:divsChild>
                                                                        <w:div w:id="1912697122">
                                                                          <w:marLeft w:val="0"/>
                                                                          <w:marRight w:val="0"/>
                                                                          <w:marTop w:val="0"/>
                                                                          <w:marBottom w:val="0"/>
                                                                          <w:divBdr>
                                                                            <w:top w:val="single" w:sz="2" w:space="0" w:color="D9D9E3"/>
                                                                            <w:left w:val="single" w:sz="2" w:space="0" w:color="D9D9E3"/>
                                                                            <w:bottom w:val="single" w:sz="2" w:space="0" w:color="D9D9E3"/>
                                                                            <w:right w:val="single" w:sz="2" w:space="0" w:color="D9D9E3"/>
                                                                          </w:divBdr>
                                                                          <w:divsChild>
                                                                            <w:div w:id="1529217866">
                                                                              <w:marLeft w:val="0"/>
                                                                              <w:marRight w:val="0"/>
                                                                              <w:marTop w:val="0"/>
                                                                              <w:marBottom w:val="0"/>
                                                                              <w:divBdr>
                                                                                <w:top w:val="single" w:sz="2" w:space="0" w:color="D9D9E3"/>
                                                                                <w:left w:val="single" w:sz="2" w:space="0" w:color="D9D9E3"/>
                                                                                <w:bottom w:val="single" w:sz="2" w:space="0" w:color="D9D9E3"/>
                                                                                <w:right w:val="single" w:sz="2" w:space="0" w:color="D9D9E3"/>
                                                                              </w:divBdr>
                                                                            </w:div>
                                                                            <w:div w:id="765270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0029331">
                                          <w:marLeft w:val="0"/>
                                          <w:marRight w:val="0"/>
                                          <w:marTop w:val="0"/>
                                          <w:marBottom w:val="0"/>
                                          <w:divBdr>
                                            <w:top w:val="single" w:sz="2" w:space="0" w:color="D9D9E3"/>
                                            <w:left w:val="single" w:sz="2" w:space="0" w:color="D9D9E3"/>
                                            <w:bottom w:val="single" w:sz="2" w:space="0" w:color="D9D9E3"/>
                                            <w:right w:val="single" w:sz="2" w:space="0" w:color="D9D9E3"/>
                                          </w:divBdr>
                                          <w:divsChild>
                                            <w:div w:id="1437363012">
                                              <w:marLeft w:val="0"/>
                                              <w:marRight w:val="0"/>
                                              <w:marTop w:val="100"/>
                                              <w:marBottom w:val="100"/>
                                              <w:divBdr>
                                                <w:top w:val="single" w:sz="2" w:space="0" w:color="D9D9E3"/>
                                                <w:left w:val="single" w:sz="2" w:space="0" w:color="D9D9E3"/>
                                                <w:bottom w:val="single" w:sz="2" w:space="0" w:color="D9D9E3"/>
                                                <w:right w:val="single" w:sz="2" w:space="0" w:color="D9D9E3"/>
                                              </w:divBdr>
                                              <w:divsChild>
                                                <w:div w:id="515119228">
                                                  <w:marLeft w:val="0"/>
                                                  <w:marRight w:val="0"/>
                                                  <w:marTop w:val="0"/>
                                                  <w:marBottom w:val="0"/>
                                                  <w:divBdr>
                                                    <w:top w:val="single" w:sz="2" w:space="0" w:color="D9D9E3"/>
                                                    <w:left w:val="single" w:sz="2" w:space="0" w:color="D9D9E3"/>
                                                    <w:bottom w:val="single" w:sz="2" w:space="0" w:color="D9D9E3"/>
                                                    <w:right w:val="single" w:sz="2" w:space="0" w:color="D9D9E3"/>
                                                  </w:divBdr>
                                                  <w:divsChild>
                                                    <w:div w:id="1991711475">
                                                      <w:marLeft w:val="0"/>
                                                      <w:marRight w:val="0"/>
                                                      <w:marTop w:val="0"/>
                                                      <w:marBottom w:val="0"/>
                                                      <w:divBdr>
                                                        <w:top w:val="single" w:sz="2" w:space="0" w:color="D9D9E3"/>
                                                        <w:left w:val="single" w:sz="2" w:space="0" w:color="D9D9E3"/>
                                                        <w:bottom w:val="single" w:sz="2" w:space="0" w:color="D9D9E3"/>
                                                        <w:right w:val="single" w:sz="2" w:space="0" w:color="D9D9E3"/>
                                                      </w:divBdr>
                                                      <w:divsChild>
                                                        <w:div w:id="611396214">
                                                          <w:marLeft w:val="0"/>
                                                          <w:marRight w:val="0"/>
                                                          <w:marTop w:val="0"/>
                                                          <w:marBottom w:val="0"/>
                                                          <w:divBdr>
                                                            <w:top w:val="single" w:sz="2" w:space="0" w:color="D9D9E3"/>
                                                            <w:left w:val="single" w:sz="2" w:space="0" w:color="D9D9E3"/>
                                                            <w:bottom w:val="single" w:sz="2" w:space="0" w:color="D9D9E3"/>
                                                            <w:right w:val="single" w:sz="2" w:space="0" w:color="D9D9E3"/>
                                                          </w:divBdr>
                                                          <w:divsChild>
                                                            <w:div w:id="2010981252">
                                                              <w:marLeft w:val="0"/>
                                                              <w:marRight w:val="0"/>
                                                              <w:marTop w:val="0"/>
                                                              <w:marBottom w:val="0"/>
                                                              <w:divBdr>
                                                                <w:top w:val="single" w:sz="2" w:space="0" w:color="D9D9E3"/>
                                                                <w:left w:val="single" w:sz="2" w:space="0" w:color="D9D9E3"/>
                                                                <w:bottom w:val="single" w:sz="2" w:space="0" w:color="D9D9E3"/>
                                                                <w:right w:val="single" w:sz="2" w:space="0" w:color="D9D9E3"/>
                                                              </w:divBdr>
                                                              <w:divsChild>
                                                                <w:div w:id="1380785844">
                                                                  <w:marLeft w:val="0"/>
                                                                  <w:marRight w:val="0"/>
                                                                  <w:marTop w:val="0"/>
                                                                  <w:marBottom w:val="0"/>
                                                                  <w:divBdr>
                                                                    <w:top w:val="single" w:sz="2" w:space="0" w:color="D9D9E3"/>
                                                                    <w:left w:val="single" w:sz="2" w:space="0" w:color="D9D9E3"/>
                                                                    <w:bottom w:val="single" w:sz="2" w:space="0" w:color="D9D9E3"/>
                                                                    <w:right w:val="single" w:sz="2" w:space="0" w:color="D9D9E3"/>
                                                                  </w:divBdr>
                                                                  <w:divsChild>
                                                                    <w:div w:id="147471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4955467">
                                                      <w:marLeft w:val="0"/>
                                                      <w:marRight w:val="0"/>
                                                      <w:marTop w:val="0"/>
                                                      <w:marBottom w:val="0"/>
                                                      <w:divBdr>
                                                        <w:top w:val="single" w:sz="2" w:space="0" w:color="D9D9E3"/>
                                                        <w:left w:val="single" w:sz="2" w:space="0" w:color="D9D9E3"/>
                                                        <w:bottom w:val="single" w:sz="2" w:space="0" w:color="D9D9E3"/>
                                                        <w:right w:val="single" w:sz="2" w:space="0" w:color="D9D9E3"/>
                                                      </w:divBdr>
                                                      <w:divsChild>
                                                        <w:div w:id="1945381007">
                                                          <w:marLeft w:val="0"/>
                                                          <w:marRight w:val="0"/>
                                                          <w:marTop w:val="0"/>
                                                          <w:marBottom w:val="0"/>
                                                          <w:divBdr>
                                                            <w:top w:val="single" w:sz="2" w:space="0" w:color="D9D9E3"/>
                                                            <w:left w:val="single" w:sz="2" w:space="0" w:color="D9D9E3"/>
                                                            <w:bottom w:val="single" w:sz="2" w:space="0" w:color="D9D9E3"/>
                                                            <w:right w:val="single" w:sz="2" w:space="0" w:color="D9D9E3"/>
                                                          </w:divBdr>
                                                        </w:div>
                                                        <w:div w:id="1962569051">
                                                          <w:marLeft w:val="0"/>
                                                          <w:marRight w:val="0"/>
                                                          <w:marTop w:val="0"/>
                                                          <w:marBottom w:val="0"/>
                                                          <w:divBdr>
                                                            <w:top w:val="single" w:sz="2" w:space="0" w:color="D9D9E3"/>
                                                            <w:left w:val="single" w:sz="2" w:space="0" w:color="D9D9E3"/>
                                                            <w:bottom w:val="single" w:sz="2" w:space="0" w:color="D9D9E3"/>
                                                            <w:right w:val="single" w:sz="2" w:space="0" w:color="D9D9E3"/>
                                                          </w:divBdr>
                                                          <w:divsChild>
                                                            <w:div w:id="5987814">
                                                              <w:marLeft w:val="0"/>
                                                              <w:marRight w:val="0"/>
                                                              <w:marTop w:val="0"/>
                                                              <w:marBottom w:val="0"/>
                                                              <w:divBdr>
                                                                <w:top w:val="single" w:sz="2" w:space="0" w:color="D9D9E3"/>
                                                                <w:left w:val="single" w:sz="2" w:space="0" w:color="D9D9E3"/>
                                                                <w:bottom w:val="single" w:sz="2" w:space="0" w:color="D9D9E3"/>
                                                                <w:right w:val="single" w:sz="2" w:space="0" w:color="D9D9E3"/>
                                                              </w:divBdr>
                                                              <w:divsChild>
                                                                <w:div w:id="1751733544">
                                                                  <w:marLeft w:val="0"/>
                                                                  <w:marRight w:val="0"/>
                                                                  <w:marTop w:val="0"/>
                                                                  <w:marBottom w:val="0"/>
                                                                  <w:divBdr>
                                                                    <w:top w:val="single" w:sz="2" w:space="0" w:color="D9D9E3"/>
                                                                    <w:left w:val="single" w:sz="2" w:space="0" w:color="D9D9E3"/>
                                                                    <w:bottom w:val="single" w:sz="2" w:space="0" w:color="D9D9E3"/>
                                                                    <w:right w:val="single" w:sz="2" w:space="0" w:color="D9D9E3"/>
                                                                  </w:divBdr>
                                                                  <w:divsChild>
                                                                    <w:div w:id="252589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5561531">
                                          <w:marLeft w:val="0"/>
                                          <w:marRight w:val="0"/>
                                          <w:marTop w:val="0"/>
                                          <w:marBottom w:val="0"/>
                                          <w:divBdr>
                                            <w:top w:val="single" w:sz="2" w:space="0" w:color="D9D9E3"/>
                                            <w:left w:val="single" w:sz="2" w:space="0" w:color="D9D9E3"/>
                                            <w:bottom w:val="single" w:sz="2" w:space="0" w:color="D9D9E3"/>
                                            <w:right w:val="single" w:sz="2" w:space="0" w:color="D9D9E3"/>
                                          </w:divBdr>
                                          <w:divsChild>
                                            <w:div w:id="1466971716">
                                              <w:marLeft w:val="0"/>
                                              <w:marRight w:val="0"/>
                                              <w:marTop w:val="100"/>
                                              <w:marBottom w:val="100"/>
                                              <w:divBdr>
                                                <w:top w:val="single" w:sz="2" w:space="0" w:color="D9D9E3"/>
                                                <w:left w:val="single" w:sz="2" w:space="0" w:color="D9D9E3"/>
                                                <w:bottom w:val="single" w:sz="2" w:space="0" w:color="D9D9E3"/>
                                                <w:right w:val="single" w:sz="2" w:space="0" w:color="D9D9E3"/>
                                              </w:divBdr>
                                              <w:divsChild>
                                                <w:div w:id="234709915">
                                                  <w:marLeft w:val="0"/>
                                                  <w:marRight w:val="0"/>
                                                  <w:marTop w:val="0"/>
                                                  <w:marBottom w:val="0"/>
                                                  <w:divBdr>
                                                    <w:top w:val="single" w:sz="2" w:space="0" w:color="D9D9E3"/>
                                                    <w:left w:val="single" w:sz="2" w:space="0" w:color="D9D9E3"/>
                                                    <w:bottom w:val="single" w:sz="2" w:space="0" w:color="D9D9E3"/>
                                                    <w:right w:val="single" w:sz="2" w:space="0" w:color="D9D9E3"/>
                                                  </w:divBdr>
                                                  <w:divsChild>
                                                    <w:div w:id="712846322">
                                                      <w:marLeft w:val="0"/>
                                                      <w:marRight w:val="0"/>
                                                      <w:marTop w:val="0"/>
                                                      <w:marBottom w:val="0"/>
                                                      <w:divBdr>
                                                        <w:top w:val="single" w:sz="2" w:space="0" w:color="D9D9E3"/>
                                                        <w:left w:val="single" w:sz="2" w:space="0" w:color="D9D9E3"/>
                                                        <w:bottom w:val="single" w:sz="2" w:space="0" w:color="D9D9E3"/>
                                                        <w:right w:val="single" w:sz="2" w:space="0" w:color="D9D9E3"/>
                                                      </w:divBdr>
                                                      <w:divsChild>
                                                        <w:div w:id="2135444346">
                                                          <w:marLeft w:val="0"/>
                                                          <w:marRight w:val="0"/>
                                                          <w:marTop w:val="0"/>
                                                          <w:marBottom w:val="0"/>
                                                          <w:divBdr>
                                                            <w:top w:val="single" w:sz="2" w:space="0" w:color="D9D9E3"/>
                                                            <w:left w:val="single" w:sz="2" w:space="0" w:color="D9D9E3"/>
                                                            <w:bottom w:val="single" w:sz="2" w:space="0" w:color="D9D9E3"/>
                                                            <w:right w:val="single" w:sz="2" w:space="0" w:color="D9D9E3"/>
                                                          </w:divBdr>
                                                          <w:divsChild>
                                                            <w:div w:id="2130926909">
                                                              <w:marLeft w:val="0"/>
                                                              <w:marRight w:val="0"/>
                                                              <w:marTop w:val="0"/>
                                                              <w:marBottom w:val="0"/>
                                                              <w:divBdr>
                                                                <w:top w:val="single" w:sz="2" w:space="0" w:color="D9D9E3"/>
                                                                <w:left w:val="single" w:sz="2" w:space="0" w:color="D9D9E3"/>
                                                                <w:bottom w:val="single" w:sz="2" w:space="0" w:color="D9D9E3"/>
                                                                <w:right w:val="single" w:sz="2" w:space="0" w:color="D9D9E3"/>
                                                              </w:divBdr>
                                                              <w:divsChild>
                                                                <w:div w:id="1696420966">
                                                                  <w:marLeft w:val="0"/>
                                                                  <w:marRight w:val="0"/>
                                                                  <w:marTop w:val="0"/>
                                                                  <w:marBottom w:val="0"/>
                                                                  <w:divBdr>
                                                                    <w:top w:val="single" w:sz="2" w:space="0" w:color="D9D9E3"/>
                                                                    <w:left w:val="single" w:sz="2" w:space="0" w:color="D9D9E3"/>
                                                                    <w:bottom w:val="single" w:sz="2" w:space="0" w:color="D9D9E3"/>
                                                                    <w:right w:val="single" w:sz="2" w:space="0" w:color="D9D9E3"/>
                                                                  </w:divBdr>
                                                                  <w:divsChild>
                                                                    <w:div w:id="16935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093618">
                                                      <w:marLeft w:val="0"/>
                                                      <w:marRight w:val="0"/>
                                                      <w:marTop w:val="0"/>
                                                      <w:marBottom w:val="0"/>
                                                      <w:divBdr>
                                                        <w:top w:val="single" w:sz="2" w:space="0" w:color="D9D9E3"/>
                                                        <w:left w:val="single" w:sz="2" w:space="0" w:color="D9D9E3"/>
                                                        <w:bottom w:val="single" w:sz="2" w:space="0" w:color="D9D9E3"/>
                                                        <w:right w:val="single" w:sz="2" w:space="0" w:color="D9D9E3"/>
                                                      </w:divBdr>
                                                      <w:divsChild>
                                                        <w:div w:id="1867477041">
                                                          <w:marLeft w:val="0"/>
                                                          <w:marRight w:val="0"/>
                                                          <w:marTop w:val="0"/>
                                                          <w:marBottom w:val="0"/>
                                                          <w:divBdr>
                                                            <w:top w:val="single" w:sz="2" w:space="0" w:color="D9D9E3"/>
                                                            <w:left w:val="single" w:sz="2" w:space="0" w:color="D9D9E3"/>
                                                            <w:bottom w:val="single" w:sz="2" w:space="0" w:color="D9D9E3"/>
                                                            <w:right w:val="single" w:sz="2" w:space="0" w:color="D9D9E3"/>
                                                          </w:divBdr>
                                                        </w:div>
                                                        <w:div w:id="1002927448">
                                                          <w:marLeft w:val="0"/>
                                                          <w:marRight w:val="0"/>
                                                          <w:marTop w:val="0"/>
                                                          <w:marBottom w:val="0"/>
                                                          <w:divBdr>
                                                            <w:top w:val="single" w:sz="2" w:space="0" w:color="D9D9E3"/>
                                                            <w:left w:val="single" w:sz="2" w:space="0" w:color="D9D9E3"/>
                                                            <w:bottom w:val="single" w:sz="2" w:space="0" w:color="D9D9E3"/>
                                                            <w:right w:val="single" w:sz="2" w:space="0" w:color="D9D9E3"/>
                                                          </w:divBdr>
                                                          <w:divsChild>
                                                            <w:div w:id="946622705">
                                                              <w:marLeft w:val="0"/>
                                                              <w:marRight w:val="0"/>
                                                              <w:marTop w:val="0"/>
                                                              <w:marBottom w:val="0"/>
                                                              <w:divBdr>
                                                                <w:top w:val="single" w:sz="2" w:space="0" w:color="D9D9E3"/>
                                                                <w:left w:val="single" w:sz="2" w:space="0" w:color="D9D9E3"/>
                                                                <w:bottom w:val="single" w:sz="2" w:space="0" w:color="D9D9E3"/>
                                                                <w:right w:val="single" w:sz="2" w:space="0" w:color="D9D9E3"/>
                                                              </w:divBdr>
                                                              <w:divsChild>
                                                                <w:div w:id="912620911">
                                                                  <w:marLeft w:val="0"/>
                                                                  <w:marRight w:val="0"/>
                                                                  <w:marTop w:val="0"/>
                                                                  <w:marBottom w:val="0"/>
                                                                  <w:divBdr>
                                                                    <w:top w:val="single" w:sz="2" w:space="0" w:color="D9D9E3"/>
                                                                    <w:left w:val="single" w:sz="2" w:space="0" w:color="D9D9E3"/>
                                                                    <w:bottom w:val="single" w:sz="2" w:space="0" w:color="D9D9E3"/>
                                                                    <w:right w:val="single" w:sz="2" w:space="0" w:color="D9D9E3"/>
                                                                  </w:divBdr>
                                                                  <w:divsChild>
                                                                    <w:div w:id="1844779611">
                                                                      <w:marLeft w:val="0"/>
                                                                      <w:marRight w:val="0"/>
                                                                      <w:marTop w:val="0"/>
                                                                      <w:marBottom w:val="0"/>
                                                                      <w:divBdr>
                                                                        <w:top w:val="single" w:sz="2" w:space="0" w:color="D9D9E3"/>
                                                                        <w:left w:val="single" w:sz="2" w:space="0" w:color="D9D9E3"/>
                                                                        <w:bottom w:val="single" w:sz="2" w:space="0" w:color="D9D9E3"/>
                                                                        <w:right w:val="single" w:sz="2" w:space="0" w:color="D9D9E3"/>
                                                                      </w:divBdr>
                                                                      <w:divsChild>
                                                                        <w:div w:id="1169831172">
                                                                          <w:marLeft w:val="0"/>
                                                                          <w:marRight w:val="0"/>
                                                                          <w:marTop w:val="0"/>
                                                                          <w:marBottom w:val="0"/>
                                                                          <w:divBdr>
                                                                            <w:top w:val="single" w:sz="2" w:space="0" w:color="D9D9E3"/>
                                                                            <w:left w:val="single" w:sz="2" w:space="0" w:color="D9D9E3"/>
                                                                            <w:bottom w:val="single" w:sz="2" w:space="0" w:color="D9D9E3"/>
                                                                            <w:right w:val="single" w:sz="2" w:space="0" w:color="D9D9E3"/>
                                                                          </w:divBdr>
                                                                          <w:divsChild>
                                                                            <w:div w:id="1127047155">
                                                                              <w:marLeft w:val="0"/>
                                                                              <w:marRight w:val="0"/>
                                                                              <w:marTop w:val="0"/>
                                                                              <w:marBottom w:val="0"/>
                                                                              <w:divBdr>
                                                                                <w:top w:val="single" w:sz="2" w:space="0" w:color="D9D9E3"/>
                                                                                <w:left w:val="single" w:sz="2" w:space="0" w:color="D9D9E3"/>
                                                                                <w:bottom w:val="single" w:sz="2" w:space="0" w:color="D9D9E3"/>
                                                                                <w:right w:val="single" w:sz="2" w:space="0" w:color="D9D9E3"/>
                                                                              </w:divBdr>
                                                                            </w:div>
                                                                            <w:div w:id="51276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3961570">
                                                                          <w:marLeft w:val="0"/>
                                                                          <w:marRight w:val="0"/>
                                                                          <w:marTop w:val="0"/>
                                                                          <w:marBottom w:val="0"/>
                                                                          <w:divBdr>
                                                                            <w:top w:val="single" w:sz="2" w:space="0" w:color="D9D9E3"/>
                                                                            <w:left w:val="single" w:sz="2" w:space="0" w:color="D9D9E3"/>
                                                                            <w:bottom w:val="single" w:sz="2" w:space="0" w:color="D9D9E3"/>
                                                                            <w:right w:val="single" w:sz="2" w:space="0" w:color="D9D9E3"/>
                                                                          </w:divBdr>
                                                                          <w:divsChild>
                                                                            <w:div w:id="1673608702">
                                                                              <w:marLeft w:val="0"/>
                                                                              <w:marRight w:val="0"/>
                                                                              <w:marTop w:val="0"/>
                                                                              <w:marBottom w:val="0"/>
                                                                              <w:divBdr>
                                                                                <w:top w:val="single" w:sz="2" w:space="0" w:color="D9D9E3"/>
                                                                                <w:left w:val="single" w:sz="2" w:space="0" w:color="D9D9E3"/>
                                                                                <w:bottom w:val="single" w:sz="2" w:space="0" w:color="D9D9E3"/>
                                                                                <w:right w:val="single" w:sz="2" w:space="0" w:color="D9D9E3"/>
                                                                              </w:divBdr>
                                                                            </w:div>
                                                                            <w:div w:id="1681008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121687">
                                          <w:marLeft w:val="0"/>
                                          <w:marRight w:val="0"/>
                                          <w:marTop w:val="0"/>
                                          <w:marBottom w:val="0"/>
                                          <w:divBdr>
                                            <w:top w:val="single" w:sz="2" w:space="0" w:color="D9D9E3"/>
                                            <w:left w:val="single" w:sz="2" w:space="0" w:color="D9D9E3"/>
                                            <w:bottom w:val="single" w:sz="2" w:space="0" w:color="D9D9E3"/>
                                            <w:right w:val="single" w:sz="2" w:space="0" w:color="D9D9E3"/>
                                          </w:divBdr>
                                          <w:divsChild>
                                            <w:div w:id="780804762">
                                              <w:marLeft w:val="0"/>
                                              <w:marRight w:val="0"/>
                                              <w:marTop w:val="100"/>
                                              <w:marBottom w:val="100"/>
                                              <w:divBdr>
                                                <w:top w:val="single" w:sz="2" w:space="0" w:color="D9D9E3"/>
                                                <w:left w:val="single" w:sz="2" w:space="0" w:color="D9D9E3"/>
                                                <w:bottom w:val="single" w:sz="2" w:space="0" w:color="D9D9E3"/>
                                                <w:right w:val="single" w:sz="2" w:space="0" w:color="D9D9E3"/>
                                              </w:divBdr>
                                              <w:divsChild>
                                                <w:div w:id="839155675">
                                                  <w:marLeft w:val="0"/>
                                                  <w:marRight w:val="0"/>
                                                  <w:marTop w:val="0"/>
                                                  <w:marBottom w:val="0"/>
                                                  <w:divBdr>
                                                    <w:top w:val="single" w:sz="2" w:space="0" w:color="D9D9E3"/>
                                                    <w:left w:val="single" w:sz="2" w:space="0" w:color="D9D9E3"/>
                                                    <w:bottom w:val="single" w:sz="2" w:space="0" w:color="D9D9E3"/>
                                                    <w:right w:val="single" w:sz="2" w:space="0" w:color="D9D9E3"/>
                                                  </w:divBdr>
                                                  <w:divsChild>
                                                    <w:div w:id="1696537168">
                                                      <w:marLeft w:val="0"/>
                                                      <w:marRight w:val="0"/>
                                                      <w:marTop w:val="0"/>
                                                      <w:marBottom w:val="0"/>
                                                      <w:divBdr>
                                                        <w:top w:val="single" w:sz="2" w:space="0" w:color="D9D9E3"/>
                                                        <w:left w:val="single" w:sz="2" w:space="0" w:color="D9D9E3"/>
                                                        <w:bottom w:val="single" w:sz="2" w:space="0" w:color="D9D9E3"/>
                                                        <w:right w:val="single" w:sz="2" w:space="0" w:color="D9D9E3"/>
                                                      </w:divBdr>
                                                      <w:divsChild>
                                                        <w:div w:id="1673410890">
                                                          <w:marLeft w:val="0"/>
                                                          <w:marRight w:val="0"/>
                                                          <w:marTop w:val="0"/>
                                                          <w:marBottom w:val="0"/>
                                                          <w:divBdr>
                                                            <w:top w:val="single" w:sz="2" w:space="0" w:color="D9D9E3"/>
                                                            <w:left w:val="single" w:sz="2" w:space="0" w:color="D9D9E3"/>
                                                            <w:bottom w:val="single" w:sz="2" w:space="0" w:color="D9D9E3"/>
                                                            <w:right w:val="single" w:sz="2" w:space="0" w:color="D9D9E3"/>
                                                          </w:divBdr>
                                                          <w:divsChild>
                                                            <w:div w:id="1037580278">
                                                              <w:marLeft w:val="0"/>
                                                              <w:marRight w:val="0"/>
                                                              <w:marTop w:val="0"/>
                                                              <w:marBottom w:val="0"/>
                                                              <w:divBdr>
                                                                <w:top w:val="single" w:sz="2" w:space="0" w:color="D9D9E3"/>
                                                                <w:left w:val="single" w:sz="2" w:space="0" w:color="D9D9E3"/>
                                                                <w:bottom w:val="single" w:sz="2" w:space="0" w:color="D9D9E3"/>
                                                                <w:right w:val="single" w:sz="2" w:space="0" w:color="D9D9E3"/>
                                                              </w:divBdr>
                                                              <w:divsChild>
                                                                <w:div w:id="1276715702">
                                                                  <w:marLeft w:val="0"/>
                                                                  <w:marRight w:val="0"/>
                                                                  <w:marTop w:val="0"/>
                                                                  <w:marBottom w:val="0"/>
                                                                  <w:divBdr>
                                                                    <w:top w:val="single" w:sz="2" w:space="0" w:color="D9D9E3"/>
                                                                    <w:left w:val="single" w:sz="2" w:space="0" w:color="D9D9E3"/>
                                                                    <w:bottom w:val="single" w:sz="2" w:space="0" w:color="D9D9E3"/>
                                                                    <w:right w:val="single" w:sz="2" w:space="0" w:color="D9D9E3"/>
                                                                  </w:divBdr>
                                                                  <w:divsChild>
                                                                    <w:div w:id="190633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6729775">
                                                      <w:marLeft w:val="0"/>
                                                      <w:marRight w:val="0"/>
                                                      <w:marTop w:val="0"/>
                                                      <w:marBottom w:val="0"/>
                                                      <w:divBdr>
                                                        <w:top w:val="single" w:sz="2" w:space="0" w:color="D9D9E3"/>
                                                        <w:left w:val="single" w:sz="2" w:space="0" w:color="D9D9E3"/>
                                                        <w:bottom w:val="single" w:sz="2" w:space="0" w:color="D9D9E3"/>
                                                        <w:right w:val="single" w:sz="2" w:space="0" w:color="D9D9E3"/>
                                                      </w:divBdr>
                                                      <w:divsChild>
                                                        <w:div w:id="1918199989">
                                                          <w:marLeft w:val="0"/>
                                                          <w:marRight w:val="0"/>
                                                          <w:marTop w:val="0"/>
                                                          <w:marBottom w:val="0"/>
                                                          <w:divBdr>
                                                            <w:top w:val="single" w:sz="2" w:space="0" w:color="D9D9E3"/>
                                                            <w:left w:val="single" w:sz="2" w:space="0" w:color="D9D9E3"/>
                                                            <w:bottom w:val="single" w:sz="2" w:space="0" w:color="D9D9E3"/>
                                                            <w:right w:val="single" w:sz="2" w:space="0" w:color="D9D9E3"/>
                                                          </w:divBdr>
                                                        </w:div>
                                                        <w:div w:id="1571769915">
                                                          <w:marLeft w:val="0"/>
                                                          <w:marRight w:val="0"/>
                                                          <w:marTop w:val="0"/>
                                                          <w:marBottom w:val="0"/>
                                                          <w:divBdr>
                                                            <w:top w:val="single" w:sz="2" w:space="0" w:color="D9D9E3"/>
                                                            <w:left w:val="single" w:sz="2" w:space="0" w:color="D9D9E3"/>
                                                            <w:bottom w:val="single" w:sz="2" w:space="0" w:color="D9D9E3"/>
                                                            <w:right w:val="single" w:sz="2" w:space="0" w:color="D9D9E3"/>
                                                          </w:divBdr>
                                                          <w:divsChild>
                                                            <w:div w:id="754597521">
                                                              <w:marLeft w:val="0"/>
                                                              <w:marRight w:val="0"/>
                                                              <w:marTop w:val="0"/>
                                                              <w:marBottom w:val="0"/>
                                                              <w:divBdr>
                                                                <w:top w:val="single" w:sz="2" w:space="0" w:color="D9D9E3"/>
                                                                <w:left w:val="single" w:sz="2" w:space="0" w:color="D9D9E3"/>
                                                                <w:bottom w:val="single" w:sz="2" w:space="0" w:color="D9D9E3"/>
                                                                <w:right w:val="single" w:sz="2" w:space="0" w:color="D9D9E3"/>
                                                              </w:divBdr>
                                                              <w:divsChild>
                                                                <w:div w:id="850493136">
                                                                  <w:marLeft w:val="0"/>
                                                                  <w:marRight w:val="0"/>
                                                                  <w:marTop w:val="0"/>
                                                                  <w:marBottom w:val="0"/>
                                                                  <w:divBdr>
                                                                    <w:top w:val="single" w:sz="2" w:space="0" w:color="D9D9E3"/>
                                                                    <w:left w:val="single" w:sz="2" w:space="0" w:color="D9D9E3"/>
                                                                    <w:bottom w:val="single" w:sz="2" w:space="0" w:color="D9D9E3"/>
                                                                    <w:right w:val="single" w:sz="2" w:space="0" w:color="D9D9E3"/>
                                                                  </w:divBdr>
                                                                  <w:divsChild>
                                                                    <w:div w:id="193615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183489">
                                          <w:marLeft w:val="0"/>
                                          <w:marRight w:val="0"/>
                                          <w:marTop w:val="0"/>
                                          <w:marBottom w:val="0"/>
                                          <w:divBdr>
                                            <w:top w:val="single" w:sz="2" w:space="0" w:color="D9D9E3"/>
                                            <w:left w:val="single" w:sz="2" w:space="0" w:color="D9D9E3"/>
                                            <w:bottom w:val="single" w:sz="2" w:space="0" w:color="D9D9E3"/>
                                            <w:right w:val="single" w:sz="2" w:space="0" w:color="D9D9E3"/>
                                          </w:divBdr>
                                          <w:divsChild>
                                            <w:div w:id="85078560">
                                              <w:marLeft w:val="0"/>
                                              <w:marRight w:val="0"/>
                                              <w:marTop w:val="100"/>
                                              <w:marBottom w:val="100"/>
                                              <w:divBdr>
                                                <w:top w:val="single" w:sz="2" w:space="0" w:color="D9D9E3"/>
                                                <w:left w:val="single" w:sz="2" w:space="0" w:color="D9D9E3"/>
                                                <w:bottom w:val="single" w:sz="2" w:space="0" w:color="D9D9E3"/>
                                                <w:right w:val="single" w:sz="2" w:space="0" w:color="D9D9E3"/>
                                              </w:divBdr>
                                              <w:divsChild>
                                                <w:div w:id="783307842">
                                                  <w:marLeft w:val="0"/>
                                                  <w:marRight w:val="0"/>
                                                  <w:marTop w:val="0"/>
                                                  <w:marBottom w:val="0"/>
                                                  <w:divBdr>
                                                    <w:top w:val="single" w:sz="2" w:space="0" w:color="D9D9E3"/>
                                                    <w:left w:val="single" w:sz="2" w:space="0" w:color="D9D9E3"/>
                                                    <w:bottom w:val="single" w:sz="2" w:space="0" w:color="D9D9E3"/>
                                                    <w:right w:val="single" w:sz="2" w:space="0" w:color="D9D9E3"/>
                                                  </w:divBdr>
                                                  <w:divsChild>
                                                    <w:div w:id="532615976">
                                                      <w:marLeft w:val="0"/>
                                                      <w:marRight w:val="0"/>
                                                      <w:marTop w:val="0"/>
                                                      <w:marBottom w:val="0"/>
                                                      <w:divBdr>
                                                        <w:top w:val="single" w:sz="2" w:space="0" w:color="D9D9E3"/>
                                                        <w:left w:val="single" w:sz="2" w:space="0" w:color="D9D9E3"/>
                                                        <w:bottom w:val="single" w:sz="2" w:space="0" w:color="D9D9E3"/>
                                                        <w:right w:val="single" w:sz="2" w:space="0" w:color="D9D9E3"/>
                                                      </w:divBdr>
                                                      <w:divsChild>
                                                        <w:div w:id="1719668291">
                                                          <w:marLeft w:val="0"/>
                                                          <w:marRight w:val="0"/>
                                                          <w:marTop w:val="0"/>
                                                          <w:marBottom w:val="0"/>
                                                          <w:divBdr>
                                                            <w:top w:val="single" w:sz="2" w:space="0" w:color="D9D9E3"/>
                                                            <w:left w:val="single" w:sz="2" w:space="0" w:color="D9D9E3"/>
                                                            <w:bottom w:val="single" w:sz="2" w:space="0" w:color="D9D9E3"/>
                                                            <w:right w:val="single" w:sz="2" w:space="0" w:color="D9D9E3"/>
                                                          </w:divBdr>
                                                          <w:divsChild>
                                                            <w:div w:id="420642070">
                                                              <w:marLeft w:val="0"/>
                                                              <w:marRight w:val="0"/>
                                                              <w:marTop w:val="0"/>
                                                              <w:marBottom w:val="0"/>
                                                              <w:divBdr>
                                                                <w:top w:val="single" w:sz="2" w:space="0" w:color="D9D9E3"/>
                                                                <w:left w:val="single" w:sz="2" w:space="0" w:color="D9D9E3"/>
                                                                <w:bottom w:val="single" w:sz="2" w:space="0" w:color="D9D9E3"/>
                                                                <w:right w:val="single" w:sz="2" w:space="0" w:color="D9D9E3"/>
                                                              </w:divBdr>
                                                              <w:divsChild>
                                                                <w:div w:id="488637391">
                                                                  <w:marLeft w:val="0"/>
                                                                  <w:marRight w:val="0"/>
                                                                  <w:marTop w:val="0"/>
                                                                  <w:marBottom w:val="0"/>
                                                                  <w:divBdr>
                                                                    <w:top w:val="single" w:sz="2" w:space="0" w:color="D9D9E3"/>
                                                                    <w:left w:val="single" w:sz="2" w:space="0" w:color="D9D9E3"/>
                                                                    <w:bottom w:val="single" w:sz="2" w:space="0" w:color="D9D9E3"/>
                                                                    <w:right w:val="single" w:sz="2" w:space="0" w:color="D9D9E3"/>
                                                                  </w:divBdr>
                                                                  <w:divsChild>
                                                                    <w:div w:id="1216966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896460">
                                                      <w:marLeft w:val="0"/>
                                                      <w:marRight w:val="0"/>
                                                      <w:marTop w:val="0"/>
                                                      <w:marBottom w:val="0"/>
                                                      <w:divBdr>
                                                        <w:top w:val="single" w:sz="2" w:space="0" w:color="D9D9E3"/>
                                                        <w:left w:val="single" w:sz="2" w:space="0" w:color="D9D9E3"/>
                                                        <w:bottom w:val="single" w:sz="2" w:space="0" w:color="D9D9E3"/>
                                                        <w:right w:val="single" w:sz="2" w:space="0" w:color="D9D9E3"/>
                                                      </w:divBdr>
                                                      <w:divsChild>
                                                        <w:div w:id="93135999">
                                                          <w:marLeft w:val="0"/>
                                                          <w:marRight w:val="0"/>
                                                          <w:marTop w:val="0"/>
                                                          <w:marBottom w:val="0"/>
                                                          <w:divBdr>
                                                            <w:top w:val="single" w:sz="2" w:space="0" w:color="D9D9E3"/>
                                                            <w:left w:val="single" w:sz="2" w:space="0" w:color="D9D9E3"/>
                                                            <w:bottom w:val="single" w:sz="2" w:space="0" w:color="D9D9E3"/>
                                                            <w:right w:val="single" w:sz="2" w:space="0" w:color="D9D9E3"/>
                                                          </w:divBdr>
                                                        </w:div>
                                                        <w:div w:id="1634749578">
                                                          <w:marLeft w:val="0"/>
                                                          <w:marRight w:val="0"/>
                                                          <w:marTop w:val="0"/>
                                                          <w:marBottom w:val="0"/>
                                                          <w:divBdr>
                                                            <w:top w:val="single" w:sz="2" w:space="0" w:color="D9D9E3"/>
                                                            <w:left w:val="single" w:sz="2" w:space="0" w:color="D9D9E3"/>
                                                            <w:bottom w:val="single" w:sz="2" w:space="0" w:color="D9D9E3"/>
                                                            <w:right w:val="single" w:sz="2" w:space="0" w:color="D9D9E3"/>
                                                          </w:divBdr>
                                                          <w:divsChild>
                                                            <w:div w:id="924152369">
                                                              <w:marLeft w:val="0"/>
                                                              <w:marRight w:val="0"/>
                                                              <w:marTop w:val="0"/>
                                                              <w:marBottom w:val="0"/>
                                                              <w:divBdr>
                                                                <w:top w:val="single" w:sz="2" w:space="0" w:color="D9D9E3"/>
                                                                <w:left w:val="single" w:sz="2" w:space="0" w:color="D9D9E3"/>
                                                                <w:bottom w:val="single" w:sz="2" w:space="0" w:color="D9D9E3"/>
                                                                <w:right w:val="single" w:sz="2" w:space="0" w:color="D9D9E3"/>
                                                              </w:divBdr>
                                                              <w:divsChild>
                                                                <w:div w:id="927154102">
                                                                  <w:marLeft w:val="0"/>
                                                                  <w:marRight w:val="0"/>
                                                                  <w:marTop w:val="0"/>
                                                                  <w:marBottom w:val="0"/>
                                                                  <w:divBdr>
                                                                    <w:top w:val="single" w:sz="2" w:space="0" w:color="D9D9E3"/>
                                                                    <w:left w:val="single" w:sz="2" w:space="0" w:color="D9D9E3"/>
                                                                    <w:bottom w:val="single" w:sz="2" w:space="0" w:color="D9D9E3"/>
                                                                    <w:right w:val="single" w:sz="2" w:space="0" w:color="D9D9E3"/>
                                                                  </w:divBdr>
                                                                  <w:divsChild>
                                                                    <w:div w:id="1670789889">
                                                                      <w:marLeft w:val="0"/>
                                                                      <w:marRight w:val="0"/>
                                                                      <w:marTop w:val="0"/>
                                                                      <w:marBottom w:val="0"/>
                                                                      <w:divBdr>
                                                                        <w:top w:val="single" w:sz="2" w:space="0" w:color="D9D9E3"/>
                                                                        <w:left w:val="single" w:sz="2" w:space="0" w:color="D9D9E3"/>
                                                                        <w:bottom w:val="single" w:sz="2" w:space="0" w:color="D9D9E3"/>
                                                                        <w:right w:val="single" w:sz="2" w:space="0" w:color="D9D9E3"/>
                                                                      </w:divBdr>
                                                                      <w:divsChild>
                                                                        <w:div w:id="118184782">
                                                                          <w:marLeft w:val="0"/>
                                                                          <w:marRight w:val="0"/>
                                                                          <w:marTop w:val="0"/>
                                                                          <w:marBottom w:val="0"/>
                                                                          <w:divBdr>
                                                                            <w:top w:val="single" w:sz="2" w:space="0" w:color="D9D9E3"/>
                                                                            <w:left w:val="single" w:sz="2" w:space="0" w:color="D9D9E3"/>
                                                                            <w:bottom w:val="single" w:sz="2" w:space="0" w:color="D9D9E3"/>
                                                                            <w:right w:val="single" w:sz="2" w:space="0" w:color="D9D9E3"/>
                                                                          </w:divBdr>
                                                                          <w:divsChild>
                                                                            <w:div w:id="589316867">
                                                                              <w:marLeft w:val="0"/>
                                                                              <w:marRight w:val="0"/>
                                                                              <w:marTop w:val="0"/>
                                                                              <w:marBottom w:val="0"/>
                                                                              <w:divBdr>
                                                                                <w:top w:val="single" w:sz="2" w:space="0" w:color="D9D9E3"/>
                                                                                <w:left w:val="single" w:sz="2" w:space="0" w:color="D9D9E3"/>
                                                                                <w:bottom w:val="single" w:sz="2" w:space="0" w:color="D9D9E3"/>
                                                                                <w:right w:val="single" w:sz="2" w:space="0" w:color="D9D9E3"/>
                                                                              </w:divBdr>
                                                                            </w:div>
                                                                            <w:div w:id="15488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496764">
                                          <w:marLeft w:val="0"/>
                                          <w:marRight w:val="0"/>
                                          <w:marTop w:val="0"/>
                                          <w:marBottom w:val="0"/>
                                          <w:divBdr>
                                            <w:top w:val="single" w:sz="2" w:space="0" w:color="D9D9E3"/>
                                            <w:left w:val="single" w:sz="2" w:space="0" w:color="D9D9E3"/>
                                            <w:bottom w:val="single" w:sz="2" w:space="0" w:color="D9D9E3"/>
                                            <w:right w:val="single" w:sz="2" w:space="0" w:color="D9D9E3"/>
                                          </w:divBdr>
                                          <w:divsChild>
                                            <w:div w:id="1231427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435044">
                                                  <w:marLeft w:val="0"/>
                                                  <w:marRight w:val="0"/>
                                                  <w:marTop w:val="0"/>
                                                  <w:marBottom w:val="0"/>
                                                  <w:divBdr>
                                                    <w:top w:val="single" w:sz="2" w:space="0" w:color="D9D9E3"/>
                                                    <w:left w:val="single" w:sz="2" w:space="0" w:color="D9D9E3"/>
                                                    <w:bottom w:val="single" w:sz="2" w:space="0" w:color="D9D9E3"/>
                                                    <w:right w:val="single" w:sz="2" w:space="0" w:color="D9D9E3"/>
                                                  </w:divBdr>
                                                  <w:divsChild>
                                                    <w:div w:id="1428186832">
                                                      <w:marLeft w:val="0"/>
                                                      <w:marRight w:val="0"/>
                                                      <w:marTop w:val="0"/>
                                                      <w:marBottom w:val="0"/>
                                                      <w:divBdr>
                                                        <w:top w:val="single" w:sz="2" w:space="0" w:color="D9D9E3"/>
                                                        <w:left w:val="single" w:sz="2" w:space="0" w:color="D9D9E3"/>
                                                        <w:bottom w:val="single" w:sz="2" w:space="0" w:color="D9D9E3"/>
                                                        <w:right w:val="single" w:sz="2" w:space="0" w:color="D9D9E3"/>
                                                      </w:divBdr>
                                                      <w:divsChild>
                                                        <w:div w:id="1530216568">
                                                          <w:marLeft w:val="0"/>
                                                          <w:marRight w:val="0"/>
                                                          <w:marTop w:val="0"/>
                                                          <w:marBottom w:val="0"/>
                                                          <w:divBdr>
                                                            <w:top w:val="single" w:sz="2" w:space="0" w:color="D9D9E3"/>
                                                            <w:left w:val="single" w:sz="2" w:space="0" w:color="D9D9E3"/>
                                                            <w:bottom w:val="single" w:sz="2" w:space="0" w:color="D9D9E3"/>
                                                            <w:right w:val="single" w:sz="2" w:space="0" w:color="D9D9E3"/>
                                                          </w:divBdr>
                                                          <w:divsChild>
                                                            <w:div w:id="72554273">
                                                              <w:marLeft w:val="0"/>
                                                              <w:marRight w:val="0"/>
                                                              <w:marTop w:val="0"/>
                                                              <w:marBottom w:val="0"/>
                                                              <w:divBdr>
                                                                <w:top w:val="single" w:sz="2" w:space="0" w:color="D9D9E3"/>
                                                                <w:left w:val="single" w:sz="2" w:space="0" w:color="D9D9E3"/>
                                                                <w:bottom w:val="single" w:sz="2" w:space="0" w:color="D9D9E3"/>
                                                                <w:right w:val="single" w:sz="2" w:space="0" w:color="D9D9E3"/>
                                                              </w:divBdr>
                                                              <w:divsChild>
                                                                <w:div w:id="266042090">
                                                                  <w:marLeft w:val="0"/>
                                                                  <w:marRight w:val="0"/>
                                                                  <w:marTop w:val="0"/>
                                                                  <w:marBottom w:val="0"/>
                                                                  <w:divBdr>
                                                                    <w:top w:val="single" w:sz="2" w:space="0" w:color="D9D9E3"/>
                                                                    <w:left w:val="single" w:sz="2" w:space="0" w:color="D9D9E3"/>
                                                                    <w:bottom w:val="single" w:sz="2" w:space="0" w:color="D9D9E3"/>
                                                                    <w:right w:val="single" w:sz="2" w:space="0" w:color="D9D9E3"/>
                                                                  </w:divBdr>
                                                                  <w:divsChild>
                                                                    <w:div w:id="1633824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3452861">
                                                      <w:marLeft w:val="0"/>
                                                      <w:marRight w:val="0"/>
                                                      <w:marTop w:val="0"/>
                                                      <w:marBottom w:val="0"/>
                                                      <w:divBdr>
                                                        <w:top w:val="single" w:sz="2" w:space="0" w:color="D9D9E3"/>
                                                        <w:left w:val="single" w:sz="2" w:space="0" w:color="D9D9E3"/>
                                                        <w:bottom w:val="single" w:sz="2" w:space="0" w:color="D9D9E3"/>
                                                        <w:right w:val="single" w:sz="2" w:space="0" w:color="D9D9E3"/>
                                                      </w:divBdr>
                                                      <w:divsChild>
                                                        <w:div w:id="1740781788">
                                                          <w:marLeft w:val="0"/>
                                                          <w:marRight w:val="0"/>
                                                          <w:marTop w:val="0"/>
                                                          <w:marBottom w:val="0"/>
                                                          <w:divBdr>
                                                            <w:top w:val="single" w:sz="2" w:space="0" w:color="D9D9E3"/>
                                                            <w:left w:val="single" w:sz="2" w:space="0" w:color="D9D9E3"/>
                                                            <w:bottom w:val="single" w:sz="2" w:space="0" w:color="D9D9E3"/>
                                                            <w:right w:val="single" w:sz="2" w:space="0" w:color="D9D9E3"/>
                                                          </w:divBdr>
                                                        </w:div>
                                                        <w:div w:id="551579884">
                                                          <w:marLeft w:val="0"/>
                                                          <w:marRight w:val="0"/>
                                                          <w:marTop w:val="0"/>
                                                          <w:marBottom w:val="0"/>
                                                          <w:divBdr>
                                                            <w:top w:val="single" w:sz="2" w:space="0" w:color="D9D9E3"/>
                                                            <w:left w:val="single" w:sz="2" w:space="0" w:color="D9D9E3"/>
                                                            <w:bottom w:val="single" w:sz="2" w:space="0" w:color="D9D9E3"/>
                                                            <w:right w:val="single" w:sz="2" w:space="0" w:color="D9D9E3"/>
                                                          </w:divBdr>
                                                          <w:divsChild>
                                                            <w:div w:id="354498017">
                                                              <w:marLeft w:val="0"/>
                                                              <w:marRight w:val="0"/>
                                                              <w:marTop w:val="0"/>
                                                              <w:marBottom w:val="0"/>
                                                              <w:divBdr>
                                                                <w:top w:val="single" w:sz="2" w:space="0" w:color="D9D9E3"/>
                                                                <w:left w:val="single" w:sz="2" w:space="0" w:color="D9D9E3"/>
                                                                <w:bottom w:val="single" w:sz="2" w:space="0" w:color="D9D9E3"/>
                                                                <w:right w:val="single" w:sz="2" w:space="0" w:color="D9D9E3"/>
                                                              </w:divBdr>
                                                              <w:divsChild>
                                                                <w:div w:id="1463184862">
                                                                  <w:marLeft w:val="0"/>
                                                                  <w:marRight w:val="0"/>
                                                                  <w:marTop w:val="0"/>
                                                                  <w:marBottom w:val="0"/>
                                                                  <w:divBdr>
                                                                    <w:top w:val="single" w:sz="2" w:space="0" w:color="D9D9E3"/>
                                                                    <w:left w:val="single" w:sz="2" w:space="0" w:color="D9D9E3"/>
                                                                    <w:bottom w:val="single" w:sz="2" w:space="0" w:color="D9D9E3"/>
                                                                    <w:right w:val="single" w:sz="2" w:space="0" w:color="D9D9E3"/>
                                                                  </w:divBdr>
                                                                  <w:divsChild>
                                                                    <w:div w:id="1588878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530605">
                                          <w:marLeft w:val="0"/>
                                          <w:marRight w:val="0"/>
                                          <w:marTop w:val="0"/>
                                          <w:marBottom w:val="0"/>
                                          <w:divBdr>
                                            <w:top w:val="single" w:sz="2" w:space="0" w:color="D9D9E3"/>
                                            <w:left w:val="single" w:sz="2" w:space="0" w:color="D9D9E3"/>
                                            <w:bottom w:val="single" w:sz="2" w:space="0" w:color="D9D9E3"/>
                                            <w:right w:val="single" w:sz="2" w:space="0" w:color="D9D9E3"/>
                                          </w:divBdr>
                                          <w:divsChild>
                                            <w:div w:id="1320308595">
                                              <w:marLeft w:val="0"/>
                                              <w:marRight w:val="0"/>
                                              <w:marTop w:val="100"/>
                                              <w:marBottom w:val="100"/>
                                              <w:divBdr>
                                                <w:top w:val="single" w:sz="2" w:space="0" w:color="D9D9E3"/>
                                                <w:left w:val="single" w:sz="2" w:space="0" w:color="D9D9E3"/>
                                                <w:bottom w:val="single" w:sz="2" w:space="0" w:color="D9D9E3"/>
                                                <w:right w:val="single" w:sz="2" w:space="0" w:color="D9D9E3"/>
                                              </w:divBdr>
                                              <w:divsChild>
                                                <w:div w:id="470708180">
                                                  <w:marLeft w:val="0"/>
                                                  <w:marRight w:val="0"/>
                                                  <w:marTop w:val="0"/>
                                                  <w:marBottom w:val="0"/>
                                                  <w:divBdr>
                                                    <w:top w:val="single" w:sz="2" w:space="0" w:color="D9D9E3"/>
                                                    <w:left w:val="single" w:sz="2" w:space="0" w:color="D9D9E3"/>
                                                    <w:bottom w:val="single" w:sz="2" w:space="0" w:color="D9D9E3"/>
                                                    <w:right w:val="single" w:sz="2" w:space="0" w:color="D9D9E3"/>
                                                  </w:divBdr>
                                                  <w:divsChild>
                                                    <w:div w:id="368146996">
                                                      <w:marLeft w:val="0"/>
                                                      <w:marRight w:val="0"/>
                                                      <w:marTop w:val="0"/>
                                                      <w:marBottom w:val="0"/>
                                                      <w:divBdr>
                                                        <w:top w:val="single" w:sz="2" w:space="0" w:color="D9D9E3"/>
                                                        <w:left w:val="single" w:sz="2" w:space="0" w:color="D9D9E3"/>
                                                        <w:bottom w:val="single" w:sz="2" w:space="0" w:color="D9D9E3"/>
                                                        <w:right w:val="single" w:sz="2" w:space="0" w:color="D9D9E3"/>
                                                      </w:divBdr>
                                                      <w:divsChild>
                                                        <w:div w:id="906260161">
                                                          <w:marLeft w:val="0"/>
                                                          <w:marRight w:val="0"/>
                                                          <w:marTop w:val="0"/>
                                                          <w:marBottom w:val="0"/>
                                                          <w:divBdr>
                                                            <w:top w:val="single" w:sz="2" w:space="0" w:color="D9D9E3"/>
                                                            <w:left w:val="single" w:sz="2" w:space="0" w:color="D9D9E3"/>
                                                            <w:bottom w:val="single" w:sz="2" w:space="0" w:color="D9D9E3"/>
                                                            <w:right w:val="single" w:sz="2" w:space="0" w:color="D9D9E3"/>
                                                          </w:divBdr>
                                                          <w:divsChild>
                                                            <w:div w:id="1650401080">
                                                              <w:marLeft w:val="0"/>
                                                              <w:marRight w:val="0"/>
                                                              <w:marTop w:val="0"/>
                                                              <w:marBottom w:val="0"/>
                                                              <w:divBdr>
                                                                <w:top w:val="single" w:sz="2" w:space="0" w:color="D9D9E3"/>
                                                                <w:left w:val="single" w:sz="2" w:space="0" w:color="D9D9E3"/>
                                                                <w:bottom w:val="single" w:sz="2" w:space="0" w:color="D9D9E3"/>
                                                                <w:right w:val="single" w:sz="2" w:space="0" w:color="D9D9E3"/>
                                                              </w:divBdr>
                                                              <w:divsChild>
                                                                <w:div w:id="1655455110">
                                                                  <w:marLeft w:val="0"/>
                                                                  <w:marRight w:val="0"/>
                                                                  <w:marTop w:val="0"/>
                                                                  <w:marBottom w:val="0"/>
                                                                  <w:divBdr>
                                                                    <w:top w:val="single" w:sz="2" w:space="0" w:color="D9D9E3"/>
                                                                    <w:left w:val="single" w:sz="2" w:space="0" w:color="D9D9E3"/>
                                                                    <w:bottom w:val="single" w:sz="2" w:space="0" w:color="D9D9E3"/>
                                                                    <w:right w:val="single" w:sz="2" w:space="0" w:color="D9D9E3"/>
                                                                  </w:divBdr>
                                                                  <w:divsChild>
                                                                    <w:div w:id="1603108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030263">
                                                      <w:marLeft w:val="0"/>
                                                      <w:marRight w:val="0"/>
                                                      <w:marTop w:val="0"/>
                                                      <w:marBottom w:val="0"/>
                                                      <w:divBdr>
                                                        <w:top w:val="single" w:sz="2" w:space="0" w:color="D9D9E3"/>
                                                        <w:left w:val="single" w:sz="2" w:space="0" w:color="D9D9E3"/>
                                                        <w:bottom w:val="single" w:sz="2" w:space="0" w:color="D9D9E3"/>
                                                        <w:right w:val="single" w:sz="2" w:space="0" w:color="D9D9E3"/>
                                                      </w:divBdr>
                                                      <w:divsChild>
                                                        <w:div w:id="1281376688">
                                                          <w:marLeft w:val="0"/>
                                                          <w:marRight w:val="0"/>
                                                          <w:marTop w:val="0"/>
                                                          <w:marBottom w:val="0"/>
                                                          <w:divBdr>
                                                            <w:top w:val="single" w:sz="2" w:space="0" w:color="D9D9E3"/>
                                                            <w:left w:val="single" w:sz="2" w:space="0" w:color="D9D9E3"/>
                                                            <w:bottom w:val="single" w:sz="2" w:space="0" w:color="D9D9E3"/>
                                                            <w:right w:val="single" w:sz="2" w:space="0" w:color="D9D9E3"/>
                                                          </w:divBdr>
                                                        </w:div>
                                                        <w:div w:id="1732271264">
                                                          <w:marLeft w:val="0"/>
                                                          <w:marRight w:val="0"/>
                                                          <w:marTop w:val="0"/>
                                                          <w:marBottom w:val="0"/>
                                                          <w:divBdr>
                                                            <w:top w:val="single" w:sz="2" w:space="0" w:color="D9D9E3"/>
                                                            <w:left w:val="single" w:sz="2" w:space="0" w:color="D9D9E3"/>
                                                            <w:bottom w:val="single" w:sz="2" w:space="0" w:color="D9D9E3"/>
                                                            <w:right w:val="single" w:sz="2" w:space="0" w:color="D9D9E3"/>
                                                          </w:divBdr>
                                                          <w:divsChild>
                                                            <w:div w:id="772558713">
                                                              <w:marLeft w:val="0"/>
                                                              <w:marRight w:val="0"/>
                                                              <w:marTop w:val="0"/>
                                                              <w:marBottom w:val="0"/>
                                                              <w:divBdr>
                                                                <w:top w:val="single" w:sz="2" w:space="0" w:color="D9D9E3"/>
                                                                <w:left w:val="single" w:sz="2" w:space="0" w:color="D9D9E3"/>
                                                                <w:bottom w:val="single" w:sz="2" w:space="0" w:color="D9D9E3"/>
                                                                <w:right w:val="single" w:sz="2" w:space="0" w:color="D9D9E3"/>
                                                              </w:divBdr>
                                                              <w:divsChild>
                                                                <w:div w:id="1969582953">
                                                                  <w:marLeft w:val="0"/>
                                                                  <w:marRight w:val="0"/>
                                                                  <w:marTop w:val="0"/>
                                                                  <w:marBottom w:val="0"/>
                                                                  <w:divBdr>
                                                                    <w:top w:val="single" w:sz="2" w:space="0" w:color="D9D9E3"/>
                                                                    <w:left w:val="single" w:sz="2" w:space="0" w:color="D9D9E3"/>
                                                                    <w:bottom w:val="single" w:sz="2" w:space="0" w:color="D9D9E3"/>
                                                                    <w:right w:val="single" w:sz="2" w:space="0" w:color="D9D9E3"/>
                                                                  </w:divBdr>
                                                                  <w:divsChild>
                                                                    <w:div w:id="1140735080">
                                                                      <w:marLeft w:val="0"/>
                                                                      <w:marRight w:val="0"/>
                                                                      <w:marTop w:val="0"/>
                                                                      <w:marBottom w:val="0"/>
                                                                      <w:divBdr>
                                                                        <w:top w:val="single" w:sz="2" w:space="0" w:color="D9D9E3"/>
                                                                        <w:left w:val="single" w:sz="2" w:space="0" w:color="D9D9E3"/>
                                                                        <w:bottom w:val="single" w:sz="2" w:space="0" w:color="D9D9E3"/>
                                                                        <w:right w:val="single" w:sz="2" w:space="0" w:color="D9D9E3"/>
                                                                      </w:divBdr>
                                                                      <w:divsChild>
                                                                        <w:div w:id="2019498339">
                                                                          <w:marLeft w:val="0"/>
                                                                          <w:marRight w:val="0"/>
                                                                          <w:marTop w:val="0"/>
                                                                          <w:marBottom w:val="0"/>
                                                                          <w:divBdr>
                                                                            <w:top w:val="single" w:sz="2" w:space="0" w:color="D9D9E3"/>
                                                                            <w:left w:val="single" w:sz="2" w:space="0" w:color="D9D9E3"/>
                                                                            <w:bottom w:val="single" w:sz="2" w:space="0" w:color="D9D9E3"/>
                                                                            <w:right w:val="single" w:sz="2" w:space="0" w:color="D9D9E3"/>
                                                                          </w:divBdr>
                                                                          <w:divsChild>
                                                                            <w:div w:id="1355962520">
                                                                              <w:marLeft w:val="0"/>
                                                                              <w:marRight w:val="0"/>
                                                                              <w:marTop w:val="0"/>
                                                                              <w:marBottom w:val="0"/>
                                                                              <w:divBdr>
                                                                                <w:top w:val="single" w:sz="2" w:space="0" w:color="D9D9E3"/>
                                                                                <w:left w:val="single" w:sz="2" w:space="0" w:color="D9D9E3"/>
                                                                                <w:bottom w:val="single" w:sz="2" w:space="0" w:color="D9D9E3"/>
                                                                                <w:right w:val="single" w:sz="2" w:space="0" w:color="D9D9E3"/>
                                                                              </w:divBdr>
                                                                            </w:div>
                                                                            <w:div w:id="1407452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611362">
                                                                          <w:marLeft w:val="0"/>
                                                                          <w:marRight w:val="0"/>
                                                                          <w:marTop w:val="0"/>
                                                                          <w:marBottom w:val="0"/>
                                                                          <w:divBdr>
                                                                            <w:top w:val="single" w:sz="2" w:space="0" w:color="D9D9E3"/>
                                                                            <w:left w:val="single" w:sz="2" w:space="0" w:color="D9D9E3"/>
                                                                            <w:bottom w:val="single" w:sz="2" w:space="0" w:color="D9D9E3"/>
                                                                            <w:right w:val="single" w:sz="2" w:space="0" w:color="D9D9E3"/>
                                                                          </w:divBdr>
                                                                          <w:divsChild>
                                                                            <w:div w:id="2132433618">
                                                                              <w:marLeft w:val="0"/>
                                                                              <w:marRight w:val="0"/>
                                                                              <w:marTop w:val="0"/>
                                                                              <w:marBottom w:val="0"/>
                                                                              <w:divBdr>
                                                                                <w:top w:val="single" w:sz="2" w:space="0" w:color="D9D9E3"/>
                                                                                <w:left w:val="single" w:sz="2" w:space="0" w:color="D9D9E3"/>
                                                                                <w:bottom w:val="single" w:sz="2" w:space="0" w:color="D9D9E3"/>
                                                                                <w:right w:val="single" w:sz="2" w:space="0" w:color="D9D9E3"/>
                                                                              </w:divBdr>
                                                                            </w:div>
                                                                            <w:div w:id="141135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050308">
                                                                          <w:marLeft w:val="0"/>
                                                                          <w:marRight w:val="0"/>
                                                                          <w:marTop w:val="0"/>
                                                                          <w:marBottom w:val="0"/>
                                                                          <w:divBdr>
                                                                            <w:top w:val="single" w:sz="2" w:space="0" w:color="D9D9E3"/>
                                                                            <w:left w:val="single" w:sz="2" w:space="0" w:color="D9D9E3"/>
                                                                            <w:bottom w:val="single" w:sz="2" w:space="0" w:color="D9D9E3"/>
                                                                            <w:right w:val="single" w:sz="2" w:space="0" w:color="D9D9E3"/>
                                                                          </w:divBdr>
                                                                          <w:divsChild>
                                                                            <w:div w:id="396249272">
                                                                              <w:marLeft w:val="0"/>
                                                                              <w:marRight w:val="0"/>
                                                                              <w:marTop w:val="0"/>
                                                                              <w:marBottom w:val="0"/>
                                                                              <w:divBdr>
                                                                                <w:top w:val="single" w:sz="2" w:space="0" w:color="D9D9E3"/>
                                                                                <w:left w:val="single" w:sz="2" w:space="0" w:color="D9D9E3"/>
                                                                                <w:bottom w:val="single" w:sz="2" w:space="0" w:color="D9D9E3"/>
                                                                                <w:right w:val="single" w:sz="2" w:space="0" w:color="D9D9E3"/>
                                                                              </w:divBdr>
                                                                            </w:div>
                                                                            <w:div w:id="1346593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1228637">
                                          <w:marLeft w:val="0"/>
                                          <w:marRight w:val="0"/>
                                          <w:marTop w:val="0"/>
                                          <w:marBottom w:val="0"/>
                                          <w:divBdr>
                                            <w:top w:val="single" w:sz="2" w:space="0" w:color="D9D9E3"/>
                                            <w:left w:val="single" w:sz="2" w:space="0" w:color="D9D9E3"/>
                                            <w:bottom w:val="single" w:sz="2" w:space="0" w:color="D9D9E3"/>
                                            <w:right w:val="single" w:sz="2" w:space="0" w:color="D9D9E3"/>
                                          </w:divBdr>
                                          <w:divsChild>
                                            <w:div w:id="240480961">
                                              <w:marLeft w:val="0"/>
                                              <w:marRight w:val="0"/>
                                              <w:marTop w:val="100"/>
                                              <w:marBottom w:val="100"/>
                                              <w:divBdr>
                                                <w:top w:val="single" w:sz="2" w:space="0" w:color="D9D9E3"/>
                                                <w:left w:val="single" w:sz="2" w:space="0" w:color="D9D9E3"/>
                                                <w:bottom w:val="single" w:sz="2" w:space="0" w:color="D9D9E3"/>
                                                <w:right w:val="single" w:sz="2" w:space="0" w:color="D9D9E3"/>
                                              </w:divBdr>
                                              <w:divsChild>
                                                <w:div w:id="964888627">
                                                  <w:marLeft w:val="0"/>
                                                  <w:marRight w:val="0"/>
                                                  <w:marTop w:val="0"/>
                                                  <w:marBottom w:val="0"/>
                                                  <w:divBdr>
                                                    <w:top w:val="single" w:sz="2" w:space="0" w:color="D9D9E3"/>
                                                    <w:left w:val="single" w:sz="2" w:space="0" w:color="D9D9E3"/>
                                                    <w:bottom w:val="single" w:sz="2" w:space="0" w:color="D9D9E3"/>
                                                    <w:right w:val="single" w:sz="2" w:space="0" w:color="D9D9E3"/>
                                                  </w:divBdr>
                                                  <w:divsChild>
                                                    <w:div w:id="572855017">
                                                      <w:marLeft w:val="0"/>
                                                      <w:marRight w:val="0"/>
                                                      <w:marTop w:val="0"/>
                                                      <w:marBottom w:val="0"/>
                                                      <w:divBdr>
                                                        <w:top w:val="single" w:sz="2" w:space="0" w:color="D9D9E3"/>
                                                        <w:left w:val="single" w:sz="2" w:space="0" w:color="D9D9E3"/>
                                                        <w:bottom w:val="single" w:sz="2" w:space="0" w:color="D9D9E3"/>
                                                        <w:right w:val="single" w:sz="2" w:space="0" w:color="D9D9E3"/>
                                                      </w:divBdr>
                                                      <w:divsChild>
                                                        <w:div w:id="989678878">
                                                          <w:marLeft w:val="0"/>
                                                          <w:marRight w:val="0"/>
                                                          <w:marTop w:val="0"/>
                                                          <w:marBottom w:val="0"/>
                                                          <w:divBdr>
                                                            <w:top w:val="single" w:sz="2" w:space="0" w:color="D9D9E3"/>
                                                            <w:left w:val="single" w:sz="2" w:space="0" w:color="D9D9E3"/>
                                                            <w:bottom w:val="single" w:sz="2" w:space="0" w:color="D9D9E3"/>
                                                            <w:right w:val="single" w:sz="2" w:space="0" w:color="D9D9E3"/>
                                                          </w:divBdr>
                                                          <w:divsChild>
                                                            <w:div w:id="1160657972">
                                                              <w:marLeft w:val="0"/>
                                                              <w:marRight w:val="0"/>
                                                              <w:marTop w:val="0"/>
                                                              <w:marBottom w:val="0"/>
                                                              <w:divBdr>
                                                                <w:top w:val="single" w:sz="2" w:space="0" w:color="D9D9E3"/>
                                                                <w:left w:val="single" w:sz="2" w:space="0" w:color="D9D9E3"/>
                                                                <w:bottom w:val="single" w:sz="2" w:space="0" w:color="D9D9E3"/>
                                                                <w:right w:val="single" w:sz="2" w:space="0" w:color="D9D9E3"/>
                                                              </w:divBdr>
                                                              <w:divsChild>
                                                                <w:div w:id="1455365821">
                                                                  <w:marLeft w:val="0"/>
                                                                  <w:marRight w:val="0"/>
                                                                  <w:marTop w:val="0"/>
                                                                  <w:marBottom w:val="0"/>
                                                                  <w:divBdr>
                                                                    <w:top w:val="single" w:sz="2" w:space="0" w:color="D9D9E3"/>
                                                                    <w:left w:val="single" w:sz="2" w:space="0" w:color="D9D9E3"/>
                                                                    <w:bottom w:val="single" w:sz="2" w:space="0" w:color="D9D9E3"/>
                                                                    <w:right w:val="single" w:sz="2" w:space="0" w:color="D9D9E3"/>
                                                                  </w:divBdr>
                                                                  <w:divsChild>
                                                                    <w:div w:id="66598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3794769">
                                                      <w:marLeft w:val="0"/>
                                                      <w:marRight w:val="0"/>
                                                      <w:marTop w:val="0"/>
                                                      <w:marBottom w:val="0"/>
                                                      <w:divBdr>
                                                        <w:top w:val="single" w:sz="2" w:space="0" w:color="D9D9E3"/>
                                                        <w:left w:val="single" w:sz="2" w:space="0" w:color="D9D9E3"/>
                                                        <w:bottom w:val="single" w:sz="2" w:space="0" w:color="D9D9E3"/>
                                                        <w:right w:val="single" w:sz="2" w:space="0" w:color="D9D9E3"/>
                                                      </w:divBdr>
                                                      <w:divsChild>
                                                        <w:div w:id="287399845">
                                                          <w:marLeft w:val="0"/>
                                                          <w:marRight w:val="0"/>
                                                          <w:marTop w:val="0"/>
                                                          <w:marBottom w:val="0"/>
                                                          <w:divBdr>
                                                            <w:top w:val="single" w:sz="2" w:space="0" w:color="D9D9E3"/>
                                                            <w:left w:val="single" w:sz="2" w:space="0" w:color="D9D9E3"/>
                                                            <w:bottom w:val="single" w:sz="2" w:space="0" w:color="D9D9E3"/>
                                                            <w:right w:val="single" w:sz="2" w:space="0" w:color="D9D9E3"/>
                                                          </w:divBdr>
                                                        </w:div>
                                                        <w:div w:id="781143580">
                                                          <w:marLeft w:val="0"/>
                                                          <w:marRight w:val="0"/>
                                                          <w:marTop w:val="0"/>
                                                          <w:marBottom w:val="0"/>
                                                          <w:divBdr>
                                                            <w:top w:val="single" w:sz="2" w:space="0" w:color="D9D9E3"/>
                                                            <w:left w:val="single" w:sz="2" w:space="0" w:color="D9D9E3"/>
                                                            <w:bottom w:val="single" w:sz="2" w:space="0" w:color="D9D9E3"/>
                                                            <w:right w:val="single" w:sz="2" w:space="0" w:color="D9D9E3"/>
                                                          </w:divBdr>
                                                          <w:divsChild>
                                                            <w:div w:id="1857845144">
                                                              <w:marLeft w:val="0"/>
                                                              <w:marRight w:val="0"/>
                                                              <w:marTop w:val="0"/>
                                                              <w:marBottom w:val="0"/>
                                                              <w:divBdr>
                                                                <w:top w:val="single" w:sz="2" w:space="0" w:color="D9D9E3"/>
                                                                <w:left w:val="single" w:sz="2" w:space="0" w:color="D9D9E3"/>
                                                                <w:bottom w:val="single" w:sz="2" w:space="0" w:color="D9D9E3"/>
                                                                <w:right w:val="single" w:sz="2" w:space="0" w:color="D9D9E3"/>
                                                              </w:divBdr>
                                                              <w:divsChild>
                                                                <w:div w:id="725300057">
                                                                  <w:marLeft w:val="0"/>
                                                                  <w:marRight w:val="0"/>
                                                                  <w:marTop w:val="0"/>
                                                                  <w:marBottom w:val="0"/>
                                                                  <w:divBdr>
                                                                    <w:top w:val="single" w:sz="2" w:space="0" w:color="D9D9E3"/>
                                                                    <w:left w:val="single" w:sz="2" w:space="0" w:color="D9D9E3"/>
                                                                    <w:bottom w:val="single" w:sz="2" w:space="0" w:color="D9D9E3"/>
                                                                    <w:right w:val="single" w:sz="2" w:space="0" w:color="D9D9E3"/>
                                                                  </w:divBdr>
                                                                  <w:divsChild>
                                                                    <w:div w:id="1865945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3714159">
                                          <w:marLeft w:val="0"/>
                                          <w:marRight w:val="0"/>
                                          <w:marTop w:val="0"/>
                                          <w:marBottom w:val="0"/>
                                          <w:divBdr>
                                            <w:top w:val="single" w:sz="2" w:space="0" w:color="D9D9E3"/>
                                            <w:left w:val="single" w:sz="2" w:space="0" w:color="D9D9E3"/>
                                            <w:bottom w:val="single" w:sz="2" w:space="0" w:color="D9D9E3"/>
                                            <w:right w:val="single" w:sz="2" w:space="0" w:color="D9D9E3"/>
                                          </w:divBdr>
                                          <w:divsChild>
                                            <w:div w:id="4306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903026139">
                                                  <w:marLeft w:val="0"/>
                                                  <w:marRight w:val="0"/>
                                                  <w:marTop w:val="0"/>
                                                  <w:marBottom w:val="0"/>
                                                  <w:divBdr>
                                                    <w:top w:val="single" w:sz="2" w:space="0" w:color="D9D9E3"/>
                                                    <w:left w:val="single" w:sz="2" w:space="0" w:color="D9D9E3"/>
                                                    <w:bottom w:val="single" w:sz="2" w:space="0" w:color="D9D9E3"/>
                                                    <w:right w:val="single" w:sz="2" w:space="0" w:color="D9D9E3"/>
                                                  </w:divBdr>
                                                  <w:divsChild>
                                                    <w:div w:id="1474567341">
                                                      <w:marLeft w:val="0"/>
                                                      <w:marRight w:val="0"/>
                                                      <w:marTop w:val="0"/>
                                                      <w:marBottom w:val="0"/>
                                                      <w:divBdr>
                                                        <w:top w:val="single" w:sz="2" w:space="0" w:color="D9D9E3"/>
                                                        <w:left w:val="single" w:sz="2" w:space="0" w:color="D9D9E3"/>
                                                        <w:bottom w:val="single" w:sz="2" w:space="0" w:color="D9D9E3"/>
                                                        <w:right w:val="single" w:sz="2" w:space="0" w:color="D9D9E3"/>
                                                      </w:divBdr>
                                                      <w:divsChild>
                                                        <w:div w:id="557938525">
                                                          <w:marLeft w:val="0"/>
                                                          <w:marRight w:val="0"/>
                                                          <w:marTop w:val="0"/>
                                                          <w:marBottom w:val="0"/>
                                                          <w:divBdr>
                                                            <w:top w:val="single" w:sz="2" w:space="0" w:color="D9D9E3"/>
                                                            <w:left w:val="single" w:sz="2" w:space="0" w:color="D9D9E3"/>
                                                            <w:bottom w:val="single" w:sz="2" w:space="0" w:color="D9D9E3"/>
                                                            <w:right w:val="single" w:sz="2" w:space="0" w:color="D9D9E3"/>
                                                          </w:divBdr>
                                                          <w:divsChild>
                                                            <w:div w:id="400294025">
                                                              <w:marLeft w:val="0"/>
                                                              <w:marRight w:val="0"/>
                                                              <w:marTop w:val="0"/>
                                                              <w:marBottom w:val="0"/>
                                                              <w:divBdr>
                                                                <w:top w:val="single" w:sz="2" w:space="0" w:color="D9D9E3"/>
                                                                <w:left w:val="single" w:sz="2" w:space="0" w:color="D9D9E3"/>
                                                                <w:bottom w:val="single" w:sz="2" w:space="0" w:color="D9D9E3"/>
                                                                <w:right w:val="single" w:sz="2" w:space="0" w:color="D9D9E3"/>
                                                              </w:divBdr>
                                                              <w:divsChild>
                                                                <w:div w:id="2049987647">
                                                                  <w:marLeft w:val="0"/>
                                                                  <w:marRight w:val="0"/>
                                                                  <w:marTop w:val="0"/>
                                                                  <w:marBottom w:val="0"/>
                                                                  <w:divBdr>
                                                                    <w:top w:val="single" w:sz="2" w:space="0" w:color="D9D9E3"/>
                                                                    <w:left w:val="single" w:sz="2" w:space="0" w:color="D9D9E3"/>
                                                                    <w:bottom w:val="single" w:sz="2" w:space="0" w:color="D9D9E3"/>
                                                                    <w:right w:val="single" w:sz="2" w:space="0" w:color="D9D9E3"/>
                                                                  </w:divBdr>
                                                                  <w:divsChild>
                                                                    <w:div w:id="1397239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601984">
                                                      <w:marLeft w:val="0"/>
                                                      <w:marRight w:val="0"/>
                                                      <w:marTop w:val="0"/>
                                                      <w:marBottom w:val="0"/>
                                                      <w:divBdr>
                                                        <w:top w:val="single" w:sz="2" w:space="0" w:color="D9D9E3"/>
                                                        <w:left w:val="single" w:sz="2" w:space="0" w:color="D9D9E3"/>
                                                        <w:bottom w:val="single" w:sz="2" w:space="0" w:color="D9D9E3"/>
                                                        <w:right w:val="single" w:sz="2" w:space="0" w:color="D9D9E3"/>
                                                      </w:divBdr>
                                                      <w:divsChild>
                                                        <w:div w:id="668096031">
                                                          <w:marLeft w:val="0"/>
                                                          <w:marRight w:val="0"/>
                                                          <w:marTop w:val="0"/>
                                                          <w:marBottom w:val="0"/>
                                                          <w:divBdr>
                                                            <w:top w:val="single" w:sz="2" w:space="0" w:color="D9D9E3"/>
                                                            <w:left w:val="single" w:sz="2" w:space="0" w:color="D9D9E3"/>
                                                            <w:bottom w:val="single" w:sz="2" w:space="0" w:color="D9D9E3"/>
                                                            <w:right w:val="single" w:sz="2" w:space="0" w:color="D9D9E3"/>
                                                          </w:divBdr>
                                                        </w:div>
                                                        <w:div w:id="1460612561">
                                                          <w:marLeft w:val="0"/>
                                                          <w:marRight w:val="0"/>
                                                          <w:marTop w:val="0"/>
                                                          <w:marBottom w:val="0"/>
                                                          <w:divBdr>
                                                            <w:top w:val="single" w:sz="2" w:space="0" w:color="D9D9E3"/>
                                                            <w:left w:val="single" w:sz="2" w:space="0" w:color="D9D9E3"/>
                                                            <w:bottom w:val="single" w:sz="2" w:space="0" w:color="D9D9E3"/>
                                                            <w:right w:val="single" w:sz="2" w:space="0" w:color="D9D9E3"/>
                                                          </w:divBdr>
                                                          <w:divsChild>
                                                            <w:div w:id="1744176604">
                                                              <w:marLeft w:val="0"/>
                                                              <w:marRight w:val="0"/>
                                                              <w:marTop w:val="0"/>
                                                              <w:marBottom w:val="0"/>
                                                              <w:divBdr>
                                                                <w:top w:val="single" w:sz="2" w:space="0" w:color="D9D9E3"/>
                                                                <w:left w:val="single" w:sz="2" w:space="0" w:color="D9D9E3"/>
                                                                <w:bottom w:val="single" w:sz="2" w:space="0" w:color="D9D9E3"/>
                                                                <w:right w:val="single" w:sz="2" w:space="0" w:color="D9D9E3"/>
                                                              </w:divBdr>
                                                              <w:divsChild>
                                                                <w:div w:id="1746996608">
                                                                  <w:marLeft w:val="0"/>
                                                                  <w:marRight w:val="0"/>
                                                                  <w:marTop w:val="0"/>
                                                                  <w:marBottom w:val="0"/>
                                                                  <w:divBdr>
                                                                    <w:top w:val="single" w:sz="2" w:space="0" w:color="D9D9E3"/>
                                                                    <w:left w:val="single" w:sz="2" w:space="0" w:color="D9D9E3"/>
                                                                    <w:bottom w:val="single" w:sz="2" w:space="0" w:color="D9D9E3"/>
                                                                    <w:right w:val="single" w:sz="2" w:space="0" w:color="D9D9E3"/>
                                                                  </w:divBdr>
                                                                  <w:divsChild>
                                                                    <w:div w:id="19940800">
                                                                      <w:marLeft w:val="0"/>
                                                                      <w:marRight w:val="0"/>
                                                                      <w:marTop w:val="0"/>
                                                                      <w:marBottom w:val="0"/>
                                                                      <w:divBdr>
                                                                        <w:top w:val="single" w:sz="2" w:space="0" w:color="D9D9E3"/>
                                                                        <w:left w:val="single" w:sz="2" w:space="0" w:color="D9D9E3"/>
                                                                        <w:bottom w:val="single" w:sz="2" w:space="0" w:color="D9D9E3"/>
                                                                        <w:right w:val="single" w:sz="2" w:space="0" w:color="D9D9E3"/>
                                                                      </w:divBdr>
                                                                      <w:divsChild>
                                                                        <w:div w:id="865024919">
                                                                          <w:marLeft w:val="0"/>
                                                                          <w:marRight w:val="0"/>
                                                                          <w:marTop w:val="0"/>
                                                                          <w:marBottom w:val="0"/>
                                                                          <w:divBdr>
                                                                            <w:top w:val="single" w:sz="2" w:space="0" w:color="D9D9E3"/>
                                                                            <w:left w:val="single" w:sz="2" w:space="0" w:color="D9D9E3"/>
                                                                            <w:bottom w:val="single" w:sz="2" w:space="0" w:color="D9D9E3"/>
                                                                            <w:right w:val="single" w:sz="2" w:space="0" w:color="D9D9E3"/>
                                                                          </w:divBdr>
                                                                          <w:divsChild>
                                                                            <w:div w:id="707753809">
                                                                              <w:marLeft w:val="0"/>
                                                                              <w:marRight w:val="0"/>
                                                                              <w:marTop w:val="0"/>
                                                                              <w:marBottom w:val="0"/>
                                                                              <w:divBdr>
                                                                                <w:top w:val="single" w:sz="2" w:space="0" w:color="D9D9E3"/>
                                                                                <w:left w:val="single" w:sz="2" w:space="0" w:color="D9D9E3"/>
                                                                                <w:bottom w:val="single" w:sz="2" w:space="0" w:color="D9D9E3"/>
                                                                                <w:right w:val="single" w:sz="2" w:space="0" w:color="D9D9E3"/>
                                                                              </w:divBdr>
                                                                            </w:div>
                                                                            <w:div w:id="404642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5429199">
                                                                          <w:marLeft w:val="0"/>
                                                                          <w:marRight w:val="0"/>
                                                                          <w:marTop w:val="0"/>
                                                                          <w:marBottom w:val="0"/>
                                                                          <w:divBdr>
                                                                            <w:top w:val="single" w:sz="2" w:space="0" w:color="D9D9E3"/>
                                                                            <w:left w:val="single" w:sz="2" w:space="0" w:color="D9D9E3"/>
                                                                            <w:bottom w:val="single" w:sz="2" w:space="0" w:color="D9D9E3"/>
                                                                            <w:right w:val="single" w:sz="2" w:space="0" w:color="D9D9E3"/>
                                                                          </w:divBdr>
                                                                          <w:divsChild>
                                                                            <w:div w:id="438259342">
                                                                              <w:marLeft w:val="0"/>
                                                                              <w:marRight w:val="0"/>
                                                                              <w:marTop w:val="0"/>
                                                                              <w:marBottom w:val="0"/>
                                                                              <w:divBdr>
                                                                                <w:top w:val="single" w:sz="2" w:space="0" w:color="D9D9E3"/>
                                                                                <w:left w:val="single" w:sz="2" w:space="0" w:color="D9D9E3"/>
                                                                                <w:bottom w:val="single" w:sz="2" w:space="0" w:color="D9D9E3"/>
                                                                                <w:right w:val="single" w:sz="2" w:space="0" w:color="D9D9E3"/>
                                                                              </w:divBdr>
                                                                            </w:div>
                                                                            <w:div w:id="1155561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687420">
                                          <w:marLeft w:val="0"/>
                                          <w:marRight w:val="0"/>
                                          <w:marTop w:val="0"/>
                                          <w:marBottom w:val="0"/>
                                          <w:divBdr>
                                            <w:top w:val="single" w:sz="2" w:space="0" w:color="D9D9E3"/>
                                            <w:left w:val="single" w:sz="2" w:space="0" w:color="D9D9E3"/>
                                            <w:bottom w:val="single" w:sz="2" w:space="0" w:color="D9D9E3"/>
                                            <w:right w:val="single" w:sz="2" w:space="0" w:color="D9D9E3"/>
                                          </w:divBdr>
                                          <w:divsChild>
                                            <w:div w:id="171068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357306">
                                                  <w:marLeft w:val="0"/>
                                                  <w:marRight w:val="0"/>
                                                  <w:marTop w:val="0"/>
                                                  <w:marBottom w:val="0"/>
                                                  <w:divBdr>
                                                    <w:top w:val="single" w:sz="2" w:space="0" w:color="D9D9E3"/>
                                                    <w:left w:val="single" w:sz="2" w:space="0" w:color="D9D9E3"/>
                                                    <w:bottom w:val="single" w:sz="2" w:space="0" w:color="D9D9E3"/>
                                                    <w:right w:val="single" w:sz="2" w:space="0" w:color="D9D9E3"/>
                                                  </w:divBdr>
                                                  <w:divsChild>
                                                    <w:div w:id="1486622530">
                                                      <w:marLeft w:val="0"/>
                                                      <w:marRight w:val="0"/>
                                                      <w:marTop w:val="0"/>
                                                      <w:marBottom w:val="0"/>
                                                      <w:divBdr>
                                                        <w:top w:val="single" w:sz="2" w:space="0" w:color="D9D9E3"/>
                                                        <w:left w:val="single" w:sz="2" w:space="0" w:color="D9D9E3"/>
                                                        <w:bottom w:val="single" w:sz="2" w:space="0" w:color="D9D9E3"/>
                                                        <w:right w:val="single" w:sz="2" w:space="0" w:color="D9D9E3"/>
                                                      </w:divBdr>
                                                      <w:divsChild>
                                                        <w:div w:id="1175536790">
                                                          <w:marLeft w:val="0"/>
                                                          <w:marRight w:val="0"/>
                                                          <w:marTop w:val="0"/>
                                                          <w:marBottom w:val="0"/>
                                                          <w:divBdr>
                                                            <w:top w:val="single" w:sz="2" w:space="0" w:color="D9D9E3"/>
                                                            <w:left w:val="single" w:sz="2" w:space="0" w:color="D9D9E3"/>
                                                            <w:bottom w:val="single" w:sz="2" w:space="0" w:color="D9D9E3"/>
                                                            <w:right w:val="single" w:sz="2" w:space="0" w:color="D9D9E3"/>
                                                          </w:divBdr>
                                                          <w:divsChild>
                                                            <w:div w:id="1453017742">
                                                              <w:marLeft w:val="0"/>
                                                              <w:marRight w:val="0"/>
                                                              <w:marTop w:val="0"/>
                                                              <w:marBottom w:val="0"/>
                                                              <w:divBdr>
                                                                <w:top w:val="single" w:sz="2" w:space="0" w:color="D9D9E3"/>
                                                                <w:left w:val="single" w:sz="2" w:space="0" w:color="D9D9E3"/>
                                                                <w:bottom w:val="single" w:sz="2" w:space="0" w:color="D9D9E3"/>
                                                                <w:right w:val="single" w:sz="2" w:space="0" w:color="D9D9E3"/>
                                                              </w:divBdr>
                                                              <w:divsChild>
                                                                <w:div w:id="939489087">
                                                                  <w:marLeft w:val="0"/>
                                                                  <w:marRight w:val="0"/>
                                                                  <w:marTop w:val="0"/>
                                                                  <w:marBottom w:val="0"/>
                                                                  <w:divBdr>
                                                                    <w:top w:val="single" w:sz="2" w:space="0" w:color="D9D9E3"/>
                                                                    <w:left w:val="single" w:sz="2" w:space="0" w:color="D9D9E3"/>
                                                                    <w:bottom w:val="single" w:sz="2" w:space="0" w:color="D9D9E3"/>
                                                                    <w:right w:val="single" w:sz="2" w:space="0" w:color="D9D9E3"/>
                                                                  </w:divBdr>
                                                                  <w:divsChild>
                                                                    <w:div w:id="1285040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232760">
                                                      <w:marLeft w:val="0"/>
                                                      <w:marRight w:val="0"/>
                                                      <w:marTop w:val="0"/>
                                                      <w:marBottom w:val="0"/>
                                                      <w:divBdr>
                                                        <w:top w:val="single" w:sz="2" w:space="0" w:color="D9D9E3"/>
                                                        <w:left w:val="single" w:sz="2" w:space="0" w:color="D9D9E3"/>
                                                        <w:bottom w:val="single" w:sz="2" w:space="0" w:color="D9D9E3"/>
                                                        <w:right w:val="single" w:sz="2" w:space="0" w:color="D9D9E3"/>
                                                      </w:divBdr>
                                                      <w:divsChild>
                                                        <w:div w:id="1646008481">
                                                          <w:marLeft w:val="0"/>
                                                          <w:marRight w:val="0"/>
                                                          <w:marTop w:val="0"/>
                                                          <w:marBottom w:val="0"/>
                                                          <w:divBdr>
                                                            <w:top w:val="single" w:sz="2" w:space="0" w:color="D9D9E3"/>
                                                            <w:left w:val="single" w:sz="2" w:space="0" w:color="D9D9E3"/>
                                                            <w:bottom w:val="single" w:sz="2" w:space="0" w:color="D9D9E3"/>
                                                            <w:right w:val="single" w:sz="2" w:space="0" w:color="D9D9E3"/>
                                                          </w:divBdr>
                                                        </w:div>
                                                        <w:div w:id="1730152864">
                                                          <w:marLeft w:val="0"/>
                                                          <w:marRight w:val="0"/>
                                                          <w:marTop w:val="0"/>
                                                          <w:marBottom w:val="0"/>
                                                          <w:divBdr>
                                                            <w:top w:val="single" w:sz="2" w:space="0" w:color="D9D9E3"/>
                                                            <w:left w:val="single" w:sz="2" w:space="0" w:color="D9D9E3"/>
                                                            <w:bottom w:val="single" w:sz="2" w:space="0" w:color="D9D9E3"/>
                                                            <w:right w:val="single" w:sz="2" w:space="0" w:color="D9D9E3"/>
                                                          </w:divBdr>
                                                          <w:divsChild>
                                                            <w:div w:id="1490367698">
                                                              <w:marLeft w:val="0"/>
                                                              <w:marRight w:val="0"/>
                                                              <w:marTop w:val="0"/>
                                                              <w:marBottom w:val="0"/>
                                                              <w:divBdr>
                                                                <w:top w:val="single" w:sz="2" w:space="0" w:color="D9D9E3"/>
                                                                <w:left w:val="single" w:sz="2" w:space="0" w:color="D9D9E3"/>
                                                                <w:bottom w:val="single" w:sz="2" w:space="0" w:color="D9D9E3"/>
                                                                <w:right w:val="single" w:sz="2" w:space="0" w:color="D9D9E3"/>
                                                              </w:divBdr>
                                                              <w:divsChild>
                                                                <w:div w:id="1323241398">
                                                                  <w:marLeft w:val="0"/>
                                                                  <w:marRight w:val="0"/>
                                                                  <w:marTop w:val="0"/>
                                                                  <w:marBottom w:val="0"/>
                                                                  <w:divBdr>
                                                                    <w:top w:val="single" w:sz="2" w:space="0" w:color="D9D9E3"/>
                                                                    <w:left w:val="single" w:sz="2" w:space="0" w:color="D9D9E3"/>
                                                                    <w:bottom w:val="single" w:sz="2" w:space="0" w:color="D9D9E3"/>
                                                                    <w:right w:val="single" w:sz="2" w:space="0" w:color="D9D9E3"/>
                                                                  </w:divBdr>
                                                                  <w:divsChild>
                                                                    <w:div w:id="190356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2473275">
                                          <w:marLeft w:val="0"/>
                                          <w:marRight w:val="0"/>
                                          <w:marTop w:val="0"/>
                                          <w:marBottom w:val="0"/>
                                          <w:divBdr>
                                            <w:top w:val="single" w:sz="2" w:space="0" w:color="D9D9E3"/>
                                            <w:left w:val="single" w:sz="2" w:space="0" w:color="D9D9E3"/>
                                            <w:bottom w:val="single" w:sz="2" w:space="0" w:color="D9D9E3"/>
                                            <w:right w:val="single" w:sz="2" w:space="0" w:color="D9D9E3"/>
                                          </w:divBdr>
                                          <w:divsChild>
                                            <w:div w:id="2631944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667533">
                                                  <w:marLeft w:val="0"/>
                                                  <w:marRight w:val="0"/>
                                                  <w:marTop w:val="0"/>
                                                  <w:marBottom w:val="0"/>
                                                  <w:divBdr>
                                                    <w:top w:val="single" w:sz="2" w:space="0" w:color="D9D9E3"/>
                                                    <w:left w:val="single" w:sz="2" w:space="0" w:color="D9D9E3"/>
                                                    <w:bottom w:val="single" w:sz="2" w:space="0" w:color="D9D9E3"/>
                                                    <w:right w:val="single" w:sz="2" w:space="0" w:color="D9D9E3"/>
                                                  </w:divBdr>
                                                  <w:divsChild>
                                                    <w:div w:id="1808665075">
                                                      <w:marLeft w:val="0"/>
                                                      <w:marRight w:val="0"/>
                                                      <w:marTop w:val="0"/>
                                                      <w:marBottom w:val="0"/>
                                                      <w:divBdr>
                                                        <w:top w:val="single" w:sz="2" w:space="0" w:color="D9D9E3"/>
                                                        <w:left w:val="single" w:sz="2" w:space="0" w:color="D9D9E3"/>
                                                        <w:bottom w:val="single" w:sz="2" w:space="0" w:color="D9D9E3"/>
                                                        <w:right w:val="single" w:sz="2" w:space="0" w:color="D9D9E3"/>
                                                      </w:divBdr>
                                                      <w:divsChild>
                                                        <w:div w:id="1715276400">
                                                          <w:marLeft w:val="0"/>
                                                          <w:marRight w:val="0"/>
                                                          <w:marTop w:val="0"/>
                                                          <w:marBottom w:val="0"/>
                                                          <w:divBdr>
                                                            <w:top w:val="single" w:sz="2" w:space="0" w:color="D9D9E3"/>
                                                            <w:left w:val="single" w:sz="2" w:space="0" w:color="D9D9E3"/>
                                                            <w:bottom w:val="single" w:sz="2" w:space="0" w:color="D9D9E3"/>
                                                            <w:right w:val="single" w:sz="2" w:space="0" w:color="D9D9E3"/>
                                                          </w:divBdr>
                                                          <w:divsChild>
                                                            <w:div w:id="157549788">
                                                              <w:marLeft w:val="0"/>
                                                              <w:marRight w:val="0"/>
                                                              <w:marTop w:val="0"/>
                                                              <w:marBottom w:val="0"/>
                                                              <w:divBdr>
                                                                <w:top w:val="single" w:sz="2" w:space="0" w:color="D9D9E3"/>
                                                                <w:left w:val="single" w:sz="2" w:space="0" w:color="D9D9E3"/>
                                                                <w:bottom w:val="single" w:sz="2" w:space="0" w:color="D9D9E3"/>
                                                                <w:right w:val="single" w:sz="2" w:space="0" w:color="D9D9E3"/>
                                                              </w:divBdr>
                                                              <w:divsChild>
                                                                <w:div w:id="1978367165">
                                                                  <w:marLeft w:val="0"/>
                                                                  <w:marRight w:val="0"/>
                                                                  <w:marTop w:val="0"/>
                                                                  <w:marBottom w:val="0"/>
                                                                  <w:divBdr>
                                                                    <w:top w:val="single" w:sz="2" w:space="0" w:color="D9D9E3"/>
                                                                    <w:left w:val="single" w:sz="2" w:space="0" w:color="D9D9E3"/>
                                                                    <w:bottom w:val="single" w:sz="2" w:space="0" w:color="D9D9E3"/>
                                                                    <w:right w:val="single" w:sz="2" w:space="0" w:color="D9D9E3"/>
                                                                  </w:divBdr>
                                                                  <w:divsChild>
                                                                    <w:div w:id="1720085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5951503">
                                                      <w:marLeft w:val="0"/>
                                                      <w:marRight w:val="0"/>
                                                      <w:marTop w:val="0"/>
                                                      <w:marBottom w:val="0"/>
                                                      <w:divBdr>
                                                        <w:top w:val="single" w:sz="2" w:space="0" w:color="D9D9E3"/>
                                                        <w:left w:val="single" w:sz="2" w:space="0" w:color="D9D9E3"/>
                                                        <w:bottom w:val="single" w:sz="2" w:space="0" w:color="D9D9E3"/>
                                                        <w:right w:val="single" w:sz="2" w:space="0" w:color="D9D9E3"/>
                                                      </w:divBdr>
                                                      <w:divsChild>
                                                        <w:div w:id="1030378578">
                                                          <w:marLeft w:val="0"/>
                                                          <w:marRight w:val="0"/>
                                                          <w:marTop w:val="0"/>
                                                          <w:marBottom w:val="0"/>
                                                          <w:divBdr>
                                                            <w:top w:val="single" w:sz="2" w:space="0" w:color="D9D9E3"/>
                                                            <w:left w:val="single" w:sz="2" w:space="0" w:color="D9D9E3"/>
                                                            <w:bottom w:val="single" w:sz="2" w:space="0" w:color="D9D9E3"/>
                                                            <w:right w:val="single" w:sz="2" w:space="0" w:color="D9D9E3"/>
                                                          </w:divBdr>
                                                        </w:div>
                                                        <w:div w:id="1494417896">
                                                          <w:marLeft w:val="0"/>
                                                          <w:marRight w:val="0"/>
                                                          <w:marTop w:val="0"/>
                                                          <w:marBottom w:val="0"/>
                                                          <w:divBdr>
                                                            <w:top w:val="single" w:sz="2" w:space="0" w:color="D9D9E3"/>
                                                            <w:left w:val="single" w:sz="2" w:space="0" w:color="D9D9E3"/>
                                                            <w:bottom w:val="single" w:sz="2" w:space="0" w:color="D9D9E3"/>
                                                            <w:right w:val="single" w:sz="2" w:space="0" w:color="D9D9E3"/>
                                                          </w:divBdr>
                                                          <w:divsChild>
                                                            <w:div w:id="1768233721">
                                                              <w:marLeft w:val="0"/>
                                                              <w:marRight w:val="0"/>
                                                              <w:marTop w:val="0"/>
                                                              <w:marBottom w:val="0"/>
                                                              <w:divBdr>
                                                                <w:top w:val="single" w:sz="2" w:space="0" w:color="D9D9E3"/>
                                                                <w:left w:val="single" w:sz="2" w:space="0" w:color="D9D9E3"/>
                                                                <w:bottom w:val="single" w:sz="2" w:space="0" w:color="D9D9E3"/>
                                                                <w:right w:val="single" w:sz="2" w:space="0" w:color="D9D9E3"/>
                                                              </w:divBdr>
                                                              <w:divsChild>
                                                                <w:div w:id="395711469">
                                                                  <w:marLeft w:val="0"/>
                                                                  <w:marRight w:val="0"/>
                                                                  <w:marTop w:val="0"/>
                                                                  <w:marBottom w:val="0"/>
                                                                  <w:divBdr>
                                                                    <w:top w:val="single" w:sz="2" w:space="0" w:color="D9D9E3"/>
                                                                    <w:left w:val="single" w:sz="2" w:space="0" w:color="D9D9E3"/>
                                                                    <w:bottom w:val="single" w:sz="2" w:space="0" w:color="D9D9E3"/>
                                                                    <w:right w:val="single" w:sz="2" w:space="0" w:color="D9D9E3"/>
                                                                  </w:divBdr>
                                                                  <w:divsChild>
                                                                    <w:div w:id="2094350434">
                                                                      <w:marLeft w:val="0"/>
                                                                      <w:marRight w:val="0"/>
                                                                      <w:marTop w:val="0"/>
                                                                      <w:marBottom w:val="0"/>
                                                                      <w:divBdr>
                                                                        <w:top w:val="single" w:sz="2" w:space="0" w:color="D9D9E3"/>
                                                                        <w:left w:val="single" w:sz="2" w:space="0" w:color="D9D9E3"/>
                                                                        <w:bottom w:val="single" w:sz="2" w:space="0" w:color="D9D9E3"/>
                                                                        <w:right w:val="single" w:sz="2" w:space="0" w:color="D9D9E3"/>
                                                                      </w:divBdr>
                                                                      <w:divsChild>
                                                                        <w:div w:id="917179782">
                                                                          <w:marLeft w:val="0"/>
                                                                          <w:marRight w:val="0"/>
                                                                          <w:marTop w:val="0"/>
                                                                          <w:marBottom w:val="0"/>
                                                                          <w:divBdr>
                                                                            <w:top w:val="single" w:sz="2" w:space="0" w:color="D9D9E3"/>
                                                                            <w:left w:val="single" w:sz="2" w:space="0" w:color="D9D9E3"/>
                                                                            <w:bottom w:val="single" w:sz="2" w:space="0" w:color="D9D9E3"/>
                                                                            <w:right w:val="single" w:sz="2" w:space="0" w:color="D9D9E3"/>
                                                                          </w:divBdr>
                                                                          <w:divsChild>
                                                                            <w:div w:id="21133753">
                                                                              <w:marLeft w:val="0"/>
                                                                              <w:marRight w:val="0"/>
                                                                              <w:marTop w:val="0"/>
                                                                              <w:marBottom w:val="0"/>
                                                                              <w:divBdr>
                                                                                <w:top w:val="single" w:sz="2" w:space="0" w:color="D9D9E3"/>
                                                                                <w:left w:val="single" w:sz="2" w:space="0" w:color="D9D9E3"/>
                                                                                <w:bottom w:val="single" w:sz="2" w:space="0" w:color="D9D9E3"/>
                                                                                <w:right w:val="single" w:sz="2" w:space="0" w:color="D9D9E3"/>
                                                                              </w:divBdr>
                                                                            </w:div>
                                                                            <w:div w:id="1364596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722185">
                                                                          <w:marLeft w:val="0"/>
                                                                          <w:marRight w:val="0"/>
                                                                          <w:marTop w:val="0"/>
                                                                          <w:marBottom w:val="0"/>
                                                                          <w:divBdr>
                                                                            <w:top w:val="single" w:sz="2" w:space="0" w:color="D9D9E3"/>
                                                                            <w:left w:val="single" w:sz="2" w:space="0" w:color="D9D9E3"/>
                                                                            <w:bottom w:val="single" w:sz="2" w:space="0" w:color="D9D9E3"/>
                                                                            <w:right w:val="single" w:sz="2" w:space="0" w:color="D9D9E3"/>
                                                                          </w:divBdr>
                                                                          <w:divsChild>
                                                                            <w:div w:id="1286232698">
                                                                              <w:marLeft w:val="0"/>
                                                                              <w:marRight w:val="0"/>
                                                                              <w:marTop w:val="0"/>
                                                                              <w:marBottom w:val="0"/>
                                                                              <w:divBdr>
                                                                                <w:top w:val="single" w:sz="2" w:space="0" w:color="D9D9E3"/>
                                                                                <w:left w:val="single" w:sz="2" w:space="0" w:color="D9D9E3"/>
                                                                                <w:bottom w:val="single" w:sz="2" w:space="0" w:color="D9D9E3"/>
                                                                                <w:right w:val="single" w:sz="2" w:space="0" w:color="D9D9E3"/>
                                                                              </w:divBdr>
                                                                            </w:div>
                                                                            <w:div w:id="77005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383847">
                                                                          <w:marLeft w:val="0"/>
                                                                          <w:marRight w:val="0"/>
                                                                          <w:marTop w:val="0"/>
                                                                          <w:marBottom w:val="0"/>
                                                                          <w:divBdr>
                                                                            <w:top w:val="single" w:sz="2" w:space="0" w:color="D9D9E3"/>
                                                                            <w:left w:val="single" w:sz="2" w:space="0" w:color="D9D9E3"/>
                                                                            <w:bottom w:val="single" w:sz="2" w:space="0" w:color="D9D9E3"/>
                                                                            <w:right w:val="single" w:sz="2" w:space="0" w:color="D9D9E3"/>
                                                                          </w:divBdr>
                                                                          <w:divsChild>
                                                                            <w:div w:id="1683899396">
                                                                              <w:marLeft w:val="0"/>
                                                                              <w:marRight w:val="0"/>
                                                                              <w:marTop w:val="0"/>
                                                                              <w:marBottom w:val="0"/>
                                                                              <w:divBdr>
                                                                                <w:top w:val="single" w:sz="2" w:space="0" w:color="D9D9E3"/>
                                                                                <w:left w:val="single" w:sz="2" w:space="0" w:color="D9D9E3"/>
                                                                                <w:bottom w:val="single" w:sz="2" w:space="0" w:color="D9D9E3"/>
                                                                                <w:right w:val="single" w:sz="2" w:space="0" w:color="D9D9E3"/>
                                                                              </w:divBdr>
                                                                            </w:div>
                                                                            <w:div w:id="179321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9181906">
                                                                          <w:marLeft w:val="0"/>
                                                                          <w:marRight w:val="0"/>
                                                                          <w:marTop w:val="0"/>
                                                                          <w:marBottom w:val="0"/>
                                                                          <w:divBdr>
                                                                            <w:top w:val="single" w:sz="2" w:space="0" w:color="D9D9E3"/>
                                                                            <w:left w:val="single" w:sz="2" w:space="0" w:color="D9D9E3"/>
                                                                            <w:bottom w:val="single" w:sz="2" w:space="0" w:color="D9D9E3"/>
                                                                            <w:right w:val="single" w:sz="2" w:space="0" w:color="D9D9E3"/>
                                                                          </w:divBdr>
                                                                          <w:divsChild>
                                                                            <w:div w:id="1796289998">
                                                                              <w:marLeft w:val="0"/>
                                                                              <w:marRight w:val="0"/>
                                                                              <w:marTop w:val="0"/>
                                                                              <w:marBottom w:val="0"/>
                                                                              <w:divBdr>
                                                                                <w:top w:val="single" w:sz="2" w:space="0" w:color="D9D9E3"/>
                                                                                <w:left w:val="single" w:sz="2" w:space="0" w:color="D9D9E3"/>
                                                                                <w:bottom w:val="single" w:sz="2" w:space="0" w:color="D9D9E3"/>
                                                                                <w:right w:val="single" w:sz="2" w:space="0" w:color="D9D9E3"/>
                                                                              </w:divBdr>
                                                                            </w:div>
                                                                            <w:div w:id="1052198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7477">
                                                                          <w:marLeft w:val="0"/>
                                                                          <w:marRight w:val="0"/>
                                                                          <w:marTop w:val="0"/>
                                                                          <w:marBottom w:val="0"/>
                                                                          <w:divBdr>
                                                                            <w:top w:val="single" w:sz="2" w:space="0" w:color="D9D9E3"/>
                                                                            <w:left w:val="single" w:sz="2" w:space="0" w:color="D9D9E3"/>
                                                                            <w:bottom w:val="single" w:sz="2" w:space="0" w:color="D9D9E3"/>
                                                                            <w:right w:val="single" w:sz="2" w:space="0" w:color="D9D9E3"/>
                                                                          </w:divBdr>
                                                                          <w:divsChild>
                                                                            <w:div w:id="540939098">
                                                                              <w:marLeft w:val="0"/>
                                                                              <w:marRight w:val="0"/>
                                                                              <w:marTop w:val="0"/>
                                                                              <w:marBottom w:val="0"/>
                                                                              <w:divBdr>
                                                                                <w:top w:val="single" w:sz="2" w:space="0" w:color="D9D9E3"/>
                                                                                <w:left w:val="single" w:sz="2" w:space="0" w:color="D9D9E3"/>
                                                                                <w:bottom w:val="single" w:sz="2" w:space="0" w:color="D9D9E3"/>
                                                                                <w:right w:val="single" w:sz="2" w:space="0" w:color="D9D9E3"/>
                                                                              </w:divBdr>
                                                                            </w:div>
                                                                            <w:div w:id="55859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8772215">
                                          <w:marLeft w:val="0"/>
                                          <w:marRight w:val="0"/>
                                          <w:marTop w:val="0"/>
                                          <w:marBottom w:val="0"/>
                                          <w:divBdr>
                                            <w:top w:val="single" w:sz="2" w:space="0" w:color="D9D9E3"/>
                                            <w:left w:val="single" w:sz="2" w:space="0" w:color="D9D9E3"/>
                                            <w:bottom w:val="single" w:sz="2" w:space="0" w:color="D9D9E3"/>
                                            <w:right w:val="single" w:sz="2" w:space="0" w:color="D9D9E3"/>
                                          </w:divBdr>
                                          <w:divsChild>
                                            <w:div w:id="15919965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468195">
                                                  <w:marLeft w:val="0"/>
                                                  <w:marRight w:val="0"/>
                                                  <w:marTop w:val="0"/>
                                                  <w:marBottom w:val="0"/>
                                                  <w:divBdr>
                                                    <w:top w:val="single" w:sz="2" w:space="0" w:color="D9D9E3"/>
                                                    <w:left w:val="single" w:sz="2" w:space="0" w:color="D9D9E3"/>
                                                    <w:bottom w:val="single" w:sz="2" w:space="0" w:color="D9D9E3"/>
                                                    <w:right w:val="single" w:sz="2" w:space="0" w:color="D9D9E3"/>
                                                  </w:divBdr>
                                                  <w:divsChild>
                                                    <w:div w:id="1585139896">
                                                      <w:marLeft w:val="0"/>
                                                      <w:marRight w:val="0"/>
                                                      <w:marTop w:val="0"/>
                                                      <w:marBottom w:val="0"/>
                                                      <w:divBdr>
                                                        <w:top w:val="single" w:sz="2" w:space="0" w:color="D9D9E3"/>
                                                        <w:left w:val="single" w:sz="2" w:space="0" w:color="D9D9E3"/>
                                                        <w:bottom w:val="single" w:sz="2" w:space="0" w:color="D9D9E3"/>
                                                        <w:right w:val="single" w:sz="2" w:space="0" w:color="D9D9E3"/>
                                                      </w:divBdr>
                                                      <w:divsChild>
                                                        <w:div w:id="995835691">
                                                          <w:marLeft w:val="0"/>
                                                          <w:marRight w:val="0"/>
                                                          <w:marTop w:val="0"/>
                                                          <w:marBottom w:val="0"/>
                                                          <w:divBdr>
                                                            <w:top w:val="single" w:sz="2" w:space="0" w:color="D9D9E3"/>
                                                            <w:left w:val="single" w:sz="2" w:space="0" w:color="D9D9E3"/>
                                                            <w:bottom w:val="single" w:sz="2" w:space="0" w:color="D9D9E3"/>
                                                            <w:right w:val="single" w:sz="2" w:space="0" w:color="D9D9E3"/>
                                                          </w:divBdr>
                                                          <w:divsChild>
                                                            <w:div w:id="626620883">
                                                              <w:marLeft w:val="0"/>
                                                              <w:marRight w:val="0"/>
                                                              <w:marTop w:val="0"/>
                                                              <w:marBottom w:val="0"/>
                                                              <w:divBdr>
                                                                <w:top w:val="single" w:sz="2" w:space="0" w:color="D9D9E3"/>
                                                                <w:left w:val="single" w:sz="2" w:space="0" w:color="D9D9E3"/>
                                                                <w:bottom w:val="single" w:sz="2" w:space="0" w:color="D9D9E3"/>
                                                                <w:right w:val="single" w:sz="2" w:space="0" w:color="D9D9E3"/>
                                                              </w:divBdr>
                                                              <w:divsChild>
                                                                <w:div w:id="1823544763">
                                                                  <w:marLeft w:val="0"/>
                                                                  <w:marRight w:val="0"/>
                                                                  <w:marTop w:val="0"/>
                                                                  <w:marBottom w:val="0"/>
                                                                  <w:divBdr>
                                                                    <w:top w:val="single" w:sz="2" w:space="0" w:color="D9D9E3"/>
                                                                    <w:left w:val="single" w:sz="2" w:space="0" w:color="D9D9E3"/>
                                                                    <w:bottom w:val="single" w:sz="2" w:space="0" w:color="D9D9E3"/>
                                                                    <w:right w:val="single" w:sz="2" w:space="0" w:color="D9D9E3"/>
                                                                  </w:divBdr>
                                                                  <w:divsChild>
                                                                    <w:div w:id="40314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156466">
                                                      <w:marLeft w:val="0"/>
                                                      <w:marRight w:val="0"/>
                                                      <w:marTop w:val="0"/>
                                                      <w:marBottom w:val="0"/>
                                                      <w:divBdr>
                                                        <w:top w:val="single" w:sz="2" w:space="0" w:color="D9D9E3"/>
                                                        <w:left w:val="single" w:sz="2" w:space="0" w:color="D9D9E3"/>
                                                        <w:bottom w:val="single" w:sz="2" w:space="0" w:color="D9D9E3"/>
                                                        <w:right w:val="single" w:sz="2" w:space="0" w:color="D9D9E3"/>
                                                      </w:divBdr>
                                                      <w:divsChild>
                                                        <w:div w:id="1430463343">
                                                          <w:marLeft w:val="0"/>
                                                          <w:marRight w:val="0"/>
                                                          <w:marTop w:val="0"/>
                                                          <w:marBottom w:val="0"/>
                                                          <w:divBdr>
                                                            <w:top w:val="single" w:sz="2" w:space="0" w:color="D9D9E3"/>
                                                            <w:left w:val="single" w:sz="2" w:space="0" w:color="D9D9E3"/>
                                                            <w:bottom w:val="single" w:sz="2" w:space="0" w:color="D9D9E3"/>
                                                            <w:right w:val="single" w:sz="2" w:space="0" w:color="D9D9E3"/>
                                                          </w:divBdr>
                                                        </w:div>
                                                        <w:div w:id="700782442">
                                                          <w:marLeft w:val="0"/>
                                                          <w:marRight w:val="0"/>
                                                          <w:marTop w:val="0"/>
                                                          <w:marBottom w:val="0"/>
                                                          <w:divBdr>
                                                            <w:top w:val="single" w:sz="2" w:space="0" w:color="D9D9E3"/>
                                                            <w:left w:val="single" w:sz="2" w:space="0" w:color="D9D9E3"/>
                                                            <w:bottom w:val="single" w:sz="2" w:space="0" w:color="D9D9E3"/>
                                                            <w:right w:val="single" w:sz="2" w:space="0" w:color="D9D9E3"/>
                                                          </w:divBdr>
                                                          <w:divsChild>
                                                            <w:div w:id="1158616980">
                                                              <w:marLeft w:val="0"/>
                                                              <w:marRight w:val="0"/>
                                                              <w:marTop w:val="0"/>
                                                              <w:marBottom w:val="0"/>
                                                              <w:divBdr>
                                                                <w:top w:val="single" w:sz="2" w:space="0" w:color="D9D9E3"/>
                                                                <w:left w:val="single" w:sz="2" w:space="0" w:color="D9D9E3"/>
                                                                <w:bottom w:val="single" w:sz="2" w:space="0" w:color="D9D9E3"/>
                                                                <w:right w:val="single" w:sz="2" w:space="0" w:color="D9D9E3"/>
                                                              </w:divBdr>
                                                              <w:divsChild>
                                                                <w:div w:id="1356544566">
                                                                  <w:marLeft w:val="0"/>
                                                                  <w:marRight w:val="0"/>
                                                                  <w:marTop w:val="0"/>
                                                                  <w:marBottom w:val="0"/>
                                                                  <w:divBdr>
                                                                    <w:top w:val="single" w:sz="2" w:space="0" w:color="D9D9E3"/>
                                                                    <w:left w:val="single" w:sz="2" w:space="0" w:color="D9D9E3"/>
                                                                    <w:bottom w:val="single" w:sz="2" w:space="0" w:color="D9D9E3"/>
                                                                    <w:right w:val="single" w:sz="2" w:space="0" w:color="D9D9E3"/>
                                                                  </w:divBdr>
                                                                  <w:divsChild>
                                                                    <w:div w:id="1648196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3804672">
                                          <w:marLeft w:val="0"/>
                                          <w:marRight w:val="0"/>
                                          <w:marTop w:val="0"/>
                                          <w:marBottom w:val="0"/>
                                          <w:divBdr>
                                            <w:top w:val="single" w:sz="2" w:space="0" w:color="D9D9E3"/>
                                            <w:left w:val="single" w:sz="2" w:space="0" w:color="D9D9E3"/>
                                            <w:bottom w:val="single" w:sz="2" w:space="0" w:color="D9D9E3"/>
                                            <w:right w:val="single" w:sz="2" w:space="0" w:color="D9D9E3"/>
                                          </w:divBdr>
                                          <w:divsChild>
                                            <w:div w:id="1142768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639022">
                                                  <w:marLeft w:val="0"/>
                                                  <w:marRight w:val="0"/>
                                                  <w:marTop w:val="0"/>
                                                  <w:marBottom w:val="0"/>
                                                  <w:divBdr>
                                                    <w:top w:val="single" w:sz="2" w:space="0" w:color="D9D9E3"/>
                                                    <w:left w:val="single" w:sz="2" w:space="0" w:color="D9D9E3"/>
                                                    <w:bottom w:val="single" w:sz="2" w:space="0" w:color="D9D9E3"/>
                                                    <w:right w:val="single" w:sz="2" w:space="0" w:color="D9D9E3"/>
                                                  </w:divBdr>
                                                  <w:divsChild>
                                                    <w:div w:id="1488666501">
                                                      <w:marLeft w:val="0"/>
                                                      <w:marRight w:val="0"/>
                                                      <w:marTop w:val="0"/>
                                                      <w:marBottom w:val="0"/>
                                                      <w:divBdr>
                                                        <w:top w:val="single" w:sz="2" w:space="0" w:color="D9D9E3"/>
                                                        <w:left w:val="single" w:sz="2" w:space="0" w:color="D9D9E3"/>
                                                        <w:bottom w:val="single" w:sz="2" w:space="0" w:color="D9D9E3"/>
                                                        <w:right w:val="single" w:sz="2" w:space="0" w:color="D9D9E3"/>
                                                      </w:divBdr>
                                                      <w:divsChild>
                                                        <w:div w:id="1742407446">
                                                          <w:marLeft w:val="0"/>
                                                          <w:marRight w:val="0"/>
                                                          <w:marTop w:val="0"/>
                                                          <w:marBottom w:val="0"/>
                                                          <w:divBdr>
                                                            <w:top w:val="single" w:sz="2" w:space="0" w:color="D9D9E3"/>
                                                            <w:left w:val="single" w:sz="2" w:space="0" w:color="D9D9E3"/>
                                                            <w:bottom w:val="single" w:sz="2" w:space="0" w:color="D9D9E3"/>
                                                            <w:right w:val="single" w:sz="2" w:space="0" w:color="D9D9E3"/>
                                                          </w:divBdr>
                                                          <w:divsChild>
                                                            <w:div w:id="1406341184">
                                                              <w:marLeft w:val="0"/>
                                                              <w:marRight w:val="0"/>
                                                              <w:marTop w:val="0"/>
                                                              <w:marBottom w:val="0"/>
                                                              <w:divBdr>
                                                                <w:top w:val="single" w:sz="2" w:space="0" w:color="D9D9E3"/>
                                                                <w:left w:val="single" w:sz="2" w:space="0" w:color="D9D9E3"/>
                                                                <w:bottom w:val="single" w:sz="2" w:space="0" w:color="D9D9E3"/>
                                                                <w:right w:val="single" w:sz="2" w:space="0" w:color="D9D9E3"/>
                                                              </w:divBdr>
                                                              <w:divsChild>
                                                                <w:div w:id="1347750294">
                                                                  <w:marLeft w:val="0"/>
                                                                  <w:marRight w:val="0"/>
                                                                  <w:marTop w:val="0"/>
                                                                  <w:marBottom w:val="0"/>
                                                                  <w:divBdr>
                                                                    <w:top w:val="single" w:sz="2" w:space="0" w:color="D9D9E3"/>
                                                                    <w:left w:val="single" w:sz="2" w:space="0" w:color="D9D9E3"/>
                                                                    <w:bottom w:val="single" w:sz="2" w:space="0" w:color="D9D9E3"/>
                                                                    <w:right w:val="single" w:sz="2" w:space="0" w:color="D9D9E3"/>
                                                                  </w:divBdr>
                                                                  <w:divsChild>
                                                                    <w:div w:id="524711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8467744">
                                                      <w:marLeft w:val="0"/>
                                                      <w:marRight w:val="0"/>
                                                      <w:marTop w:val="0"/>
                                                      <w:marBottom w:val="0"/>
                                                      <w:divBdr>
                                                        <w:top w:val="single" w:sz="2" w:space="0" w:color="D9D9E3"/>
                                                        <w:left w:val="single" w:sz="2" w:space="0" w:color="D9D9E3"/>
                                                        <w:bottom w:val="single" w:sz="2" w:space="0" w:color="D9D9E3"/>
                                                        <w:right w:val="single" w:sz="2" w:space="0" w:color="D9D9E3"/>
                                                      </w:divBdr>
                                                      <w:divsChild>
                                                        <w:div w:id="1788311399">
                                                          <w:marLeft w:val="0"/>
                                                          <w:marRight w:val="0"/>
                                                          <w:marTop w:val="0"/>
                                                          <w:marBottom w:val="0"/>
                                                          <w:divBdr>
                                                            <w:top w:val="single" w:sz="2" w:space="0" w:color="D9D9E3"/>
                                                            <w:left w:val="single" w:sz="2" w:space="0" w:color="D9D9E3"/>
                                                            <w:bottom w:val="single" w:sz="2" w:space="0" w:color="D9D9E3"/>
                                                            <w:right w:val="single" w:sz="2" w:space="0" w:color="D9D9E3"/>
                                                          </w:divBdr>
                                                        </w:div>
                                                        <w:div w:id="1855068092">
                                                          <w:marLeft w:val="0"/>
                                                          <w:marRight w:val="0"/>
                                                          <w:marTop w:val="0"/>
                                                          <w:marBottom w:val="0"/>
                                                          <w:divBdr>
                                                            <w:top w:val="single" w:sz="2" w:space="0" w:color="D9D9E3"/>
                                                            <w:left w:val="single" w:sz="2" w:space="0" w:color="D9D9E3"/>
                                                            <w:bottom w:val="single" w:sz="2" w:space="0" w:color="D9D9E3"/>
                                                            <w:right w:val="single" w:sz="2" w:space="0" w:color="D9D9E3"/>
                                                          </w:divBdr>
                                                          <w:divsChild>
                                                            <w:div w:id="229923205">
                                                              <w:marLeft w:val="0"/>
                                                              <w:marRight w:val="0"/>
                                                              <w:marTop w:val="0"/>
                                                              <w:marBottom w:val="0"/>
                                                              <w:divBdr>
                                                                <w:top w:val="single" w:sz="2" w:space="0" w:color="D9D9E3"/>
                                                                <w:left w:val="single" w:sz="2" w:space="0" w:color="D9D9E3"/>
                                                                <w:bottom w:val="single" w:sz="2" w:space="0" w:color="D9D9E3"/>
                                                                <w:right w:val="single" w:sz="2" w:space="0" w:color="D9D9E3"/>
                                                              </w:divBdr>
                                                              <w:divsChild>
                                                                <w:div w:id="1093546845">
                                                                  <w:marLeft w:val="0"/>
                                                                  <w:marRight w:val="0"/>
                                                                  <w:marTop w:val="0"/>
                                                                  <w:marBottom w:val="0"/>
                                                                  <w:divBdr>
                                                                    <w:top w:val="single" w:sz="2" w:space="0" w:color="D9D9E3"/>
                                                                    <w:left w:val="single" w:sz="2" w:space="0" w:color="D9D9E3"/>
                                                                    <w:bottom w:val="single" w:sz="2" w:space="0" w:color="D9D9E3"/>
                                                                    <w:right w:val="single" w:sz="2" w:space="0" w:color="D9D9E3"/>
                                                                  </w:divBdr>
                                                                  <w:divsChild>
                                                                    <w:div w:id="1962297931">
                                                                      <w:marLeft w:val="0"/>
                                                                      <w:marRight w:val="0"/>
                                                                      <w:marTop w:val="0"/>
                                                                      <w:marBottom w:val="0"/>
                                                                      <w:divBdr>
                                                                        <w:top w:val="single" w:sz="2" w:space="0" w:color="D9D9E3"/>
                                                                        <w:left w:val="single" w:sz="2" w:space="0" w:color="D9D9E3"/>
                                                                        <w:bottom w:val="single" w:sz="2" w:space="0" w:color="D9D9E3"/>
                                                                        <w:right w:val="single" w:sz="2" w:space="0" w:color="D9D9E3"/>
                                                                      </w:divBdr>
                                                                      <w:divsChild>
                                                                        <w:div w:id="19404398">
                                                                          <w:marLeft w:val="0"/>
                                                                          <w:marRight w:val="0"/>
                                                                          <w:marTop w:val="0"/>
                                                                          <w:marBottom w:val="0"/>
                                                                          <w:divBdr>
                                                                            <w:top w:val="single" w:sz="2" w:space="0" w:color="D9D9E3"/>
                                                                            <w:left w:val="single" w:sz="2" w:space="0" w:color="D9D9E3"/>
                                                                            <w:bottom w:val="single" w:sz="2" w:space="0" w:color="D9D9E3"/>
                                                                            <w:right w:val="single" w:sz="2" w:space="0" w:color="D9D9E3"/>
                                                                          </w:divBdr>
                                                                          <w:divsChild>
                                                                            <w:div w:id="1634554194">
                                                                              <w:marLeft w:val="0"/>
                                                                              <w:marRight w:val="0"/>
                                                                              <w:marTop w:val="0"/>
                                                                              <w:marBottom w:val="0"/>
                                                                              <w:divBdr>
                                                                                <w:top w:val="single" w:sz="2" w:space="0" w:color="D9D9E3"/>
                                                                                <w:left w:val="single" w:sz="2" w:space="0" w:color="D9D9E3"/>
                                                                                <w:bottom w:val="single" w:sz="2" w:space="0" w:color="D9D9E3"/>
                                                                                <w:right w:val="single" w:sz="2" w:space="0" w:color="D9D9E3"/>
                                                                              </w:divBdr>
                                                                            </w:div>
                                                                            <w:div w:id="1492065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601946">
                                                                          <w:marLeft w:val="0"/>
                                                                          <w:marRight w:val="0"/>
                                                                          <w:marTop w:val="0"/>
                                                                          <w:marBottom w:val="0"/>
                                                                          <w:divBdr>
                                                                            <w:top w:val="single" w:sz="2" w:space="0" w:color="D9D9E3"/>
                                                                            <w:left w:val="single" w:sz="2" w:space="0" w:color="D9D9E3"/>
                                                                            <w:bottom w:val="single" w:sz="2" w:space="0" w:color="D9D9E3"/>
                                                                            <w:right w:val="single" w:sz="2" w:space="0" w:color="D9D9E3"/>
                                                                          </w:divBdr>
                                                                          <w:divsChild>
                                                                            <w:div w:id="1996567297">
                                                                              <w:marLeft w:val="0"/>
                                                                              <w:marRight w:val="0"/>
                                                                              <w:marTop w:val="0"/>
                                                                              <w:marBottom w:val="0"/>
                                                                              <w:divBdr>
                                                                                <w:top w:val="single" w:sz="2" w:space="0" w:color="D9D9E3"/>
                                                                                <w:left w:val="single" w:sz="2" w:space="0" w:color="D9D9E3"/>
                                                                                <w:bottom w:val="single" w:sz="2" w:space="0" w:color="D9D9E3"/>
                                                                                <w:right w:val="single" w:sz="2" w:space="0" w:color="D9D9E3"/>
                                                                              </w:divBdr>
                                                                            </w:div>
                                                                            <w:div w:id="84340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0903835">
                                          <w:marLeft w:val="0"/>
                                          <w:marRight w:val="0"/>
                                          <w:marTop w:val="0"/>
                                          <w:marBottom w:val="0"/>
                                          <w:divBdr>
                                            <w:top w:val="single" w:sz="2" w:space="0" w:color="D9D9E3"/>
                                            <w:left w:val="single" w:sz="2" w:space="0" w:color="D9D9E3"/>
                                            <w:bottom w:val="single" w:sz="2" w:space="0" w:color="D9D9E3"/>
                                            <w:right w:val="single" w:sz="2" w:space="0" w:color="D9D9E3"/>
                                          </w:divBdr>
                                          <w:divsChild>
                                            <w:div w:id="181706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45509135">
                                                  <w:marLeft w:val="0"/>
                                                  <w:marRight w:val="0"/>
                                                  <w:marTop w:val="0"/>
                                                  <w:marBottom w:val="0"/>
                                                  <w:divBdr>
                                                    <w:top w:val="single" w:sz="2" w:space="0" w:color="D9D9E3"/>
                                                    <w:left w:val="single" w:sz="2" w:space="0" w:color="D9D9E3"/>
                                                    <w:bottom w:val="single" w:sz="2" w:space="0" w:color="D9D9E3"/>
                                                    <w:right w:val="single" w:sz="2" w:space="0" w:color="D9D9E3"/>
                                                  </w:divBdr>
                                                  <w:divsChild>
                                                    <w:div w:id="2097745047">
                                                      <w:marLeft w:val="0"/>
                                                      <w:marRight w:val="0"/>
                                                      <w:marTop w:val="0"/>
                                                      <w:marBottom w:val="0"/>
                                                      <w:divBdr>
                                                        <w:top w:val="single" w:sz="2" w:space="0" w:color="D9D9E3"/>
                                                        <w:left w:val="single" w:sz="2" w:space="0" w:color="D9D9E3"/>
                                                        <w:bottom w:val="single" w:sz="2" w:space="0" w:color="D9D9E3"/>
                                                        <w:right w:val="single" w:sz="2" w:space="0" w:color="D9D9E3"/>
                                                      </w:divBdr>
                                                      <w:divsChild>
                                                        <w:div w:id="1570309624">
                                                          <w:marLeft w:val="0"/>
                                                          <w:marRight w:val="0"/>
                                                          <w:marTop w:val="0"/>
                                                          <w:marBottom w:val="0"/>
                                                          <w:divBdr>
                                                            <w:top w:val="single" w:sz="2" w:space="0" w:color="D9D9E3"/>
                                                            <w:left w:val="single" w:sz="2" w:space="0" w:color="D9D9E3"/>
                                                            <w:bottom w:val="single" w:sz="2" w:space="0" w:color="D9D9E3"/>
                                                            <w:right w:val="single" w:sz="2" w:space="0" w:color="D9D9E3"/>
                                                          </w:divBdr>
                                                          <w:divsChild>
                                                            <w:div w:id="1001736376">
                                                              <w:marLeft w:val="0"/>
                                                              <w:marRight w:val="0"/>
                                                              <w:marTop w:val="0"/>
                                                              <w:marBottom w:val="0"/>
                                                              <w:divBdr>
                                                                <w:top w:val="single" w:sz="2" w:space="0" w:color="D9D9E3"/>
                                                                <w:left w:val="single" w:sz="2" w:space="0" w:color="D9D9E3"/>
                                                                <w:bottom w:val="single" w:sz="2" w:space="0" w:color="D9D9E3"/>
                                                                <w:right w:val="single" w:sz="2" w:space="0" w:color="D9D9E3"/>
                                                              </w:divBdr>
                                                              <w:divsChild>
                                                                <w:div w:id="1527907937">
                                                                  <w:marLeft w:val="0"/>
                                                                  <w:marRight w:val="0"/>
                                                                  <w:marTop w:val="0"/>
                                                                  <w:marBottom w:val="0"/>
                                                                  <w:divBdr>
                                                                    <w:top w:val="single" w:sz="2" w:space="0" w:color="D9D9E3"/>
                                                                    <w:left w:val="single" w:sz="2" w:space="0" w:color="D9D9E3"/>
                                                                    <w:bottom w:val="single" w:sz="2" w:space="0" w:color="D9D9E3"/>
                                                                    <w:right w:val="single" w:sz="2" w:space="0" w:color="D9D9E3"/>
                                                                  </w:divBdr>
                                                                  <w:divsChild>
                                                                    <w:div w:id="30258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8479795">
                                                      <w:marLeft w:val="0"/>
                                                      <w:marRight w:val="0"/>
                                                      <w:marTop w:val="0"/>
                                                      <w:marBottom w:val="0"/>
                                                      <w:divBdr>
                                                        <w:top w:val="single" w:sz="2" w:space="0" w:color="D9D9E3"/>
                                                        <w:left w:val="single" w:sz="2" w:space="0" w:color="D9D9E3"/>
                                                        <w:bottom w:val="single" w:sz="2" w:space="0" w:color="D9D9E3"/>
                                                        <w:right w:val="single" w:sz="2" w:space="0" w:color="D9D9E3"/>
                                                      </w:divBdr>
                                                      <w:divsChild>
                                                        <w:div w:id="197746683">
                                                          <w:marLeft w:val="0"/>
                                                          <w:marRight w:val="0"/>
                                                          <w:marTop w:val="0"/>
                                                          <w:marBottom w:val="0"/>
                                                          <w:divBdr>
                                                            <w:top w:val="single" w:sz="2" w:space="0" w:color="D9D9E3"/>
                                                            <w:left w:val="single" w:sz="2" w:space="0" w:color="D9D9E3"/>
                                                            <w:bottom w:val="single" w:sz="2" w:space="0" w:color="D9D9E3"/>
                                                            <w:right w:val="single" w:sz="2" w:space="0" w:color="D9D9E3"/>
                                                          </w:divBdr>
                                                        </w:div>
                                                        <w:div w:id="1102843585">
                                                          <w:marLeft w:val="0"/>
                                                          <w:marRight w:val="0"/>
                                                          <w:marTop w:val="0"/>
                                                          <w:marBottom w:val="0"/>
                                                          <w:divBdr>
                                                            <w:top w:val="single" w:sz="2" w:space="0" w:color="D9D9E3"/>
                                                            <w:left w:val="single" w:sz="2" w:space="0" w:color="D9D9E3"/>
                                                            <w:bottom w:val="single" w:sz="2" w:space="0" w:color="D9D9E3"/>
                                                            <w:right w:val="single" w:sz="2" w:space="0" w:color="D9D9E3"/>
                                                          </w:divBdr>
                                                          <w:divsChild>
                                                            <w:div w:id="1577083502">
                                                              <w:marLeft w:val="0"/>
                                                              <w:marRight w:val="0"/>
                                                              <w:marTop w:val="0"/>
                                                              <w:marBottom w:val="0"/>
                                                              <w:divBdr>
                                                                <w:top w:val="single" w:sz="2" w:space="0" w:color="D9D9E3"/>
                                                                <w:left w:val="single" w:sz="2" w:space="0" w:color="D9D9E3"/>
                                                                <w:bottom w:val="single" w:sz="2" w:space="0" w:color="D9D9E3"/>
                                                                <w:right w:val="single" w:sz="2" w:space="0" w:color="D9D9E3"/>
                                                              </w:divBdr>
                                                              <w:divsChild>
                                                                <w:div w:id="1604067156">
                                                                  <w:marLeft w:val="0"/>
                                                                  <w:marRight w:val="0"/>
                                                                  <w:marTop w:val="0"/>
                                                                  <w:marBottom w:val="0"/>
                                                                  <w:divBdr>
                                                                    <w:top w:val="single" w:sz="2" w:space="0" w:color="D9D9E3"/>
                                                                    <w:left w:val="single" w:sz="2" w:space="0" w:color="D9D9E3"/>
                                                                    <w:bottom w:val="single" w:sz="2" w:space="0" w:color="D9D9E3"/>
                                                                    <w:right w:val="single" w:sz="2" w:space="0" w:color="D9D9E3"/>
                                                                  </w:divBdr>
                                                                  <w:divsChild>
                                                                    <w:div w:id="1396396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954251">
                                          <w:marLeft w:val="0"/>
                                          <w:marRight w:val="0"/>
                                          <w:marTop w:val="0"/>
                                          <w:marBottom w:val="0"/>
                                          <w:divBdr>
                                            <w:top w:val="single" w:sz="2" w:space="0" w:color="D9D9E3"/>
                                            <w:left w:val="single" w:sz="2" w:space="0" w:color="D9D9E3"/>
                                            <w:bottom w:val="single" w:sz="2" w:space="0" w:color="D9D9E3"/>
                                            <w:right w:val="single" w:sz="2" w:space="0" w:color="D9D9E3"/>
                                          </w:divBdr>
                                          <w:divsChild>
                                            <w:div w:id="464087478">
                                              <w:marLeft w:val="0"/>
                                              <w:marRight w:val="0"/>
                                              <w:marTop w:val="100"/>
                                              <w:marBottom w:val="100"/>
                                              <w:divBdr>
                                                <w:top w:val="single" w:sz="2" w:space="0" w:color="D9D9E3"/>
                                                <w:left w:val="single" w:sz="2" w:space="0" w:color="D9D9E3"/>
                                                <w:bottom w:val="single" w:sz="2" w:space="0" w:color="D9D9E3"/>
                                                <w:right w:val="single" w:sz="2" w:space="0" w:color="D9D9E3"/>
                                              </w:divBdr>
                                              <w:divsChild>
                                                <w:div w:id="563490857">
                                                  <w:marLeft w:val="0"/>
                                                  <w:marRight w:val="0"/>
                                                  <w:marTop w:val="0"/>
                                                  <w:marBottom w:val="0"/>
                                                  <w:divBdr>
                                                    <w:top w:val="single" w:sz="2" w:space="0" w:color="D9D9E3"/>
                                                    <w:left w:val="single" w:sz="2" w:space="0" w:color="D9D9E3"/>
                                                    <w:bottom w:val="single" w:sz="2" w:space="0" w:color="D9D9E3"/>
                                                    <w:right w:val="single" w:sz="2" w:space="0" w:color="D9D9E3"/>
                                                  </w:divBdr>
                                                  <w:divsChild>
                                                    <w:div w:id="1571771644">
                                                      <w:marLeft w:val="0"/>
                                                      <w:marRight w:val="0"/>
                                                      <w:marTop w:val="0"/>
                                                      <w:marBottom w:val="0"/>
                                                      <w:divBdr>
                                                        <w:top w:val="single" w:sz="2" w:space="0" w:color="D9D9E3"/>
                                                        <w:left w:val="single" w:sz="2" w:space="0" w:color="D9D9E3"/>
                                                        <w:bottom w:val="single" w:sz="2" w:space="0" w:color="D9D9E3"/>
                                                        <w:right w:val="single" w:sz="2" w:space="0" w:color="D9D9E3"/>
                                                      </w:divBdr>
                                                      <w:divsChild>
                                                        <w:div w:id="972292739">
                                                          <w:marLeft w:val="0"/>
                                                          <w:marRight w:val="0"/>
                                                          <w:marTop w:val="0"/>
                                                          <w:marBottom w:val="0"/>
                                                          <w:divBdr>
                                                            <w:top w:val="single" w:sz="2" w:space="0" w:color="D9D9E3"/>
                                                            <w:left w:val="single" w:sz="2" w:space="0" w:color="D9D9E3"/>
                                                            <w:bottom w:val="single" w:sz="2" w:space="0" w:color="D9D9E3"/>
                                                            <w:right w:val="single" w:sz="2" w:space="0" w:color="D9D9E3"/>
                                                          </w:divBdr>
                                                          <w:divsChild>
                                                            <w:div w:id="983387016">
                                                              <w:marLeft w:val="0"/>
                                                              <w:marRight w:val="0"/>
                                                              <w:marTop w:val="0"/>
                                                              <w:marBottom w:val="0"/>
                                                              <w:divBdr>
                                                                <w:top w:val="single" w:sz="2" w:space="0" w:color="D9D9E3"/>
                                                                <w:left w:val="single" w:sz="2" w:space="0" w:color="D9D9E3"/>
                                                                <w:bottom w:val="single" w:sz="2" w:space="0" w:color="D9D9E3"/>
                                                                <w:right w:val="single" w:sz="2" w:space="0" w:color="D9D9E3"/>
                                                              </w:divBdr>
                                                              <w:divsChild>
                                                                <w:div w:id="1830242567">
                                                                  <w:marLeft w:val="0"/>
                                                                  <w:marRight w:val="0"/>
                                                                  <w:marTop w:val="0"/>
                                                                  <w:marBottom w:val="0"/>
                                                                  <w:divBdr>
                                                                    <w:top w:val="single" w:sz="2" w:space="0" w:color="D9D9E3"/>
                                                                    <w:left w:val="single" w:sz="2" w:space="0" w:color="D9D9E3"/>
                                                                    <w:bottom w:val="single" w:sz="2" w:space="0" w:color="D9D9E3"/>
                                                                    <w:right w:val="single" w:sz="2" w:space="0" w:color="D9D9E3"/>
                                                                  </w:divBdr>
                                                                  <w:divsChild>
                                                                    <w:div w:id="314846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2430630">
                                                      <w:marLeft w:val="0"/>
                                                      <w:marRight w:val="0"/>
                                                      <w:marTop w:val="0"/>
                                                      <w:marBottom w:val="0"/>
                                                      <w:divBdr>
                                                        <w:top w:val="single" w:sz="2" w:space="0" w:color="D9D9E3"/>
                                                        <w:left w:val="single" w:sz="2" w:space="0" w:color="D9D9E3"/>
                                                        <w:bottom w:val="single" w:sz="2" w:space="0" w:color="D9D9E3"/>
                                                        <w:right w:val="single" w:sz="2" w:space="0" w:color="D9D9E3"/>
                                                      </w:divBdr>
                                                      <w:divsChild>
                                                        <w:div w:id="1658219926">
                                                          <w:marLeft w:val="0"/>
                                                          <w:marRight w:val="0"/>
                                                          <w:marTop w:val="0"/>
                                                          <w:marBottom w:val="0"/>
                                                          <w:divBdr>
                                                            <w:top w:val="single" w:sz="2" w:space="0" w:color="D9D9E3"/>
                                                            <w:left w:val="single" w:sz="2" w:space="0" w:color="D9D9E3"/>
                                                            <w:bottom w:val="single" w:sz="2" w:space="0" w:color="D9D9E3"/>
                                                            <w:right w:val="single" w:sz="2" w:space="0" w:color="D9D9E3"/>
                                                          </w:divBdr>
                                                        </w:div>
                                                        <w:div w:id="2082868851">
                                                          <w:marLeft w:val="0"/>
                                                          <w:marRight w:val="0"/>
                                                          <w:marTop w:val="0"/>
                                                          <w:marBottom w:val="0"/>
                                                          <w:divBdr>
                                                            <w:top w:val="single" w:sz="2" w:space="0" w:color="D9D9E3"/>
                                                            <w:left w:val="single" w:sz="2" w:space="0" w:color="D9D9E3"/>
                                                            <w:bottom w:val="single" w:sz="2" w:space="0" w:color="D9D9E3"/>
                                                            <w:right w:val="single" w:sz="2" w:space="0" w:color="D9D9E3"/>
                                                          </w:divBdr>
                                                          <w:divsChild>
                                                            <w:div w:id="376705949">
                                                              <w:marLeft w:val="0"/>
                                                              <w:marRight w:val="0"/>
                                                              <w:marTop w:val="0"/>
                                                              <w:marBottom w:val="0"/>
                                                              <w:divBdr>
                                                                <w:top w:val="single" w:sz="2" w:space="0" w:color="D9D9E3"/>
                                                                <w:left w:val="single" w:sz="2" w:space="0" w:color="D9D9E3"/>
                                                                <w:bottom w:val="single" w:sz="2" w:space="0" w:color="D9D9E3"/>
                                                                <w:right w:val="single" w:sz="2" w:space="0" w:color="D9D9E3"/>
                                                              </w:divBdr>
                                                              <w:divsChild>
                                                                <w:div w:id="1672636320">
                                                                  <w:marLeft w:val="0"/>
                                                                  <w:marRight w:val="0"/>
                                                                  <w:marTop w:val="0"/>
                                                                  <w:marBottom w:val="0"/>
                                                                  <w:divBdr>
                                                                    <w:top w:val="single" w:sz="2" w:space="0" w:color="D9D9E3"/>
                                                                    <w:left w:val="single" w:sz="2" w:space="0" w:color="D9D9E3"/>
                                                                    <w:bottom w:val="single" w:sz="2" w:space="0" w:color="D9D9E3"/>
                                                                    <w:right w:val="single" w:sz="2" w:space="0" w:color="D9D9E3"/>
                                                                  </w:divBdr>
                                                                  <w:divsChild>
                                                                    <w:div w:id="396708024">
                                                                      <w:marLeft w:val="0"/>
                                                                      <w:marRight w:val="0"/>
                                                                      <w:marTop w:val="0"/>
                                                                      <w:marBottom w:val="0"/>
                                                                      <w:divBdr>
                                                                        <w:top w:val="single" w:sz="2" w:space="0" w:color="D9D9E3"/>
                                                                        <w:left w:val="single" w:sz="2" w:space="0" w:color="D9D9E3"/>
                                                                        <w:bottom w:val="single" w:sz="2" w:space="0" w:color="D9D9E3"/>
                                                                        <w:right w:val="single" w:sz="2" w:space="0" w:color="D9D9E3"/>
                                                                      </w:divBdr>
                                                                      <w:divsChild>
                                                                        <w:div w:id="936139863">
                                                                          <w:marLeft w:val="0"/>
                                                                          <w:marRight w:val="0"/>
                                                                          <w:marTop w:val="0"/>
                                                                          <w:marBottom w:val="0"/>
                                                                          <w:divBdr>
                                                                            <w:top w:val="single" w:sz="2" w:space="0" w:color="D9D9E3"/>
                                                                            <w:left w:val="single" w:sz="2" w:space="0" w:color="D9D9E3"/>
                                                                            <w:bottom w:val="single" w:sz="2" w:space="0" w:color="D9D9E3"/>
                                                                            <w:right w:val="single" w:sz="2" w:space="0" w:color="D9D9E3"/>
                                                                          </w:divBdr>
                                                                          <w:divsChild>
                                                                            <w:div w:id="1185948365">
                                                                              <w:marLeft w:val="0"/>
                                                                              <w:marRight w:val="0"/>
                                                                              <w:marTop w:val="0"/>
                                                                              <w:marBottom w:val="0"/>
                                                                              <w:divBdr>
                                                                                <w:top w:val="single" w:sz="2" w:space="0" w:color="D9D9E3"/>
                                                                                <w:left w:val="single" w:sz="2" w:space="0" w:color="D9D9E3"/>
                                                                                <w:bottom w:val="single" w:sz="2" w:space="0" w:color="D9D9E3"/>
                                                                                <w:right w:val="single" w:sz="2" w:space="0" w:color="D9D9E3"/>
                                                                              </w:divBdr>
                                                                            </w:div>
                                                                            <w:div w:id="556816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4004423">
                                                                          <w:marLeft w:val="0"/>
                                                                          <w:marRight w:val="0"/>
                                                                          <w:marTop w:val="0"/>
                                                                          <w:marBottom w:val="0"/>
                                                                          <w:divBdr>
                                                                            <w:top w:val="single" w:sz="2" w:space="0" w:color="D9D9E3"/>
                                                                            <w:left w:val="single" w:sz="2" w:space="0" w:color="D9D9E3"/>
                                                                            <w:bottom w:val="single" w:sz="2" w:space="0" w:color="D9D9E3"/>
                                                                            <w:right w:val="single" w:sz="2" w:space="0" w:color="D9D9E3"/>
                                                                          </w:divBdr>
                                                                          <w:divsChild>
                                                                            <w:div w:id="595015536">
                                                                              <w:marLeft w:val="0"/>
                                                                              <w:marRight w:val="0"/>
                                                                              <w:marTop w:val="0"/>
                                                                              <w:marBottom w:val="0"/>
                                                                              <w:divBdr>
                                                                                <w:top w:val="single" w:sz="2" w:space="0" w:color="D9D9E3"/>
                                                                                <w:left w:val="single" w:sz="2" w:space="0" w:color="D9D9E3"/>
                                                                                <w:bottom w:val="single" w:sz="2" w:space="0" w:color="D9D9E3"/>
                                                                                <w:right w:val="single" w:sz="2" w:space="0" w:color="D9D9E3"/>
                                                                              </w:divBdr>
                                                                            </w:div>
                                                                            <w:div w:id="181044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0271703">
                                                                          <w:marLeft w:val="0"/>
                                                                          <w:marRight w:val="0"/>
                                                                          <w:marTop w:val="0"/>
                                                                          <w:marBottom w:val="0"/>
                                                                          <w:divBdr>
                                                                            <w:top w:val="single" w:sz="2" w:space="0" w:color="D9D9E3"/>
                                                                            <w:left w:val="single" w:sz="2" w:space="0" w:color="D9D9E3"/>
                                                                            <w:bottom w:val="single" w:sz="2" w:space="0" w:color="D9D9E3"/>
                                                                            <w:right w:val="single" w:sz="2" w:space="0" w:color="D9D9E3"/>
                                                                          </w:divBdr>
                                                                          <w:divsChild>
                                                                            <w:div w:id="1189879585">
                                                                              <w:marLeft w:val="0"/>
                                                                              <w:marRight w:val="0"/>
                                                                              <w:marTop w:val="0"/>
                                                                              <w:marBottom w:val="0"/>
                                                                              <w:divBdr>
                                                                                <w:top w:val="single" w:sz="2" w:space="0" w:color="D9D9E3"/>
                                                                                <w:left w:val="single" w:sz="2" w:space="0" w:color="D9D9E3"/>
                                                                                <w:bottom w:val="single" w:sz="2" w:space="0" w:color="D9D9E3"/>
                                                                                <w:right w:val="single" w:sz="2" w:space="0" w:color="D9D9E3"/>
                                                                              </w:divBdr>
                                                                            </w:div>
                                                                            <w:div w:id="1193614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9035181">
                                                                          <w:marLeft w:val="0"/>
                                                                          <w:marRight w:val="0"/>
                                                                          <w:marTop w:val="0"/>
                                                                          <w:marBottom w:val="0"/>
                                                                          <w:divBdr>
                                                                            <w:top w:val="single" w:sz="2" w:space="0" w:color="D9D9E3"/>
                                                                            <w:left w:val="single" w:sz="2" w:space="0" w:color="D9D9E3"/>
                                                                            <w:bottom w:val="single" w:sz="2" w:space="0" w:color="D9D9E3"/>
                                                                            <w:right w:val="single" w:sz="2" w:space="0" w:color="D9D9E3"/>
                                                                          </w:divBdr>
                                                                          <w:divsChild>
                                                                            <w:div w:id="585581302">
                                                                              <w:marLeft w:val="0"/>
                                                                              <w:marRight w:val="0"/>
                                                                              <w:marTop w:val="0"/>
                                                                              <w:marBottom w:val="0"/>
                                                                              <w:divBdr>
                                                                                <w:top w:val="single" w:sz="2" w:space="0" w:color="D9D9E3"/>
                                                                                <w:left w:val="single" w:sz="2" w:space="0" w:color="D9D9E3"/>
                                                                                <w:bottom w:val="single" w:sz="2" w:space="0" w:color="D9D9E3"/>
                                                                                <w:right w:val="single" w:sz="2" w:space="0" w:color="D9D9E3"/>
                                                                              </w:divBdr>
                                                                            </w:div>
                                                                            <w:div w:id="2043631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6982268">
                                          <w:marLeft w:val="0"/>
                                          <w:marRight w:val="0"/>
                                          <w:marTop w:val="0"/>
                                          <w:marBottom w:val="0"/>
                                          <w:divBdr>
                                            <w:top w:val="single" w:sz="2" w:space="0" w:color="D9D9E3"/>
                                            <w:left w:val="single" w:sz="2" w:space="0" w:color="D9D9E3"/>
                                            <w:bottom w:val="single" w:sz="2" w:space="0" w:color="D9D9E3"/>
                                            <w:right w:val="single" w:sz="2" w:space="0" w:color="D9D9E3"/>
                                          </w:divBdr>
                                          <w:divsChild>
                                            <w:div w:id="1621570859">
                                              <w:marLeft w:val="0"/>
                                              <w:marRight w:val="0"/>
                                              <w:marTop w:val="100"/>
                                              <w:marBottom w:val="100"/>
                                              <w:divBdr>
                                                <w:top w:val="single" w:sz="2" w:space="0" w:color="D9D9E3"/>
                                                <w:left w:val="single" w:sz="2" w:space="0" w:color="D9D9E3"/>
                                                <w:bottom w:val="single" w:sz="2" w:space="0" w:color="D9D9E3"/>
                                                <w:right w:val="single" w:sz="2" w:space="0" w:color="D9D9E3"/>
                                              </w:divBdr>
                                              <w:divsChild>
                                                <w:div w:id="583876348">
                                                  <w:marLeft w:val="0"/>
                                                  <w:marRight w:val="0"/>
                                                  <w:marTop w:val="0"/>
                                                  <w:marBottom w:val="0"/>
                                                  <w:divBdr>
                                                    <w:top w:val="single" w:sz="2" w:space="0" w:color="D9D9E3"/>
                                                    <w:left w:val="single" w:sz="2" w:space="0" w:color="D9D9E3"/>
                                                    <w:bottom w:val="single" w:sz="2" w:space="0" w:color="D9D9E3"/>
                                                    <w:right w:val="single" w:sz="2" w:space="0" w:color="D9D9E3"/>
                                                  </w:divBdr>
                                                  <w:divsChild>
                                                    <w:div w:id="820078580">
                                                      <w:marLeft w:val="0"/>
                                                      <w:marRight w:val="0"/>
                                                      <w:marTop w:val="0"/>
                                                      <w:marBottom w:val="0"/>
                                                      <w:divBdr>
                                                        <w:top w:val="single" w:sz="2" w:space="0" w:color="D9D9E3"/>
                                                        <w:left w:val="single" w:sz="2" w:space="0" w:color="D9D9E3"/>
                                                        <w:bottom w:val="single" w:sz="2" w:space="0" w:color="D9D9E3"/>
                                                        <w:right w:val="single" w:sz="2" w:space="0" w:color="D9D9E3"/>
                                                      </w:divBdr>
                                                      <w:divsChild>
                                                        <w:div w:id="1701857223">
                                                          <w:marLeft w:val="0"/>
                                                          <w:marRight w:val="0"/>
                                                          <w:marTop w:val="0"/>
                                                          <w:marBottom w:val="0"/>
                                                          <w:divBdr>
                                                            <w:top w:val="single" w:sz="2" w:space="0" w:color="D9D9E3"/>
                                                            <w:left w:val="single" w:sz="2" w:space="0" w:color="D9D9E3"/>
                                                            <w:bottom w:val="single" w:sz="2" w:space="0" w:color="D9D9E3"/>
                                                            <w:right w:val="single" w:sz="2" w:space="0" w:color="D9D9E3"/>
                                                          </w:divBdr>
                                                          <w:divsChild>
                                                            <w:div w:id="326708413">
                                                              <w:marLeft w:val="0"/>
                                                              <w:marRight w:val="0"/>
                                                              <w:marTop w:val="0"/>
                                                              <w:marBottom w:val="0"/>
                                                              <w:divBdr>
                                                                <w:top w:val="single" w:sz="2" w:space="0" w:color="D9D9E3"/>
                                                                <w:left w:val="single" w:sz="2" w:space="0" w:color="D9D9E3"/>
                                                                <w:bottom w:val="single" w:sz="2" w:space="0" w:color="D9D9E3"/>
                                                                <w:right w:val="single" w:sz="2" w:space="0" w:color="D9D9E3"/>
                                                              </w:divBdr>
                                                              <w:divsChild>
                                                                <w:div w:id="1812092658">
                                                                  <w:marLeft w:val="0"/>
                                                                  <w:marRight w:val="0"/>
                                                                  <w:marTop w:val="0"/>
                                                                  <w:marBottom w:val="0"/>
                                                                  <w:divBdr>
                                                                    <w:top w:val="single" w:sz="2" w:space="0" w:color="D9D9E3"/>
                                                                    <w:left w:val="single" w:sz="2" w:space="0" w:color="D9D9E3"/>
                                                                    <w:bottom w:val="single" w:sz="2" w:space="0" w:color="D9D9E3"/>
                                                                    <w:right w:val="single" w:sz="2" w:space="0" w:color="D9D9E3"/>
                                                                  </w:divBdr>
                                                                  <w:divsChild>
                                                                    <w:div w:id="1423338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759183">
                                                      <w:marLeft w:val="0"/>
                                                      <w:marRight w:val="0"/>
                                                      <w:marTop w:val="0"/>
                                                      <w:marBottom w:val="0"/>
                                                      <w:divBdr>
                                                        <w:top w:val="single" w:sz="2" w:space="0" w:color="D9D9E3"/>
                                                        <w:left w:val="single" w:sz="2" w:space="0" w:color="D9D9E3"/>
                                                        <w:bottom w:val="single" w:sz="2" w:space="0" w:color="D9D9E3"/>
                                                        <w:right w:val="single" w:sz="2" w:space="0" w:color="D9D9E3"/>
                                                      </w:divBdr>
                                                      <w:divsChild>
                                                        <w:div w:id="585263363">
                                                          <w:marLeft w:val="0"/>
                                                          <w:marRight w:val="0"/>
                                                          <w:marTop w:val="0"/>
                                                          <w:marBottom w:val="0"/>
                                                          <w:divBdr>
                                                            <w:top w:val="single" w:sz="2" w:space="0" w:color="D9D9E3"/>
                                                            <w:left w:val="single" w:sz="2" w:space="0" w:color="D9D9E3"/>
                                                            <w:bottom w:val="single" w:sz="2" w:space="0" w:color="D9D9E3"/>
                                                            <w:right w:val="single" w:sz="2" w:space="0" w:color="D9D9E3"/>
                                                          </w:divBdr>
                                                        </w:div>
                                                        <w:div w:id="122625134">
                                                          <w:marLeft w:val="0"/>
                                                          <w:marRight w:val="0"/>
                                                          <w:marTop w:val="0"/>
                                                          <w:marBottom w:val="0"/>
                                                          <w:divBdr>
                                                            <w:top w:val="single" w:sz="2" w:space="0" w:color="D9D9E3"/>
                                                            <w:left w:val="single" w:sz="2" w:space="0" w:color="D9D9E3"/>
                                                            <w:bottom w:val="single" w:sz="2" w:space="0" w:color="D9D9E3"/>
                                                            <w:right w:val="single" w:sz="2" w:space="0" w:color="D9D9E3"/>
                                                          </w:divBdr>
                                                          <w:divsChild>
                                                            <w:div w:id="1512571958">
                                                              <w:marLeft w:val="0"/>
                                                              <w:marRight w:val="0"/>
                                                              <w:marTop w:val="0"/>
                                                              <w:marBottom w:val="0"/>
                                                              <w:divBdr>
                                                                <w:top w:val="single" w:sz="2" w:space="0" w:color="D9D9E3"/>
                                                                <w:left w:val="single" w:sz="2" w:space="0" w:color="D9D9E3"/>
                                                                <w:bottom w:val="single" w:sz="2" w:space="0" w:color="D9D9E3"/>
                                                                <w:right w:val="single" w:sz="2" w:space="0" w:color="D9D9E3"/>
                                                              </w:divBdr>
                                                              <w:divsChild>
                                                                <w:div w:id="1279066161">
                                                                  <w:marLeft w:val="0"/>
                                                                  <w:marRight w:val="0"/>
                                                                  <w:marTop w:val="0"/>
                                                                  <w:marBottom w:val="0"/>
                                                                  <w:divBdr>
                                                                    <w:top w:val="single" w:sz="2" w:space="0" w:color="D9D9E3"/>
                                                                    <w:left w:val="single" w:sz="2" w:space="0" w:color="D9D9E3"/>
                                                                    <w:bottom w:val="single" w:sz="2" w:space="0" w:color="D9D9E3"/>
                                                                    <w:right w:val="single" w:sz="2" w:space="0" w:color="D9D9E3"/>
                                                                  </w:divBdr>
                                                                  <w:divsChild>
                                                                    <w:div w:id="1210611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5748280">
                                          <w:marLeft w:val="0"/>
                                          <w:marRight w:val="0"/>
                                          <w:marTop w:val="0"/>
                                          <w:marBottom w:val="0"/>
                                          <w:divBdr>
                                            <w:top w:val="single" w:sz="2" w:space="0" w:color="D9D9E3"/>
                                            <w:left w:val="single" w:sz="2" w:space="0" w:color="D9D9E3"/>
                                            <w:bottom w:val="single" w:sz="2" w:space="0" w:color="D9D9E3"/>
                                            <w:right w:val="single" w:sz="2" w:space="0" w:color="D9D9E3"/>
                                          </w:divBdr>
                                          <w:divsChild>
                                            <w:div w:id="77852352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149852">
                                                  <w:marLeft w:val="0"/>
                                                  <w:marRight w:val="0"/>
                                                  <w:marTop w:val="0"/>
                                                  <w:marBottom w:val="0"/>
                                                  <w:divBdr>
                                                    <w:top w:val="single" w:sz="2" w:space="0" w:color="D9D9E3"/>
                                                    <w:left w:val="single" w:sz="2" w:space="0" w:color="D9D9E3"/>
                                                    <w:bottom w:val="single" w:sz="2" w:space="0" w:color="D9D9E3"/>
                                                    <w:right w:val="single" w:sz="2" w:space="0" w:color="D9D9E3"/>
                                                  </w:divBdr>
                                                  <w:divsChild>
                                                    <w:div w:id="811866717">
                                                      <w:marLeft w:val="0"/>
                                                      <w:marRight w:val="0"/>
                                                      <w:marTop w:val="0"/>
                                                      <w:marBottom w:val="0"/>
                                                      <w:divBdr>
                                                        <w:top w:val="single" w:sz="2" w:space="0" w:color="D9D9E3"/>
                                                        <w:left w:val="single" w:sz="2" w:space="0" w:color="D9D9E3"/>
                                                        <w:bottom w:val="single" w:sz="2" w:space="0" w:color="D9D9E3"/>
                                                        <w:right w:val="single" w:sz="2" w:space="0" w:color="D9D9E3"/>
                                                      </w:divBdr>
                                                      <w:divsChild>
                                                        <w:div w:id="2131242669">
                                                          <w:marLeft w:val="0"/>
                                                          <w:marRight w:val="0"/>
                                                          <w:marTop w:val="0"/>
                                                          <w:marBottom w:val="0"/>
                                                          <w:divBdr>
                                                            <w:top w:val="single" w:sz="2" w:space="0" w:color="D9D9E3"/>
                                                            <w:left w:val="single" w:sz="2" w:space="0" w:color="D9D9E3"/>
                                                            <w:bottom w:val="single" w:sz="2" w:space="0" w:color="D9D9E3"/>
                                                            <w:right w:val="single" w:sz="2" w:space="0" w:color="D9D9E3"/>
                                                          </w:divBdr>
                                                          <w:divsChild>
                                                            <w:div w:id="590968737">
                                                              <w:marLeft w:val="0"/>
                                                              <w:marRight w:val="0"/>
                                                              <w:marTop w:val="0"/>
                                                              <w:marBottom w:val="0"/>
                                                              <w:divBdr>
                                                                <w:top w:val="single" w:sz="2" w:space="0" w:color="D9D9E3"/>
                                                                <w:left w:val="single" w:sz="2" w:space="0" w:color="D9D9E3"/>
                                                                <w:bottom w:val="single" w:sz="2" w:space="0" w:color="D9D9E3"/>
                                                                <w:right w:val="single" w:sz="2" w:space="0" w:color="D9D9E3"/>
                                                              </w:divBdr>
                                                              <w:divsChild>
                                                                <w:div w:id="121003119">
                                                                  <w:marLeft w:val="0"/>
                                                                  <w:marRight w:val="0"/>
                                                                  <w:marTop w:val="0"/>
                                                                  <w:marBottom w:val="0"/>
                                                                  <w:divBdr>
                                                                    <w:top w:val="single" w:sz="2" w:space="0" w:color="D9D9E3"/>
                                                                    <w:left w:val="single" w:sz="2" w:space="0" w:color="D9D9E3"/>
                                                                    <w:bottom w:val="single" w:sz="2" w:space="0" w:color="D9D9E3"/>
                                                                    <w:right w:val="single" w:sz="2" w:space="0" w:color="D9D9E3"/>
                                                                  </w:divBdr>
                                                                  <w:divsChild>
                                                                    <w:div w:id="114833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5953129">
                                                      <w:marLeft w:val="0"/>
                                                      <w:marRight w:val="0"/>
                                                      <w:marTop w:val="0"/>
                                                      <w:marBottom w:val="0"/>
                                                      <w:divBdr>
                                                        <w:top w:val="single" w:sz="2" w:space="0" w:color="D9D9E3"/>
                                                        <w:left w:val="single" w:sz="2" w:space="0" w:color="D9D9E3"/>
                                                        <w:bottom w:val="single" w:sz="2" w:space="0" w:color="D9D9E3"/>
                                                        <w:right w:val="single" w:sz="2" w:space="0" w:color="D9D9E3"/>
                                                      </w:divBdr>
                                                      <w:divsChild>
                                                        <w:div w:id="1933783715">
                                                          <w:marLeft w:val="0"/>
                                                          <w:marRight w:val="0"/>
                                                          <w:marTop w:val="0"/>
                                                          <w:marBottom w:val="0"/>
                                                          <w:divBdr>
                                                            <w:top w:val="single" w:sz="2" w:space="0" w:color="D9D9E3"/>
                                                            <w:left w:val="single" w:sz="2" w:space="0" w:color="D9D9E3"/>
                                                            <w:bottom w:val="single" w:sz="2" w:space="0" w:color="D9D9E3"/>
                                                            <w:right w:val="single" w:sz="2" w:space="0" w:color="D9D9E3"/>
                                                          </w:divBdr>
                                                        </w:div>
                                                        <w:div w:id="830363827">
                                                          <w:marLeft w:val="0"/>
                                                          <w:marRight w:val="0"/>
                                                          <w:marTop w:val="0"/>
                                                          <w:marBottom w:val="0"/>
                                                          <w:divBdr>
                                                            <w:top w:val="single" w:sz="2" w:space="0" w:color="D9D9E3"/>
                                                            <w:left w:val="single" w:sz="2" w:space="0" w:color="D9D9E3"/>
                                                            <w:bottom w:val="single" w:sz="2" w:space="0" w:color="D9D9E3"/>
                                                            <w:right w:val="single" w:sz="2" w:space="0" w:color="D9D9E3"/>
                                                          </w:divBdr>
                                                          <w:divsChild>
                                                            <w:div w:id="2101094317">
                                                              <w:marLeft w:val="0"/>
                                                              <w:marRight w:val="0"/>
                                                              <w:marTop w:val="0"/>
                                                              <w:marBottom w:val="0"/>
                                                              <w:divBdr>
                                                                <w:top w:val="single" w:sz="2" w:space="0" w:color="D9D9E3"/>
                                                                <w:left w:val="single" w:sz="2" w:space="0" w:color="D9D9E3"/>
                                                                <w:bottom w:val="single" w:sz="2" w:space="0" w:color="D9D9E3"/>
                                                                <w:right w:val="single" w:sz="2" w:space="0" w:color="D9D9E3"/>
                                                              </w:divBdr>
                                                              <w:divsChild>
                                                                <w:div w:id="1577126412">
                                                                  <w:marLeft w:val="0"/>
                                                                  <w:marRight w:val="0"/>
                                                                  <w:marTop w:val="0"/>
                                                                  <w:marBottom w:val="0"/>
                                                                  <w:divBdr>
                                                                    <w:top w:val="single" w:sz="2" w:space="0" w:color="D9D9E3"/>
                                                                    <w:left w:val="single" w:sz="2" w:space="0" w:color="D9D9E3"/>
                                                                    <w:bottom w:val="single" w:sz="2" w:space="0" w:color="D9D9E3"/>
                                                                    <w:right w:val="single" w:sz="2" w:space="0" w:color="D9D9E3"/>
                                                                  </w:divBdr>
                                                                  <w:divsChild>
                                                                    <w:div w:id="1746679948">
                                                                      <w:marLeft w:val="0"/>
                                                                      <w:marRight w:val="0"/>
                                                                      <w:marTop w:val="0"/>
                                                                      <w:marBottom w:val="0"/>
                                                                      <w:divBdr>
                                                                        <w:top w:val="single" w:sz="2" w:space="0" w:color="D9D9E3"/>
                                                                        <w:left w:val="single" w:sz="2" w:space="0" w:color="D9D9E3"/>
                                                                        <w:bottom w:val="single" w:sz="2" w:space="0" w:color="D9D9E3"/>
                                                                        <w:right w:val="single" w:sz="2" w:space="0" w:color="D9D9E3"/>
                                                                      </w:divBdr>
                                                                      <w:divsChild>
                                                                        <w:div w:id="167981937">
                                                                          <w:marLeft w:val="0"/>
                                                                          <w:marRight w:val="0"/>
                                                                          <w:marTop w:val="0"/>
                                                                          <w:marBottom w:val="0"/>
                                                                          <w:divBdr>
                                                                            <w:top w:val="single" w:sz="2" w:space="0" w:color="D9D9E3"/>
                                                                            <w:left w:val="single" w:sz="2" w:space="0" w:color="D9D9E3"/>
                                                                            <w:bottom w:val="single" w:sz="2" w:space="0" w:color="D9D9E3"/>
                                                                            <w:right w:val="single" w:sz="2" w:space="0" w:color="D9D9E3"/>
                                                                          </w:divBdr>
                                                                          <w:divsChild>
                                                                            <w:div w:id="918559264">
                                                                              <w:marLeft w:val="0"/>
                                                                              <w:marRight w:val="0"/>
                                                                              <w:marTop w:val="0"/>
                                                                              <w:marBottom w:val="0"/>
                                                                              <w:divBdr>
                                                                                <w:top w:val="single" w:sz="2" w:space="0" w:color="D9D9E3"/>
                                                                                <w:left w:val="single" w:sz="2" w:space="0" w:color="D9D9E3"/>
                                                                                <w:bottom w:val="single" w:sz="2" w:space="0" w:color="D9D9E3"/>
                                                                                <w:right w:val="single" w:sz="2" w:space="0" w:color="D9D9E3"/>
                                                                              </w:divBdr>
                                                                            </w:div>
                                                                            <w:div w:id="1449661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622079">
                                                                          <w:marLeft w:val="0"/>
                                                                          <w:marRight w:val="0"/>
                                                                          <w:marTop w:val="0"/>
                                                                          <w:marBottom w:val="0"/>
                                                                          <w:divBdr>
                                                                            <w:top w:val="single" w:sz="2" w:space="0" w:color="D9D9E3"/>
                                                                            <w:left w:val="single" w:sz="2" w:space="0" w:color="D9D9E3"/>
                                                                            <w:bottom w:val="single" w:sz="2" w:space="0" w:color="D9D9E3"/>
                                                                            <w:right w:val="single" w:sz="2" w:space="0" w:color="D9D9E3"/>
                                                                          </w:divBdr>
                                                                          <w:divsChild>
                                                                            <w:div w:id="2067796336">
                                                                              <w:marLeft w:val="0"/>
                                                                              <w:marRight w:val="0"/>
                                                                              <w:marTop w:val="0"/>
                                                                              <w:marBottom w:val="0"/>
                                                                              <w:divBdr>
                                                                                <w:top w:val="single" w:sz="2" w:space="0" w:color="D9D9E3"/>
                                                                                <w:left w:val="single" w:sz="2" w:space="0" w:color="D9D9E3"/>
                                                                                <w:bottom w:val="single" w:sz="2" w:space="0" w:color="D9D9E3"/>
                                                                                <w:right w:val="single" w:sz="2" w:space="0" w:color="D9D9E3"/>
                                                                              </w:divBdr>
                                                                            </w:div>
                                                                            <w:div w:id="22610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09501371">
                                          <w:marLeft w:val="0"/>
                                          <w:marRight w:val="0"/>
                                          <w:marTop w:val="0"/>
                                          <w:marBottom w:val="0"/>
                                          <w:divBdr>
                                            <w:top w:val="single" w:sz="2" w:space="0" w:color="D9D9E3"/>
                                            <w:left w:val="single" w:sz="2" w:space="0" w:color="D9D9E3"/>
                                            <w:bottom w:val="single" w:sz="2" w:space="0" w:color="D9D9E3"/>
                                            <w:right w:val="single" w:sz="2" w:space="0" w:color="D9D9E3"/>
                                          </w:divBdr>
                                          <w:divsChild>
                                            <w:div w:id="981664200">
                                              <w:marLeft w:val="0"/>
                                              <w:marRight w:val="0"/>
                                              <w:marTop w:val="100"/>
                                              <w:marBottom w:val="100"/>
                                              <w:divBdr>
                                                <w:top w:val="single" w:sz="2" w:space="0" w:color="D9D9E3"/>
                                                <w:left w:val="single" w:sz="2" w:space="0" w:color="D9D9E3"/>
                                                <w:bottom w:val="single" w:sz="2" w:space="0" w:color="D9D9E3"/>
                                                <w:right w:val="single" w:sz="2" w:space="0" w:color="D9D9E3"/>
                                              </w:divBdr>
                                              <w:divsChild>
                                                <w:div w:id="383064497">
                                                  <w:marLeft w:val="0"/>
                                                  <w:marRight w:val="0"/>
                                                  <w:marTop w:val="0"/>
                                                  <w:marBottom w:val="0"/>
                                                  <w:divBdr>
                                                    <w:top w:val="single" w:sz="2" w:space="0" w:color="D9D9E3"/>
                                                    <w:left w:val="single" w:sz="2" w:space="0" w:color="D9D9E3"/>
                                                    <w:bottom w:val="single" w:sz="2" w:space="0" w:color="D9D9E3"/>
                                                    <w:right w:val="single" w:sz="2" w:space="0" w:color="D9D9E3"/>
                                                  </w:divBdr>
                                                  <w:divsChild>
                                                    <w:div w:id="1593276246">
                                                      <w:marLeft w:val="0"/>
                                                      <w:marRight w:val="0"/>
                                                      <w:marTop w:val="0"/>
                                                      <w:marBottom w:val="0"/>
                                                      <w:divBdr>
                                                        <w:top w:val="single" w:sz="2" w:space="0" w:color="D9D9E3"/>
                                                        <w:left w:val="single" w:sz="2" w:space="0" w:color="D9D9E3"/>
                                                        <w:bottom w:val="single" w:sz="2" w:space="0" w:color="D9D9E3"/>
                                                        <w:right w:val="single" w:sz="2" w:space="0" w:color="D9D9E3"/>
                                                      </w:divBdr>
                                                      <w:divsChild>
                                                        <w:div w:id="380638035">
                                                          <w:marLeft w:val="0"/>
                                                          <w:marRight w:val="0"/>
                                                          <w:marTop w:val="0"/>
                                                          <w:marBottom w:val="0"/>
                                                          <w:divBdr>
                                                            <w:top w:val="single" w:sz="2" w:space="0" w:color="D9D9E3"/>
                                                            <w:left w:val="single" w:sz="2" w:space="0" w:color="D9D9E3"/>
                                                            <w:bottom w:val="single" w:sz="2" w:space="0" w:color="D9D9E3"/>
                                                            <w:right w:val="single" w:sz="2" w:space="0" w:color="D9D9E3"/>
                                                          </w:divBdr>
                                                          <w:divsChild>
                                                            <w:div w:id="1439596427">
                                                              <w:marLeft w:val="0"/>
                                                              <w:marRight w:val="0"/>
                                                              <w:marTop w:val="0"/>
                                                              <w:marBottom w:val="0"/>
                                                              <w:divBdr>
                                                                <w:top w:val="single" w:sz="2" w:space="0" w:color="D9D9E3"/>
                                                                <w:left w:val="single" w:sz="2" w:space="0" w:color="D9D9E3"/>
                                                                <w:bottom w:val="single" w:sz="2" w:space="0" w:color="D9D9E3"/>
                                                                <w:right w:val="single" w:sz="2" w:space="0" w:color="D9D9E3"/>
                                                              </w:divBdr>
                                                              <w:divsChild>
                                                                <w:div w:id="1390836540">
                                                                  <w:marLeft w:val="0"/>
                                                                  <w:marRight w:val="0"/>
                                                                  <w:marTop w:val="0"/>
                                                                  <w:marBottom w:val="0"/>
                                                                  <w:divBdr>
                                                                    <w:top w:val="single" w:sz="2" w:space="0" w:color="D9D9E3"/>
                                                                    <w:left w:val="single" w:sz="2" w:space="0" w:color="D9D9E3"/>
                                                                    <w:bottom w:val="single" w:sz="2" w:space="0" w:color="D9D9E3"/>
                                                                    <w:right w:val="single" w:sz="2" w:space="0" w:color="D9D9E3"/>
                                                                  </w:divBdr>
                                                                  <w:divsChild>
                                                                    <w:div w:id="188674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0526143">
                                                      <w:marLeft w:val="0"/>
                                                      <w:marRight w:val="0"/>
                                                      <w:marTop w:val="0"/>
                                                      <w:marBottom w:val="0"/>
                                                      <w:divBdr>
                                                        <w:top w:val="single" w:sz="2" w:space="0" w:color="D9D9E3"/>
                                                        <w:left w:val="single" w:sz="2" w:space="0" w:color="D9D9E3"/>
                                                        <w:bottom w:val="single" w:sz="2" w:space="0" w:color="D9D9E3"/>
                                                        <w:right w:val="single" w:sz="2" w:space="0" w:color="D9D9E3"/>
                                                      </w:divBdr>
                                                      <w:divsChild>
                                                        <w:div w:id="954946210">
                                                          <w:marLeft w:val="0"/>
                                                          <w:marRight w:val="0"/>
                                                          <w:marTop w:val="0"/>
                                                          <w:marBottom w:val="0"/>
                                                          <w:divBdr>
                                                            <w:top w:val="single" w:sz="2" w:space="0" w:color="D9D9E3"/>
                                                            <w:left w:val="single" w:sz="2" w:space="0" w:color="D9D9E3"/>
                                                            <w:bottom w:val="single" w:sz="2" w:space="0" w:color="D9D9E3"/>
                                                            <w:right w:val="single" w:sz="2" w:space="0" w:color="D9D9E3"/>
                                                          </w:divBdr>
                                                        </w:div>
                                                        <w:div w:id="1481000195">
                                                          <w:marLeft w:val="0"/>
                                                          <w:marRight w:val="0"/>
                                                          <w:marTop w:val="0"/>
                                                          <w:marBottom w:val="0"/>
                                                          <w:divBdr>
                                                            <w:top w:val="single" w:sz="2" w:space="0" w:color="D9D9E3"/>
                                                            <w:left w:val="single" w:sz="2" w:space="0" w:color="D9D9E3"/>
                                                            <w:bottom w:val="single" w:sz="2" w:space="0" w:color="D9D9E3"/>
                                                            <w:right w:val="single" w:sz="2" w:space="0" w:color="D9D9E3"/>
                                                          </w:divBdr>
                                                          <w:divsChild>
                                                            <w:div w:id="1110708854">
                                                              <w:marLeft w:val="0"/>
                                                              <w:marRight w:val="0"/>
                                                              <w:marTop w:val="0"/>
                                                              <w:marBottom w:val="0"/>
                                                              <w:divBdr>
                                                                <w:top w:val="single" w:sz="2" w:space="0" w:color="D9D9E3"/>
                                                                <w:left w:val="single" w:sz="2" w:space="0" w:color="D9D9E3"/>
                                                                <w:bottom w:val="single" w:sz="2" w:space="0" w:color="D9D9E3"/>
                                                                <w:right w:val="single" w:sz="2" w:space="0" w:color="D9D9E3"/>
                                                              </w:divBdr>
                                                              <w:divsChild>
                                                                <w:div w:id="1755735292">
                                                                  <w:marLeft w:val="0"/>
                                                                  <w:marRight w:val="0"/>
                                                                  <w:marTop w:val="0"/>
                                                                  <w:marBottom w:val="0"/>
                                                                  <w:divBdr>
                                                                    <w:top w:val="single" w:sz="2" w:space="0" w:color="D9D9E3"/>
                                                                    <w:left w:val="single" w:sz="2" w:space="0" w:color="D9D9E3"/>
                                                                    <w:bottom w:val="single" w:sz="2" w:space="0" w:color="D9D9E3"/>
                                                                    <w:right w:val="single" w:sz="2" w:space="0" w:color="D9D9E3"/>
                                                                  </w:divBdr>
                                                                  <w:divsChild>
                                                                    <w:div w:id="977413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1284174">
                                          <w:marLeft w:val="0"/>
                                          <w:marRight w:val="0"/>
                                          <w:marTop w:val="0"/>
                                          <w:marBottom w:val="0"/>
                                          <w:divBdr>
                                            <w:top w:val="single" w:sz="2" w:space="0" w:color="D9D9E3"/>
                                            <w:left w:val="single" w:sz="2" w:space="0" w:color="D9D9E3"/>
                                            <w:bottom w:val="single" w:sz="2" w:space="0" w:color="D9D9E3"/>
                                            <w:right w:val="single" w:sz="2" w:space="0" w:color="D9D9E3"/>
                                          </w:divBdr>
                                          <w:divsChild>
                                            <w:div w:id="4193723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2973957">
                                                  <w:marLeft w:val="0"/>
                                                  <w:marRight w:val="0"/>
                                                  <w:marTop w:val="0"/>
                                                  <w:marBottom w:val="0"/>
                                                  <w:divBdr>
                                                    <w:top w:val="single" w:sz="2" w:space="0" w:color="D9D9E3"/>
                                                    <w:left w:val="single" w:sz="2" w:space="0" w:color="D9D9E3"/>
                                                    <w:bottom w:val="single" w:sz="2" w:space="0" w:color="D9D9E3"/>
                                                    <w:right w:val="single" w:sz="2" w:space="0" w:color="D9D9E3"/>
                                                  </w:divBdr>
                                                  <w:divsChild>
                                                    <w:div w:id="706639654">
                                                      <w:marLeft w:val="0"/>
                                                      <w:marRight w:val="0"/>
                                                      <w:marTop w:val="0"/>
                                                      <w:marBottom w:val="0"/>
                                                      <w:divBdr>
                                                        <w:top w:val="single" w:sz="2" w:space="0" w:color="D9D9E3"/>
                                                        <w:left w:val="single" w:sz="2" w:space="0" w:color="D9D9E3"/>
                                                        <w:bottom w:val="single" w:sz="2" w:space="0" w:color="D9D9E3"/>
                                                        <w:right w:val="single" w:sz="2" w:space="0" w:color="D9D9E3"/>
                                                      </w:divBdr>
                                                      <w:divsChild>
                                                        <w:div w:id="1868834773">
                                                          <w:marLeft w:val="0"/>
                                                          <w:marRight w:val="0"/>
                                                          <w:marTop w:val="0"/>
                                                          <w:marBottom w:val="0"/>
                                                          <w:divBdr>
                                                            <w:top w:val="single" w:sz="2" w:space="0" w:color="D9D9E3"/>
                                                            <w:left w:val="single" w:sz="2" w:space="0" w:color="D9D9E3"/>
                                                            <w:bottom w:val="single" w:sz="2" w:space="0" w:color="D9D9E3"/>
                                                            <w:right w:val="single" w:sz="2" w:space="0" w:color="D9D9E3"/>
                                                          </w:divBdr>
                                                          <w:divsChild>
                                                            <w:div w:id="313334368">
                                                              <w:marLeft w:val="0"/>
                                                              <w:marRight w:val="0"/>
                                                              <w:marTop w:val="0"/>
                                                              <w:marBottom w:val="0"/>
                                                              <w:divBdr>
                                                                <w:top w:val="single" w:sz="2" w:space="0" w:color="D9D9E3"/>
                                                                <w:left w:val="single" w:sz="2" w:space="0" w:color="D9D9E3"/>
                                                                <w:bottom w:val="single" w:sz="2" w:space="0" w:color="D9D9E3"/>
                                                                <w:right w:val="single" w:sz="2" w:space="0" w:color="D9D9E3"/>
                                                              </w:divBdr>
                                                              <w:divsChild>
                                                                <w:div w:id="382023804">
                                                                  <w:marLeft w:val="0"/>
                                                                  <w:marRight w:val="0"/>
                                                                  <w:marTop w:val="0"/>
                                                                  <w:marBottom w:val="0"/>
                                                                  <w:divBdr>
                                                                    <w:top w:val="single" w:sz="2" w:space="0" w:color="D9D9E3"/>
                                                                    <w:left w:val="single" w:sz="2" w:space="0" w:color="D9D9E3"/>
                                                                    <w:bottom w:val="single" w:sz="2" w:space="0" w:color="D9D9E3"/>
                                                                    <w:right w:val="single" w:sz="2" w:space="0" w:color="D9D9E3"/>
                                                                  </w:divBdr>
                                                                  <w:divsChild>
                                                                    <w:div w:id="1348874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2310377">
                                                      <w:marLeft w:val="0"/>
                                                      <w:marRight w:val="0"/>
                                                      <w:marTop w:val="0"/>
                                                      <w:marBottom w:val="0"/>
                                                      <w:divBdr>
                                                        <w:top w:val="single" w:sz="2" w:space="0" w:color="D9D9E3"/>
                                                        <w:left w:val="single" w:sz="2" w:space="0" w:color="D9D9E3"/>
                                                        <w:bottom w:val="single" w:sz="2" w:space="0" w:color="D9D9E3"/>
                                                        <w:right w:val="single" w:sz="2" w:space="0" w:color="D9D9E3"/>
                                                      </w:divBdr>
                                                      <w:divsChild>
                                                        <w:div w:id="422915789">
                                                          <w:marLeft w:val="0"/>
                                                          <w:marRight w:val="0"/>
                                                          <w:marTop w:val="0"/>
                                                          <w:marBottom w:val="0"/>
                                                          <w:divBdr>
                                                            <w:top w:val="single" w:sz="2" w:space="0" w:color="D9D9E3"/>
                                                            <w:left w:val="single" w:sz="2" w:space="0" w:color="D9D9E3"/>
                                                            <w:bottom w:val="single" w:sz="2" w:space="0" w:color="D9D9E3"/>
                                                            <w:right w:val="single" w:sz="2" w:space="0" w:color="D9D9E3"/>
                                                          </w:divBdr>
                                                        </w:div>
                                                        <w:div w:id="620693763">
                                                          <w:marLeft w:val="0"/>
                                                          <w:marRight w:val="0"/>
                                                          <w:marTop w:val="0"/>
                                                          <w:marBottom w:val="0"/>
                                                          <w:divBdr>
                                                            <w:top w:val="single" w:sz="2" w:space="0" w:color="D9D9E3"/>
                                                            <w:left w:val="single" w:sz="2" w:space="0" w:color="D9D9E3"/>
                                                            <w:bottom w:val="single" w:sz="2" w:space="0" w:color="D9D9E3"/>
                                                            <w:right w:val="single" w:sz="2" w:space="0" w:color="D9D9E3"/>
                                                          </w:divBdr>
                                                          <w:divsChild>
                                                            <w:div w:id="1919246534">
                                                              <w:marLeft w:val="0"/>
                                                              <w:marRight w:val="0"/>
                                                              <w:marTop w:val="0"/>
                                                              <w:marBottom w:val="0"/>
                                                              <w:divBdr>
                                                                <w:top w:val="single" w:sz="2" w:space="0" w:color="D9D9E3"/>
                                                                <w:left w:val="single" w:sz="2" w:space="0" w:color="D9D9E3"/>
                                                                <w:bottom w:val="single" w:sz="2" w:space="0" w:color="D9D9E3"/>
                                                                <w:right w:val="single" w:sz="2" w:space="0" w:color="D9D9E3"/>
                                                              </w:divBdr>
                                                              <w:divsChild>
                                                                <w:div w:id="1070232914">
                                                                  <w:marLeft w:val="0"/>
                                                                  <w:marRight w:val="0"/>
                                                                  <w:marTop w:val="0"/>
                                                                  <w:marBottom w:val="0"/>
                                                                  <w:divBdr>
                                                                    <w:top w:val="single" w:sz="2" w:space="0" w:color="D9D9E3"/>
                                                                    <w:left w:val="single" w:sz="2" w:space="0" w:color="D9D9E3"/>
                                                                    <w:bottom w:val="single" w:sz="2" w:space="0" w:color="D9D9E3"/>
                                                                    <w:right w:val="single" w:sz="2" w:space="0" w:color="D9D9E3"/>
                                                                  </w:divBdr>
                                                                  <w:divsChild>
                                                                    <w:div w:id="1925992088">
                                                                      <w:marLeft w:val="0"/>
                                                                      <w:marRight w:val="0"/>
                                                                      <w:marTop w:val="0"/>
                                                                      <w:marBottom w:val="0"/>
                                                                      <w:divBdr>
                                                                        <w:top w:val="single" w:sz="2" w:space="0" w:color="D9D9E3"/>
                                                                        <w:left w:val="single" w:sz="2" w:space="0" w:color="D9D9E3"/>
                                                                        <w:bottom w:val="single" w:sz="2" w:space="0" w:color="D9D9E3"/>
                                                                        <w:right w:val="single" w:sz="2" w:space="0" w:color="D9D9E3"/>
                                                                      </w:divBdr>
                                                                      <w:divsChild>
                                                                        <w:div w:id="946085919">
                                                                          <w:marLeft w:val="0"/>
                                                                          <w:marRight w:val="0"/>
                                                                          <w:marTop w:val="0"/>
                                                                          <w:marBottom w:val="0"/>
                                                                          <w:divBdr>
                                                                            <w:top w:val="single" w:sz="2" w:space="0" w:color="D9D9E3"/>
                                                                            <w:left w:val="single" w:sz="2" w:space="0" w:color="D9D9E3"/>
                                                                            <w:bottom w:val="single" w:sz="2" w:space="0" w:color="D9D9E3"/>
                                                                            <w:right w:val="single" w:sz="2" w:space="0" w:color="D9D9E3"/>
                                                                          </w:divBdr>
                                                                          <w:divsChild>
                                                                            <w:div w:id="85618224">
                                                                              <w:marLeft w:val="0"/>
                                                                              <w:marRight w:val="0"/>
                                                                              <w:marTop w:val="0"/>
                                                                              <w:marBottom w:val="0"/>
                                                                              <w:divBdr>
                                                                                <w:top w:val="single" w:sz="2" w:space="0" w:color="D9D9E3"/>
                                                                                <w:left w:val="single" w:sz="2" w:space="0" w:color="D9D9E3"/>
                                                                                <w:bottom w:val="single" w:sz="2" w:space="0" w:color="D9D9E3"/>
                                                                                <w:right w:val="single" w:sz="2" w:space="0" w:color="D9D9E3"/>
                                                                              </w:divBdr>
                                                                            </w:div>
                                                                            <w:div w:id="1130709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27508">
                                                                          <w:marLeft w:val="0"/>
                                                                          <w:marRight w:val="0"/>
                                                                          <w:marTop w:val="0"/>
                                                                          <w:marBottom w:val="0"/>
                                                                          <w:divBdr>
                                                                            <w:top w:val="single" w:sz="2" w:space="0" w:color="D9D9E3"/>
                                                                            <w:left w:val="single" w:sz="2" w:space="0" w:color="D9D9E3"/>
                                                                            <w:bottom w:val="single" w:sz="2" w:space="0" w:color="D9D9E3"/>
                                                                            <w:right w:val="single" w:sz="2" w:space="0" w:color="D9D9E3"/>
                                                                          </w:divBdr>
                                                                          <w:divsChild>
                                                                            <w:div w:id="1309432023">
                                                                              <w:marLeft w:val="0"/>
                                                                              <w:marRight w:val="0"/>
                                                                              <w:marTop w:val="0"/>
                                                                              <w:marBottom w:val="0"/>
                                                                              <w:divBdr>
                                                                                <w:top w:val="single" w:sz="2" w:space="0" w:color="D9D9E3"/>
                                                                                <w:left w:val="single" w:sz="2" w:space="0" w:color="D9D9E3"/>
                                                                                <w:bottom w:val="single" w:sz="2" w:space="0" w:color="D9D9E3"/>
                                                                                <w:right w:val="single" w:sz="2" w:space="0" w:color="D9D9E3"/>
                                                                              </w:divBdr>
                                                                            </w:div>
                                                                            <w:div w:id="1265990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64969">
                                                                          <w:marLeft w:val="0"/>
                                                                          <w:marRight w:val="0"/>
                                                                          <w:marTop w:val="0"/>
                                                                          <w:marBottom w:val="0"/>
                                                                          <w:divBdr>
                                                                            <w:top w:val="single" w:sz="2" w:space="0" w:color="D9D9E3"/>
                                                                            <w:left w:val="single" w:sz="2" w:space="0" w:color="D9D9E3"/>
                                                                            <w:bottom w:val="single" w:sz="2" w:space="0" w:color="D9D9E3"/>
                                                                            <w:right w:val="single" w:sz="2" w:space="0" w:color="D9D9E3"/>
                                                                          </w:divBdr>
                                                                          <w:divsChild>
                                                                            <w:div w:id="1986200982">
                                                                              <w:marLeft w:val="0"/>
                                                                              <w:marRight w:val="0"/>
                                                                              <w:marTop w:val="0"/>
                                                                              <w:marBottom w:val="0"/>
                                                                              <w:divBdr>
                                                                                <w:top w:val="single" w:sz="2" w:space="0" w:color="D9D9E3"/>
                                                                                <w:left w:val="single" w:sz="2" w:space="0" w:color="D9D9E3"/>
                                                                                <w:bottom w:val="single" w:sz="2" w:space="0" w:color="D9D9E3"/>
                                                                                <w:right w:val="single" w:sz="2" w:space="0" w:color="D9D9E3"/>
                                                                              </w:divBdr>
                                                                            </w:div>
                                                                            <w:div w:id="137365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34448743">
                                          <w:marLeft w:val="0"/>
                                          <w:marRight w:val="0"/>
                                          <w:marTop w:val="0"/>
                                          <w:marBottom w:val="0"/>
                                          <w:divBdr>
                                            <w:top w:val="single" w:sz="2" w:space="0" w:color="D9D9E3"/>
                                            <w:left w:val="single" w:sz="2" w:space="0" w:color="D9D9E3"/>
                                            <w:bottom w:val="single" w:sz="2" w:space="0" w:color="D9D9E3"/>
                                            <w:right w:val="single" w:sz="2" w:space="0" w:color="D9D9E3"/>
                                          </w:divBdr>
                                          <w:divsChild>
                                            <w:div w:id="833256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92306">
                                                  <w:marLeft w:val="0"/>
                                                  <w:marRight w:val="0"/>
                                                  <w:marTop w:val="0"/>
                                                  <w:marBottom w:val="0"/>
                                                  <w:divBdr>
                                                    <w:top w:val="single" w:sz="2" w:space="0" w:color="D9D9E3"/>
                                                    <w:left w:val="single" w:sz="2" w:space="0" w:color="D9D9E3"/>
                                                    <w:bottom w:val="single" w:sz="2" w:space="0" w:color="D9D9E3"/>
                                                    <w:right w:val="single" w:sz="2" w:space="0" w:color="D9D9E3"/>
                                                  </w:divBdr>
                                                  <w:divsChild>
                                                    <w:div w:id="2054577460">
                                                      <w:marLeft w:val="0"/>
                                                      <w:marRight w:val="0"/>
                                                      <w:marTop w:val="0"/>
                                                      <w:marBottom w:val="0"/>
                                                      <w:divBdr>
                                                        <w:top w:val="single" w:sz="2" w:space="0" w:color="D9D9E3"/>
                                                        <w:left w:val="single" w:sz="2" w:space="0" w:color="D9D9E3"/>
                                                        <w:bottom w:val="single" w:sz="2" w:space="0" w:color="D9D9E3"/>
                                                        <w:right w:val="single" w:sz="2" w:space="0" w:color="D9D9E3"/>
                                                      </w:divBdr>
                                                      <w:divsChild>
                                                        <w:div w:id="1928808463">
                                                          <w:marLeft w:val="0"/>
                                                          <w:marRight w:val="0"/>
                                                          <w:marTop w:val="0"/>
                                                          <w:marBottom w:val="0"/>
                                                          <w:divBdr>
                                                            <w:top w:val="single" w:sz="2" w:space="0" w:color="D9D9E3"/>
                                                            <w:left w:val="single" w:sz="2" w:space="0" w:color="D9D9E3"/>
                                                            <w:bottom w:val="single" w:sz="2" w:space="0" w:color="D9D9E3"/>
                                                            <w:right w:val="single" w:sz="2" w:space="0" w:color="D9D9E3"/>
                                                          </w:divBdr>
                                                          <w:divsChild>
                                                            <w:div w:id="1748114947">
                                                              <w:marLeft w:val="0"/>
                                                              <w:marRight w:val="0"/>
                                                              <w:marTop w:val="0"/>
                                                              <w:marBottom w:val="0"/>
                                                              <w:divBdr>
                                                                <w:top w:val="single" w:sz="2" w:space="0" w:color="D9D9E3"/>
                                                                <w:left w:val="single" w:sz="2" w:space="0" w:color="D9D9E3"/>
                                                                <w:bottom w:val="single" w:sz="2" w:space="0" w:color="D9D9E3"/>
                                                                <w:right w:val="single" w:sz="2" w:space="0" w:color="D9D9E3"/>
                                                              </w:divBdr>
                                                              <w:divsChild>
                                                                <w:div w:id="1299729159">
                                                                  <w:marLeft w:val="0"/>
                                                                  <w:marRight w:val="0"/>
                                                                  <w:marTop w:val="0"/>
                                                                  <w:marBottom w:val="0"/>
                                                                  <w:divBdr>
                                                                    <w:top w:val="single" w:sz="2" w:space="0" w:color="D9D9E3"/>
                                                                    <w:left w:val="single" w:sz="2" w:space="0" w:color="D9D9E3"/>
                                                                    <w:bottom w:val="single" w:sz="2" w:space="0" w:color="D9D9E3"/>
                                                                    <w:right w:val="single" w:sz="2" w:space="0" w:color="D9D9E3"/>
                                                                  </w:divBdr>
                                                                  <w:divsChild>
                                                                    <w:div w:id="203869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812414">
                                                      <w:marLeft w:val="0"/>
                                                      <w:marRight w:val="0"/>
                                                      <w:marTop w:val="0"/>
                                                      <w:marBottom w:val="0"/>
                                                      <w:divBdr>
                                                        <w:top w:val="single" w:sz="2" w:space="0" w:color="D9D9E3"/>
                                                        <w:left w:val="single" w:sz="2" w:space="0" w:color="D9D9E3"/>
                                                        <w:bottom w:val="single" w:sz="2" w:space="0" w:color="D9D9E3"/>
                                                        <w:right w:val="single" w:sz="2" w:space="0" w:color="D9D9E3"/>
                                                      </w:divBdr>
                                                      <w:divsChild>
                                                        <w:div w:id="642083102">
                                                          <w:marLeft w:val="0"/>
                                                          <w:marRight w:val="0"/>
                                                          <w:marTop w:val="0"/>
                                                          <w:marBottom w:val="0"/>
                                                          <w:divBdr>
                                                            <w:top w:val="single" w:sz="2" w:space="0" w:color="D9D9E3"/>
                                                            <w:left w:val="single" w:sz="2" w:space="0" w:color="D9D9E3"/>
                                                            <w:bottom w:val="single" w:sz="2" w:space="0" w:color="D9D9E3"/>
                                                            <w:right w:val="single" w:sz="2" w:space="0" w:color="D9D9E3"/>
                                                          </w:divBdr>
                                                        </w:div>
                                                        <w:div w:id="1727677825">
                                                          <w:marLeft w:val="0"/>
                                                          <w:marRight w:val="0"/>
                                                          <w:marTop w:val="0"/>
                                                          <w:marBottom w:val="0"/>
                                                          <w:divBdr>
                                                            <w:top w:val="single" w:sz="2" w:space="0" w:color="D9D9E3"/>
                                                            <w:left w:val="single" w:sz="2" w:space="0" w:color="D9D9E3"/>
                                                            <w:bottom w:val="single" w:sz="2" w:space="0" w:color="D9D9E3"/>
                                                            <w:right w:val="single" w:sz="2" w:space="0" w:color="D9D9E3"/>
                                                          </w:divBdr>
                                                          <w:divsChild>
                                                            <w:div w:id="311376929">
                                                              <w:marLeft w:val="0"/>
                                                              <w:marRight w:val="0"/>
                                                              <w:marTop w:val="0"/>
                                                              <w:marBottom w:val="0"/>
                                                              <w:divBdr>
                                                                <w:top w:val="single" w:sz="2" w:space="0" w:color="D9D9E3"/>
                                                                <w:left w:val="single" w:sz="2" w:space="0" w:color="D9D9E3"/>
                                                                <w:bottom w:val="single" w:sz="2" w:space="0" w:color="D9D9E3"/>
                                                                <w:right w:val="single" w:sz="2" w:space="0" w:color="D9D9E3"/>
                                                              </w:divBdr>
                                                              <w:divsChild>
                                                                <w:div w:id="1413967426">
                                                                  <w:marLeft w:val="0"/>
                                                                  <w:marRight w:val="0"/>
                                                                  <w:marTop w:val="0"/>
                                                                  <w:marBottom w:val="0"/>
                                                                  <w:divBdr>
                                                                    <w:top w:val="single" w:sz="2" w:space="0" w:color="D9D9E3"/>
                                                                    <w:left w:val="single" w:sz="2" w:space="0" w:color="D9D9E3"/>
                                                                    <w:bottom w:val="single" w:sz="2" w:space="0" w:color="D9D9E3"/>
                                                                    <w:right w:val="single" w:sz="2" w:space="0" w:color="D9D9E3"/>
                                                                  </w:divBdr>
                                                                  <w:divsChild>
                                                                    <w:div w:id="104185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297914">
                                          <w:marLeft w:val="0"/>
                                          <w:marRight w:val="0"/>
                                          <w:marTop w:val="0"/>
                                          <w:marBottom w:val="0"/>
                                          <w:divBdr>
                                            <w:top w:val="single" w:sz="2" w:space="0" w:color="D9D9E3"/>
                                            <w:left w:val="single" w:sz="2" w:space="0" w:color="D9D9E3"/>
                                            <w:bottom w:val="single" w:sz="2" w:space="0" w:color="D9D9E3"/>
                                            <w:right w:val="single" w:sz="2" w:space="0" w:color="D9D9E3"/>
                                          </w:divBdr>
                                          <w:divsChild>
                                            <w:div w:id="833110368">
                                              <w:marLeft w:val="0"/>
                                              <w:marRight w:val="0"/>
                                              <w:marTop w:val="100"/>
                                              <w:marBottom w:val="100"/>
                                              <w:divBdr>
                                                <w:top w:val="single" w:sz="2" w:space="0" w:color="D9D9E3"/>
                                                <w:left w:val="single" w:sz="2" w:space="0" w:color="D9D9E3"/>
                                                <w:bottom w:val="single" w:sz="2" w:space="0" w:color="D9D9E3"/>
                                                <w:right w:val="single" w:sz="2" w:space="0" w:color="D9D9E3"/>
                                              </w:divBdr>
                                              <w:divsChild>
                                                <w:div w:id="650796243">
                                                  <w:marLeft w:val="0"/>
                                                  <w:marRight w:val="0"/>
                                                  <w:marTop w:val="0"/>
                                                  <w:marBottom w:val="0"/>
                                                  <w:divBdr>
                                                    <w:top w:val="single" w:sz="2" w:space="0" w:color="D9D9E3"/>
                                                    <w:left w:val="single" w:sz="2" w:space="0" w:color="D9D9E3"/>
                                                    <w:bottom w:val="single" w:sz="2" w:space="0" w:color="D9D9E3"/>
                                                    <w:right w:val="single" w:sz="2" w:space="0" w:color="D9D9E3"/>
                                                  </w:divBdr>
                                                  <w:divsChild>
                                                    <w:div w:id="1085879662">
                                                      <w:marLeft w:val="0"/>
                                                      <w:marRight w:val="0"/>
                                                      <w:marTop w:val="0"/>
                                                      <w:marBottom w:val="0"/>
                                                      <w:divBdr>
                                                        <w:top w:val="single" w:sz="2" w:space="0" w:color="D9D9E3"/>
                                                        <w:left w:val="single" w:sz="2" w:space="0" w:color="D9D9E3"/>
                                                        <w:bottom w:val="single" w:sz="2" w:space="0" w:color="D9D9E3"/>
                                                        <w:right w:val="single" w:sz="2" w:space="0" w:color="D9D9E3"/>
                                                      </w:divBdr>
                                                      <w:divsChild>
                                                        <w:div w:id="808976422">
                                                          <w:marLeft w:val="0"/>
                                                          <w:marRight w:val="0"/>
                                                          <w:marTop w:val="0"/>
                                                          <w:marBottom w:val="0"/>
                                                          <w:divBdr>
                                                            <w:top w:val="single" w:sz="2" w:space="0" w:color="D9D9E3"/>
                                                            <w:left w:val="single" w:sz="2" w:space="0" w:color="D9D9E3"/>
                                                            <w:bottom w:val="single" w:sz="2" w:space="0" w:color="D9D9E3"/>
                                                            <w:right w:val="single" w:sz="2" w:space="0" w:color="D9D9E3"/>
                                                          </w:divBdr>
                                                          <w:divsChild>
                                                            <w:div w:id="1614051488">
                                                              <w:marLeft w:val="0"/>
                                                              <w:marRight w:val="0"/>
                                                              <w:marTop w:val="0"/>
                                                              <w:marBottom w:val="0"/>
                                                              <w:divBdr>
                                                                <w:top w:val="single" w:sz="2" w:space="0" w:color="D9D9E3"/>
                                                                <w:left w:val="single" w:sz="2" w:space="0" w:color="D9D9E3"/>
                                                                <w:bottom w:val="single" w:sz="2" w:space="0" w:color="D9D9E3"/>
                                                                <w:right w:val="single" w:sz="2" w:space="0" w:color="D9D9E3"/>
                                                              </w:divBdr>
                                                              <w:divsChild>
                                                                <w:div w:id="1138760014">
                                                                  <w:marLeft w:val="0"/>
                                                                  <w:marRight w:val="0"/>
                                                                  <w:marTop w:val="0"/>
                                                                  <w:marBottom w:val="0"/>
                                                                  <w:divBdr>
                                                                    <w:top w:val="single" w:sz="2" w:space="0" w:color="D9D9E3"/>
                                                                    <w:left w:val="single" w:sz="2" w:space="0" w:color="D9D9E3"/>
                                                                    <w:bottom w:val="single" w:sz="2" w:space="0" w:color="D9D9E3"/>
                                                                    <w:right w:val="single" w:sz="2" w:space="0" w:color="D9D9E3"/>
                                                                  </w:divBdr>
                                                                  <w:divsChild>
                                                                    <w:div w:id="23366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6814355">
                                                      <w:marLeft w:val="0"/>
                                                      <w:marRight w:val="0"/>
                                                      <w:marTop w:val="0"/>
                                                      <w:marBottom w:val="0"/>
                                                      <w:divBdr>
                                                        <w:top w:val="single" w:sz="2" w:space="0" w:color="D9D9E3"/>
                                                        <w:left w:val="single" w:sz="2" w:space="0" w:color="D9D9E3"/>
                                                        <w:bottom w:val="single" w:sz="2" w:space="0" w:color="D9D9E3"/>
                                                        <w:right w:val="single" w:sz="2" w:space="0" w:color="D9D9E3"/>
                                                      </w:divBdr>
                                                      <w:divsChild>
                                                        <w:div w:id="1596789711">
                                                          <w:marLeft w:val="0"/>
                                                          <w:marRight w:val="0"/>
                                                          <w:marTop w:val="0"/>
                                                          <w:marBottom w:val="0"/>
                                                          <w:divBdr>
                                                            <w:top w:val="single" w:sz="2" w:space="0" w:color="D9D9E3"/>
                                                            <w:left w:val="single" w:sz="2" w:space="0" w:color="D9D9E3"/>
                                                            <w:bottom w:val="single" w:sz="2" w:space="0" w:color="D9D9E3"/>
                                                            <w:right w:val="single" w:sz="2" w:space="0" w:color="D9D9E3"/>
                                                          </w:divBdr>
                                                        </w:div>
                                                        <w:div w:id="176162444">
                                                          <w:marLeft w:val="0"/>
                                                          <w:marRight w:val="0"/>
                                                          <w:marTop w:val="0"/>
                                                          <w:marBottom w:val="0"/>
                                                          <w:divBdr>
                                                            <w:top w:val="single" w:sz="2" w:space="0" w:color="D9D9E3"/>
                                                            <w:left w:val="single" w:sz="2" w:space="0" w:color="D9D9E3"/>
                                                            <w:bottom w:val="single" w:sz="2" w:space="0" w:color="D9D9E3"/>
                                                            <w:right w:val="single" w:sz="2" w:space="0" w:color="D9D9E3"/>
                                                          </w:divBdr>
                                                          <w:divsChild>
                                                            <w:div w:id="1578782312">
                                                              <w:marLeft w:val="0"/>
                                                              <w:marRight w:val="0"/>
                                                              <w:marTop w:val="0"/>
                                                              <w:marBottom w:val="0"/>
                                                              <w:divBdr>
                                                                <w:top w:val="single" w:sz="2" w:space="0" w:color="D9D9E3"/>
                                                                <w:left w:val="single" w:sz="2" w:space="0" w:color="D9D9E3"/>
                                                                <w:bottom w:val="single" w:sz="2" w:space="0" w:color="D9D9E3"/>
                                                                <w:right w:val="single" w:sz="2" w:space="0" w:color="D9D9E3"/>
                                                              </w:divBdr>
                                                              <w:divsChild>
                                                                <w:div w:id="1659456920">
                                                                  <w:marLeft w:val="0"/>
                                                                  <w:marRight w:val="0"/>
                                                                  <w:marTop w:val="0"/>
                                                                  <w:marBottom w:val="0"/>
                                                                  <w:divBdr>
                                                                    <w:top w:val="single" w:sz="2" w:space="0" w:color="D9D9E3"/>
                                                                    <w:left w:val="single" w:sz="2" w:space="0" w:color="D9D9E3"/>
                                                                    <w:bottom w:val="single" w:sz="2" w:space="0" w:color="D9D9E3"/>
                                                                    <w:right w:val="single" w:sz="2" w:space="0" w:color="D9D9E3"/>
                                                                  </w:divBdr>
                                                                  <w:divsChild>
                                                                    <w:div w:id="844173846">
                                                                      <w:marLeft w:val="0"/>
                                                                      <w:marRight w:val="0"/>
                                                                      <w:marTop w:val="0"/>
                                                                      <w:marBottom w:val="0"/>
                                                                      <w:divBdr>
                                                                        <w:top w:val="single" w:sz="2" w:space="0" w:color="D9D9E3"/>
                                                                        <w:left w:val="single" w:sz="2" w:space="0" w:color="D9D9E3"/>
                                                                        <w:bottom w:val="single" w:sz="2" w:space="0" w:color="D9D9E3"/>
                                                                        <w:right w:val="single" w:sz="2" w:space="0" w:color="D9D9E3"/>
                                                                      </w:divBdr>
                                                                      <w:divsChild>
                                                                        <w:div w:id="997076528">
                                                                          <w:marLeft w:val="0"/>
                                                                          <w:marRight w:val="0"/>
                                                                          <w:marTop w:val="0"/>
                                                                          <w:marBottom w:val="0"/>
                                                                          <w:divBdr>
                                                                            <w:top w:val="single" w:sz="2" w:space="0" w:color="D9D9E3"/>
                                                                            <w:left w:val="single" w:sz="2" w:space="0" w:color="D9D9E3"/>
                                                                            <w:bottom w:val="single" w:sz="2" w:space="0" w:color="D9D9E3"/>
                                                                            <w:right w:val="single" w:sz="2" w:space="0" w:color="D9D9E3"/>
                                                                          </w:divBdr>
                                                                          <w:divsChild>
                                                                            <w:div w:id="1959870196">
                                                                              <w:marLeft w:val="0"/>
                                                                              <w:marRight w:val="0"/>
                                                                              <w:marTop w:val="0"/>
                                                                              <w:marBottom w:val="0"/>
                                                                              <w:divBdr>
                                                                                <w:top w:val="single" w:sz="2" w:space="0" w:color="D9D9E3"/>
                                                                                <w:left w:val="single" w:sz="2" w:space="0" w:color="D9D9E3"/>
                                                                                <w:bottom w:val="single" w:sz="2" w:space="0" w:color="D9D9E3"/>
                                                                                <w:right w:val="single" w:sz="2" w:space="0" w:color="D9D9E3"/>
                                                                              </w:divBdr>
                                                                            </w:div>
                                                                            <w:div w:id="924536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033335">
                                                                          <w:marLeft w:val="0"/>
                                                                          <w:marRight w:val="0"/>
                                                                          <w:marTop w:val="0"/>
                                                                          <w:marBottom w:val="0"/>
                                                                          <w:divBdr>
                                                                            <w:top w:val="single" w:sz="2" w:space="0" w:color="D9D9E3"/>
                                                                            <w:left w:val="single" w:sz="2" w:space="0" w:color="D9D9E3"/>
                                                                            <w:bottom w:val="single" w:sz="2" w:space="0" w:color="D9D9E3"/>
                                                                            <w:right w:val="single" w:sz="2" w:space="0" w:color="D9D9E3"/>
                                                                          </w:divBdr>
                                                                          <w:divsChild>
                                                                            <w:div w:id="1911690992">
                                                                              <w:marLeft w:val="0"/>
                                                                              <w:marRight w:val="0"/>
                                                                              <w:marTop w:val="0"/>
                                                                              <w:marBottom w:val="0"/>
                                                                              <w:divBdr>
                                                                                <w:top w:val="single" w:sz="2" w:space="0" w:color="D9D9E3"/>
                                                                                <w:left w:val="single" w:sz="2" w:space="0" w:color="D9D9E3"/>
                                                                                <w:bottom w:val="single" w:sz="2" w:space="0" w:color="D9D9E3"/>
                                                                                <w:right w:val="single" w:sz="2" w:space="0" w:color="D9D9E3"/>
                                                                              </w:divBdr>
                                                                            </w:div>
                                                                            <w:div w:id="285083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2469732">
                                          <w:marLeft w:val="0"/>
                                          <w:marRight w:val="0"/>
                                          <w:marTop w:val="0"/>
                                          <w:marBottom w:val="0"/>
                                          <w:divBdr>
                                            <w:top w:val="single" w:sz="2" w:space="0" w:color="D9D9E3"/>
                                            <w:left w:val="single" w:sz="2" w:space="0" w:color="D9D9E3"/>
                                            <w:bottom w:val="single" w:sz="2" w:space="0" w:color="D9D9E3"/>
                                            <w:right w:val="single" w:sz="2" w:space="0" w:color="D9D9E3"/>
                                          </w:divBdr>
                                          <w:divsChild>
                                            <w:div w:id="2707442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4890196">
                                                  <w:marLeft w:val="0"/>
                                                  <w:marRight w:val="0"/>
                                                  <w:marTop w:val="0"/>
                                                  <w:marBottom w:val="0"/>
                                                  <w:divBdr>
                                                    <w:top w:val="single" w:sz="2" w:space="0" w:color="D9D9E3"/>
                                                    <w:left w:val="single" w:sz="2" w:space="0" w:color="D9D9E3"/>
                                                    <w:bottom w:val="single" w:sz="2" w:space="0" w:color="D9D9E3"/>
                                                    <w:right w:val="single" w:sz="2" w:space="0" w:color="D9D9E3"/>
                                                  </w:divBdr>
                                                  <w:divsChild>
                                                    <w:div w:id="2128115904">
                                                      <w:marLeft w:val="0"/>
                                                      <w:marRight w:val="0"/>
                                                      <w:marTop w:val="0"/>
                                                      <w:marBottom w:val="0"/>
                                                      <w:divBdr>
                                                        <w:top w:val="single" w:sz="2" w:space="0" w:color="D9D9E3"/>
                                                        <w:left w:val="single" w:sz="2" w:space="0" w:color="D9D9E3"/>
                                                        <w:bottom w:val="single" w:sz="2" w:space="0" w:color="D9D9E3"/>
                                                        <w:right w:val="single" w:sz="2" w:space="0" w:color="D9D9E3"/>
                                                      </w:divBdr>
                                                      <w:divsChild>
                                                        <w:div w:id="1660959258">
                                                          <w:marLeft w:val="0"/>
                                                          <w:marRight w:val="0"/>
                                                          <w:marTop w:val="0"/>
                                                          <w:marBottom w:val="0"/>
                                                          <w:divBdr>
                                                            <w:top w:val="single" w:sz="2" w:space="0" w:color="D9D9E3"/>
                                                            <w:left w:val="single" w:sz="2" w:space="0" w:color="D9D9E3"/>
                                                            <w:bottom w:val="single" w:sz="2" w:space="0" w:color="D9D9E3"/>
                                                            <w:right w:val="single" w:sz="2" w:space="0" w:color="D9D9E3"/>
                                                          </w:divBdr>
                                                          <w:divsChild>
                                                            <w:div w:id="2092505476">
                                                              <w:marLeft w:val="0"/>
                                                              <w:marRight w:val="0"/>
                                                              <w:marTop w:val="0"/>
                                                              <w:marBottom w:val="0"/>
                                                              <w:divBdr>
                                                                <w:top w:val="single" w:sz="2" w:space="0" w:color="D9D9E3"/>
                                                                <w:left w:val="single" w:sz="2" w:space="0" w:color="D9D9E3"/>
                                                                <w:bottom w:val="single" w:sz="2" w:space="0" w:color="D9D9E3"/>
                                                                <w:right w:val="single" w:sz="2" w:space="0" w:color="D9D9E3"/>
                                                              </w:divBdr>
                                                              <w:divsChild>
                                                                <w:div w:id="1896626663">
                                                                  <w:marLeft w:val="0"/>
                                                                  <w:marRight w:val="0"/>
                                                                  <w:marTop w:val="0"/>
                                                                  <w:marBottom w:val="0"/>
                                                                  <w:divBdr>
                                                                    <w:top w:val="single" w:sz="2" w:space="0" w:color="D9D9E3"/>
                                                                    <w:left w:val="single" w:sz="2" w:space="0" w:color="D9D9E3"/>
                                                                    <w:bottom w:val="single" w:sz="2" w:space="0" w:color="D9D9E3"/>
                                                                    <w:right w:val="single" w:sz="2" w:space="0" w:color="D9D9E3"/>
                                                                  </w:divBdr>
                                                                  <w:divsChild>
                                                                    <w:div w:id="135858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439223">
                                                      <w:marLeft w:val="0"/>
                                                      <w:marRight w:val="0"/>
                                                      <w:marTop w:val="0"/>
                                                      <w:marBottom w:val="0"/>
                                                      <w:divBdr>
                                                        <w:top w:val="single" w:sz="2" w:space="0" w:color="D9D9E3"/>
                                                        <w:left w:val="single" w:sz="2" w:space="0" w:color="D9D9E3"/>
                                                        <w:bottom w:val="single" w:sz="2" w:space="0" w:color="D9D9E3"/>
                                                        <w:right w:val="single" w:sz="2" w:space="0" w:color="D9D9E3"/>
                                                      </w:divBdr>
                                                      <w:divsChild>
                                                        <w:div w:id="53243650">
                                                          <w:marLeft w:val="0"/>
                                                          <w:marRight w:val="0"/>
                                                          <w:marTop w:val="0"/>
                                                          <w:marBottom w:val="0"/>
                                                          <w:divBdr>
                                                            <w:top w:val="single" w:sz="2" w:space="0" w:color="D9D9E3"/>
                                                            <w:left w:val="single" w:sz="2" w:space="0" w:color="D9D9E3"/>
                                                            <w:bottom w:val="single" w:sz="2" w:space="0" w:color="D9D9E3"/>
                                                            <w:right w:val="single" w:sz="2" w:space="0" w:color="D9D9E3"/>
                                                          </w:divBdr>
                                                        </w:div>
                                                        <w:div w:id="965618732">
                                                          <w:marLeft w:val="0"/>
                                                          <w:marRight w:val="0"/>
                                                          <w:marTop w:val="0"/>
                                                          <w:marBottom w:val="0"/>
                                                          <w:divBdr>
                                                            <w:top w:val="single" w:sz="2" w:space="0" w:color="D9D9E3"/>
                                                            <w:left w:val="single" w:sz="2" w:space="0" w:color="D9D9E3"/>
                                                            <w:bottom w:val="single" w:sz="2" w:space="0" w:color="D9D9E3"/>
                                                            <w:right w:val="single" w:sz="2" w:space="0" w:color="D9D9E3"/>
                                                          </w:divBdr>
                                                          <w:divsChild>
                                                            <w:div w:id="1549564164">
                                                              <w:marLeft w:val="0"/>
                                                              <w:marRight w:val="0"/>
                                                              <w:marTop w:val="0"/>
                                                              <w:marBottom w:val="0"/>
                                                              <w:divBdr>
                                                                <w:top w:val="single" w:sz="2" w:space="0" w:color="D9D9E3"/>
                                                                <w:left w:val="single" w:sz="2" w:space="0" w:color="D9D9E3"/>
                                                                <w:bottom w:val="single" w:sz="2" w:space="0" w:color="D9D9E3"/>
                                                                <w:right w:val="single" w:sz="2" w:space="0" w:color="D9D9E3"/>
                                                              </w:divBdr>
                                                              <w:divsChild>
                                                                <w:div w:id="1549150467">
                                                                  <w:marLeft w:val="0"/>
                                                                  <w:marRight w:val="0"/>
                                                                  <w:marTop w:val="0"/>
                                                                  <w:marBottom w:val="0"/>
                                                                  <w:divBdr>
                                                                    <w:top w:val="single" w:sz="2" w:space="0" w:color="D9D9E3"/>
                                                                    <w:left w:val="single" w:sz="2" w:space="0" w:color="D9D9E3"/>
                                                                    <w:bottom w:val="single" w:sz="2" w:space="0" w:color="D9D9E3"/>
                                                                    <w:right w:val="single" w:sz="2" w:space="0" w:color="D9D9E3"/>
                                                                  </w:divBdr>
                                                                  <w:divsChild>
                                                                    <w:div w:id="94242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6793611">
                                          <w:marLeft w:val="0"/>
                                          <w:marRight w:val="0"/>
                                          <w:marTop w:val="0"/>
                                          <w:marBottom w:val="0"/>
                                          <w:divBdr>
                                            <w:top w:val="single" w:sz="2" w:space="0" w:color="D9D9E3"/>
                                            <w:left w:val="single" w:sz="2" w:space="0" w:color="D9D9E3"/>
                                            <w:bottom w:val="single" w:sz="2" w:space="0" w:color="D9D9E3"/>
                                            <w:right w:val="single" w:sz="2" w:space="0" w:color="D9D9E3"/>
                                          </w:divBdr>
                                          <w:divsChild>
                                            <w:div w:id="2005929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848804">
                                                  <w:marLeft w:val="0"/>
                                                  <w:marRight w:val="0"/>
                                                  <w:marTop w:val="0"/>
                                                  <w:marBottom w:val="0"/>
                                                  <w:divBdr>
                                                    <w:top w:val="single" w:sz="2" w:space="0" w:color="D9D9E3"/>
                                                    <w:left w:val="single" w:sz="2" w:space="0" w:color="D9D9E3"/>
                                                    <w:bottom w:val="single" w:sz="2" w:space="0" w:color="D9D9E3"/>
                                                    <w:right w:val="single" w:sz="2" w:space="0" w:color="D9D9E3"/>
                                                  </w:divBdr>
                                                  <w:divsChild>
                                                    <w:div w:id="1578399748">
                                                      <w:marLeft w:val="0"/>
                                                      <w:marRight w:val="0"/>
                                                      <w:marTop w:val="0"/>
                                                      <w:marBottom w:val="0"/>
                                                      <w:divBdr>
                                                        <w:top w:val="single" w:sz="2" w:space="0" w:color="D9D9E3"/>
                                                        <w:left w:val="single" w:sz="2" w:space="0" w:color="D9D9E3"/>
                                                        <w:bottom w:val="single" w:sz="2" w:space="0" w:color="D9D9E3"/>
                                                        <w:right w:val="single" w:sz="2" w:space="0" w:color="D9D9E3"/>
                                                      </w:divBdr>
                                                      <w:divsChild>
                                                        <w:div w:id="800805159">
                                                          <w:marLeft w:val="0"/>
                                                          <w:marRight w:val="0"/>
                                                          <w:marTop w:val="0"/>
                                                          <w:marBottom w:val="0"/>
                                                          <w:divBdr>
                                                            <w:top w:val="single" w:sz="2" w:space="0" w:color="D9D9E3"/>
                                                            <w:left w:val="single" w:sz="2" w:space="0" w:color="D9D9E3"/>
                                                            <w:bottom w:val="single" w:sz="2" w:space="0" w:color="D9D9E3"/>
                                                            <w:right w:val="single" w:sz="2" w:space="0" w:color="D9D9E3"/>
                                                          </w:divBdr>
                                                          <w:divsChild>
                                                            <w:div w:id="1605454594">
                                                              <w:marLeft w:val="0"/>
                                                              <w:marRight w:val="0"/>
                                                              <w:marTop w:val="0"/>
                                                              <w:marBottom w:val="0"/>
                                                              <w:divBdr>
                                                                <w:top w:val="single" w:sz="2" w:space="0" w:color="D9D9E3"/>
                                                                <w:left w:val="single" w:sz="2" w:space="0" w:color="D9D9E3"/>
                                                                <w:bottom w:val="single" w:sz="2" w:space="0" w:color="D9D9E3"/>
                                                                <w:right w:val="single" w:sz="2" w:space="0" w:color="D9D9E3"/>
                                                              </w:divBdr>
                                                              <w:divsChild>
                                                                <w:div w:id="1634866510">
                                                                  <w:marLeft w:val="0"/>
                                                                  <w:marRight w:val="0"/>
                                                                  <w:marTop w:val="0"/>
                                                                  <w:marBottom w:val="0"/>
                                                                  <w:divBdr>
                                                                    <w:top w:val="single" w:sz="2" w:space="0" w:color="D9D9E3"/>
                                                                    <w:left w:val="single" w:sz="2" w:space="0" w:color="D9D9E3"/>
                                                                    <w:bottom w:val="single" w:sz="2" w:space="0" w:color="D9D9E3"/>
                                                                    <w:right w:val="single" w:sz="2" w:space="0" w:color="D9D9E3"/>
                                                                  </w:divBdr>
                                                                  <w:divsChild>
                                                                    <w:div w:id="143185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148204">
                                                      <w:marLeft w:val="0"/>
                                                      <w:marRight w:val="0"/>
                                                      <w:marTop w:val="0"/>
                                                      <w:marBottom w:val="0"/>
                                                      <w:divBdr>
                                                        <w:top w:val="single" w:sz="2" w:space="0" w:color="D9D9E3"/>
                                                        <w:left w:val="single" w:sz="2" w:space="0" w:color="D9D9E3"/>
                                                        <w:bottom w:val="single" w:sz="2" w:space="0" w:color="D9D9E3"/>
                                                        <w:right w:val="single" w:sz="2" w:space="0" w:color="D9D9E3"/>
                                                      </w:divBdr>
                                                      <w:divsChild>
                                                        <w:div w:id="1494107591">
                                                          <w:marLeft w:val="0"/>
                                                          <w:marRight w:val="0"/>
                                                          <w:marTop w:val="0"/>
                                                          <w:marBottom w:val="0"/>
                                                          <w:divBdr>
                                                            <w:top w:val="single" w:sz="2" w:space="0" w:color="D9D9E3"/>
                                                            <w:left w:val="single" w:sz="2" w:space="0" w:color="D9D9E3"/>
                                                            <w:bottom w:val="single" w:sz="2" w:space="0" w:color="D9D9E3"/>
                                                            <w:right w:val="single" w:sz="2" w:space="0" w:color="D9D9E3"/>
                                                          </w:divBdr>
                                                        </w:div>
                                                        <w:div w:id="6714843">
                                                          <w:marLeft w:val="0"/>
                                                          <w:marRight w:val="0"/>
                                                          <w:marTop w:val="0"/>
                                                          <w:marBottom w:val="0"/>
                                                          <w:divBdr>
                                                            <w:top w:val="single" w:sz="2" w:space="0" w:color="D9D9E3"/>
                                                            <w:left w:val="single" w:sz="2" w:space="0" w:color="D9D9E3"/>
                                                            <w:bottom w:val="single" w:sz="2" w:space="0" w:color="D9D9E3"/>
                                                            <w:right w:val="single" w:sz="2" w:space="0" w:color="D9D9E3"/>
                                                          </w:divBdr>
                                                          <w:divsChild>
                                                            <w:div w:id="1395817057">
                                                              <w:marLeft w:val="0"/>
                                                              <w:marRight w:val="0"/>
                                                              <w:marTop w:val="0"/>
                                                              <w:marBottom w:val="0"/>
                                                              <w:divBdr>
                                                                <w:top w:val="single" w:sz="2" w:space="0" w:color="D9D9E3"/>
                                                                <w:left w:val="single" w:sz="2" w:space="0" w:color="D9D9E3"/>
                                                                <w:bottom w:val="single" w:sz="2" w:space="0" w:color="D9D9E3"/>
                                                                <w:right w:val="single" w:sz="2" w:space="0" w:color="D9D9E3"/>
                                                              </w:divBdr>
                                                              <w:divsChild>
                                                                <w:div w:id="1976178371">
                                                                  <w:marLeft w:val="0"/>
                                                                  <w:marRight w:val="0"/>
                                                                  <w:marTop w:val="0"/>
                                                                  <w:marBottom w:val="0"/>
                                                                  <w:divBdr>
                                                                    <w:top w:val="single" w:sz="2" w:space="0" w:color="D9D9E3"/>
                                                                    <w:left w:val="single" w:sz="2" w:space="0" w:color="D9D9E3"/>
                                                                    <w:bottom w:val="single" w:sz="2" w:space="0" w:color="D9D9E3"/>
                                                                    <w:right w:val="single" w:sz="2" w:space="0" w:color="D9D9E3"/>
                                                                  </w:divBdr>
                                                                  <w:divsChild>
                                                                    <w:div w:id="64227755">
                                                                      <w:marLeft w:val="0"/>
                                                                      <w:marRight w:val="0"/>
                                                                      <w:marTop w:val="0"/>
                                                                      <w:marBottom w:val="0"/>
                                                                      <w:divBdr>
                                                                        <w:top w:val="single" w:sz="2" w:space="0" w:color="D9D9E3"/>
                                                                        <w:left w:val="single" w:sz="2" w:space="0" w:color="D9D9E3"/>
                                                                        <w:bottom w:val="single" w:sz="2" w:space="0" w:color="D9D9E3"/>
                                                                        <w:right w:val="single" w:sz="2" w:space="0" w:color="D9D9E3"/>
                                                                      </w:divBdr>
                                                                      <w:divsChild>
                                                                        <w:div w:id="564531107">
                                                                          <w:marLeft w:val="0"/>
                                                                          <w:marRight w:val="0"/>
                                                                          <w:marTop w:val="0"/>
                                                                          <w:marBottom w:val="0"/>
                                                                          <w:divBdr>
                                                                            <w:top w:val="single" w:sz="2" w:space="0" w:color="D9D9E3"/>
                                                                            <w:left w:val="single" w:sz="2" w:space="0" w:color="D9D9E3"/>
                                                                            <w:bottom w:val="single" w:sz="2" w:space="0" w:color="D9D9E3"/>
                                                                            <w:right w:val="single" w:sz="2" w:space="0" w:color="D9D9E3"/>
                                                                          </w:divBdr>
                                                                          <w:divsChild>
                                                                            <w:div w:id="221407482">
                                                                              <w:marLeft w:val="0"/>
                                                                              <w:marRight w:val="0"/>
                                                                              <w:marTop w:val="0"/>
                                                                              <w:marBottom w:val="0"/>
                                                                              <w:divBdr>
                                                                                <w:top w:val="single" w:sz="2" w:space="0" w:color="D9D9E3"/>
                                                                                <w:left w:val="single" w:sz="2" w:space="0" w:color="D9D9E3"/>
                                                                                <w:bottom w:val="single" w:sz="2" w:space="0" w:color="D9D9E3"/>
                                                                                <w:right w:val="single" w:sz="2" w:space="0" w:color="D9D9E3"/>
                                                                              </w:divBdr>
                                                                            </w:div>
                                                                            <w:div w:id="1494639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144124">
                                                                          <w:marLeft w:val="0"/>
                                                                          <w:marRight w:val="0"/>
                                                                          <w:marTop w:val="0"/>
                                                                          <w:marBottom w:val="0"/>
                                                                          <w:divBdr>
                                                                            <w:top w:val="single" w:sz="2" w:space="0" w:color="D9D9E3"/>
                                                                            <w:left w:val="single" w:sz="2" w:space="0" w:color="D9D9E3"/>
                                                                            <w:bottom w:val="single" w:sz="2" w:space="0" w:color="D9D9E3"/>
                                                                            <w:right w:val="single" w:sz="2" w:space="0" w:color="D9D9E3"/>
                                                                          </w:divBdr>
                                                                          <w:divsChild>
                                                                            <w:div w:id="1901817891">
                                                                              <w:marLeft w:val="0"/>
                                                                              <w:marRight w:val="0"/>
                                                                              <w:marTop w:val="0"/>
                                                                              <w:marBottom w:val="0"/>
                                                                              <w:divBdr>
                                                                                <w:top w:val="single" w:sz="2" w:space="0" w:color="D9D9E3"/>
                                                                                <w:left w:val="single" w:sz="2" w:space="0" w:color="D9D9E3"/>
                                                                                <w:bottom w:val="single" w:sz="2" w:space="0" w:color="D9D9E3"/>
                                                                                <w:right w:val="single" w:sz="2" w:space="0" w:color="D9D9E3"/>
                                                                              </w:divBdr>
                                                                            </w:div>
                                                                            <w:div w:id="105586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1173955">
                                          <w:marLeft w:val="0"/>
                                          <w:marRight w:val="0"/>
                                          <w:marTop w:val="0"/>
                                          <w:marBottom w:val="0"/>
                                          <w:divBdr>
                                            <w:top w:val="single" w:sz="2" w:space="0" w:color="D9D9E3"/>
                                            <w:left w:val="single" w:sz="2" w:space="0" w:color="D9D9E3"/>
                                            <w:bottom w:val="single" w:sz="2" w:space="0" w:color="D9D9E3"/>
                                            <w:right w:val="single" w:sz="2" w:space="0" w:color="D9D9E3"/>
                                          </w:divBdr>
                                          <w:divsChild>
                                            <w:div w:id="2129160219">
                                              <w:marLeft w:val="0"/>
                                              <w:marRight w:val="0"/>
                                              <w:marTop w:val="100"/>
                                              <w:marBottom w:val="100"/>
                                              <w:divBdr>
                                                <w:top w:val="single" w:sz="2" w:space="0" w:color="D9D9E3"/>
                                                <w:left w:val="single" w:sz="2" w:space="0" w:color="D9D9E3"/>
                                                <w:bottom w:val="single" w:sz="2" w:space="0" w:color="D9D9E3"/>
                                                <w:right w:val="single" w:sz="2" w:space="0" w:color="D9D9E3"/>
                                              </w:divBdr>
                                              <w:divsChild>
                                                <w:div w:id="317854257">
                                                  <w:marLeft w:val="0"/>
                                                  <w:marRight w:val="0"/>
                                                  <w:marTop w:val="0"/>
                                                  <w:marBottom w:val="0"/>
                                                  <w:divBdr>
                                                    <w:top w:val="single" w:sz="2" w:space="0" w:color="D9D9E3"/>
                                                    <w:left w:val="single" w:sz="2" w:space="0" w:color="D9D9E3"/>
                                                    <w:bottom w:val="single" w:sz="2" w:space="0" w:color="D9D9E3"/>
                                                    <w:right w:val="single" w:sz="2" w:space="0" w:color="D9D9E3"/>
                                                  </w:divBdr>
                                                  <w:divsChild>
                                                    <w:div w:id="106120449">
                                                      <w:marLeft w:val="0"/>
                                                      <w:marRight w:val="0"/>
                                                      <w:marTop w:val="0"/>
                                                      <w:marBottom w:val="0"/>
                                                      <w:divBdr>
                                                        <w:top w:val="single" w:sz="2" w:space="0" w:color="D9D9E3"/>
                                                        <w:left w:val="single" w:sz="2" w:space="0" w:color="D9D9E3"/>
                                                        <w:bottom w:val="single" w:sz="2" w:space="0" w:color="D9D9E3"/>
                                                        <w:right w:val="single" w:sz="2" w:space="0" w:color="D9D9E3"/>
                                                      </w:divBdr>
                                                      <w:divsChild>
                                                        <w:div w:id="786972116">
                                                          <w:marLeft w:val="0"/>
                                                          <w:marRight w:val="0"/>
                                                          <w:marTop w:val="0"/>
                                                          <w:marBottom w:val="0"/>
                                                          <w:divBdr>
                                                            <w:top w:val="single" w:sz="2" w:space="0" w:color="D9D9E3"/>
                                                            <w:left w:val="single" w:sz="2" w:space="0" w:color="D9D9E3"/>
                                                            <w:bottom w:val="single" w:sz="2" w:space="0" w:color="D9D9E3"/>
                                                            <w:right w:val="single" w:sz="2" w:space="0" w:color="D9D9E3"/>
                                                          </w:divBdr>
                                                          <w:divsChild>
                                                            <w:div w:id="99877572">
                                                              <w:marLeft w:val="0"/>
                                                              <w:marRight w:val="0"/>
                                                              <w:marTop w:val="0"/>
                                                              <w:marBottom w:val="0"/>
                                                              <w:divBdr>
                                                                <w:top w:val="single" w:sz="2" w:space="0" w:color="D9D9E3"/>
                                                                <w:left w:val="single" w:sz="2" w:space="0" w:color="D9D9E3"/>
                                                                <w:bottom w:val="single" w:sz="2" w:space="0" w:color="D9D9E3"/>
                                                                <w:right w:val="single" w:sz="2" w:space="0" w:color="D9D9E3"/>
                                                              </w:divBdr>
                                                              <w:divsChild>
                                                                <w:div w:id="2013988764">
                                                                  <w:marLeft w:val="0"/>
                                                                  <w:marRight w:val="0"/>
                                                                  <w:marTop w:val="0"/>
                                                                  <w:marBottom w:val="0"/>
                                                                  <w:divBdr>
                                                                    <w:top w:val="single" w:sz="2" w:space="0" w:color="D9D9E3"/>
                                                                    <w:left w:val="single" w:sz="2" w:space="0" w:color="D9D9E3"/>
                                                                    <w:bottom w:val="single" w:sz="2" w:space="0" w:color="D9D9E3"/>
                                                                    <w:right w:val="single" w:sz="2" w:space="0" w:color="D9D9E3"/>
                                                                  </w:divBdr>
                                                                  <w:divsChild>
                                                                    <w:div w:id="1326056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1784003">
                                                      <w:marLeft w:val="0"/>
                                                      <w:marRight w:val="0"/>
                                                      <w:marTop w:val="0"/>
                                                      <w:marBottom w:val="0"/>
                                                      <w:divBdr>
                                                        <w:top w:val="single" w:sz="2" w:space="0" w:color="D9D9E3"/>
                                                        <w:left w:val="single" w:sz="2" w:space="0" w:color="D9D9E3"/>
                                                        <w:bottom w:val="single" w:sz="2" w:space="0" w:color="D9D9E3"/>
                                                        <w:right w:val="single" w:sz="2" w:space="0" w:color="D9D9E3"/>
                                                      </w:divBdr>
                                                      <w:divsChild>
                                                        <w:div w:id="1611474939">
                                                          <w:marLeft w:val="0"/>
                                                          <w:marRight w:val="0"/>
                                                          <w:marTop w:val="0"/>
                                                          <w:marBottom w:val="0"/>
                                                          <w:divBdr>
                                                            <w:top w:val="single" w:sz="2" w:space="0" w:color="D9D9E3"/>
                                                            <w:left w:val="single" w:sz="2" w:space="0" w:color="D9D9E3"/>
                                                            <w:bottom w:val="single" w:sz="2" w:space="0" w:color="D9D9E3"/>
                                                            <w:right w:val="single" w:sz="2" w:space="0" w:color="D9D9E3"/>
                                                          </w:divBdr>
                                                        </w:div>
                                                        <w:div w:id="2007706467">
                                                          <w:marLeft w:val="0"/>
                                                          <w:marRight w:val="0"/>
                                                          <w:marTop w:val="0"/>
                                                          <w:marBottom w:val="0"/>
                                                          <w:divBdr>
                                                            <w:top w:val="single" w:sz="2" w:space="0" w:color="D9D9E3"/>
                                                            <w:left w:val="single" w:sz="2" w:space="0" w:color="D9D9E3"/>
                                                            <w:bottom w:val="single" w:sz="2" w:space="0" w:color="D9D9E3"/>
                                                            <w:right w:val="single" w:sz="2" w:space="0" w:color="D9D9E3"/>
                                                          </w:divBdr>
                                                          <w:divsChild>
                                                            <w:div w:id="1244997811">
                                                              <w:marLeft w:val="0"/>
                                                              <w:marRight w:val="0"/>
                                                              <w:marTop w:val="0"/>
                                                              <w:marBottom w:val="0"/>
                                                              <w:divBdr>
                                                                <w:top w:val="single" w:sz="2" w:space="0" w:color="D9D9E3"/>
                                                                <w:left w:val="single" w:sz="2" w:space="0" w:color="D9D9E3"/>
                                                                <w:bottom w:val="single" w:sz="2" w:space="0" w:color="D9D9E3"/>
                                                                <w:right w:val="single" w:sz="2" w:space="0" w:color="D9D9E3"/>
                                                              </w:divBdr>
                                                              <w:divsChild>
                                                                <w:div w:id="605624233">
                                                                  <w:marLeft w:val="0"/>
                                                                  <w:marRight w:val="0"/>
                                                                  <w:marTop w:val="0"/>
                                                                  <w:marBottom w:val="0"/>
                                                                  <w:divBdr>
                                                                    <w:top w:val="single" w:sz="2" w:space="0" w:color="D9D9E3"/>
                                                                    <w:left w:val="single" w:sz="2" w:space="0" w:color="D9D9E3"/>
                                                                    <w:bottom w:val="single" w:sz="2" w:space="0" w:color="D9D9E3"/>
                                                                    <w:right w:val="single" w:sz="2" w:space="0" w:color="D9D9E3"/>
                                                                  </w:divBdr>
                                                                  <w:divsChild>
                                                                    <w:div w:id="1612975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774884">
                                          <w:marLeft w:val="0"/>
                                          <w:marRight w:val="0"/>
                                          <w:marTop w:val="0"/>
                                          <w:marBottom w:val="0"/>
                                          <w:divBdr>
                                            <w:top w:val="single" w:sz="2" w:space="0" w:color="D9D9E3"/>
                                            <w:left w:val="single" w:sz="2" w:space="0" w:color="D9D9E3"/>
                                            <w:bottom w:val="single" w:sz="2" w:space="0" w:color="D9D9E3"/>
                                            <w:right w:val="single" w:sz="2" w:space="0" w:color="D9D9E3"/>
                                          </w:divBdr>
                                          <w:divsChild>
                                            <w:div w:id="11207629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024326">
                                                  <w:marLeft w:val="0"/>
                                                  <w:marRight w:val="0"/>
                                                  <w:marTop w:val="0"/>
                                                  <w:marBottom w:val="0"/>
                                                  <w:divBdr>
                                                    <w:top w:val="single" w:sz="2" w:space="0" w:color="D9D9E3"/>
                                                    <w:left w:val="single" w:sz="2" w:space="0" w:color="D9D9E3"/>
                                                    <w:bottom w:val="single" w:sz="2" w:space="0" w:color="D9D9E3"/>
                                                    <w:right w:val="single" w:sz="2" w:space="0" w:color="D9D9E3"/>
                                                  </w:divBdr>
                                                  <w:divsChild>
                                                    <w:div w:id="951746545">
                                                      <w:marLeft w:val="0"/>
                                                      <w:marRight w:val="0"/>
                                                      <w:marTop w:val="0"/>
                                                      <w:marBottom w:val="0"/>
                                                      <w:divBdr>
                                                        <w:top w:val="single" w:sz="2" w:space="0" w:color="D9D9E3"/>
                                                        <w:left w:val="single" w:sz="2" w:space="0" w:color="D9D9E3"/>
                                                        <w:bottom w:val="single" w:sz="2" w:space="0" w:color="D9D9E3"/>
                                                        <w:right w:val="single" w:sz="2" w:space="0" w:color="D9D9E3"/>
                                                      </w:divBdr>
                                                      <w:divsChild>
                                                        <w:div w:id="89862853">
                                                          <w:marLeft w:val="0"/>
                                                          <w:marRight w:val="0"/>
                                                          <w:marTop w:val="0"/>
                                                          <w:marBottom w:val="0"/>
                                                          <w:divBdr>
                                                            <w:top w:val="single" w:sz="2" w:space="0" w:color="D9D9E3"/>
                                                            <w:left w:val="single" w:sz="2" w:space="0" w:color="D9D9E3"/>
                                                            <w:bottom w:val="single" w:sz="2" w:space="0" w:color="D9D9E3"/>
                                                            <w:right w:val="single" w:sz="2" w:space="0" w:color="D9D9E3"/>
                                                          </w:divBdr>
                                                          <w:divsChild>
                                                            <w:div w:id="60754354">
                                                              <w:marLeft w:val="0"/>
                                                              <w:marRight w:val="0"/>
                                                              <w:marTop w:val="0"/>
                                                              <w:marBottom w:val="0"/>
                                                              <w:divBdr>
                                                                <w:top w:val="single" w:sz="2" w:space="0" w:color="D9D9E3"/>
                                                                <w:left w:val="single" w:sz="2" w:space="0" w:color="D9D9E3"/>
                                                                <w:bottom w:val="single" w:sz="2" w:space="0" w:color="D9D9E3"/>
                                                                <w:right w:val="single" w:sz="2" w:space="0" w:color="D9D9E3"/>
                                                              </w:divBdr>
                                                              <w:divsChild>
                                                                <w:div w:id="102503899">
                                                                  <w:marLeft w:val="0"/>
                                                                  <w:marRight w:val="0"/>
                                                                  <w:marTop w:val="0"/>
                                                                  <w:marBottom w:val="0"/>
                                                                  <w:divBdr>
                                                                    <w:top w:val="single" w:sz="2" w:space="0" w:color="D9D9E3"/>
                                                                    <w:left w:val="single" w:sz="2" w:space="0" w:color="D9D9E3"/>
                                                                    <w:bottom w:val="single" w:sz="2" w:space="0" w:color="D9D9E3"/>
                                                                    <w:right w:val="single" w:sz="2" w:space="0" w:color="D9D9E3"/>
                                                                  </w:divBdr>
                                                                  <w:divsChild>
                                                                    <w:div w:id="1767114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749535">
                                                      <w:marLeft w:val="0"/>
                                                      <w:marRight w:val="0"/>
                                                      <w:marTop w:val="0"/>
                                                      <w:marBottom w:val="0"/>
                                                      <w:divBdr>
                                                        <w:top w:val="single" w:sz="2" w:space="0" w:color="D9D9E3"/>
                                                        <w:left w:val="single" w:sz="2" w:space="0" w:color="D9D9E3"/>
                                                        <w:bottom w:val="single" w:sz="2" w:space="0" w:color="D9D9E3"/>
                                                        <w:right w:val="single" w:sz="2" w:space="0" w:color="D9D9E3"/>
                                                      </w:divBdr>
                                                      <w:divsChild>
                                                        <w:div w:id="1621959140">
                                                          <w:marLeft w:val="0"/>
                                                          <w:marRight w:val="0"/>
                                                          <w:marTop w:val="0"/>
                                                          <w:marBottom w:val="0"/>
                                                          <w:divBdr>
                                                            <w:top w:val="single" w:sz="2" w:space="0" w:color="D9D9E3"/>
                                                            <w:left w:val="single" w:sz="2" w:space="0" w:color="D9D9E3"/>
                                                            <w:bottom w:val="single" w:sz="2" w:space="0" w:color="D9D9E3"/>
                                                            <w:right w:val="single" w:sz="2" w:space="0" w:color="D9D9E3"/>
                                                          </w:divBdr>
                                                        </w:div>
                                                        <w:div w:id="695304016">
                                                          <w:marLeft w:val="0"/>
                                                          <w:marRight w:val="0"/>
                                                          <w:marTop w:val="0"/>
                                                          <w:marBottom w:val="0"/>
                                                          <w:divBdr>
                                                            <w:top w:val="single" w:sz="2" w:space="0" w:color="D9D9E3"/>
                                                            <w:left w:val="single" w:sz="2" w:space="0" w:color="D9D9E3"/>
                                                            <w:bottom w:val="single" w:sz="2" w:space="0" w:color="D9D9E3"/>
                                                            <w:right w:val="single" w:sz="2" w:space="0" w:color="D9D9E3"/>
                                                          </w:divBdr>
                                                          <w:divsChild>
                                                            <w:div w:id="267977219">
                                                              <w:marLeft w:val="0"/>
                                                              <w:marRight w:val="0"/>
                                                              <w:marTop w:val="0"/>
                                                              <w:marBottom w:val="0"/>
                                                              <w:divBdr>
                                                                <w:top w:val="single" w:sz="2" w:space="0" w:color="D9D9E3"/>
                                                                <w:left w:val="single" w:sz="2" w:space="0" w:color="D9D9E3"/>
                                                                <w:bottom w:val="single" w:sz="2" w:space="0" w:color="D9D9E3"/>
                                                                <w:right w:val="single" w:sz="2" w:space="0" w:color="D9D9E3"/>
                                                              </w:divBdr>
                                                              <w:divsChild>
                                                                <w:div w:id="588275956">
                                                                  <w:marLeft w:val="0"/>
                                                                  <w:marRight w:val="0"/>
                                                                  <w:marTop w:val="0"/>
                                                                  <w:marBottom w:val="0"/>
                                                                  <w:divBdr>
                                                                    <w:top w:val="single" w:sz="2" w:space="0" w:color="D9D9E3"/>
                                                                    <w:left w:val="single" w:sz="2" w:space="0" w:color="D9D9E3"/>
                                                                    <w:bottom w:val="single" w:sz="2" w:space="0" w:color="D9D9E3"/>
                                                                    <w:right w:val="single" w:sz="2" w:space="0" w:color="D9D9E3"/>
                                                                  </w:divBdr>
                                                                  <w:divsChild>
                                                                    <w:div w:id="1496726693">
                                                                      <w:marLeft w:val="0"/>
                                                                      <w:marRight w:val="0"/>
                                                                      <w:marTop w:val="0"/>
                                                                      <w:marBottom w:val="0"/>
                                                                      <w:divBdr>
                                                                        <w:top w:val="single" w:sz="2" w:space="0" w:color="D9D9E3"/>
                                                                        <w:left w:val="single" w:sz="2" w:space="0" w:color="D9D9E3"/>
                                                                        <w:bottom w:val="single" w:sz="2" w:space="0" w:color="D9D9E3"/>
                                                                        <w:right w:val="single" w:sz="2" w:space="0" w:color="D9D9E3"/>
                                                                      </w:divBdr>
                                                                      <w:divsChild>
                                                                        <w:div w:id="1045447167">
                                                                          <w:marLeft w:val="0"/>
                                                                          <w:marRight w:val="0"/>
                                                                          <w:marTop w:val="0"/>
                                                                          <w:marBottom w:val="0"/>
                                                                          <w:divBdr>
                                                                            <w:top w:val="single" w:sz="2" w:space="0" w:color="D9D9E3"/>
                                                                            <w:left w:val="single" w:sz="2" w:space="0" w:color="D9D9E3"/>
                                                                            <w:bottom w:val="single" w:sz="2" w:space="0" w:color="D9D9E3"/>
                                                                            <w:right w:val="single" w:sz="2" w:space="0" w:color="D9D9E3"/>
                                                                          </w:divBdr>
                                                                          <w:divsChild>
                                                                            <w:div w:id="1241790877">
                                                                              <w:marLeft w:val="0"/>
                                                                              <w:marRight w:val="0"/>
                                                                              <w:marTop w:val="0"/>
                                                                              <w:marBottom w:val="0"/>
                                                                              <w:divBdr>
                                                                                <w:top w:val="single" w:sz="2" w:space="0" w:color="D9D9E3"/>
                                                                                <w:left w:val="single" w:sz="2" w:space="0" w:color="D9D9E3"/>
                                                                                <w:bottom w:val="single" w:sz="2" w:space="0" w:color="D9D9E3"/>
                                                                                <w:right w:val="single" w:sz="2" w:space="0" w:color="D9D9E3"/>
                                                                              </w:divBdr>
                                                                            </w:div>
                                                                            <w:div w:id="1470586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996640">
                                                                          <w:marLeft w:val="0"/>
                                                                          <w:marRight w:val="0"/>
                                                                          <w:marTop w:val="0"/>
                                                                          <w:marBottom w:val="0"/>
                                                                          <w:divBdr>
                                                                            <w:top w:val="single" w:sz="2" w:space="0" w:color="D9D9E3"/>
                                                                            <w:left w:val="single" w:sz="2" w:space="0" w:color="D9D9E3"/>
                                                                            <w:bottom w:val="single" w:sz="2" w:space="0" w:color="D9D9E3"/>
                                                                            <w:right w:val="single" w:sz="2" w:space="0" w:color="D9D9E3"/>
                                                                          </w:divBdr>
                                                                          <w:divsChild>
                                                                            <w:div w:id="424886012">
                                                                              <w:marLeft w:val="0"/>
                                                                              <w:marRight w:val="0"/>
                                                                              <w:marTop w:val="0"/>
                                                                              <w:marBottom w:val="0"/>
                                                                              <w:divBdr>
                                                                                <w:top w:val="single" w:sz="2" w:space="0" w:color="D9D9E3"/>
                                                                                <w:left w:val="single" w:sz="2" w:space="0" w:color="D9D9E3"/>
                                                                                <w:bottom w:val="single" w:sz="2" w:space="0" w:color="D9D9E3"/>
                                                                                <w:right w:val="single" w:sz="2" w:space="0" w:color="D9D9E3"/>
                                                                              </w:divBdr>
                                                                            </w:div>
                                                                            <w:div w:id="150944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4356102">
                                          <w:marLeft w:val="0"/>
                                          <w:marRight w:val="0"/>
                                          <w:marTop w:val="0"/>
                                          <w:marBottom w:val="0"/>
                                          <w:divBdr>
                                            <w:top w:val="single" w:sz="2" w:space="0" w:color="D9D9E3"/>
                                            <w:left w:val="single" w:sz="2" w:space="0" w:color="D9D9E3"/>
                                            <w:bottom w:val="single" w:sz="2" w:space="0" w:color="D9D9E3"/>
                                            <w:right w:val="single" w:sz="2" w:space="0" w:color="D9D9E3"/>
                                          </w:divBdr>
                                          <w:divsChild>
                                            <w:div w:id="1688334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477609">
                                                  <w:marLeft w:val="0"/>
                                                  <w:marRight w:val="0"/>
                                                  <w:marTop w:val="0"/>
                                                  <w:marBottom w:val="0"/>
                                                  <w:divBdr>
                                                    <w:top w:val="single" w:sz="2" w:space="0" w:color="D9D9E3"/>
                                                    <w:left w:val="single" w:sz="2" w:space="0" w:color="D9D9E3"/>
                                                    <w:bottom w:val="single" w:sz="2" w:space="0" w:color="D9D9E3"/>
                                                    <w:right w:val="single" w:sz="2" w:space="0" w:color="D9D9E3"/>
                                                  </w:divBdr>
                                                  <w:divsChild>
                                                    <w:div w:id="271281420">
                                                      <w:marLeft w:val="0"/>
                                                      <w:marRight w:val="0"/>
                                                      <w:marTop w:val="0"/>
                                                      <w:marBottom w:val="0"/>
                                                      <w:divBdr>
                                                        <w:top w:val="single" w:sz="2" w:space="0" w:color="D9D9E3"/>
                                                        <w:left w:val="single" w:sz="2" w:space="0" w:color="D9D9E3"/>
                                                        <w:bottom w:val="single" w:sz="2" w:space="0" w:color="D9D9E3"/>
                                                        <w:right w:val="single" w:sz="2" w:space="0" w:color="D9D9E3"/>
                                                      </w:divBdr>
                                                      <w:divsChild>
                                                        <w:div w:id="279264531">
                                                          <w:marLeft w:val="0"/>
                                                          <w:marRight w:val="0"/>
                                                          <w:marTop w:val="0"/>
                                                          <w:marBottom w:val="0"/>
                                                          <w:divBdr>
                                                            <w:top w:val="single" w:sz="2" w:space="0" w:color="D9D9E3"/>
                                                            <w:left w:val="single" w:sz="2" w:space="0" w:color="D9D9E3"/>
                                                            <w:bottom w:val="single" w:sz="2" w:space="0" w:color="D9D9E3"/>
                                                            <w:right w:val="single" w:sz="2" w:space="0" w:color="D9D9E3"/>
                                                          </w:divBdr>
                                                          <w:divsChild>
                                                            <w:div w:id="1719165028">
                                                              <w:marLeft w:val="0"/>
                                                              <w:marRight w:val="0"/>
                                                              <w:marTop w:val="0"/>
                                                              <w:marBottom w:val="0"/>
                                                              <w:divBdr>
                                                                <w:top w:val="single" w:sz="2" w:space="0" w:color="D9D9E3"/>
                                                                <w:left w:val="single" w:sz="2" w:space="0" w:color="D9D9E3"/>
                                                                <w:bottom w:val="single" w:sz="2" w:space="0" w:color="D9D9E3"/>
                                                                <w:right w:val="single" w:sz="2" w:space="0" w:color="D9D9E3"/>
                                                              </w:divBdr>
                                                              <w:divsChild>
                                                                <w:div w:id="1417171423">
                                                                  <w:marLeft w:val="0"/>
                                                                  <w:marRight w:val="0"/>
                                                                  <w:marTop w:val="0"/>
                                                                  <w:marBottom w:val="0"/>
                                                                  <w:divBdr>
                                                                    <w:top w:val="single" w:sz="2" w:space="0" w:color="D9D9E3"/>
                                                                    <w:left w:val="single" w:sz="2" w:space="0" w:color="D9D9E3"/>
                                                                    <w:bottom w:val="single" w:sz="2" w:space="0" w:color="D9D9E3"/>
                                                                    <w:right w:val="single" w:sz="2" w:space="0" w:color="D9D9E3"/>
                                                                  </w:divBdr>
                                                                  <w:divsChild>
                                                                    <w:div w:id="116824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980807">
                                                      <w:marLeft w:val="0"/>
                                                      <w:marRight w:val="0"/>
                                                      <w:marTop w:val="0"/>
                                                      <w:marBottom w:val="0"/>
                                                      <w:divBdr>
                                                        <w:top w:val="single" w:sz="2" w:space="0" w:color="D9D9E3"/>
                                                        <w:left w:val="single" w:sz="2" w:space="0" w:color="D9D9E3"/>
                                                        <w:bottom w:val="single" w:sz="2" w:space="0" w:color="D9D9E3"/>
                                                        <w:right w:val="single" w:sz="2" w:space="0" w:color="D9D9E3"/>
                                                      </w:divBdr>
                                                      <w:divsChild>
                                                        <w:div w:id="446896476">
                                                          <w:marLeft w:val="0"/>
                                                          <w:marRight w:val="0"/>
                                                          <w:marTop w:val="0"/>
                                                          <w:marBottom w:val="0"/>
                                                          <w:divBdr>
                                                            <w:top w:val="single" w:sz="2" w:space="0" w:color="D9D9E3"/>
                                                            <w:left w:val="single" w:sz="2" w:space="0" w:color="D9D9E3"/>
                                                            <w:bottom w:val="single" w:sz="2" w:space="0" w:color="D9D9E3"/>
                                                            <w:right w:val="single" w:sz="2" w:space="0" w:color="D9D9E3"/>
                                                          </w:divBdr>
                                                        </w:div>
                                                        <w:div w:id="1972324234">
                                                          <w:marLeft w:val="0"/>
                                                          <w:marRight w:val="0"/>
                                                          <w:marTop w:val="0"/>
                                                          <w:marBottom w:val="0"/>
                                                          <w:divBdr>
                                                            <w:top w:val="single" w:sz="2" w:space="0" w:color="D9D9E3"/>
                                                            <w:left w:val="single" w:sz="2" w:space="0" w:color="D9D9E3"/>
                                                            <w:bottom w:val="single" w:sz="2" w:space="0" w:color="D9D9E3"/>
                                                            <w:right w:val="single" w:sz="2" w:space="0" w:color="D9D9E3"/>
                                                          </w:divBdr>
                                                          <w:divsChild>
                                                            <w:div w:id="745882668">
                                                              <w:marLeft w:val="0"/>
                                                              <w:marRight w:val="0"/>
                                                              <w:marTop w:val="0"/>
                                                              <w:marBottom w:val="0"/>
                                                              <w:divBdr>
                                                                <w:top w:val="single" w:sz="2" w:space="0" w:color="D9D9E3"/>
                                                                <w:left w:val="single" w:sz="2" w:space="0" w:color="D9D9E3"/>
                                                                <w:bottom w:val="single" w:sz="2" w:space="0" w:color="D9D9E3"/>
                                                                <w:right w:val="single" w:sz="2" w:space="0" w:color="D9D9E3"/>
                                                              </w:divBdr>
                                                              <w:divsChild>
                                                                <w:div w:id="1925605741">
                                                                  <w:marLeft w:val="0"/>
                                                                  <w:marRight w:val="0"/>
                                                                  <w:marTop w:val="0"/>
                                                                  <w:marBottom w:val="0"/>
                                                                  <w:divBdr>
                                                                    <w:top w:val="single" w:sz="2" w:space="0" w:color="D9D9E3"/>
                                                                    <w:left w:val="single" w:sz="2" w:space="0" w:color="D9D9E3"/>
                                                                    <w:bottom w:val="single" w:sz="2" w:space="0" w:color="D9D9E3"/>
                                                                    <w:right w:val="single" w:sz="2" w:space="0" w:color="D9D9E3"/>
                                                                  </w:divBdr>
                                                                  <w:divsChild>
                                                                    <w:div w:id="155936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9674855">
                                          <w:marLeft w:val="0"/>
                                          <w:marRight w:val="0"/>
                                          <w:marTop w:val="0"/>
                                          <w:marBottom w:val="0"/>
                                          <w:divBdr>
                                            <w:top w:val="single" w:sz="2" w:space="0" w:color="D9D9E3"/>
                                            <w:left w:val="single" w:sz="2" w:space="0" w:color="D9D9E3"/>
                                            <w:bottom w:val="single" w:sz="2" w:space="0" w:color="D9D9E3"/>
                                            <w:right w:val="single" w:sz="2" w:space="0" w:color="D9D9E3"/>
                                          </w:divBdr>
                                          <w:divsChild>
                                            <w:div w:id="330762139">
                                              <w:marLeft w:val="0"/>
                                              <w:marRight w:val="0"/>
                                              <w:marTop w:val="100"/>
                                              <w:marBottom w:val="100"/>
                                              <w:divBdr>
                                                <w:top w:val="single" w:sz="2" w:space="0" w:color="D9D9E3"/>
                                                <w:left w:val="single" w:sz="2" w:space="0" w:color="D9D9E3"/>
                                                <w:bottom w:val="single" w:sz="2" w:space="0" w:color="D9D9E3"/>
                                                <w:right w:val="single" w:sz="2" w:space="0" w:color="D9D9E3"/>
                                              </w:divBdr>
                                              <w:divsChild>
                                                <w:div w:id="768503279">
                                                  <w:marLeft w:val="0"/>
                                                  <w:marRight w:val="0"/>
                                                  <w:marTop w:val="0"/>
                                                  <w:marBottom w:val="0"/>
                                                  <w:divBdr>
                                                    <w:top w:val="single" w:sz="2" w:space="0" w:color="D9D9E3"/>
                                                    <w:left w:val="single" w:sz="2" w:space="0" w:color="D9D9E3"/>
                                                    <w:bottom w:val="single" w:sz="2" w:space="0" w:color="D9D9E3"/>
                                                    <w:right w:val="single" w:sz="2" w:space="0" w:color="D9D9E3"/>
                                                  </w:divBdr>
                                                  <w:divsChild>
                                                    <w:div w:id="689571802">
                                                      <w:marLeft w:val="0"/>
                                                      <w:marRight w:val="0"/>
                                                      <w:marTop w:val="0"/>
                                                      <w:marBottom w:val="0"/>
                                                      <w:divBdr>
                                                        <w:top w:val="single" w:sz="2" w:space="0" w:color="D9D9E3"/>
                                                        <w:left w:val="single" w:sz="2" w:space="0" w:color="D9D9E3"/>
                                                        <w:bottom w:val="single" w:sz="2" w:space="0" w:color="D9D9E3"/>
                                                        <w:right w:val="single" w:sz="2" w:space="0" w:color="D9D9E3"/>
                                                      </w:divBdr>
                                                      <w:divsChild>
                                                        <w:div w:id="1473254552">
                                                          <w:marLeft w:val="0"/>
                                                          <w:marRight w:val="0"/>
                                                          <w:marTop w:val="0"/>
                                                          <w:marBottom w:val="0"/>
                                                          <w:divBdr>
                                                            <w:top w:val="single" w:sz="2" w:space="0" w:color="D9D9E3"/>
                                                            <w:left w:val="single" w:sz="2" w:space="0" w:color="D9D9E3"/>
                                                            <w:bottom w:val="single" w:sz="2" w:space="0" w:color="D9D9E3"/>
                                                            <w:right w:val="single" w:sz="2" w:space="0" w:color="D9D9E3"/>
                                                          </w:divBdr>
                                                          <w:divsChild>
                                                            <w:div w:id="738748162">
                                                              <w:marLeft w:val="0"/>
                                                              <w:marRight w:val="0"/>
                                                              <w:marTop w:val="0"/>
                                                              <w:marBottom w:val="0"/>
                                                              <w:divBdr>
                                                                <w:top w:val="single" w:sz="2" w:space="0" w:color="D9D9E3"/>
                                                                <w:left w:val="single" w:sz="2" w:space="0" w:color="D9D9E3"/>
                                                                <w:bottom w:val="single" w:sz="2" w:space="0" w:color="D9D9E3"/>
                                                                <w:right w:val="single" w:sz="2" w:space="0" w:color="D9D9E3"/>
                                                              </w:divBdr>
                                                              <w:divsChild>
                                                                <w:div w:id="426770656">
                                                                  <w:marLeft w:val="0"/>
                                                                  <w:marRight w:val="0"/>
                                                                  <w:marTop w:val="0"/>
                                                                  <w:marBottom w:val="0"/>
                                                                  <w:divBdr>
                                                                    <w:top w:val="single" w:sz="2" w:space="0" w:color="D9D9E3"/>
                                                                    <w:left w:val="single" w:sz="2" w:space="0" w:color="D9D9E3"/>
                                                                    <w:bottom w:val="single" w:sz="2" w:space="0" w:color="D9D9E3"/>
                                                                    <w:right w:val="single" w:sz="2" w:space="0" w:color="D9D9E3"/>
                                                                  </w:divBdr>
                                                                  <w:divsChild>
                                                                    <w:div w:id="170532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20414">
                                                      <w:marLeft w:val="0"/>
                                                      <w:marRight w:val="0"/>
                                                      <w:marTop w:val="0"/>
                                                      <w:marBottom w:val="0"/>
                                                      <w:divBdr>
                                                        <w:top w:val="single" w:sz="2" w:space="0" w:color="D9D9E3"/>
                                                        <w:left w:val="single" w:sz="2" w:space="0" w:color="D9D9E3"/>
                                                        <w:bottom w:val="single" w:sz="2" w:space="0" w:color="D9D9E3"/>
                                                        <w:right w:val="single" w:sz="2" w:space="0" w:color="D9D9E3"/>
                                                      </w:divBdr>
                                                      <w:divsChild>
                                                        <w:div w:id="861478140">
                                                          <w:marLeft w:val="0"/>
                                                          <w:marRight w:val="0"/>
                                                          <w:marTop w:val="0"/>
                                                          <w:marBottom w:val="0"/>
                                                          <w:divBdr>
                                                            <w:top w:val="single" w:sz="2" w:space="0" w:color="D9D9E3"/>
                                                            <w:left w:val="single" w:sz="2" w:space="0" w:color="D9D9E3"/>
                                                            <w:bottom w:val="single" w:sz="2" w:space="0" w:color="D9D9E3"/>
                                                            <w:right w:val="single" w:sz="2" w:space="0" w:color="D9D9E3"/>
                                                          </w:divBdr>
                                                        </w:div>
                                                        <w:div w:id="665330380">
                                                          <w:marLeft w:val="0"/>
                                                          <w:marRight w:val="0"/>
                                                          <w:marTop w:val="0"/>
                                                          <w:marBottom w:val="0"/>
                                                          <w:divBdr>
                                                            <w:top w:val="single" w:sz="2" w:space="0" w:color="D9D9E3"/>
                                                            <w:left w:val="single" w:sz="2" w:space="0" w:color="D9D9E3"/>
                                                            <w:bottom w:val="single" w:sz="2" w:space="0" w:color="D9D9E3"/>
                                                            <w:right w:val="single" w:sz="2" w:space="0" w:color="D9D9E3"/>
                                                          </w:divBdr>
                                                          <w:divsChild>
                                                            <w:div w:id="625283624">
                                                              <w:marLeft w:val="0"/>
                                                              <w:marRight w:val="0"/>
                                                              <w:marTop w:val="0"/>
                                                              <w:marBottom w:val="0"/>
                                                              <w:divBdr>
                                                                <w:top w:val="single" w:sz="2" w:space="0" w:color="D9D9E3"/>
                                                                <w:left w:val="single" w:sz="2" w:space="0" w:color="D9D9E3"/>
                                                                <w:bottom w:val="single" w:sz="2" w:space="0" w:color="D9D9E3"/>
                                                                <w:right w:val="single" w:sz="2" w:space="0" w:color="D9D9E3"/>
                                                              </w:divBdr>
                                                              <w:divsChild>
                                                                <w:div w:id="1429816172">
                                                                  <w:marLeft w:val="0"/>
                                                                  <w:marRight w:val="0"/>
                                                                  <w:marTop w:val="0"/>
                                                                  <w:marBottom w:val="0"/>
                                                                  <w:divBdr>
                                                                    <w:top w:val="single" w:sz="2" w:space="0" w:color="D9D9E3"/>
                                                                    <w:left w:val="single" w:sz="2" w:space="0" w:color="D9D9E3"/>
                                                                    <w:bottom w:val="single" w:sz="2" w:space="0" w:color="D9D9E3"/>
                                                                    <w:right w:val="single" w:sz="2" w:space="0" w:color="D9D9E3"/>
                                                                  </w:divBdr>
                                                                  <w:divsChild>
                                                                    <w:div w:id="374895439">
                                                                      <w:marLeft w:val="0"/>
                                                                      <w:marRight w:val="0"/>
                                                                      <w:marTop w:val="0"/>
                                                                      <w:marBottom w:val="0"/>
                                                                      <w:divBdr>
                                                                        <w:top w:val="single" w:sz="2" w:space="0" w:color="D9D9E3"/>
                                                                        <w:left w:val="single" w:sz="2" w:space="0" w:color="D9D9E3"/>
                                                                        <w:bottom w:val="single" w:sz="2" w:space="0" w:color="D9D9E3"/>
                                                                        <w:right w:val="single" w:sz="2" w:space="0" w:color="D9D9E3"/>
                                                                      </w:divBdr>
                                                                      <w:divsChild>
                                                                        <w:div w:id="1091045984">
                                                                          <w:marLeft w:val="0"/>
                                                                          <w:marRight w:val="0"/>
                                                                          <w:marTop w:val="0"/>
                                                                          <w:marBottom w:val="0"/>
                                                                          <w:divBdr>
                                                                            <w:top w:val="single" w:sz="2" w:space="0" w:color="D9D9E3"/>
                                                                            <w:left w:val="single" w:sz="2" w:space="0" w:color="D9D9E3"/>
                                                                            <w:bottom w:val="single" w:sz="2" w:space="0" w:color="D9D9E3"/>
                                                                            <w:right w:val="single" w:sz="2" w:space="0" w:color="D9D9E3"/>
                                                                          </w:divBdr>
                                                                          <w:divsChild>
                                                                            <w:div w:id="167646296">
                                                                              <w:marLeft w:val="0"/>
                                                                              <w:marRight w:val="0"/>
                                                                              <w:marTop w:val="0"/>
                                                                              <w:marBottom w:val="0"/>
                                                                              <w:divBdr>
                                                                                <w:top w:val="single" w:sz="2" w:space="0" w:color="D9D9E3"/>
                                                                                <w:left w:val="single" w:sz="2" w:space="0" w:color="D9D9E3"/>
                                                                                <w:bottom w:val="single" w:sz="2" w:space="0" w:color="D9D9E3"/>
                                                                                <w:right w:val="single" w:sz="2" w:space="0" w:color="D9D9E3"/>
                                                                              </w:divBdr>
                                                                            </w:div>
                                                                            <w:div w:id="2091540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6083200">
                                                                          <w:marLeft w:val="0"/>
                                                                          <w:marRight w:val="0"/>
                                                                          <w:marTop w:val="0"/>
                                                                          <w:marBottom w:val="0"/>
                                                                          <w:divBdr>
                                                                            <w:top w:val="single" w:sz="2" w:space="0" w:color="D9D9E3"/>
                                                                            <w:left w:val="single" w:sz="2" w:space="0" w:color="D9D9E3"/>
                                                                            <w:bottom w:val="single" w:sz="2" w:space="0" w:color="D9D9E3"/>
                                                                            <w:right w:val="single" w:sz="2" w:space="0" w:color="D9D9E3"/>
                                                                          </w:divBdr>
                                                                          <w:divsChild>
                                                                            <w:div w:id="102504142">
                                                                              <w:marLeft w:val="0"/>
                                                                              <w:marRight w:val="0"/>
                                                                              <w:marTop w:val="0"/>
                                                                              <w:marBottom w:val="0"/>
                                                                              <w:divBdr>
                                                                                <w:top w:val="single" w:sz="2" w:space="0" w:color="D9D9E3"/>
                                                                                <w:left w:val="single" w:sz="2" w:space="0" w:color="D9D9E3"/>
                                                                                <w:bottom w:val="single" w:sz="2" w:space="0" w:color="D9D9E3"/>
                                                                                <w:right w:val="single" w:sz="2" w:space="0" w:color="D9D9E3"/>
                                                                              </w:divBdr>
                                                                            </w:div>
                                                                            <w:div w:id="1834300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8180345">
                                                                          <w:marLeft w:val="0"/>
                                                                          <w:marRight w:val="0"/>
                                                                          <w:marTop w:val="0"/>
                                                                          <w:marBottom w:val="0"/>
                                                                          <w:divBdr>
                                                                            <w:top w:val="single" w:sz="2" w:space="0" w:color="D9D9E3"/>
                                                                            <w:left w:val="single" w:sz="2" w:space="0" w:color="D9D9E3"/>
                                                                            <w:bottom w:val="single" w:sz="2" w:space="0" w:color="D9D9E3"/>
                                                                            <w:right w:val="single" w:sz="2" w:space="0" w:color="D9D9E3"/>
                                                                          </w:divBdr>
                                                                          <w:divsChild>
                                                                            <w:div w:id="1027758802">
                                                                              <w:marLeft w:val="0"/>
                                                                              <w:marRight w:val="0"/>
                                                                              <w:marTop w:val="0"/>
                                                                              <w:marBottom w:val="0"/>
                                                                              <w:divBdr>
                                                                                <w:top w:val="single" w:sz="2" w:space="0" w:color="D9D9E3"/>
                                                                                <w:left w:val="single" w:sz="2" w:space="0" w:color="D9D9E3"/>
                                                                                <w:bottom w:val="single" w:sz="2" w:space="0" w:color="D9D9E3"/>
                                                                                <w:right w:val="single" w:sz="2" w:space="0" w:color="D9D9E3"/>
                                                                              </w:divBdr>
                                                                            </w:div>
                                                                            <w:div w:id="1419330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405093">
                                          <w:marLeft w:val="0"/>
                                          <w:marRight w:val="0"/>
                                          <w:marTop w:val="0"/>
                                          <w:marBottom w:val="0"/>
                                          <w:divBdr>
                                            <w:top w:val="single" w:sz="2" w:space="0" w:color="D9D9E3"/>
                                            <w:left w:val="single" w:sz="2" w:space="0" w:color="D9D9E3"/>
                                            <w:bottom w:val="single" w:sz="2" w:space="0" w:color="D9D9E3"/>
                                            <w:right w:val="single" w:sz="2" w:space="0" w:color="D9D9E3"/>
                                          </w:divBdr>
                                          <w:divsChild>
                                            <w:div w:id="1304852508">
                                              <w:marLeft w:val="0"/>
                                              <w:marRight w:val="0"/>
                                              <w:marTop w:val="100"/>
                                              <w:marBottom w:val="100"/>
                                              <w:divBdr>
                                                <w:top w:val="single" w:sz="2" w:space="0" w:color="D9D9E3"/>
                                                <w:left w:val="single" w:sz="2" w:space="0" w:color="D9D9E3"/>
                                                <w:bottom w:val="single" w:sz="2" w:space="0" w:color="D9D9E3"/>
                                                <w:right w:val="single" w:sz="2" w:space="0" w:color="D9D9E3"/>
                                              </w:divBdr>
                                              <w:divsChild>
                                                <w:div w:id="260798618">
                                                  <w:marLeft w:val="0"/>
                                                  <w:marRight w:val="0"/>
                                                  <w:marTop w:val="0"/>
                                                  <w:marBottom w:val="0"/>
                                                  <w:divBdr>
                                                    <w:top w:val="single" w:sz="2" w:space="0" w:color="D9D9E3"/>
                                                    <w:left w:val="single" w:sz="2" w:space="0" w:color="D9D9E3"/>
                                                    <w:bottom w:val="single" w:sz="2" w:space="0" w:color="D9D9E3"/>
                                                    <w:right w:val="single" w:sz="2" w:space="0" w:color="D9D9E3"/>
                                                  </w:divBdr>
                                                  <w:divsChild>
                                                    <w:div w:id="1725059699">
                                                      <w:marLeft w:val="0"/>
                                                      <w:marRight w:val="0"/>
                                                      <w:marTop w:val="0"/>
                                                      <w:marBottom w:val="0"/>
                                                      <w:divBdr>
                                                        <w:top w:val="single" w:sz="2" w:space="0" w:color="D9D9E3"/>
                                                        <w:left w:val="single" w:sz="2" w:space="0" w:color="D9D9E3"/>
                                                        <w:bottom w:val="single" w:sz="2" w:space="0" w:color="D9D9E3"/>
                                                        <w:right w:val="single" w:sz="2" w:space="0" w:color="D9D9E3"/>
                                                      </w:divBdr>
                                                      <w:divsChild>
                                                        <w:div w:id="47992927">
                                                          <w:marLeft w:val="0"/>
                                                          <w:marRight w:val="0"/>
                                                          <w:marTop w:val="0"/>
                                                          <w:marBottom w:val="0"/>
                                                          <w:divBdr>
                                                            <w:top w:val="single" w:sz="2" w:space="0" w:color="D9D9E3"/>
                                                            <w:left w:val="single" w:sz="2" w:space="0" w:color="D9D9E3"/>
                                                            <w:bottom w:val="single" w:sz="2" w:space="0" w:color="D9D9E3"/>
                                                            <w:right w:val="single" w:sz="2" w:space="0" w:color="D9D9E3"/>
                                                          </w:divBdr>
                                                          <w:divsChild>
                                                            <w:div w:id="67390653">
                                                              <w:marLeft w:val="0"/>
                                                              <w:marRight w:val="0"/>
                                                              <w:marTop w:val="0"/>
                                                              <w:marBottom w:val="0"/>
                                                              <w:divBdr>
                                                                <w:top w:val="single" w:sz="2" w:space="0" w:color="D9D9E3"/>
                                                                <w:left w:val="single" w:sz="2" w:space="0" w:color="D9D9E3"/>
                                                                <w:bottom w:val="single" w:sz="2" w:space="0" w:color="D9D9E3"/>
                                                                <w:right w:val="single" w:sz="2" w:space="0" w:color="D9D9E3"/>
                                                              </w:divBdr>
                                                              <w:divsChild>
                                                                <w:div w:id="280457584">
                                                                  <w:marLeft w:val="0"/>
                                                                  <w:marRight w:val="0"/>
                                                                  <w:marTop w:val="0"/>
                                                                  <w:marBottom w:val="0"/>
                                                                  <w:divBdr>
                                                                    <w:top w:val="single" w:sz="2" w:space="0" w:color="D9D9E3"/>
                                                                    <w:left w:val="single" w:sz="2" w:space="0" w:color="D9D9E3"/>
                                                                    <w:bottom w:val="single" w:sz="2" w:space="0" w:color="D9D9E3"/>
                                                                    <w:right w:val="single" w:sz="2" w:space="0" w:color="D9D9E3"/>
                                                                  </w:divBdr>
                                                                  <w:divsChild>
                                                                    <w:div w:id="650476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236666">
                                                      <w:marLeft w:val="0"/>
                                                      <w:marRight w:val="0"/>
                                                      <w:marTop w:val="0"/>
                                                      <w:marBottom w:val="0"/>
                                                      <w:divBdr>
                                                        <w:top w:val="single" w:sz="2" w:space="0" w:color="D9D9E3"/>
                                                        <w:left w:val="single" w:sz="2" w:space="0" w:color="D9D9E3"/>
                                                        <w:bottom w:val="single" w:sz="2" w:space="0" w:color="D9D9E3"/>
                                                        <w:right w:val="single" w:sz="2" w:space="0" w:color="D9D9E3"/>
                                                      </w:divBdr>
                                                      <w:divsChild>
                                                        <w:div w:id="748574569">
                                                          <w:marLeft w:val="0"/>
                                                          <w:marRight w:val="0"/>
                                                          <w:marTop w:val="0"/>
                                                          <w:marBottom w:val="0"/>
                                                          <w:divBdr>
                                                            <w:top w:val="single" w:sz="2" w:space="0" w:color="D9D9E3"/>
                                                            <w:left w:val="single" w:sz="2" w:space="0" w:color="D9D9E3"/>
                                                            <w:bottom w:val="single" w:sz="2" w:space="0" w:color="D9D9E3"/>
                                                            <w:right w:val="single" w:sz="2" w:space="0" w:color="D9D9E3"/>
                                                          </w:divBdr>
                                                        </w:div>
                                                        <w:div w:id="2081832413">
                                                          <w:marLeft w:val="0"/>
                                                          <w:marRight w:val="0"/>
                                                          <w:marTop w:val="0"/>
                                                          <w:marBottom w:val="0"/>
                                                          <w:divBdr>
                                                            <w:top w:val="single" w:sz="2" w:space="0" w:color="D9D9E3"/>
                                                            <w:left w:val="single" w:sz="2" w:space="0" w:color="D9D9E3"/>
                                                            <w:bottom w:val="single" w:sz="2" w:space="0" w:color="D9D9E3"/>
                                                            <w:right w:val="single" w:sz="2" w:space="0" w:color="D9D9E3"/>
                                                          </w:divBdr>
                                                          <w:divsChild>
                                                            <w:div w:id="232862210">
                                                              <w:marLeft w:val="0"/>
                                                              <w:marRight w:val="0"/>
                                                              <w:marTop w:val="0"/>
                                                              <w:marBottom w:val="0"/>
                                                              <w:divBdr>
                                                                <w:top w:val="single" w:sz="2" w:space="0" w:color="D9D9E3"/>
                                                                <w:left w:val="single" w:sz="2" w:space="0" w:color="D9D9E3"/>
                                                                <w:bottom w:val="single" w:sz="2" w:space="0" w:color="D9D9E3"/>
                                                                <w:right w:val="single" w:sz="2" w:space="0" w:color="D9D9E3"/>
                                                              </w:divBdr>
                                                              <w:divsChild>
                                                                <w:div w:id="1769886239">
                                                                  <w:marLeft w:val="0"/>
                                                                  <w:marRight w:val="0"/>
                                                                  <w:marTop w:val="0"/>
                                                                  <w:marBottom w:val="0"/>
                                                                  <w:divBdr>
                                                                    <w:top w:val="single" w:sz="2" w:space="0" w:color="D9D9E3"/>
                                                                    <w:left w:val="single" w:sz="2" w:space="0" w:color="D9D9E3"/>
                                                                    <w:bottom w:val="single" w:sz="2" w:space="0" w:color="D9D9E3"/>
                                                                    <w:right w:val="single" w:sz="2" w:space="0" w:color="D9D9E3"/>
                                                                  </w:divBdr>
                                                                  <w:divsChild>
                                                                    <w:div w:id="61830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609265">
                                          <w:marLeft w:val="0"/>
                                          <w:marRight w:val="0"/>
                                          <w:marTop w:val="0"/>
                                          <w:marBottom w:val="0"/>
                                          <w:divBdr>
                                            <w:top w:val="single" w:sz="2" w:space="0" w:color="D9D9E3"/>
                                            <w:left w:val="single" w:sz="2" w:space="0" w:color="D9D9E3"/>
                                            <w:bottom w:val="single" w:sz="2" w:space="0" w:color="D9D9E3"/>
                                            <w:right w:val="single" w:sz="2" w:space="0" w:color="D9D9E3"/>
                                          </w:divBdr>
                                          <w:divsChild>
                                            <w:div w:id="196615446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047315">
                                                  <w:marLeft w:val="0"/>
                                                  <w:marRight w:val="0"/>
                                                  <w:marTop w:val="0"/>
                                                  <w:marBottom w:val="0"/>
                                                  <w:divBdr>
                                                    <w:top w:val="single" w:sz="2" w:space="0" w:color="D9D9E3"/>
                                                    <w:left w:val="single" w:sz="2" w:space="0" w:color="D9D9E3"/>
                                                    <w:bottom w:val="single" w:sz="2" w:space="0" w:color="D9D9E3"/>
                                                    <w:right w:val="single" w:sz="2" w:space="0" w:color="D9D9E3"/>
                                                  </w:divBdr>
                                                  <w:divsChild>
                                                    <w:div w:id="1325621184">
                                                      <w:marLeft w:val="0"/>
                                                      <w:marRight w:val="0"/>
                                                      <w:marTop w:val="0"/>
                                                      <w:marBottom w:val="0"/>
                                                      <w:divBdr>
                                                        <w:top w:val="single" w:sz="2" w:space="0" w:color="D9D9E3"/>
                                                        <w:left w:val="single" w:sz="2" w:space="0" w:color="D9D9E3"/>
                                                        <w:bottom w:val="single" w:sz="2" w:space="0" w:color="D9D9E3"/>
                                                        <w:right w:val="single" w:sz="2" w:space="0" w:color="D9D9E3"/>
                                                      </w:divBdr>
                                                      <w:divsChild>
                                                        <w:div w:id="1281033875">
                                                          <w:marLeft w:val="0"/>
                                                          <w:marRight w:val="0"/>
                                                          <w:marTop w:val="0"/>
                                                          <w:marBottom w:val="0"/>
                                                          <w:divBdr>
                                                            <w:top w:val="single" w:sz="2" w:space="0" w:color="D9D9E3"/>
                                                            <w:left w:val="single" w:sz="2" w:space="0" w:color="D9D9E3"/>
                                                            <w:bottom w:val="single" w:sz="2" w:space="0" w:color="D9D9E3"/>
                                                            <w:right w:val="single" w:sz="2" w:space="0" w:color="D9D9E3"/>
                                                          </w:divBdr>
                                                          <w:divsChild>
                                                            <w:div w:id="1956057184">
                                                              <w:marLeft w:val="0"/>
                                                              <w:marRight w:val="0"/>
                                                              <w:marTop w:val="0"/>
                                                              <w:marBottom w:val="0"/>
                                                              <w:divBdr>
                                                                <w:top w:val="single" w:sz="2" w:space="0" w:color="D9D9E3"/>
                                                                <w:left w:val="single" w:sz="2" w:space="0" w:color="D9D9E3"/>
                                                                <w:bottom w:val="single" w:sz="2" w:space="0" w:color="D9D9E3"/>
                                                                <w:right w:val="single" w:sz="2" w:space="0" w:color="D9D9E3"/>
                                                              </w:divBdr>
                                                              <w:divsChild>
                                                                <w:div w:id="689449019">
                                                                  <w:marLeft w:val="0"/>
                                                                  <w:marRight w:val="0"/>
                                                                  <w:marTop w:val="0"/>
                                                                  <w:marBottom w:val="0"/>
                                                                  <w:divBdr>
                                                                    <w:top w:val="single" w:sz="2" w:space="0" w:color="D9D9E3"/>
                                                                    <w:left w:val="single" w:sz="2" w:space="0" w:color="D9D9E3"/>
                                                                    <w:bottom w:val="single" w:sz="2" w:space="0" w:color="D9D9E3"/>
                                                                    <w:right w:val="single" w:sz="2" w:space="0" w:color="D9D9E3"/>
                                                                  </w:divBdr>
                                                                  <w:divsChild>
                                                                    <w:div w:id="787159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861521">
                                                      <w:marLeft w:val="0"/>
                                                      <w:marRight w:val="0"/>
                                                      <w:marTop w:val="0"/>
                                                      <w:marBottom w:val="0"/>
                                                      <w:divBdr>
                                                        <w:top w:val="single" w:sz="2" w:space="0" w:color="D9D9E3"/>
                                                        <w:left w:val="single" w:sz="2" w:space="0" w:color="D9D9E3"/>
                                                        <w:bottom w:val="single" w:sz="2" w:space="0" w:color="D9D9E3"/>
                                                        <w:right w:val="single" w:sz="2" w:space="0" w:color="D9D9E3"/>
                                                      </w:divBdr>
                                                      <w:divsChild>
                                                        <w:div w:id="1917586580">
                                                          <w:marLeft w:val="0"/>
                                                          <w:marRight w:val="0"/>
                                                          <w:marTop w:val="0"/>
                                                          <w:marBottom w:val="0"/>
                                                          <w:divBdr>
                                                            <w:top w:val="single" w:sz="2" w:space="0" w:color="D9D9E3"/>
                                                            <w:left w:val="single" w:sz="2" w:space="0" w:color="D9D9E3"/>
                                                            <w:bottom w:val="single" w:sz="2" w:space="0" w:color="D9D9E3"/>
                                                            <w:right w:val="single" w:sz="2" w:space="0" w:color="D9D9E3"/>
                                                          </w:divBdr>
                                                        </w:div>
                                                        <w:div w:id="1421180142">
                                                          <w:marLeft w:val="0"/>
                                                          <w:marRight w:val="0"/>
                                                          <w:marTop w:val="0"/>
                                                          <w:marBottom w:val="0"/>
                                                          <w:divBdr>
                                                            <w:top w:val="single" w:sz="2" w:space="0" w:color="D9D9E3"/>
                                                            <w:left w:val="single" w:sz="2" w:space="0" w:color="D9D9E3"/>
                                                            <w:bottom w:val="single" w:sz="2" w:space="0" w:color="D9D9E3"/>
                                                            <w:right w:val="single" w:sz="2" w:space="0" w:color="D9D9E3"/>
                                                          </w:divBdr>
                                                          <w:divsChild>
                                                            <w:div w:id="826093470">
                                                              <w:marLeft w:val="0"/>
                                                              <w:marRight w:val="0"/>
                                                              <w:marTop w:val="0"/>
                                                              <w:marBottom w:val="0"/>
                                                              <w:divBdr>
                                                                <w:top w:val="single" w:sz="2" w:space="0" w:color="D9D9E3"/>
                                                                <w:left w:val="single" w:sz="2" w:space="0" w:color="D9D9E3"/>
                                                                <w:bottom w:val="single" w:sz="2" w:space="0" w:color="D9D9E3"/>
                                                                <w:right w:val="single" w:sz="2" w:space="0" w:color="D9D9E3"/>
                                                              </w:divBdr>
                                                              <w:divsChild>
                                                                <w:div w:id="1914506212">
                                                                  <w:marLeft w:val="0"/>
                                                                  <w:marRight w:val="0"/>
                                                                  <w:marTop w:val="0"/>
                                                                  <w:marBottom w:val="0"/>
                                                                  <w:divBdr>
                                                                    <w:top w:val="single" w:sz="2" w:space="0" w:color="D9D9E3"/>
                                                                    <w:left w:val="single" w:sz="2" w:space="0" w:color="D9D9E3"/>
                                                                    <w:bottom w:val="single" w:sz="2" w:space="0" w:color="D9D9E3"/>
                                                                    <w:right w:val="single" w:sz="2" w:space="0" w:color="D9D9E3"/>
                                                                  </w:divBdr>
                                                                  <w:divsChild>
                                                                    <w:div w:id="1106659329">
                                                                      <w:marLeft w:val="0"/>
                                                                      <w:marRight w:val="0"/>
                                                                      <w:marTop w:val="0"/>
                                                                      <w:marBottom w:val="0"/>
                                                                      <w:divBdr>
                                                                        <w:top w:val="single" w:sz="2" w:space="0" w:color="D9D9E3"/>
                                                                        <w:left w:val="single" w:sz="2" w:space="0" w:color="D9D9E3"/>
                                                                        <w:bottom w:val="single" w:sz="2" w:space="0" w:color="D9D9E3"/>
                                                                        <w:right w:val="single" w:sz="2" w:space="0" w:color="D9D9E3"/>
                                                                      </w:divBdr>
                                                                      <w:divsChild>
                                                                        <w:div w:id="1760298110">
                                                                          <w:marLeft w:val="0"/>
                                                                          <w:marRight w:val="0"/>
                                                                          <w:marTop w:val="0"/>
                                                                          <w:marBottom w:val="0"/>
                                                                          <w:divBdr>
                                                                            <w:top w:val="single" w:sz="2" w:space="0" w:color="D9D9E3"/>
                                                                            <w:left w:val="single" w:sz="2" w:space="0" w:color="D9D9E3"/>
                                                                            <w:bottom w:val="single" w:sz="2" w:space="0" w:color="D9D9E3"/>
                                                                            <w:right w:val="single" w:sz="2" w:space="0" w:color="D9D9E3"/>
                                                                          </w:divBdr>
                                                                          <w:divsChild>
                                                                            <w:div w:id="507140297">
                                                                              <w:marLeft w:val="0"/>
                                                                              <w:marRight w:val="0"/>
                                                                              <w:marTop w:val="0"/>
                                                                              <w:marBottom w:val="0"/>
                                                                              <w:divBdr>
                                                                                <w:top w:val="single" w:sz="2" w:space="0" w:color="D9D9E3"/>
                                                                                <w:left w:val="single" w:sz="2" w:space="0" w:color="D9D9E3"/>
                                                                                <w:bottom w:val="single" w:sz="2" w:space="0" w:color="D9D9E3"/>
                                                                                <w:right w:val="single" w:sz="2" w:space="0" w:color="D9D9E3"/>
                                                                              </w:divBdr>
                                                                            </w:div>
                                                                            <w:div w:id="92202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2186951">
                                                                          <w:marLeft w:val="0"/>
                                                                          <w:marRight w:val="0"/>
                                                                          <w:marTop w:val="0"/>
                                                                          <w:marBottom w:val="0"/>
                                                                          <w:divBdr>
                                                                            <w:top w:val="single" w:sz="2" w:space="0" w:color="D9D9E3"/>
                                                                            <w:left w:val="single" w:sz="2" w:space="0" w:color="D9D9E3"/>
                                                                            <w:bottom w:val="single" w:sz="2" w:space="0" w:color="D9D9E3"/>
                                                                            <w:right w:val="single" w:sz="2" w:space="0" w:color="D9D9E3"/>
                                                                          </w:divBdr>
                                                                          <w:divsChild>
                                                                            <w:div w:id="1431656329">
                                                                              <w:marLeft w:val="0"/>
                                                                              <w:marRight w:val="0"/>
                                                                              <w:marTop w:val="0"/>
                                                                              <w:marBottom w:val="0"/>
                                                                              <w:divBdr>
                                                                                <w:top w:val="single" w:sz="2" w:space="0" w:color="D9D9E3"/>
                                                                                <w:left w:val="single" w:sz="2" w:space="0" w:color="D9D9E3"/>
                                                                                <w:bottom w:val="single" w:sz="2" w:space="0" w:color="D9D9E3"/>
                                                                                <w:right w:val="single" w:sz="2" w:space="0" w:color="D9D9E3"/>
                                                                              </w:divBdr>
                                                                            </w:div>
                                                                            <w:div w:id="138525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55329">
                                          <w:marLeft w:val="0"/>
                                          <w:marRight w:val="0"/>
                                          <w:marTop w:val="0"/>
                                          <w:marBottom w:val="0"/>
                                          <w:divBdr>
                                            <w:top w:val="single" w:sz="2" w:space="0" w:color="D9D9E3"/>
                                            <w:left w:val="single" w:sz="2" w:space="0" w:color="D9D9E3"/>
                                            <w:bottom w:val="single" w:sz="2" w:space="0" w:color="D9D9E3"/>
                                            <w:right w:val="single" w:sz="2" w:space="0" w:color="D9D9E3"/>
                                          </w:divBdr>
                                          <w:divsChild>
                                            <w:div w:id="1292247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195301">
                                                  <w:marLeft w:val="0"/>
                                                  <w:marRight w:val="0"/>
                                                  <w:marTop w:val="0"/>
                                                  <w:marBottom w:val="0"/>
                                                  <w:divBdr>
                                                    <w:top w:val="single" w:sz="2" w:space="0" w:color="D9D9E3"/>
                                                    <w:left w:val="single" w:sz="2" w:space="0" w:color="D9D9E3"/>
                                                    <w:bottom w:val="single" w:sz="2" w:space="0" w:color="D9D9E3"/>
                                                    <w:right w:val="single" w:sz="2" w:space="0" w:color="D9D9E3"/>
                                                  </w:divBdr>
                                                  <w:divsChild>
                                                    <w:div w:id="949321284">
                                                      <w:marLeft w:val="0"/>
                                                      <w:marRight w:val="0"/>
                                                      <w:marTop w:val="0"/>
                                                      <w:marBottom w:val="0"/>
                                                      <w:divBdr>
                                                        <w:top w:val="single" w:sz="2" w:space="0" w:color="D9D9E3"/>
                                                        <w:left w:val="single" w:sz="2" w:space="0" w:color="D9D9E3"/>
                                                        <w:bottom w:val="single" w:sz="2" w:space="0" w:color="D9D9E3"/>
                                                        <w:right w:val="single" w:sz="2" w:space="0" w:color="D9D9E3"/>
                                                      </w:divBdr>
                                                      <w:divsChild>
                                                        <w:div w:id="189071571">
                                                          <w:marLeft w:val="0"/>
                                                          <w:marRight w:val="0"/>
                                                          <w:marTop w:val="0"/>
                                                          <w:marBottom w:val="0"/>
                                                          <w:divBdr>
                                                            <w:top w:val="single" w:sz="2" w:space="0" w:color="D9D9E3"/>
                                                            <w:left w:val="single" w:sz="2" w:space="0" w:color="D9D9E3"/>
                                                            <w:bottom w:val="single" w:sz="2" w:space="0" w:color="D9D9E3"/>
                                                            <w:right w:val="single" w:sz="2" w:space="0" w:color="D9D9E3"/>
                                                          </w:divBdr>
                                                          <w:divsChild>
                                                            <w:div w:id="653684300">
                                                              <w:marLeft w:val="0"/>
                                                              <w:marRight w:val="0"/>
                                                              <w:marTop w:val="0"/>
                                                              <w:marBottom w:val="0"/>
                                                              <w:divBdr>
                                                                <w:top w:val="single" w:sz="2" w:space="0" w:color="D9D9E3"/>
                                                                <w:left w:val="single" w:sz="2" w:space="0" w:color="D9D9E3"/>
                                                                <w:bottom w:val="single" w:sz="2" w:space="0" w:color="D9D9E3"/>
                                                                <w:right w:val="single" w:sz="2" w:space="0" w:color="D9D9E3"/>
                                                              </w:divBdr>
                                                              <w:divsChild>
                                                                <w:div w:id="754547241">
                                                                  <w:marLeft w:val="0"/>
                                                                  <w:marRight w:val="0"/>
                                                                  <w:marTop w:val="0"/>
                                                                  <w:marBottom w:val="0"/>
                                                                  <w:divBdr>
                                                                    <w:top w:val="single" w:sz="2" w:space="0" w:color="D9D9E3"/>
                                                                    <w:left w:val="single" w:sz="2" w:space="0" w:color="D9D9E3"/>
                                                                    <w:bottom w:val="single" w:sz="2" w:space="0" w:color="D9D9E3"/>
                                                                    <w:right w:val="single" w:sz="2" w:space="0" w:color="D9D9E3"/>
                                                                  </w:divBdr>
                                                                  <w:divsChild>
                                                                    <w:div w:id="13306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269064">
                                                      <w:marLeft w:val="0"/>
                                                      <w:marRight w:val="0"/>
                                                      <w:marTop w:val="0"/>
                                                      <w:marBottom w:val="0"/>
                                                      <w:divBdr>
                                                        <w:top w:val="single" w:sz="2" w:space="0" w:color="D9D9E3"/>
                                                        <w:left w:val="single" w:sz="2" w:space="0" w:color="D9D9E3"/>
                                                        <w:bottom w:val="single" w:sz="2" w:space="0" w:color="D9D9E3"/>
                                                        <w:right w:val="single" w:sz="2" w:space="0" w:color="D9D9E3"/>
                                                      </w:divBdr>
                                                      <w:divsChild>
                                                        <w:div w:id="375197967">
                                                          <w:marLeft w:val="0"/>
                                                          <w:marRight w:val="0"/>
                                                          <w:marTop w:val="0"/>
                                                          <w:marBottom w:val="0"/>
                                                          <w:divBdr>
                                                            <w:top w:val="single" w:sz="2" w:space="0" w:color="D9D9E3"/>
                                                            <w:left w:val="single" w:sz="2" w:space="0" w:color="D9D9E3"/>
                                                            <w:bottom w:val="single" w:sz="2" w:space="0" w:color="D9D9E3"/>
                                                            <w:right w:val="single" w:sz="2" w:space="0" w:color="D9D9E3"/>
                                                          </w:divBdr>
                                                        </w:div>
                                                        <w:div w:id="2035571313">
                                                          <w:marLeft w:val="0"/>
                                                          <w:marRight w:val="0"/>
                                                          <w:marTop w:val="0"/>
                                                          <w:marBottom w:val="0"/>
                                                          <w:divBdr>
                                                            <w:top w:val="single" w:sz="2" w:space="0" w:color="D9D9E3"/>
                                                            <w:left w:val="single" w:sz="2" w:space="0" w:color="D9D9E3"/>
                                                            <w:bottom w:val="single" w:sz="2" w:space="0" w:color="D9D9E3"/>
                                                            <w:right w:val="single" w:sz="2" w:space="0" w:color="D9D9E3"/>
                                                          </w:divBdr>
                                                          <w:divsChild>
                                                            <w:div w:id="381750383">
                                                              <w:marLeft w:val="0"/>
                                                              <w:marRight w:val="0"/>
                                                              <w:marTop w:val="0"/>
                                                              <w:marBottom w:val="0"/>
                                                              <w:divBdr>
                                                                <w:top w:val="single" w:sz="2" w:space="0" w:color="D9D9E3"/>
                                                                <w:left w:val="single" w:sz="2" w:space="0" w:color="D9D9E3"/>
                                                                <w:bottom w:val="single" w:sz="2" w:space="0" w:color="D9D9E3"/>
                                                                <w:right w:val="single" w:sz="2" w:space="0" w:color="D9D9E3"/>
                                                              </w:divBdr>
                                                              <w:divsChild>
                                                                <w:div w:id="131026560">
                                                                  <w:marLeft w:val="0"/>
                                                                  <w:marRight w:val="0"/>
                                                                  <w:marTop w:val="0"/>
                                                                  <w:marBottom w:val="0"/>
                                                                  <w:divBdr>
                                                                    <w:top w:val="single" w:sz="2" w:space="0" w:color="D9D9E3"/>
                                                                    <w:left w:val="single" w:sz="2" w:space="0" w:color="D9D9E3"/>
                                                                    <w:bottom w:val="single" w:sz="2" w:space="0" w:color="D9D9E3"/>
                                                                    <w:right w:val="single" w:sz="2" w:space="0" w:color="D9D9E3"/>
                                                                  </w:divBdr>
                                                                  <w:divsChild>
                                                                    <w:div w:id="9185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3575888">
                                          <w:marLeft w:val="0"/>
                                          <w:marRight w:val="0"/>
                                          <w:marTop w:val="0"/>
                                          <w:marBottom w:val="0"/>
                                          <w:divBdr>
                                            <w:top w:val="single" w:sz="2" w:space="0" w:color="D9D9E3"/>
                                            <w:left w:val="single" w:sz="2" w:space="0" w:color="D9D9E3"/>
                                            <w:bottom w:val="single" w:sz="2" w:space="0" w:color="D9D9E3"/>
                                            <w:right w:val="single" w:sz="2" w:space="0" w:color="D9D9E3"/>
                                          </w:divBdr>
                                          <w:divsChild>
                                            <w:div w:id="1757746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447485">
                                                  <w:marLeft w:val="0"/>
                                                  <w:marRight w:val="0"/>
                                                  <w:marTop w:val="0"/>
                                                  <w:marBottom w:val="0"/>
                                                  <w:divBdr>
                                                    <w:top w:val="single" w:sz="2" w:space="0" w:color="D9D9E3"/>
                                                    <w:left w:val="single" w:sz="2" w:space="0" w:color="D9D9E3"/>
                                                    <w:bottom w:val="single" w:sz="2" w:space="0" w:color="D9D9E3"/>
                                                    <w:right w:val="single" w:sz="2" w:space="0" w:color="D9D9E3"/>
                                                  </w:divBdr>
                                                  <w:divsChild>
                                                    <w:div w:id="2143381585">
                                                      <w:marLeft w:val="0"/>
                                                      <w:marRight w:val="0"/>
                                                      <w:marTop w:val="0"/>
                                                      <w:marBottom w:val="0"/>
                                                      <w:divBdr>
                                                        <w:top w:val="single" w:sz="2" w:space="0" w:color="D9D9E3"/>
                                                        <w:left w:val="single" w:sz="2" w:space="0" w:color="D9D9E3"/>
                                                        <w:bottom w:val="single" w:sz="2" w:space="0" w:color="D9D9E3"/>
                                                        <w:right w:val="single" w:sz="2" w:space="0" w:color="D9D9E3"/>
                                                      </w:divBdr>
                                                      <w:divsChild>
                                                        <w:div w:id="2098943973">
                                                          <w:marLeft w:val="0"/>
                                                          <w:marRight w:val="0"/>
                                                          <w:marTop w:val="0"/>
                                                          <w:marBottom w:val="0"/>
                                                          <w:divBdr>
                                                            <w:top w:val="single" w:sz="2" w:space="0" w:color="D9D9E3"/>
                                                            <w:left w:val="single" w:sz="2" w:space="0" w:color="D9D9E3"/>
                                                            <w:bottom w:val="single" w:sz="2" w:space="0" w:color="D9D9E3"/>
                                                            <w:right w:val="single" w:sz="2" w:space="0" w:color="D9D9E3"/>
                                                          </w:divBdr>
                                                          <w:divsChild>
                                                            <w:div w:id="894003247">
                                                              <w:marLeft w:val="0"/>
                                                              <w:marRight w:val="0"/>
                                                              <w:marTop w:val="0"/>
                                                              <w:marBottom w:val="0"/>
                                                              <w:divBdr>
                                                                <w:top w:val="single" w:sz="2" w:space="0" w:color="D9D9E3"/>
                                                                <w:left w:val="single" w:sz="2" w:space="0" w:color="D9D9E3"/>
                                                                <w:bottom w:val="single" w:sz="2" w:space="0" w:color="D9D9E3"/>
                                                                <w:right w:val="single" w:sz="2" w:space="0" w:color="D9D9E3"/>
                                                              </w:divBdr>
                                                              <w:divsChild>
                                                                <w:div w:id="717902088">
                                                                  <w:marLeft w:val="0"/>
                                                                  <w:marRight w:val="0"/>
                                                                  <w:marTop w:val="0"/>
                                                                  <w:marBottom w:val="0"/>
                                                                  <w:divBdr>
                                                                    <w:top w:val="single" w:sz="2" w:space="0" w:color="D9D9E3"/>
                                                                    <w:left w:val="single" w:sz="2" w:space="0" w:color="D9D9E3"/>
                                                                    <w:bottom w:val="single" w:sz="2" w:space="0" w:color="D9D9E3"/>
                                                                    <w:right w:val="single" w:sz="2" w:space="0" w:color="D9D9E3"/>
                                                                  </w:divBdr>
                                                                  <w:divsChild>
                                                                    <w:div w:id="11300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13369">
                                                      <w:marLeft w:val="0"/>
                                                      <w:marRight w:val="0"/>
                                                      <w:marTop w:val="0"/>
                                                      <w:marBottom w:val="0"/>
                                                      <w:divBdr>
                                                        <w:top w:val="single" w:sz="2" w:space="0" w:color="D9D9E3"/>
                                                        <w:left w:val="single" w:sz="2" w:space="0" w:color="D9D9E3"/>
                                                        <w:bottom w:val="single" w:sz="2" w:space="0" w:color="D9D9E3"/>
                                                        <w:right w:val="single" w:sz="2" w:space="0" w:color="D9D9E3"/>
                                                      </w:divBdr>
                                                      <w:divsChild>
                                                        <w:div w:id="623195661">
                                                          <w:marLeft w:val="0"/>
                                                          <w:marRight w:val="0"/>
                                                          <w:marTop w:val="0"/>
                                                          <w:marBottom w:val="0"/>
                                                          <w:divBdr>
                                                            <w:top w:val="single" w:sz="2" w:space="0" w:color="D9D9E3"/>
                                                            <w:left w:val="single" w:sz="2" w:space="0" w:color="D9D9E3"/>
                                                            <w:bottom w:val="single" w:sz="2" w:space="0" w:color="D9D9E3"/>
                                                            <w:right w:val="single" w:sz="2" w:space="0" w:color="D9D9E3"/>
                                                          </w:divBdr>
                                                        </w:div>
                                                        <w:div w:id="2073893780">
                                                          <w:marLeft w:val="0"/>
                                                          <w:marRight w:val="0"/>
                                                          <w:marTop w:val="0"/>
                                                          <w:marBottom w:val="0"/>
                                                          <w:divBdr>
                                                            <w:top w:val="single" w:sz="2" w:space="0" w:color="D9D9E3"/>
                                                            <w:left w:val="single" w:sz="2" w:space="0" w:color="D9D9E3"/>
                                                            <w:bottom w:val="single" w:sz="2" w:space="0" w:color="D9D9E3"/>
                                                            <w:right w:val="single" w:sz="2" w:space="0" w:color="D9D9E3"/>
                                                          </w:divBdr>
                                                          <w:divsChild>
                                                            <w:div w:id="1041636918">
                                                              <w:marLeft w:val="0"/>
                                                              <w:marRight w:val="0"/>
                                                              <w:marTop w:val="0"/>
                                                              <w:marBottom w:val="0"/>
                                                              <w:divBdr>
                                                                <w:top w:val="single" w:sz="2" w:space="0" w:color="D9D9E3"/>
                                                                <w:left w:val="single" w:sz="2" w:space="0" w:color="D9D9E3"/>
                                                                <w:bottom w:val="single" w:sz="2" w:space="0" w:color="D9D9E3"/>
                                                                <w:right w:val="single" w:sz="2" w:space="0" w:color="D9D9E3"/>
                                                              </w:divBdr>
                                                              <w:divsChild>
                                                                <w:div w:id="614211621">
                                                                  <w:marLeft w:val="0"/>
                                                                  <w:marRight w:val="0"/>
                                                                  <w:marTop w:val="0"/>
                                                                  <w:marBottom w:val="0"/>
                                                                  <w:divBdr>
                                                                    <w:top w:val="single" w:sz="2" w:space="0" w:color="D9D9E3"/>
                                                                    <w:left w:val="single" w:sz="2" w:space="0" w:color="D9D9E3"/>
                                                                    <w:bottom w:val="single" w:sz="2" w:space="0" w:color="D9D9E3"/>
                                                                    <w:right w:val="single" w:sz="2" w:space="0" w:color="D9D9E3"/>
                                                                  </w:divBdr>
                                                                  <w:divsChild>
                                                                    <w:div w:id="106319598">
                                                                      <w:marLeft w:val="0"/>
                                                                      <w:marRight w:val="0"/>
                                                                      <w:marTop w:val="0"/>
                                                                      <w:marBottom w:val="0"/>
                                                                      <w:divBdr>
                                                                        <w:top w:val="single" w:sz="2" w:space="0" w:color="D9D9E3"/>
                                                                        <w:left w:val="single" w:sz="2" w:space="0" w:color="D9D9E3"/>
                                                                        <w:bottom w:val="single" w:sz="2" w:space="0" w:color="D9D9E3"/>
                                                                        <w:right w:val="single" w:sz="2" w:space="0" w:color="D9D9E3"/>
                                                                      </w:divBdr>
                                                                      <w:divsChild>
                                                                        <w:div w:id="1371877015">
                                                                          <w:marLeft w:val="0"/>
                                                                          <w:marRight w:val="0"/>
                                                                          <w:marTop w:val="0"/>
                                                                          <w:marBottom w:val="0"/>
                                                                          <w:divBdr>
                                                                            <w:top w:val="single" w:sz="2" w:space="0" w:color="D9D9E3"/>
                                                                            <w:left w:val="single" w:sz="2" w:space="0" w:color="D9D9E3"/>
                                                                            <w:bottom w:val="single" w:sz="2" w:space="0" w:color="D9D9E3"/>
                                                                            <w:right w:val="single" w:sz="2" w:space="0" w:color="D9D9E3"/>
                                                                          </w:divBdr>
                                                                          <w:divsChild>
                                                                            <w:div w:id="1904245858">
                                                                              <w:marLeft w:val="0"/>
                                                                              <w:marRight w:val="0"/>
                                                                              <w:marTop w:val="0"/>
                                                                              <w:marBottom w:val="0"/>
                                                                              <w:divBdr>
                                                                                <w:top w:val="single" w:sz="2" w:space="0" w:color="D9D9E3"/>
                                                                                <w:left w:val="single" w:sz="2" w:space="0" w:color="D9D9E3"/>
                                                                                <w:bottom w:val="single" w:sz="2" w:space="0" w:color="D9D9E3"/>
                                                                                <w:right w:val="single" w:sz="2" w:space="0" w:color="D9D9E3"/>
                                                                              </w:divBdr>
                                                                            </w:div>
                                                                            <w:div w:id="1958221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2148610">
                                                                          <w:marLeft w:val="0"/>
                                                                          <w:marRight w:val="0"/>
                                                                          <w:marTop w:val="0"/>
                                                                          <w:marBottom w:val="0"/>
                                                                          <w:divBdr>
                                                                            <w:top w:val="single" w:sz="2" w:space="0" w:color="D9D9E3"/>
                                                                            <w:left w:val="single" w:sz="2" w:space="0" w:color="D9D9E3"/>
                                                                            <w:bottom w:val="single" w:sz="2" w:space="0" w:color="D9D9E3"/>
                                                                            <w:right w:val="single" w:sz="2" w:space="0" w:color="D9D9E3"/>
                                                                          </w:divBdr>
                                                                          <w:divsChild>
                                                                            <w:div w:id="833224720">
                                                                              <w:marLeft w:val="0"/>
                                                                              <w:marRight w:val="0"/>
                                                                              <w:marTop w:val="0"/>
                                                                              <w:marBottom w:val="0"/>
                                                                              <w:divBdr>
                                                                                <w:top w:val="single" w:sz="2" w:space="0" w:color="D9D9E3"/>
                                                                                <w:left w:val="single" w:sz="2" w:space="0" w:color="D9D9E3"/>
                                                                                <w:bottom w:val="single" w:sz="2" w:space="0" w:color="D9D9E3"/>
                                                                                <w:right w:val="single" w:sz="2" w:space="0" w:color="D9D9E3"/>
                                                                              </w:divBdr>
                                                                            </w:div>
                                                                            <w:div w:id="157863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1637310">
                                          <w:marLeft w:val="0"/>
                                          <w:marRight w:val="0"/>
                                          <w:marTop w:val="0"/>
                                          <w:marBottom w:val="0"/>
                                          <w:divBdr>
                                            <w:top w:val="single" w:sz="2" w:space="0" w:color="D9D9E3"/>
                                            <w:left w:val="single" w:sz="2" w:space="0" w:color="D9D9E3"/>
                                            <w:bottom w:val="single" w:sz="2" w:space="0" w:color="D9D9E3"/>
                                            <w:right w:val="single" w:sz="2" w:space="0" w:color="D9D9E3"/>
                                          </w:divBdr>
                                          <w:divsChild>
                                            <w:div w:id="919097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545877">
                                                  <w:marLeft w:val="0"/>
                                                  <w:marRight w:val="0"/>
                                                  <w:marTop w:val="0"/>
                                                  <w:marBottom w:val="0"/>
                                                  <w:divBdr>
                                                    <w:top w:val="single" w:sz="2" w:space="0" w:color="D9D9E3"/>
                                                    <w:left w:val="single" w:sz="2" w:space="0" w:color="D9D9E3"/>
                                                    <w:bottom w:val="single" w:sz="2" w:space="0" w:color="D9D9E3"/>
                                                    <w:right w:val="single" w:sz="2" w:space="0" w:color="D9D9E3"/>
                                                  </w:divBdr>
                                                  <w:divsChild>
                                                    <w:div w:id="1097139423">
                                                      <w:marLeft w:val="0"/>
                                                      <w:marRight w:val="0"/>
                                                      <w:marTop w:val="0"/>
                                                      <w:marBottom w:val="0"/>
                                                      <w:divBdr>
                                                        <w:top w:val="single" w:sz="2" w:space="0" w:color="D9D9E3"/>
                                                        <w:left w:val="single" w:sz="2" w:space="0" w:color="D9D9E3"/>
                                                        <w:bottom w:val="single" w:sz="2" w:space="0" w:color="D9D9E3"/>
                                                        <w:right w:val="single" w:sz="2" w:space="0" w:color="D9D9E3"/>
                                                      </w:divBdr>
                                                      <w:divsChild>
                                                        <w:div w:id="1229684660">
                                                          <w:marLeft w:val="0"/>
                                                          <w:marRight w:val="0"/>
                                                          <w:marTop w:val="0"/>
                                                          <w:marBottom w:val="0"/>
                                                          <w:divBdr>
                                                            <w:top w:val="single" w:sz="2" w:space="0" w:color="D9D9E3"/>
                                                            <w:left w:val="single" w:sz="2" w:space="0" w:color="D9D9E3"/>
                                                            <w:bottom w:val="single" w:sz="2" w:space="0" w:color="D9D9E3"/>
                                                            <w:right w:val="single" w:sz="2" w:space="0" w:color="D9D9E3"/>
                                                          </w:divBdr>
                                                          <w:divsChild>
                                                            <w:div w:id="1891726990">
                                                              <w:marLeft w:val="0"/>
                                                              <w:marRight w:val="0"/>
                                                              <w:marTop w:val="0"/>
                                                              <w:marBottom w:val="0"/>
                                                              <w:divBdr>
                                                                <w:top w:val="single" w:sz="2" w:space="0" w:color="D9D9E3"/>
                                                                <w:left w:val="single" w:sz="2" w:space="0" w:color="D9D9E3"/>
                                                                <w:bottom w:val="single" w:sz="2" w:space="0" w:color="D9D9E3"/>
                                                                <w:right w:val="single" w:sz="2" w:space="0" w:color="D9D9E3"/>
                                                              </w:divBdr>
                                                              <w:divsChild>
                                                                <w:div w:id="424232614">
                                                                  <w:marLeft w:val="0"/>
                                                                  <w:marRight w:val="0"/>
                                                                  <w:marTop w:val="0"/>
                                                                  <w:marBottom w:val="0"/>
                                                                  <w:divBdr>
                                                                    <w:top w:val="single" w:sz="2" w:space="0" w:color="D9D9E3"/>
                                                                    <w:left w:val="single" w:sz="2" w:space="0" w:color="D9D9E3"/>
                                                                    <w:bottom w:val="single" w:sz="2" w:space="0" w:color="D9D9E3"/>
                                                                    <w:right w:val="single" w:sz="2" w:space="0" w:color="D9D9E3"/>
                                                                  </w:divBdr>
                                                                  <w:divsChild>
                                                                    <w:div w:id="206255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7467129">
                                                      <w:marLeft w:val="0"/>
                                                      <w:marRight w:val="0"/>
                                                      <w:marTop w:val="0"/>
                                                      <w:marBottom w:val="0"/>
                                                      <w:divBdr>
                                                        <w:top w:val="single" w:sz="2" w:space="0" w:color="D9D9E3"/>
                                                        <w:left w:val="single" w:sz="2" w:space="0" w:color="D9D9E3"/>
                                                        <w:bottom w:val="single" w:sz="2" w:space="0" w:color="D9D9E3"/>
                                                        <w:right w:val="single" w:sz="2" w:space="0" w:color="D9D9E3"/>
                                                      </w:divBdr>
                                                      <w:divsChild>
                                                        <w:div w:id="2052268034">
                                                          <w:marLeft w:val="0"/>
                                                          <w:marRight w:val="0"/>
                                                          <w:marTop w:val="0"/>
                                                          <w:marBottom w:val="0"/>
                                                          <w:divBdr>
                                                            <w:top w:val="single" w:sz="2" w:space="0" w:color="D9D9E3"/>
                                                            <w:left w:val="single" w:sz="2" w:space="0" w:color="D9D9E3"/>
                                                            <w:bottom w:val="single" w:sz="2" w:space="0" w:color="D9D9E3"/>
                                                            <w:right w:val="single" w:sz="2" w:space="0" w:color="D9D9E3"/>
                                                          </w:divBdr>
                                                        </w:div>
                                                        <w:div w:id="2103910568">
                                                          <w:marLeft w:val="0"/>
                                                          <w:marRight w:val="0"/>
                                                          <w:marTop w:val="0"/>
                                                          <w:marBottom w:val="0"/>
                                                          <w:divBdr>
                                                            <w:top w:val="single" w:sz="2" w:space="0" w:color="D9D9E3"/>
                                                            <w:left w:val="single" w:sz="2" w:space="0" w:color="D9D9E3"/>
                                                            <w:bottom w:val="single" w:sz="2" w:space="0" w:color="D9D9E3"/>
                                                            <w:right w:val="single" w:sz="2" w:space="0" w:color="D9D9E3"/>
                                                          </w:divBdr>
                                                          <w:divsChild>
                                                            <w:div w:id="1865091503">
                                                              <w:marLeft w:val="0"/>
                                                              <w:marRight w:val="0"/>
                                                              <w:marTop w:val="0"/>
                                                              <w:marBottom w:val="0"/>
                                                              <w:divBdr>
                                                                <w:top w:val="single" w:sz="2" w:space="0" w:color="D9D9E3"/>
                                                                <w:left w:val="single" w:sz="2" w:space="0" w:color="D9D9E3"/>
                                                                <w:bottom w:val="single" w:sz="2" w:space="0" w:color="D9D9E3"/>
                                                                <w:right w:val="single" w:sz="2" w:space="0" w:color="D9D9E3"/>
                                                              </w:divBdr>
                                                              <w:divsChild>
                                                                <w:div w:id="250546526">
                                                                  <w:marLeft w:val="0"/>
                                                                  <w:marRight w:val="0"/>
                                                                  <w:marTop w:val="0"/>
                                                                  <w:marBottom w:val="0"/>
                                                                  <w:divBdr>
                                                                    <w:top w:val="single" w:sz="2" w:space="0" w:color="D9D9E3"/>
                                                                    <w:left w:val="single" w:sz="2" w:space="0" w:color="D9D9E3"/>
                                                                    <w:bottom w:val="single" w:sz="2" w:space="0" w:color="D9D9E3"/>
                                                                    <w:right w:val="single" w:sz="2" w:space="0" w:color="D9D9E3"/>
                                                                  </w:divBdr>
                                                                  <w:divsChild>
                                                                    <w:div w:id="2014449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0116">
                                          <w:marLeft w:val="0"/>
                                          <w:marRight w:val="0"/>
                                          <w:marTop w:val="0"/>
                                          <w:marBottom w:val="0"/>
                                          <w:divBdr>
                                            <w:top w:val="single" w:sz="2" w:space="0" w:color="D9D9E3"/>
                                            <w:left w:val="single" w:sz="2" w:space="0" w:color="D9D9E3"/>
                                            <w:bottom w:val="single" w:sz="2" w:space="0" w:color="D9D9E3"/>
                                            <w:right w:val="single" w:sz="2" w:space="0" w:color="D9D9E3"/>
                                          </w:divBdr>
                                          <w:divsChild>
                                            <w:div w:id="2120106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683326">
                                                  <w:marLeft w:val="0"/>
                                                  <w:marRight w:val="0"/>
                                                  <w:marTop w:val="0"/>
                                                  <w:marBottom w:val="0"/>
                                                  <w:divBdr>
                                                    <w:top w:val="single" w:sz="2" w:space="0" w:color="D9D9E3"/>
                                                    <w:left w:val="single" w:sz="2" w:space="0" w:color="D9D9E3"/>
                                                    <w:bottom w:val="single" w:sz="2" w:space="0" w:color="D9D9E3"/>
                                                    <w:right w:val="single" w:sz="2" w:space="0" w:color="D9D9E3"/>
                                                  </w:divBdr>
                                                  <w:divsChild>
                                                    <w:div w:id="1152332236">
                                                      <w:marLeft w:val="0"/>
                                                      <w:marRight w:val="0"/>
                                                      <w:marTop w:val="0"/>
                                                      <w:marBottom w:val="0"/>
                                                      <w:divBdr>
                                                        <w:top w:val="single" w:sz="2" w:space="0" w:color="D9D9E3"/>
                                                        <w:left w:val="single" w:sz="2" w:space="0" w:color="D9D9E3"/>
                                                        <w:bottom w:val="single" w:sz="2" w:space="0" w:color="D9D9E3"/>
                                                        <w:right w:val="single" w:sz="2" w:space="0" w:color="D9D9E3"/>
                                                      </w:divBdr>
                                                      <w:divsChild>
                                                        <w:div w:id="1196968813">
                                                          <w:marLeft w:val="0"/>
                                                          <w:marRight w:val="0"/>
                                                          <w:marTop w:val="0"/>
                                                          <w:marBottom w:val="0"/>
                                                          <w:divBdr>
                                                            <w:top w:val="single" w:sz="2" w:space="0" w:color="D9D9E3"/>
                                                            <w:left w:val="single" w:sz="2" w:space="0" w:color="D9D9E3"/>
                                                            <w:bottom w:val="single" w:sz="2" w:space="0" w:color="D9D9E3"/>
                                                            <w:right w:val="single" w:sz="2" w:space="0" w:color="D9D9E3"/>
                                                          </w:divBdr>
                                                          <w:divsChild>
                                                            <w:div w:id="1207370350">
                                                              <w:marLeft w:val="0"/>
                                                              <w:marRight w:val="0"/>
                                                              <w:marTop w:val="0"/>
                                                              <w:marBottom w:val="0"/>
                                                              <w:divBdr>
                                                                <w:top w:val="single" w:sz="2" w:space="0" w:color="D9D9E3"/>
                                                                <w:left w:val="single" w:sz="2" w:space="0" w:color="D9D9E3"/>
                                                                <w:bottom w:val="single" w:sz="2" w:space="0" w:color="D9D9E3"/>
                                                                <w:right w:val="single" w:sz="2" w:space="0" w:color="D9D9E3"/>
                                                              </w:divBdr>
                                                              <w:divsChild>
                                                                <w:div w:id="1907639356">
                                                                  <w:marLeft w:val="0"/>
                                                                  <w:marRight w:val="0"/>
                                                                  <w:marTop w:val="0"/>
                                                                  <w:marBottom w:val="0"/>
                                                                  <w:divBdr>
                                                                    <w:top w:val="single" w:sz="2" w:space="0" w:color="D9D9E3"/>
                                                                    <w:left w:val="single" w:sz="2" w:space="0" w:color="D9D9E3"/>
                                                                    <w:bottom w:val="single" w:sz="2" w:space="0" w:color="D9D9E3"/>
                                                                    <w:right w:val="single" w:sz="2" w:space="0" w:color="D9D9E3"/>
                                                                  </w:divBdr>
                                                                  <w:divsChild>
                                                                    <w:div w:id="151043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573099">
                                                      <w:marLeft w:val="0"/>
                                                      <w:marRight w:val="0"/>
                                                      <w:marTop w:val="0"/>
                                                      <w:marBottom w:val="0"/>
                                                      <w:divBdr>
                                                        <w:top w:val="single" w:sz="2" w:space="0" w:color="D9D9E3"/>
                                                        <w:left w:val="single" w:sz="2" w:space="0" w:color="D9D9E3"/>
                                                        <w:bottom w:val="single" w:sz="2" w:space="0" w:color="D9D9E3"/>
                                                        <w:right w:val="single" w:sz="2" w:space="0" w:color="D9D9E3"/>
                                                      </w:divBdr>
                                                      <w:divsChild>
                                                        <w:div w:id="2146462078">
                                                          <w:marLeft w:val="0"/>
                                                          <w:marRight w:val="0"/>
                                                          <w:marTop w:val="0"/>
                                                          <w:marBottom w:val="0"/>
                                                          <w:divBdr>
                                                            <w:top w:val="single" w:sz="2" w:space="0" w:color="D9D9E3"/>
                                                            <w:left w:val="single" w:sz="2" w:space="0" w:color="D9D9E3"/>
                                                            <w:bottom w:val="single" w:sz="2" w:space="0" w:color="D9D9E3"/>
                                                            <w:right w:val="single" w:sz="2" w:space="0" w:color="D9D9E3"/>
                                                          </w:divBdr>
                                                        </w:div>
                                                        <w:div w:id="650525758">
                                                          <w:marLeft w:val="0"/>
                                                          <w:marRight w:val="0"/>
                                                          <w:marTop w:val="0"/>
                                                          <w:marBottom w:val="0"/>
                                                          <w:divBdr>
                                                            <w:top w:val="single" w:sz="2" w:space="0" w:color="D9D9E3"/>
                                                            <w:left w:val="single" w:sz="2" w:space="0" w:color="D9D9E3"/>
                                                            <w:bottom w:val="single" w:sz="2" w:space="0" w:color="D9D9E3"/>
                                                            <w:right w:val="single" w:sz="2" w:space="0" w:color="D9D9E3"/>
                                                          </w:divBdr>
                                                          <w:divsChild>
                                                            <w:div w:id="209925331">
                                                              <w:marLeft w:val="0"/>
                                                              <w:marRight w:val="0"/>
                                                              <w:marTop w:val="0"/>
                                                              <w:marBottom w:val="0"/>
                                                              <w:divBdr>
                                                                <w:top w:val="single" w:sz="2" w:space="0" w:color="D9D9E3"/>
                                                                <w:left w:val="single" w:sz="2" w:space="0" w:color="D9D9E3"/>
                                                                <w:bottom w:val="single" w:sz="2" w:space="0" w:color="D9D9E3"/>
                                                                <w:right w:val="single" w:sz="2" w:space="0" w:color="D9D9E3"/>
                                                              </w:divBdr>
                                                              <w:divsChild>
                                                                <w:div w:id="630672853">
                                                                  <w:marLeft w:val="0"/>
                                                                  <w:marRight w:val="0"/>
                                                                  <w:marTop w:val="0"/>
                                                                  <w:marBottom w:val="0"/>
                                                                  <w:divBdr>
                                                                    <w:top w:val="single" w:sz="2" w:space="0" w:color="D9D9E3"/>
                                                                    <w:left w:val="single" w:sz="2" w:space="0" w:color="D9D9E3"/>
                                                                    <w:bottom w:val="single" w:sz="2" w:space="0" w:color="D9D9E3"/>
                                                                    <w:right w:val="single" w:sz="2" w:space="0" w:color="D9D9E3"/>
                                                                  </w:divBdr>
                                                                  <w:divsChild>
                                                                    <w:div w:id="1182934947">
                                                                      <w:marLeft w:val="0"/>
                                                                      <w:marRight w:val="0"/>
                                                                      <w:marTop w:val="0"/>
                                                                      <w:marBottom w:val="0"/>
                                                                      <w:divBdr>
                                                                        <w:top w:val="single" w:sz="2" w:space="0" w:color="D9D9E3"/>
                                                                        <w:left w:val="single" w:sz="2" w:space="0" w:color="D9D9E3"/>
                                                                        <w:bottom w:val="single" w:sz="2" w:space="0" w:color="D9D9E3"/>
                                                                        <w:right w:val="single" w:sz="2" w:space="0" w:color="D9D9E3"/>
                                                                      </w:divBdr>
                                                                      <w:divsChild>
                                                                        <w:div w:id="1094010859">
                                                                          <w:marLeft w:val="0"/>
                                                                          <w:marRight w:val="0"/>
                                                                          <w:marTop w:val="0"/>
                                                                          <w:marBottom w:val="0"/>
                                                                          <w:divBdr>
                                                                            <w:top w:val="single" w:sz="2" w:space="0" w:color="D9D9E3"/>
                                                                            <w:left w:val="single" w:sz="2" w:space="0" w:color="D9D9E3"/>
                                                                            <w:bottom w:val="single" w:sz="2" w:space="0" w:color="D9D9E3"/>
                                                                            <w:right w:val="single" w:sz="2" w:space="0" w:color="D9D9E3"/>
                                                                          </w:divBdr>
                                                                          <w:divsChild>
                                                                            <w:div w:id="926038762">
                                                                              <w:marLeft w:val="0"/>
                                                                              <w:marRight w:val="0"/>
                                                                              <w:marTop w:val="0"/>
                                                                              <w:marBottom w:val="0"/>
                                                                              <w:divBdr>
                                                                                <w:top w:val="single" w:sz="2" w:space="0" w:color="D9D9E3"/>
                                                                                <w:left w:val="single" w:sz="2" w:space="0" w:color="D9D9E3"/>
                                                                                <w:bottom w:val="single" w:sz="2" w:space="0" w:color="D9D9E3"/>
                                                                                <w:right w:val="single" w:sz="2" w:space="0" w:color="D9D9E3"/>
                                                                              </w:divBdr>
                                                                            </w:div>
                                                                            <w:div w:id="838427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15607">
                                                                          <w:marLeft w:val="0"/>
                                                                          <w:marRight w:val="0"/>
                                                                          <w:marTop w:val="0"/>
                                                                          <w:marBottom w:val="0"/>
                                                                          <w:divBdr>
                                                                            <w:top w:val="single" w:sz="2" w:space="0" w:color="D9D9E3"/>
                                                                            <w:left w:val="single" w:sz="2" w:space="0" w:color="D9D9E3"/>
                                                                            <w:bottom w:val="single" w:sz="2" w:space="0" w:color="D9D9E3"/>
                                                                            <w:right w:val="single" w:sz="2" w:space="0" w:color="D9D9E3"/>
                                                                          </w:divBdr>
                                                                          <w:divsChild>
                                                                            <w:div w:id="350953428">
                                                                              <w:marLeft w:val="0"/>
                                                                              <w:marRight w:val="0"/>
                                                                              <w:marTop w:val="0"/>
                                                                              <w:marBottom w:val="0"/>
                                                                              <w:divBdr>
                                                                                <w:top w:val="single" w:sz="2" w:space="0" w:color="D9D9E3"/>
                                                                                <w:left w:val="single" w:sz="2" w:space="0" w:color="D9D9E3"/>
                                                                                <w:bottom w:val="single" w:sz="2" w:space="0" w:color="D9D9E3"/>
                                                                                <w:right w:val="single" w:sz="2" w:space="0" w:color="D9D9E3"/>
                                                                              </w:divBdr>
                                                                            </w:div>
                                                                            <w:div w:id="38333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010248">
                                                                          <w:marLeft w:val="0"/>
                                                                          <w:marRight w:val="0"/>
                                                                          <w:marTop w:val="0"/>
                                                                          <w:marBottom w:val="0"/>
                                                                          <w:divBdr>
                                                                            <w:top w:val="single" w:sz="2" w:space="0" w:color="D9D9E3"/>
                                                                            <w:left w:val="single" w:sz="2" w:space="0" w:color="D9D9E3"/>
                                                                            <w:bottom w:val="single" w:sz="2" w:space="0" w:color="D9D9E3"/>
                                                                            <w:right w:val="single" w:sz="2" w:space="0" w:color="D9D9E3"/>
                                                                          </w:divBdr>
                                                                          <w:divsChild>
                                                                            <w:div w:id="2028017287">
                                                                              <w:marLeft w:val="0"/>
                                                                              <w:marRight w:val="0"/>
                                                                              <w:marTop w:val="0"/>
                                                                              <w:marBottom w:val="0"/>
                                                                              <w:divBdr>
                                                                                <w:top w:val="single" w:sz="2" w:space="0" w:color="D9D9E3"/>
                                                                                <w:left w:val="single" w:sz="2" w:space="0" w:color="D9D9E3"/>
                                                                                <w:bottom w:val="single" w:sz="2" w:space="0" w:color="D9D9E3"/>
                                                                                <w:right w:val="single" w:sz="2" w:space="0" w:color="D9D9E3"/>
                                                                              </w:divBdr>
                                                                            </w:div>
                                                                            <w:div w:id="124533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2054452">
                                                                          <w:marLeft w:val="0"/>
                                                                          <w:marRight w:val="0"/>
                                                                          <w:marTop w:val="0"/>
                                                                          <w:marBottom w:val="0"/>
                                                                          <w:divBdr>
                                                                            <w:top w:val="single" w:sz="2" w:space="0" w:color="D9D9E3"/>
                                                                            <w:left w:val="single" w:sz="2" w:space="0" w:color="D9D9E3"/>
                                                                            <w:bottom w:val="single" w:sz="2" w:space="0" w:color="D9D9E3"/>
                                                                            <w:right w:val="single" w:sz="2" w:space="0" w:color="D9D9E3"/>
                                                                          </w:divBdr>
                                                                          <w:divsChild>
                                                                            <w:div w:id="548498479">
                                                                              <w:marLeft w:val="0"/>
                                                                              <w:marRight w:val="0"/>
                                                                              <w:marTop w:val="0"/>
                                                                              <w:marBottom w:val="0"/>
                                                                              <w:divBdr>
                                                                                <w:top w:val="single" w:sz="2" w:space="0" w:color="D9D9E3"/>
                                                                                <w:left w:val="single" w:sz="2" w:space="0" w:color="D9D9E3"/>
                                                                                <w:bottom w:val="single" w:sz="2" w:space="0" w:color="D9D9E3"/>
                                                                                <w:right w:val="single" w:sz="2" w:space="0" w:color="D9D9E3"/>
                                                                              </w:divBdr>
                                                                            </w:div>
                                                                            <w:div w:id="1649745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9357271">
                                          <w:marLeft w:val="0"/>
                                          <w:marRight w:val="0"/>
                                          <w:marTop w:val="0"/>
                                          <w:marBottom w:val="0"/>
                                          <w:divBdr>
                                            <w:top w:val="single" w:sz="2" w:space="0" w:color="D9D9E3"/>
                                            <w:left w:val="single" w:sz="2" w:space="0" w:color="D9D9E3"/>
                                            <w:bottom w:val="single" w:sz="2" w:space="0" w:color="D9D9E3"/>
                                            <w:right w:val="single" w:sz="2" w:space="0" w:color="D9D9E3"/>
                                          </w:divBdr>
                                          <w:divsChild>
                                            <w:div w:id="1291547544">
                                              <w:marLeft w:val="0"/>
                                              <w:marRight w:val="0"/>
                                              <w:marTop w:val="100"/>
                                              <w:marBottom w:val="100"/>
                                              <w:divBdr>
                                                <w:top w:val="single" w:sz="2" w:space="0" w:color="D9D9E3"/>
                                                <w:left w:val="single" w:sz="2" w:space="0" w:color="D9D9E3"/>
                                                <w:bottom w:val="single" w:sz="2" w:space="0" w:color="D9D9E3"/>
                                                <w:right w:val="single" w:sz="2" w:space="0" w:color="D9D9E3"/>
                                              </w:divBdr>
                                              <w:divsChild>
                                                <w:div w:id="927687999">
                                                  <w:marLeft w:val="0"/>
                                                  <w:marRight w:val="0"/>
                                                  <w:marTop w:val="0"/>
                                                  <w:marBottom w:val="0"/>
                                                  <w:divBdr>
                                                    <w:top w:val="single" w:sz="2" w:space="0" w:color="D9D9E3"/>
                                                    <w:left w:val="single" w:sz="2" w:space="0" w:color="D9D9E3"/>
                                                    <w:bottom w:val="single" w:sz="2" w:space="0" w:color="D9D9E3"/>
                                                    <w:right w:val="single" w:sz="2" w:space="0" w:color="D9D9E3"/>
                                                  </w:divBdr>
                                                  <w:divsChild>
                                                    <w:div w:id="2116778782">
                                                      <w:marLeft w:val="0"/>
                                                      <w:marRight w:val="0"/>
                                                      <w:marTop w:val="0"/>
                                                      <w:marBottom w:val="0"/>
                                                      <w:divBdr>
                                                        <w:top w:val="single" w:sz="2" w:space="0" w:color="D9D9E3"/>
                                                        <w:left w:val="single" w:sz="2" w:space="0" w:color="D9D9E3"/>
                                                        <w:bottom w:val="single" w:sz="2" w:space="0" w:color="D9D9E3"/>
                                                        <w:right w:val="single" w:sz="2" w:space="0" w:color="D9D9E3"/>
                                                      </w:divBdr>
                                                      <w:divsChild>
                                                        <w:div w:id="581449491">
                                                          <w:marLeft w:val="0"/>
                                                          <w:marRight w:val="0"/>
                                                          <w:marTop w:val="0"/>
                                                          <w:marBottom w:val="0"/>
                                                          <w:divBdr>
                                                            <w:top w:val="single" w:sz="2" w:space="0" w:color="D9D9E3"/>
                                                            <w:left w:val="single" w:sz="2" w:space="0" w:color="D9D9E3"/>
                                                            <w:bottom w:val="single" w:sz="2" w:space="0" w:color="D9D9E3"/>
                                                            <w:right w:val="single" w:sz="2" w:space="0" w:color="D9D9E3"/>
                                                          </w:divBdr>
                                                          <w:divsChild>
                                                            <w:div w:id="1887376173">
                                                              <w:marLeft w:val="0"/>
                                                              <w:marRight w:val="0"/>
                                                              <w:marTop w:val="0"/>
                                                              <w:marBottom w:val="0"/>
                                                              <w:divBdr>
                                                                <w:top w:val="single" w:sz="2" w:space="0" w:color="D9D9E3"/>
                                                                <w:left w:val="single" w:sz="2" w:space="0" w:color="D9D9E3"/>
                                                                <w:bottom w:val="single" w:sz="2" w:space="0" w:color="D9D9E3"/>
                                                                <w:right w:val="single" w:sz="2" w:space="0" w:color="D9D9E3"/>
                                                              </w:divBdr>
                                                              <w:divsChild>
                                                                <w:div w:id="1104686857">
                                                                  <w:marLeft w:val="0"/>
                                                                  <w:marRight w:val="0"/>
                                                                  <w:marTop w:val="0"/>
                                                                  <w:marBottom w:val="0"/>
                                                                  <w:divBdr>
                                                                    <w:top w:val="single" w:sz="2" w:space="0" w:color="D9D9E3"/>
                                                                    <w:left w:val="single" w:sz="2" w:space="0" w:color="D9D9E3"/>
                                                                    <w:bottom w:val="single" w:sz="2" w:space="0" w:color="D9D9E3"/>
                                                                    <w:right w:val="single" w:sz="2" w:space="0" w:color="D9D9E3"/>
                                                                  </w:divBdr>
                                                                  <w:divsChild>
                                                                    <w:div w:id="518587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427988">
                                                      <w:marLeft w:val="0"/>
                                                      <w:marRight w:val="0"/>
                                                      <w:marTop w:val="0"/>
                                                      <w:marBottom w:val="0"/>
                                                      <w:divBdr>
                                                        <w:top w:val="single" w:sz="2" w:space="0" w:color="D9D9E3"/>
                                                        <w:left w:val="single" w:sz="2" w:space="0" w:color="D9D9E3"/>
                                                        <w:bottom w:val="single" w:sz="2" w:space="0" w:color="D9D9E3"/>
                                                        <w:right w:val="single" w:sz="2" w:space="0" w:color="D9D9E3"/>
                                                      </w:divBdr>
                                                      <w:divsChild>
                                                        <w:div w:id="1733119989">
                                                          <w:marLeft w:val="0"/>
                                                          <w:marRight w:val="0"/>
                                                          <w:marTop w:val="0"/>
                                                          <w:marBottom w:val="0"/>
                                                          <w:divBdr>
                                                            <w:top w:val="single" w:sz="2" w:space="0" w:color="D9D9E3"/>
                                                            <w:left w:val="single" w:sz="2" w:space="0" w:color="D9D9E3"/>
                                                            <w:bottom w:val="single" w:sz="2" w:space="0" w:color="D9D9E3"/>
                                                            <w:right w:val="single" w:sz="2" w:space="0" w:color="D9D9E3"/>
                                                          </w:divBdr>
                                                        </w:div>
                                                        <w:div w:id="1902255270">
                                                          <w:marLeft w:val="0"/>
                                                          <w:marRight w:val="0"/>
                                                          <w:marTop w:val="0"/>
                                                          <w:marBottom w:val="0"/>
                                                          <w:divBdr>
                                                            <w:top w:val="single" w:sz="2" w:space="0" w:color="D9D9E3"/>
                                                            <w:left w:val="single" w:sz="2" w:space="0" w:color="D9D9E3"/>
                                                            <w:bottom w:val="single" w:sz="2" w:space="0" w:color="D9D9E3"/>
                                                            <w:right w:val="single" w:sz="2" w:space="0" w:color="D9D9E3"/>
                                                          </w:divBdr>
                                                          <w:divsChild>
                                                            <w:div w:id="1955668657">
                                                              <w:marLeft w:val="0"/>
                                                              <w:marRight w:val="0"/>
                                                              <w:marTop w:val="0"/>
                                                              <w:marBottom w:val="0"/>
                                                              <w:divBdr>
                                                                <w:top w:val="single" w:sz="2" w:space="0" w:color="D9D9E3"/>
                                                                <w:left w:val="single" w:sz="2" w:space="0" w:color="D9D9E3"/>
                                                                <w:bottom w:val="single" w:sz="2" w:space="0" w:color="D9D9E3"/>
                                                                <w:right w:val="single" w:sz="2" w:space="0" w:color="D9D9E3"/>
                                                              </w:divBdr>
                                                              <w:divsChild>
                                                                <w:div w:id="157039159">
                                                                  <w:marLeft w:val="0"/>
                                                                  <w:marRight w:val="0"/>
                                                                  <w:marTop w:val="0"/>
                                                                  <w:marBottom w:val="0"/>
                                                                  <w:divBdr>
                                                                    <w:top w:val="single" w:sz="2" w:space="0" w:color="D9D9E3"/>
                                                                    <w:left w:val="single" w:sz="2" w:space="0" w:color="D9D9E3"/>
                                                                    <w:bottom w:val="single" w:sz="2" w:space="0" w:color="D9D9E3"/>
                                                                    <w:right w:val="single" w:sz="2" w:space="0" w:color="D9D9E3"/>
                                                                  </w:divBdr>
                                                                  <w:divsChild>
                                                                    <w:div w:id="247662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4512939">
                                          <w:marLeft w:val="0"/>
                                          <w:marRight w:val="0"/>
                                          <w:marTop w:val="0"/>
                                          <w:marBottom w:val="0"/>
                                          <w:divBdr>
                                            <w:top w:val="single" w:sz="2" w:space="0" w:color="D9D9E3"/>
                                            <w:left w:val="single" w:sz="2" w:space="0" w:color="D9D9E3"/>
                                            <w:bottom w:val="single" w:sz="2" w:space="0" w:color="D9D9E3"/>
                                            <w:right w:val="single" w:sz="2" w:space="0" w:color="D9D9E3"/>
                                          </w:divBdr>
                                          <w:divsChild>
                                            <w:div w:id="501167931">
                                              <w:marLeft w:val="0"/>
                                              <w:marRight w:val="0"/>
                                              <w:marTop w:val="100"/>
                                              <w:marBottom w:val="100"/>
                                              <w:divBdr>
                                                <w:top w:val="single" w:sz="2" w:space="0" w:color="D9D9E3"/>
                                                <w:left w:val="single" w:sz="2" w:space="0" w:color="D9D9E3"/>
                                                <w:bottom w:val="single" w:sz="2" w:space="0" w:color="D9D9E3"/>
                                                <w:right w:val="single" w:sz="2" w:space="0" w:color="D9D9E3"/>
                                              </w:divBdr>
                                              <w:divsChild>
                                                <w:div w:id="942147111">
                                                  <w:marLeft w:val="0"/>
                                                  <w:marRight w:val="0"/>
                                                  <w:marTop w:val="0"/>
                                                  <w:marBottom w:val="0"/>
                                                  <w:divBdr>
                                                    <w:top w:val="single" w:sz="2" w:space="0" w:color="D9D9E3"/>
                                                    <w:left w:val="single" w:sz="2" w:space="0" w:color="D9D9E3"/>
                                                    <w:bottom w:val="single" w:sz="2" w:space="0" w:color="D9D9E3"/>
                                                    <w:right w:val="single" w:sz="2" w:space="0" w:color="D9D9E3"/>
                                                  </w:divBdr>
                                                  <w:divsChild>
                                                    <w:div w:id="1750302467">
                                                      <w:marLeft w:val="0"/>
                                                      <w:marRight w:val="0"/>
                                                      <w:marTop w:val="0"/>
                                                      <w:marBottom w:val="0"/>
                                                      <w:divBdr>
                                                        <w:top w:val="single" w:sz="2" w:space="0" w:color="D9D9E3"/>
                                                        <w:left w:val="single" w:sz="2" w:space="0" w:color="D9D9E3"/>
                                                        <w:bottom w:val="single" w:sz="2" w:space="0" w:color="D9D9E3"/>
                                                        <w:right w:val="single" w:sz="2" w:space="0" w:color="D9D9E3"/>
                                                      </w:divBdr>
                                                      <w:divsChild>
                                                        <w:div w:id="805200772">
                                                          <w:marLeft w:val="0"/>
                                                          <w:marRight w:val="0"/>
                                                          <w:marTop w:val="0"/>
                                                          <w:marBottom w:val="0"/>
                                                          <w:divBdr>
                                                            <w:top w:val="single" w:sz="2" w:space="0" w:color="D9D9E3"/>
                                                            <w:left w:val="single" w:sz="2" w:space="0" w:color="D9D9E3"/>
                                                            <w:bottom w:val="single" w:sz="2" w:space="0" w:color="D9D9E3"/>
                                                            <w:right w:val="single" w:sz="2" w:space="0" w:color="D9D9E3"/>
                                                          </w:divBdr>
                                                          <w:divsChild>
                                                            <w:div w:id="1147937505">
                                                              <w:marLeft w:val="0"/>
                                                              <w:marRight w:val="0"/>
                                                              <w:marTop w:val="0"/>
                                                              <w:marBottom w:val="0"/>
                                                              <w:divBdr>
                                                                <w:top w:val="single" w:sz="2" w:space="0" w:color="D9D9E3"/>
                                                                <w:left w:val="single" w:sz="2" w:space="0" w:color="D9D9E3"/>
                                                                <w:bottom w:val="single" w:sz="2" w:space="0" w:color="D9D9E3"/>
                                                                <w:right w:val="single" w:sz="2" w:space="0" w:color="D9D9E3"/>
                                                              </w:divBdr>
                                                              <w:divsChild>
                                                                <w:div w:id="1854686234">
                                                                  <w:marLeft w:val="0"/>
                                                                  <w:marRight w:val="0"/>
                                                                  <w:marTop w:val="0"/>
                                                                  <w:marBottom w:val="0"/>
                                                                  <w:divBdr>
                                                                    <w:top w:val="single" w:sz="2" w:space="0" w:color="D9D9E3"/>
                                                                    <w:left w:val="single" w:sz="2" w:space="0" w:color="D9D9E3"/>
                                                                    <w:bottom w:val="single" w:sz="2" w:space="0" w:color="D9D9E3"/>
                                                                    <w:right w:val="single" w:sz="2" w:space="0" w:color="D9D9E3"/>
                                                                  </w:divBdr>
                                                                  <w:divsChild>
                                                                    <w:div w:id="21636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2790">
                                                      <w:marLeft w:val="0"/>
                                                      <w:marRight w:val="0"/>
                                                      <w:marTop w:val="0"/>
                                                      <w:marBottom w:val="0"/>
                                                      <w:divBdr>
                                                        <w:top w:val="single" w:sz="2" w:space="0" w:color="D9D9E3"/>
                                                        <w:left w:val="single" w:sz="2" w:space="0" w:color="D9D9E3"/>
                                                        <w:bottom w:val="single" w:sz="2" w:space="0" w:color="D9D9E3"/>
                                                        <w:right w:val="single" w:sz="2" w:space="0" w:color="D9D9E3"/>
                                                      </w:divBdr>
                                                      <w:divsChild>
                                                        <w:div w:id="1238242700">
                                                          <w:marLeft w:val="0"/>
                                                          <w:marRight w:val="0"/>
                                                          <w:marTop w:val="0"/>
                                                          <w:marBottom w:val="0"/>
                                                          <w:divBdr>
                                                            <w:top w:val="single" w:sz="2" w:space="0" w:color="D9D9E3"/>
                                                            <w:left w:val="single" w:sz="2" w:space="0" w:color="D9D9E3"/>
                                                            <w:bottom w:val="single" w:sz="2" w:space="0" w:color="D9D9E3"/>
                                                            <w:right w:val="single" w:sz="2" w:space="0" w:color="D9D9E3"/>
                                                          </w:divBdr>
                                                        </w:div>
                                                        <w:div w:id="1256674912">
                                                          <w:marLeft w:val="0"/>
                                                          <w:marRight w:val="0"/>
                                                          <w:marTop w:val="0"/>
                                                          <w:marBottom w:val="0"/>
                                                          <w:divBdr>
                                                            <w:top w:val="single" w:sz="2" w:space="0" w:color="D9D9E3"/>
                                                            <w:left w:val="single" w:sz="2" w:space="0" w:color="D9D9E3"/>
                                                            <w:bottom w:val="single" w:sz="2" w:space="0" w:color="D9D9E3"/>
                                                            <w:right w:val="single" w:sz="2" w:space="0" w:color="D9D9E3"/>
                                                          </w:divBdr>
                                                          <w:divsChild>
                                                            <w:div w:id="1384676731">
                                                              <w:marLeft w:val="0"/>
                                                              <w:marRight w:val="0"/>
                                                              <w:marTop w:val="0"/>
                                                              <w:marBottom w:val="0"/>
                                                              <w:divBdr>
                                                                <w:top w:val="single" w:sz="2" w:space="0" w:color="D9D9E3"/>
                                                                <w:left w:val="single" w:sz="2" w:space="0" w:color="D9D9E3"/>
                                                                <w:bottom w:val="single" w:sz="2" w:space="0" w:color="D9D9E3"/>
                                                                <w:right w:val="single" w:sz="2" w:space="0" w:color="D9D9E3"/>
                                                              </w:divBdr>
                                                              <w:divsChild>
                                                                <w:div w:id="1841458519">
                                                                  <w:marLeft w:val="0"/>
                                                                  <w:marRight w:val="0"/>
                                                                  <w:marTop w:val="0"/>
                                                                  <w:marBottom w:val="0"/>
                                                                  <w:divBdr>
                                                                    <w:top w:val="single" w:sz="2" w:space="0" w:color="D9D9E3"/>
                                                                    <w:left w:val="single" w:sz="2" w:space="0" w:color="D9D9E3"/>
                                                                    <w:bottom w:val="single" w:sz="2" w:space="0" w:color="D9D9E3"/>
                                                                    <w:right w:val="single" w:sz="2" w:space="0" w:color="D9D9E3"/>
                                                                  </w:divBdr>
                                                                  <w:divsChild>
                                                                    <w:div w:id="972953237">
                                                                      <w:marLeft w:val="0"/>
                                                                      <w:marRight w:val="0"/>
                                                                      <w:marTop w:val="0"/>
                                                                      <w:marBottom w:val="0"/>
                                                                      <w:divBdr>
                                                                        <w:top w:val="single" w:sz="2" w:space="0" w:color="D9D9E3"/>
                                                                        <w:left w:val="single" w:sz="2" w:space="0" w:color="D9D9E3"/>
                                                                        <w:bottom w:val="single" w:sz="2" w:space="0" w:color="D9D9E3"/>
                                                                        <w:right w:val="single" w:sz="2" w:space="0" w:color="D9D9E3"/>
                                                                      </w:divBdr>
                                                                      <w:divsChild>
                                                                        <w:div w:id="225578502">
                                                                          <w:marLeft w:val="0"/>
                                                                          <w:marRight w:val="0"/>
                                                                          <w:marTop w:val="0"/>
                                                                          <w:marBottom w:val="0"/>
                                                                          <w:divBdr>
                                                                            <w:top w:val="single" w:sz="2" w:space="0" w:color="D9D9E3"/>
                                                                            <w:left w:val="single" w:sz="2" w:space="0" w:color="D9D9E3"/>
                                                                            <w:bottom w:val="single" w:sz="2" w:space="0" w:color="D9D9E3"/>
                                                                            <w:right w:val="single" w:sz="2" w:space="0" w:color="D9D9E3"/>
                                                                          </w:divBdr>
                                                                          <w:divsChild>
                                                                            <w:div w:id="862789326">
                                                                              <w:marLeft w:val="0"/>
                                                                              <w:marRight w:val="0"/>
                                                                              <w:marTop w:val="0"/>
                                                                              <w:marBottom w:val="0"/>
                                                                              <w:divBdr>
                                                                                <w:top w:val="single" w:sz="2" w:space="0" w:color="D9D9E3"/>
                                                                                <w:left w:val="single" w:sz="2" w:space="0" w:color="D9D9E3"/>
                                                                                <w:bottom w:val="single" w:sz="2" w:space="0" w:color="D9D9E3"/>
                                                                                <w:right w:val="single" w:sz="2" w:space="0" w:color="D9D9E3"/>
                                                                              </w:divBdr>
                                                                            </w:div>
                                                                            <w:div w:id="1488978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480046">
                                                                          <w:marLeft w:val="0"/>
                                                                          <w:marRight w:val="0"/>
                                                                          <w:marTop w:val="0"/>
                                                                          <w:marBottom w:val="0"/>
                                                                          <w:divBdr>
                                                                            <w:top w:val="single" w:sz="2" w:space="0" w:color="D9D9E3"/>
                                                                            <w:left w:val="single" w:sz="2" w:space="0" w:color="D9D9E3"/>
                                                                            <w:bottom w:val="single" w:sz="2" w:space="0" w:color="D9D9E3"/>
                                                                            <w:right w:val="single" w:sz="2" w:space="0" w:color="D9D9E3"/>
                                                                          </w:divBdr>
                                                                          <w:divsChild>
                                                                            <w:div w:id="537427815">
                                                                              <w:marLeft w:val="0"/>
                                                                              <w:marRight w:val="0"/>
                                                                              <w:marTop w:val="0"/>
                                                                              <w:marBottom w:val="0"/>
                                                                              <w:divBdr>
                                                                                <w:top w:val="single" w:sz="2" w:space="0" w:color="D9D9E3"/>
                                                                                <w:left w:val="single" w:sz="2" w:space="0" w:color="D9D9E3"/>
                                                                                <w:bottom w:val="single" w:sz="2" w:space="0" w:color="D9D9E3"/>
                                                                                <w:right w:val="single" w:sz="2" w:space="0" w:color="D9D9E3"/>
                                                                              </w:divBdr>
                                                                            </w:div>
                                                                            <w:div w:id="136081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5995488">
                                                              <w:marLeft w:val="0"/>
                                                              <w:marRight w:val="0"/>
                                                              <w:marTop w:val="0"/>
                                                              <w:marBottom w:val="0"/>
                                                              <w:divBdr>
                                                                <w:top w:val="single" w:sz="2" w:space="0" w:color="D9D9E3"/>
                                                                <w:left w:val="single" w:sz="2" w:space="0" w:color="D9D9E3"/>
                                                                <w:bottom w:val="single" w:sz="2" w:space="0" w:color="D9D9E3"/>
                                                                <w:right w:val="single" w:sz="2" w:space="0" w:color="D9D9E3"/>
                                                              </w:divBdr>
                                                              <w:divsChild>
                                                                <w:div w:id="2033410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7188461">
                                          <w:marLeft w:val="0"/>
                                          <w:marRight w:val="0"/>
                                          <w:marTop w:val="0"/>
                                          <w:marBottom w:val="0"/>
                                          <w:divBdr>
                                            <w:top w:val="single" w:sz="2" w:space="0" w:color="D9D9E3"/>
                                            <w:left w:val="single" w:sz="2" w:space="0" w:color="D9D9E3"/>
                                            <w:bottom w:val="single" w:sz="2" w:space="0" w:color="D9D9E3"/>
                                            <w:right w:val="single" w:sz="2" w:space="0" w:color="D9D9E3"/>
                                          </w:divBdr>
                                          <w:divsChild>
                                            <w:div w:id="364141390">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761424">
                                                  <w:marLeft w:val="0"/>
                                                  <w:marRight w:val="0"/>
                                                  <w:marTop w:val="0"/>
                                                  <w:marBottom w:val="0"/>
                                                  <w:divBdr>
                                                    <w:top w:val="single" w:sz="2" w:space="0" w:color="D9D9E3"/>
                                                    <w:left w:val="single" w:sz="2" w:space="0" w:color="D9D9E3"/>
                                                    <w:bottom w:val="single" w:sz="2" w:space="0" w:color="D9D9E3"/>
                                                    <w:right w:val="single" w:sz="2" w:space="0" w:color="D9D9E3"/>
                                                  </w:divBdr>
                                                  <w:divsChild>
                                                    <w:div w:id="430398275">
                                                      <w:marLeft w:val="0"/>
                                                      <w:marRight w:val="0"/>
                                                      <w:marTop w:val="0"/>
                                                      <w:marBottom w:val="0"/>
                                                      <w:divBdr>
                                                        <w:top w:val="single" w:sz="2" w:space="0" w:color="D9D9E3"/>
                                                        <w:left w:val="single" w:sz="2" w:space="0" w:color="D9D9E3"/>
                                                        <w:bottom w:val="single" w:sz="2" w:space="0" w:color="D9D9E3"/>
                                                        <w:right w:val="single" w:sz="2" w:space="0" w:color="D9D9E3"/>
                                                      </w:divBdr>
                                                      <w:divsChild>
                                                        <w:div w:id="574241683">
                                                          <w:marLeft w:val="0"/>
                                                          <w:marRight w:val="0"/>
                                                          <w:marTop w:val="0"/>
                                                          <w:marBottom w:val="0"/>
                                                          <w:divBdr>
                                                            <w:top w:val="single" w:sz="2" w:space="0" w:color="D9D9E3"/>
                                                            <w:left w:val="single" w:sz="2" w:space="0" w:color="D9D9E3"/>
                                                            <w:bottom w:val="single" w:sz="2" w:space="0" w:color="D9D9E3"/>
                                                            <w:right w:val="single" w:sz="2" w:space="0" w:color="D9D9E3"/>
                                                          </w:divBdr>
                                                          <w:divsChild>
                                                            <w:div w:id="589971992">
                                                              <w:marLeft w:val="0"/>
                                                              <w:marRight w:val="0"/>
                                                              <w:marTop w:val="0"/>
                                                              <w:marBottom w:val="0"/>
                                                              <w:divBdr>
                                                                <w:top w:val="single" w:sz="2" w:space="0" w:color="D9D9E3"/>
                                                                <w:left w:val="single" w:sz="2" w:space="0" w:color="D9D9E3"/>
                                                                <w:bottom w:val="single" w:sz="2" w:space="0" w:color="D9D9E3"/>
                                                                <w:right w:val="single" w:sz="2" w:space="0" w:color="D9D9E3"/>
                                                              </w:divBdr>
                                                              <w:divsChild>
                                                                <w:div w:id="839466633">
                                                                  <w:marLeft w:val="0"/>
                                                                  <w:marRight w:val="0"/>
                                                                  <w:marTop w:val="0"/>
                                                                  <w:marBottom w:val="0"/>
                                                                  <w:divBdr>
                                                                    <w:top w:val="single" w:sz="2" w:space="0" w:color="D9D9E3"/>
                                                                    <w:left w:val="single" w:sz="2" w:space="0" w:color="D9D9E3"/>
                                                                    <w:bottom w:val="single" w:sz="2" w:space="0" w:color="D9D9E3"/>
                                                                    <w:right w:val="single" w:sz="2" w:space="0" w:color="D9D9E3"/>
                                                                  </w:divBdr>
                                                                  <w:divsChild>
                                                                    <w:div w:id="513224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5554386">
                                                      <w:marLeft w:val="0"/>
                                                      <w:marRight w:val="0"/>
                                                      <w:marTop w:val="0"/>
                                                      <w:marBottom w:val="0"/>
                                                      <w:divBdr>
                                                        <w:top w:val="single" w:sz="2" w:space="0" w:color="D9D9E3"/>
                                                        <w:left w:val="single" w:sz="2" w:space="0" w:color="D9D9E3"/>
                                                        <w:bottom w:val="single" w:sz="2" w:space="0" w:color="D9D9E3"/>
                                                        <w:right w:val="single" w:sz="2" w:space="0" w:color="D9D9E3"/>
                                                      </w:divBdr>
                                                      <w:divsChild>
                                                        <w:div w:id="946237621">
                                                          <w:marLeft w:val="0"/>
                                                          <w:marRight w:val="0"/>
                                                          <w:marTop w:val="0"/>
                                                          <w:marBottom w:val="0"/>
                                                          <w:divBdr>
                                                            <w:top w:val="single" w:sz="2" w:space="0" w:color="D9D9E3"/>
                                                            <w:left w:val="single" w:sz="2" w:space="0" w:color="D9D9E3"/>
                                                            <w:bottom w:val="single" w:sz="2" w:space="0" w:color="D9D9E3"/>
                                                            <w:right w:val="single" w:sz="2" w:space="0" w:color="D9D9E3"/>
                                                          </w:divBdr>
                                                        </w:div>
                                                        <w:div w:id="963344982">
                                                          <w:marLeft w:val="0"/>
                                                          <w:marRight w:val="0"/>
                                                          <w:marTop w:val="0"/>
                                                          <w:marBottom w:val="0"/>
                                                          <w:divBdr>
                                                            <w:top w:val="single" w:sz="2" w:space="0" w:color="D9D9E3"/>
                                                            <w:left w:val="single" w:sz="2" w:space="0" w:color="D9D9E3"/>
                                                            <w:bottom w:val="single" w:sz="2" w:space="0" w:color="D9D9E3"/>
                                                            <w:right w:val="single" w:sz="2" w:space="0" w:color="D9D9E3"/>
                                                          </w:divBdr>
                                                          <w:divsChild>
                                                            <w:div w:id="63915174">
                                                              <w:marLeft w:val="0"/>
                                                              <w:marRight w:val="0"/>
                                                              <w:marTop w:val="0"/>
                                                              <w:marBottom w:val="0"/>
                                                              <w:divBdr>
                                                                <w:top w:val="single" w:sz="2" w:space="0" w:color="D9D9E3"/>
                                                                <w:left w:val="single" w:sz="2" w:space="0" w:color="D9D9E3"/>
                                                                <w:bottom w:val="single" w:sz="2" w:space="0" w:color="D9D9E3"/>
                                                                <w:right w:val="single" w:sz="2" w:space="0" w:color="D9D9E3"/>
                                                              </w:divBdr>
                                                              <w:divsChild>
                                                                <w:div w:id="452871239">
                                                                  <w:marLeft w:val="0"/>
                                                                  <w:marRight w:val="0"/>
                                                                  <w:marTop w:val="0"/>
                                                                  <w:marBottom w:val="0"/>
                                                                  <w:divBdr>
                                                                    <w:top w:val="single" w:sz="2" w:space="0" w:color="D9D9E3"/>
                                                                    <w:left w:val="single" w:sz="2" w:space="0" w:color="D9D9E3"/>
                                                                    <w:bottom w:val="single" w:sz="2" w:space="0" w:color="D9D9E3"/>
                                                                    <w:right w:val="single" w:sz="2" w:space="0" w:color="D9D9E3"/>
                                                                  </w:divBdr>
                                                                  <w:divsChild>
                                                                    <w:div w:id="187230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348710">
                                          <w:marLeft w:val="0"/>
                                          <w:marRight w:val="0"/>
                                          <w:marTop w:val="0"/>
                                          <w:marBottom w:val="0"/>
                                          <w:divBdr>
                                            <w:top w:val="single" w:sz="2" w:space="0" w:color="D9D9E3"/>
                                            <w:left w:val="single" w:sz="2" w:space="0" w:color="D9D9E3"/>
                                            <w:bottom w:val="single" w:sz="2" w:space="0" w:color="D9D9E3"/>
                                            <w:right w:val="single" w:sz="2" w:space="0" w:color="D9D9E3"/>
                                          </w:divBdr>
                                          <w:divsChild>
                                            <w:div w:id="17237528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625087">
                                                  <w:marLeft w:val="0"/>
                                                  <w:marRight w:val="0"/>
                                                  <w:marTop w:val="0"/>
                                                  <w:marBottom w:val="0"/>
                                                  <w:divBdr>
                                                    <w:top w:val="single" w:sz="2" w:space="0" w:color="D9D9E3"/>
                                                    <w:left w:val="single" w:sz="2" w:space="0" w:color="D9D9E3"/>
                                                    <w:bottom w:val="single" w:sz="2" w:space="0" w:color="D9D9E3"/>
                                                    <w:right w:val="single" w:sz="2" w:space="0" w:color="D9D9E3"/>
                                                  </w:divBdr>
                                                  <w:divsChild>
                                                    <w:div w:id="709065720">
                                                      <w:marLeft w:val="0"/>
                                                      <w:marRight w:val="0"/>
                                                      <w:marTop w:val="0"/>
                                                      <w:marBottom w:val="0"/>
                                                      <w:divBdr>
                                                        <w:top w:val="single" w:sz="2" w:space="0" w:color="D9D9E3"/>
                                                        <w:left w:val="single" w:sz="2" w:space="0" w:color="D9D9E3"/>
                                                        <w:bottom w:val="single" w:sz="2" w:space="0" w:color="D9D9E3"/>
                                                        <w:right w:val="single" w:sz="2" w:space="0" w:color="D9D9E3"/>
                                                      </w:divBdr>
                                                      <w:divsChild>
                                                        <w:div w:id="554046833">
                                                          <w:marLeft w:val="0"/>
                                                          <w:marRight w:val="0"/>
                                                          <w:marTop w:val="0"/>
                                                          <w:marBottom w:val="0"/>
                                                          <w:divBdr>
                                                            <w:top w:val="single" w:sz="2" w:space="0" w:color="D9D9E3"/>
                                                            <w:left w:val="single" w:sz="2" w:space="0" w:color="D9D9E3"/>
                                                            <w:bottom w:val="single" w:sz="2" w:space="0" w:color="D9D9E3"/>
                                                            <w:right w:val="single" w:sz="2" w:space="0" w:color="D9D9E3"/>
                                                          </w:divBdr>
                                                          <w:divsChild>
                                                            <w:div w:id="659581693">
                                                              <w:marLeft w:val="0"/>
                                                              <w:marRight w:val="0"/>
                                                              <w:marTop w:val="0"/>
                                                              <w:marBottom w:val="0"/>
                                                              <w:divBdr>
                                                                <w:top w:val="single" w:sz="2" w:space="0" w:color="D9D9E3"/>
                                                                <w:left w:val="single" w:sz="2" w:space="0" w:color="D9D9E3"/>
                                                                <w:bottom w:val="single" w:sz="2" w:space="0" w:color="D9D9E3"/>
                                                                <w:right w:val="single" w:sz="2" w:space="0" w:color="D9D9E3"/>
                                                              </w:divBdr>
                                                              <w:divsChild>
                                                                <w:div w:id="1329871940">
                                                                  <w:marLeft w:val="0"/>
                                                                  <w:marRight w:val="0"/>
                                                                  <w:marTop w:val="0"/>
                                                                  <w:marBottom w:val="0"/>
                                                                  <w:divBdr>
                                                                    <w:top w:val="single" w:sz="2" w:space="0" w:color="D9D9E3"/>
                                                                    <w:left w:val="single" w:sz="2" w:space="0" w:color="D9D9E3"/>
                                                                    <w:bottom w:val="single" w:sz="2" w:space="0" w:color="D9D9E3"/>
                                                                    <w:right w:val="single" w:sz="2" w:space="0" w:color="D9D9E3"/>
                                                                  </w:divBdr>
                                                                  <w:divsChild>
                                                                    <w:div w:id="1698891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8359189">
                                                      <w:marLeft w:val="0"/>
                                                      <w:marRight w:val="0"/>
                                                      <w:marTop w:val="0"/>
                                                      <w:marBottom w:val="0"/>
                                                      <w:divBdr>
                                                        <w:top w:val="single" w:sz="2" w:space="0" w:color="D9D9E3"/>
                                                        <w:left w:val="single" w:sz="2" w:space="0" w:color="D9D9E3"/>
                                                        <w:bottom w:val="single" w:sz="2" w:space="0" w:color="D9D9E3"/>
                                                        <w:right w:val="single" w:sz="2" w:space="0" w:color="D9D9E3"/>
                                                      </w:divBdr>
                                                      <w:divsChild>
                                                        <w:div w:id="2045711127">
                                                          <w:marLeft w:val="0"/>
                                                          <w:marRight w:val="0"/>
                                                          <w:marTop w:val="0"/>
                                                          <w:marBottom w:val="0"/>
                                                          <w:divBdr>
                                                            <w:top w:val="single" w:sz="2" w:space="0" w:color="D9D9E3"/>
                                                            <w:left w:val="single" w:sz="2" w:space="0" w:color="D9D9E3"/>
                                                            <w:bottom w:val="single" w:sz="2" w:space="0" w:color="D9D9E3"/>
                                                            <w:right w:val="single" w:sz="2" w:space="0" w:color="D9D9E3"/>
                                                          </w:divBdr>
                                                        </w:div>
                                                        <w:div w:id="928848929">
                                                          <w:marLeft w:val="0"/>
                                                          <w:marRight w:val="0"/>
                                                          <w:marTop w:val="0"/>
                                                          <w:marBottom w:val="0"/>
                                                          <w:divBdr>
                                                            <w:top w:val="single" w:sz="2" w:space="0" w:color="D9D9E3"/>
                                                            <w:left w:val="single" w:sz="2" w:space="0" w:color="D9D9E3"/>
                                                            <w:bottom w:val="single" w:sz="2" w:space="0" w:color="D9D9E3"/>
                                                            <w:right w:val="single" w:sz="2" w:space="0" w:color="D9D9E3"/>
                                                          </w:divBdr>
                                                          <w:divsChild>
                                                            <w:div w:id="1441952714">
                                                              <w:marLeft w:val="0"/>
                                                              <w:marRight w:val="0"/>
                                                              <w:marTop w:val="0"/>
                                                              <w:marBottom w:val="0"/>
                                                              <w:divBdr>
                                                                <w:top w:val="single" w:sz="2" w:space="0" w:color="D9D9E3"/>
                                                                <w:left w:val="single" w:sz="2" w:space="0" w:color="D9D9E3"/>
                                                                <w:bottom w:val="single" w:sz="2" w:space="0" w:color="D9D9E3"/>
                                                                <w:right w:val="single" w:sz="2" w:space="0" w:color="D9D9E3"/>
                                                              </w:divBdr>
                                                              <w:divsChild>
                                                                <w:div w:id="1398669908">
                                                                  <w:marLeft w:val="0"/>
                                                                  <w:marRight w:val="0"/>
                                                                  <w:marTop w:val="0"/>
                                                                  <w:marBottom w:val="0"/>
                                                                  <w:divBdr>
                                                                    <w:top w:val="single" w:sz="2" w:space="0" w:color="D9D9E3"/>
                                                                    <w:left w:val="single" w:sz="2" w:space="0" w:color="D9D9E3"/>
                                                                    <w:bottom w:val="single" w:sz="2" w:space="0" w:color="D9D9E3"/>
                                                                    <w:right w:val="single" w:sz="2" w:space="0" w:color="D9D9E3"/>
                                                                  </w:divBdr>
                                                                  <w:divsChild>
                                                                    <w:div w:id="1456945158">
                                                                      <w:marLeft w:val="0"/>
                                                                      <w:marRight w:val="0"/>
                                                                      <w:marTop w:val="0"/>
                                                                      <w:marBottom w:val="0"/>
                                                                      <w:divBdr>
                                                                        <w:top w:val="single" w:sz="2" w:space="0" w:color="D9D9E3"/>
                                                                        <w:left w:val="single" w:sz="2" w:space="0" w:color="D9D9E3"/>
                                                                        <w:bottom w:val="single" w:sz="2" w:space="0" w:color="D9D9E3"/>
                                                                        <w:right w:val="single" w:sz="2" w:space="0" w:color="D9D9E3"/>
                                                                      </w:divBdr>
                                                                      <w:divsChild>
                                                                        <w:div w:id="2108652347">
                                                                          <w:marLeft w:val="0"/>
                                                                          <w:marRight w:val="0"/>
                                                                          <w:marTop w:val="0"/>
                                                                          <w:marBottom w:val="0"/>
                                                                          <w:divBdr>
                                                                            <w:top w:val="single" w:sz="2" w:space="0" w:color="D9D9E3"/>
                                                                            <w:left w:val="single" w:sz="2" w:space="0" w:color="D9D9E3"/>
                                                                            <w:bottom w:val="single" w:sz="2" w:space="0" w:color="D9D9E3"/>
                                                                            <w:right w:val="single" w:sz="2" w:space="0" w:color="D9D9E3"/>
                                                                          </w:divBdr>
                                                                          <w:divsChild>
                                                                            <w:div w:id="1666014650">
                                                                              <w:marLeft w:val="0"/>
                                                                              <w:marRight w:val="0"/>
                                                                              <w:marTop w:val="0"/>
                                                                              <w:marBottom w:val="0"/>
                                                                              <w:divBdr>
                                                                                <w:top w:val="single" w:sz="2" w:space="0" w:color="D9D9E3"/>
                                                                                <w:left w:val="single" w:sz="2" w:space="0" w:color="D9D9E3"/>
                                                                                <w:bottom w:val="single" w:sz="2" w:space="0" w:color="D9D9E3"/>
                                                                                <w:right w:val="single" w:sz="2" w:space="0" w:color="D9D9E3"/>
                                                                              </w:divBdr>
                                                                            </w:div>
                                                                            <w:div w:id="1321272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4685917">
                                                                          <w:marLeft w:val="0"/>
                                                                          <w:marRight w:val="0"/>
                                                                          <w:marTop w:val="0"/>
                                                                          <w:marBottom w:val="0"/>
                                                                          <w:divBdr>
                                                                            <w:top w:val="single" w:sz="2" w:space="0" w:color="D9D9E3"/>
                                                                            <w:left w:val="single" w:sz="2" w:space="0" w:color="D9D9E3"/>
                                                                            <w:bottom w:val="single" w:sz="2" w:space="0" w:color="D9D9E3"/>
                                                                            <w:right w:val="single" w:sz="2" w:space="0" w:color="D9D9E3"/>
                                                                          </w:divBdr>
                                                                          <w:divsChild>
                                                                            <w:div w:id="514728453">
                                                                              <w:marLeft w:val="0"/>
                                                                              <w:marRight w:val="0"/>
                                                                              <w:marTop w:val="0"/>
                                                                              <w:marBottom w:val="0"/>
                                                                              <w:divBdr>
                                                                                <w:top w:val="single" w:sz="2" w:space="0" w:color="D9D9E3"/>
                                                                                <w:left w:val="single" w:sz="2" w:space="0" w:color="D9D9E3"/>
                                                                                <w:bottom w:val="single" w:sz="2" w:space="0" w:color="D9D9E3"/>
                                                                                <w:right w:val="single" w:sz="2" w:space="0" w:color="D9D9E3"/>
                                                                              </w:divBdr>
                                                                            </w:div>
                                                                            <w:div w:id="984163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5640713">
                                                                          <w:marLeft w:val="0"/>
                                                                          <w:marRight w:val="0"/>
                                                                          <w:marTop w:val="0"/>
                                                                          <w:marBottom w:val="0"/>
                                                                          <w:divBdr>
                                                                            <w:top w:val="single" w:sz="2" w:space="0" w:color="D9D9E3"/>
                                                                            <w:left w:val="single" w:sz="2" w:space="0" w:color="D9D9E3"/>
                                                                            <w:bottom w:val="single" w:sz="2" w:space="0" w:color="D9D9E3"/>
                                                                            <w:right w:val="single" w:sz="2" w:space="0" w:color="D9D9E3"/>
                                                                          </w:divBdr>
                                                                          <w:divsChild>
                                                                            <w:div w:id="417480242">
                                                                              <w:marLeft w:val="0"/>
                                                                              <w:marRight w:val="0"/>
                                                                              <w:marTop w:val="0"/>
                                                                              <w:marBottom w:val="0"/>
                                                                              <w:divBdr>
                                                                                <w:top w:val="single" w:sz="2" w:space="0" w:color="D9D9E3"/>
                                                                                <w:left w:val="single" w:sz="2" w:space="0" w:color="D9D9E3"/>
                                                                                <w:bottom w:val="single" w:sz="2" w:space="0" w:color="D9D9E3"/>
                                                                                <w:right w:val="single" w:sz="2" w:space="0" w:color="D9D9E3"/>
                                                                              </w:divBdr>
                                                                            </w:div>
                                                                            <w:div w:id="612787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17091878">
                                          <w:marLeft w:val="0"/>
                                          <w:marRight w:val="0"/>
                                          <w:marTop w:val="0"/>
                                          <w:marBottom w:val="0"/>
                                          <w:divBdr>
                                            <w:top w:val="single" w:sz="2" w:space="0" w:color="D9D9E3"/>
                                            <w:left w:val="single" w:sz="2" w:space="0" w:color="D9D9E3"/>
                                            <w:bottom w:val="single" w:sz="2" w:space="0" w:color="D9D9E3"/>
                                            <w:right w:val="single" w:sz="2" w:space="0" w:color="D9D9E3"/>
                                          </w:divBdr>
                                          <w:divsChild>
                                            <w:div w:id="235094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933050">
                                                  <w:marLeft w:val="0"/>
                                                  <w:marRight w:val="0"/>
                                                  <w:marTop w:val="0"/>
                                                  <w:marBottom w:val="0"/>
                                                  <w:divBdr>
                                                    <w:top w:val="single" w:sz="2" w:space="0" w:color="D9D9E3"/>
                                                    <w:left w:val="single" w:sz="2" w:space="0" w:color="D9D9E3"/>
                                                    <w:bottom w:val="single" w:sz="2" w:space="0" w:color="D9D9E3"/>
                                                    <w:right w:val="single" w:sz="2" w:space="0" w:color="D9D9E3"/>
                                                  </w:divBdr>
                                                  <w:divsChild>
                                                    <w:div w:id="369065043">
                                                      <w:marLeft w:val="0"/>
                                                      <w:marRight w:val="0"/>
                                                      <w:marTop w:val="0"/>
                                                      <w:marBottom w:val="0"/>
                                                      <w:divBdr>
                                                        <w:top w:val="single" w:sz="2" w:space="0" w:color="D9D9E3"/>
                                                        <w:left w:val="single" w:sz="2" w:space="0" w:color="D9D9E3"/>
                                                        <w:bottom w:val="single" w:sz="2" w:space="0" w:color="D9D9E3"/>
                                                        <w:right w:val="single" w:sz="2" w:space="0" w:color="D9D9E3"/>
                                                      </w:divBdr>
                                                      <w:divsChild>
                                                        <w:div w:id="1829862616">
                                                          <w:marLeft w:val="0"/>
                                                          <w:marRight w:val="0"/>
                                                          <w:marTop w:val="0"/>
                                                          <w:marBottom w:val="0"/>
                                                          <w:divBdr>
                                                            <w:top w:val="single" w:sz="2" w:space="0" w:color="D9D9E3"/>
                                                            <w:left w:val="single" w:sz="2" w:space="0" w:color="D9D9E3"/>
                                                            <w:bottom w:val="single" w:sz="2" w:space="0" w:color="D9D9E3"/>
                                                            <w:right w:val="single" w:sz="2" w:space="0" w:color="D9D9E3"/>
                                                          </w:divBdr>
                                                          <w:divsChild>
                                                            <w:div w:id="346950760">
                                                              <w:marLeft w:val="0"/>
                                                              <w:marRight w:val="0"/>
                                                              <w:marTop w:val="0"/>
                                                              <w:marBottom w:val="0"/>
                                                              <w:divBdr>
                                                                <w:top w:val="single" w:sz="2" w:space="0" w:color="D9D9E3"/>
                                                                <w:left w:val="single" w:sz="2" w:space="0" w:color="D9D9E3"/>
                                                                <w:bottom w:val="single" w:sz="2" w:space="0" w:color="D9D9E3"/>
                                                                <w:right w:val="single" w:sz="2" w:space="0" w:color="D9D9E3"/>
                                                              </w:divBdr>
                                                              <w:divsChild>
                                                                <w:div w:id="2136945258">
                                                                  <w:marLeft w:val="0"/>
                                                                  <w:marRight w:val="0"/>
                                                                  <w:marTop w:val="0"/>
                                                                  <w:marBottom w:val="0"/>
                                                                  <w:divBdr>
                                                                    <w:top w:val="single" w:sz="2" w:space="0" w:color="D9D9E3"/>
                                                                    <w:left w:val="single" w:sz="2" w:space="0" w:color="D9D9E3"/>
                                                                    <w:bottom w:val="single" w:sz="2" w:space="0" w:color="D9D9E3"/>
                                                                    <w:right w:val="single" w:sz="2" w:space="0" w:color="D9D9E3"/>
                                                                  </w:divBdr>
                                                                  <w:divsChild>
                                                                    <w:div w:id="946935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478312">
                                                      <w:marLeft w:val="0"/>
                                                      <w:marRight w:val="0"/>
                                                      <w:marTop w:val="0"/>
                                                      <w:marBottom w:val="0"/>
                                                      <w:divBdr>
                                                        <w:top w:val="single" w:sz="2" w:space="0" w:color="D9D9E3"/>
                                                        <w:left w:val="single" w:sz="2" w:space="0" w:color="D9D9E3"/>
                                                        <w:bottom w:val="single" w:sz="2" w:space="0" w:color="D9D9E3"/>
                                                        <w:right w:val="single" w:sz="2" w:space="0" w:color="D9D9E3"/>
                                                      </w:divBdr>
                                                      <w:divsChild>
                                                        <w:div w:id="666830231">
                                                          <w:marLeft w:val="0"/>
                                                          <w:marRight w:val="0"/>
                                                          <w:marTop w:val="0"/>
                                                          <w:marBottom w:val="0"/>
                                                          <w:divBdr>
                                                            <w:top w:val="single" w:sz="2" w:space="0" w:color="D9D9E3"/>
                                                            <w:left w:val="single" w:sz="2" w:space="0" w:color="D9D9E3"/>
                                                            <w:bottom w:val="single" w:sz="2" w:space="0" w:color="D9D9E3"/>
                                                            <w:right w:val="single" w:sz="2" w:space="0" w:color="D9D9E3"/>
                                                          </w:divBdr>
                                                        </w:div>
                                                        <w:div w:id="134956803">
                                                          <w:marLeft w:val="0"/>
                                                          <w:marRight w:val="0"/>
                                                          <w:marTop w:val="0"/>
                                                          <w:marBottom w:val="0"/>
                                                          <w:divBdr>
                                                            <w:top w:val="single" w:sz="2" w:space="0" w:color="D9D9E3"/>
                                                            <w:left w:val="single" w:sz="2" w:space="0" w:color="D9D9E3"/>
                                                            <w:bottom w:val="single" w:sz="2" w:space="0" w:color="D9D9E3"/>
                                                            <w:right w:val="single" w:sz="2" w:space="0" w:color="D9D9E3"/>
                                                          </w:divBdr>
                                                          <w:divsChild>
                                                            <w:div w:id="434784828">
                                                              <w:marLeft w:val="0"/>
                                                              <w:marRight w:val="0"/>
                                                              <w:marTop w:val="0"/>
                                                              <w:marBottom w:val="0"/>
                                                              <w:divBdr>
                                                                <w:top w:val="single" w:sz="2" w:space="0" w:color="D9D9E3"/>
                                                                <w:left w:val="single" w:sz="2" w:space="0" w:color="D9D9E3"/>
                                                                <w:bottom w:val="single" w:sz="2" w:space="0" w:color="D9D9E3"/>
                                                                <w:right w:val="single" w:sz="2" w:space="0" w:color="D9D9E3"/>
                                                              </w:divBdr>
                                                              <w:divsChild>
                                                                <w:div w:id="205875328">
                                                                  <w:marLeft w:val="0"/>
                                                                  <w:marRight w:val="0"/>
                                                                  <w:marTop w:val="0"/>
                                                                  <w:marBottom w:val="0"/>
                                                                  <w:divBdr>
                                                                    <w:top w:val="single" w:sz="2" w:space="0" w:color="D9D9E3"/>
                                                                    <w:left w:val="single" w:sz="2" w:space="0" w:color="D9D9E3"/>
                                                                    <w:bottom w:val="single" w:sz="2" w:space="0" w:color="D9D9E3"/>
                                                                    <w:right w:val="single" w:sz="2" w:space="0" w:color="D9D9E3"/>
                                                                  </w:divBdr>
                                                                  <w:divsChild>
                                                                    <w:div w:id="1850220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4984764">
                                          <w:marLeft w:val="0"/>
                                          <w:marRight w:val="0"/>
                                          <w:marTop w:val="0"/>
                                          <w:marBottom w:val="0"/>
                                          <w:divBdr>
                                            <w:top w:val="single" w:sz="2" w:space="0" w:color="D9D9E3"/>
                                            <w:left w:val="single" w:sz="2" w:space="0" w:color="D9D9E3"/>
                                            <w:bottom w:val="single" w:sz="2" w:space="0" w:color="D9D9E3"/>
                                            <w:right w:val="single" w:sz="2" w:space="0" w:color="D9D9E3"/>
                                          </w:divBdr>
                                          <w:divsChild>
                                            <w:div w:id="1240020273">
                                              <w:marLeft w:val="0"/>
                                              <w:marRight w:val="0"/>
                                              <w:marTop w:val="100"/>
                                              <w:marBottom w:val="100"/>
                                              <w:divBdr>
                                                <w:top w:val="single" w:sz="2" w:space="0" w:color="D9D9E3"/>
                                                <w:left w:val="single" w:sz="2" w:space="0" w:color="D9D9E3"/>
                                                <w:bottom w:val="single" w:sz="2" w:space="0" w:color="D9D9E3"/>
                                                <w:right w:val="single" w:sz="2" w:space="0" w:color="D9D9E3"/>
                                              </w:divBdr>
                                              <w:divsChild>
                                                <w:div w:id="56976359">
                                                  <w:marLeft w:val="0"/>
                                                  <w:marRight w:val="0"/>
                                                  <w:marTop w:val="0"/>
                                                  <w:marBottom w:val="0"/>
                                                  <w:divBdr>
                                                    <w:top w:val="single" w:sz="2" w:space="0" w:color="D9D9E3"/>
                                                    <w:left w:val="single" w:sz="2" w:space="0" w:color="D9D9E3"/>
                                                    <w:bottom w:val="single" w:sz="2" w:space="0" w:color="D9D9E3"/>
                                                    <w:right w:val="single" w:sz="2" w:space="0" w:color="D9D9E3"/>
                                                  </w:divBdr>
                                                  <w:divsChild>
                                                    <w:div w:id="746415978">
                                                      <w:marLeft w:val="0"/>
                                                      <w:marRight w:val="0"/>
                                                      <w:marTop w:val="0"/>
                                                      <w:marBottom w:val="0"/>
                                                      <w:divBdr>
                                                        <w:top w:val="single" w:sz="2" w:space="0" w:color="D9D9E3"/>
                                                        <w:left w:val="single" w:sz="2" w:space="0" w:color="D9D9E3"/>
                                                        <w:bottom w:val="single" w:sz="2" w:space="0" w:color="D9D9E3"/>
                                                        <w:right w:val="single" w:sz="2" w:space="0" w:color="D9D9E3"/>
                                                      </w:divBdr>
                                                      <w:divsChild>
                                                        <w:div w:id="185560126">
                                                          <w:marLeft w:val="0"/>
                                                          <w:marRight w:val="0"/>
                                                          <w:marTop w:val="0"/>
                                                          <w:marBottom w:val="0"/>
                                                          <w:divBdr>
                                                            <w:top w:val="single" w:sz="2" w:space="0" w:color="D9D9E3"/>
                                                            <w:left w:val="single" w:sz="2" w:space="0" w:color="D9D9E3"/>
                                                            <w:bottom w:val="single" w:sz="2" w:space="0" w:color="D9D9E3"/>
                                                            <w:right w:val="single" w:sz="2" w:space="0" w:color="D9D9E3"/>
                                                          </w:divBdr>
                                                          <w:divsChild>
                                                            <w:div w:id="1800104831">
                                                              <w:marLeft w:val="0"/>
                                                              <w:marRight w:val="0"/>
                                                              <w:marTop w:val="0"/>
                                                              <w:marBottom w:val="0"/>
                                                              <w:divBdr>
                                                                <w:top w:val="single" w:sz="2" w:space="0" w:color="D9D9E3"/>
                                                                <w:left w:val="single" w:sz="2" w:space="0" w:color="D9D9E3"/>
                                                                <w:bottom w:val="single" w:sz="2" w:space="0" w:color="D9D9E3"/>
                                                                <w:right w:val="single" w:sz="2" w:space="0" w:color="D9D9E3"/>
                                                              </w:divBdr>
                                                              <w:divsChild>
                                                                <w:div w:id="926889360">
                                                                  <w:marLeft w:val="0"/>
                                                                  <w:marRight w:val="0"/>
                                                                  <w:marTop w:val="0"/>
                                                                  <w:marBottom w:val="0"/>
                                                                  <w:divBdr>
                                                                    <w:top w:val="single" w:sz="2" w:space="0" w:color="D9D9E3"/>
                                                                    <w:left w:val="single" w:sz="2" w:space="0" w:color="D9D9E3"/>
                                                                    <w:bottom w:val="single" w:sz="2" w:space="0" w:color="D9D9E3"/>
                                                                    <w:right w:val="single" w:sz="2" w:space="0" w:color="D9D9E3"/>
                                                                  </w:divBdr>
                                                                  <w:divsChild>
                                                                    <w:div w:id="470557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2269317">
                                                      <w:marLeft w:val="0"/>
                                                      <w:marRight w:val="0"/>
                                                      <w:marTop w:val="0"/>
                                                      <w:marBottom w:val="0"/>
                                                      <w:divBdr>
                                                        <w:top w:val="single" w:sz="2" w:space="0" w:color="D9D9E3"/>
                                                        <w:left w:val="single" w:sz="2" w:space="0" w:color="D9D9E3"/>
                                                        <w:bottom w:val="single" w:sz="2" w:space="0" w:color="D9D9E3"/>
                                                        <w:right w:val="single" w:sz="2" w:space="0" w:color="D9D9E3"/>
                                                      </w:divBdr>
                                                      <w:divsChild>
                                                        <w:div w:id="1980717">
                                                          <w:marLeft w:val="0"/>
                                                          <w:marRight w:val="0"/>
                                                          <w:marTop w:val="0"/>
                                                          <w:marBottom w:val="0"/>
                                                          <w:divBdr>
                                                            <w:top w:val="single" w:sz="2" w:space="0" w:color="D9D9E3"/>
                                                            <w:left w:val="single" w:sz="2" w:space="0" w:color="D9D9E3"/>
                                                            <w:bottom w:val="single" w:sz="2" w:space="0" w:color="D9D9E3"/>
                                                            <w:right w:val="single" w:sz="2" w:space="0" w:color="D9D9E3"/>
                                                          </w:divBdr>
                                                        </w:div>
                                                        <w:div w:id="1783646688">
                                                          <w:marLeft w:val="0"/>
                                                          <w:marRight w:val="0"/>
                                                          <w:marTop w:val="0"/>
                                                          <w:marBottom w:val="0"/>
                                                          <w:divBdr>
                                                            <w:top w:val="single" w:sz="2" w:space="0" w:color="D9D9E3"/>
                                                            <w:left w:val="single" w:sz="2" w:space="0" w:color="D9D9E3"/>
                                                            <w:bottom w:val="single" w:sz="2" w:space="0" w:color="D9D9E3"/>
                                                            <w:right w:val="single" w:sz="2" w:space="0" w:color="D9D9E3"/>
                                                          </w:divBdr>
                                                          <w:divsChild>
                                                            <w:div w:id="140275489">
                                                              <w:marLeft w:val="0"/>
                                                              <w:marRight w:val="0"/>
                                                              <w:marTop w:val="0"/>
                                                              <w:marBottom w:val="0"/>
                                                              <w:divBdr>
                                                                <w:top w:val="single" w:sz="2" w:space="0" w:color="D9D9E3"/>
                                                                <w:left w:val="single" w:sz="2" w:space="0" w:color="D9D9E3"/>
                                                                <w:bottom w:val="single" w:sz="2" w:space="0" w:color="D9D9E3"/>
                                                                <w:right w:val="single" w:sz="2" w:space="0" w:color="D9D9E3"/>
                                                              </w:divBdr>
                                                              <w:divsChild>
                                                                <w:div w:id="1182285748">
                                                                  <w:marLeft w:val="0"/>
                                                                  <w:marRight w:val="0"/>
                                                                  <w:marTop w:val="0"/>
                                                                  <w:marBottom w:val="0"/>
                                                                  <w:divBdr>
                                                                    <w:top w:val="single" w:sz="2" w:space="0" w:color="D9D9E3"/>
                                                                    <w:left w:val="single" w:sz="2" w:space="0" w:color="D9D9E3"/>
                                                                    <w:bottom w:val="single" w:sz="2" w:space="0" w:color="D9D9E3"/>
                                                                    <w:right w:val="single" w:sz="2" w:space="0" w:color="D9D9E3"/>
                                                                  </w:divBdr>
                                                                  <w:divsChild>
                                                                    <w:div w:id="185749758">
                                                                      <w:marLeft w:val="0"/>
                                                                      <w:marRight w:val="0"/>
                                                                      <w:marTop w:val="0"/>
                                                                      <w:marBottom w:val="0"/>
                                                                      <w:divBdr>
                                                                        <w:top w:val="single" w:sz="2" w:space="0" w:color="D9D9E3"/>
                                                                        <w:left w:val="single" w:sz="2" w:space="0" w:color="D9D9E3"/>
                                                                        <w:bottom w:val="single" w:sz="2" w:space="0" w:color="D9D9E3"/>
                                                                        <w:right w:val="single" w:sz="2" w:space="0" w:color="D9D9E3"/>
                                                                      </w:divBdr>
                                                                      <w:divsChild>
                                                                        <w:div w:id="45417776">
                                                                          <w:marLeft w:val="0"/>
                                                                          <w:marRight w:val="0"/>
                                                                          <w:marTop w:val="0"/>
                                                                          <w:marBottom w:val="0"/>
                                                                          <w:divBdr>
                                                                            <w:top w:val="single" w:sz="2" w:space="0" w:color="D9D9E3"/>
                                                                            <w:left w:val="single" w:sz="2" w:space="0" w:color="D9D9E3"/>
                                                                            <w:bottom w:val="single" w:sz="2" w:space="0" w:color="D9D9E3"/>
                                                                            <w:right w:val="single" w:sz="2" w:space="0" w:color="D9D9E3"/>
                                                                          </w:divBdr>
                                                                          <w:divsChild>
                                                                            <w:div w:id="148403440">
                                                                              <w:marLeft w:val="0"/>
                                                                              <w:marRight w:val="0"/>
                                                                              <w:marTop w:val="0"/>
                                                                              <w:marBottom w:val="0"/>
                                                                              <w:divBdr>
                                                                                <w:top w:val="single" w:sz="2" w:space="0" w:color="D9D9E3"/>
                                                                                <w:left w:val="single" w:sz="2" w:space="0" w:color="D9D9E3"/>
                                                                                <w:bottom w:val="single" w:sz="2" w:space="0" w:color="D9D9E3"/>
                                                                                <w:right w:val="single" w:sz="2" w:space="0" w:color="D9D9E3"/>
                                                                              </w:divBdr>
                                                                            </w:div>
                                                                            <w:div w:id="932974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3881531">
                                                                          <w:marLeft w:val="0"/>
                                                                          <w:marRight w:val="0"/>
                                                                          <w:marTop w:val="0"/>
                                                                          <w:marBottom w:val="0"/>
                                                                          <w:divBdr>
                                                                            <w:top w:val="single" w:sz="2" w:space="0" w:color="D9D9E3"/>
                                                                            <w:left w:val="single" w:sz="2" w:space="0" w:color="D9D9E3"/>
                                                                            <w:bottom w:val="single" w:sz="2" w:space="0" w:color="D9D9E3"/>
                                                                            <w:right w:val="single" w:sz="2" w:space="0" w:color="D9D9E3"/>
                                                                          </w:divBdr>
                                                                          <w:divsChild>
                                                                            <w:div w:id="602347078">
                                                                              <w:marLeft w:val="0"/>
                                                                              <w:marRight w:val="0"/>
                                                                              <w:marTop w:val="0"/>
                                                                              <w:marBottom w:val="0"/>
                                                                              <w:divBdr>
                                                                                <w:top w:val="single" w:sz="2" w:space="0" w:color="D9D9E3"/>
                                                                                <w:left w:val="single" w:sz="2" w:space="0" w:color="D9D9E3"/>
                                                                                <w:bottom w:val="single" w:sz="2" w:space="0" w:color="D9D9E3"/>
                                                                                <w:right w:val="single" w:sz="2" w:space="0" w:color="D9D9E3"/>
                                                                              </w:divBdr>
                                                                            </w:div>
                                                                            <w:div w:id="96340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7122753">
                                                                          <w:marLeft w:val="0"/>
                                                                          <w:marRight w:val="0"/>
                                                                          <w:marTop w:val="0"/>
                                                                          <w:marBottom w:val="0"/>
                                                                          <w:divBdr>
                                                                            <w:top w:val="single" w:sz="2" w:space="0" w:color="D9D9E3"/>
                                                                            <w:left w:val="single" w:sz="2" w:space="0" w:color="D9D9E3"/>
                                                                            <w:bottom w:val="single" w:sz="2" w:space="0" w:color="D9D9E3"/>
                                                                            <w:right w:val="single" w:sz="2" w:space="0" w:color="D9D9E3"/>
                                                                          </w:divBdr>
                                                                          <w:divsChild>
                                                                            <w:div w:id="1364090930">
                                                                              <w:marLeft w:val="0"/>
                                                                              <w:marRight w:val="0"/>
                                                                              <w:marTop w:val="0"/>
                                                                              <w:marBottom w:val="0"/>
                                                                              <w:divBdr>
                                                                                <w:top w:val="single" w:sz="2" w:space="0" w:color="D9D9E3"/>
                                                                                <w:left w:val="single" w:sz="2" w:space="0" w:color="D9D9E3"/>
                                                                                <w:bottom w:val="single" w:sz="2" w:space="0" w:color="D9D9E3"/>
                                                                                <w:right w:val="single" w:sz="2" w:space="0" w:color="D9D9E3"/>
                                                                              </w:divBdr>
                                                                            </w:div>
                                                                            <w:div w:id="202088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1925469">
                                          <w:marLeft w:val="0"/>
                                          <w:marRight w:val="0"/>
                                          <w:marTop w:val="0"/>
                                          <w:marBottom w:val="0"/>
                                          <w:divBdr>
                                            <w:top w:val="single" w:sz="2" w:space="0" w:color="D9D9E3"/>
                                            <w:left w:val="single" w:sz="2" w:space="0" w:color="D9D9E3"/>
                                            <w:bottom w:val="single" w:sz="2" w:space="0" w:color="D9D9E3"/>
                                            <w:right w:val="single" w:sz="2" w:space="0" w:color="D9D9E3"/>
                                          </w:divBdr>
                                          <w:divsChild>
                                            <w:div w:id="2005085583">
                                              <w:marLeft w:val="0"/>
                                              <w:marRight w:val="0"/>
                                              <w:marTop w:val="100"/>
                                              <w:marBottom w:val="100"/>
                                              <w:divBdr>
                                                <w:top w:val="single" w:sz="2" w:space="0" w:color="D9D9E3"/>
                                                <w:left w:val="single" w:sz="2" w:space="0" w:color="D9D9E3"/>
                                                <w:bottom w:val="single" w:sz="2" w:space="0" w:color="D9D9E3"/>
                                                <w:right w:val="single" w:sz="2" w:space="0" w:color="D9D9E3"/>
                                              </w:divBdr>
                                              <w:divsChild>
                                                <w:div w:id="576868504">
                                                  <w:marLeft w:val="0"/>
                                                  <w:marRight w:val="0"/>
                                                  <w:marTop w:val="0"/>
                                                  <w:marBottom w:val="0"/>
                                                  <w:divBdr>
                                                    <w:top w:val="single" w:sz="2" w:space="0" w:color="D9D9E3"/>
                                                    <w:left w:val="single" w:sz="2" w:space="0" w:color="D9D9E3"/>
                                                    <w:bottom w:val="single" w:sz="2" w:space="0" w:color="D9D9E3"/>
                                                    <w:right w:val="single" w:sz="2" w:space="0" w:color="D9D9E3"/>
                                                  </w:divBdr>
                                                  <w:divsChild>
                                                    <w:div w:id="193855829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97">
                                                          <w:marLeft w:val="0"/>
                                                          <w:marRight w:val="0"/>
                                                          <w:marTop w:val="0"/>
                                                          <w:marBottom w:val="0"/>
                                                          <w:divBdr>
                                                            <w:top w:val="single" w:sz="2" w:space="0" w:color="D9D9E3"/>
                                                            <w:left w:val="single" w:sz="2" w:space="0" w:color="D9D9E3"/>
                                                            <w:bottom w:val="single" w:sz="2" w:space="0" w:color="D9D9E3"/>
                                                            <w:right w:val="single" w:sz="2" w:space="0" w:color="D9D9E3"/>
                                                          </w:divBdr>
                                                          <w:divsChild>
                                                            <w:div w:id="1576159127">
                                                              <w:marLeft w:val="0"/>
                                                              <w:marRight w:val="0"/>
                                                              <w:marTop w:val="0"/>
                                                              <w:marBottom w:val="0"/>
                                                              <w:divBdr>
                                                                <w:top w:val="single" w:sz="2" w:space="0" w:color="D9D9E3"/>
                                                                <w:left w:val="single" w:sz="2" w:space="0" w:color="D9D9E3"/>
                                                                <w:bottom w:val="single" w:sz="2" w:space="0" w:color="D9D9E3"/>
                                                                <w:right w:val="single" w:sz="2" w:space="0" w:color="D9D9E3"/>
                                                              </w:divBdr>
                                                              <w:divsChild>
                                                                <w:div w:id="1462574598">
                                                                  <w:marLeft w:val="0"/>
                                                                  <w:marRight w:val="0"/>
                                                                  <w:marTop w:val="0"/>
                                                                  <w:marBottom w:val="0"/>
                                                                  <w:divBdr>
                                                                    <w:top w:val="single" w:sz="2" w:space="0" w:color="D9D9E3"/>
                                                                    <w:left w:val="single" w:sz="2" w:space="0" w:color="D9D9E3"/>
                                                                    <w:bottom w:val="single" w:sz="2" w:space="0" w:color="D9D9E3"/>
                                                                    <w:right w:val="single" w:sz="2" w:space="0" w:color="D9D9E3"/>
                                                                  </w:divBdr>
                                                                  <w:divsChild>
                                                                    <w:div w:id="1740209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252815">
                                                      <w:marLeft w:val="0"/>
                                                      <w:marRight w:val="0"/>
                                                      <w:marTop w:val="0"/>
                                                      <w:marBottom w:val="0"/>
                                                      <w:divBdr>
                                                        <w:top w:val="single" w:sz="2" w:space="0" w:color="D9D9E3"/>
                                                        <w:left w:val="single" w:sz="2" w:space="0" w:color="D9D9E3"/>
                                                        <w:bottom w:val="single" w:sz="2" w:space="0" w:color="D9D9E3"/>
                                                        <w:right w:val="single" w:sz="2" w:space="0" w:color="D9D9E3"/>
                                                      </w:divBdr>
                                                      <w:divsChild>
                                                        <w:div w:id="329018984">
                                                          <w:marLeft w:val="0"/>
                                                          <w:marRight w:val="0"/>
                                                          <w:marTop w:val="0"/>
                                                          <w:marBottom w:val="0"/>
                                                          <w:divBdr>
                                                            <w:top w:val="single" w:sz="2" w:space="0" w:color="D9D9E3"/>
                                                            <w:left w:val="single" w:sz="2" w:space="0" w:color="D9D9E3"/>
                                                            <w:bottom w:val="single" w:sz="2" w:space="0" w:color="D9D9E3"/>
                                                            <w:right w:val="single" w:sz="2" w:space="0" w:color="D9D9E3"/>
                                                          </w:divBdr>
                                                        </w:div>
                                                        <w:div w:id="1211261466">
                                                          <w:marLeft w:val="0"/>
                                                          <w:marRight w:val="0"/>
                                                          <w:marTop w:val="0"/>
                                                          <w:marBottom w:val="0"/>
                                                          <w:divBdr>
                                                            <w:top w:val="single" w:sz="2" w:space="0" w:color="D9D9E3"/>
                                                            <w:left w:val="single" w:sz="2" w:space="0" w:color="D9D9E3"/>
                                                            <w:bottom w:val="single" w:sz="2" w:space="0" w:color="D9D9E3"/>
                                                            <w:right w:val="single" w:sz="2" w:space="0" w:color="D9D9E3"/>
                                                          </w:divBdr>
                                                          <w:divsChild>
                                                            <w:div w:id="1345666394">
                                                              <w:marLeft w:val="0"/>
                                                              <w:marRight w:val="0"/>
                                                              <w:marTop w:val="0"/>
                                                              <w:marBottom w:val="0"/>
                                                              <w:divBdr>
                                                                <w:top w:val="single" w:sz="2" w:space="0" w:color="D9D9E3"/>
                                                                <w:left w:val="single" w:sz="2" w:space="0" w:color="D9D9E3"/>
                                                                <w:bottom w:val="single" w:sz="2" w:space="0" w:color="D9D9E3"/>
                                                                <w:right w:val="single" w:sz="2" w:space="0" w:color="D9D9E3"/>
                                                              </w:divBdr>
                                                              <w:divsChild>
                                                                <w:div w:id="1463041007">
                                                                  <w:marLeft w:val="0"/>
                                                                  <w:marRight w:val="0"/>
                                                                  <w:marTop w:val="0"/>
                                                                  <w:marBottom w:val="0"/>
                                                                  <w:divBdr>
                                                                    <w:top w:val="single" w:sz="2" w:space="0" w:color="D9D9E3"/>
                                                                    <w:left w:val="single" w:sz="2" w:space="0" w:color="D9D9E3"/>
                                                                    <w:bottom w:val="single" w:sz="2" w:space="0" w:color="D9D9E3"/>
                                                                    <w:right w:val="single" w:sz="2" w:space="0" w:color="D9D9E3"/>
                                                                  </w:divBdr>
                                                                  <w:divsChild>
                                                                    <w:div w:id="1169101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789684">
                                          <w:marLeft w:val="0"/>
                                          <w:marRight w:val="0"/>
                                          <w:marTop w:val="0"/>
                                          <w:marBottom w:val="0"/>
                                          <w:divBdr>
                                            <w:top w:val="single" w:sz="2" w:space="0" w:color="D9D9E3"/>
                                            <w:left w:val="single" w:sz="2" w:space="0" w:color="D9D9E3"/>
                                            <w:bottom w:val="single" w:sz="2" w:space="0" w:color="D9D9E3"/>
                                            <w:right w:val="single" w:sz="2" w:space="0" w:color="D9D9E3"/>
                                          </w:divBdr>
                                          <w:divsChild>
                                            <w:div w:id="862398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14568">
                                                  <w:marLeft w:val="0"/>
                                                  <w:marRight w:val="0"/>
                                                  <w:marTop w:val="0"/>
                                                  <w:marBottom w:val="0"/>
                                                  <w:divBdr>
                                                    <w:top w:val="single" w:sz="2" w:space="0" w:color="D9D9E3"/>
                                                    <w:left w:val="single" w:sz="2" w:space="0" w:color="D9D9E3"/>
                                                    <w:bottom w:val="single" w:sz="2" w:space="0" w:color="D9D9E3"/>
                                                    <w:right w:val="single" w:sz="2" w:space="0" w:color="D9D9E3"/>
                                                  </w:divBdr>
                                                  <w:divsChild>
                                                    <w:div w:id="467285077">
                                                      <w:marLeft w:val="0"/>
                                                      <w:marRight w:val="0"/>
                                                      <w:marTop w:val="0"/>
                                                      <w:marBottom w:val="0"/>
                                                      <w:divBdr>
                                                        <w:top w:val="single" w:sz="2" w:space="0" w:color="D9D9E3"/>
                                                        <w:left w:val="single" w:sz="2" w:space="0" w:color="D9D9E3"/>
                                                        <w:bottom w:val="single" w:sz="2" w:space="0" w:color="D9D9E3"/>
                                                        <w:right w:val="single" w:sz="2" w:space="0" w:color="D9D9E3"/>
                                                      </w:divBdr>
                                                      <w:divsChild>
                                                        <w:div w:id="1438132424">
                                                          <w:marLeft w:val="0"/>
                                                          <w:marRight w:val="0"/>
                                                          <w:marTop w:val="0"/>
                                                          <w:marBottom w:val="0"/>
                                                          <w:divBdr>
                                                            <w:top w:val="single" w:sz="2" w:space="0" w:color="D9D9E3"/>
                                                            <w:left w:val="single" w:sz="2" w:space="0" w:color="D9D9E3"/>
                                                            <w:bottom w:val="single" w:sz="2" w:space="0" w:color="D9D9E3"/>
                                                            <w:right w:val="single" w:sz="2" w:space="0" w:color="D9D9E3"/>
                                                          </w:divBdr>
                                                          <w:divsChild>
                                                            <w:div w:id="254679808">
                                                              <w:marLeft w:val="0"/>
                                                              <w:marRight w:val="0"/>
                                                              <w:marTop w:val="0"/>
                                                              <w:marBottom w:val="0"/>
                                                              <w:divBdr>
                                                                <w:top w:val="single" w:sz="2" w:space="0" w:color="D9D9E3"/>
                                                                <w:left w:val="single" w:sz="2" w:space="0" w:color="D9D9E3"/>
                                                                <w:bottom w:val="single" w:sz="2" w:space="0" w:color="D9D9E3"/>
                                                                <w:right w:val="single" w:sz="2" w:space="0" w:color="D9D9E3"/>
                                                              </w:divBdr>
                                                              <w:divsChild>
                                                                <w:div w:id="331882905">
                                                                  <w:marLeft w:val="0"/>
                                                                  <w:marRight w:val="0"/>
                                                                  <w:marTop w:val="0"/>
                                                                  <w:marBottom w:val="0"/>
                                                                  <w:divBdr>
                                                                    <w:top w:val="single" w:sz="2" w:space="0" w:color="D9D9E3"/>
                                                                    <w:left w:val="single" w:sz="2" w:space="0" w:color="D9D9E3"/>
                                                                    <w:bottom w:val="single" w:sz="2" w:space="0" w:color="D9D9E3"/>
                                                                    <w:right w:val="single" w:sz="2" w:space="0" w:color="D9D9E3"/>
                                                                  </w:divBdr>
                                                                  <w:divsChild>
                                                                    <w:div w:id="121114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346389">
                                                      <w:marLeft w:val="0"/>
                                                      <w:marRight w:val="0"/>
                                                      <w:marTop w:val="0"/>
                                                      <w:marBottom w:val="0"/>
                                                      <w:divBdr>
                                                        <w:top w:val="single" w:sz="2" w:space="0" w:color="D9D9E3"/>
                                                        <w:left w:val="single" w:sz="2" w:space="0" w:color="D9D9E3"/>
                                                        <w:bottom w:val="single" w:sz="2" w:space="0" w:color="D9D9E3"/>
                                                        <w:right w:val="single" w:sz="2" w:space="0" w:color="D9D9E3"/>
                                                      </w:divBdr>
                                                      <w:divsChild>
                                                        <w:div w:id="910500898">
                                                          <w:marLeft w:val="0"/>
                                                          <w:marRight w:val="0"/>
                                                          <w:marTop w:val="0"/>
                                                          <w:marBottom w:val="0"/>
                                                          <w:divBdr>
                                                            <w:top w:val="single" w:sz="2" w:space="0" w:color="D9D9E3"/>
                                                            <w:left w:val="single" w:sz="2" w:space="0" w:color="D9D9E3"/>
                                                            <w:bottom w:val="single" w:sz="2" w:space="0" w:color="D9D9E3"/>
                                                            <w:right w:val="single" w:sz="2" w:space="0" w:color="D9D9E3"/>
                                                          </w:divBdr>
                                                        </w:div>
                                                        <w:div w:id="1090932951">
                                                          <w:marLeft w:val="0"/>
                                                          <w:marRight w:val="0"/>
                                                          <w:marTop w:val="0"/>
                                                          <w:marBottom w:val="0"/>
                                                          <w:divBdr>
                                                            <w:top w:val="single" w:sz="2" w:space="0" w:color="D9D9E3"/>
                                                            <w:left w:val="single" w:sz="2" w:space="0" w:color="D9D9E3"/>
                                                            <w:bottom w:val="single" w:sz="2" w:space="0" w:color="D9D9E3"/>
                                                            <w:right w:val="single" w:sz="2" w:space="0" w:color="D9D9E3"/>
                                                          </w:divBdr>
                                                          <w:divsChild>
                                                            <w:div w:id="1015573863">
                                                              <w:marLeft w:val="0"/>
                                                              <w:marRight w:val="0"/>
                                                              <w:marTop w:val="0"/>
                                                              <w:marBottom w:val="0"/>
                                                              <w:divBdr>
                                                                <w:top w:val="single" w:sz="2" w:space="0" w:color="D9D9E3"/>
                                                                <w:left w:val="single" w:sz="2" w:space="0" w:color="D9D9E3"/>
                                                                <w:bottom w:val="single" w:sz="2" w:space="0" w:color="D9D9E3"/>
                                                                <w:right w:val="single" w:sz="2" w:space="0" w:color="D9D9E3"/>
                                                              </w:divBdr>
                                                              <w:divsChild>
                                                                <w:div w:id="1762869237">
                                                                  <w:marLeft w:val="0"/>
                                                                  <w:marRight w:val="0"/>
                                                                  <w:marTop w:val="0"/>
                                                                  <w:marBottom w:val="0"/>
                                                                  <w:divBdr>
                                                                    <w:top w:val="single" w:sz="2" w:space="0" w:color="D9D9E3"/>
                                                                    <w:left w:val="single" w:sz="2" w:space="0" w:color="D9D9E3"/>
                                                                    <w:bottom w:val="single" w:sz="2" w:space="0" w:color="D9D9E3"/>
                                                                    <w:right w:val="single" w:sz="2" w:space="0" w:color="D9D9E3"/>
                                                                  </w:divBdr>
                                                                  <w:divsChild>
                                                                    <w:div w:id="1316375643">
                                                                      <w:marLeft w:val="0"/>
                                                                      <w:marRight w:val="0"/>
                                                                      <w:marTop w:val="0"/>
                                                                      <w:marBottom w:val="0"/>
                                                                      <w:divBdr>
                                                                        <w:top w:val="single" w:sz="2" w:space="0" w:color="D9D9E3"/>
                                                                        <w:left w:val="single" w:sz="2" w:space="0" w:color="D9D9E3"/>
                                                                        <w:bottom w:val="single" w:sz="2" w:space="0" w:color="D9D9E3"/>
                                                                        <w:right w:val="single" w:sz="2" w:space="0" w:color="D9D9E3"/>
                                                                      </w:divBdr>
                                                                      <w:divsChild>
                                                                        <w:div w:id="774209370">
                                                                          <w:marLeft w:val="0"/>
                                                                          <w:marRight w:val="0"/>
                                                                          <w:marTop w:val="0"/>
                                                                          <w:marBottom w:val="0"/>
                                                                          <w:divBdr>
                                                                            <w:top w:val="single" w:sz="2" w:space="0" w:color="D9D9E3"/>
                                                                            <w:left w:val="single" w:sz="2" w:space="0" w:color="D9D9E3"/>
                                                                            <w:bottom w:val="single" w:sz="2" w:space="0" w:color="D9D9E3"/>
                                                                            <w:right w:val="single" w:sz="2" w:space="0" w:color="D9D9E3"/>
                                                                          </w:divBdr>
                                                                          <w:divsChild>
                                                                            <w:div w:id="1152596341">
                                                                              <w:marLeft w:val="0"/>
                                                                              <w:marRight w:val="0"/>
                                                                              <w:marTop w:val="0"/>
                                                                              <w:marBottom w:val="0"/>
                                                                              <w:divBdr>
                                                                                <w:top w:val="single" w:sz="2" w:space="0" w:color="D9D9E3"/>
                                                                                <w:left w:val="single" w:sz="2" w:space="0" w:color="D9D9E3"/>
                                                                                <w:bottom w:val="single" w:sz="2" w:space="0" w:color="D9D9E3"/>
                                                                                <w:right w:val="single" w:sz="2" w:space="0" w:color="D9D9E3"/>
                                                                              </w:divBdr>
                                                                            </w:div>
                                                                            <w:div w:id="145332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7098909">
                                          <w:marLeft w:val="0"/>
                                          <w:marRight w:val="0"/>
                                          <w:marTop w:val="0"/>
                                          <w:marBottom w:val="0"/>
                                          <w:divBdr>
                                            <w:top w:val="single" w:sz="2" w:space="0" w:color="D9D9E3"/>
                                            <w:left w:val="single" w:sz="2" w:space="0" w:color="D9D9E3"/>
                                            <w:bottom w:val="single" w:sz="2" w:space="0" w:color="D9D9E3"/>
                                            <w:right w:val="single" w:sz="2" w:space="0" w:color="D9D9E3"/>
                                          </w:divBdr>
                                          <w:divsChild>
                                            <w:div w:id="259528822">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83666">
                                                  <w:marLeft w:val="0"/>
                                                  <w:marRight w:val="0"/>
                                                  <w:marTop w:val="0"/>
                                                  <w:marBottom w:val="0"/>
                                                  <w:divBdr>
                                                    <w:top w:val="single" w:sz="2" w:space="0" w:color="D9D9E3"/>
                                                    <w:left w:val="single" w:sz="2" w:space="0" w:color="D9D9E3"/>
                                                    <w:bottom w:val="single" w:sz="2" w:space="0" w:color="D9D9E3"/>
                                                    <w:right w:val="single" w:sz="2" w:space="0" w:color="D9D9E3"/>
                                                  </w:divBdr>
                                                  <w:divsChild>
                                                    <w:div w:id="1994020841">
                                                      <w:marLeft w:val="0"/>
                                                      <w:marRight w:val="0"/>
                                                      <w:marTop w:val="0"/>
                                                      <w:marBottom w:val="0"/>
                                                      <w:divBdr>
                                                        <w:top w:val="single" w:sz="2" w:space="0" w:color="D9D9E3"/>
                                                        <w:left w:val="single" w:sz="2" w:space="0" w:color="D9D9E3"/>
                                                        <w:bottom w:val="single" w:sz="2" w:space="0" w:color="D9D9E3"/>
                                                        <w:right w:val="single" w:sz="2" w:space="0" w:color="D9D9E3"/>
                                                      </w:divBdr>
                                                      <w:divsChild>
                                                        <w:div w:id="1682118754">
                                                          <w:marLeft w:val="0"/>
                                                          <w:marRight w:val="0"/>
                                                          <w:marTop w:val="0"/>
                                                          <w:marBottom w:val="0"/>
                                                          <w:divBdr>
                                                            <w:top w:val="single" w:sz="2" w:space="0" w:color="D9D9E3"/>
                                                            <w:left w:val="single" w:sz="2" w:space="0" w:color="D9D9E3"/>
                                                            <w:bottom w:val="single" w:sz="2" w:space="0" w:color="D9D9E3"/>
                                                            <w:right w:val="single" w:sz="2" w:space="0" w:color="D9D9E3"/>
                                                          </w:divBdr>
                                                          <w:divsChild>
                                                            <w:div w:id="1601721269">
                                                              <w:marLeft w:val="0"/>
                                                              <w:marRight w:val="0"/>
                                                              <w:marTop w:val="0"/>
                                                              <w:marBottom w:val="0"/>
                                                              <w:divBdr>
                                                                <w:top w:val="single" w:sz="2" w:space="0" w:color="D9D9E3"/>
                                                                <w:left w:val="single" w:sz="2" w:space="0" w:color="D9D9E3"/>
                                                                <w:bottom w:val="single" w:sz="2" w:space="0" w:color="D9D9E3"/>
                                                                <w:right w:val="single" w:sz="2" w:space="0" w:color="D9D9E3"/>
                                                              </w:divBdr>
                                                              <w:divsChild>
                                                                <w:div w:id="477650843">
                                                                  <w:marLeft w:val="0"/>
                                                                  <w:marRight w:val="0"/>
                                                                  <w:marTop w:val="0"/>
                                                                  <w:marBottom w:val="0"/>
                                                                  <w:divBdr>
                                                                    <w:top w:val="single" w:sz="2" w:space="0" w:color="D9D9E3"/>
                                                                    <w:left w:val="single" w:sz="2" w:space="0" w:color="D9D9E3"/>
                                                                    <w:bottom w:val="single" w:sz="2" w:space="0" w:color="D9D9E3"/>
                                                                    <w:right w:val="single" w:sz="2" w:space="0" w:color="D9D9E3"/>
                                                                  </w:divBdr>
                                                                  <w:divsChild>
                                                                    <w:div w:id="79791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789799">
                                                      <w:marLeft w:val="0"/>
                                                      <w:marRight w:val="0"/>
                                                      <w:marTop w:val="0"/>
                                                      <w:marBottom w:val="0"/>
                                                      <w:divBdr>
                                                        <w:top w:val="single" w:sz="2" w:space="0" w:color="D9D9E3"/>
                                                        <w:left w:val="single" w:sz="2" w:space="0" w:color="D9D9E3"/>
                                                        <w:bottom w:val="single" w:sz="2" w:space="0" w:color="D9D9E3"/>
                                                        <w:right w:val="single" w:sz="2" w:space="0" w:color="D9D9E3"/>
                                                      </w:divBdr>
                                                      <w:divsChild>
                                                        <w:div w:id="802890441">
                                                          <w:marLeft w:val="0"/>
                                                          <w:marRight w:val="0"/>
                                                          <w:marTop w:val="0"/>
                                                          <w:marBottom w:val="0"/>
                                                          <w:divBdr>
                                                            <w:top w:val="single" w:sz="2" w:space="0" w:color="D9D9E3"/>
                                                            <w:left w:val="single" w:sz="2" w:space="0" w:color="D9D9E3"/>
                                                            <w:bottom w:val="single" w:sz="2" w:space="0" w:color="D9D9E3"/>
                                                            <w:right w:val="single" w:sz="2" w:space="0" w:color="D9D9E3"/>
                                                          </w:divBdr>
                                                        </w:div>
                                                        <w:div w:id="1851064769">
                                                          <w:marLeft w:val="0"/>
                                                          <w:marRight w:val="0"/>
                                                          <w:marTop w:val="0"/>
                                                          <w:marBottom w:val="0"/>
                                                          <w:divBdr>
                                                            <w:top w:val="single" w:sz="2" w:space="0" w:color="D9D9E3"/>
                                                            <w:left w:val="single" w:sz="2" w:space="0" w:color="D9D9E3"/>
                                                            <w:bottom w:val="single" w:sz="2" w:space="0" w:color="D9D9E3"/>
                                                            <w:right w:val="single" w:sz="2" w:space="0" w:color="D9D9E3"/>
                                                          </w:divBdr>
                                                          <w:divsChild>
                                                            <w:div w:id="1550340304">
                                                              <w:marLeft w:val="0"/>
                                                              <w:marRight w:val="0"/>
                                                              <w:marTop w:val="0"/>
                                                              <w:marBottom w:val="0"/>
                                                              <w:divBdr>
                                                                <w:top w:val="single" w:sz="2" w:space="0" w:color="D9D9E3"/>
                                                                <w:left w:val="single" w:sz="2" w:space="0" w:color="D9D9E3"/>
                                                                <w:bottom w:val="single" w:sz="2" w:space="0" w:color="D9D9E3"/>
                                                                <w:right w:val="single" w:sz="2" w:space="0" w:color="D9D9E3"/>
                                                              </w:divBdr>
                                                              <w:divsChild>
                                                                <w:div w:id="2103599353">
                                                                  <w:marLeft w:val="0"/>
                                                                  <w:marRight w:val="0"/>
                                                                  <w:marTop w:val="0"/>
                                                                  <w:marBottom w:val="0"/>
                                                                  <w:divBdr>
                                                                    <w:top w:val="single" w:sz="2" w:space="0" w:color="D9D9E3"/>
                                                                    <w:left w:val="single" w:sz="2" w:space="0" w:color="D9D9E3"/>
                                                                    <w:bottom w:val="single" w:sz="2" w:space="0" w:color="D9D9E3"/>
                                                                    <w:right w:val="single" w:sz="2" w:space="0" w:color="D9D9E3"/>
                                                                  </w:divBdr>
                                                                  <w:divsChild>
                                                                    <w:div w:id="299724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5396638">
                                          <w:marLeft w:val="0"/>
                                          <w:marRight w:val="0"/>
                                          <w:marTop w:val="0"/>
                                          <w:marBottom w:val="0"/>
                                          <w:divBdr>
                                            <w:top w:val="single" w:sz="2" w:space="0" w:color="D9D9E3"/>
                                            <w:left w:val="single" w:sz="2" w:space="0" w:color="D9D9E3"/>
                                            <w:bottom w:val="single" w:sz="2" w:space="0" w:color="D9D9E3"/>
                                            <w:right w:val="single" w:sz="2" w:space="0" w:color="D9D9E3"/>
                                          </w:divBdr>
                                          <w:divsChild>
                                            <w:div w:id="88074970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2211854">
                                                  <w:marLeft w:val="0"/>
                                                  <w:marRight w:val="0"/>
                                                  <w:marTop w:val="0"/>
                                                  <w:marBottom w:val="0"/>
                                                  <w:divBdr>
                                                    <w:top w:val="single" w:sz="2" w:space="0" w:color="D9D9E3"/>
                                                    <w:left w:val="single" w:sz="2" w:space="0" w:color="D9D9E3"/>
                                                    <w:bottom w:val="single" w:sz="2" w:space="0" w:color="D9D9E3"/>
                                                    <w:right w:val="single" w:sz="2" w:space="0" w:color="D9D9E3"/>
                                                  </w:divBdr>
                                                  <w:divsChild>
                                                    <w:div w:id="849637509">
                                                      <w:marLeft w:val="0"/>
                                                      <w:marRight w:val="0"/>
                                                      <w:marTop w:val="0"/>
                                                      <w:marBottom w:val="0"/>
                                                      <w:divBdr>
                                                        <w:top w:val="single" w:sz="2" w:space="0" w:color="D9D9E3"/>
                                                        <w:left w:val="single" w:sz="2" w:space="0" w:color="D9D9E3"/>
                                                        <w:bottom w:val="single" w:sz="2" w:space="0" w:color="D9D9E3"/>
                                                        <w:right w:val="single" w:sz="2" w:space="0" w:color="D9D9E3"/>
                                                      </w:divBdr>
                                                      <w:divsChild>
                                                        <w:div w:id="453595540">
                                                          <w:marLeft w:val="0"/>
                                                          <w:marRight w:val="0"/>
                                                          <w:marTop w:val="0"/>
                                                          <w:marBottom w:val="0"/>
                                                          <w:divBdr>
                                                            <w:top w:val="single" w:sz="2" w:space="0" w:color="D9D9E3"/>
                                                            <w:left w:val="single" w:sz="2" w:space="0" w:color="D9D9E3"/>
                                                            <w:bottom w:val="single" w:sz="2" w:space="0" w:color="D9D9E3"/>
                                                            <w:right w:val="single" w:sz="2" w:space="0" w:color="D9D9E3"/>
                                                          </w:divBdr>
                                                          <w:divsChild>
                                                            <w:div w:id="1324118161">
                                                              <w:marLeft w:val="0"/>
                                                              <w:marRight w:val="0"/>
                                                              <w:marTop w:val="0"/>
                                                              <w:marBottom w:val="0"/>
                                                              <w:divBdr>
                                                                <w:top w:val="single" w:sz="2" w:space="0" w:color="D9D9E3"/>
                                                                <w:left w:val="single" w:sz="2" w:space="0" w:color="D9D9E3"/>
                                                                <w:bottom w:val="single" w:sz="2" w:space="0" w:color="D9D9E3"/>
                                                                <w:right w:val="single" w:sz="2" w:space="0" w:color="D9D9E3"/>
                                                              </w:divBdr>
                                                              <w:divsChild>
                                                                <w:div w:id="1335910492">
                                                                  <w:marLeft w:val="0"/>
                                                                  <w:marRight w:val="0"/>
                                                                  <w:marTop w:val="0"/>
                                                                  <w:marBottom w:val="0"/>
                                                                  <w:divBdr>
                                                                    <w:top w:val="single" w:sz="2" w:space="0" w:color="D9D9E3"/>
                                                                    <w:left w:val="single" w:sz="2" w:space="0" w:color="D9D9E3"/>
                                                                    <w:bottom w:val="single" w:sz="2" w:space="0" w:color="D9D9E3"/>
                                                                    <w:right w:val="single" w:sz="2" w:space="0" w:color="D9D9E3"/>
                                                                  </w:divBdr>
                                                                  <w:divsChild>
                                                                    <w:div w:id="2034721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379373">
                                                      <w:marLeft w:val="0"/>
                                                      <w:marRight w:val="0"/>
                                                      <w:marTop w:val="0"/>
                                                      <w:marBottom w:val="0"/>
                                                      <w:divBdr>
                                                        <w:top w:val="single" w:sz="2" w:space="0" w:color="D9D9E3"/>
                                                        <w:left w:val="single" w:sz="2" w:space="0" w:color="D9D9E3"/>
                                                        <w:bottom w:val="single" w:sz="2" w:space="0" w:color="D9D9E3"/>
                                                        <w:right w:val="single" w:sz="2" w:space="0" w:color="D9D9E3"/>
                                                      </w:divBdr>
                                                      <w:divsChild>
                                                        <w:div w:id="1057164007">
                                                          <w:marLeft w:val="0"/>
                                                          <w:marRight w:val="0"/>
                                                          <w:marTop w:val="0"/>
                                                          <w:marBottom w:val="0"/>
                                                          <w:divBdr>
                                                            <w:top w:val="single" w:sz="2" w:space="0" w:color="D9D9E3"/>
                                                            <w:left w:val="single" w:sz="2" w:space="0" w:color="D9D9E3"/>
                                                            <w:bottom w:val="single" w:sz="2" w:space="0" w:color="D9D9E3"/>
                                                            <w:right w:val="single" w:sz="2" w:space="0" w:color="D9D9E3"/>
                                                          </w:divBdr>
                                                        </w:div>
                                                        <w:div w:id="1515263537">
                                                          <w:marLeft w:val="0"/>
                                                          <w:marRight w:val="0"/>
                                                          <w:marTop w:val="0"/>
                                                          <w:marBottom w:val="0"/>
                                                          <w:divBdr>
                                                            <w:top w:val="single" w:sz="2" w:space="0" w:color="D9D9E3"/>
                                                            <w:left w:val="single" w:sz="2" w:space="0" w:color="D9D9E3"/>
                                                            <w:bottom w:val="single" w:sz="2" w:space="0" w:color="D9D9E3"/>
                                                            <w:right w:val="single" w:sz="2" w:space="0" w:color="D9D9E3"/>
                                                          </w:divBdr>
                                                          <w:divsChild>
                                                            <w:div w:id="632714971">
                                                              <w:marLeft w:val="0"/>
                                                              <w:marRight w:val="0"/>
                                                              <w:marTop w:val="0"/>
                                                              <w:marBottom w:val="0"/>
                                                              <w:divBdr>
                                                                <w:top w:val="single" w:sz="2" w:space="0" w:color="D9D9E3"/>
                                                                <w:left w:val="single" w:sz="2" w:space="0" w:color="D9D9E3"/>
                                                                <w:bottom w:val="single" w:sz="2" w:space="0" w:color="D9D9E3"/>
                                                                <w:right w:val="single" w:sz="2" w:space="0" w:color="D9D9E3"/>
                                                              </w:divBdr>
                                                              <w:divsChild>
                                                                <w:div w:id="2142988897">
                                                                  <w:marLeft w:val="0"/>
                                                                  <w:marRight w:val="0"/>
                                                                  <w:marTop w:val="0"/>
                                                                  <w:marBottom w:val="0"/>
                                                                  <w:divBdr>
                                                                    <w:top w:val="single" w:sz="2" w:space="0" w:color="D9D9E3"/>
                                                                    <w:left w:val="single" w:sz="2" w:space="0" w:color="D9D9E3"/>
                                                                    <w:bottom w:val="single" w:sz="2" w:space="0" w:color="D9D9E3"/>
                                                                    <w:right w:val="single" w:sz="2" w:space="0" w:color="D9D9E3"/>
                                                                  </w:divBdr>
                                                                  <w:divsChild>
                                                                    <w:div w:id="559362952">
                                                                      <w:marLeft w:val="0"/>
                                                                      <w:marRight w:val="0"/>
                                                                      <w:marTop w:val="0"/>
                                                                      <w:marBottom w:val="0"/>
                                                                      <w:divBdr>
                                                                        <w:top w:val="single" w:sz="2" w:space="0" w:color="D9D9E3"/>
                                                                        <w:left w:val="single" w:sz="2" w:space="0" w:color="D9D9E3"/>
                                                                        <w:bottom w:val="single" w:sz="2" w:space="0" w:color="D9D9E3"/>
                                                                        <w:right w:val="single" w:sz="2" w:space="0" w:color="D9D9E3"/>
                                                                      </w:divBdr>
                                                                      <w:divsChild>
                                                                        <w:div w:id="1649821061">
                                                                          <w:marLeft w:val="0"/>
                                                                          <w:marRight w:val="0"/>
                                                                          <w:marTop w:val="0"/>
                                                                          <w:marBottom w:val="0"/>
                                                                          <w:divBdr>
                                                                            <w:top w:val="single" w:sz="2" w:space="0" w:color="D9D9E3"/>
                                                                            <w:left w:val="single" w:sz="2" w:space="0" w:color="D9D9E3"/>
                                                                            <w:bottom w:val="single" w:sz="2" w:space="0" w:color="D9D9E3"/>
                                                                            <w:right w:val="single" w:sz="2" w:space="0" w:color="D9D9E3"/>
                                                                          </w:divBdr>
                                                                          <w:divsChild>
                                                                            <w:div w:id="1214780086">
                                                                              <w:marLeft w:val="0"/>
                                                                              <w:marRight w:val="0"/>
                                                                              <w:marTop w:val="0"/>
                                                                              <w:marBottom w:val="0"/>
                                                                              <w:divBdr>
                                                                                <w:top w:val="single" w:sz="2" w:space="0" w:color="D9D9E3"/>
                                                                                <w:left w:val="single" w:sz="2" w:space="0" w:color="D9D9E3"/>
                                                                                <w:bottom w:val="single" w:sz="2" w:space="0" w:color="D9D9E3"/>
                                                                                <w:right w:val="single" w:sz="2" w:space="0" w:color="D9D9E3"/>
                                                                              </w:divBdr>
                                                                            </w:div>
                                                                            <w:div w:id="1517111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194279">
                                                                          <w:marLeft w:val="0"/>
                                                                          <w:marRight w:val="0"/>
                                                                          <w:marTop w:val="0"/>
                                                                          <w:marBottom w:val="0"/>
                                                                          <w:divBdr>
                                                                            <w:top w:val="single" w:sz="2" w:space="0" w:color="D9D9E3"/>
                                                                            <w:left w:val="single" w:sz="2" w:space="0" w:color="D9D9E3"/>
                                                                            <w:bottom w:val="single" w:sz="2" w:space="0" w:color="D9D9E3"/>
                                                                            <w:right w:val="single" w:sz="2" w:space="0" w:color="D9D9E3"/>
                                                                          </w:divBdr>
                                                                          <w:divsChild>
                                                                            <w:div w:id="590357943">
                                                                              <w:marLeft w:val="0"/>
                                                                              <w:marRight w:val="0"/>
                                                                              <w:marTop w:val="0"/>
                                                                              <w:marBottom w:val="0"/>
                                                                              <w:divBdr>
                                                                                <w:top w:val="single" w:sz="2" w:space="0" w:color="D9D9E3"/>
                                                                                <w:left w:val="single" w:sz="2" w:space="0" w:color="D9D9E3"/>
                                                                                <w:bottom w:val="single" w:sz="2" w:space="0" w:color="D9D9E3"/>
                                                                                <w:right w:val="single" w:sz="2" w:space="0" w:color="D9D9E3"/>
                                                                              </w:divBdr>
                                                                            </w:div>
                                                                            <w:div w:id="1797287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3312120">
                                          <w:marLeft w:val="0"/>
                                          <w:marRight w:val="0"/>
                                          <w:marTop w:val="0"/>
                                          <w:marBottom w:val="0"/>
                                          <w:divBdr>
                                            <w:top w:val="single" w:sz="2" w:space="0" w:color="D9D9E3"/>
                                            <w:left w:val="single" w:sz="2" w:space="0" w:color="D9D9E3"/>
                                            <w:bottom w:val="single" w:sz="2" w:space="0" w:color="D9D9E3"/>
                                            <w:right w:val="single" w:sz="2" w:space="0" w:color="D9D9E3"/>
                                          </w:divBdr>
                                          <w:divsChild>
                                            <w:div w:id="13697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8124">
                                                  <w:marLeft w:val="0"/>
                                                  <w:marRight w:val="0"/>
                                                  <w:marTop w:val="0"/>
                                                  <w:marBottom w:val="0"/>
                                                  <w:divBdr>
                                                    <w:top w:val="single" w:sz="2" w:space="0" w:color="D9D9E3"/>
                                                    <w:left w:val="single" w:sz="2" w:space="0" w:color="D9D9E3"/>
                                                    <w:bottom w:val="single" w:sz="2" w:space="0" w:color="D9D9E3"/>
                                                    <w:right w:val="single" w:sz="2" w:space="0" w:color="D9D9E3"/>
                                                  </w:divBdr>
                                                  <w:divsChild>
                                                    <w:div w:id="1356030811">
                                                      <w:marLeft w:val="0"/>
                                                      <w:marRight w:val="0"/>
                                                      <w:marTop w:val="0"/>
                                                      <w:marBottom w:val="0"/>
                                                      <w:divBdr>
                                                        <w:top w:val="single" w:sz="2" w:space="0" w:color="D9D9E3"/>
                                                        <w:left w:val="single" w:sz="2" w:space="0" w:color="D9D9E3"/>
                                                        <w:bottom w:val="single" w:sz="2" w:space="0" w:color="D9D9E3"/>
                                                        <w:right w:val="single" w:sz="2" w:space="0" w:color="D9D9E3"/>
                                                      </w:divBdr>
                                                      <w:divsChild>
                                                        <w:div w:id="1573395266">
                                                          <w:marLeft w:val="0"/>
                                                          <w:marRight w:val="0"/>
                                                          <w:marTop w:val="0"/>
                                                          <w:marBottom w:val="0"/>
                                                          <w:divBdr>
                                                            <w:top w:val="single" w:sz="2" w:space="0" w:color="D9D9E3"/>
                                                            <w:left w:val="single" w:sz="2" w:space="0" w:color="D9D9E3"/>
                                                            <w:bottom w:val="single" w:sz="2" w:space="0" w:color="D9D9E3"/>
                                                            <w:right w:val="single" w:sz="2" w:space="0" w:color="D9D9E3"/>
                                                          </w:divBdr>
                                                          <w:divsChild>
                                                            <w:div w:id="694616186">
                                                              <w:marLeft w:val="0"/>
                                                              <w:marRight w:val="0"/>
                                                              <w:marTop w:val="0"/>
                                                              <w:marBottom w:val="0"/>
                                                              <w:divBdr>
                                                                <w:top w:val="single" w:sz="2" w:space="0" w:color="D9D9E3"/>
                                                                <w:left w:val="single" w:sz="2" w:space="0" w:color="D9D9E3"/>
                                                                <w:bottom w:val="single" w:sz="2" w:space="0" w:color="D9D9E3"/>
                                                                <w:right w:val="single" w:sz="2" w:space="0" w:color="D9D9E3"/>
                                                              </w:divBdr>
                                                              <w:divsChild>
                                                                <w:div w:id="792359868">
                                                                  <w:marLeft w:val="0"/>
                                                                  <w:marRight w:val="0"/>
                                                                  <w:marTop w:val="0"/>
                                                                  <w:marBottom w:val="0"/>
                                                                  <w:divBdr>
                                                                    <w:top w:val="single" w:sz="2" w:space="0" w:color="D9D9E3"/>
                                                                    <w:left w:val="single" w:sz="2" w:space="0" w:color="D9D9E3"/>
                                                                    <w:bottom w:val="single" w:sz="2" w:space="0" w:color="D9D9E3"/>
                                                                    <w:right w:val="single" w:sz="2" w:space="0" w:color="D9D9E3"/>
                                                                  </w:divBdr>
                                                                  <w:divsChild>
                                                                    <w:div w:id="199515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956826">
                                                      <w:marLeft w:val="0"/>
                                                      <w:marRight w:val="0"/>
                                                      <w:marTop w:val="0"/>
                                                      <w:marBottom w:val="0"/>
                                                      <w:divBdr>
                                                        <w:top w:val="single" w:sz="2" w:space="0" w:color="D9D9E3"/>
                                                        <w:left w:val="single" w:sz="2" w:space="0" w:color="D9D9E3"/>
                                                        <w:bottom w:val="single" w:sz="2" w:space="0" w:color="D9D9E3"/>
                                                        <w:right w:val="single" w:sz="2" w:space="0" w:color="D9D9E3"/>
                                                      </w:divBdr>
                                                      <w:divsChild>
                                                        <w:div w:id="1306743426">
                                                          <w:marLeft w:val="0"/>
                                                          <w:marRight w:val="0"/>
                                                          <w:marTop w:val="0"/>
                                                          <w:marBottom w:val="0"/>
                                                          <w:divBdr>
                                                            <w:top w:val="single" w:sz="2" w:space="0" w:color="D9D9E3"/>
                                                            <w:left w:val="single" w:sz="2" w:space="0" w:color="D9D9E3"/>
                                                            <w:bottom w:val="single" w:sz="2" w:space="0" w:color="D9D9E3"/>
                                                            <w:right w:val="single" w:sz="2" w:space="0" w:color="D9D9E3"/>
                                                          </w:divBdr>
                                                        </w:div>
                                                        <w:div w:id="1270089252">
                                                          <w:marLeft w:val="0"/>
                                                          <w:marRight w:val="0"/>
                                                          <w:marTop w:val="0"/>
                                                          <w:marBottom w:val="0"/>
                                                          <w:divBdr>
                                                            <w:top w:val="single" w:sz="2" w:space="0" w:color="D9D9E3"/>
                                                            <w:left w:val="single" w:sz="2" w:space="0" w:color="D9D9E3"/>
                                                            <w:bottom w:val="single" w:sz="2" w:space="0" w:color="D9D9E3"/>
                                                            <w:right w:val="single" w:sz="2" w:space="0" w:color="D9D9E3"/>
                                                          </w:divBdr>
                                                          <w:divsChild>
                                                            <w:div w:id="1653636594">
                                                              <w:marLeft w:val="0"/>
                                                              <w:marRight w:val="0"/>
                                                              <w:marTop w:val="0"/>
                                                              <w:marBottom w:val="0"/>
                                                              <w:divBdr>
                                                                <w:top w:val="single" w:sz="2" w:space="0" w:color="D9D9E3"/>
                                                                <w:left w:val="single" w:sz="2" w:space="0" w:color="D9D9E3"/>
                                                                <w:bottom w:val="single" w:sz="2" w:space="0" w:color="D9D9E3"/>
                                                                <w:right w:val="single" w:sz="2" w:space="0" w:color="D9D9E3"/>
                                                              </w:divBdr>
                                                              <w:divsChild>
                                                                <w:div w:id="929000228">
                                                                  <w:marLeft w:val="0"/>
                                                                  <w:marRight w:val="0"/>
                                                                  <w:marTop w:val="0"/>
                                                                  <w:marBottom w:val="0"/>
                                                                  <w:divBdr>
                                                                    <w:top w:val="single" w:sz="2" w:space="0" w:color="D9D9E3"/>
                                                                    <w:left w:val="single" w:sz="2" w:space="0" w:color="D9D9E3"/>
                                                                    <w:bottom w:val="single" w:sz="2" w:space="0" w:color="D9D9E3"/>
                                                                    <w:right w:val="single" w:sz="2" w:space="0" w:color="D9D9E3"/>
                                                                  </w:divBdr>
                                                                  <w:divsChild>
                                                                    <w:div w:id="1464273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577960">
                                          <w:marLeft w:val="0"/>
                                          <w:marRight w:val="0"/>
                                          <w:marTop w:val="0"/>
                                          <w:marBottom w:val="0"/>
                                          <w:divBdr>
                                            <w:top w:val="single" w:sz="2" w:space="0" w:color="D9D9E3"/>
                                            <w:left w:val="single" w:sz="2" w:space="0" w:color="D9D9E3"/>
                                            <w:bottom w:val="single" w:sz="2" w:space="0" w:color="D9D9E3"/>
                                            <w:right w:val="single" w:sz="2" w:space="0" w:color="D9D9E3"/>
                                          </w:divBdr>
                                          <w:divsChild>
                                            <w:div w:id="22434164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90009">
                                                  <w:marLeft w:val="0"/>
                                                  <w:marRight w:val="0"/>
                                                  <w:marTop w:val="0"/>
                                                  <w:marBottom w:val="0"/>
                                                  <w:divBdr>
                                                    <w:top w:val="single" w:sz="2" w:space="0" w:color="D9D9E3"/>
                                                    <w:left w:val="single" w:sz="2" w:space="0" w:color="D9D9E3"/>
                                                    <w:bottom w:val="single" w:sz="2" w:space="0" w:color="D9D9E3"/>
                                                    <w:right w:val="single" w:sz="2" w:space="0" w:color="D9D9E3"/>
                                                  </w:divBdr>
                                                  <w:divsChild>
                                                    <w:div w:id="256865921">
                                                      <w:marLeft w:val="0"/>
                                                      <w:marRight w:val="0"/>
                                                      <w:marTop w:val="0"/>
                                                      <w:marBottom w:val="0"/>
                                                      <w:divBdr>
                                                        <w:top w:val="single" w:sz="2" w:space="0" w:color="D9D9E3"/>
                                                        <w:left w:val="single" w:sz="2" w:space="0" w:color="D9D9E3"/>
                                                        <w:bottom w:val="single" w:sz="2" w:space="0" w:color="D9D9E3"/>
                                                        <w:right w:val="single" w:sz="2" w:space="0" w:color="D9D9E3"/>
                                                      </w:divBdr>
                                                      <w:divsChild>
                                                        <w:div w:id="49889839">
                                                          <w:marLeft w:val="0"/>
                                                          <w:marRight w:val="0"/>
                                                          <w:marTop w:val="0"/>
                                                          <w:marBottom w:val="0"/>
                                                          <w:divBdr>
                                                            <w:top w:val="single" w:sz="2" w:space="0" w:color="D9D9E3"/>
                                                            <w:left w:val="single" w:sz="2" w:space="0" w:color="D9D9E3"/>
                                                            <w:bottom w:val="single" w:sz="2" w:space="0" w:color="D9D9E3"/>
                                                            <w:right w:val="single" w:sz="2" w:space="0" w:color="D9D9E3"/>
                                                          </w:divBdr>
                                                          <w:divsChild>
                                                            <w:div w:id="1261182871">
                                                              <w:marLeft w:val="0"/>
                                                              <w:marRight w:val="0"/>
                                                              <w:marTop w:val="0"/>
                                                              <w:marBottom w:val="0"/>
                                                              <w:divBdr>
                                                                <w:top w:val="single" w:sz="2" w:space="0" w:color="D9D9E3"/>
                                                                <w:left w:val="single" w:sz="2" w:space="0" w:color="D9D9E3"/>
                                                                <w:bottom w:val="single" w:sz="2" w:space="0" w:color="D9D9E3"/>
                                                                <w:right w:val="single" w:sz="2" w:space="0" w:color="D9D9E3"/>
                                                              </w:divBdr>
                                                              <w:divsChild>
                                                                <w:div w:id="143090727">
                                                                  <w:marLeft w:val="0"/>
                                                                  <w:marRight w:val="0"/>
                                                                  <w:marTop w:val="0"/>
                                                                  <w:marBottom w:val="0"/>
                                                                  <w:divBdr>
                                                                    <w:top w:val="single" w:sz="2" w:space="0" w:color="D9D9E3"/>
                                                                    <w:left w:val="single" w:sz="2" w:space="0" w:color="D9D9E3"/>
                                                                    <w:bottom w:val="single" w:sz="2" w:space="0" w:color="D9D9E3"/>
                                                                    <w:right w:val="single" w:sz="2" w:space="0" w:color="D9D9E3"/>
                                                                  </w:divBdr>
                                                                  <w:divsChild>
                                                                    <w:div w:id="2091541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9744311">
                                                      <w:marLeft w:val="0"/>
                                                      <w:marRight w:val="0"/>
                                                      <w:marTop w:val="0"/>
                                                      <w:marBottom w:val="0"/>
                                                      <w:divBdr>
                                                        <w:top w:val="single" w:sz="2" w:space="0" w:color="D9D9E3"/>
                                                        <w:left w:val="single" w:sz="2" w:space="0" w:color="D9D9E3"/>
                                                        <w:bottom w:val="single" w:sz="2" w:space="0" w:color="D9D9E3"/>
                                                        <w:right w:val="single" w:sz="2" w:space="0" w:color="D9D9E3"/>
                                                      </w:divBdr>
                                                      <w:divsChild>
                                                        <w:div w:id="1348212029">
                                                          <w:marLeft w:val="0"/>
                                                          <w:marRight w:val="0"/>
                                                          <w:marTop w:val="0"/>
                                                          <w:marBottom w:val="0"/>
                                                          <w:divBdr>
                                                            <w:top w:val="single" w:sz="2" w:space="0" w:color="D9D9E3"/>
                                                            <w:left w:val="single" w:sz="2" w:space="0" w:color="D9D9E3"/>
                                                            <w:bottom w:val="single" w:sz="2" w:space="0" w:color="D9D9E3"/>
                                                            <w:right w:val="single" w:sz="2" w:space="0" w:color="D9D9E3"/>
                                                          </w:divBdr>
                                                        </w:div>
                                                        <w:div w:id="298583072">
                                                          <w:marLeft w:val="0"/>
                                                          <w:marRight w:val="0"/>
                                                          <w:marTop w:val="0"/>
                                                          <w:marBottom w:val="0"/>
                                                          <w:divBdr>
                                                            <w:top w:val="single" w:sz="2" w:space="0" w:color="D9D9E3"/>
                                                            <w:left w:val="single" w:sz="2" w:space="0" w:color="D9D9E3"/>
                                                            <w:bottom w:val="single" w:sz="2" w:space="0" w:color="D9D9E3"/>
                                                            <w:right w:val="single" w:sz="2" w:space="0" w:color="D9D9E3"/>
                                                          </w:divBdr>
                                                          <w:divsChild>
                                                            <w:div w:id="2113814476">
                                                              <w:marLeft w:val="0"/>
                                                              <w:marRight w:val="0"/>
                                                              <w:marTop w:val="0"/>
                                                              <w:marBottom w:val="0"/>
                                                              <w:divBdr>
                                                                <w:top w:val="single" w:sz="2" w:space="0" w:color="D9D9E3"/>
                                                                <w:left w:val="single" w:sz="2" w:space="0" w:color="D9D9E3"/>
                                                                <w:bottom w:val="single" w:sz="2" w:space="0" w:color="D9D9E3"/>
                                                                <w:right w:val="single" w:sz="2" w:space="0" w:color="D9D9E3"/>
                                                              </w:divBdr>
                                                              <w:divsChild>
                                                                <w:div w:id="282200555">
                                                                  <w:marLeft w:val="0"/>
                                                                  <w:marRight w:val="0"/>
                                                                  <w:marTop w:val="0"/>
                                                                  <w:marBottom w:val="0"/>
                                                                  <w:divBdr>
                                                                    <w:top w:val="single" w:sz="2" w:space="0" w:color="D9D9E3"/>
                                                                    <w:left w:val="single" w:sz="2" w:space="0" w:color="D9D9E3"/>
                                                                    <w:bottom w:val="single" w:sz="2" w:space="0" w:color="D9D9E3"/>
                                                                    <w:right w:val="single" w:sz="2" w:space="0" w:color="D9D9E3"/>
                                                                  </w:divBdr>
                                                                  <w:divsChild>
                                                                    <w:div w:id="926810169">
                                                                      <w:marLeft w:val="0"/>
                                                                      <w:marRight w:val="0"/>
                                                                      <w:marTop w:val="0"/>
                                                                      <w:marBottom w:val="0"/>
                                                                      <w:divBdr>
                                                                        <w:top w:val="single" w:sz="2" w:space="0" w:color="D9D9E3"/>
                                                                        <w:left w:val="single" w:sz="2" w:space="0" w:color="D9D9E3"/>
                                                                        <w:bottom w:val="single" w:sz="2" w:space="0" w:color="D9D9E3"/>
                                                                        <w:right w:val="single" w:sz="2" w:space="0" w:color="D9D9E3"/>
                                                                      </w:divBdr>
                                                                      <w:divsChild>
                                                                        <w:div w:id="460929613">
                                                                          <w:marLeft w:val="0"/>
                                                                          <w:marRight w:val="0"/>
                                                                          <w:marTop w:val="0"/>
                                                                          <w:marBottom w:val="0"/>
                                                                          <w:divBdr>
                                                                            <w:top w:val="single" w:sz="2" w:space="0" w:color="D9D9E3"/>
                                                                            <w:left w:val="single" w:sz="2" w:space="0" w:color="D9D9E3"/>
                                                                            <w:bottom w:val="single" w:sz="2" w:space="0" w:color="D9D9E3"/>
                                                                            <w:right w:val="single" w:sz="2" w:space="0" w:color="D9D9E3"/>
                                                                          </w:divBdr>
                                                                          <w:divsChild>
                                                                            <w:div w:id="1830246174">
                                                                              <w:marLeft w:val="0"/>
                                                                              <w:marRight w:val="0"/>
                                                                              <w:marTop w:val="0"/>
                                                                              <w:marBottom w:val="0"/>
                                                                              <w:divBdr>
                                                                                <w:top w:val="single" w:sz="2" w:space="0" w:color="D9D9E3"/>
                                                                                <w:left w:val="single" w:sz="2" w:space="0" w:color="D9D9E3"/>
                                                                                <w:bottom w:val="single" w:sz="2" w:space="0" w:color="D9D9E3"/>
                                                                                <w:right w:val="single" w:sz="2" w:space="0" w:color="D9D9E3"/>
                                                                              </w:divBdr>
                                                                            </w:div>
                                                                            <w:div w:id="71408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186712">
                                                                          <w:marLeft w:val="0"/>
                                                                          <w:marRight w:val="0"/>
                                                                          <w:marTop w:val="0"/>
                                                                          <w:marBottom w:val="0"/>
                                                                          <w:divBdr>
                                                                            <w:top w:val="single" w:sz="2" w:space="0" w:color="D9D9E3"/>
                                                                            <w:left w:val="single" w:sz="2" w:space="0" w:color="D9D9E3"/>
                                                                            <w:bottom w:val="single" w:sz="2" w:space="0" w:color="D9D9E3"/>
                                                                            <w:right w:val="single" w:sz="2" w:space="0" w:color="D9D9E3"/>
                                                                          </w:divBdr>
                                                                          <w:divsChild>
                                                                            <w:div w:id="1122697766">
                                                                              <w:marLeft w:val="0"/>
                                                                              <w:marRight w:val="0"/>
                                                                              <w:marTop w:val="0"/>
                                                                              <w:marBottom w:val="0"/>
                                                                              <w:divBdr>
                                                                                <w:top w:val="single" w:sz="2" w:space="0" w:color="D9D9E3"/>
                                                                                <w:left w:val="single" w:sz="2" w:space="0" w:color="D9D9E3"/>
                                                                                <w:bottom w:val="single" w:sz="2" w:space="0" w:color="D9D9E3"/>
                                                                                <w:right w:val="single" w:sz="2" w:space="0" w:color="D9D9E3"/>
                                                                              </w:divBdr>
                                                                            </w:div>
                                                                            <w:div w:id="212160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627961">
                                                                          <w:marLeft w:val="0"/>
                                                                          <w:marRight w:val="0"/>
                                                                          <w:marTop w:val="0"/>
                                                                          <w:marBottom w:val="0"/>
                                                                          <w:divBdr>
                                                                            <w:top w:val="single" w:sz="2" w:space="0" w:color="D9D9E3"/>
                                                                            <w:left w:val="single" w:sz="2" w:space="0" w:color="D9D9E3"/>
                                                                            <w:bottom w:val="single" w:sz="2" w:space="0" w:color="D9D9E3"/>
                                                                            <w:right w:val="single" w:sz="2" w:space="0" w:color="D9D9E3"/>
                                                                          </w:divBdr>
                                                                          <w:divsChild>
                                                                            <w:div w:id="120079907">
                                                                              <w:marLeft w:val="0"/>
                                                                              <w:marRight w:val="0"/>
                                                                              <w:marTop w:val="0"/>
                                                                              <w:marBottom w:val="0"/>
                                                                              <w:divBdr>
                                                                                <w:top w:val="single" w:sz="2" w:space="0" w:color="D9D9E3"/>
                                                                                <w:left w:val="single" w:sz="2" w:space="0" w:color="D9D9E3"/>
                                                                                <w:bottom w:val="single" w:sz="2" w:space="0" w:color="D9D9E3"/>
                                                                                <w:right w:val="single" w:sz="2" w:space="0" w:color="D9D9E3"/>
                                                                              </w:divBdr>
                                                                            </w:div>
                                                                            <w:div w:id="1484008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5040788">
                                                                          <w:marLeft w:val="0"/>
                                                                          <w:marRight w:val="0"/>
                                                                          <w:marTop w:val="0"/>
                                                                          <w:marBottom w:val="0"/>
                                                                          <w:divBdr>
                                                                            <w:top w:val="single" w:sz="2" w:space="0" w:color="D9D9E3"/>
                                                                            <w:left w:val="single" w:sz="2" w:space="0" w:color="D9D9E3"/>
                                                                            <w:bottom w:val="single" w:sz="2" w:space="0" w:color="D9D9E3"/>
                                                                            <w:right w:val="single" w:sz="2" w:space="0" w:color="D9D9E3"/>
                                                                          </w:divBdr>
                                                                          <w:divsChild>
                                                                            <w:div w:id="1173840480">
                                                                              <w:marLeft w:val="0"/>
                                                                              <w:marRight w:val="0"/>
                                                                              <w:marTop w:val="0"/>
                                                                              <w:marBottom w:val="0"/>
                                                                              <w:divBdr>
                                                                                <w:top w:val="single" w:sz="2" w:space="0" w:color="D9D9E3"/>
                                                                                <w:left w:val="single" w:sz="2" w:space="0" w:color="D9D9E3"/>
                                                                                <w:bottom w:val="single" w:sz="2" w:space="0" w:color="D9D9E3"/>
                                                                                <w:right w:val="single" w:sz="2" w:space="0" w:color="D9D9E3"/>
                                                                              </w:divBdr>
                                                                            </w:div>
                                                                            <w:div w:id="379935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888173">
                                                                          <w:marLeft w:val="0"/>
                                                                          <w:marRight w:val="0"/>
                                                                          <w:marTop w:val="0"/>
                                                                          <w:marBottom w:val="0"/>
                                                                          <w:divBdr>
                                                                            <w:top w:val="single" w:sz="2" w:space="0" w:color="D9D9E3"/>
                                                                            <w:left w:val="single" w:sz="2" w:space="0" w:color="D9D9E3"/>
                                                                            <w:bottom w:val="single" w:sz="2" w:space="0" w:color="D9D9E3"/>
                                                                            <w:right w:val="single" w:sz="2" w:space="0" w:color="D9D9E3"/>
                                                                          </w:divBdr>
                                                                          <w:divsChild>
                                                                            <w:div w:id="76025977">
                                                                              <w:marLeft w:val="0"/>
                                                                              <w:marRight w:val="0"/>
                                                                              <w:marTop w:val="0"/>
                                                                              <w:marBottom w:val="0"/>
                                                                              <w:divBdr>
                                                                                <w:top w:val="single" w:sz="2" w:space="0" w:color="D9D9E3"/>
                                                                                <w:left w:val="single" w:sz="2" w:space="0" w:color="D9D9E3"/>
                                                                                <w:bottom w:val="single" w:sz="2" w:space="0" w:color="D9D9E3"/>
                                                                                <w:right w:val="single" w:sz="2" w:space="0" w:color="D9D9E3"/>
                                                                              </w:divBdr>
                                                                            </w:div>
                                                                            <w:div w:id="11745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5645248">
                                          <w:marLeft w:val="0"/>
                                          <w:marRight w:val="0"/>
                                          <w:marTop w:val="0"/>
                                          <w:marBottom w:val="0"/>
                                          <w:divBdr>
                                            <w:top w:val="single" w:sz="2" w:space="0" w:color="D9D9E3"/>
                                            <w:left w:val="single" w:sz="2" w:space="0" w:color="D9D9E3"/>
                                            <w:bottom w:val="single" w:sz="2" w:space="0" w:color="D9D9E3"/>
                                            <w:right w:val="single" w:sz="2" w:space="0" w:color="D9D9E3"/>
                                          </w:divBdr>
                                          <w:divsChild>
                                            <w:div w:id="265620388">
                                              <w:marLeft w:val="0"/>
                                              <w:marRight w:val="0"/>
                                              <w:marTop w:val="100"/>
                                              <w:marBottom w:val="100"/>
                                              <w:divBdr>
                                                <w:top w:val="single" w:sz="2" w:space="0" w:color="D9D9E3"/>
                                                <w:left w:val="single" w:sz="2" w:space="0" w:color="D9D9E3"/>
                                                <w:bottom w:val="single" w:sz="2" w:space="0" w:color="D9D9E3"/>
                                                <w:right w:val="single" w:sz="2" w:space="0" w:color="D9D9E3"/>
                                              </w:divBdr>
                                              <w:divsChild>
                                                <w:div w:id="899949614">
                                                  <w:marLeft w:val="0"/>
                                                  <w:marRight w:val="0"/>
                                                  <w:marTop w:val="0"/>
                                                  <w:marBottom w:val="0"/>
                                                  <w:divBdr>
                                                    <w:top w:val="single" w:sz="2" w:space="0" w:color="D9D9E3"/>
                                                    <w:left w:val="single" w:sz="2" w:space="0" w:color="D9D9E3"/>
                                                    <w:bottom w:val="single" w:sz="2" w:space="0" w:color="D9D9E3"/>
                                                    <w:right w:val="single" w:sz="2" w:space="0" w:color="D9D9E3"/>
                                                  </w:divBdr>
                                                  <w:divsChild>
                                                    <w:div w:id="478689447">
                                                      <w:marLeft w:val="0"/>
                                                      <w:marRight w:val="0"/>
                                                      <w:marTop w:val="0"/>
                                                      <w:marBottom w:val="0"/>
                                                      <w:divBdr>
                                                        <w:top w:val="single" w:sz="2" w:space="0" w:color="D9D9E3"/>
                                                        <w:left w:val="single" w:sz="2" w:space="0" w:color="D9D9E3"/>
                                                        <w:bottom w:val="single" w:sz="2" w:space="0" w:color="D9D9E3"/>
                                                        <w:right w:val="single" w:sz="2" w:space="0" w:color="D9D9E3"/>
                                                      </w:divBdr>
                                                      <w:divsChild>
                                                        <w:div w:id="863249027">
                                                          <w:marLeft w:val="0"/>
                                                          <w:marRight w:val="0"/>
                                                          <w:marTop w:val="0"/>
                                                          <w:marBottom w:val="0"/>
                                                          <w:divBdr>
                                                            <w:top w:val="single" w:sz="2" w:space="0" w:color="D9D9E3"/>
                                                            <w:left w:val="single" w:sz="2" w:space="0" w:color="D9D9E3"/>
                                                            <w:bottom w:val="single" w:sz="2" w:space="0" w:color="D9D9E3"/>
                                                            <w:right w:val="single" w:sz="2" w:space="0" w:color="D9D9E3"/>
                                                          </w:divBdr>
                                                          <w:divsChild>
                                                            <w:div w:id="812529559">
                                                              <w:marLeft w:val="0"/>
                                                              <w:marRight w:val="0"/>
                                                              <w:marTop w:val="0"/>
                                                              <w:marBottom w:val="0"/>
                                                              <w:divBdr>
                                                                <w:top w:val="single" w:sz="2" w:space="0" w:color="D9D9E3"/>
                                                                <w:left w:val="single" w:sz="2" w:space="0" w:color="D9D9E3"/>
                                                                <w:bottom w:val="single" w:sz="2" w:space="0" w:color="D9D9E3"/>
                                                                <w:right w:val="single" w:sz="2" w:space="0" w:color="D9D9E3"/>
                                                              </w:divBdr>
                                                              <w:divsChild>
                                                                <w:div w:id="240410755">
                                                                  <w:marLeft w:val="0"/>
                                                                  <w:marRight w:val="0"/>
                                                                  <w:marTop w:val="0"/>
                                                                  <w:marBottom w:val="0"/>
                                                                  <w:divBdr>
                                                                    <w:top w:val="single" w:sz="2" w:space="0" w:color="D9D9E3"/>
                                                                    <w:left w:val="single" w:sz="2" w:space="0" w:color="D9D9E3"/>
                                                                    <w:bottom w:val="single" w:sz="2" w:space="0" w:color="D9D9E3"/>
                                                                    <w:right w:val="single" w:sz="2" w:space="0" w:color="D9D9E3"/>
                                                                  </w:divBdr>
                                                                  <w:divsChild>
                                                                    <w:div w:id="931202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0900441">
                                                      <w:marLeft w:val="0"/>
                                                      <w:marRight w:val="0"/>
                                                      <w:marTop w:val="0"/>
                                                      <w:marBottom w:val="0"/>
                                                      <w:divBdr>
                                                        <w:top w:val="single" w:sz="2" w:space="0" w:color="D9D9E3"/>
                                                        <w:left w:val="single" w:sz="2" w:space="0" w:color="D9D9E3"/>
                                                        <w:bottom w:val="single" w:sz="2" w:space="0" w:color="D9D9E3"/>
                                                        <w:right w:val="single" w:sz="2" w:space="0" w:color="D9D9E3"/>
                                                      </w:divBdr>
                                                      <w:divsChild>
                                                        <w:div w:id="2015186207">
                                                          <w:marLeft w:val="0"/>
                                                          <w:marRight w:val="0"/>
                                                          <w:marTop w:val="0"/>
                                                          <w:marBottom w:val="0"/>
                                                          <w:divBdr>
                                                            <w:top w:val="single" w:sz="2" w:space="0" w:color="D9D9E3"/>
                                                            <w:left w:val="single" w:sz="2" w:space="0" w:color="D9D9E3"/>
                                                            <w:bottom w:val="single" w:sz="2" w:space="0" w:color="D9D9E3"/>
                                                            <w:right w:val="single" w:sz="2" w:space="0" w:color="D9D9E3"/>
                                                          </w:divBdr>
                                                        </w:div>
                                                        <w:div w:id="1655530816">
                                                          <w:marLeft w:val="0"/>
                                                          <w:marRight w:val="0"/>
                                                          <w:marTop w:val="0"/>
                                                          <w:marBottom w:val="0"/>
                                                          <w:divBdr>
                                                            <w:top w:val="single" w:sz="2" w:space="0" w:color="D9D9E3"/>
                                                            <w:left w:val="single" w:sz="2" w:space="0" w:color="D9D9E3"/>
                                                            <w:bottom w:val="single" w:sz="2" w:space="0" w:color="D9D9E3"/>
                                                            <w:right w:val="single" w:sz="2" w:space="0" w:color="D9D9E3"/>
                                                          </w:divBdr>
                                                          <w:divsChild>
                                                            <w:div w:id="609358555">
                                                              <w:marLeft w:val="0"/>
                                                              <w:marRight w:val="0"/>
                                                              <w:marTop w:val="0"/>
                                                              <w:marBottom w:val="0"/>
                                                              <w:divBdr>
                                                                <w:top w:val="single" w:sz="2" w:space="0" w:color="D9D9E3"/>
                                                                <w:left w:val="single" w:sz="2" w:space="0" w:color="D9D9E3"/>
                                                                <w:bottom w:val="single" w:sz="2" w:space="0" w:color="D9D9E3"/>
                                                                <w:right w:val="single" w:sz="2" w:space="0" w:color="D9D9E3"/>
                                                              </w:divBdr>
                                                              <w:divsChild>
                                                                <w:div w:id="1003166015">
                                                                  <w:marLeft w:val="0"/>
                                                                  <w:marRight w:val="0"/>
                                                                  <w:marTop w:val="0"/>
                                                                  <w:marBottom w:val="0"/>
                                                                  <w:divBdr>
                                                                    <w:top w:val="single" w:sz="2" w:space="0" w:color="D9D9E3"/>
                                                                    <w:left w:val="single" w:sz="2" w:space="0" w:color="D9D9E3"/>
                                                                    <w:bottom w:val="single" w:sz="2" w:space="0" w:color="D9D9E3"/>
                                                                    <w:right w:val="single" w:sz="2" w:space="0" w:color="D9D9E3"/>
                                                                  </w:divBdr>
                                                                  <w:divsChild>
                                                                    <w:div w:id="751392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3241191">
                                          <w:marLeft w:val="0"/>
                                          <w:marRight w:val="0"/>
                                          <w:marTop w:val="0"/>
                                          <w:marBottom w:val="0"/>
                                          <w:divBdr>
                                            <w:top w:val="single" w:sz="2" w:space="0" w:color="D9D9E3"/>
                                            <w:left w:val="single" w:sz="2" w:space="0" w:color="D9D9E3"/>
                                            <w:bottom w:val="single" w:sz="2" w:space="0" w:color="D9D9E3"/>
                                            <w:right w:val="single" w:sz="2" w:space="0" w:color="D9D9E3"/>
                                          </w:divBdr>
                                          <w:divsChild>
                                            <w:div w:id="2102942588">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250419">
                                                  <w:marLeft w:val="0"/>
                                                  <w:marRight w:val="0"/>
                                                  <w:marTop w:val="0"/>
                                                  <w:marBottom w:val="0"/>
                                                  <w:divBdr>
                                                    <w:top w:val="single" w:sz="2" w:space="0" w:color="D9D9E3"/>
                                                    <w:left w:val="single" w:sz="2" w:space="0" w:color="D9D9E3"/>
                                                    <w:bottom w:val="single" w:sz="2" w:space="0" w:color="D9D9E3"/>
                                                    <w:right w:val="single" w:sz="2" w:space="0" w:color="D9D9E3"/>
                                                  </w:divBdr>
                                                  <w:divsChild>
                                                    <w:div w:id="611254571">
                                                      <w:marLeft w:val="0"/>
                                                      <w:marRight w:val="0"/>
                                                      <w:marTop w:val="0"/>
                                                      <w:marBottom w:val="0"/>
                                                      <w:divBdr>
                                                        <w:top w:val="single" w:sz="2" w:space="0" w:color="D9D9E3"/>
                                                        <w:left w:val="single" w:sz="2" w:space="0" w:color="D9D9E3"/>
                                                        <w:bottom w:val="single" w:sz="2" w:space="0" w:color="D9D9E3"/>
                                                        <w:right w:val="single" w:sz="2" w:space="0" w:color="D9D9E3"/>
                                                      </w:divBdr>
                                                      <w:divsChild>
                                                        <w:div w:id="903490277">
                                                          <w:marLeft w:val="0"/>
                                                          <w:marRight w:val="0"/>
                                                          <w:marTop w:val="0"/>
                                                          <w:marBottom w:val="0"/>
                                                          <w:divBdr>
                                                            <w:top w:val="single" w:sz="2" w:space="0" w:color="D9D9E3"/>
                                                            <w:left w:val="single" w:sz="2" w:space="0" w:color="D9D9E3"/>
                                                            <w:bottom w:val="single" w:sz="2" w:space="0" w:color="D9D9E3"/>
                                                            <w:right w:val="single" w:sz="2" w:space="0" w:color="D9D9E3"/>
                                                          </w:divBdr>
                                                          <w:divsChild>
                                                            <w:div w:id="430247658">
                                                              <w:marLeft w:val="0"/>
                                                              <w:marRight w:val="0"/>
                                                              <w:marTop w:val="0"/>
                                                              <w:marBottom w:val="0"/>
                                                              <w:divBdr>
                                                                <w:top w:val="single" w:sz="2" w:space="0" w:color="D9D9E3"/>
                                                                <w:left w:val="single" w:sz="2" w:space="0" w:color="D9D9E3"/>
                                                                <w:bottom w:val="single" w:sz="2" w:space="0" w:color="D9D9E3"/>
                                                                <w:right w:val="single" w:sz="2" w:space="0" w:color="D9D9E3"/>
                                                              </w:divBdr>
                                                              <w:divsChild>
                                                                <w:div w:id="203179630">
                                                                  <w:marLeft w:val="0"/>
                                                                  <w:marRight w:val="0"/>
                                                                  <w:marTop w:val="0"/>
                                                                  <w:marBottom w:val="0"/>
                                                                  <w:divBdr>
                                                                    <w:top w:val="single" w:sz="2" w:space="0" w:color="D9D9E3"/>
                                                                    <w:left w:val="single" w:sz="2" w:space="0" w:color="D9D9E3"/>
                                                                    <w:bottom w:val="single" w:sz="2" w:space="0" w:color="D9D9E3"/>
                                                                    <w:right w:val="single" w:sz="2" w:space="0" w:color="D9D9E3"/>
                                                                  </w:divBdr>
                                                                  <w:divsChild>
                                                                    <w:div w:id="546373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8557248">
                                                      <w:marLeft w:val="0"/>
                                                      <w:marRight w:val="0"/>
                                                      <w:marTop w:val="0"/>
                                                      <w:marBottom w:val="0"/>
                                                      <w:divBdr>
                                                        <w:top w:val="single" w:sz="2" w:space="0" w:color="D9D9E3"/>
                                                        <w:left w:val="single" w:sz="2" w:space="0" w:color="D9D9E3"/>
                                                        <w:bottom w:val="single" w:sz="2" w:space="0" w:color="D9D9E3"/>
                                                        <w:right w:val="single" w:sz="2" w:space="0" w:color="D9D9E3"/>
                                                      </w:divBdr>
                                                      <w:divsChild>
                                                        <w:div w:id="1249577958">
                                                          <w:marLeft w:val="0"/>
                                                          <w:marRight w:val="0"/>
                                                          <w:marTop w:val="0"/>
                                                          <w:marBottom w:val="0"/>
                                                          <w:divBdr>
                                                            <w:top w:val="single" w:sz="2" w:space="0" w:color="D9D9E3"/>
                                                            <w:left w:val="single" w:sz="2" w:space="0" w:color="D9D9E3"/>
                                                            <w:bottom w:val="single" w:sz="2" w:space="0" w:color="D9D9E3"/>
                                                            <w:right w:val="single" w:sz="2" w:space="0" w:color="D9D9E3"/>
                                                          </w:divBdr>
                                                        </w:div>
                                                        <w:div w:id="1623265473">
                                                          <w:marLeft w:val="0"/>
                                                          <w:marRight w:val="0"/>
                                                          <w:marTop w:val="0"/>
                                                          <w:marBottom w:val="0"/>
                                                          <w:divBdr>
                                                            <w:top w:val="single" w:sz="2" w:space="0" w:color="D9D9E3"/>
                                                            <w:left w:val="single" w:sz="2" w:space="0" w:color="D9D9E3"/>
                                                            <w:bottom w:val="single" w:sz="2" w:space="0" w:color="D9D9E3"/>
                                                            <w:right w:val="single" w:sz="2" w:space="0" w:color="D9D9E3"/>
                                                          </w:divBdr>
                                                          <w:divsChild>
                                                            <w:div w:id="954016906">
                                                              <w:marLeft w:val="0"/>
                                                              <w:marRight w:val="0"/>
                                                              <w:marTop w:val="0"/>
                                                              <w:marBottom w:val="0"/>
                                                              <w:divBdr>
                                                                <w:top w:val="single" w:sz="2" w:space="0" w:color="D9D9E3"/>
                                                                <w:left w:val="single" w:sz="2" w:space="0" w:color="D9D9E3"/>
                                                                <w:bottom w:val="single" w:sz="2" w:space="0" w:color="D9D9E3"/>
                                                                <w:right w:val="single" w:sz="2" w:space="0" w:color="D9D9E3"/>
                                                              </w:divBdr>
                                                              <w:divsChild>
                                                                <w:div w:id="2051296576">
                                                                  <w:marLeft w:val="0"/>
                                                                  <w:marRight w:val="0"/>
                                                                  <w:marTop w:val="0"/>
                                                                  <w:marBottom w:val="0"/>
                                                                  <w:divBdr>
                                                                    <w:top w:val="single" w:sz="2" w:space="0" w:color="D9D9E3"/>
                                                                    <w:left w:val="single" w:sz="2" w:space="0" w:color="D9D9E3"/>
                                                                    <w:bottom w:val="single" w:sz="2" w:space="0" w:color="D9D9E3"/>
                                                                    <w:right w:val="single" w:sz="2" w:space="0" w:color="D9D9E3"/>
                                                                  </w:divBdr>
                                                                  <w:divsChild>
                                                                    <w:div w:id="552623277">
                                                                      <w:marLeft w:val="0"/>
                                                                      <w:marRight w:val="0"/>
                                                                      <w:marTop w:val="0"/>
                                                                      <w:marBottom w:val="0"/>
                                                                      <w:divBdr>
                                                                        <w:top w:val="single" w:sz="2" w:space="0" w:color="D9D9E3"/>
                                                                        <w:left w:val="single" w:sz="2" w:space="0" w:color="D9D9E3"/>
                                                                        <w:bottom w:val="single" w:sz="2" w:space="0" w:color="D9D9E3"/>
                                                                        <w:right w:val="single" w:sz="2" w:space="0" w:color="D9D9E3"/>
                                                                      </w:divBdr>
                                                                      <w:divsChild>
                                                                        <w:div w:id="2026323428">
                                                                          <w:marLeft w:val="0"/>
                                                                          <w:marRight w:val="0"/>
                                                                          <w:marTop w:val="0"/>
                                                                          <w:marBottom w:val="0"/>
                                                                          <w:divBdr>
                                                                            <w:top w:val="single" w:sz="2" w:space="0" w:color="D9D9E3"/>
                                                                            <w:left w:val="single" w:sz="2" w:space="0" w:color="D9D9E3"/>
                                                                            <w:bottom w:val="single" w:sz="2" w:space="0" w:color="D9D9E3"/>
                                                                            <w:right w:val="single" w:sz="2" w:space="0" w:color="D9D9E3"/>
                                                                          </w:divBdr>
                                                                          <w:divsChild>
                                                                            <w:div w:id="127014400">
                                                                              <w:marLeft w:val="0"/>
                                                                              <w:marRight w:val="0"/>
                                                                              <w:marTop w:val="0"/>
                                                                              <w:marBottom w:val="0"/>
                                                                              <w:divBdr>
                                                                                <w:top w:val="single" w:sz="2" w:space="0" w:color="D9D9E3"/>
                                                                                <w:left w:val="single" w:sz="2" w:space="0" w:color="D9D9E3"/>
                                                                                <w:bottom w:val="single" w:sz="2" w:space="0" w:color="D9D9E3"/>
                                                                                <w:right w:val="single" w:sz="2" w:space="0" w:color="D9D9E3"/>
                                                                              </w:divBdr>
                                                                            </w:div>
                                                                            <w:div w:id="51619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3212192">
                                                                          <w:marLeft w:val="0"/>
                                                                          <w:marRight w:val="0"/>
                                                                          <w:marTop w:val="0"/>
                                                                          <w:marBottom w:val="0"/>
                                                                          <w:divBdr>
                                                                            <w:top w:val="single" w:sz="2" w:space="0" w:color="D9D9E3"/>
                                                                            <w:left w:val="single" w:sz="2" w:space="0" w:color="D9D9E3"/>
                                                                            <w:bottom w:val="single" w:sz="2" w:space="0" w:color="D9D9E3"/>
                                                                            <w:right w:val="single" w:sz="2" w:space="0" w:color="D9D9E3"/>
                                                                          </w:divBdr>
                                                                          <w:divsChild>
                                                                            <w:div w:id="1576089097">
                                                                              <w:marLeft w:val="0"/>
                                                                              <w:marRight w:val="0"/>
                                                                              <w:marTop w:val="0"/>
                                                                              <w:marBottom w:val="0"/>
                                                                              <w:divBdr>
                                                                                <w:top w:val="single" w:sz="2" w:space="0" w:color="D9D9E3"/>
                                                                                <w:left w:val="single" w:sz="2" w:space="0" w:color="D9D9E3"/>
                                                                                <w:bottom w:val="single" w:sz="2" w:space="0" w:color="D9D9E3"/>
                                                                                <w:right w:val="single" w:sz="2" w:space="0" w:color="D9D9E3"/>
                                                                              </w:divBdr>
                                                                            </w:div>
                                                                            <w:div w:id="416443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061928">
                                                                          <w:marLeft w:val="0"/>
                                                                          <w:marRight w:val="0"/>
                                                                          <w:marTop w:val="0"/>
                                                                          <w:marBottom w:val="0"/>
                                                                          <w:divBdr>
                                                                            <w:top w:val="single" w:sz="2" w:space="0" w:color="D9D9E3"/>
                                                                            <w:left w:val="single" w:sz="2" w:space="0" w:color="D9D9E3"/>
                                                                            <w:bottom w:val="single" w:sz="2" w:space="0" w:color="D9D9E3"/>
                                                                            <w:right w:val="single" w:sz="2" w:space="0" w:color="D9D9E3"/>
                                                                          </w:divBdr>
                                                                          <w:divsChild>
                                                                            <w:div w:id="1535188050">
                                                                              <w:marLeft w:val="0"/>
                                                                              <w:marRight w:val="0"/>
                                                                              <w:marTop w:val="0"/>
                                                                              <w:marBottom w:val="0"/>
                                                                              <w:divBdr>
                                                                                <w:top w:val="single" w:sz="2" w:space="0" w:color="D9D9E3"/>
                                                                                <w:left w:val="single" w:sz="2" w:space="0" w:color="D9D9E3"/>
                                                                                <w:bottom w:val="single" w:sz="2" w:space="0" w:color="D9D9E3"/>
                                                                                <w:right w:val="single" w:sz="2" w:space="0" w:color="D9D9E3"/>
                                                                              </w:divBdr>
                                                                            </w:div>
                                                                            <w:div w:id="2009867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1145311">
                                          <w:marLeft w:val="0"/>
                                          <w:marRight w:val="0"/>
                                          <w:marTop w:val="0"/>
                                          <w:marBottom w:val="0"/>
                                          <w:divBdr>
                                            <w:top w:val="single" w:sz="2" w:space="0" w:color="D9D9E3"/>
                                            <w:left w:val="single" w:sz="2" w:space="0" w:color="D9D9E3"/>
                                            <w:bottom w:val="single" w:sz="2" w:space="0" w:color="D9D9E3"/>
                                            <w:right w:val="single" w:sz="2" w:space="0" w:color="D9D9E3"/>
                                          </w:divBdr>
                                          <w:divsChild>
                                            <w:div w:id="1112937704">
                                              <w:marLeft w:val="0"/>
                                              <w:marRight w:val="0"/>
                                              <w:marTop w:val="100"/>
                                              <w:marBottom w:val="100"/>
                                              <w:divBdr>
                                                <w:top w:val="single" w:sz="2" w:space="0" w:color="D9D9E3"/>
                                                <w:left w:val="single" w:sz="2" w:space="0" w:color="D9D9E3"/>
                                                <w:bottom w:val="single" w:sz="2" w:space="0" w:color="D9D9E3"/>
                                                <w:right w:val="single" w:sz="2" w:space="0" w:color="D9D9E3"/>
                                              </w:divBdr>
                                              <w:divsChild>
                                                <w:div w:id="88236814">
                                                  <w:marLeft w:val="0"/>
                                                  <w:marRight w:val="0"/>
                                                  <w:marTop w:val="0"/>
                                                  <w:marBottom w:val="0"/>
                                                  <w:divBdr>
                                                    <w:top w:val="single" w:sz="2" w:space="0" w:color="D9D9E3"/>
                                                    <w:left w:val="single" w:sz="2" w:space="0" w:color="D9D9E3"/>
                                                    <w:bottom w:val="single" w:sz="2" w:space="0" w:color="D9D9E3"/>
                                                    <w:right w:val="single" w:sz="2" w:space="0" w:color="D9D9E3"/>
                                                  </w:divBdr>
                                                  <w:divsChild>
                                                    <w:div w:id="44573840">
                                                      <w:marLeft w:val="0"/>
                                                      <w:marRight w:val="0"/>
                                                      <w:marTop w:val="0"/>
                                                      <w:marBottom w:val="0"/>
                                                      <w:divBdr>
                                                        <w:top w:val="single" w:sz="2" w:space="0" w:color="D9D9E3"/>
                                                        <w:left w:val="single" w:sz="2" w:space="0" w:color="D9D9E3"/>
                                                        <w:bottom w:val="single" w:sz="2" w:space="0" w:color="D9D9E3"/>
                                                        <w:right w:val="single" w:sz="2" w:space="0" w:color="D9D9E3"/>
                                                      </w:divBdr>
                                                      <w:divsChild>
                                                        <w:div w:id="338628052">
                                                          <w:marLeft w:val="0"/>
                                                          <w:marRight w:val="0"/>
                                                          <w:marTop w:val="0"/>
                                                          <w:marBottom w:val="0"/>
                                                          <w:divBdr>
                                                            <w:top w:val="single" w:sz="2" w:space="0" w:color="D9D9E3"/>
                                                            <w:left w:val="single" w:sz="2" w:space="0" w:color="D9D9E3"/>
                                                            <w:bottom w:val="single" w:sz="2" w:space="0" w:color="D9D9E3"/>
                                                            <w:right w:val="single" w:sz="2" w:space="0" w:color="D9D9E3"/>
                                                          </w:divBdr>
                                                          <w:divsChild>
                                                            <w:div w:id="1830632930">
                                                              <w:marLeft w:val="0"/>
                                                              <w:marRight w:val="0"/>
                                                              <w:marTop w:val="0"/>
                                                              <w:marBottom w:val="0"/>
                                                              <w:divBdr>
                                                                <w:top w:val="single" w:sz="2" w:space="0" w:color="D9D9E3"/>
                                                                <w:left w:val="single" w:sz="2" w:space="0" w:color="D9D9E3"/>
                                                                <w:bottom w:val="single" w:sz="2" w:space="0" w:color="D9D9E3"/>
                                                                <w:right w:val="single" w:sz="2" w:space="0" w:color="D9D9E3"/>
                                                              </w:divBdr>
                                                              <w:divsChild>
                                                                <w:div w:id="300772993">
                                                                  <w:marLeft w:val="0"/>
                                                                  <w:marRight w:val="0"/>
                                                                  <w:marTop w:val="0"/>
                                                                  <w:marBottom w:val="0"/>
                                                                  <w:divBdr>
                                                                    <w:top w:val="single" w:sz="2" w:space="0" w:color="D9D9E3"/>
                                                                    <w:left w:val="single" w:sz="2" w:space="0" w:color="D9D9E3"/>
                                                                    <w:bottom w:val="single" w:sz="2" w:space="0" w:color="D9D9E3"/>
                                                                    <w:right w:val="single" w:sz="2" w:space="0" w:color="D9D9E3"/>
                                                                  </w:divBdr>
                                                                  <w:divsChild>
                                                                    <w:div w:id="744841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5299461">
                                                      <w:marLeft w:val="0"/>
                                                      <w:marRight w:val="0"/>
                                                      <w:marTop w:val="0"/>
                                                      <w:marBottom w:val="0"/>
                                                      <w:divBdr>
                                                        <w:top w:val="single" w:sz="2" w:space="0" w:color="D9D9E3"/>
                                                        <w:left w:val="single" w:sz="2" w:space="0" w:color="D9D9E3"/>
                                                        <w:bottom w:val="single" w:sz="2" w:space="0" w:color="D9D9E3"/>
                                                        <w:right w:val="single" w:sz="2" w:space="0" w:color="D9D9E3"/>
                                                      </w:divBdr>
                                                      <w:divsChild>
                                                        <w:div w:id="1192375255">
                                                          <w:marLeft w:val="0"/>
                                                          <w:marRight w:val="0"/>
                                                          <w:marTop w:val="0"/>
                                                          <w:marBottom w:val="0"/>
                                                          <w:divBdr>
                                                            <w:top w:val="single" w:sz="2" w:space="0" w:color="D9D9E3"/>
                                                            <w:left w:val="single" w:sz="2" w:space="0" w:color="D9D9E3"/>
                                                            <w:bottom w:val="single" w:sz="2" w:space="0" w:color="D9D9E3"/>
                                                            <w:right w:val="single" w:sz="2" w:space="0" w:color="D9D9E3"/>
                                                          </w:divBdr>
                                                        </w:div>
                                                        <w:div w:id="26102438">
                                                          <w:marLeft w:val="0"/>
                                                          <w:marRight w:val="0"/>
                                                          <w:marTop w:val="0"/>
                                                          <w:marBottom w:val="0"/>
                                                          <w:divBdr>
                                                            <w:top w:val="single" w:sz="2" w:space="0" w:color="D9D9E3"/>
                                                            <w:left w:val="single" w:sz="2" w:space="0" w:color="D9D9E3"/>
                                                            <w:bottom w:val="single" w:sz="2" w:space="0" w:color="D9D9E3"/>
                                                            <w:right w:val="single" w:sz="2" w:space="0" w:color="D9D9E3"/>
                                                          </w:divBdr>
                                                          <w:divsChild>
                                                            <w:div w:id="2144618214">
                                                              <w:marLeft w:val="0"/>
                                                              <w:marRight w:val="0"/>
                                                              <w:marTop w:val="0"/>
                                                              <w:marBottom w:val="0"/>
                                                              <w:divBdr>
                                                                <w:top w:val="single" w:sz="2" w:space="0" w:color="D9D9E3"/>
                                                                <w:left w:val="single" w:sz="2" w:space="0" w:color="D9D9E3"/>
                                                                <w:bottom w:val="single" w:sz="2" w:space="0" w:color="D9D9E3"/>
                                                                <w:right w:val="single" w:sz="2" w:space="0" w:color="D9D9E3"/>
                                                              </w:divBdr>
                                                              <w:divsChild>
                                                                <w:div w:id="1959869107">
                                                                  <w:marLeft w:val="0"/>
                                                                  <w:marRight w:val="0"/>
                                                                  <w:marTop w:val="0"/>
                                                                  <w:marBottom w:val="0"/>
                                                                  <w:divBdr>
                                                                    <w:top w:val="single" w:sz="2" w:space="0" w:color="D9D9E3"/>
                                                                    <w:left w:val="single" w:sz="2" w:space="0" w:color="D9D9E3"/>
                                                                    <w:bottom w:val="single" w:sz="2" w:space="0" w:color="D9D9E3"/>
                                                                    <w:right w:val="single" w:sz="2" w:space="0" w:color="D9D9E3"/>
                                                                  </w:divBdr>
                                                                  <w:divsChild>
                                                                    <w:div w:id="1678001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904252">
                                          <w:marLeft w:val="0"/>
                                          <w:marRight w:val="0"/>
                                          <w:marTop w:val="0"/>
                                          <w:marBottom w:val="0"/>
                                          <w:divBdr>
                                            <w:top w:val="single" w:sz="2" w:space="0" w:color="D9D9E3"/>
                                            <w:left w:val="single" w:sz="2" w:space="0" w:color="D9D9E3"/>
                                            <w:bottom w:val="single" w:sz="2" w:space="0" w:color="D9D9E3"/>
                                            <w:right w:val="single" w:sz="2" w:space="0" w:color="D9D9E3"/>
                                          </w:divBdr>
                                          <w:divsChild>
                                            <w:div w:id="1316030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497367">
                                                  <w:marLeft w:val="0"/>
                                                  <w:marRight w:val="0"/>
                                                  <w:marTop w:val="0"/>
                                                  <w:marBottom w:val="0"/>
                                                  <w:divBdr>
                                                    <w:top w:val="single" w:sz="2" w:space="0" w:color="D9D9E3"/>
                                                    <w:left w:val="single" w:sz="2" w:space="0" w:color="D9D9E3"/>
                                                    <w:bottom w:val="single" w:sz="2" w:space="0" w:color="D9D9E3"/>
                                                    <w:right w:val="single" w:sz="2" w:space="0" w:color="D9D9E3"/>
                                                  </w:divBdr>
                                                  <w:divsChild>
                                                    <w:div w:id="2025011919">
                                                      <w:marLeft w:val="0"/>
                                                      <w:marRight w:val="0"/>
                                                      <w:marTop w:val="0"/>
                                                      <w:marBottom w:val="0"/>
                                                      <w:divBdr>
                                                        <w:top w:val="single" w:sz="2" w:space="0" w:color="D9D9E3"/>
                                                        <w:left w:val="single" w:sz="2" w:space="0" w:color="D9D9E3"/>
                                                        <w:bottom w:val="single" w:sz="2" w:space="0" w:color="D9D9E3"/>
                                                        <w:right w:val="single" w:sz="2" w:space="0" w:color="D9D9E3"/>
                                                      </w:divBdr>
                                                      <w:divsChild>
                                                        <w:div w:id="1733111691">
                                                          <w:marLeft w:val="0"/>
                                                          <w:marRight w:val="0"/>
                                                          <w:marTop w:val="0"/>
                                                          <w:marBottom w:val="0"/>
                                                          <w:divBdr>
                                                            <w:top w:val="single" w:sz="2" w:space="0" w:color="D9D9E3"/>
                                                            <w:left w:val="single" w:sz="2" w:space="0" w:color="D9D9E3"/>
                                                            <w:bottom w:val="single" w:sz="2" w:space="0" w:color="D9D9E3"/>
                                                            <w:right w:val="single" w:sz="2" w:space="0" w:color="D9D9E3"/>
                                                          </w:divBdr>
                                                          <w:divsChild>
                                                            <w:div w:id="419642905">
                                                              <w:marLeft w:val="0"/>
                                                              <w:marRight w:val="0"/>
                                                              <w:marTop w:val="0"/>
                                                              <w:marBottom w:val="0"/>
                                                              <w:divBdr>
                                                                <w:top w:val="single" w:sz="2" w:space="0" w:color="D9D9E3"/>
                                                                <w:left w:val="single" w:sz="2" w:space="0" w:color="D9D9E3"/>
                                                                <w:bottom w:val="single" w:sz="2" w:space="0" w:color="D9D9E3"/>
                                                                <w:right w:val="single" w:sz="2" w:space="0" w:color="D9D9E3"/>
                                                              </w:divBdr>
                                                              <w:divsChild>
                                                                <w:div w:id="1889031398">
                                                                  <w:marLeft w:val="0"/>
                                                                  <w:marRight w:val="0"/>
                                                                  <w:marTop w:val="0"/>
                                                                  <w:marBottom w:val="0"/>
                                                                  <w:divBdr>
                                                                    <w:top w:val="single" w:sz="2" w:space="0" w:color="D9D9E3"/>
                                                                    <w:left w:val="single" w:sz="2" w:space="0" w:color="D9D9E3"/>
                                                                    <w:bottom w:val="single" w:sz="2" w:space="0" w:color="D9D9E3"/>
                                                                    <w:right w:val="single" w:sz="2" w:space="0" w:color="D9D9E3"/>
                                                                  </w:divBdr>
                                                                  <w:divsChild>
                                                                    <w:div w:id="445470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7039485">
                                                      <w:marLeft w:val="0"/>
                                                      <w:marRight w:val="0"/>
                                                      <w:marTop w:val="0"/>
                                                      <w:marBottom w:val="0"/>
                                                      <w:divBdr>
                                                        <w:top w:val="single" w:sz="2" w:space="0" w:color="D9D9E3"/>
                                                        <w:left w:val="single" w:sz="2" w:space="0" w:color="D9D9E3"/>
                                                        <w:bottom w:val="single" w:sz="2" w:space="0" w:color="D9D9E3"/>
                                                        <w:right w:val="single" w:sz="2" w:space="0" w:color="D9D9E3"/>
                                                      </w:divBdr>
                                                      <w:divsChild>
                                                        <w:div w:id="826745284">
                                                          <w:marLeft w:val="0"/>
                                                          <w:marRight w:val="0"/>
                                                          <w:marTop w:val="0"/>
                                                          <w:marBottom w:val="0"/>
                                                          <w:divBdr>
                                                            <w:top w:val="single" w:sz="2" w:space="0" w:color="D9D9E3"/>
                                                            <w:left w:val="single" w:sz="2" w:space="0" w:color="D9D9E3"/>
                                                            <w:bottom w:val="single" w:sz="2" w:space="0" w:color="D9D9E3"/>
                                                            <w:right w:val="single" w:sz="2" w:space="0" w:color="D9D9E3"/>
                                                          </w:divBdr>
                                                        </w:div>
                                                        <w:div w:id="1070158024">
                                                          <w:marLeft w:val="0"/>
                                                          <w:marRight w:val="0"/>
                                                          <w:marTop w:val="0"/>
                                                          <w:marBottom w:val="0"/>
                                                          <w:divBdr>
                                                            <w:top w:val="single" w:sz="2" w:space="0" w:color="D9D9E3"/>
                                                            <w:left w:val="single" w:sz="2" w:space="0" w:color="D9D9E3"/>
                                                            <w:bottom w:val="single" w:sz="2" w:space="0" w:color="D9D9E3"/>
                                                            <w:right w:val="single" w:sz="2" w:space="0" w:color="D9D9E3"/>
                                                          </w:divBdr>
                                                          <w:divsChild>
                                                            <w:div w:id="1370882320">
                                                              <w:marLeft w:val="0"/>
                                                              <w:marRight w:val="0"/>
                                                              <w:marTop w:val="0"/>
                                                              <w:marBottom w:val="0"/>
                                                              <w:divBdr>
                                                                <w:top w:val="single" w:sz="2" w:space="0" w:color="D9D9E3"/>
                                                                <w:left w:val="single" w:sz="2" w:space="0" w:color="D9D9E3"/>
                                                                <w:bottom w:val="single" w:sz="2" w:space="0" w:color="D9D9E3"/>
                                                                <w:right w:val="single" w:sz="2" w:space="0" w:color="D9D9E3"/>
                                                              </w:divBdr>
                                                              <w:divsChild>
                                                                <w:div w:id="1856505098">
                                                                  <w:marLeft w:val="0"/>
                                                                  <w:marRight w:val="0"/>
                                                                  <w:marTop w:val="0"/>
                                                                  <w:marBottom w:val="0"/>
                                                                  <w:divBdr>
                                                                    <w:top w:val="single" w:sz="2" w:space="0" w:color="D9D9E3"/>
                                                                    <w:left w:val="single" w:sz="2" w:space="0" w:color="D9D9E3"/>
                                                                    <w:bottom w:val="single" w:sz="2" w:space="0" w:color="D9D9E3"/>
                                                                    <w:right w:val="single" w:sz="2" w:space="0" w:color="D9D9E3"/>
                                                                  </w:divBdr>
                                                                  <w:divsChild>
                                                                    <w:div w:id="210659395">
                                                                      <w:marLeft w:val="0"/>
                                                                      <w:marRight w:val="0"/>
                                                                      <w:marTop w:val="0"/>
                                                                      <w:marBottom w:val="0"/>
                                                                      <w:divBdr>
                                                                        <w:top w:val="single" w:sz="2" w:space="0" w:color="D9D9E3"/>
                                                                        <w:left w:val="single" w:sz="2" w:space="0" w:color="D9D9E3"/>
                                                                        <w:bottom w:val="single" w:sz="2" w:space="0" w:color="D9D9E3"/>
                                                                        <w:right w:val="single" w:sz="2" w:space="0" w:color="D9D9E3"/>
                                                                      </w:divBdr>
                                                                      <w:divsChild>
                                                                        <w:div w:id="794063414">
                                                                          <w:marLeft w:val="0"/>
                                                                          <w:marRight w:val="0"/>
                                                                          <w:marTop w:val="0"/>
                                                                          <w:marBottom w:val="0"/>
                                                                          <w:divBdr>
                                                                            <w:top w:val="single" w:sz="2" w:space="0" w:color="D9D9E3"/>
                                                                            <w:left w:val="single" w:sz="2" w:space="0" w:color="D9D9E3"/>
                                                                            <w:bottom w:val="single" w:sz="2" w:space="0" w:color="D9D9E3"/>
                                                                            <w:right w:val="single" w:sz="2" w:space="0" w:color="D9D9E3"/>
                                                                          </w:divBdr>
                                                                          <w:divsChild>
                                                                            <w:div w:id="1614241524">
                                                                              <w:marLeft w:val="0"/>
                                                                              <w:marRight w:val="0"/>
                                                                              <w:marTop w:val="0"/>
                                                                              <w:marBottom w:val="0"/>
                                                                              <w:divBdr>
                                                                                <w:top w:val="single" w:sz="2" w:space="0" w:color="D9D9E3"/>
                                                                                <w:left w:val="single" w:sz="2" w:space="0" w:color="D9D9E3"/>
                                                                                <w:bottom w:val="single" w:sz="2" w:space="0" w:color="D9D9E3"/>
                                                                                <w:right w:val="single" w:sz="2" w:space="0" w:color="D9D9E3"/>
                                                                              </w:divBdr>
                                                                            </w:div>
                                                                            <w:div w:id="174190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1756231">
                                                                          <w:marLeft w:val="0"/>
                                                                          <w:marRight w:val="0"/>
                                                                          <w:marTop w:val="0"/>
                                                                          <w:marBottom w:val="0"/>
                                                                          <w:divBdr>
                                                                            <w:top w:val="single" w:sz="2" w:space="0" w:color="D9D9E3"/>
                                                                            <w:left w:val="single" w:sz="2" w:space="0" w:color="D9D9E3"/>
                                                                            <w:bottom w:val="single" w:sz="2" w:space="0" w:color="D9D9E3"/>
                                                                            <w:right w:val="single" w:sz="2" w:space="0" w:color="D9D9E3"/>
                                                                          </w:divBdr>
                                                                          <w:divsChild>
                                                                            <w:div w:id="1049956427">
                                                                              <w:marLeft w:val="0"/>
                                                                              <w:marRight w:val="0"/>
                                                                              <w:marTop w:val="0"/>
                                                                              <w:marBottom w:val="0"/>
                                                                              <w:divBdr>
                                                                                <w:top w:val="single" w:sz="2" w:space="0" w:color="D9D9E3"/>
                                                                                <w:left w:val="single" w:sz="2" w:space="0" w:color="D9D9E3"/>
                                                                                <w:bottom w:val="single" w:sz="2" w:space="0" w:color="D9D9E3"/>
                                                                                <w:right w:val="single" w:sz="2" w:space="0" w:color="D9D9E3"/>
                                                                              </w:divBdr>
                                                                            </w:div>
                                                                            <w:div w:id="226914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8575200">
                                          <w:marLeft w:val="0"/>
                                          <w:marRight w:val="0"/>
                                          <w:marTop w:val="0"/>
                                          <w:marBottom w:val="0"/>
                                          <w:divBdr>
                                            <w:top w:val="single" w:sz="2" w:space="0" w:color="D9D9E3"/>
                                            <w:left w:val="single" w:sz="2" w:space="0" w:color="D9D9E3"/>
                                            <w:bottom w:val="single" w:sz="2" w:space="0" w:color="D9D9E3"/>
                                            <w:right w:val="single" w:sz="2" w:space="0" w:color="D9D9E3"/>
                                          </w:divBdr>
                                          <w:divsChild>
                                            <w:div w:id="63066760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326847">
                                                  <w:marLeft w:val="0"/>
                                                  <w:marRight w:val="0"/>
                                                  <w:marTop w:val="0"/>
                                                  <w:marBottom w:val="0"/>
                                                  <w:divBdr>
                                                    <w:top w:val="single" w:sz="2" w:space="0" w:color="D9D9E3"/>
                                                    <w:left w:val="single" w:sz="2" w:space="0" w:color="D9D9E3"/>
                                                    <w:bottom w:val="single" w:sz="2" w:space="0" w:color="D9D9E3"/>
                                                    <w:right w:val="single" w:sz="2" w:space="0" w:color="D9D9E3"/>
                                                  </w:divBdr>
                                                  <w:divsChild>
                                                    <w:div w:id="1293173346">
                                                      <w:marLeft w:val="0"/>
                                                      <w:marRight w:val="0"/>
                                                      <w:marTop w:val="0"/>
                                                      <w:marBottom w:val="0"/>
                                                      <w:divBdr>
                                                        <w:top w:val="single" w:sz="2" w:space="0" w:color="D9D9E3"/>
                                                        <w:left w:val="single" w:sz="2" w:space="0" w:color="D9D9E3"/>
                                                        <w:bottom w:val="single" w:sz="2" w:space="0" w:color="D9D9E3"/>
                                                        <w:right w:val="single" w:sz="2" w:space="0" w:color="D9D9E3"/>
                                                      </w:divBdr>
                                                      <w:divsChild>
                                                        <w:div w:id="1501501827">
                                                          <w:marLeft w:val="0"/>
                                                          <w:marRight w:val="0"/>
                                                          <w:marTop w:val="0"/>
                                                          <w:marBottom w:val="0"/>
                                                          <w:divBdr>
                                                            <w:top w:val="single" w:sz="2" w:space="0" w:color="D9D9E3"/>
                                                            <w:left w:val="single" w:sz="2" w:space="0" w:color="D9D9E3"/>
                                                            <w:bottom w:val="single" w:sz="2" w:space="0" w:color="D9D9E3"/>
                                                            <w:right w:val="single" w:sz="2" w:space="0" w:color="D9D9E3"/>
                                                          </w:divBdr>
                                                          <w:divsChild>
                                                            <w:div w:id="1217159117">
                                                              <w:marLeft w:val="0"/>
                                                              <w:marRight w:val="0"/>
                                                              <w:marTop w:val="0"/>
                                                              <w:marBottom w:val="0"/>
                                                              <w:divBdr>
                                                                <w:top w:val="single" w:sz="2" w:space="0" w:color="D9D9E3"/>
                                                                <w:left w:val="single" w:sz="2" w:space="0" w:color="D9D9E3"/>
                                                                <w:bottom w:val="single" w:sz="2" w:space="0" w:color="D9D9E3"/>
                                                                <w:right w:val="single" w:sz="2" w:space="0" w:color="D9D9E3"/>
                                                              </w:divBdr>
                                                              <w:divsChild>
                                                                <w:div w:id="2147353599">
                                                                  <w:marLeft w:val="0"/>
                                                                  <w:marRight w:val="0"/>
                                                                  <w:marTop w:val="0"/>
                                                                  <w:marBottom w:val="0"/>
                                                                  <w:divBdr>
                                                                    <w:top w:val="single" w:sz="2" w:space="0" w:color="D9D9E3"/>
                                                                    <w:left w:val="single" w:sz="2" w:space="0" w:color="D9D9E3"/>
                                                                    <w:bottom w:val="single" w:sz="2" w:space="0" w:color="D9D9E3"/>
                                                                    <w:right w:val="single" w:sz="2" w:space="0" w:color="D9D9E3"/>
                                                                  </w:divBdr>
                                                                  <w:divsChild>
                                                                    <w:div w:id="67399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40087">
                                                      <w:marLeft w:val="0"/>
                                                      <w:marRight w:val="0"/>
                                                      <w:marTop w:val="0"/>
                                                      <w:marBottom w:val="0"/>
                                                      <w:divBdr>
                                                        <w:top w:val="single" w:sz="2" w:space="0" w:color="D9D9E3"/>
                                                        <w:left w:val="single" w:sz="2" w:space="0" w:color="D9D9E3"/>
                                                        <w:bottom w:val="single" w:sz="2" w:space="0" w:color="D9D9E3"/>
                                                        <w:right w:val="single" w:sz="2" w:space="0" w:color="D9D9E3"/>
                                                      </w:divBdr>
                                                      <w:divsChild>
                                                        <w:div w:id="1446384731">
                                                          <w:marLeft w:val="0"/>
                                                          <w:marRight w:val="0"/>
                                                          <w:marTop w:val="0"/>
                                                          <w:marBottom w:val="0"/>
                                                          <w:divBdr>
                                                            <w:top w:val="single" w:sz="2" w:space="0" w:color="D9D9E3"/>
                                                            <w:left w:val="single" w:sz="2" w:space="0" w:color="D9D9E3"/>
                                                            <w:bottom w:val="single" w:sz="2" w:space="0" w:color="D9D9E3"/>
                                                            <w:right w:val="single" w:sz="2" w:space="0" w:color="D9D9E3"/>
                                                          </w:divBdr>
                                                        </w:div>
                                                        <w:div w:id="1637098428">
                                                          <w:marLeft w:val="0"/>
                                                          <w:marRight w:val="0"/>
                                                          <w:marTop w:val="0"/>
                                                          <w:marBottom w:val="0"/>
                                                          <w:divBdr>
                                                            <w:top w:val="single" w:sz="2" w:space="0" w:color="D9D9E3"/>
                                                            <w:left w:val="single" w:sz="2" w:space="0" w:color="D9D9E3"/>
                                                            <w:bottom w:val="single" w:sz="2" w:space="0" w:color="D9D9E3"/>
                                                            <w:right w:val="single" w:sz="2" w:space="0" w:color="D9D9E3"/>
                                                          </w:divBdr>
                                                          <w:divsChild>
                                                            <w:div w:id="577517764">
                                                              <w:marLeft w:val="0"/>
                                                              <w:marRight w:val="0"/>
                                                              <w:marTop w:val="0"/>
                                                              <w:marBottom w:val="0"/>
                                                              <w:divBdr>
                                                                <w:top w:val="single" w:sz="2" w:space="0" w:color="D9D9E3"/>
                                                                <w:left w:val="single" w:sz="2" w:space="0" w:color="D9D9E3"/>
                                                                <w:bottom w:val="single" w:sz="2" w:space="0" w:color="D9D9E3"/>
                                                                <w:right w:val="single" w:sz="2" w:space="0" w:color="D9D9E3"/>
                                                              </w:divBdr>
                                                              <w:divsChild>
                                                                <w:div w:id="439842265">
                                                                  <w:marLeft w:val="0"/>
                                                                  <w:marRight w:val="0"/>
                                                                  <w:marTop w:val="0"/>
                                                                  <w:marBottom w:val="0"/>
                                                                  <w:divBdr>
                                                                    <w:top w:val="single" w:sz="2" w:space="0" w:color="D9D9E3"/>
                                                                    <w:left w:val="single" w:sz="2" w:space="0" w:color="D9D9E3"/>
                                                                    <w:bottom w:val="single" w:sz="2" w:space="0" w:color="D9D9E3"/>
                                                                    <w:right w:val="single" w:sz="2" w:space="0" w:color="D9D9E3"/>
                                                                  </w:divBdr>
                                                                  <w:divsChild>
                                                                    <w:div w:id="1802070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4418524">
                                          <w:marLeft w:val="0"/>
                                          <w:marRight w:val="0"/>
                                          <w:marTop w:val="0"/>
                                          <w:marBottom w:val="0"/>
                                          <w:divBdr>
                                            <w:top w:val="single" w:sz="2" w:space="0" w:color="D9D9E3"/>
                                            <w:left w:val="single" w:sz="2" w:space="0" w:color="D9D9E3"/>
                                            <w:bottom w:val="single" w:sz="2" w:space="0" w:color="D9D9E3"/>
                                            <w:right w:val="single" w:sz="2" w:space="0" w:color="D9D9E3"/>
                                          </w:divBdr>
                                          <w:divsChild>
                                            <w:div w:id="11365271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954664">
                                                  <w:marLeft w:val="0"/>
                                                  <w:marRight w:val="0"/>
                                                  <w:marTop w:val="0"/>
                                                  <w:marBottom w:val="0"/>
                                                  <w:divBdr>
                                                    <w:top w:val="single" w:sz="2" w:space="0" w:color="D9D9E3"/>
                                                    <w:left w:val="single" w:sz="2" w:space="0" w:color="D9D9E3"/>
                                                    <w:bottom w:val="single" w:sz="2" w:space="0" w:color="D9D9E3"/>
                                                    <w:right w:val="single" w:sz="2" w:space="0" w:color="D9D9E3"/>
                                                  </w:divBdr>
                                                  <w:divsChild>
                                                    <w:div w:id="1278952618">
                                                      <w:marLeft w:val="0"/>
                                                      <w:marRight w:val="0"/>
                                                      <w:marTop w:val="0"/>
                                                      <w:marBottom w:val="0"/>
                                                      <w:divBdr>
                                                        <w:top w:val="single" w:sz="2" w:space="0" w:color="D9D9E3"/>
                                                        <w:left w:val="single" w:sz="2" w:space="0" w:color="D9D9E3"/>
                                                        <w:bottom w:val="single" w:sz="2" w:space="0" w:color="D9D9E3"/>
                                                        <w:right w:val="single" w:sz="2" w:space="0" w:color="D9D9E3"/>
                                                      </w:divBdr>
                                                      <w:divsChild>
                                                        <w:div w:id="1819494557">
                                                          <w:marLeft w:val="0"/>
                                                          <w:marRight w:val="0"/>
                                                          <w:marTop w:val="0"/>
                                                          <w:marBottom w:val="0"/>
                                                          <w:divBdr>
                                                            <w:top w:val="single" w:sz="2" w:space="0" w:color="D9D9E3"/>
                                                            <w:left w:val="single" w:sz="2" w:space="0" w:color="D9D9E3"/>
                                                            <w:bottom w:val="single" w:sz="2" w:space="0" w:color="D9D9E3"/>
                                                            <w:right w:val="single" w:sz="2" w:space="0" w:color="D9D9E3"/>
                                                          </w:divBdr>
                                                          <w:divsChild>
                                                            <w:div w:id="1917474935">
                                                              <w:marLeft w:val="0"/>
                                                              <w:marRight w:val="0"/>
                                                              <w:marTop w:val="0"/>
                                                              <w:marBottom w:val="0"/>
                                                              <w:divBdr>
                                                                <w:top w:val="single" w:sz="2" w:space="0" w:color="D9D9E3"/>
                                                                <w:left w:val="single" w:sz="2" w:space="0" w:color="D9D9E3"/>
                                                                <w:bottom w:val="single" w:sz="2" w:space="0" w:color="D9D9E3"/>
                                                                <w:right w:val="single" w:sz="2" w:space="0" w:color="D9D9E3"/>
                                                              </w:divBdr>
                                                              <w:divsChild>
                                                                <w:div w:id="1215505387">
                                                                  <w:marLeft w:val="0"/>
                                                                  <w:marRight w:val="0"/>
                                                                  <w:marTop w:val="0"/>
                                                                  <w:marBottom w:val="0"/>
                                                                  <w:divBdr>
                                                                    <w:top w:val="single" w:sz="2" w:space="0" w:color="D9D9E3"/>
                                                                    <w:left w:val="single" w:sz="2" w:space="0" w:color="D9D9E3"/>
                                                                    <w:bottom w:val="single" w:sz="2" w:space="0" w:color="D9D9E3"/>
                                                                    <w:right w:val="single" w:sz="2" w:space="0" w:color="D9D9E3"/>
                                                                  </w:divBdr>
                                                                  <w:divsChild>
                                                                    <w:div w:id="10184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3014182">
                                                      <w:marLeft w:val="0"/>
                                                      <w:marRight w:val="0"/>
                                                      <w:marTop w:val="0"/>
                                                      <w:marBottom w:val="0"/>
                                                      <w:divBdr>
                                                        <w:top w:val="single" w:sz="2" w:space="0" w:color="D9D9E3"/>
                                                        <w:left w:val="single" w:sz="2" w:space="0" w:color="D9D9E3"/>
                                                        <w:bottom w:val="single" w:sz="2" w:space="0" w:color="D9D9E3"/>
                                                        <w:right w:val="single" w:sz="2" w:space="0" w:color="D9D9E3"/>
                                                      </w:divBdr>
                                                      <w:divsChild>
                                                        <w:div w:id="966550821">
                                                          <w:marLeft w:val="0"/>
                                                          <w:marRight w:val="0"/>
                                                          <w:marTop w:val="0"/>
                                                          <w:marBottom w:val="0"/>
                                                          <w:divBdr>
                                                            <w:top w:val="single" w:sz="2" w:space="0" w:color="D9D9E3"/>
                                                            <w:left w:val="single" w:sz="2" w:space="0" w:color="D9D9E3"/>
                                                            <w:bottom w:val="single" w:sz="2" w:space="0" w:color="D9D9E3"/>
                                                            <w:right w:val="single" w:sz="2" w:space="0" w:color="D9D9E3"/>
                                                          </w:divBdr>
                                                        </w:div>
                                                        <w:div w:id="1864391646">
                                                          <w:marLeft w:val="0"/>
                                                          <w:marRight w:val="0"/>
                                                          <w:marTop w:val="0"/>
                                                          <w:marBottom w:val="0"/>
                                                          <w:divBdr>
                                                            <w:top w:val="single" w:sz="2" w:space="0" w:color="D9D9E3"/>
                                                            <w:left w:val="single" w:sz="2" w:space="0" w:color="D9D9E3"/>
                                                            <w:bottom w:val="single" w:sz="2" w:space="0" w:color="D9D9E3"/>
                                                            <w:right w:val="single" w:sz="2" w:space="0" w:color="D9D9E3"/>
                                                          </w:divBdr>
                                                          <w:divsChild>
                                                            <w:div w:id="1406757928">
                                                              <w:marLeft w:val="0"/>
                                                              <w:marRight w:val="0"/>
                                                              <w:marTop w:val="0"/>
                                                              <w:marBottom w:val="0"/>
                                                              <w:divBdr>
                                                                <w:top w:val="single" w:sz="2" w:space="0" w:color="D9D9E3"/>
                                                                <w:left w:val="single" w:sz="2" w:space="0" w:color="D9D9E3"/>
                                                                <w:bottom w:val="single" w:sz="2" w:space="0" w:color="D9D9E3"/>
                                                                <w:right w:val="single" w:sz="2" w:space="0" w:color="D9D9E3"/>
                                                              </w:divBdr>
                                                              <w:divsChild>
                                                                <w:div w:id="1023022327">
                                                                  <w:marLeft w:val="0"/>
                                                                  <w:marRight w:val="0"/>
                                                                  <w:marTop w:val="0"/>
                                                                  <w:marBottom w:val="0"/>
                                                                  <w:divBdr>
                                                                    <w:top w:val="single" w:sz="2" w:space="0" w:color="D9D9E3"/>
                                                                    <w:left w:val="single" w:sz="2" w:space="0" w:color="D9D9E3"/>
                                                                    <w:bottom w:val="single" w:sz="2" w:space="0" w:color="D9D9E3"/>
                                                                    <w:right w:val="single" w:sz="2" w:space="0" w:color="D9D9E3"/>
                                                                  </w:divBdr>
                                                                  <w:divsChild>
                                                                    <w:div w:id="230123085">
                                                                      <w:marLeft w:val="0"/>
                                                                      <w:marRight w:val="0"/>
                                                                      <w:marTop w:val="0"/>
                                                                      <w:marBottom w:val="0"/>
                                                                      <w:divBdr>
                                                                        <w:top w:val="single" w:sz="2" w:space="0" w:color="D9D9E3"/>
                                                                        <w:left w:val="single" w:sz="2" w:space="0" w:color="D9D9E3"/>
                                                                        <w:bottom w:val="single" w:sz="2" w:space="0" w:color="D9D9E3"/>
                                                                        <w:right w:val="single" w:sz="2" w:space="0" w:color="D9D9E3"/>
                                                                      </w:divBdr>
                                                                      <w:divsChild>
                                                                        <w:div w:id="1606041436">
                                                                          <w:marLeft w:val="0"/>
                                                                          <w:marRight w:val="0"/>
                                                                          <w:marTop w:val="0"/>
                                                                          <w:marBottom w:val="0"/>
                                                                          <w:divBdr>
                                                                            <w:top w:val="single" w:sz="2" w:space="0" w:color="D9D9E3"/>
                                                                            <w:left w:val="single" w:sz="2" w:space="0" w:color="D9D9E3"/>
                                                                            <w:bottom w:val="single" w:sz="2" w:space="0" w:color="D9D9E3"/>
                                                                            <w:right w:val="single" w:sz="2" w:space="0" w:color="D9D9E3"/>
                                                                          </w:divBdr>
                                                                          <w:divsChild>
                                                                            <w:div w:id="1372655397">
                                                                              <w:marLeft w:val="0"/>
                                                                              <w:marRight w:val="0"/>
                                                                              <w:marTop w:val="0"/>
                                                                              <w:marBottom w:val="0"/>
                                                                              <w:divBdr>
                                                                                <w:top w:val="single" w:sz="2" w:space="0" w:color="D9D9E3"/>
                                                                                <w:left w:val="single" w:sz="2" w:space="0" w:color="D9D9E3"/>
                                                                                <w:bottom w:val="single" w:sz="2" w:space="0" w:color="D9D9E3"/>
                                                                                <w:right w:val="single" w:sz="2" w:space="0" w:color="D9D9E3"/>
                                                                              </w:divBdr>
                                                                            </w:div>
                                                                            <w:div w:id="165100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742726">
                                          <w:marLeft w:val="0"/>
                                          <w:marRight w:val="0"/>
                                          <w:marTop w:val="0"/>
                                          <w:marBottom w:val="0"/>
                                          <w:divBdr>
                                            <w:top w:val="single" w:sz="2" w:space="0" w:color="D9D9E3"/>
                                            <w:left w:val="single" w:sz="2" w:space="0" w:color="D9D9E3"/>
                                            <w:bottom w:val="single" w:sz="2" w:space="0" w:color="D9D9E3"/>
                                            <w:right w:val="single" w:sz="2" w:space="0" w:color="D9D9E3"/>
                                          </w:divBdr>
                                          <w:divsChild>
                                            <w:div w:id="354042642">
                                              <w:marLeft w:val="0"/>
                                              <w:marRight w:val="0"/>
                                              <w:marTop w:val="100"/>
                                              <w:marBottom w:val="100"/>
                                              <w:divBdr>
                                                <w:top w:val="single" w:sz="2" w:space="0" w:color="D9D9E3"/>
                                                <w:left w:val="single" w:sz="2" w:space="0" w:color="D9D9E3"/>
                                                <w:bottom w:val="single" w:sz="2" w:space="0" w:color="D9D9E3"/>
                                                <w:right w:val="single" w:sz="2" w:space="0" w:color="D9D9E3"/>
                                              </w:divBdr>
                                              <w:divsChild>
                                                <w:div w:id="559832134">
                                                  <w:marLeft w:val="0"/>
                                                  <w:marRight w:val="0"/>
                                                  <w:marTop w:val="0"/>
                                                  <w:marBottom w:val="0"/>
                                                  <w:divBdr>
                                                    <w:top w:val="single" w:sz="2" w:space="0" w:color="D9D9E3"/>
                                                    <w:left w:val="single" w:sz="2" w:space="0" w:color="D9D9E3"/>
                                                    <w:bottom w:val="single" w:sz="2" w:space="0" w:color="D9D9E3"/>
                                                    <w:right w:val="single" w:sz="2" w:space="0" w:color="D9D9E3"/>
                                                  </w:divBdr>
                                                  <w:divsChild>
                                                    <w:div w:id="395518411">
                                                      <w:marLeft w:val="0"/>
                                                      <w:marRight w:val="0"/>
                                                      <w:marTop w:val="0"/>
                                                      <w:marBottom w:val="0"/>
                                                      <w:divBdr>
                                                        <w:top w:val="single" w:sz="2" w:space="0" w:color="D9D9E3"/>
                                                        <w:left w:val="single" w:sz="2" w:space="0" w:color="D9D9E3"/>
                                                        <w:bottom w:val="single" w:sz="2" w:space="0" w:color="D9D9E3"/>
                                                        <w:right w:val="single" w:sz="2" w:space="0" w:color="D9D9E3"/>
                                                      </w:divBdr>
                                                      <w:divsChild>
                                                        <w:div w:id="1676227271">
                                                          <w:marLeft w:val="0"/>
                                                          <w:marRight w:val="0"/>
                                                          <w:marTop w:val="0"/>
                                                          <w:marBottom w:val="0"/>
                                                          <w:divBdr>
                                                            <w:top w:val="single" w:sz="2" w:space="0" w:color="D9D9E3"/>
                                                            <w:left w:val="single" w:sz="2" w:space="0" w:color="D9D9E3"/>
                                                            <w:bottom w:val="single" w:sz="2" w:space="0" w:color="D9D9E3"/>
                                                            <w:right w:val="single" w:sz="2" w:space="0" w:color="D9D9E3"/>
                                                          </w:divBdr>
                                                          <w:divsChild>
                                                            <w:div w:id="1247962235">
                                                              <w:marLeft w:val="0"/>
                                                              <w:marRight w:val="0"/>
                                                              <w:marTop w:val="0"/>
                                                              <w:marBottom w:val="0"/>
                                                              <w:divBdr>
                                                                <w:top w:val="single" w:sz="2" w:space="0" w:color="D9D9E3"/>
                                                                <w:left w:val="single" w:sz="2" w:space="0" w:color="D9D9E3"/>
                                                                <w:bottom w:val="single" w:sz="2" w:space="0" w:color="D9D9E3"/>
                                                                <w:right w:val="single" w:sz="2" w:space="0" w:color="D9D9E3"/>
                                                              </w:divBdr>
                                                              <w:divsChild>
                                                                <w:div w:id="282735755">
                                                                  <w:marLeft w:val="0"/>
                                                                  <w:marRight w:val="0"/>
                                                                  <w:marTop w:val="0"/>
                                                                  <w:marBottom w:val="0"/>
                                                                  <w:divBdr>
                                                                    <w:top w:val="single" w:sz="2" w:space="0" w:color="D9D9E3"/>
                                                                    <w:left w:val="single" w:sz="2" w:space="0" w:color="D9D9E3"/>
                                                                    <w:bottom w:val="single" w:sz="2" w:space="0" w:color="D9D9E3"/>
                                                                    <w:right w:val="single" w:sz="2" w:space="0" w:color="D9D9E3"/>
                                                                  </w:divBdr>
                                                                  <w:divsChild>
                                                                    <w:div w:id="81475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9179908">
                                                      <w:marLeft w:val="0"/>
                                                      <w:marRight w:val="0"/>
                                                      <w:marTop w:val="0"/>
                                                      <w:marBottom w:val="0"/>
                                                      <w:divBdr>
                                                        <w:top w:val="single" w:sz="2" w:space="0" w:color="D9D9E3"/>
                                                        <w:left w:val="single" w:sz="2" w:space="0" w:color="D9D9E3"/>
                                                        <w:bottom w:val="single" w:sz="2" w:space="0" w:color="D9D9E3"/>
                                                        <w:right w:val="single" w:sz="2" w:space="0" w:color="D9D9E3"/>
                                                      </w:divBdr>
                                                      <w:divsChild>
                                                        <w:div w:id="1901742956">
                                                          <w:marLeft w:val="0"/>
                                                          <w:marRight w:val="0"/>
                                                          <w:marTop w:val="0"/>
                                                          <w:marBottom w:val="0"/>
                                                          <w:divBdr>
                                                            <w:top w:val="single" w:sz="2" w:space="0" w:color="D9D9E3"/>
                                                            <w:left w:val="single" w:sz="2" w:space="0" w:color="D9D9E3"/>
                                                            <w:bottom w:val="single" w:sz="2" w:space="0" w:color="D9D9E3"/>
                                                            <w:right w:val="single" w:sz="2" w:space="0" w:color="D9D9E3"/>
                                                          </w:divBdr>
                                                        </w:div>
                                                        <w:div w:id="832646089">
                                                          <w:marLeft w:val="0"/>
                                                          <w:marRight w:val="0"/>
                                                          <w:marTop w:val="0"/>
                                                          <w:marBottom w:val="0"/>
                                                          <w:divBdr>
                                                            <w:top w:val="single" w:sz="2" w:space="0" w:color="D9D9E3"/>
                                                            <w:left w:val="single" w:sz="2" w:space="0" w:color="D9D9E3"/>
                                                            <w:bottom w:val="single" w:sz="2" w:space="0" w:color="D9D9E3"/>
                                                            <w:right w:val="single" w:sz="2" w:space="0" w:color="D9D9E3"/>
                                                          </w:divBdr>
                                                          <w:divsChild>
                                                            <w:div w:id="1276644094">
                                                              <w:marLeft w:val="0"/>
                                                              <w:marRight w:val="0"/>
                                                              <w:marTop w:val="0"/>
                                                              <w:marBottom w:val="0"/>
                                                              <w:divBdr>
                                                                <w:top w:val="single" w:sz="2" w:space="0" w:color="D9D9E3"/>
                                                                <w:left w:val="single" w:sz="2" w:space="0" w:color="D9D9E3"/>
                                                                <w:bottom w:val="single" w:sz="2" w:space="0" w:color="D9D9E3"/>
                                                                <w:right w:val="single" w:sz="2" w:space="0" w:color="D9D9E3"/>
                                                              </w:divBdr>
                                                              <w:divsChild>
                                                                <w:div w:id="90712499">
                                                                  <w:marLeft w:val="0"/>
                                                                  <w:marRight w:val="0"/>
                                                                  <w:marTop w:val="0"/>
                                                                  <w:marBottom w:val="0"/>
                                                                  <w:divBdr>
                                                                    <w:top w:val="single" w:sz="2" w:space="0" w:color="D9D9E3"/>
                                                                    <w:left w:val="single" w:sz="2" w:space="0" w:color="D9D9E3"/>
                                                                    <w:bottom w:val="single" w:sz="2" w:space="0" w:color="D9D9E3"/>
                                                                    <w:right w:val="single" w:sz="2" w:space="0" w:color="D9D9E3"/>
                                                                  </w:divBdr>
                                                                  <w:divsChild>
                                                                    <w:div w:id="250818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8034186">
                                          <w:marLeft w:val="0"/>
                                          <w:marRight w:val="0"/>
                                          <w:marTop w:val="0"/>
                                          <w:marBottom w:val="0"/>
                                          <w:divBdr>
                                            <w:top w:val="single" w:sz="2" w:space="0" w:color="D9D9E3"/>
                                            <w:left w:val="single" w:sz="2" w:space="0" w:color="D9D9E3"/>
                                            <w:bottom w:val="single" w:sz="2" w:space="0" w:color="D9D9E3"/>
                                            <w:right w:val="single" w:sz="2" w:space="0" w:color="D9D9E3"/>
                                          </w:divBdr>
                                          <w:divsChild>
                                            <w:div w:id="164685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853349360">
                                                  <w:marLeft w:val="0"/>
                                                  <w:marRight w:val="0"/>
                                                  <w:marTop w:val="0"/>
                                                  <w:marBottom w:val="0"/>
                                                  <w:divBdr>
                                                    <w:top w:val="single" w:sz="2" w:space="0" w:color="D9D9E3"/>
                                                    <w:left w:val="single" w:sz="2" w:space="0" w:color="D9D9E3"/>
                                                    <w:bottom w:val="single" w:sz="2" w:space="0" w:color="D9D9E3"/>
                                                    <w:right w:val="single" w:sz="2" w:space="0" w:color="D9D9E3"/>
                                                  </w:divBdr>
                                                  <w:divsChild>
                                                    <w:div w:id="1231620817">
                                                      <w:marLeft w:val="0"/>
                                                      <w:marRight w:val="0"/>
                                                      <w:marTop w:val="0"/>
                                                      <w:marBottom w:val="0"/>
                                                      <w:divBdr>
                                                        <w:top w:val="single" w:sz="2" w:space="0" w:color="D9D9E3"/>
                                                        <w:left w:val="single" w:sz="2" w:space="0" w:color="D9D9E3"/>
                                                        <w:bottom w:val="single" w:sz="2" w:space="0" w:color="D9D9E3"/>
                                                        <w:right w:val="single" w:sz="2" w:space="0" w:color="D9D9E3"/>
                                                      </w:divBdr>
                                                      <w:divsChild>
                                                        <w:div w:id="1102066336">
                                                          <w:marLeft w:val="0"/>
                                                          <w:marRight w:val="0"/>
                                                          <w:marTop w:val="0"/>
                                                          <w:marBottom w:val="0"/>
                                                          <w:divBdr>
                                                            <w:top w:val="single" w:sz="2" w:space="0" w:color="D9D9E3"/>
                                                            <w:left w:val="single" w:sz="2" w:space="0" w:color="D9D9E3"/>
                                                            <w:bottom w:val="single" w:sz="2" w:space="0" w:color="D9D9E3"/>
                                                            <w:right w:val="single" w:sz="2" w:space="0" w:color="D9D9E3"/>
                                                          </w:divBdr>
                                                          <w:divsChild>
                                                            <w:div w:id="527568048">
                                                              <w:marLeft w:val="0"/>
                                                              <w:marRight w:val="0"/>
                                                              <w:marTop w:val="0"/>
                                                              <w:marBottom w:val="0"/>
                                                              <w:divBdr>
                                                                <w:top w:val="single" w:sz="2" w:space="0" w:color="D9D9E3"/>
                                                                <w:left w:val="single" w:sz="2" w:space="0" w:color="D9D9E3"/>
                                                                <w:bottom w:val="single" w:sz="2" w:space="0" w:color="D9D9E3"/>
                                                                <w:right w:val="single" w:sz="2" w:space="0" w:color="D9D9E3"/>
                                                              </w:divBdr>
                                                              <w:divsChild>
                                                                <w:div w:id="215705985">
                                                                  <w:marLeft w:val="0"/>
                                                                  <w:marRight w:val="0"/>
                                                                  <w:marTop w:val="0"/>
                                                                  <w:marBottom w:val="0"/>
                                                                  <w:divBdr>
                                                                    <w:top w:val="single" w:sz="2" w:space="0" w:color="D9D9E3"/>
                                                                    <w:left w:val="single" w:sz="2" w:space="0" w:color="D9D9E3"/>
                                                                    <w:bottom w:val="single" w:sz="2" w:space="0" w:color="D9D9E3"/>
                                                                    <w:right w:val="single" w:sz="2" w:space="0" w:color="D9D9E3"/>
                                                                  </w:divBdr>
                                                                  <w:divsChild>
                                                                    <w:div w:id="1400640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232175">
                                                      <w:marLeft w:val="0"/>
                                                      <w:marRight w:val="0"/>
                                                      <w:marTop w:val="0"/>
                                                      <w:marBottom w:val="0"/>
                                                      <w:divBdr>
                                                        <w:top w:val="single" w:sz="2" w:space="0" w:color="D9D9E3"/>
                                                        <w:left w:val="single" w:sz="2" w:space="0" w:color="D9D9E3"/>
                                                        <w:bottom w:val="single" w:sz="2" w:space="0" w:color="D9D9E3"/>
                                                        <w:right w:val="single" w:sz="2" w:space="0" w:color="D9D9E3"/>
                                                      </w:divBdr>
                                                      <w:divsChild>
                                                        <w:div w:id="1856578863">
                                                          <w:marLeft w:val="0"/>
                                                          <w:marRight w:val="0"/>
                                                          <w:marTop w:val="0"/>
                                                          <w:marBottom w:val="0"/>
                                                          <w:divBdr>
                                                            <w:top w:val="single" w:sz="2" w:space="0" w:color="D9D9E3"/>
                                                            <w:left w:val="single" w:sz="2" w:space="0" w:color="D9D9E3"/>
                                                            <w:bottom w:val="single" w:sz="2" w:space="0" w:color="D9D9E3"/>
                                                            <w:right w:val="single" w:sz="2" w:space="0" w:color="D9D9E3"/>
                                                          </w:divBdr>
                                                        </w:div>
                                                        <w:div w:id="316299230">
                                                          <w:marLeft w:val="0"/>
                                                          <w:marRight w:val="0"/>
                                                          <w:marTop w:val="0"/>
                                                          <w:marBottom w:val="0"/>
                                                          <w:divBdr>
                                                            <w:top w:val="single" w:sz="2" w:space="0" w:color="D9D9E3"/>
                                                            <w:left w:val="single" w:sz="2" w:space="0" w:color="D9D9E3"/>
                                                            <w:bottom w:val="single" w:sz="2" w:space="0" w:color="D9D9E3"/>
                                                            <w:right w:val="single" w:sz="2" w:space="0" w:color="D9D9E3"/>
                                                          </w:divBdr>
                                                          <w:divsChild>
                                                            <w:div w:id="202986119">
                                                              <w:marLeft w:val="0"/>
                                                              <w:marRight w:val="0"/>
                                                              <w:marTop w:val="0"/>
                                                              <w:marBottom w:val="0"/>
                                                              <w:divBdr>
                                                                <w:top w:val="single" w:sz="2" w:space="0" w:color="D9D9E3"/>
                                                                <w:left w:val="single" w:sz="2" w:space="0" w:color="D9D9E3"/>
                                                                <w:bottom w:val="single" w:sz="2" w:space="0" w:color="D9D9E3"/>
                                                                <w:right w:val="single" w:sz="2" w:space="0" w:color="D9D9E3"/>
                                                              </w:divBdr>
                                                              <w:divsChild>
                                                                <w:div w:id="414480166">
                                                                  <w:marLeft w:val="0"/>
                                                                  <w:marRight w:val="0"/>
                                                                  <w:marTop w:val="0"/>
                                                                  <w:marBottom w:val="0"/>
                                                                  <w:divBdr>
                                                                    <w:top w:val="single" w:sz="2" w:space="0" w:color="D9D9E3"/>
                                                                    <w:left w:val="single" w:sz="2" w:space="0" w:color="D9D9E3"/>
                                                                    <w:bottom w:val="single" w:sz="2" w:space="0" w:color="D9D9E3"/>
                                                                    <w:right w:val="single" w:sz="2" w:space="0" w:color="D9D9E3"/>
                                                                  </w:divBdr>
                                                                  <w:divsChild>
                                                                    <w:div w:id="2084834749">
                                                                      <w:marLeft w:val="0"/>
                                                                      <w:marRight w:val="0"/>
                                                                      <w:marTop w:val="0"/>
                                                                      <w:marBottom w:val="0"/>
                                                                      <w:divBdr>
                                                                        <w:top w:val="single" w:sz="2" w:space="0" w:color="D9D9E3"/>
                                                                        <w:left w:val="single" w:sz="2" w:space="0" w:color="D9D9E3"/>
                                                                        <w:bottom w:val="single" w:sz="2" w:space="0" w:color="D9D9E3"/>
                                                                        <w:right w:val="single" w:sz="2" w:space="0" w:color="D9D9E3"/>
                                                                      </w:divBdr>
                                                                      <w:divsChild>
                                                                        <w:div w:id="94519228">
                                                                          <w:marLeft w:val="0"/>
                                                                          <w:marRight w:val="0"/>
                                                                          <w:marTop w:val="0"/>
                                                                          <w:marBottom w:val="0"/>
                                                                          <w:divBdr>
                                                                            <w:top w:val="single" w:sz="2" w:space="0" w:color="D9D9E3"/>
                                                                            <w:left w:val="single" w:sz="2" w:space="0" w:color="D9D9E3"/>
                                                                            <w:bottom w:val="single" w:sz="2" w:space="0" w:color="D9D9E3"/>
                                                                            <w:right w:val="single" w:sz="2" w:space="0" w:color="D9D9E3"/>
                                                                          </w:divBdr>
                                                                          <w:divsChild>
                                                                            <w:div w:id="2123189263">
                                                                              <w:marLeft w:val="0"/>
                                                                              <w:marRight w:val="0"/>
                                                                              <w:marTop w:val="0"/>
                                                                              <w:marBottom w:val="0"/>
                                                                              <w:divBdr>
                                                                                <w:top w:val="single" w:sz="2" w:space="0" w:color="D9D9E3"/>
                                                                                <w:left w:val="single" w:sz="2" w:space="0" w:color="D9D9E3"/>
                                                                                <w:bottom w:val="single" w:sz="2" w:space="0" w:color="D9D9E3"/>
                                                                                <w:right w:val="single" w:sz="2" w:space="0" w:color="D9D9E3"/>
                                                                              </w:divBdr>
                                                                            </w:div>
                                                                            <w:div w:id="181482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4425437">
                                          <w:marLeft w:val="0"/>
                                          <w:marRight w:val="0"/>
                                          <w:marTop w:val="0"/>
                                          <w:marBottom w:val="0"/>
                                          <w:divBdr>
                                            <w:top w:val="single" w:sz="2" w:space="0" w:color="D9D9E3"/>
                                            <w:left w:val="single" w:sz="2" w:space="0" w:color="D9D9E3"/>
                                            <w:bottom w:val="single" w:sz="2" w:space="0" w:color="D9D9E3"/>
                                            <w:right w:val="single" w:sz="2" w:space="0" w:color="D9D9E3"/>
                                          </w:divBdr>
                                          <w:divsChild>
                                            <w:div w:id="436801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919016">
                                                  <w:marLeft w:val="0"/>
                                                  <w:marRight w:val="0"/>
                                                  <w:marTop w:val="0"/>
                                                  <w:marBottom w:val="0"/>
                                                  <w:divBdr>
                                                    <w:top w:val="single" w:sz="2" w:space="0" w:color="D9D9E3"/>
                                                    <w:left w:val="single" w:sz="2" w:space="0" w:color="D9D9E3"/>
                                                    <w:bottom w:val="single" w:sz="2" w:space="0" w:color="D9D9E3"/>
                                                    <w:right w:val="single" w:sz="2" w:space="0" w:color="D9D9E3"/>
                                                  </w:divBdr>
                                                  <w:divsChild>
                                                    <w:div w:id="557126544">
                                                      <w:marLeft w:val="0"/>
                                                      <w:marRight w:val="0"/>
                                                      <w:marTop w:val="0"/>
                                                      <w:marBottom w:val="0"/>
                                                      <w:divBdr>
                                                        <w:top w:val="single" w:sz="2" w:space="0" w:color="D9D9E3"/>
                                                        <w:left w:val="single" w:sz="2" w:space="0" w:color="D9D9E3"/>
                                                        <w:bottom w:val="single" w:sz="2" w:space="0" w:color="D9D9E3"/>
                                                        <w:right w:val="single" w:sz="2" w:space="0" w:color="D9D9E3"/>
                                                      </w:divBdr>
                                                      <w:divsChild>
                                                        <w:div w:id="1253274409">
                                                          <w:marLeft w:val="0"/>
                                                          <w:marRight w:val="0"/>
                                                          <w:marTop w:val="0"/>
                                                          <w:marBottom w:val="0"/>
                                                          <w:divBdr>
                                                            <w:top w:val="single" w:sz="2" w:space="0" w:color="D9D9E3"/>
                                                            <w:left w:val="single" w:sz="2" w:space="0" w:color="D9D9E3"/>
                                                            <w:bottom w:val="single" w:sz="2" w:space="0" w:color="D9D9E3"/>
                                                            <w:right w:val="single" w:sz="2" w:space="0" w:color="D9D9E3"/>
                                                          </w:divBdr>
                                                          <w:divsChild>
                                                            <w:div w:id="214044928">
                                                              <w:marLeft w:val="0"/>
                                                              <w:marRight w:val="0"/>
                                                              <w:marTop w:val="0"/>
                                                              <w:marBottom w:val="0"/>
                                                              <w:divBdr>
                                                                <w:top w:val="single" w:sz="2" w:space="0" w:color="D9D9E3"/>
                                                                <w:left w:val="single" w:sz="2" w:space="0" w:color="D9D9E3"/>
                                                                <w:bottom w:val="single" w:sz="2" w:space="0" w:color="D9D9E3"/>
                                                                <w:right w:val="single" w:sz="2" w:space="0" w:color="D9D9E3"/>
                                                              </w:divBdr>
                                                              <w:divsChild>
                                                                <w:div w:id="416483612">
                                                                  <w:marLeft w:val="0"/>
                                                                  <w:marRight w:val="0"/>
                                                                  <w:marTop w:val="0"/>
                                                                  <w:marBottom w:val="0"/>
                                                                  <w:divBdr>
                                                                    <w:top w:val="single" w:sz="2" w:space="0" w:color="D9D9E3"/>
                                                                    <w:left w:val="single" w:sz="2" w:space="0" w:color="D9D9E3"/>
                                                                    <w:bottom w:val="single" w:sz="2" w:space="0" w:color="D9D9E3"/>
                                                                    <w:right w:val="single" w:sz="2" w:space="0" w:color="D9D9E3"/>
                                                                  </w:divBdr>
                                                                  <w:divsChild>
                                                                    <w:div w:id="664432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2163290">
                                                      <w:marLeft w:val="0"/>
                                                      <w:marRight w:val="0"/>
                                                      <w:marTop w:val="0"/>
                                                      <w:marBottom w:val="0"/>
                                                      <w:divBdr>
                                                        <w:top w:val="single" w:sz="2" w:space="0" w:color="D9D9E3"/>
                                                        <w:left w:val="single" w:sz="2" w:space="0" w:color="D9D9E3"/>
                                                        <w:bottom w:val="single" w:sz="2" w:space="0" w:color="D9D9E3"/>
                                                        <w:right w:val="single" w:sz="2" w:space="0" w:color="D9D9E3"/>
                                                      </w:divBdr>
                                                      <w:divsChild>
                                                        <w:div w:id="317540347">
                                                          <w:marLeft w:val="0"/>
                                                          <w:marRight w:val="0"/>
                                                          <w:marTop w:val="0"/>
                                                          <w:marBottom w:val="0"/>
                                                          <w:divBdr>
                                                            <w:top w:val="single" w:sz="2" w:space="0" w:color="D9D9E3"/>
                                                            <w:left w:val="single" w:sz="2" w:space="0" w:color="D9D9E3"/>
                                                            <w:bottom w:val="single" w:sz="2" w:space="0" w:color="D9D9E3"/>
                                                            <w:right w:val="single" w:sz="2" w:space="0" w:color="D9D9E3"/>
                                                          </w:divBdr>
                                                        </w:div>
                                                        <w:div w:id="2141728104">
                                                          <w:marLeft w:val="0"/>
                                                          <w:marRight w:val="0"/>
                                                          <w:marTop w:val="0"/>
                                                          <w:marBottom w:val="0"/>
                                                          <w:divBdr>
                                                            <w:top w:val="single" w:sz="2" w:space="0" w:color="D9D9E3"/>
                                                            <w:left w:val="single" w:sz="2" w:space="0" w:color="D9D9E3"/>
                                                            <w:bottom w:val="single" w:sz="2" w:space="0" w:color="D9D9E3"/>
                                                            <w:right w:val="single" w:sz="2" w:space="0" w:color="D9D9E3"/>
                                                          </w:divBdr>
                                                          <w:divsChild>
                                                            <w:div w:id="380256237">
                                                              <w:marLeft w:val="0"/>
                                                              <w:marRight w:val="0"/>
                                                              <w:marTop w:val="0"/>
                                                              <w:marBottom w:val="0"/>
                                                              <w:divBdr>
                                                                <w:top w:val="single" w:sz="2" w:space="0" w:color="D9D9E3"/>
                                                                <w:left w:val="single" w:sz="2" w:space="0" w:color="D9D9E3"/>
                                                                <w:bottom w:val="single" w:sz="2" w:space="0" w:color="D9D9E3"/>
                                                                <w:right w:val="single" w:sz="2" w:space="0" w:color="D9D9E3"/>
                                                              </w:divBdr>
                                                              <w:divsChild>
                                                                <w:div w:id="11763151">
                                                                  <w:marLeft w:val="0"/>
                                                                  <w:marRight w:val="0"/>
                                                                  <w:marTop w:val="0"/>
                                                                  <w:marBottom w:val="0"/>
                                                                  <w:divBdr>
                                                                    <w:top w:val="single" w:sz="2" w:space="0" w:color="D9D9E3"/>
                                                                    <w:left w:val="single" w:sz="2" w:space="0" w:color="D9D9E3"/>
                                                                    <w:bottom w:val="single" w:sz="2" w:space="0" w:color="D9D9E3"/>
                                                                    <w:right w:val="single" w:sz="2" w:space="0" w:color="D9D9E3"/>
                                                                  </w:divBdr>
                                                                  <w:divsChild>
                                                                    <w:div w:id="200091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8882196">
                                          <w:marLeft w:val="0"/>
                                          <w:marRight w:val="0"/>
                                          <w:marTop w:val="0"/>
                                          <w:marBottom w:val="0"/>
                                          <w:divBdr>
                                            <w:top w:val="single" w:sz="2" w:space="0" w:color="D9D9E3"/>
                                            <w:left w:val="single" w:sz="2" w:space="0" w:color="D9D9E3"/>
                                            <w:bottom w:val="single" w:sz="2" w:space="0" w:color="D9D9E3"/>
                                            <w:right w:val="single" w:sz="2" w:space="0" w:color="D9D9E3"/>
                                          </w:divBdr>
                                          <w:divsChild>
                                            <w:div w:id="1874539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440322">
                                                  <w:marLeft w:val="0"/>
                                                  <w:marRight w:val="0"/>
                                                  <w:marTop w:val="0"/>
                                                  <w:marBottom w:val="0"/>
                                                  <w:divBdr>
                                                    <w:top w:val="single" w:sz="2" w:space="0" w:color="D9D9E3"/>
                                                    <w:left w:val="single" w:sz="2" w:space="0" w:color="D9D9E3"/>
                                                    <w:bottom w:val="single" w:sz="2" w:space="0" w:color="D9D9E3"/>
                                                    <w:right w:val="single" w:sz="2" w:space="0" w:color="D9D9E3"/>
                                                  </w:divBdr>
                                                  <w:divsChild>
                                                    <w:div w:id="1172448098">
                                                      <w:marLeft w:val="0"/>
                                                      <w:marRight w:val="0"/>
                                                      <w:marTop w:val="0"/>
                                                      <w:marBottom w:val="0"/>
                                                      <w:divBdr>
                                                        <w:top w:val="single" w:sz="2" w:space="0" w:color="D9D9E3"/>
                                                        <w:left w:val="single" w:sz="2" w:space="0" w:color="D9D9E3"/>
                                                        <w:bottom w:val="single" w:sz="2" w:space="0" w:color="D9D9E3"/>
                                                        <w:right w:val="single" w:sz="2" w:space="0" w:color="D9D9E3"/>
                                                      </w:divBdr>
                                                      <w:divsChild>
                                                        <w:div w:id="1983924975">
                                                          <w:marLeft w:val="0"/>
                                                          <w:marRight w:val="0"/>
                                                          <w:marTop w:val="0"/>
                                                          <w:marBottom w:val="0"/>
                                                          <w:divBdr>
                                                            <w:top w:val="single" w:sz="2" w:space="0" w:color="D9D9E3"/>
                                                            <w:left w:val="single" w:sz="2" w:space="0" w:color="D9D9E3"/>
                                                            <w:bottom w:val="single" w:sz="2" w:space="0" w:color="D9D9E3"/>
                                                            <w:right w:val="single" w:sz="2" w:space="0" w:color="D9D9E3"/>
                                                          </w:divBdr>
                                                          <w:divsChild>
                                                            <w:div w:id="206063390">
                                                              <w:marLeft w:val="0"/>
                                                              <w:marRight w:val="0"/>
                                                              <w:marTop w:val="0"/>
                                                              <w:marBottom w:val="0"/>
                                                              <w:divBdr>
                                                                <w:top w:val="single" w:sz="2" w:space="0" w:color="D9D9E3"/>
                                                                <w:left w:val="single" w:sz="2" w:space="0" w:color="D9D9E3"/>
                                                                <w:bottom w:val="single" w:sz="2" w:space="0" w:color="D9D9E3"/>
                                                                <w:right w:val="single" w:sz="2" w:space="0" w:color="D9D9E3"/>
                                                              </w:divBdr>
                                                              <w:divsChild>
                                                                <w:div w:id="1963923191">
                                                                  <w:marLeft w:val="0"/>
                                                                  <w:marRight w:val="0"/>
                                                                  <w:marTop w:val="0"/>
                                                                  <w:marBottom w:val="0"/>
                                                                  <w:divBdr>
                                                                    <w:top w:val="single" w:sz="2" w:space="0" w:color="D9D9E3"/>
                                                                    <w:left w:val="single" w:sz="2" w:space="0" w:color="D9D9E3"/>
                                                                    <w:bottom w:val="single" w:sz="2" w:space="0" w:color="D9D9E3"/>
                                                                    <w:right w:val="single" w:sz="2" w:space="0" w:color="D9D9E3"/>
                                                                  </w:divBdr>
                                                                  <w:divsChild>
                                                                    <w:div w:id="1364794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9477907">
                                                      <w:marLeft w:val="0"/>
                                                      <w:marRight w:val="0"/>
                                                      <w:marTop w:val="0"/>
                                                      <w:marBottom w:val="0"/>
                                                      <w:divBdr>
                                                        <w:top w:val="single" w:sz="2" w:space="0" w:color="D9D9E3"/>
                                                        <w:left w:val="single" w:sz="2" w:space="0" w:color="D9D9E3"/>
                                                        <w:bottom w:val="single" w:sz="2" w:space="0" w:color="D9D9E3"/>
                                                        <w:right w:val="single" w:sz="2" w:space="0" w:color="D9D9E3"/>
                                                      </w:divBdr>
                                                      <w:divsChild>
                                                        <w:div w:id="2087723112">
                                                          <w:marLeft w:val="0"/>
                                                          <w:marRight w:val="0"/>
                                                          <w:marTop w:val="0"/>
                                                          <w:marBottom w:val="0"/>
                                                          <w:divBdr>
                                                            <w:top w:val="single" w:sz="2" w:space="0" w:color="D9D9E3"/>
                                                            <w:left w:val="single" w:sz="2" w:space="0" w:color="D9D9E3"/>
                                                            <w:bottom w:val="single" w:sz="2" w:space="0" w:color="D9D9E3"/>
                                                            <w:right w:val="single" w:sz="2" w:space="0" w:color="D9D9E3"/>
                                                          </w:divBdr>
                                                        </w:div>
                                                        <w:div w:id="1336952764">
                                                          <w:marLeft w:val="0"/>
                                                          <w:marRight w:val="0"/>
                                                          <w:marTop w:val="0"/>
                                                          <w:marBottom w:val="0"/>
                                                          <w:divBdr>
                                                            <w:top w:val="single" w:sz="2" w:space="0" w:color="D9D9E3"/>
                                                            <w:left w:val="single" w:sz="2" w:space="0" w:color="D9D9E3"/>
                                                            <w:bottom w:val="single" w:sz="2" w:space="0" w:color="D9D9E3"/>
                                                            <w:right w:val="single" w:sz="2" w:space="0" w:color="D9D9E3"/>
                                                          </w:divBdr>
                                                          <w:divsChild>
                                                            <w:div w:id="213321627">
                                                              <w:marLeft w:val="0"/>
                                                              <w:marRight w:val="0"/>
                                                              <w:marTop w:val="0"/>
                                                              <w:marBottom w:val="0"/>
                                                              <w:divBdr>
                                                                <w:top w:val="single" w:sz="2" w:space="0" w:color="D9D9E3"/>
                                                                <w:left w:val="single" w:sz="2" w:space="0" w:color="D9D9E3"/>
                                                                <w:bottom w:val="single" w:sz="2" w:space="0" w:color="D9D9E3"/>
                                                                <w:right w:val="single" w:sz="2" w:space="0" w:color="D9D9E3"/>
                                                              </w:divBdr>
                                                              <w:divsChild>
                                                                <w:div w:id="1004940301">
                                                                  <w:marLeft w:val="0"/>
                                                                  <w:marRight w:val="0"/>
                                                                  <w:marTop w:val="0"/>
                                                                  <w:marBottom w:val="0"/>
                                                                  <w:divBdr>
                                                                    <w:top w:val="single" w:sz="2" w:space="0" w:color="D9D9E3"/>
                                                                    <w:left w:val="single" w:sz="2" w:space="0" w:color="D9D9E3"/>
                                                                    <w:bottom w:val="single" w:sz="2" w:space="0" w:color="D9D9E3"/>
                                                                    <w:right w:val="single" w:sz="2" w:space="0" w:color="D9D9E3"/>
                                                                  </w:divBdr>
                                                                  <w:divsChild>
                                                                    <w:div w:id="1864198229">
                                                                      <w:marLeft w:val="0"/>
                                                                      <w:marRight w:val="0"/>
                                                                      <w:marTop w:val="0"/>
                                                                      <w:marBottom w:val="0"/>
                                                                      <w:divBdr>
                                                                        <w:top w:val="single" w:sz="2" w:space="0" w:color="D9D9E3"/>
                                                                        <w:left w:val="single" w:sz="2" w:space="0" w:color="D9D9E3"/>
                                                                        <w:bottom w:val="single" w:sz="2" w:space="0" w:color="D9D9E3"/>
                                                                        <w:right w:val="single" w:sz="2" w:space="0" w:color="D9D9E3"/>
                                                                      </w:divBdr>
                                                                      <w:divsChild>
                                                                        <w:div w:id="1394817102">
                                                                          <w:marLeft w:val="0"/>
                                                                          <w:marRight w:val="0"/>
                                                                          <w:marTop w:val="0"/>
                                                                          <w:marBottom w:val="0"/>
                                                                          <w:divBdr>
                                                                            <w:top w:val="single" w:sz="2" w:space="0" w:color="D9D9E3"/>
                                                                            <w:left w:val="single" w:sz="2" w:space="0" w:color="D9D9E3"/>
                                                                            <w:bottom w:val="single" w:sz="2" w:space="0" w:color="D9D9E3"/>
                                                                            <w:right w:val="single" w:sz="2" w:space="0" w:color="D9D9E3"/>
                                                                          </w:divBdr>
                                                                          <w:divsChild>
                                                                            <w:div w:id="955213290">
                                                                              <w:marLeft w:val="0"/>
                                                                              <w:marRight w:val="0"/>
                                                                              <w:marTop w:val="0"/>
                                                                              <w:marBottom w:val="0"/>
                                                                              <w:divBdr>
                                                                                <w:top w:val="single" w:sz="2" w:space="0" w:color="D9D9E3"/>
                                                                                <w:left w:val="single" w:sz="2" w:space="0" w:color="D9D9E3"/>
                                                                                <w:bottom w:val="single" w:sz="2" w:space="0" w:color="D9D9E3"/>
                                                                                <w:right w:val="single" w:sz="2" w:space="0" w:color="D9D9E3"/>
                                                                              </w:divBdr>
                                                                            </w:div>
                                                                            <w:div w:id="1703282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3132034">
                                          <w:marLeft w:val="0"/>
                                          <w:marRight w:val="0"/>
                                          <w:marTop w:val="0"/>
                                          <w:marBottom w:val="0"/>
                                          <w:divBdr>
                                            <w:top w:val="single" w:sz="2" w:space="0" w:color="D9D9E3"/>
                                            <w:left w:val="single" w:sz="2" w:space="0" w:color="D9D9E3"/>
                                            <w:bottom w:val="single" w:sz="2" w:space="0" w:color="D9D9E3"/>
                                            <w:right w:val="single" w:sz="2" w:space="0" w:color="D9D9E3"/>
                                          </w:divBdr>
                                          <w:divsChild>
                                            <w:div w:id="1940134346">
                                              <w:marLeft w:val="0"/>
                                              <w:marRight w:val="0"/>
                                              <w:marTop w:val="100"/>
                                              <w:marBottom w:val="100"/>
                                              <w:divBdr>
                                                <w:top w:val="single" w:sz="2" w:space="0" w:color="D9D9E3"/>
                                                <w:left w:val="single" w:sz="2" w:space="0" w:color="D9D9E3"/>
                                                <w:bottom w:val="single" w:sz="2" w:space="0" w:color="D9D9E3"/>
                                                <w:right w:val="single" w:sz="2" w:space="0" w:color="D9D9E3"/>
                                              </w:divBdr>
                                              <w:divsChild>
                                                <w:div w:id="714038748">
                                                  <w:marLeft w:val="0"/>
                                                  <w:marRight w:val="0"/>
                                                  <w:marTop w:val="0"/>
                                                  <w:marBottom w:val="0"/>
                                                  <w:divBdr>
                                                    <w:top w:val="single" w:sz="2" w:space="0" w:color="D9D9E3"/>
                                                    <w:left w:val="single" w:sz="2" w:space="0" w:color="D9D9E3"/>
                                                    <w:bottom w:val="single" w:sz="2" w:space="0" w:color="D9D9E3"/>
                                                    <w:right w:val="single" w:sz="2" w:space="0" w:color="D9D9E3"/>
                                                  </w:divBdr>
                                                  <w:divsChild>
                                                    <w:div w:id="2106414079">
                                                      <w:marLeft w:val="0"/>
                                                      <w:marRight w:val="0"/>
                                                      <w:marTop w:val="0"/>
                                                      <w:marBottom w:val="0"/>
                                                      <w:divBdr>
                                                        <w:top w:val="single" w:sz="2" w:space="0" w:color="D9D9E3"/>
                                                        <w:left w:val="single" w:sz="2" w:space="0" w:color="D9D9E3"/>
                                                        <w:bottom w:val="single" w:sz="2" w:space="0" w:color="D9D9E3"/>
                                                        <w:right w:val="single" w:sz="2" w:space="0" w:color="D9D9E3"/>
                                                      </w:divBdr>
                                                      <w:divsChild>
                                                        <w:div w:id="1559778954">
                                                          <w:marLeft w:val="0"/>
                                                          <w:marRight w:val="0"/>
                                                          <w:marTop w:val="0"/>
                                                          <w:marBottom w:val="0"/>
                                                          <w:divBdr>
                                                            <w:top w:val="single" w:sz="2" w:space="0" w:color="D9D9E3"/>
                                                            <w:left w:val="single" w:sz="2" w:space="0" w:color="D9D9E3"/>
                                                            <w:bottom w:val="single" w:sz="2" w:space="0" w:color="D9D9E3"/>
                                                            <w:right w:val="single" w:sz="2" w:space="0" w:color="D9D9E3"/>
                                                          </w:divBdr>
                                                          <w:divsChild>
                                                            <w:div w:id="1863127981">
                                                              <w:marLeft w:val="0"/>
                                                              <w:marRight w:val="0"/>
                                                              <w:marTop w:val="0"/>
                                                              <w:marBottom w:val="0"/>
                                                              <w:divBdr>
                                                                <w:top w:val="single" w:sz="2" w:space="0" w:color="D9D9E3"/>
                                                                <w:left w:val="single" w:sz="2" w:space="0" w:color="D9D9E3"/>
                                                                <w:bottom w:val="single" w:sz="2" w:space="0" w:color="D9D9E3"/>
                                                                <w:right w:val="single" w:sz="2" w:space="0" w:color="D9D9E3"/>
                                                              </w:divBdr>
                                                              <w:divsChild>
                                                                <w:div w:id="837379592">
                                                                  <w:marLeft w:val="0"/>
                                                                  <w:marRight w:val="0"/>
                                                                  <w:marTop w:val="0"/>
                                                                  <w:marBottom w:val="0"/>
                                                                  <w:divBdr>
                                                                    <w:top w:val="single" w:sz="2" w:space="0" w:color="D9D9E3"/>
                                                                    <w:left w:val="single" w:sz="2" w:space="0" w:color="D9D9E3"/>
                                                                    <w:bottom w:val="single" w:sz="2" w:space="0" w:color="D9D9E3"/>
                                                                    <w:right w:val="single" w:sz="2" w:space="0" w:color="D9D9E3"/>
                                                                  </w:divBdr>
                                                                  <w:divsChild>
                                                                    <w:div w:id="148138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652362">
                                                      <w:marLeft w:val="0"/>
                                                      <w:marRight w:val="0"/>
                                                      <w:marTop w:val="0"/>
                                                      <w:marBottom w:val="0"/>
                                                      <w:divBdr>
                                                        <w:top w:val="single" w:sz="2" w:space="0" w:color="D9D9E3"/>
                                                        <w:left w:val="single" w:sz="2" w:space="0" w:color="D9D9E3"/>
                                                        <w:bottom w:val="single" w:sz="2" w:space="0" w:color="D9D9E3"/>
                                                        <w:right w:val="single" w:sz="2" w:space="0" w:color="D9D9E3"/>
                                                      </w:divBdr>
                                                      <w:divsChild>
                                                        <w:div w:id="2066683925">
                                                          <w:marLeft w:val="0"/>
                                                          <w:marRight w:val="0"/>
                                                          <w:marTop w:val="0"/>
                                                          <w:marBottom w:val="0"/>
                                                          <w:divBdr>
                                                            <w:top w:val="single" w:sz="2" w:space="0" w:color="D9D9E3"/>
                                                            <w:left w:val="single" w:sz="2" w:space="0" w:color="D9D9E3"/>
                                                            <w:bottom w:val="single" w:sz="2" w:space="0" w:color="D9D9E3"/>
                                                            <w:right w:val="single" w:sz="2" w:space="0" w:color="D9D9E3"/>
                                                          </w:divBdr>
                                                        </w:div>
                                                        <w:div w:id="1590852467">
                                                          <w:marLeft w:val="0"/>
                                                          <w:marRight w:val="0"/>
                                                          <w:marTop w:val="0"/>
                                                          <w:marBottom w:val="0"/>
                                                          <w:divBdr>
                                                            <w:top w:val="single" w:sz="2" w:space="0" w:color="D9D9E3"/>
                                                            <w:left w:val="single" w:sz="2" w:space="0" w:color="D9D9E3"/>
                                                            <w:bottom w:val="single" w:sz="2" w:space="0" w:color="D9D9E3"/>
                                                            <w:right w:val="single" w:sz="2" w:space="0" w:color="D9D9E3"/>
                                                          </w:divBdr>
                                                          <w:divsChild>
                                                            <w:div w:id="1635452347">
                                                              <w:marLeft w:val="0"/>
                                                              <w:marRight w:val="0"/>
                                                              <w:marTop w:val="0"/>
                                                              <w:marBottom w:val="0"/>
                                                              <w:divBdr>
                                                                <w:top w:val="single" w:sz="2" w:space="0" w:color="D9D9E3"/>
                                                                <w:left w:val="single" w:sz="2" w:space="0" w:color="D9D9E3"/>
                                                                <w:bottom w:val="single" w:sz="2" w:space="0" w:color="D9D9E3"/>
                                                                <w:right w:val="single" w:sz="2" w:space="0" w:color="D9D9E3"/>
                                                              </w:divBdr>
                                                              <w:divsChild>
                                                                <w:div w:id="894969851">
                                                                  <w:marLeft w:val="0"/>
                                                                  <w:marRight w:val="0"/>
                                                                  <w:marTop w:val="0"/>
                                                                  <w:marBottom w:val="0"/>
                                                                  <w:divBdr>
                                                                    <w:top w:val="single" w:sz="2" w:space="0" w:color="D9D9E3"/>
                                                                    <w:left w:val="single" w:sz="2" w:space="0" w:color="D9D9E3"/>
                                                                    <w:bottom w:val="single" w:sz="2" w:space="0" w:color="D9D9E3"/>
                                                                    <w:right w:val="single" w:sz="2" w:space="0" w:color="D9D9E3"/>
                                                                  </w:divBdr>
                                                                  <w:divsChild>
                                                                    <w:div w:id="1824737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3781289">
                                          <w:marLeft w:val="0"/>
                                          <w:marRight w:val="0"/>
                                          <w:marTop w:val="0"/>
                                          <w:marBottom w:val="0"/>
                                          <w:divBdr>
                                            <w:top w:val="single" w:sz="2" w:space="0" w:color="D9D9E3"/>
                                            <w:left w:val="single" w:sz="2" w:space="0" w:color="D9D9E3"/>
                                            <w:bottom w:val="single" w:sz="2" w:space="0" w:color="D9D9E3"/>
                                            <w:right w:val="single" w:sz="2" w:space="0" w:color="D9D9E3"/>
                                          </w:divBdr>
                                          <w:divsChild>
                                            <w:div w:id="7300080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27564">
                                                  <w:marLeft w:val="0"/>
                                                  <w:marRight w:val="0"/>
                                                  <w:marTop w:val="0"/>
                                                  <w:marBottom w:val="0"/>
                                                  <w:divBdr>
                                                    <w:top w:val="single" w:sz="2" w:space="0" w:color="D9D9E3"/>
                                                    <w:left w:val="single" w:sz="2" w:space="0" w:color="D9D9E3"/>
                                                    <w:bottom w:val="single" w:sz="2" w:space="0" w:color="D9D9E3"/>
                                                    <w:right w:val="single" w:sz="2" w:space="0" w:color="D9D9E3"/>
                                                  </w:divBdr>
                                                  <w:divsChild>
                                                    <w:div w:id="1630360763">
                                                      <w:marLeft w:val="0"/>
                                                      <w:marRight w:val="0"/>
                                                      <w:marTop w:val="0"/>
                                                      <w:marBottom w:val="0"/>
                                                      <w:divBdr>
                                                        <w:top w:val="single" w:sz="2" w:space="0" w:color="D9D9E3"/>
                                                        <w:left w:val="single" w:sz="2" w:space="0" w:color="D9D9E3"/>
                                                        <w:bottom w:val="single" w:sz="2" w:space="0" w:color="D9D9E3"/>
                                                        <w:right w:val="single" w:sz="2" w:space="0" w:color="D9D9E3"/>
                                                      </w:divBdr>
                                                      <w:divsChild>
                                                        <w:div w:id="350037544">
                                                          <w:marLeft w:val="0"/>
                                                          <w:marRight w:val="0"/>
                                                          <w:marTop w:val="0"/>
                                                          <w:marBottom w:val="0"/>
                                                          <w:divBdr>
                                                            <w:top w:val="single" w:sz="2" w:space="0" w:color="D9D9E3"/>
                                                            <w:left w:val="single" w:sz="2" w:space="0" w:color="D9D9E3"/>
                                                            <w:bottom w:val="single" w:sz="2" w:space="0" w:color="D9D9E3"/>
                                                            <w:right w:val="single" w:sz="2" w:space="0" w:color="D9D9E3"/>
                                                          </w:divBdr>
                                                          <w:divsChild>
                                                            <w:div w:id="956643623">
                                                              <w:marLeft w:val="0"/>
                                                              <w:marRight w:val="0"/>
                                                              <w:marTop w:val="0"/>
                                                              <w:marBottom w:val="0"/>
                                                              <w:divBdr>
                                                                <w:top w:val="single" w:sz="2" w:space="0" w:color="D9D9E3"/>
                                                                <w:left w:val="single" w:sz="2" w:space="0" w:color="D9D9E3"/>
                                                                <w:bottom w:val="single" w:sz="2" w:space="0" w:color="D9D9E3"/>
                                                                <w:right w:val="single" w:sz="2" w:space="0" w:color="D9D9E3"/>
                                                              </w:divBdr>
                                                              <w:divsChild>
                                                                <w:div w:id="1532304070">
                                                                  <w:marLeft w:val="0"/>
                                                                  <w:marRight w:val="0"/>
                                                                  <w:marTop w:val="0"/>
                                                                  <w:marBottom w:val="0"/>
                                                                  <w:divBdr>
                                                                    <w:top w:val="single" w:sz="2" w:space="0" w:color="D9D9E3"/>
                                                                    <w:left w:val="single" w:sz="2" w:space="0" w:color="D9D9E3"/>
                                                                    <w:bottom w:val="single" w:sz="2" w:space="0" w:color="D9D9E3"/>
                                                                    <w:right w:val="single" w:sz="2" w:space="0" w:color="D9D9E3"/>
                                                                  </w:divBdr>
                                                                  <w:divsChild>
                                                                    <w:div w:id="1343702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432863">
                                                      <w:marLeft w:val="0"/>
                                                      <w:marRight w:val="0"/>
                                                      <w:marTop w:val="0"/>
                                                      <w:marBottom w:val="0"/>
                                                      <w:divBdr>
                                                        <w:top w:val="single" w:sz="2" w:space="0" w:color="D9D9E3"/>
                                                        <w:left w:val="single" w:sz="2" w:space="0" w:color="D9D9E3"/>
                                                        <w:bottom w:val="single" w:sz="2" w:space="0" w:color="D9D9E3"/>
                                                        <w:right w:val="single" w:sz="2" w:space="0" w:color="D9D9E3"/>
                                                      </w:divBdr>
                                                      <w:divsChild>
                                                        <w:div w:id="582379167">
                                                          <w:marLeft w:val="0"/>
                                                          <w:marRight w:val="0"/>
                                                          <w:marTop w:val="0"/>
                                                          <w:marBottom w:val="0"/>
                                                          <w:divBdr>
                                                            <w:top w:val="single" w:sz="2" w:space="0" w:color="D9D9E3"/>
                                                            <w:left w:val="single" w:sz="2" w:space="0" w:color="D9D9E3"/>
                                                            <w:bottom w:val="single" w:sz="2" w:space="0" w:color="D9D9E3"/>
                                                            <w:right w:val="single" w:sz="2" w:space="0" w:color="D9D9E3"/>
                                                          </w:divBdr>
                                                        </w:div>
                                                        <w:div w:id="1349869322">
                                                          <w:marLeft w:val="0"/>
                                                          <w:marRight w:val="0"/>
                                                          <w:marTop w:val="0"/>
                                                          <w:marBottom w:val="0"/>
                                                          <w:divBdr>
                                                            <w:top w:val="single" w:sz="2" w:space="0" w:color="D9D9E3"/>
                                                            <w:left w:val="single" w:sz="2" w:space="0" w:color="D9D9E3"/>
                                                            <w:bottom w:val="single" w:sz="2" w:space="0" w:color="D9D9E3"/>
                                                            <w:right w:val="single" w:sz="2" w:space="0" w:color="D9D9E3"/>
                                                          </w:divBdr>
                                                          <w:divsChild>
                                                            <w:div w:id="710694043">
                                                              <w:marLeft w:val="0"/>
                                                              <w:marRight w:val="0"/>
                                                              <w:marTop w:val="0"/>
                                                              <w:marBottom w:val="0"/>
                                                              <w:divBdr>
                                                                <w:top w:val="single" w:sz="2" w:space="0" w:color="D9D9E3"/>
                                                                <w:left w:val="single" w:sz="2" w:space="0" w:color="D9D9E3"/>
                                                                <w:bottom w:val="single" w:sz="2" w:space="0" w:color="D9D9E3"/>
                                                                <w:right w:val="single" w:sz="2" w:space="0" w:color="D9D9E3"/>
                                                              </w:divBdr>
                                                              <w:divsChild>
                                                                <w:div w:id="1832987896">
                                                                  <w:marLeft w:val="0"/>
                                                                  <w:marRight w:val="0"/>
                                                                  <w:marTop w:val="0"/>
                                                                  <w:marBottom w:val="0"/>
                                                                  <w:divBdr>
                                                                    <w:top w:val="single" w:sz="2" w:space="0" w:color="D9D9E3"/>
                                                                    <w:left w:val="single" w:sz="2" w:space="0" w:color="D9D9E3"/>
                                                                    <w:bottom w:val="single" w:sz="2" w:space="0" w:color="D9D9E3"/>
                                                                    <w:right w:val="single" w:sz="2" w:space="0" w:color="D9D9E3"/>
                                                                  </w:divBdr>
                                                                  <w:divsChild>
                                                                    <w:div w:id="1914579804">
                                                                      <w:marLeft w:val="0"/>
                                                                      <w:marRight w:val="0"/>
                                                                      <w:marTop w:val="0"/>
                                                                      <w:marBottom w:val="0"/>
                                                                      <w:divBdr>
                                                                        <w:top w:val="single" w:sz="2" w:space="0" w:color="D9D9E3"/>
                                                                        <w:left w:val="single" w:sz="2" w:space="0" w:color="D9D9E3"/>
                                                                        <w:bottom w:val="single" w:sz="2" w:space="0" w:color="D9D9E3"/>
                                                                        <w:right w:val="single" w:sz="2" w:space="0" w:color="D9D9E3"/>
                                                                      </w:divBdr>
                                                                      <w:divsChild>
                                                                        <w:div w:id="426119348">
                                                                          <w:marLeft w:val="0"/>
                                                                          <w:marRight w:val="0"/>
                                                                          <w:marTop w:val="0"/>
                                                                          <w:marBottom w:val="0"/>
                                                                          <w:divBdr>
                                                                            <w:top w:val="single" w:sz="2" w:space="0" w:color="D9D9E3"/>
                                                                            <w:left w:val="single" w:sz="2" w:space="0" w:color="D9D9E3"/>
                                                                            <w:bottom w:val="single" w:sz="2" w:space="0" w:color="D9D9E3"/>
                                                                            <w:right w:val="single" w:sz="2" w:space="0" w:color="D9D9E3"/>
                                                                          </w:divBdr>
                                                                          <w:divsChild>
                                                                            <w:div w:id="1279876435">
                                                                              <w:marLeft w:val="0"/>
                                                                              <w:marRight w:val="0"/>
                                                                              <w:marTop w:val="0"/>
                                                                              <w:marBottom w:val="0"/>
                                                                              <w:divBdr>
                                                                                <w:top w:val="single" w:sz="2" w:space="0" w:color="D9D9E3"/>
                                                                                <w:left w:val="single" w:sz="2" w:space="0" w:color="D9D9E3"/>
                                                                                <w:bottom w:val="single" w:sz="2" w:space="0" w:color="D9D9E3"/>
                                                                                <w:right w:val="single" w:sz="2" w:space="0" w:color="D9D9E3"/>
                                                                              </w:divBdr>
                                                                            </w:div>
                                                                            <w:div w:id="1383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930928">
                                                                          <w:marLeft w:val="0"/>
                                                                          <w:marRight w:val="0"/>
                                                                          <w:marTop w:val="0"/>
                                                                          <w:marBottom w:val="0"/>
                                                                          <w:divBdr>
                                                                            <w:top w:val="single" w:sz="2" w:space="0" w:color="D9D9E3"/>
                                                                            <w:left w:val="single" w:sz="2" w:space="0" w:color="D9D9E3"/>
                                                                            <w:bottom w:val="single" w:sz="2" w:space="0" w:color="D9D9E3"/>
                                                                            <w:right w:val="single" w:sz="2" w:space="0" w:color="D9D9E3"/>
                                                                          </w:divBdr>
                                                                          <w:divsChild>
                                                                            <w:div w:id="1779057562">
                                                                              <w:marLeft w:val="0"/>
                                                                              <w:marRight w:val="0"/>
                                                                              <w:marTop w:val="0"/>
                                                                              <w:marBottom w:val="0"/>
                                                                              <w:divBdr>
                                                                                <w:top w:val="single" w:sz="2" w:space="0" w:color="D9D9E3"/>
                                                                                <w:left w:val="single" w:sz="2" w:space="0" w:color="D9D9E3"/>
                                                                                <w:bottom w:val="single" w:sz="2" w:space="0" w:color="D9D9E3"/>
                                                                                <w:right w:val="single" w:sz="2" w:space="0" w:color="D9D9E3"/>
                                                                              </w:divBdr>
                                                                            </w:div>
                                                                            <w:div w:id="31576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2705330">
                                                                          <w:marLeft w:val="0"/>
                                                                          <w:marRight w:val="0"/>
                                                                          <w:marTop w:val="0"/>
                                                                          <w:marBottom w:val="0"/>
                                                                          <w:divBdr>
                                                                            <w:top w:val="single" w:sz="2" w:space="0" w:color="D9D9E3"/>
                                                                            <w:left w:val="single" w:sz="2" w:space="0" w:color="D9D9E3"/>
                                                                            <w:bottom w:val="single" w:sz="2" w:space="0" w:color="D9D9E3"/>
                                                                            <w:right w:val="single" w:sz="2" w:space="0" w:color="D9D9E3"/>
                                                                          </w:divBdr>
                                                                          <w:divsChild>
                                                                            <w:div w:id="151802734">
                                                                              <w:marLeft w:val="0"/>
                                                                              <w:marRight w:val="0"/>
                                                                              <w:marTop w:val="0"/>
                                                                              <w:marBottom w:val="0"/>
                                                                              <w:divBdr>
                                                                                <w:top w:val="single" w:sz="2" w:space="0" w:color="D9D9E3"/>
                                                                                <w:left w:val="single" w:sz="2" w:space="0" w:color="D9D9E3"/>
                                                                                <w:bottom w:val="single" w:sz="2" w:space="0" w:color="D9D9E3"/>
                                                                                <w:right w:val="single" w:sz="2" w:space="0" w:color="D9D9E3"/>
                                                                              </w:divBdr>
                                                                            </w:div>
                                                                            <w:div w:id="144796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328124">
                                          <w:marLeft w:val="0"/>
                                          <w:marRight w:val="0"/>
                                          <w:marTop w:val="0"/>
                                          <w:marBottom w:val="0"/>
                                          <w:divBdr>
                                            <w:top w:val="single" w:sz="2" w:space="0" w:color="D9D9E3"/>
                                            <w:left w:val="single" w:sz="2" w:space="0" w:color="D9D9E3"/>
                                            <w:bottom w:val="single" w:sz="2" w:space="0" w:color="D9D9E3"/>
                                            <w:right w:val="single" w:sz="2" w:space="0" w:color="D9D9E3"/>
                                          </w:divBdr>
                                          <w:divsChild>
                                            <w:div w:id="1353846831">
                                              <w:marLeft w:val="0"/>
                                              <w:marRight w:val="0"/>
                                              <w:marTop w:val="100"/>
                                              <w:marBottom w:val="100"/>
                                              <w:divBdr>
                                                <w:top w:val="single" w:sz="2" w:space="0" w:color="D9D9E3"/>
                                                <w:left w:val="single" w:sz="2" w:space="0" w:color="D9D9E3"/>
                                                <w:bottom w:val="single" w:sz="2" w:space="0" w:color="D9D9E3"/>
                                                <w:right w:val="single" w:sz="2" w:space="0" w:color="D9D9E3"/>
                                              </w:divBdr>
                                              <w:divsChild>
                                                <w:div w:id="454910301">
                                                  <w:marLeft w:val="0"/>
                                                  <w:marRight w:val="0"/>
                                                  <w:marTop w:val="0"/>
                                                  <w:marBottom w:val="0"/>
                                                  <w:divBdr>
                                                    <w:top w:val="single" w:sz="2" w:space="0" w:color="D9D9E3"/>
                                                    <w:left w:val="single" w:sz="2" w:space="0" w:color="D9D9E3"/>
                                                    <w:bottom w:val="single" w:sz="2" w:space="0" w:color="D9D9E3"/>
                                                    <w:right w:val="single" w:sz="2" w:space="0" w:color="D9D9E3"/>
                                                  </w:divBdr>
                                                  <w:divsChild>
                                                    <w:div w:id="584538068">
                                                      <w:marLeft w:val="0"/>
                                                      <w:marRight w:val="0"/>
                                                      <w:marTop w:val="0"/>
                                                      <w:marBottom w:val="0"/>
                                                      <w:divBdr>
                                                        <w:top w:val="single" w:sz="2" w:space="0" w:color="D9D9E3"/>
                                                        <w:left w:val="single" w:sz="2" w:space="0" w:color="D9D9E3"/>
                                                        <w:bottom w:val="single" w:sz="2" w:space="0" w:color="D9D9E3"/>
                                                        <w:right w:val="single" w:sz="2" w:space="0" w:color="D9D9E3"/>
                                                      </w:divBdr>
                                                      <w:divsChild>
                                                        <w:div w:id="235630317">
                                                          <w:marLeft w:val="0"/>
                                                          <w:marRight w:val="0"/>
                                                          <w:marTop w:val="0"/>
                                                          <w:marBottom w:val="0"/>
                                                          <w:divBdr>
                                                            <w:top w:val="single" w:sz="2" w:space="0" w:color="D9D9E3"/>
                                                            <w:left w:val="single" w:sz="2" w:space="0" w:color="D9D9E3"/>
                                                            <w:bottom w:val="single" w:sz="2" w:space="0" w:color="D9D9E3"/>
                                                            <w:right w:val="single" w:sz="2" w:space="0" w:color="D9D9E3"/>
                                                          </w:divBdr>
                                                          <w:divsChild>
                                                            <w:div w:id="1818379606">
                                                              <w:marLeft w:val="0"/>
                                                              <w:marRight w:val="0"/>
                                                              <w:marTop w:val="0"/>
                                                              <w:marBottom w:val="0"/>
                                                              <w:divBdr>
                                                                <w:top w:val="single" w:sz="2" w:space="0" w:color="D9D9E3"/>
                                                                <w:left w:val="single" w:sz="2" w:space="0" w:color="D9D9E3"/>
                                                                <w:bottom w:val="single" w:sz="2" w:space="0" w:color="D9D9E3"/>
                                                                <w:right w:val="single" w:sz="2" w:space="0" w:color="D9D9E3"/>
                                                              </w:divBdr>
                                                              <w:divsChild>
                                                                <w:div w:id="2035841322">
                                                                  <w:marLeft w:val="0"/>
                                                                  <w:marRight w:val="0"/>
                                                                  <w:marTop w:val="0"/>
                                                                  <w:marBottom w:val="0"/>
                                                                  <w:divBdr>
                                                                    <w:top w:val="single" w:sz="2" w:space="0" w:color="D9D9E3"/>
                                                                    <w:left w:val="single" w:sz="2" w:space="0" w:color="D9D9E3"/>
                                                                    <w:bottom w:val="single" w:sz="2" w:space="0" w:color="D9D9E3"/>
                                                                    <w:right w:val="single" w:sz="2" w:space="0" w:color="D9D9E3"/>
                                                                  </w:divBdr>
                                                                  <w:divsChild>
                                                                    <w:div w:id="113583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6727940">
                                                      <w:marLeft w:val="0"/>
                                                      <w:marRight w:val="0"/>
                                                      <w:marTop w:val="0"/>
                                                      <w:marBottom w:val="0"/>
                                                      <w:divBdr>
                                                        <w:top w:val="single" w:sz="2" w:space="0" w:color="D9D9E3"/>
                                                        <w:left w:val="single" w:sz="2" w:space="0" w:color="D9D9E3"/>
                                                        <w:bottom w:val="single" w:sz="2" w:space="0" w:color="D9D9E3"/>
                                                        <w:right w:val="single" w:sz="2" w:space="0" w:color="D9D9E3"/>
                                                      </w:divBdr>
                                                      <w:divsChild>
                                                        <w:div w:id="129373015">
                                                          <w:marLeft w:val="0"/>
                                                          <w:marRight w:val="0"/>
                                                          <w:marTop w:val="0"/>
                                                          <w:marBottom w:val="0"/>
                                                          <w:divBdr>
                                                            <w:top w:val="single" w:sz="2" w:space="0" w:color="D9D9E3"/>
                                                            <w:left w:val="single" w:sz="2" w:space="0" w:color="D9D9E3"/>
                                                            <w:bottom w:val="single" w:sz="2" w:space="0" w:color="D9D9E3"/>
                                                            <w:right w:val="single" w:sz="2" w:space="0" w:color="D9D9E3"/>
                                                          </w:divBdr>
                                                        </w:div>
                                                        <w:div w:id="764421137">
                                                          <w:marLeft w:val="0"/>
                                                          <w:marRight w:val="0"/>
                                                          <w:marTop w:val="0"/>
                                                          <w:marBottom w:val="0"/>
                                                          <w:divBdr>
                                                            <w:top w:val="single" w:sz="2" w:space="0" w:color="D9D9E3"/>
                                                            <w:left w:val="single" w:sz="2" w:space="0" w:color="D9D9E3"/>
                                                            <w:bottom w:val="single" w:sz="2" w:space="0" w:color="D9D9E3"/>
                                                            <w:right w:val="single" w:sz="2" w:space="0" w:color="D9D9E3"/>
                                                          </w:divBdr>
                                                          <w:divsChild>
                                                            <w:div w:id="951597168">
                                                              <w:marLeft w:val="0"/>
                                                              <w:marRight w:val="0"/>
                                                              <w:marTop w:val="0"/>
                                                              <w:marBottom w:val="0"/>
                                                              <w:divBdr>
                                                                <w:top w:val="single" w:sz="2" w:space="0" w:color="D9D9E3"/>
                                                                <w:left w:val="single" w:sz="2" w:space="0" w:color="D9D9E3"/>
                                                                <w:bottom w:val="single" w:sz="2" w:space="0" w:color="D9D9E3"/>
                                                                <w:right w:val="single" w:sz="2" w:space="0" w:color="D9D9E3"/>
                                                              </w:divBdr>
                                                              <w:divsChild>
                                                                <w:div w:id="1459378277">
                                                                  <w:marLeft w:val="0"/>
                                                                  <w:marRight w:val="0"/>
                                                                  <w:marTop w:val="0"/>
                                                                  <w:marBottom w:val="0"/>
                                                                  <w:divBdr>
                                                                    <w:top w:val="single" w:sz="2" w:space="0" w:color="D9D9E3"/>
                                                                    <w:left w:val="single" w:sz="2" w:space="0" w:color="D9D9E3"/>
                                                                    <w:bottom w:val="single" w:sz="2" w:space="0" w:color="D9D9E3"/>
                                                                    <w:right w:val="single" w:sz="2" w:space="0" w:color="D9D9E3"/>
                                                                  </w:divBdr>
                                                                  <w:divsChild>
                                                                    <w:div w:id="181444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2885240">
                                          <w:marLeft w:val="0"/>
                                          <w:marRight w:val="0"/>
                                          <w:marTop w:val="0"/>
                                          <w:marBottom w:val="0"/>
                                          <w:divBdr>
                                            <w:top w:val="single" w:sz="2" w:space="0" w:color="D9D9E3"/>
                                            <w:left w:val="single" w:sz="2" w:space="0" w:color="D9D9E3"/>
                                            <w:bottom w:val="single" w:sz="2" w:space="0" w:color="D9D9E3"/>
                                            <w:right w:val="single" w:sz="2" w:space="0" w:color="D9D9E3"/>
                                          </w:divBdr>
                                          <w:divsChild>
                                            <w:div w:id="1265305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3568">
                                                  <w:marLeft w:val="0"/>
                                                  <w:marRight w:val="0"/>
                                                  <w:marTop w:val="0"/>
                                                  <w:marBottom w:val="0"/>
                                                  <w:divBdr>
                                                    <w:top w:val="single" w:sz="2" w:space="0" w:color="D9D9E3"/>
                                                    <w:left w:val="single" w:sz="2" w:space="0" w:color="D9D9E3"/>
                                                    <w:bottom w:val="single" w:sz="2" w:space="0" w:color="D9D9E3"/>
                                                    <w:right w:val="single" w:sz="2" w:space="0" w:color="D9D9E3"/>
                                                  </w:divBdr>
                                                  <w:divsChild>
                                                    <w:div w:id="1087382407">
                                                      <w:marLeft w:val="0"/>
                                                      <w:marRight w:val="0"/>
                                                      <w:marTop w:val="0"/>
                                                      <w:marBottom w:val="0"/>
                                                      <w:divBdr>
                                                        <w:top w:val="single" w:sz="2" w:space="0" w:color="D9D9E3"/>
                                                        <w:left w:val="single" w:sz="2" w:space="0" w:color="D9D9E3"/>
                                                        <w:bottom w:val="single" w:sz="2" w:space="0" w:color="D9D9E3"/>
                                                        <w:right w:val="single" w:sz="2" w:space="0" w:color="D9D9E3"/>
                                                      </w:divBdr>
                                                      <w:divsChild>
                                                        <w:div w:id="2092116099">
                                                          <w:marLeft w:val="0"/>
                                                          <w:marRight w:val="0"/>
                                                          <w:marTop w:val="0"/>
                                                          <w:marBottom w:val="0"/>
                                                          <w:divBdr>
                                                            <w:top w:val="single" w:sz="2" w:space="0" w:color="D9D9E3"/>
                                                            <w:left w:val="single" w:sz="2" w:space="0" w:color="D9D9E3"/>
                                                            <w:bottom w:val="single" w:sz="2" w:space="0" w:color="D9D9E3"/>
                                                            <w:right w:val="single" w:sz="2" w:space="0" w:color="D9D9E3"/>
                                                          </w:divBdr>
                                                          <w:divsChild>
                                                            <w:div w:id="327825929">
                                                              <w:marLeft w:val="0"/>
                                                              <w:marRight w:val="0"/>
                                                              <w:marTop w:val="0"/>
                                                              <w:marBottom w:val="0"/>
                                                              <w:divBdr>
                                                                <w:top w:val="single" w:sz="2" w:space="0" w:color="D9D9E3"/>
                                                                <w:left w:val="single" w:sz="2" w:space="0" w:color="D9D9E3"/>
                                                                <w:bottom w:val="single" w:sz="2" w:space="0" w:color="D9D9E3"/>
                                                                <w:right w:val="single" w:sz="2" w:space="0" w:color="D9D9E3"/>
                                                              </w:divBdr>
                                                              <w:divsChild>
                                                                <w:div w:id="1361786517">
                                                                  <w:marLeft w:val="0"/>
                                                                  <w:marRight w:val="0"/>
                                                                  <w:marTop w:val="0"/>
                                                                  <w:marBottom w:val="0"/>
                                                                  <w:divBdr>
                                                                    <w:top w:val="single" w:sz="2" w:space="0" w:color="D9D9E3"/>
                                                                    <w:left w:val="single" w:sz="2" w:space="0" w:color="D9D9E3"/>
                                                                    <w:bottom w:val="single" w:sz="2" w:space="0" w:color="D9D9E3"/>
                                                                    <w:right w:val="single" w:sz="2" w:space="0" w:color="D9D9E3"/>
                                                                  </w:divBdr>
                                                                  <w:divsChild>
                                                                    <w:div w:id="1047725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744697">
                                                      <w:marLeft w:val="0"/>
                                                      <w:marRight w:val="0"/>
                                                      <w:marTop w:val="0"/>
                                                      <w:marBottom w:val="0"/>
                                                      <w:divBdr>
                                                        <w:top w:val="single" w:sz="2" w:space="0" w:color="D9D9E3"/>
                                                        <w:left w:val="single" w:sz="2" w:space="0" w:color="D9D9E3"/>
                                                        <w:bottom w:val="single" w:sz="2" w:space="0" w:color="D9D9E3"/>
                                                        <w:right w:val="single" w:sz="2" w:space="0" w:color="D9D9E3"/>
                                                      </w:divBdr>
                                                      <w:divsChild>
                                                        <w:div w:id="82846834">
                                                          <w:marLeft w:val="0"/>
                                                          <w:marRight w:val="0"/>
                                                          <w:marTop w:val="0"/>
                                                          <w:marBottom w:val="0"/>
                                                          <w:divBdr>
                                                            <w:top w:val="single" w:sz="2" w:space="0" w:color="D9D9E3"/>
                                                            <w:left w:val="single" w:sz="2" w:space="0" w:color="D9D9E3"/>
                                                            <w:bottom w:val="single" w:sz="2" w:space="0" w:color="D9D9E3"/>
                                                            <w:right w:val="single" w:sz="2" w:space="0" w:color="D9D9E3"/>
                                                          </w:divBdr>
                                                        </w:div>
                                                        <w:div w:id="1393000362">
                                                          <w:marLeft w:val="0"/>
                                                          <w:marRight w:val="0"/>
                                                          <w:marTop w:val="0"/>
                                                          <w:marBottom w:val="0"/>
                                                          <w:divBdr>
                                                            <w:top w:val="single" w:sz="2" w:space="0" w:color="D9D9E3"/>
                                                            <w:left w:val="single" w:sz="2" w:space="0" w:color="D9D9E3"/>
                                                            <w:bottom w:val="single" w:sz="2" w:space="0" w:color="D9D9E3"/>
                                                            <w:right w:val="single" w:sz="2" w:space="0" w:color="D9D9E3"/>
                                                          </w:divBdr>
                                                          <w:divsChild>
                                                            <w:div w:id="16470331">
                                                              <w:marLeft w:val="0"/>
                                                              <w:marRight w:val="0"/>
                                                              <w:marTop w:val="0"/>
                                                              <w:marBottom w:val="0"/>
                                                              <w:divBdr>
                                                                <w:top w:val="single" w:sz="2" w:space="0" w:color="D9D9E3"/>
                                                                <w:left w:val="single" w:sz="2" w:space="0" w:color="D9D9E3"/>
                                                                <w:bottom w:val="single" w:sz="2" w:space="0" w:color="D9D9E3"/>
                                                                <w:right w:val="single" w:sz="2" w:space="0" w:color="D9D9E3"/>
                                                              </w:divBdr>
                                                              <w:divsChild>
                                                                <w:div w:id="938760488">
                                                                  <w:marLeft w:val="0"/>
                                                                  <w:marRight w:val="0"/>
                                                                  <w:marTop w:val="0"/>
                                                                  <w:marBottom w:val="0"/>
                                                                  <w:divBdr>
                                                                    <w:top w:val="single" w:sz="2" w:space="0" w:color="D9D9E3"/>
                                                                    <w:left w:val="single" w:sz="2" w:space="0" w:color="D9D9E3"/>
                                                                    <w:bottom w:val="single" w:sz="2" w:space="0" w:color="D9D9E3"/>
                                                                    <w:right w:val="single" w:sz="2" w:space="0" w:color="D9D9E3"/>
                                                                  </w:divBdr>
                                                                  <w:divsChild>
                                                                    <w:div w:id="1035428886">
                                                                      <w:marLeft w:val="0"/>
                                                                      <w:marRight w:val="0"/>
                                                                      <w:marTop w:val="0"/>
                                                                      <w:marBottom w:val="0"/>
                                                                      <w:divBdr>
                                                                        <w:top w:val="single" w:sz="2" w:space="0" w:color="D9D9E3"/>
                                                                        <w:left w:val="single" w:sz="2" w:space="0" w:color="D9D9E3"/>
                                                                        <w:bottom w:val="single" w:sz="2" w:space="0" w:color="D9D9E3"/>
                                                                        <w:right w:val="single" w:sz="2" w:space="0" w:color="D9D9E3"/>
                                                                      </w:divBdr>
                                                                      <w:divsChild>
                                                                        <w:div w:id="1282764402">
                                                                          <w:marLeft w:val="0"/>
                                                                          <w:marRight w:val="0"/>
                                                                          <w:marTop w:val="0"/>
                                                                          <w:marBottom w:val="0"/>
                                                                          <w:divBdr>
                                                                            <w:top w:val="single" w:sz="2" w:space="0" w:color="D9D9E3"/>
                                                                            <w:left w:val="single" w:sz="2" w:space="0" w:color="D9D9E3"/>
                                                                            <w:bottom w:val="single" w:sz="2" w:space="0" w:color="D9D9E3"/>
                                                                            <w:right w:val="single" w:sz="2" w:space="0" w:color="D9D9E3"/>
                                                                          </w:divBdr>
                                                                          <w:divsChild>
                                                                            <w:div w:id="1072700998">
                                                                              <w:marLeft w:val="0"/>
                                                                              <w:marRight w:val="0"/>
                                                                              <w:marTop w:val="0"/>
                                                                              <w:marBottom w:val="0"/>
                                                                              <w:divBdr>
                                                                                <w:top w:val="single" w:sz="2" w:space="0" w:color="D9D9E3"/>
                                                                                <w:left w:val="single" w:sz="2" w:space="0" w:color="D9D9E3"/>
                                                                                <w:bottom w:val="single" w:sz="2" w:space="0" w:color="D9D9E3"/>
                                                                                <w:right w:val="single" w:sz="2" w:space="0" w:color="D9D9E3"/>
                                                                              </w:divBdr>
                                                                            </w:div>
                                                                            <w:div w:id="19258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93973788">
                                          <w:marLeft w:val="0"/>
                                          <w:marRight w:val="0"/>
                                          <w:marTop w:val="0"/>
                                          <w:marBottom w:val="0"/>
                                          <w:divBdr>
                                            <w:top w:val="single" w:sz="2" w:space="0" w:color="D9D9E3"/>
                                            <w:left w:val="single" w:sz="2" w:space="0" w:color="D9D9E3"/>
                                            <w:bottom w:val="single" w:sz="2" w:space="0" w:color="D9D9E3"/>
                                            <w:right w:val="single" w:sz="2" w:space="0" w:color="D9D9E3"/>
                                          </w:divBdr>
                                          <w:divsChild>
                                            <w:div w:id="1125735066">
                                              <w:marLeft w:val="0"/>
                                              <w:marRight w:val="0"/>
                                              <w:marTop w:val="100"/>
                                              <w:marBottom w:val="100"/>
                                              <w:divBdr>
                                                <w:top w:val="single" w:sz="2" w:space="0" w:color="D9D9E3"/>
                                                <w:left w:val="single" w:sz="2" w:space="0" w:color="D9D9E3"/>
                                                <w:bottom w:val="single" w:sz="2" w:space="0" w:color="D9D9E3"/>
                                                <w:right w:val="single" w:sz="2" w:space="0" w:color="D9D9E3"/>
                                              </w:divBdr>
                                              <w:divsChild>
                                                <w:div w:id="635989872">
                                                  <w:marLeft w:val="0"/>
                                                  <w:marRight w:val="0"/>
                                                  <w:marTop w:val="0"/>
                                                  <w:marBottom w:val="0"/>
                                                  <w:divBdr>
                                                    <w:top w:val="single" w:sz="2" w:space="0" w:color="D9D9E3"/>
                                                    <w:left w:val="single" w:sz="2" w:space="0" w:color="D9D9E3"/>
                                                    <w:bottom w:val="single" w:sz="2" w:space="0" w:color="D9D9E3"/>
                                                    <w:right w:val="single" w:sz="2" w:space="0" w:color="D9D9E3"/>
                                                  </w:divBdr>
                                                  <w:divsChild>
                                                    <w:div w:id="944507356">
                                                      <w:marLeft w:val="0"/>
                                                      <w:marRight w:val="0"/>
                                                      <w:marTop w:val="0"/>
                                                      <w:marBottom w:val="0"/>
                                                      <w:divBdr>
                                                        <w:top w:val="single" w:sz="2" w:space="0" w:color="D9D9E3"/>
                                                        <w:left w:val="single" w:sz="2" w:space="0" w:color="D9D9E3"/>
                                                        <w:bottom w:val="single" w:sz="2" w:space="0" w:color="D9D9E3"/>
                                                        <w:right w:val="single" w:sz="2" w:space="0" w:color="D9D9E3"/>
                                                      </w:divBdr>
                                                      <w:divsChild>
                                                        <w:div w:id="817452980">
                                                          <w:marLeft w:val="0"/>
                                                          <w:marRight w:val="0"/>
                                                          <w:marTop w:val="0"/>
                                                          <w:marBottom w:val="0"/>
                                                          <w:divBdr>
                                                            <w:top w:val="single" w:sz="2" w:space="0" w:color="D9D9E3"/>
                                                            <w:left w:val="single" w:sz="2" w:space="0" w:color="D9D9E3"/>
                                                            <w:bottom w:val="single" w:sz="2" w:space="0" w:color="D9D9E3"/>
                                                            <w:right w:val="single" w:sz="2" w:space="0" w:color="D9D9E3"/>
                                                          </w:divBdr>
                                                          <w:divsChild>
                                                            <w:div w:id="1824272502">
                                                              <w:marLeft w:val="0"/>
                                                              <w:marRight w:val="0"/>
                                                              <w:marTop w:val="0"/>
                                                              <w:marBottom w:val="0"/>
                                                              <w:divBdr>
                                                                <w:top w:val="single" w:sz="2" w:space="0" w:color="D9D9E3"/>
                                                                <w:left w:val="single" w:sz="2" w:space="0" w:color="D9D9E3"/>
                                                                <w:bottom w:val="single" w:sz="2" w:space="0" w:color="D9D9E3"/>
                                                                <w:right w:val="single" w:sz="2" w:space="0" w:color="D9D9E3"/>
                                                              </w:divBdr>
                                                              <w:divsChild>
                                                                <w:div w:id="170144421">
                                                                  <w:marLeft w:val="0"/>
                                                                  <w:marRight w:val="0"/>
                                                                  <w:marTop w:val="0"/>
                                                                  <w:marBottom w:val="0"/>
                                                                  <w:divBdr>
                                                                    <w:top w:val="single" w:sz="2" w:space="0" w:color="D9D9E3"/>
                                                                    <w:left w:val="single" w:sz="2" w:space="0" w:color="D9D9E3"/>
                                                                    <w:bottom w:val="single" w:sz="2" w:space="0" w:color="D9D9E3"/>
                                                                    <w:right w:val="single" w:sz="2" w:space="0" w:color="D9D9E3"/>
                                                                  </w:divBdr>
                                                                  <w:divsChild>
                                                                    <w:div w:id="90145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8683618">
                                                      <w:marLeft w:val="0"/>
                                                      <w:marRight w:val="0"/>
                                                      <w:marTop w:val="0"/>
                                                      <w:marBottom w:val="0"/>
                                                      <w:divBdr>
                                                        <w:top w:val="single" w:sz="2" w:space="0" w:color="D9D9E3"/>
                                                        <w:left w:val="single" w:sz="2" w:space="0" w:color="D9D9E3"/>
                                                        <w:bottom w:val="single" w:sz="2" w:space="0" w:color="D9D9E3"/>
                                                        <w:right w:val="single" w:sz="2" w:space="0" w:color="D9D9E3"/>
                                                      </w:divBdr>
                                                      <w:divsChild>
                                                        <w:div w:id="1300844313">
                                                          <w:marLeft w:val="0"/>
                                                          <w:marRight w:val="0"/>
                                                          <w:marTop w:val="0"/>
                                                          <w:marBottom w:val="0"/>
                                                          <w:divBdr>
                                                            <w:top w:val="single" w:sz="2" w:space="0" w:color="D9D9E3"/>
                                                            <w:left w:val="single" w:sz="2" w:space="0" w:color="D9D9E3"/>
                                                            <w:bottom w:val="single" w:sz="2" w:space="0" w:color="D9D9E3"/>
                                                            <w:right w:val="single" w:sz="2" w:space="0" w:color="D9D9E3"/>
                                                          </w:divBdr>
                                                        </w:div>
                                                        <w:div w:id="248924054">
                                                          <w:marLeft w:val="0"/>
                                                          <w:marRight w:val="0"/>
                                                          <w:marTop w:val="0"/>
                                                          <w:marBottom w:val="0"/>
                                                          <w:divBdr>
                                                            <w:top w:val="single" w:sz="2" w:space="0" w:color="D9D9E3"/>
                                                            <w:left w:val="single" w:sz="2" w:space="0" w:color="D9D9E3"/>
                                                            <w:bottom w:val="single" w:sz="2" w:space="0" w:color="D9D9E3"/>
                                                            <w:right w:val="single" w:sz="2" w:space="0" w:color="D9D9E3"/>
                                                          </w:divBdr>
                                                          <w:divsChild>
                                                            <w:div w:id="836503102">
                                                              <w:marLeft w:val="0"/>
                                                              <w:marRight w:val="0"/>
                                                              <w:marTop w:val="0"/>
                                                              <w:marBottom w:val="0"/>
                                                              <w:divBdr>
                                                                <w:top w:val="single" w:sz="2" w:space="0" w:color="D9D9E3"/>
                                                                <w:left w:val="single" w:sz="2" w:space="0" w:color="D9D9E3"/>
                                                                <w:bottom w:val="single" w:sz="2" w:space="0" w:color="D9D9E3"/>
                                                                <w:right w:val="single" w:sz="2" w:space="0" w:color="D9D9E3"/>
                                                              </w:divBdr>
                                                              <w:divsChild>
                                                                <w:div w:id="173155161">
                                                                  <w:marLeft w:val="0"/>
                                                                  <w:marRight w:val="0"/>
                                                                  <w:marTop w:val="0"/>
                                                                  <w:marBottom w:val="0"/>
                                                                  <w:divBdr>
                                                                    <w:top w:val="single" w:sz="2" w:space="0" w:color="D9D9E3"/>
                                                                    <w:left w:val="single" w:sz="2" w:space="0" w:color="D9D9E3"/>
                                                                    <w:bottom w:val="single" w:sz="2" w:space="0" w:color="D9D9E3"/>
                                                                    <w:right w:val="single" w:sz="2" w:space="0" w:color="D9D9E3"/>
                                                                  </w:divBdr>
                                                                  <w:divsChild>
                                                                    <w:div w:id="326714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091230">
                                          <w:marLeft w:val="0"/>
                                          <w:marRight w:val="0"/>
                                          <w:marTop w:val="0"/>
                                          <w:marBottom w:val="0"/>
                                          <w:divBdr>
                                            <w:top w:val="single" w:sz="2" w:space="0" w:color="D9D9E3"/>
                                            <w:left w:val="single" w:sz="2" w:space="0" w:color="D9D9E3"/>
                                            <w:bottom w:val="single" w:sz="2" w:space="0" w:color="D9D9E3"/>
                                            <w:right w:val="single" w:sz="2" w:space="0" w:color="D9D9E3"/>
                                          </w:divBdr>
                                          <w:divsChild>
                                            <w:div w:id="1625842672">
                                              <w:marLeft w:val="0"/>
                                              <w:marRight w:val="0"/>
                                              <w:marTop w:val="100"/>
                                              <w:marBottom w:val="100"/>
                                              <w:divBdr>
                                                <w:top w:val="single" w:sz="2" w:space="0" w:color="D9D9E3"/>
                                                <w:left w:val="single" w:sz="2" w:space="0" w:color="D9D9E3"/>
                                                <w:bottom w:val="single" w:sz="2" w:space="0" w:color="D9D9E3"/>
                                                <w:right w:val="single" w:sz="2" w:space="0" w:color="D9D9E3"/>
                                              </w:divBdr>
                                              <w:divsChild>
                                                <w:div w:id="547840016">
                                                  <w:marLeft w:val="0"/>
                                                  <w:marRight w:val="0"/>
                                                  <w:marTop w:val="0"/>
                                                  <w:marBottom w:val="0"/>
                                                  <w:divBdr>
                                                    <w:top w:val="single" w:sz="2" w:space="0" w:color="D9D9E3"/>
                                                    <w:left w:val="single" w:sz="2" w:space="0" w:color="D9D9E3"/>
                                                    <w:bottom w:val="single" w:sz="2" w:space="0" w:color="D9D9E3"/>
                                                    <w:right w:val="single" w:sz="2" w:space="0" w:color="D9D9E3"/>
                                                  </w:divBdr>
                                                  <w:divsChild>
                                                    <w:div w:id="1808738440">
                                                      <w:marLeft w:val="0"/>
                                                      <w:marRight w:val="0"/>
                                                      <w:marTop w:val="0"/>
                                                      <w:marBottom w:val="0"/>
                                                      <w:divBdr>
                                                        <w:top w:val="single" w:sz="2" w:space="0" w:color="D9D9E3"/>
                                                        <w:left w:val="single" w:sz="2" w:space="0" w:color="D9D9E3"/>
                                                        <w:bottom w:val="single" w:sz="2" w:space="0" w:color="D9D9E3"/>
                                                        <w:right w:val="single" w:sz="2" w:space="0" w:color="D9D9E3"/>
                                                      </w:divBdr>
                                                      <w:divsChild>
                                                        <w:div w:id="1226602547">
                                                          <w:marLeft w:val="0"/>
                                                          <w:marRight w:val="0"/>
                                                          <w:marTop w:val="0"/>
                                                          <w:marBottom w:val="0"/>
                                                          <w:divBdr>
                                                            <w:top w:val="single" w:sz="2" w:space="0" w:color="D9D9E3"/>
                                                            <w:left w:val="single" w:sz="2" w:space="0" w:color="D9D9E3"/>
                                                            <w:bottom w:val="single" w:sz="2" w:space="0" w:color="D9D9E3"/>
                                                            <w:right w:val="single" w:sz="2" w:space="0" w:color="D9D9E3"/>
                                                          </w:divBdr>
                                                          <w:divsChild>
                                                            <w:div w:id="814949293">
                                                              <w:marLeft w:val="0"/>
                                                              <w:marRight w:val="0"/>
                                                              <w:marTop w:val="0"/>
                                                              <w:marBottom w:val="0"/>
                                                              <w:divBdr>
                                                                <w:top w:val="single" w:sz="2" w:space="0" w:color="D9D9E3"/>
                                                                <w:left w:val="single" w:sz="2" w:space="0" w:color="D9D9E3"/>
                                                                <w:bottom w:val="single" w:sz="2" w:space="0" w:color="D9D9E3"/>
                                                                <w:right w:val="single" w:sz="2" w:space="0" w:color="D9D9E3"/>
                                                              </w:divBdr>
                                                              <w:divsChild>
                                                                <w:div w:id="296300749">
                                                                  <w:marLeft w:val="0"/>
                                                                  <w:marRight w:val="0"/>
                                                                  <w:marTop w:val="0"/>
                                                                  <w:marBottom w:val="0"/>
                                                                  <w:divBdr>
                                                                    <w:top w:val="single" w:sz="2" w:space="0" w:color="D9D9E3"/>
                                                                    <w:left w:val="single" w:sz="2" w:space="0" w:color="D9D9E3"/>
                                                                    <w:bottom w:val="single" w:sz="2" w:space="0" w:color="D9D9E3"/>
                                                                    <w:right w:val="single" w:sz="2" w:space="0" w:color="D9D9E3"/>
                                                                  </w:divBdr>
                                                                  <w:divsChild>
                                                                    <w:div w:id="1583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198940">
                                                      <w:marLeft w:val="0"/>
                                                      <w:marRight w:val="0"/>
                                                      <w:marTop w:val="0"/>
                                                      <w:marBottom w:val="0"/>
                                                      <w:divBdr>
                                                        <w:top w:val="single" w:sz="2" w:space="0" w:color="D9D9E3"/>
                                                        <w:left w:val="single" w:sz="2" w:space="0" w:color="D9D9E3"/>
                                                        <w:bottom w:val="single" w:sz="2" w:space="0" w:color="D9D9E3"/>
                                                        <w:right w:val="single" w:sz="2" w:space="0" w:color="D9D9E3"/>
                                                      </w:divBdr>
                                                      <w:divsChild>
                                                        <w:div w:id="43526858">
                                                          <w:marLeft w:val="0"/>
                                                          <w:marRight w:val="0"/>
                                                          <w:marTop w:val="0"/>
                                                          <w:marBottom w:val="0"/>
                                                          <w:divBdr>
                                                            <w:top w:val="single" w:sz="2" w:space="0" w:color="D9D9E3"/>
                                                            <w:left w:val="single" w:sz="2" w:space="0" w:color="D9D9E3"/>
                                                            <w:bottom w:val="single" w:sz="2" w:space="0" w:color="D9D9E3"/>
                                                            <w:right w:val="single" w:sz="2" w:space="0" w:color="D9D9E3"/>
                                                          </w:divBdr>
                                                        </w:div>
                                                        <w:div w:id="1763530139">
                                                          <w:marLeft w:val="0"/>
                                                          <w:marRight w:val="0"/>
                                                          <w:marTop w:val="0"/>
                                                          <w:marBottom w:val="0"/>
                                                          <w:divBdr>
                                                            <w:top w:val="single" w:sz="2" w:space="0" w:color="D9D9E3"/>
                                                            <w:left w:val="single" w:sz="2" w:space="0" w:color="D9D9E3"/>
                                                            <w:bottom w:val="single" w:sz="2" w:space="0" w:color="D9D9E3"/>
                                                            <w:right w:val="single" w:sz="2" w:space="0" w:color="D9D9E3"/>
                                                          </w:divBdr>
                                                          <w:divsChild>
                                                            <w:div w:id="1716083604">
                                                              <w:marLeft w:val="0"/>
                                                              <w:marRight w:val="0"/>
                                                              <w:marTop w:val="0"/>
                                                              <w:marBottom w:val="0"/>
                                                              <w:divBdr>
                                                                <w:top w:val="single" w:sz="2" w:space="0" w:color="D9D9E3"/>
                                                                <w:left w:val="single" w:sz="2" w:space="0" w:color="D9D9E3"/>
                                                                <w:bottom w:val="single" w:sz="2" w:space="0" w:color="D9D9E3"/>
                                                                <w:right w:val="single" w:sz="2" w:space="0" w:color="D9D9E3"/>
                                                              </w:divBdr>
                                                              <w:divsChild>
                                                                <w:div w:id="1501383878">
                                                                  <w:marLeft w:val="0"/>
                                                                  <w:marRight w:val="0"/>
                                                                  <w:marTop w:val="0"/>
                                                                  <w:marBottom w:val="0"/>
                                                                  <w:divBdr>
                                                                    <w:top w:val="single" w:sz="2" w:space="0" w:color="D9D9E3"/>
                                                                    <w:left w:val="single" w:sz="2" w:space="0" w:color="D9D9E3"/>
                                                                    <w:bottom w:val="single" w:sz="2" w:space="0" w:color="D9D9E3"/>
                                                                    <w:right w:val="single" w:sz="2" w:space="0" w:color="D9D9E3"/>
                                                                  </w:divBdr>
                                                                  <w:divsChild>
                                                                    <w:div w:id="909508724">
                                                                      <w:marLeft w:val="0"/>
                                                                      <w:marRight w:val="0"/>
                                                                      <w:marTop w:val="0"/>
                                                                      <w:marBottom w:val="0"/>
                                                                      <w:divBdr>
                                                                        <w:top w:val="single" w:sz="2" w:space="0" w:color="D9D9E3"/>
                                                                        <w:left w:val="single" w:sz="2" w:space="0" w:color="D9D9E3"/>
                                                                        <w:bottom w:val="single" w:sz="2" w:space="0" w:color="D9D9E3"/>
                                                                        <w:right w:val="single" w:sz="2" w:space="0" w:color="D9D9E3"/>
                                                                      </w:divBdr>
                                                                      <w:divsChild>
                                                                        <w:div w:id="1264725764">
                                                                          <w:marLeft w:val="0"/>
                                                                          <w:marRight w:val="0"/>
                                                                          <w:marTop w:val="0"/>
                                                                          <w:marBottom w:val="0"/>
                                                                          <w:divBdr>
                                                                            <w:top w:val="single" w:sz="2" w:space="0" w:color="D9D9E3"/>
                                                                            <w:left w:val="single" w:sz="2" w:space="0" w:color="D9D9E3"/>
                                                                            <w:bottom w:val="single" w:sz="2" w:space="0" w:color="D9D9E3"/>
                                                                            <w:right w:val="single" w:sz="2" w:space="0" w:color="D9D9E3"/>
                                                                          </w:divBdr>
                                                                          <w:divsChild>
                                                                            <w:div w:id="422843150">
                                                                              <w:marLeft w:val="0"/>
                                                                              <w:marRight w:val="0"/>
                                                                              <w:marTop w:val="0"/>
                                                                              <w:marBottom w:val="0"/>
                                                                              <w:divBdr>
                                                                                <w:top w:val="single" w:sz="2" w:space="0" w:color="D9D9E3"/>
                                                                                <w:left w:val="single" w:sz="2" w:space="0" w:color="D9D9E3"/>
                                                                                <w:bottom w:val="single" w:sz="2" w:space="0" w:color="D9D9E3"/>
                                                                                <w:right w:val="single" w:sz="2" w:space="0" w:color="D9D9E3"/>
                                                                              </w:divBdr>
                                                                            </w:div>
                                                                            <w:div w:id="65807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88736071">
                          <w:marLeft w:val="0"/>
                          <w:marRight w:val="0"/>
                          <w:marTop w:val="0"/>
                          <w:marBottom w:val="0"/>
                          <w:divBdr>
                            <w:top w:val="none" w:sz="0" w:space="0" w:color="auto"/>
                            <w:left w:val="none" w:sz="0" w:space="0" w:color="auto"/>
                            <w:bottom w:val="none" w:sz="0" w:space="0" w:color="auto"/>
                            <w:right w:val="none" w:sz="0" w:space="0" w:color="auto"/>
                          </w:divBdr>
                          <w:divsChild>
                            <w:div w:id="528640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752550">
                      <w:marLeft w:val="0"/>
                      <w:marRight w:val="0"/>
                      <w:marTop w:val="0"/>
                      <w:marBottom w:val="0"/>
                      <w:divBdr>
                        <w:top w:val="single" w:sz="2" w:space="0" w:color="D9D9E3"/>
                        <w:left w:val="single" w:sz="2" w:space="0" w:color="D9D9E3"/>
                        <w:bottom w:val="single" w:sz="2" w:space="0" w:color="D9D9E3"/>
                        <w:right w:val="single" w:sz="2" w:space="0" w:color="D9D9E3"/>
                      </w:divBdr>
                      <w:divsChild>
                        <w:div w:id="913927192">
                          <w:marLeft w:val="0"/>
                          <w:marRight w:val="0"/>
                          <w:marTop w:val="0"/>
                          <w:marBottom w:val="0"/>
                          <w:divBdr>
                            <w:top w:val="single" w:sz="2" w:space="0" w:color="D9D9E3"/>
                            <w:left w:val="single" w:sz="2" w:space="0" w:color="D9D9E3"/>
                            <w:bottom w:val="single" w:sz="2" w:space="0" w:color="D9D9E3"/>
                            <w:right w:val="single" w:sz="2" w:space="0" w:color="D9D9E3"/>
                          </w:divBdr>
                          <w:divsChild>
                            <w:div w:id="212869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0954052">
      <w:bodyDiv w:val="1"/>
      <w:marLeft w:val="0"/>
      <w:marRight w:val="0"/>
      <w:marTop w:val="0"/>
      <w:marBottom w:val="0"/>
      <w:divBdr>
        <w:top w:val="none" w:sz="0" w:space="0" w:color="auto"/>
        <w:left w:val="none" w:sz="0" w:space="0" w:color="auto"/>
        <w:bottom w:val="none" w:sz="0" w:space="0" w:color="auto"/>
        <w:right w:val="none" w:sz="0" w:space="0" w:color="auto"/>
      </w:divBdr>
      <w:divsChild>
        <w:div w:id="752430522">
          <w:marLeft w:val="0"/>
          <w:marRight w:val="0"/>
          <w:marTop w:val="0"/>
          <w:marBottom w:val="0"/>
          <w:divBdr>
            <w:top w:val="single" w:sz="2" w:space="0" w:color="D9D9E3"/>
            <w:left w:val="single" w:sz="2" w:space="0" w:color="D9D9E3"/>
            <w:bottom w:val="single" w:sz="2" w:space="0" w:color="D9D9E3"/>
            <w:right w:val="single" w:sz="2" w:space="0" w:color="D9D9E3"/>
          </w:divBdr>
          <w:divsChild>
            <w:div w:id="1085958926">
              <w:marLeft w:val="0"/>
              <w:marRight w:val="0"/>
              <w:marTop w:val="0"/>
              <w:marBottom w:val="0"/>
              <w:divBdr>
                <w:top w:val="single" w:sz="2" w:space="0" w:color="D9D9E3"/>
                <w:left w:val="single" w:sz="2" w:space="0" w:color="D9D9E3"/>
                <w:bottom w:val="single" w:sz="2" w:space="0" w:color="D9D9E3"/>
                <w:right w:val="single" w:sz="2" w:space="0" w:color="D9D9E3"/>
              </w:divBdr>
              <w:divsChild>
                <w:div w:id="488332478">
                  <w:marLeft w:val="0"/>
                  <w:marRight w:val="0"/>
                  <w:marTop w:val="0"/>
                  <w:marBottom w:val="0"/>
                  <w:divBdr>
                    <w:top w:val="single" w:sz="2" w:space="0" w:color="D9D9E3"/>
                    <w:left w:val="single" w:sz="2" w:space="0" w:color="D9D9E3"/>
                    <w:bottom w:val="single" w:sz="2" w:space="0" w:color="D9D9E3"/>
                    <w:right w:val="single" w:sz="2" w:space="0" w:color="D9D9E3"/>
                  </w:divBdr>
                  <w:divsChild>
                    <w:div w:id="1015351597">
                      <w:marLeft w:val="0"/>
                      <w:marRight w:val="0"/>
                      <w:marTop w:val="0"/>
                      <w:marBottom w:val="0"/>
                      <w:divBdr>
                        <w:top w:val="single" w:sz="2" w:space="0" w:color="D9D9E3"/>
                        <w:left w:val="single" w:sz="2" w:space="0" w:color="D9D9E3"/>
                        <w:bottom w:val="single" w:sz="2" w:space="0" w:color="D9D9E3"/>
                        <w:right w:val="single" w:sz="2" w:space="0" w:color="D9D9E3"/>
                      </w:divBdr>
                      <w:divsChild>
                        <w:div w:id="1005205953">
                          <w:marLeft w:val="0"/>
                          <w:marRight w:val="0"/>
                          <w:marTop w:val="0"/>
                          <w:marBottom w:val="0"/>
                          <w:divBdr>
                            <w:top w:val="single" w:sz="2" w:space="0" w:color="D9D9E3"/>
                            <w:left w:val="single" w:sz="2" w:space="0" w:color="D9D9E3"/>
                            <w:bottom w:val="single" w:sz="2" w:space="0" w:color="D9D9E3"/>
                            <w:right w:val="single" w:sz="2" w:space="0" w:color="D9D9E3"/>
                          </w:divBdr>
                          <w:divsChild>
                            <w:div w:id="2032684252">
                              <w:marLeft w:val="0"/>
                              <w:marRight w:val="0"/>
                              <w:marTop w:val="0"/>
                              <w:marBottom w:val="0"/>
                              <w:divBdr>
                                <w:top w:val="single" w:sz="2" w:space="0" w:color="D9D9E3"/>
                                <w:left w:val="single" w:sz="2" w:space="0" w:color="D9D9E3"/>
                                <w:bottom w:val="single" w:sz="2" w:space="0" w:color="D9D9E3"/>
                                <w:right w:val="single" w:sz="2" w:space="0" w:color="D9D9E3"/>
                              </w:divBdr>
                              <w:divsChild>
                                <w:div w:id="449786199">
                                  <w:marLeft w:val="0"/>
                                  <w:marRight w:val="0"/>
                                  <w:marTop w:val="0"/>
                                  <w:marBottom w:val="0"/>
                                  <w:divBdr>
                                    <w:top w:val="none" w:sz="0" w:space="0" w:color="auto"/>
                                    <w:left w:val="none" w:sz="0" w:space="0" w:color="auto"/>
                                    <w:bottom w:val="none" w:sz="0" w:space="0" w:color="auto"/>
                                    <w:right w:val="none" w:sz="0" w:space="0" w:color="auto"/>
                                  </w:divBdr>
                                  <w:divsChild>
                                    <w:div w:id="999113844">
                                      <w:marLeft w:val="0"/>
                                      <w:marRight w:val="0"/>
                                      <w:marTop w:val="0"/>
                                      <w:marBottom w:val="0"/>
                                      <w:divBdr>
                                        <w:top w:val="single" w:sz="2" w:space="0" w:color="D9D9E3"/>
                                        <w:left w:val="single" w:sz="2" w:space="0" w:color="D9D9E3"/>
                                        <w:bottom w:val="single" w:sz="2" w:space="0" w:color="D9D9E3"/>
                                        <w:right w:val="single" w:sz="2" w:space="0" w:color="D9D9E3"/>
                                      </w:divBdr>
                                      <w:divsChild>
                                        <w:div w:id="1275794668">
                                          <w:marLeft w:val="0"/>
                                          <w:marRight w:val="0"/>
                                          <w:marTop w:val="0"/>
                                          <w:marBottom w:val="0"/>
                                          <w:divBdr>
                                            <w:top w:val="single" w:sz="2" w:space="0" w:color="D9D9E3"/>
                                            <w:left w:val="single" w:sz="2" w:space="0" w:color="D9D9E3"/>
                                            <w:bottom w:val="single" w:sz="2" w:space="0" w:color="D9D9E3"/>
                                            <w:right w:val="single" w:sz="2" w:space="0" w:color="D9D9E3"/>
                                          </w:divBdr>
                                          <w:divsChild>
                                            <w:div w:id="185087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388373">
                                      <w:marLeft w:val="0"/>
                                      <w:marRight w:val="0"/>
                                      <w:marTop w:val="0"/>
                                      <w:marBottom w:val="0"/>
                                      <w:divBdr>
                                        <w:top w:val="single" w:sz="2" w:space="0" w:color="D9D9E3"/>
                                        <w:left w:val="single" w:sz="2" w:space="0" w:color="D9D9E3"/>
                                        <w:bottom w:val="single" w:sz="2" w:space="0" w:color="D9D9E3"/>
                                        <w:right w:val="single" w:sz="2" w:space="0" w:color="D9D9E3"/>
                                      </w:divBdr>
                                      <w:divsChild>
                                        <w:div w:id="1468938043">
                                          <w:marLeft w:val="0"/>
                                          <w:marRight w:val="0"/>
                                          <w:marTop w:val="0"/>
                                          <w:marBottom w:val="0"/>
                                          <w:divBdr>
                                            <w:top w:val="single" w:sz="2" w:space="0" w:color="D9D9E3"/>
                                            <w:left w:val="single" w:sz="2" w:space="0" w:color="D9D9E3"/>
                                            <w:bottom w:val="single" w:sz="2" w:space="0" w:color="D9D9E3"/>
                                            <w:right w:val="single" w:sz="2" w:space="0" w:color="D9D9E3"/>
                                          </w:divBdr>
                                          <w:divsChild>
                                            <w:div w:id="820654399">
                                              <w:marLeft w:val="0"/>
                                              <w:marRight w:val="0"/>
                                              <w:marTop w:val="0"/>
                                              <w:marBottom w:val="0"/>
                                              <w:divBdr>
                                                <w:top w:val="single" w:sz="2" w:space="0" w:color="D9D9E3"/>
                                                <w:left w:val="single" w:sz="2" w:space="0" w:color="D9D9E3"/>
                                                <w:bottom w:val="single" w:sz="2" w:space="0" w:color="D9D9E3"/>
                                                <w:right w:val="single" w:sz="2" w:space="0" w:color="D9D9E3"/>
                                              </w:divBdr>
                                              <w:divsChild>
                                                <w:div w:id="1766346084">
                                                  <w:marLeft w:val="0"/>
                                                  <w:marRight w:val="0"/>
                                                  <w:marTop w:val="0"/>
                                                  <w:marBottom w:val="0"/>
                                                  <w:divBdr>
                                                    <w:top w:val="single" w:sz="2" w:space="0" w:color="D9D9E3"/>
                                                    <w:left w:val="single" w:sz="2" w:space="0" w:color="D9D9E3"/>
                                                    <w:bottom w:val="single" w:sz="2" w:space="0" w:color="D9D9E3"/>
                                                    <w:right w:val="single" w:sz="2" w:space="0" w:color="D9D9E3"/>
                                                  </w:divBdr>
                                                  <w:divsChild>
                                                    <w:div w:id="882670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674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1870006">
                                          <w:marLeft w:val="0"/>
                                          <w:marRight w:val="0"/>
                                          <w:marTop w:val="0"/>
                                          <w:marBottom w:val="0"/>
                                          <w:divBdr>
                                            <w:top w:val="single" w:sz="2" w:space="0" w:color="D9D9E3"/>
                                            <w:left w:val="single" w:sz="2" w:space="0" w:color="D9D9E3"/>
                                            <w:bottom w:val="single" w:sz="2" w:space="0" w:color="D9D9E3"/>
                                            <w:right w:val="single" w:sz="2" w:space="0" w:color="D9D9E3"/>
                                          </w:divBdr>
                                          <w:divsChild>
                                            <w:div w:id="34699828">
                                              <w:marLeft w:val="0"/>
                                              <w:marRight w:val="0"/>
                                              <w:marTop w:val="0"/>
                                              <w:marBottom w:val="0"/>
                                              <w:divBdr>
                                                <w:top w:val="single" w:sz="2" w:space="0" w:color="D9D9E3"/>
                                                <w:left w:val="single" w:sz="2" w:space="0" w:color="D9D9E3"/>
                                                <w:bottom w:val="single" w:sz="2" w:space="0" w:color="D9D9E3"/>
                                                <w:right w:val="single" w:sz="2" w:space="0" w:color="D9D9E3"/>
                                              </w:divBdr>
                                              <w:divsChild>
                                                <w:div w:id="1896115529">
                                                  <w:marLeft w:val="0"/>
                                                  <w:marRight w:val="0"/>
                                                  <w:marTop w:val="0"/>
                                                  <w:marBottom w:val="0"/>
                                                  <w:divBdr>
                                                    <w:top w:val="single" w:sz="2" w:space="0" w:color="D9D9E3"/>
                                                    <w:left w:val="single" w:sz="2" w:space="0" w:color="D9D9E3"/>
                                                    <w:bottom w:val="single" w:sz="2" w:space="0" w:color="D9D9E3"/>
                                                    <w:right w:val="single" w:sz="2" w:space="0" w:color="D9D9E3"/>
                                                  </w:divBdr>
                                                  <w:divsChild>
                                                    <w:div w:id="1691372696">
                                                      <w:marLeft w:val="0"/>
                                                      <w:marRight w:val="0"/>
                                                      <w:marTop w:val="0"/>
                                                      <w:marBottom w:val="0"/>
                                                      <w:divBdr>
                                                        <w:top w:val="single" w:sz="2" w:space="0" w:color="D9D9E3"/>
                                                        <w:left w:val="single" w:sz="2" w:space="0" w:color="D9D9E3"/>
                                                        <w:bottom w:val="single" w:sz="2" w:space="0" w:color="D9D9E3"/>
                                                        <w:right w:val="single" w:sz="2" w:space="0" w:color="D9D9E3"/>
                                                      </w:divBdr>
                                                    </w:div>
                                                    <w:div w:id="1372534117">
                                                      <w:marLeft w:val="0"/>
                                                      <w:marRight w:val="0"/>
                                                      <w:marTop w:val="0"/>
                                                      <w:marBottom w:val="0"/>
                                                      <w:divBdr>
                                                        <w:top w:val="single" w:sz="2" w:space="0" w:color="D9D9E3"/>
                                                        <w:left w:val="single" w:sz="2" w:space="0" w:color="D9D9E3"/>
                                                        <w:bottom w:val="single" w:sz="2" w:space="0" w:color="D9D9E3"/>
                                                        <w:right w:val="single" w:sz="2" w:space="0" w:color="D9D9E3"/>
                                                      </w:divBdr>
                                                      <w:divsChild>
                                                        <w:div w:id="593560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5461969">
                                                  <w:marLeft w:val="0"/>
                                                  <w:marRight w:val="0"/>
                                                  <w:marTop w:val="0"/>
                                                  <w:marBottom w:val="0"/>
                                                  <w:divBdr>
                                                    <w:top w:val="single" w:sz="2" w:space="0" w:color="D9D9E3"/>
                                                    <w:left w:val="single" w:sz="2" w:space="0" w:color="D9D9E3"/>
                                                    <w:bottom w:val="single" w:sz="2" w:space="0" w:color="D9D9E3"/>
                                                    <w:right w:val="single" w:sz="2" w:space="0" w:color="D9D9E3"/>
                                                  </w:divBdr>
                                                  <w:divsChild>
                                                    <w:div w:id="881015584">
                                                      <w:marLeft w:val="0"/>
                                                      <w:marRight w:val="0"/>
                                                      <w:marTop w:val="0"/>
                                                      <w:marBottom w:val="0"/>
                                                      <w:divBdr>
                                                        <w:top w:val="single" w:sz="2" w:space="0" w:color="D9D9E3"/>
                                                        <w:left w:val="single" w:sz="2" w:space="0" w:color="D9D9E3"/>
                                                        <w:bottom w:val="single" w:sz="2" w:space="0" w:color="D9D9E3"/>
                                                        <w:right w:val="single" w:sz="2" w:space="0" w:color="D9D9E3"/>
                                                      </w:divBdr>
                                                    </w:div>
                                                    <w:div w:id="1286307488">
                                                      <w:marLeft w:val="0"/>
                                                      <w:marRight w:val="0"/>
                                                      <w:marTop w:val="0"/>
                                                      <w:marBottom w:val="0"/>
                                                      <w:divBdr>
                                                        <w:top w:val="single" w:sz="2" w:space="0" w:color="D9D9E3"/>
                                                        <w:left w:val="single" w:sz="2" w:space="0" w:color="D9D9E3"/>
                                                        <w:bottom w:val="single" w:sz="2" w:space="0" w:color="D9D9E3"/>
                                                        <w:right w:val="single" w:sz="2" w:space="0" w:color="D9D9E3"/>
                                                      </w:divBdr>
                                                      <w:divsChild>
                                                        <w:div w:id="1794667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1952537">
                                                      <w:marLeft w:val="0"/>
                                                      <w:marRight w:val="0"/>
                                                      <w:marTop w:val="0"/>
                                                      <w:marBottom w:val="0"/>
                                                      <w:divBdr>
                                                        <w:top w:val="single" w:sz="2" w:space="0" w:color="D9D9E3"/>
                                                        <w:left w:val="single" w:sz="2" w:space="0" w:color="D9D9E3"/>
                                                        <w:bottom w:val="single" w:sz="2" w:space="0" w:color="D9D9E3"/>
                                                        <w:right w:val="single" w:sz="2" w:space="0" w:color="D9D9E3"/>
                                                      </w:divBdr>
                                                      <w:divsChild>
                                                        <w:div w:id="67025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763674">
                                                      <w:marLeft w:val="0"/>
                                                      <w:marRight w:val="0"/>
                                                      <w:marTop w:val="0"/>
                                                      <w:marBottom w:val="0"/>
                                                      <w:divBdr>
                                                        <w:top w:val="single" w:sz="2" w:space="0" w:color="D9D9E3"/>
                                                        <w:left w:val="single" w:sz="2" w:space="0" w:color="D9D9E3"/>
                                                        <w:bottom w:val="single" w:sz="2" w:space="0" w:color="D9D9E3"/>
                                                        <w:right w:val="single" w:sz="2" w:space="0" w:color="D9D9E3"/>
                                                      </w:divBdr>
                                                      <w:divsChild>
                                                        <w:div w:id="1884905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765003">
                                                      <w:marLeft w:val="0"/>
                                                      <w:marRight w:val="0"/>
                                                      <w:marTop w:val="0"/>
                                                      <w:marBottom w:val="0"/>
                                                      <w:divBdr>
                                                        <w:top w:val="single" w:sz="2" w:space="0" w:color="D9D9E3"/>
                                                        <w:left w:val="single" w:sz="2" w:space="0" w:color="D9D9E3"/>
                                                        <w:bottom w:val="single" w:sz="2" w:space="0" w:color="D9D9E3"/>
                                                        <w:right w:val="single" w:sz="2" w:space="0" w:color="D9D9E3"/>
                                                      </w:divBdr>
                                                      <w:divsChild>
                                                        <w:div w:id="32107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5243972">
                                                  <w:marLeft w:val="0"/>
                                                  <w:marRight w:val="0"/>
                                                  <w:marTop w:val="0"/>
                                                  <w:marBottom w:val="0"/>
                                                  <w:divBdr>
                                                    <w:top w:val="single" w:sz="2" w:space="0" w:color="D9D9E3"/>
                                                    <w:left w:val="single" w:sz="2" w:space="0" w:color="D9D9E3"/>
                                                    <w:bottom w:val="single" w:sz="2" w:space="0" w:color="D9D9E3"/>
                                                    <w:right w:val="single" w:sz="2" w:space="0" w:color="D9D9E3"/>
                                                  </w:divBdr>
                                                  <w:divsChild>
                                                    <w:div w:id="833450773">
                                                      <w:marLeft w:val="0"/>
                                                      <w:marRight w:val="0"/>
                                                      <w:marTop w:val="0"/>
                                                      <w:marBottom w:val="0"/>
                                                      <w:divBdr>
                                                        <w:top w:val="single" w:sz="2" w:space="0" w:color="D9D9E3"/>
                                                        <w:left w:val="single" w:sz="2" w:space="0" w:color="D9D9E3"/>
                                                        <w:bottom w:val="single" w:sz="2" w:space="0" w:color="D9D9E3"/>
                                                        <w:right w:val="single" w:sz="2" w:space="0" w:color="D9D9E3"/>
                                                      </w:divBdr>
                                                    </w:div>
                                                    <w:div w:id="2146199618">
                                                      <w:marLeft w:val="0"/>
                                                      <w:marRight w:val="0"/>
                                                      <w:marTop w:val="0"/>
                                                      <w:marBottom w:val="0"/>
                                                      <w:divBdr>
                                                        <w:top w:val="single" w:sz="2" w:space="0" w:color="D9D9E3"/>
                                                        <w:left w:val="single" w:sz="2" w:space="0" w:color="D9D9E3"/>
                                                        <w:bottom w:val="single" w:sz="2" w:space="0" w:color="D9D9E3"/>
                                                        <w:right w:val="single" w:sz="2" w:space="0" w:color="D9D9E3"/>
                                                      </w:divBdr>
                                                      <w:divsChild>
                                                        <w:div w:id="140197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889647">
                                                      <w:marLeft w:val="0"/>
                                                      <w:marRight w:val="0"/>
                                                      <w:marTop w:val="0"/>
                                                      <w:marBottom w:val="0"/>
                                                      <w:divBdr>
                                                        <w:top w:val="single" w:sz="2" w:space="0" w:color="D9D9E3"/>
                                                        <w:left w:val="single" w:sz="2" w:space="0" w:color="D9D9E3"/>
                                                        <w:bottom w:val="single" w:sz="2" w:space="0" w:color="D9D9E3"/>
                                                        <w:right w:val="single" w:sz="2" w:space="0" w:color="D9D9E3"/>
                                                      </w:divBdr>
                                                      <w:divsChild>
                                                        <w:div w:id="122120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2132">
                                                      <w:marLeft w:val="0"/>
                                                      <w:marRight w:val="0"/>
                                                      <w:marTop w:val="0"/>
                                                      <w:marBottom w:val="0"/>
                                                      <w:divBdr>
                                                        <w:top w:val="single" w:sz="2" w:space="0" w:color="D9D9E3"/>
                                                        <w:left w:val="single" w:sz="2" w:space="0" w:color="D9D9E3"/>
                                                        <w:bottom w:val="single" w:sz="2" w:space="0" w:color="D9D9E3"/>
                                                        <w:right w:val="single" w:sz="2" w:space="0" w:color="D9D9E3"/>
                                                      </w:divBdr>
                                                      <w:divsChild>
                                                        <w:div w:id="29557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7078534">
                                                      <w:marLeft w:val="0"/>
                                                      <w:marRight w:val="0"/>
                                                      <w:marTop w:val="0"/>
                                                      <w:marBottom w:val="0"/>
                                                      <w:divBdr>
                                                        <w:top w:val="single" w:sz="2" w:space="0" w:color="D9D9E3"/>
                                                        <w:left w:val="single" w:sz="2" w:space="0" w:color="D9D9E3"/>
                                                        <w:bottom w:val="single" w:sz="2" w:space="0" w:color="D9D9E3"/>
                                                        <w:right w:val="single" w:sz="2" w:space="0" w:color="D9D9E3"/>
                                                      </w:divBdr>
                                                      <w:divsChild>
                                                        <w:div w:id="1377697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477399">
                                                      <w:marLeft w:val="0"/>
                                                      <w:marRight w:val="0"/>
                                                      <w:marTop w:val="0"/>
                                                      <w:marBottom w:val="0"/>
                                                      <w:divBdr>
                                                        <w:top w:val="single" w:sz="2" w:space="0" w:color="D9D9E3"/>
                                                        <w:left w:val="single" w:sz="2" w:space="0" w:color="D9D9E3"/>
                                                        <w:bottom w:val="single" w:sz="2" w:space="0" w:color="D9D9E3"/>
                                                        <w:right w:val="single" w:sz="2" w:space="0" w:color="D9D9E3"/>
                                                      </w:divBdr>
                                                      <w:divsChild>
                                                        <w:div w:id="910118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2524590">
                                                  <w:marLeft w:val="0"/>
                                                  <w:marRight w:val="0"/>
                                                  <w:marTop w:val="0"/>
                                                  <w:marBottom w:val="0"/>
                                                  <w:divBdr>
                                                    <w:top w:val="single" w:sz="2" w:space="0" w:color="D9D9E3"/>
                                                    <w:left w:val="single" w:sz="2" w:space="0" w:color="D9D9E3"/>
                                                    <w:bottom w:val="single" w:sz="2" w:space="0" w:color="D9D9E3"/>
                                                    <w:right w:val="single" w:sz="2" w:space="0" w:color="D9D9E3"/>
                                                  </w:divBdr>
                                                  <w:divsChild>
                                                    <w:div w:id="1958290665">
                                                      <w:marLeft w:val="0"/>
                                                      <w:marRight w:val="0"/>
                                                      <w:marTop w:val="0"/>
                                                      <w:marBottom w:val="0"/>
                                                      <w:divBdr>
                                                        <w:top w:val="single" w:sz="2" w:space="0" w:color="D9D9E3"/>
                                                        <w:left w:val="single" w:sz="2" w:space="0" w:color="D9D9E3"/>
                                                        <w:bottom w:val="single" w:sz="2" w:space="0" w:color="D9D9E3"/>
                                                        <w:right w:val="single" w:sz="2" w:space="0" w:color="D9D9E3"/>
                                                      </w:divBdr>
                                                    </w:div>
                                                    <w:div w:id="1063213480">
                                                      <w:marLeft w:val="0"/>
                                                      <w:marRight w:val="0"/>
                                                      <w:marTop w:val="0"/>
                                                      <w:marBottom w:val="0"/>
                                                      <w:divBdr>
                                                        <w:top w:val="single" w:sz="2" w:space="0" w:color="D9D9E3"/>
                                                        <w:left w:val="single" w:sz="2" w:space="0" w:color="D9D9E3"/>
                                                        <w:bottom w:val="single" w:sz="2" w:space="0" w:color="D9D9E3"/>
                                                        <w:right w:val="single" w:sz="2" w:space="0" w:color="D9D9E3"/>
                                                      </w:divBdr>
                                                      <w:divsChild>
                                                        <w:div w:id="1877547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6299880">
                                                      <w:marLeft w:val="0"/>
                                                      <w:marRight w:val="0"/>
                                                      <w:marTop w:val="0"/>
                                                      <w:marBottom w:val="0"/>
                                                      <w:divBdr>
                                                        <w:top w:val="single" w:sz="2" w:space="0" w:color="D9D9E3"/>
                                                        <w:left w:val="single" w:sz="2" w:space="0" w:color="D9D9E3"/>
                                                        <w:bottom w:val="single" w:sz="2" w:space="0" w:color="D9D9E3"/>
                                                        <w:right w:val="single" w:sz="2" w:space="0" w:color="D9D9E3"/>
                                                      </w:divBdr>
                                                      <w:divsChild>
                                                        <w:div w:id="2095081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76251">
                                                      <w:marLeft w:val="0"/>
                                                      <w:marRight w:val="0"/>
                                                      <w:marTop w:val="0"/>
                                                      <w:marBottom w:val="0"/>
                                                      <w:divBdr>
                                                        <w:top w:val="single" w:sz="2" w:space="0" w:color="D9D9E3"/>
                                                        <w:left w:val="single" w:sz="2" w:space="0" w:color="D9D9E3"/>
                                                        <w:bottom w:val="single" w:sz="2" w:space="0" w:color="D9D9E3"/>
                                                        <w:right w:val="single" w:sz="2" w:space="0" w:color="D9D9E3"/>
                                                      </w:divBdr>
                                                      <w:divsChild>
                                                        <w:div w:id="187854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7728556">
                                                  <w:marLeft w:val="0"/>
                                                  <w:marRight w:val="0"/>
                                                  <w:marTop w:val="0"/>
                                                  <w:marBottom w:val="0"/>
                                                  <w:divBdr>
                                                    <w:top w:val="single" w:sz="2" w:space="0" w:color="D9D9E3"/>
                                                    <w:left w:val="single" w:sz="2" w:space="0" w:color="D9D9E3"/>
                                                    <w:bottom w:val="single" w:sz="2" w:space="0" w:color="D9D9E3"/>
                                                    <w:right w:val="single" w:sz="2" w:space="0" w:color="D9D9E3"/>
                                                  </w:divBdr>
                                                  <w:divsChild>
                                                    <w:div w:id="756436679">
                                                      <w:marLeft w:val="0"/>
                                                      <w:marRight w:val="0"/>
                                                      <w:marTop w:val="0"/>
                                                      <w:marBottom w:val="0"/>
                                                      <w:divBdr>
                                                        <w:top w:val="single" w:sz="2" w:space="0" w:color="D9D9E3"/>
                                                        <w:left w:val="single" w:sz="2" w:space="0" w:color="D9D9E3"/>
                                                        <w:bottom w:val="single" w:sz="2" w:space="0" w:color="D9D9E3"/>
                                                        <w:right w:val="single" w:sz="2" w:space="0" w:color="D9D9E3"/>
                                                      </w:divBdr>
                                                    </w:div>
                                                    <w:div w:id="1836267023">
                                                      <w:marLeft w:val="0"/>
                                                      <w:marRight w:val="0"/>
                                                      <w:marTop w:val="0"/>
                                                      <w:marBottom w:val="0"/>
                                                      <w:divBdr>
                                                        <w:top w:val="single" w:sz="2" w:space="0" w:color="D9D9E3"/>
                                                        <w:left w:val="single" w:sz="2" w:space="0" w:color="D9D9E3"/>
                                                        <w:bottom w:val="single" w:sz="2" w:space="0" w:color="D9D9E3"/>
                                                        <w:right w:val="single" w:sz="2" w:space="0" w:color="D9D9E3"/>
                                                      </w:divBdr>
                                                      <w:divsChild>
                                                        <w:div w:id="118043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49003">
                                                      <w:marLeft w:val="0"/>
                                                      <w:marRight w:val="0"/>
                                                      <w:marTop w:val="0"/>
                                                      <w:marBottom w:val="0"/>
                                                      <w:divBdr>
                                                        <w:top w:val="single" w:sz="2" w:space="0" w:color="D9D9E3"/>
                                                        <w:left w:val="single" w:sz="2" w:space="0" w:color="D9D9E3"/>
                                                        <w:bottom w:val="single" w:sz="2" w:space="0" w:color="D9D9E3"/>
                                                        <w:right w:val="single" w:sz="2" w:space="0" w:color="D9D9E3"/>
                                                      </w:divBdr>
                                                      <w:divsChild>
                                                        <w:div w:id="451705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95215">
                                                      <w:marLeft w:val="0"/>
                                                      <w:marRight w:val="0"/>
                                                      <w:marTop w:val="0"/>
                                                      <w:marBottom w:val="0"/>
                                                      <w:divBdr>
                                                        <w:top w:val="single" w:sz="2" w:space="0" w:color="D9D9E3"/>
                                                        <w:left w:val="single" w:sz="2" w:space="0" w:color="D9D9E3"/>
                                                        <w:bottom w:val="single" w:sz="2" w:space="0" w:color="D9D9E3"/>
                                                        <w:right w:val="single" w:sz="2" w:space="0" w:color="D9D9E3"/>
                                                      </w:divBdr>
                                                      <w:divsChild>
                                                        <w:div w:id="240874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6256433">
                                                      <w:marLeft w:val="0"/>
                                                      <w:marRight w:val="0"/>
                                                      <w:marTop w:val="0"/>
                                                      <w:marBottom w:val="0"/>
                                                      <w:divBdr>
                                                        <w:top w:val="single" w:sz="2" w:space="0" w:color="D9D9E3"/>
                                                        <w:left w:val="single" w:sz="2" w:space="0" w:color="D9D9E3"/>
                                                        <w:bottom w:val="single" w:sz="2" w:space="0" w:color="D9D9E3"/>
                                                        <w:right w:val="single" w:sz="2" w:space="0" w:color="D9D9E3"/>
                                                      </w:divBdr>
                                                      <w:divsChild>
                                                        <w:div w:id="1509828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7480597">
                                                  <w:marLeft w:val="0"/>
                                                  <w:marRight w:val="0"/>
                                                  <w:marTop w:val="0"/>
                                                  <w:marBottom w:val="0"/>
                                                  <w:divBdr>
                                                    <w:top w:val="single" w:sz="2" w:space="0" w:color="D9D9E3"/>
                                                    <w:left w:val="single" w:sz="2" w:space="0" w:color="D9D9E3"/>
                                                    <w:bottom w:val="single" w:sz="2" w:space="0" w:color="D9D9E3"/>
                                                    <w:right w:val="single" w:sz="2" w:space="0" w:color="D9D9E3"/>
                                                  </w:divBdr>
                                                  <w:divsChild>
                                                    <w:div w:id="1511484380">
                                                      <w:marLeft w:val="0"/>
                                                      <w:marRight w:val="0"/>
                                                      <w:marTop w:val="0"/>
                                                      <w:marBottom w:val="0"/>
                                                      <w:divBdr>
                                                        <w:top w:val="single" w:sz="2" w:space="0" w:color="D9D9E3"/>
                                                        <w:left w:val="single" w:sz="2" w:space="0" w:color="D9D9E3"/>
                                                        <w:bottom w:val="single" w:sz="2" w:space="0" w:color="D9D9E3"/>
                                                        <w:right w:val="single" w:sz="2" w:space="0" w:color="D9D9E3"/>
                                                      </w:divBdr>
                                                    </w:div>
                                                    <w:div w:id="924454784">
                                                      <w:marLeft w:val="0"/>
                                                      <w:marRight w:val="0"/>
                                                      <w:marTop w:val="0"/>
                                                      <w:marBottom w:val="0"/>
                                                      <w:divBdr>
                                                        <w:top w:val="single" w:sz="2" w:space="0" w:color="D9D9E3"/>
                                                        <w:left w:val="single" w:sz="2" w:space="0" w:color="D9D9E3"/>
                                                        <w:bottom w:val="single" w:sz="2" w:space="0" w:color="D9D9E3"/>
                                                        <w:right w:val="single" w:sz="2" w:space="0" w:color="D9D9E3"/>
                                                      </w:divBdr>
                                                      <w:divsChild>
                                                        <w:div w:id="191746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22937">
                                                  <w:marLeft w:val="0"/>
                                                  <w:marRight w:val="0"/>
                                                  <w:marTop w:val="0"/>
                                                  <w:marBottom w:val="0"/>
                                                  <w:divBdr>
                                                    <w:top w:val="single" w:sz="2" w:space="0" w:color="D9D9E3"/>
                                                    <w:left w:val="single" w:sz="2" w:space="0" w:color="D9D9E3"/>
                                                    <w:bottom w:val="single" w:sz="2" w:space="0" w:color="D9D9E3"/>
                                                    <w:right w:val="single" w:sz="2" w:space="0" w:color="D9D9E3"/>
                                                  </w:divBdr>
                                                  <w:divsChild>
                                                    <w:div w:id="565144876">
                                                      <w:marLeft w:val="0"/>
                                                      <w:marRight w:val="0"/>
                                                      <w:marTop w:val="0"/>
                                                      <w:marBottom w:val="0"/>
                                                      <w:divBdr>
                                                        <w:top w:val="single" w:sz="2" w:space="0" w:color="D9D9E3"/>
                                                        <w:left w:val="single" w:sz="2" w:space="0" w:color="D9D9E3"/>
                                                        <w:bottom w:val="single" w:sz="2" w:space="0" w:color="D9D9E3"/>
                                                        <w:right w:val="single" w:sz="2" w:space="0" w:color="D9D9E3"/>
                                                      </w:divBdr>
                                                    </w:div>
                                                    <w:div w:id="1760640856">
                                                      <w:marLeft w:val="0"/>
                                                      <w:marRight w:val="0"/>
                                                      <w:marTop w:val="0"/>
                                                      <w:marBottom w:val="0"/>
                                                      <w:divBdr>
                                                        <w:top w:val="single" w:sz="2" w:space="0" w:color="D9D9E3"/>
                                                        <w:left w:val="single" w:sz="2" w:space="0" w:color="D9D9E3"/>
                                                        <w:bottom w:val="single" w:sz="2" w:space="0" w:color="D9D9E3"/>
                                                        <w:right w:val="single" w:sz="2" w:space="0" w:color="D9D9E3"/>
                                                      </w:divBdr>
                                                      <w:divsChild>
                                                        <w:div w:id="50347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6742241">
                                                      <w:marLeft w:val="0"/>
                                                      <w:marRight w:val="0"/>
                                                      <w:marTop w:val="0"/>
                                                      <w:marBottom w:val="0"/>
                                                      <w:divBdr>
                                                        <w:top w:val="single" w:sz="2" w:space="0" w:color="D9D9E3"/>
                                                        <w:left w:val="single" w:sz="2" w:space="0" w:color="D9D9E3"/>
                                                        <w:bottom w:val="single" w:sz="2" w:space="0" w:color="D9D9E3"/>
                                                        <w:right w:val="single" w:sz="2" w:space="0" w:color="D9D9E3"/>
                                                      </w:divBdr>
                                                      <w:divsChild>
                                                        <w:div w:id="1590457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865088">
                                                      <w:marLeft w:val="0"/>
                                                      <w:marRight w:val="0"/>
                                                      <w:marTop w:val="0"/>
                                                      <w:marBottom w:val="0"/>
                                                      <w:divBdr>
                                                        <w:top w:val="single" w:sz="2" w:space="0" w:color="D9D9E3"/>
                                                        <w:left w:val="single" w:sz="2" w:space="0" w:color="D9D9E3"/>
                                                        <w:bottom w:val="single" w:sz="2" w:space="0" w:color="D9D9E3"/>
                                                        <w:right w:val="single" w:sz="2" w:space="0" w:color="D9D9E3"/>
                                                      </w:divBdr>
                                                      <w:divsChild>
                                                        <w:div w:id="19473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0418527">
                                                      <w:marLeft w:val="0"/>
                                                      <w:marRight w:val="0"/>
                                                      <w:marTop w:val="0"/>
                                                      <w:marBottom w:val="0"/>
                                                      <w:divBdr>
                                                        <w:top w:val="single" w:sz="2" w:space="0" w:color="D9D9E3"/>
                                                        <w:left w:val="single" w:sz="2" w:space="0" w:color="D9D9E3"/>
                                                        <w:bottom w:val="single" w:sz="2" w:space="0" w:color="D9D9E3"/>
                                                        <w:right w:val="single" w:sz="2" w:space="0" w:color="D9D9E3"/>
                                                      </w:divBdr>
                                                      <w:divsChild>
                                                        <w:div w:id="1041781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577715">
                                                      <w:marLeft w:val="0"/>
                                                      <w:marRight w:val="0"/>
                                                      <w:marTop w:val="0"/>
                                                      <w:marBottom w:val="0"/>
                                                      <w:divBdr>
                                                        <w:top w:val="single" w:sz="2" w:space="0" w:color="D9D9E3"/>
                                                        <w:left w:val="single" w:sz="2" w:space="0" w:color="D9D9E3"/>
                                                        <w:bottom w:val="single" w:sz="2" w:space="0" w:color="D9D9E3"/>
                                                        <w:right w:val="single" w:sz="2" w:space="0" w:color="D9D9E3"/>
                                                      </w:divBdr>
                                                      <w:divsChild>
                                                        <w:div w:id="1373846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9742585">
                                                      <w:marLeft w:val="0"/>
                                                      <w:marRight w:val="0"/>
                                                      <w:marTop w:val="0"/>
                                                      <w:marBottom w:val="0"/>
                                                      <w:divBdr>
                                                        <w:top w:val="single" w:sz="2" w:space="0" w:color="D9D9E3"/>
                                                        <w:left w:val="single" w:sz="2" w:space="0" w:color="D9D9E3"/>
                                                        <w:bottom w:val="single" w:sz="2" w:space="0" w:color="D9D9E3"/>
                                                        <w:right w:val="single" w:sz="2" w:space="0" w:color="D9D9E3"/>
                                                      </w:divBdr>
                                                      <w:divsChild>
                                                        <w:div w:id="118181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4639828">
                                                  <w:marLeft w:val="0"/>
                                                  <w:marRight w:val="0"/>
                                                  <w:marTop w:val="0"/>
                                                  <w:marBottom w:val="0"/>
                                                  <w:divBdr>
                                                    <w:top w:val="single" w:sz="2" w:space="0" w:color="D9D9E3"/>
                                                    <w:left w:val="single" w:sz="2" w:space="0" w:color="D9D9E3"/>
                                                    <w:bottom w:val="single" w:sz="2" w:space="0" w:color="D9D9E3"/>
                                                    <w:right w:val="single" w:sz="2" w:space="0" w:color="D9D9E3"/>
                                                  </w:divBdr>
                                                  <w:divsChild>
                                                    <w:div w:id="1104494506">
                                                      <w:marLeft w:val="0"/>
                                                      <w:marRight w:val="0"/>
                                                      <w:marTop w:val="0"/>
                                                      <w:marBottom w:val="0"/>
                                                      <w:divBdr>
                                                        <w:top w:val="single" w:sz="2" w:space="0" w:color="D9D9E3"/>
                                                        <w:left w:val="single" w:sz="2" w:space="0" w:color="D9D9E3"/>
                                                        <w:bottom w:val="single" w:sz="2" w:space="0" w:color="D9D9E3"/>
                                                        <w:right w:val="single" w:sz="2" w:space="0" w:color="D9D9E3"/>
                                                      </w:divBdr>
                                                    </w:div>
                                                    <w:div w:id="560411622">
                                                      <w:marLeft w:val="0"/>
                                                      <w:marRight w:val="0"/>
                                                      <w:marTop w:val="0"/>
                                                      <w:marBottom w:val="0"/>
                                                      <w:divBdr>
                                                        <w:top w:val="single" w:sz="2" w:space="0" w:color="D9D9E3"/>
                                                        <w:left w:val="single" w:sz="2" w:space="0" w:color="D9D9E3"/>
                                                        <w:bottom w:val="single" w:sz="2" w:space="0" w:color="D9D9E3"/>
                                                        <w:right w:val="single" w:sz="2" w:space="0" w:color="D9D9E3"/>
                                                      </w:divBdr>
                                                      <w:divsChild>
                                                        <w:div w:id="1885603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8230588">
                                                      <w:marLeft w:val="0"/>
                                                      <w:marRight w:val="0"/>
                                                      <w:marTop w:val="0"/>
                                                      <w:marBottom w:val="0"/>
                                                      <w:divBdr>
                                                        <w:top w:val="single" w:sz="2" w:space="0" w:color="D9D9E3"/>
                                                        <w:left w:val="single" w:sz="2" w:space="0" w:color="D9D9E3"/>
                                                        <w:bottom w:val="single" w:sz="2" w:space="0" w:color="D9D9E3"/>
                                                        <w:right w:val="single" w:sz="2" w:space="0" w:color="D9D9E3"/>
                                                      </w:divBdr>
                                                      <w:divsChild>
                                                        <w:div w:id="943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8967061">
                                      <w:marLeft w:val="0"/>
                                      <w:marRight w:val="0"/>
                                      <w:marTop w:val="0"/>
                                      <w:marBottom w:val="0"/>
                                      <w:divBdr>
                                        <w:top w:val="none" w:sz="0" w:space="0" w:color="auto"/>
                                        <w:left w:val="none" w:sz="0" w:space="0" w:color="auto"/>
                                        <w:bottom w:val="none" w:sz="0" w:space="0" w:color="auto"/>
                                        <w:right w:val="none" w:sz="0" w:space="0" w:color="auto"/>
                                      </w:divBdr>
                                      <w:divsChild>
                                        <w:div w:id="1882325151">
                                          <w:marLeft w:val="0"/>
                                          <w:marRight w:val="0"/>
                                          <w:marTop w:val="0"/>
                                          <w:marBottom w:val="0"/>
                                          <w:divBdr>
                                            <w:top w:val="single" w:sz="2" w:space="0" w:color="D9D9E3"/>
                                            <w:left w:val="single" w:sz="2" w:space="0" w:color="D9D9E3"/>
                                            <w:bottom w:val="single" w:sz="2" w:space="0" w:color="D9D9E3"/>
                                            <w:right w:val="single" w:sz="2" w:space="0" w:color="D9D9E3"/>
                                          </w:divBdr>
                                          <w:divsChild>
                                            <w:div w:id="480578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4464468">
                                          <w:marLeft w:val="0"/>
                                          <w:marRight w:val="0"/>
                                          <w:marTop w:val="0"/>
                                          <w:marBottom w:val="0"/>
                                          <w:divBdr>
                                            <w:top w:val="single" w:sz="2" w:space="0" w:color="D9D9E3"/>
                                            <w:left w:val="single" w:sz="2" w:space="0" w:color="D9D9E3"/>
                                            <w:bottom w:val="single" w:sz="2" w:space="0" w:color="D9D9E3"/>
                                            <w:right w:val="single" w:sz="2" w:space="0" w:color="D9D9E3"/>
                                          </w:divBdr>
                                          <w:divsChild>
                                            <w:div w:id="1382052948">
                                              <w:marLeft w:val="0"/>
                                              <w:marRight w:val="0"/>
                                              <w:marTop w:val="0"/>
                                              <w:marBottom w:val="0"/>
                                              <w:divBdr>
                                                <w:top w:val="single" w:sz="2" w:space="0" w:color="D9D9E3"/>
                                                <w:left w:val="single" w:sz="2" w:space="0" w:color="D9D9E3"/>
                                                <w:bottom w:val="single" w:sz="2" w:space="0" w:color="D9D9E3"/>
                                                <w:right w:val="single" w:sz="2" w:space="0" w:color="D9D9E3"/>
                                              </w:divBdr>
                                              <w:divsChild>
                                                <w:div w:id="2035035802">
                                                  <w:marLeft w:val="0"/>
                                                  <w:marRight w:val="0"/>
                                                  <w:marTop w:val="0"/>
                                                  <w:marBottom w:val="0"/>
                                                  <w:divBdr>
                                                    <w:top w:val="single" w:sz="2" w:space="0" w:color="D9D9E3"/>
                                                    <w:left w:val="single" w:sz="2" w:space="0" w:color="D9D9E3"/>
                                                    <w:bottom w:val="single" w:sz="2" w:space="0" w:color="D9D9E3"/>
                                                    <w:right w:val="single" w:sz="2" w:space="0" w:color="D9D9E3"/>
                                                  </w:divBdr>
                                                  <w:divsChild>
                                                    <w:div w:id="181668048">
                                                      <w:marLeft w:val="0"/>
                                                      <w:marRight w:val="0"/>
                                                      <w:marTop w:val="0"/>
                                                      <w:marBottom w:val="0"/>
                                                      <w:divBdr>
                                                        <w:top w:val="single" w:sz="2" w:space="0" w:color="D9D9E3"/>
                                                        <w:left w:val="single" w:sz="2" w:space="0" w:color="D9D9E3"/>
                                                        <w:bottom w:val="single" w:sz="2" w:space="0" w:color="D9D9E3"/>
                                                        <w:right w:val="single" w:sz="2" w:space="0" w:color="D9D9E3"/>
                                                      </w:divBdr>
                                                      <w:divsChild>
                                                        <w:div w:id="856582368">
                                                          <w:marLeft w:val="0"/>
                                                          <w:marRight w:val="0"/>
                                                          <w:marTop w:val="0"/>
                                                          <w:marBottom w:val="0"/>
                                                          <w:divBdr>
                                                            <w:top w:val="single" w:sz="2" w:space="0" w:color="D9D9E3"/>
                                                            <w:left w:val="single" w:sz="2" w:space="0" w:color="D9D9E3"/>
                                                            <w:bottom w:val="single" w:sz="2" w:space="0" w:color="D9D9E3"/>
                                                            <w:right w:val="single" w:sz="2" w:space="0" w:color="D9D9E3"/>
                                                          </w:divBdr>
                                                          <w:divsChild>
                                                            <w:div w:id="1463502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1462359">
                                                      <w:marLeft w:val="0"/>
                                                      <w:marRight w:val="0"/>
                                                      <w:marTop w:val="0"/>
                                                      <w:marBottom w:val="0"/>
                                                      <w:divBdr>
                                                        <w:top w:val="single" w:sz="2" w:space="0" w:color="D9D9E3"/>
                                                        <w:left w:val="single" w:sz="2" w:space="0" w:color="D9D9E3"/>
                                                        <w:bottom w:val="single" w:sz="2" w:space="0" w:color="D9D9E3"/>
                                                        <w:right w:val="single" w:sz="2" w:space="0" w:color="D9D9E3"/>
                                                      </w:divBdr>
                                                      <w:divsChild>
                                                        <w:div w:id="525407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88288509">
                  <w:marLeft w:val="0"/>
                  <w:marRight w:val="0"/>
                  <w:marTop w:val="0"/>
                  <w:marBottom w:val="0"/>
                  <w:divBdr>
                    <w:top w:val="single" w:sz="2" w:space="0" w:color="D9D9E3"/>
                    <w:left w:val="single" w:sz="2" w:space="0" w:color="D9D9E3"/>
                    <w:bottom w:val="single" w:sz="2" w:space="0" w:color="D9D9E3"/>
                    <w:right w:val="single" w:sz="2" w:space="0" w:color="D9D9E3"/>
                  </w:divBdr>
                  <w:divsChild>
                    <w:div w:id="257369511">
                      <w:marLeft w:val="0"/>
                      <w:marRight w:val="0"/>
                      <w:marTop w:val="0"/>
                      <w:marBottom w:val="0"/>
                      <w:divBdr>
                        <w:top w:val="single" w:sz="2" w:space="0" w:color="D9D9E3"/>
                        <w:left w:val="single" w:sz="2" w:space="0" w:color="D9D9E3"/>
                        <w:bottom w:val="single" w:sz="2" w:space="0" w:color="D9D9E3"/>
                        <w:right w:val="single" w:sz="2" w:space="0" w:color="D9D9E3"/>
                      </w:divBdr>
                    </w:div>
                    <w:div w:id="716659468">
                      <w:marLeft w:val="0"/>
                      <w:marRight w:val="0"/>
                      <w:marTop w:val="0"/>
                      <w:marBottom w:val="0"/>
                      <w:divBdr>
                        <w:top w:val="single" w:sz="2" w:space="0" w:color="D9D9E3"/>
                        <w:left w:val="single" w:sz="2" w:space="0" w:color="D9D9E3"/>
                        <w:bottom w:val="single" w:sz="2" w:space="0" w:color="D9D9E3"/>
                        <w:right w:val="single" w:sz="2" w:space="0" w:color="D9D9E3"/>
                      </w:divBdr>
                      <w:divsChild>
                        <w:div w:id="1680693481">
                          <w:marLeft w:val="0"/>
                          <w:marRight w:val="0"/>
                          <w:marTop w:val="0"/>
                          <w:marBottom w:val="0"/>
                          <w:divBdr>
                            <w:top w:val="single" w:sz="2" w:space="0" w:color="D9D9E3"/>
                            <w:left w:val="single" w:sz="2" w:space="0" w:color="D9D9E3"/>
                            <w:bottom w:val="single" w:sz="2" w:space="0" w:color="D9D9E3"/>
                            <w:right w:val="single" w:sz="2" w:space="0" w:color="D9D9E3"/>
                          </w:divBdr>
                          <w:divsChild>
                            <w:div w:id="1846901701">
                              <w:marLeft w:val="0"/>
                              <w:marRight w:val="0"/>
                              <w:marTop w:val="0"/>
                              <w:marBottom w:val="0"/>
                              <w:divBdr>
                                <w:top w:val="single" w:sz="2" w:space="0" w:color="D9D9E3"/>
                                <w:left w:val="single" w:sz="2" w:space="0" w:color="D9D9E3"/>
                                <w:bottom w:val="single" w:sz="2" w:space="0" w:color="D9D9E3"/>
                                <w:right w:val="single" w:sz="2" w:space="0" w:color="D9D9E3"/>
                              </w:divBdr>
                              <w:divsChild>
                                <w:div w:id="1434015166">
                                  <w:marLeft w:val="0"/>
                                  <w:marRight w:val="0"/>
                                  <w:marTop w:val="0"/>
                                  <w:marBottom w:val="0"/>
                                  <w:divBdr>
                                    <w:top w:val="single" w:sz="2" w:space="0" w:color="D9D9E3"/>
                                    <w:left w:val="single" w:sz="2" w:space="0" w:color="D9D9E3"/>
                                    <w:bottom w:val="single" w:sz="2" w:space="0" w:color="D9D9E3"/>
                                    <w:right w:val="single" w:sz="2" w:space="0" w:color="D9D9E3"/>
                                  </w:divBdr>
                                  <w:divsChild>
                                    <w:div w:id="1667787118">
                                      <w:marLeft w:val="0"/>
                                      <w:marRight w:val="0"/>
                                      <w:marTop w:val="0"/>
                                      <w:marBottom w:val="0"/>
                                      <w:divBdr>
                                        <w:top w:val="single" w:sz="2" w:space="0" w:color="D9D9E3"/>
                                        <w:left w:val="single" w:sz="2" w:space="0" w:color="D9D9E3"/>
                                        <w:bottom w:val="single" w:sz="2" w:space="0" w:color="D9D9E3"/>
                                        <w:right w:val="single" w:sz="2" w:space="0" w:color="D9D9E3"/>
                                      </w:divBdr>
                                      <w:divsChild>
                                        <w:div w:id="1467310077">
                                          <w:marLeft w:val="0"/>
                                          <w:marRight w:val="0"/>
                                          <w:marTop w:val="0"/>
                                          <w:marBottom w:val="0"/>
                                          <w:divBdr>
                                            <w:top w:val="single" w:sz="2" w:space="0" w:color="D9D9E3"/>
                                            <w:left w:val="single" w:sz="2" w:space="0" w:color="D9D9E3"/>
                                            <w:bottom w:val="single" w:sz="2" w:space="0" w:color="D9D9E3"/>
                                            <w:right w:val="single" w:sz="2" w:space="0" w:color="D9D9E3"/>
                                          </w:divBdr>
                                          <w:divsChild>
                                            <w:div w:id="928612240">
                                              <w:marLeft w:val="0"/>
                                              <w:marRight w:val="0"/>
                                              <w:marTop w:val="0"/>
                                              <w:marBottom w:val="0"/>
                                              <w:divBdr>
                                                <w:top w:val="single" w:sz="2" w:space="0" w:color="D9D9E3"/>
                                                <w:left w:val="single" w:sz="2" w:space="0" w:color="D9D9E3"/>
                                                <w:bottom w:val="single" w:sz="2" w:space="0" w:color="D9D9E3"/>
                                                <w:right w:val="single" w:sz="2" w:space="0" w:color="D9D9E3"/>
                                              </w:divBdr>
                                              <w:divsChild>
                                                <w:div w:id="63453603">
                                                  <w:marLeft w:val="0"/>
                                                  <w:marRight w:val="0"/>
                                                  <w:marTop w:val="0"/>
                                                  <w:marBottom w:val="0"/>
                                                  <w:divBdr>
                                                    <w:top w:val="single" w:sz="2" w:space="0" w:color="D9D9E3"/>
                                                    <w:left w:val="single" w:sz="2" w:space="0" w:color="D9D9E3"/>
                                                    <w:bottom w:val="single" w:sz="2" w:space="0" w:color="D9D9E3"/>
                                                    <w:right w:val="single" w:sz="2" w:space="0" w:color="D9D9E3"/>
                                                  </w:divBdr>
                                                  <w:divsChild>
                                                    <w:div w:id="3420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4292828">
                                          <w:marLeft w:val="0"/>
                                          <w:marRight w:val="0"/>
                                          <w:marTop w:val="0"/>
                                          <w:marBottom w:val="0"/>
                                          <w:divBdr>
                                            <w:top w:val="single" w:sz="2" w:space="0" w:color="D9D9E3"/>
                                            <w:left w:val="single" w:sz="2" w:space="0" w:color="D9D9E3"/>
                                            <w:bottom w:val="single" w:sz="2" w:space="0" w:color="D9D9E3"/>
                                            <w:right w:val="single" w:sz="2" w:space="0" w:color="D9D9E3"/>
                                          </w:divBdr>
                                          <w:divsChild>
                                            <w:div w:id="1401637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774451">
                                                  <w:marLeft w:val="0"/>
                                                  <w:marRight w:val="0"/>
                                                  <w:marTop w:val="0"/>
                                                  <w:marBottom w:val="0"/>
                                                  <w:divBdr>
                                                    <w:top w:val="single" w:sz="2" w:space="0" w:color="D9D9E3"/>
                                                    <w:left w:val="single" w:sz="2" w:space="0" w:color="D9D9E3"/>
                                                    <w:bottom w:val="single" w:sz="2" w:space="0" w:color="D9D9E3"/>
                                                    <w:right w:val="single" w:sz="2" w:space="0" w:color="D9D9E3"/>
                                                  </w:divBdr>
                                                  <w:divsChild>
                                                    <w:div w:id="731081382">
                                                      <w:marLeft w:val="0"/>
                                                      <w:marRight w:val="0"/>
                                                      <w:marTop w:val="0"/>
                                                      <w:marBottom w:val="0"/>
                                                      <w:divBdr>
                                                        <w:top w:val="single" w:sz="2" w:space="0" w:color="D9D9E3"/>
                                                        <w:left w:val="single" w:sz="2" w:space="0" w:color="D9D9E3"/>
                                                        <w:bottom w:val="single" w:sz="2" w:space="0" w:color="D9D9E3"/>
                                                        <w:right w:val="single" w:sz="2" w:space="0" w:color="D9D9E3"/>
                                                      </w:divBdr>
                                                      <w:divsChild>
                                                        <w:div w:id="673072130">
                                                          <w:marLeft w:val="0"/>
                                                          <w:marRight w:val="0"/>
                                                          <w:marTop w:val="0"/>
                                                          <w:marBottom w:val="0"/>
                                                          <w:divBdr>
                                                            <w:top w:val="single" w:sz="2" w:space="0" w:color="D9D9E3"/>
                                                            <w:left w:val="single" w:sz="2" w:space="0" w:color="D9D9E3"/>
                                                            <w:bottom w:val="single" w:sz="2" w:space="0" w:color="D9D9E3"/>
                                                            <w:right w:val="single" w:sz="2" w:space="0" w:color="D9D9E3"/>
                                                          </w:divBdr>
                                                          <w:divsChild>
                                                            <w:div w:id="248007966">
                                                              <w:marLeft w:val="0"/>
                                                              <w:marRight w:val="0"/>
                                                              <w:marTop w:val="0"/>
                                                              <w:marBottom w:val="0"/>
                                                              <w:divBdr>
                                                                <w:top w:val="single" w:sz="2" w:space="0" w:color="D9D9E3"/>
                                                                <w:left w:val="single" w:sz="2" w:space="0" w:color="D9D9E3"/>
                                                                <w:bottom w:val="single" w:sz="2" w:space="0" w:color="D9D9E3"/>
                                                                <w:right w:val="single" w:sz="2" w:space="0" w:color="D9D9E3"/>
                                                              </w:divBdr>
                                                              <w:divsChild>
                                                                <w:div w:id="1892499931">
                                                                  <w:marLeft w:val="0"/>
                                                                  <w:marRight w:val="0"/>
                                                                  <w:marTop w:val="0"/>
                                                                  <w:marBottom w:val="0"/>
                                                                  <w:divBdr>
                                                                    <w:top w:val="single" w:sz="2" w:space="0" w:color="D9D9E3"/>
                                                                    <w:left w:val="single" w:sz="2" w:space="0" w:color="D9D9E3"/>
                                                                    <w:bottom w:val="single" w:sz="2" w:space="0" w:color="D9D9E3"/>
                                                                    <w:right w:val="single" w:sz="2" w:space="0" w:color="D9D9E3"/>
                                                                  </w:divBdr>
                                                                  <w:divsChild>
                                                                    <w:div w:id="558975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1457003">
                                                      <w:marLeft w:val="0"/>
                                                      <w:marRight w:val="0"/>
                                                      <w:marTop w:val="0"/>
                                                      <w:marBottom w:val="0"/>
                                                      <w:divBdr>
                                                        <w:top w:val="single" w:sz="2" w:space="0" w:color="D9D9E3"/>
                                                        <w:left w:val="single" w:sz="2" w:space="0" w:color="D9D9E3"/>
                                                        <w:bottom w:val="single" w:sz="2" w:space="0" w:color="D9D9E3"/>
                                                        <w:right w:val="single" w:sz="2" w:space="0" w:color="D9D9E3"/>
                                                      </w:divBdr>
                                                      <w:divsChild>
                                                        <w:div w:id="9921050">
                                                          <w:marLeft w:val="0"/>
                                                          <w:marRight w:val="0"/>
                                                          <w:marTop w:val="0"/>
                                                          <w:marBottom w:val="0"/>
                                                          <w:divBdr>
                                                            <w:top w:val="single" w:sz="2" w:space="0" w:color="D9D9E3"/>
                                                            <w:left w:val="single" w:sz="2" w:space="0" w:color="D9D9E3"/>
                                                            <w:bottom w:val="single" w:sz="2" w:space="0" w:color="D9D9E3"/>
                                                            <w:right w:val="single" w:sz="2" w:space="0" w:color="D9D9E3"/>
                                                          </w:divBdr>
                                                        </w:div>
                                                        <w:div w:id="1286736678">
                                                          <w:marLeft w:val="0"/>
                                                          <w:marRight w:val="0"/>
                                                          <w:marTop w:val="0"/>
                                                          <w:marBottom w:val="0"/>
                                                          <w:divBdr>
                                                            <w:top w:val="single" w:sz="2" w:space="0" w:color="D9D9E3"/>
                                                            <w:left w:val="single" w:sz="2" w:space="0" w:color="D9D9E3"/>
                                                            <w:bottom w:val="single" w:sz="2" w:space="0" w:color="D9D9E3"/>
                                                            <w:right w:val="single" w:sz="2" w:space="0" w:color="D9D9E3"/>
                                                          </w:divBdr>
                                                          <w:divsChild>
                                                            <w:div w:id="1928223402">
                                                              <w:marLeft w:val="0"/>
                                                              <w:marRight w:val="0"/>
                                                              <w:marTop w:val="0"/>
                                                              <w:marBottom w:val="0"/>
                                                              <w:divBdr>
                                                                <w:top w:val="single" w:sz="2" w:space="0" w:color="D9D9E3"/>
                                                                <w:left w:val="single" w:sz="2" w:space="0" w:color="D9D9E3"/>
                                                                <w:bottom w:val="single" w:sz="2" w:space="0" w:color="D9D9E3"/>
                                                                <w:right w:val="single" w:sz="2" w:space="0" w:color="D9D9E3"/>
                                                              </w:divBdr>
                                                              <w:divsChild>
                                                                <w:div w:id="1774471633">
                                                                  <w:marLeft w:val="0"/>
                                                                  <w:marRight w:val="0"/>
                                                                  <w:marTop w:val="0"/>
                                                                  <w:marBottom w:val="0"/>
                                                                  <w:divBdr>
                                                                    <w:top w:val="single" w:sz="2" w:space="0" w:color="D9D9E3"/>
                                                                    <w:left w:val="single" w:sz="2" w:space="0" w:color="D9D9E3"/>
                                                                    <w:bottom w:val="single" w:sz="2" w:space="0" w:color="D9D9E3"/>
                                                                    <w:right w:val="single" w:sz="2" w:space="0" w:color="D9D9E3"/>
                                                                  </w:divBdr>
                                                                  <w:divsChild>
                                                                    <w:div w:id="29669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132282">
                                          <w:marLeft w:val="0"/>
                                          <w:marRight w:val="0"/>
                                          <w:marTop w:val="0"/>
                                          <w:marBottom w:val="0"/>
                                          <w:divBdr>
                                            <w:top w:val="single" w:sz="2" w:space="0" w:color="D9D9E3"/>
                                            <w:left w:val="single" w:sz="2" w:space="0" w:color="D9D9E3"/>
                                            <w:bottom w:val="single" w:sz="2" w:space="0" w:color="D9D9E3"/>
                                            <w:right w:val="single" w:sz="2" w:space="0" w:color="D9D9E3"/>
                                          </w:divBdr>
                                          <w:divsChild>
                                            <w:div w:id="180939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0031069">
                                                  <w:marLeft w:val="0"/>
                                                  <w:marRight w:val="0"/>
                                                  <w:marTop w:val="0"/>
                                                  <w:marBottom w:val="0"/>
                                                  <w:divBdr>
                                                    <w:top w:val="single" w:sz="2" w:space="0" w:color="D9D9E3"/>
                                                    <w:left w:val="single" w:sz="2" w:space="0" w:color="D9D9E3"/>
                                                    <w:bottom w:val="single" w:sz="2" w:space="0" w:color="D9D9E3"/>
                                                    <w:right w:val="single" w:sz="2" w:space="0" w:color="D9D9E3"/>
                                                  </w:divBdr>
                                                  <w:divsChild>
                                                    <w:div w:id="675810514">
                                                      <w:marLeft w:val="0"/>
                                                      <w:marRight w:val="0"/>
                                                      <w:marTop w:val="0"/>
                                                      <w:marBottom w:val="0"/>
                                                      <w:divBdr>
                                                        <w:top w:val="single" w:sz="2" w:space="0" w:color="D9D9E3"/>
                                                        <w:left w:val="single" w:sz="2" w:space="0" w:color="D9D9E3"/>
                                                        <w:bottom w:val="single" w:sz="2" w:space="0" w:color="D9D9E3"/>
                                                        <w:right w:val="single" w:sz="2" w:space="0" w:color="D9D9E3"/>
                                                      </w:divBdr>
                                                      <w:divsChild>
                                                        <w:div w:id="634330625">
                                                          <w:marLeft w:val="0"/>
                                                          <w:marRight w:val="0"/>
                                                          <w:marTop w:val="0"/>
                                                          <w:marBottom w:val="0"/>
                                                          <w:divBdr>
                                                            <w:top w:val="single" w:sz="2" w:space="0" w:color="D9D9E3"/>
                                                            <w:left w:val="single" w:sz="2" w:space="0" w:color="D9D9E3"/>
                                                            <w:bottom w:val="single" w:sz="2" w:space="0" w:color="D9D9E3"/>
                                                            <w:right w:val="single" w:sz="2" w:space="0" w:color="D9D9E3"/>
                                                          </w:divBdr>
                                                          <w:divsChild>
                                                            <w:div w:id="2128697157">
                                                              <w:marLeft w:val="0"/>
                                                              <w:marRight w:val="0"/>
                                                              <w:marTop w:val="0"/>
                                                              <w:marBottom w:val="0"/>
                                                              <w:divBdr>
                                                                <w:top w:val="single" w:sz="2" w:space="0" w:color="D9D9E3"/>
                                                                <w:left w:val="single" w:sz="2" w:space="0" w:color="D9D9E3"/>
                                                                <w:bottom w:val="single" w:sz="2" w:space="0" w:color="D9D9E3"/>
                                                                <w:right w:val="single" w:sz="2" w:space="0" w:color="D9D9E3"/>
                                                              </w:divBdr>
                                                              <w:divsChild>
                                                                <w:div w:id="754397014">
                                                                  <w:marLeft w:val="0"/>
                                                                  <w:marRight w:val="0"/>
                                                                  <w:marTop w:val="0"/>
                                                                  <w:marBottom w:val="0"/>
                                                                  <w:divBdr>
                                                                    <w:top w:val="single" w:sz="2" w:space="0" w:color="D9D9E3"/>
                                                                    <w:left w:val="single" w:sz="2" w:space="0" w:color="D9D9E3"/>
                                                                    <w:bottom w:val="single" w:sz="2" w:space="0" w:color="D9D9E3"/>
                                                                    <w:right w:val="single" w:sz="2" w:space="0" w:color="D9D9E3"/>
                                                                  </w:divBdr>
                                                                  <w:divsChild>
                                                                    <w:div w:id="102118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823466">
                                                      <w:marLeft w:val="0"/>
                                                      <w:marRight w:val="0"/>
                                                      <w:marTop w:val="0"/>
                                                      <w:marBottom w:val="0"/>
                                                      <w:divBdr>
                                                        <w:top w:val="single" w:sz="2" w:space="0" w:color="D9D9E3"/>
                                                        <w:left w:val="single" w:sz="2" w:space="0" w:color="D9D9E3"/>
                                                        <w:bottom w:val="single" w:sz="2" w:space="0" w:color="D9D9E3"/>
                                                        <w:right w:val="single" w:sz="2" w:space="0" w:color="D9D9E3"/>
                                                      </w:divBdr>
                                                      <w:divsChild>
                                                        <w:div w:id="1719695944">
                                                          <w:marLeft w:val="0"/>
                                                          <w:marRight w:val="0"/>
                                                          <w:marTop w:val="0"/>
                                                          <w:marBottom w:val="0"/>
                                                          <w:divBdr>
                                                            <w:top w:val="single" w:sz="2" w:space="0" w:color="D9D9E3"/>
                                                            <w:left w:val="single" w:sz="2" w:space="0" w:color="D9D9E3"/>
                                                            <w:bottom w:val="single" w:sz="2" w:space="0" w:color="D9D9E3"/>
                                                            <w:right w:val="single" w:sz="2" w:space="0" w:color="D9D9E3"/>
                                                          </w:divBdr>
                                                        </w:div>
                                                        <w:div w:id="2000963540">
                                                          <w:marLeft w:val="0"/>
                                                          <w:marRight w:val="0"/>
                                                          <w:marTop w:val="0"/>
                                                          <w:marBottom w:val="0"/>
                                                          <w:divBdr>
                                                            <w:top w:val="single" w:sz="2" w:space="0" w:color="D9D9E3"/>
                                                            <w:left w:val="single" w:sz="2" w:space="0" w:color="D9D9E3"/>
                                                            <w:bottom w:val="single" w:sz="2" w:space="0" w:color="D9D9E3"/>
                                                            <w:right w:val="single" w:sz="2" w:space="0" w:color="D9D9E3"/>
                                                          </w:divBdr>
                                                          <w:divsChild>
                                                            <w:div w:id="1612012226">
                                                              <w:marLeft w:val="0"/>
                                                              <w:marRight w:val="0"/>
                                                              <w:marTop w:val="0"/>
                                                              <w:marBottom w:val="0"/>
                                                              <w:divBdr>
                                                                <w:top w:val="single" w:sz="2" w:space="0" w:color="D9D9E3"/>
                                                                <w:left w:val="single" w:sz="2" w:space="0" w:color="D9D9E3"/>
                                                                <w:bottom w:val="single" w:sz="2" w:space="0" w:color="D9D9E3"/>
                                                                <w:right w:val="single" w:sz="2" w:space="0" w:color="D9D9E3"/>
                                                              </w:divBdr>
                                                              <w:divsChild>
                                                                <w:div w:id="503279426">
                                                                  <w:marLeft w:val="0"/>
                                                                  <w:marRight w:val="0"/>
                                                                  <w:marTop w:val="0"/>
                                                                  <w:marBottom w:val="0"/>
                                                                  <w:divBdr>
                                                                    <w:top w:val="single" w:sz="2" w:space="0" w:color="D9D9E3"/>
                                                                    <w:left w:val="single" w:sz="2" w:space="0" w:color="D9D9E3"/>
                                                                    <w:bottom w:val="single" w:sz="2" w:space="0" w:color="D9D9E3"/>
                                                                    <w:right w:val="single" w:sz="2" w:space="0" w:color="D9D9E3"/>
                                                                  </w:divBdr>
                                                                  <w:divsChild>
                                                                    <w:div w:id="1239755386">
                                                                      <w:marLeft w:val="0"/>
                                                                      <w:marRight w:val="0"/>
                                                                      <w:marTop w:val="0"/>
                                                                      <w:marBottom w:val="0"/>
                                                                      <w:divBdr>
                                                                        <w:top w:val="single" w:sz="2" w:space="0" w:color="D9D9E3"/>
                                                                        <w:left w:val="single" w:sz="2" w:space="0" w:color="D9D9E3"/>
                                                                        <w:bottom w:val="single" w:sz="2" w:space="0" w:color="D9D9E3"/>
                                                                        <w:right w:val="single" w:sz="2" w:space="0" w:color="D9D9E3"/>
                                                                      </w:divBdr>
                                                                      <w:divsChild>
                                                                        <w:div w:id="1153571379">
                                                                          <w:marLeft w:val="0"/>
                                                                          <w:marRight w:val="0"/>
                                                                          <w:marTop w:val="0"/>
                                                                          <w:marBottom w:val="0"/>
                                                                          <w:divBdr>
                                                                            <w:top w:val="single" w:sz="2" w:space="0" w:color="D9D9E3"/>
                                                                            <w:left w:val="single" w:sz="2" w:space="0" w:color="D9D9E3"/>
                                                                            <w:bottom w:val="single" w:sz="2" w:space="0" w:color="D9D9E3"/>
                                                                            <w:right w:val="single" w:sz="2" w:space="0" w:color="D9D9E3"/>
                                                                          </w:divBdr>
                                                                          <w:divsChild>
                                                                            <w:div w:id="1579753676">
                                                                              <w:marLeft w:val="0"/>
                                                                              <w:marRight w:val="0"/>
                                                                              <w:marTop w:val="0"/>
                                                                              <w:marBottom w:val="0"/>
                                                                              <w:divBdr>
                                                                                <w:top w:val="single" w:sz="2" w:space="0" w:color="D9D9E3"/>
                                                                                <w:left w:val="single" w:sz="2" w:space="0" w:color="D9D9E3"/>
                                                                                <w:bottom w:val="single" w:sz="2" w:space="0" w:color="D9D9E3"/>
                                                                                <w:right w:val="single" w:sz="2" w:space="0" w:color="D9D9E3"/>
                                                                              </w:divBdr>
                                                                            </w:div>
                                                                            <w:div w:id="827987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330070">
                                                                          <w:marLeft w:val="0"/>
                                                                          <w:marRight w:val="0"/>
                                                                          <w:marTop w:val="0"/>
                                                                          <w:marBottom w:val="0"/>
                                                                          <w:divBdr>
                                                                            <w:top w:val="single" w:sz="2" w:space="0" w:color="D9D9E3"/>
                                                                            <w:left w:val="single" w:sz="2" w:space="0" w:color="D9D9E3"/>
                                                                            <w:bottom w:val="single" w:sz="2" w:space="0" w:color="D9D9E3"/>
                                                                            <w:right w:val="single" w:sz="2" w:space="0" w:color="D9D9E3"/>
                                                                          </w:divBdr>
                                                                          <w:divsChild>
                                                                            <w:div w:id="570845083">
                                                                              <w:marLeft w:val="0"/>
                                                                              <w:marRight w:val="0"/>
                                                                              <w:marTop w:val="0"/>
                                                                              <w:marBottom w:val="0"/>
                                                                              <w:divBdr>
                                                                                <w:top w:val="single" w:sz="2" w:space="0" w:color="D9D9E3"/>
                                                                                <w:left w:val="single" w:sz="2" w:space="0" w:color="D9D9E3"/>
                                                                                <w:bottom w:val="single" w:sz="2" w:space="0" w:color="D9D9E3"/>
                                                                                <w:right w:val="single" w:sz="2" w:space="0" w:color="D9D9E3"/>
                                                                              </w:divBdr>
                                                                            </w:div>
                                                                            <w:div w:id="1301351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60202">
                                                                          <w:marLeft w:val="0"/>
                                                                          <w:marRight w:val="0"/>
                                                                          <w:marTop w:val="0"/>
                                                                          <w:marBottom w:val="0"/>
                                                                          <w:divBdr>
                                                                            <w:top w:val="single" w:sz="2" w:space="0" w:color="D9D9E3"/>
                                                                            <w:left w:val="single" w:sz="2" w:space="0" w:color="D9D9E3"/>
                                                                            <w:bottom w:val="single" w:sz="2" w:space="0" w:color="D9D9E3"/>
                                                                            <w:right w:val="single" w:sz="2" w:space="0" w:color="D9D9E3"/>
                                                                          </w:divBdr>
                                                                          <w:divsChild>
                                                                            <w:div w:id="962886493">
                                                                              <w:marLeft w:val="0"/>
                                                                              <w:marRight w:val="0"/>
                                                                              <w:marTop w:val="0"/>
                                                                              <w:marBottom w:val="0"/>
                                                                              <w:divBdr>
                                                                                <w:top w:val="single" w:sz="2" w:space="0" w:color="D9D9E3"/>
                                                                                <w:left w:val="single" w:sz="2" w:space="0" w:color="D9D9E3"/>
                                                                                <w:bottom w:val="single" w:sz="2" w:space="0" w:color="D9D9E3"/>
                                                                                <w:right w:val="single" w:sz="2" w:space="0" w:color="D9D9E3"/>
                                                                              </w:divBdr>
                                                                            </w:div>
                                                                            <w:div w:id="1225869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8165026">
                                          <w:marLeft w:val="0"/>
                                          <w:marRight w:val="0"/>
                                          <w:marTop w:val="0"/>
                                          <w:marBottom w:val="0"/>
                                          <w:divBdr>
                                            <w:top w:val="single" w:sz="2" w:space="0" w:color="D9D9E3"/>
                                            <w:left w:val="single" w:sz="2" w:space="0" w:color="D9D9E3"/>
                                            <w:bottom w:val="single" w:sz="2" w:space="0" w:color="D9D9E3"/>
                                            <w:right w:val="single" w:sz="2" w:space="0" w:color="D9D9E3"/>
                                          </w:divBdr>
                                          <w:divsChild>
                                            <w:div w:id="868688739">
                                              <w:marLeft w:val="0"/>
                                              <w:marRight w:val="0"/>
                                              <w:marTop w:val="100"/>
                                              <w:marBottom w:val="100"/>
                                              <w:divBdr>
                                                <w:top w:val="single" w:sz="2" w:space="0" w:color="D9D9E3"/>
                                                <w:left w:val="single" w:sz="2" w:space="0" w:color="D9D9E3"/>
                                                <w:bottom w:val="single" w:sz="2" w:space="0" w:color="D9D9E3"/>
                                                <w:right w:val="single" w:sz="2" w:space="0" w:color="D9D9E3"/>
                                              </w:divBdr>
                                              <w:divsChild>
                                                <w:div w:id="651296792">
                                                  <w:marLeft w:val="0"/>
                                                  <w:marRight w:val="0"/>
                                                  <w:marTop w:val="0"/>
                                                  <w:marBottom w:val="0"/>
                                                  <w:divBdr>
                                                    <w:top w:val="single" w:sz="2" w:space="0" w:color="D9D9E3"/>
                                                    <w:left w:val="single" w:sz="2" w:space="0" w:color="D9D9E3"/>
                                                    <w:bottom w:val="single" w:sz="2" w:space="0" w:color="D9D9E3"/>
                                                    <w:right w:val="single" w:sz="2" w:space="0" w:color="D9D9E3"/>
                                                  </w:divBdr>
                                                  <w:divsChild>
                                                    <w:div w:id="466357544">
                                                      <w:marLeft w:val="0"/>
                                                      <w:marRight w:val="0"/>
                                                      <w:marTop w:val="0"/>
                                                      <w:marBottom w:val="0"/>
                                                      <w:divBdr>
                                                        <w:top w:val="single" w:sz="2" w:space="0" w:color="D9D9E3"/>
                                                        <w:left w:val="single" w:sz="2" w:space="0" w:color="D9D9E3"/>
                                                        <w:bottom w:val="single" w:sz="2" w:space="0" w:color="D9D9E3"/>
                                                        <w:right w:val="single" w:sz="2" w:space="0" w:color="D9D9E3"/>
                                                      </w:divBdr>
                                                      <w:divsChild>
                                                        <w:div w:id="1031609246">
                                                          <w:marLeft w:val="0"/>
                                                          <w:marRight w:val="0"/>
                                                          <w:marTop w:val="0"/>
                                                          <w:marBottom w:val="0"/>
                                                          <w:divBdr>
                                                            <w:top w:val="single" w:sz="2" w:space="0" w:color="D9D9E3"/>
                                                            <w:left w:val="single" w:sz="2" w:space="0" w:color="D9D9E3"/>
                                                            <w:bottom w:val="single" w:sz="2" w:space="0" w:color="D9D9E3"/>
                                                            <w:right w:val="single" w:sz="2" w:space="0" w:color="D9D9E3"/>
                                                          </w:divBdr>
                                                          <w:divsChild>
                                                            <w:div w:id="457340347">
                                                              <w:marLeft w:val="0"/>
                                                              <w:marRight w:val="0"/>
                                                              <w:marTop w:val="0"/>
                                                              <w:marBottom w:val="0"/>
                                                              <w:divBdr>
                                                                <w:top w:val="single" w:sz="2" w:space="0" w:color="D9D9E3"/>
                                                                <w:left w:val="single" w:sz="2" w:space="0" w:color="D9D9E3"/>
                                                                <w:bottom w:val="single" w:sz="2" w:space="0" w:color="D9D9E3"/>
                                                                <w:right w:val="single" w:sz="2" w:space="0" w:color="D9D9E3"/>
                                                              </w:divBdr>
                                                              <w:divsChild>
                                                                <w:div w:id="444665571">
                                                                  <w:marLeft w:val="0"/>
                                                                  <w:marRight w:val="0"/>
                                                                  <w:marTop w:val="0"/>
                                                                  <w:marBottom w:val="0"/>
                                                                  <w:divBdr>
                                                                    <w:top w:val="single" w:sz="2" w:space="0" w:color="D9D9E3"/>
                                                                    <w:left w:val="single" w:sz="2" w:space="0" w:color="D9D9E3"/>
                                                                    <w:bottom w:val="single" w:sz="2" w:space="0" w:color="D9D9E3"/>
                                                                    <w:right w:val="single" w:sz="2" w:space="0" w:color="D9D9E3"/>
                                                                  </w:divBdr>
                                                                  <w:divsChild>
                                                                    <w:div w:id="711660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0086546">
                                                      <w:marLeft w:val="0"/>
                                                      <w:marRight w:val="0"/>
                                                      <w:marTop w:val="0"/>
                                                      <w:marBottom w:val="0"/>
                                                      <w:divBdr>
                                                        <w:top w:val="single" w:sz="2" w:space="0" w:color="D9D9E3"/>
                                                        <w:left w:val="single" w:sz="2" w:space="0" w:color="D9D9E3"/>
                                                        <w:bottom w:val="single" w:sz="2" w:space="0" w:color="D9D9E3"/>
                                                        <w:right w:val="single" w:sz="2" w:space="0" w:color="D9D9E3"/>
                                                      </w:divBdr>
                                                      <w:divsChild>
                                                        <w:div w:id="1025398530">
                                                          <w:marLeft w:val="0"/>
                                                          <w:marRight w:val="0"/>
                                                          <w:marTop w:val="0"/>
                                                          <w:marBottom w:val="0"/>
                                                          <w:divBdr>
                                                            <w:top w:val="single" w:sz="2" w:space="0" w:color="D9D9E3"/>
                                                            <w:left w:val="single" w:sz="2" w:space="0" w:color="D9D9E3"/>
                                                            <w:bottom w:val="single" w:sz="2" w:space="0" w:color="D9D9E3"/>
                                                            <w:right w:val="single" w:sz="2" w:space="0" w:color="D9D9E3"/>
                                                          </w:divBdr>
                                                        </w:div>
                                                        <w:div w:id="303511076">
                                                          <w:marLeft w:val="0"/>
                                                          <w:marRight w:val="0"/>
                                                          <w:marTop w:val="0"/>
                                                          <w:marBottom w:val="0"/>
                                                          <w:divBdr>
                                                            <w:top w:val="single" w:sz="2" w:space="0" w:color="D9D9E3"/>
                                                            <w:left w:val="single" w:sz="2" w:space="0" w:color="D9D9E3"/>
                                                            <w:bottom w:val="single" w:sz="2" w:space="0" w:color="D9D9E3"/>
                                                            <w:right w:val="single" w:sz="2" w:space="0" w:color="D9D9E3"/>
                                                          </w:divBdr>
                                                          <w:divsChild>
                                                            <w:div w:id="276107259">
                                                              <w:marLeft w:val="0"/>
                                                              <w:marRight w:val="0"/>
                                                              <w:marTop w:val="0"/>
                                                              <w:marBottom w:val="0"/>
                                                              <w:divBdr>
                                                                <w:top w:val="single" w:sz="2" w:space="0" w:color="D9D9E3"/>
                                                                <w:left w:val="single" w:sz="2" w:space="0" w:color="D9D9E3"/>
                                                                <w:bottom w:val="single" w:sz="2" w:space="0" w:color="D9D9E3"/>
                                                                <w:right w:val="single" w:sz="2" w:space="0" w:color="D9D9E3"/>
                                                              </w:divBdr>
                                                              <w:divsChild>
                                                                <w:div w:id="1851917756">
                                                                  <w:marLeft w:val="0"/>
                                                                  <w:marRight w:val="0"/>
                                                                  <w:marTop w:val="0"/>
                                                                  <w:marBottom w:val="0"/>
                                                                  <w:divBdr>
                                                                    <w:top w:val="single" w:sz="2" w:space="0" w:color="D9D9E3"/>
                                                                    <w:left w:val="single" w:sz="2" w:space="0" w:color="D9D9E3"/>
                                                                    <w:bottom w:val="single" w:sz="2" w:space="0" w:color="D9D9E3"/>
                                                                    <w:right w:val="single" w:sz="2" w:space="0" w:color="D9D9E3"/>
                                                                  </w:divBdr>
                                                                  <w:divsChild>
                                                                    <w:div w:id="323122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359">
                                          <w:marLeft w:val="0"/>
                                          <w:marRight w:val="0"/>
                                          <w:marTop w:val="0"/>
                                          <w:marBottom w:val="0"/>
                                          <w:divBdr>
                                            <w:top w:val="single" w:sz="2" w:space="0" w:color="D9D9E3"/>
                                            <w:left w:val="single" w:sz="2" w:space="0" w:color="D9D9E3"/>
                                            <w:bottom w:val="single" w:sz="2" w:space="0" w:color="D9D9E3"/>
                                            <w:right w:val="single" w:sz="2" w:space="0" w:color="D9D9E3"/>
                                          </w:divBdr>
                                          <w:divsChild>
                                            <w:div w:id="34413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9025497">
                                                  <w:marLeft w:val="0"/>
                                                  <w:marRight w:val="0"/>
                                                  <w:marTop w:val="0"/>
                                                  <w:marBottom w:val="0"/>
                                                  <w:divBdr>
                                                    <w:top w:val="single" w:sz="2" w:space="0" w:color="D9D9E3"/>
                                                    <w:left w:val="single" w:sz="2" w:space="0" w:color="D9D9E3"/>
                                                    <w:bottom w:val="single" w:sz="2" w:space="0" w:color="D9D9E3"/>
                                                    <w:right w:val="single" w:sz="2" w:space="0" w:color="D9D9E3"/>
                                                  </w:divBdr>
                                                  <w:divsChild>
                                                    <w:div w:id="956450509">
                                                      <w:marLeft w:val="0"/>
                                                      <w:marRight w:val="0"/>
                                                      <w:marTop w:val="0"/>
                                                      <w:marBottom w:val="0"/>
                                                      <w:divBdr>
                                                        <w:top w:val="single" w:sz="2" w:space="0" w:color="D9D9E3"/>
                                                        <w:left w:val="single" w:sz="2" w:space="0" w:color="D9D9E3"/>
                                                        <w:bottom w:val="single" w:sz="2" w:space="0" w:color="D9D9E3"/>
                                                        <w:right w:val="single" w:sz="2" w:space="0" w:color="D9D9E3"/>
                                                      </w:divBdr>
                                                      <w:divsChild>
                                                        <w:div w:id="720053362">
                                                          <w:marLeft w:val="0"/>
                                                          <w:marRight w:val="0"/>
                                                          <w:marTop w:val="0"/>
                                                          <w:marBottom w:val="0"/>
                                                          <w:divBdr>
                                                            <w:top w:val="single" w:sz="2" w:space="0" w:color="D9D9E3"/>
                                                            <w:left w:val="single" w:sz="2" w:space="0" w:color="D9D9E3"/>
                                                            <w:bottom w:val="single" w:sz="2" w:space="0" w:color="D9D9E3"/>
                                                            <w:right w:val="single" w:sz="2" w:space="0" w:color="D9D9E3"/>
                                                          </w:divBdr>
                                                          <w:divsChild>
                                                            <w:div w:id="1390616950">
                                                              <w:marLeft w:val="0"/>
                                                              <w:marRight w:val="0"/>
                                                              <w:marTop w:val="0"/>
                                                              <w:marBottom w:val="0"/>
                                                              <w:divBdr>
                                                                <w:top w:val="single" w:sz="2" w:space="0" w:color="D9D9E3"/>
                                                                <w:left w:val="single" w:sz="2" w:space="0" w:color="D9D9E3"/>
                                                                <w:bottom w:val="single" w:sz="2" w:space="0" w:color="D9D9E3"/>
                                                                <w:right w:val="single" w:sz="2" w:space="0" w:color="D9D9E3"/>
                                                              </w:divBdr>
                                                              <w:divsChild>
                                                                <w:div w:id="1289122212">
                                                                  <w:marLeft w:val="0"/>
                                                                  <w:marRight w:val="0"/>
                                                                  <w:marTop w:val="0"/>
                                                                  <w:marBottom w:val="0"/>
                                                                  <w:divBdr>
                                                                    <w:top w:val="single" w:sz="2" w:space="0" w:color="D9D9E3"/>
                                                                    <w:left w:val="single" w:sz="2" w:space="0" w:color="D9D9E3"/>
                                                                    <w:bottom w:val="single" w:sz="2" w:space="0" w:color="D9D9E3"/>
                                                                    <w:right w:val="single" w:sz="2" w:space="0" w:color="D9D9E3"/>
                                                                  </w:divBdr>
                                                                  <w:divsChild>
                                                                    <w:div w:id="163598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758681">
                                                      <w:marLeft w:val="0"/>
                                                      <w:marRight w:val="0"/>
                                                      <w:marTop w:val="0"/>
                                                      <w:marBottom w:val="0"/>
                                                      <w:divBdr>
                                                        <w:top w:val="single" w:sz="2" w:space="0" w:color="D9D9E3"/>
                                                        <w:left w:val="single" w:sz="2" w:space="0" w:color="D9D9E3"/>
                                                        <w:bottom w:val="single" w:sz="2" w:space="0" w:color="D9D9E3"/>
                                                        <w:right w:val="single" w:sz="2" w:space="0" w:color="D9D9E3"/>
                                                      </w:divBdr>
                                                      <w:divsChild>
                                                        <w:div w:id="900748403">
                                                          <w:marLeft w:val="0"/>
                                                          <w:marRight w:val="0"/>
                                                          <w:marTop w:val="0"/>
                                                          <w:marBottom w:val="0"/>
                                                          <w:divBdr>
                                                            <w:top w:val="single" w:sz="2" w:space="0" w:color="D9D9E3"/>
                                                            <w:left w:val="single" w:sz="2" w:space="0" w:color="D9D9E3"/>
                                                            <w:bottom w:val="single" w:sz="2" w:space="0" w:color="D9D9E3"/>
                                                            <w:right w:val="single" w:sz="2" w:space="0" w:color="D9D9E3"/>
                                                          </w:divBdr>
                                                        </w:div>
                                                        <w:div w:id="139732208">
                                                          <w:marLeft w:val="0"/>
                                                          <w:marRight w:val="0"/>
                                                          <w:marTop w:val="0"/>
                                                          <w:marBottom w:val="0"/>
                                                          <w:divBdr>
                                                            <w:top w:val="single" w:sz="2" w:space="0" w:color="D9D9E3"/>
                                                            <w:left w:val="single" w:sz="2" w:space="0" w:color="D9D9E3"/>
                                                            <w:bottom w:val="single" w:sz="2" w:space="0" w:color="D9D9E3"/>
                                                            <w:right w:val="single" w:sz="2" w:space="0" w:color="D9D9E3"/>
                                                          </w:divBdr>
                                                          <w:divsChild>
                                                            <w:div w:id="384764549">
                                                              <w:marLeft w:val="0"/>
                                                              <w:marRight w:val="0"/>
                                                              <w:marTop w:val="0"/>
                                                              <w:marBottom w:val="0"/>
                                                              <w:divBdr>
                                                                <w:top w:val="single" w:sz="2" w:space="0" w:color="D9D9E3"/>
                                                                <w:left w:val="single" w:sz="2" w:space="0" w:color="D9D9E3"/>
                                                                <w:bottom w:val="single" w:sz="2" w:space="0" w:color="D9D9E3"/>
                                                                <w:right w:val="single" w:sz="2" w:space="0" w:color="D9D9E3"/>
                                                              </w:divBdr>
                                                              <w:divsChild>
                                                                <w:div w:id="466506154">
                                                                  <w:marLeft w:val="0"/>
                                                                  <w:marRight w:val="0"/>
                                                                  <w:marTop w:val="0"/>
                                                                  <w:marBottom w:val="0"/>
                                                                  <w:divBdr>
                                                                    <w:top w:val="single" w:sz="2" w:space="0" w:color="D9D9E3"/>
                                                                    <w:left w:val="single" w:sz="2" w:space="0" w:color="D9D9E3"/>
                                                                    <w:bottom w:val="single" w:sz="2" w:space="0" w:color="D9D9E3"/>
                                                                    <w:right w:val="single" w:sz="2" w:space="0" w:color="D9D9E3"/>
                                                                  </w:divBdr>
                                                                  <w:divsChild>
                                                                    <w:div w:id="1251112922">
                                                                      <w:marLeft w:val="0"/>
                                                                      <w:marRight w:val="0"/>
                                                                      <w:marTop w:val="0"/>
                                                                      <w:marBottom w:val="0"/>
                                                                      <w:divBdr>
                                                                        <w:top w:val="single" w:sz="2" w:space="0" w:color="D9D9E3"/>
                                                                        <w:left w:val="single" w:sz="2" w:space="0" w:color="D9D9E3"/>
                                                                        <w:bottom w:val="single" w:sz="2" w:space="0" w:color="D9D9E3"/>
                                                                        <w:right w:val="single" w:sz="2" w:space="0" w:color="D9D9E3"/>
                                                                      </w:divBdr>
                                                                      <w:divsChild>
                                                                        <w:div w:id="182087796">
                                                                          <w:marLeft w:val="0"/>
                                                                          <w:marRight w:val="0"/>
                                                                          <w:marTop w:val="0"/>
                                                                          <w:marBottom w:val="0"/>
                                                                          <w:divBdr>
                                                                            <w:top w:val="single" w:sz="2" w:space="0" w:color="D9D9E3"/>
                                                                            <w:left w:val="single" w:sz="2" w:space="0" w:color="D9D9E3"/>
                                                                            <w:bottom w:val="single" w:sz="2" w:space="0" w:color="D9D9E3"/>
                                                                            <w:right w:val="single" w:sz="2" w:space="0" w:color="D9D9E3"/>
                                                                          </w:divBdr>
                                                                          <w:divsChild>
                                                                            <w:div w:id="469518839">
                                                                              <w:marLeft w:val="0"/>
                                                                              <w:marRight w:val="0"/>
                                                                              <w:marTop w:val="0"/>
                                                                              <w:marBottom w:val="0"/>
                                                                              <w:divBdr>
                                                                                <w:top w:val="single" w:sz="2" w:space="0" w:color="D9D9E3"/>
                                                                                <w:left w:val="single" w:sz="2" w:space="0" w:color="D9D9E3"/>
                                                                                <w:bottom w:val="single" w:sz="2" w:space="0" w:color="D9D9E3"/>
                                                                                <w:right w:val="single" w:sz="2" w:space="0" w:color="D9D9E3"/>
                                                                              </w:divBdr>
                                                                            </w:div>
                                                                            <w:div w:id="883949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1298974">
                                                                          <w:marLeft w:val="0"/>
                                                                          <w:marRight w:val="0"/>
                                                                          <w:marTop w:val="0"/>
                                                                          <w:marBottom w:val="0"/>
                                                                          <w:divBdr>
                                                                            <w:top w:val="single" w:sz="2" w:space="0" w:color="D9D9E3"/>
                                                                            <w:left w:val="single" w:sz="2" w:space="0" w:color="D9D9E3"/>
                                                                            <w:bottom w:val="single" w:sz="2" w:space="0" w:color="D9D9E3"/>
                                                                            <w:right w:val="single" w:sz="2" w:space="0" w:color="D9D9E3"/>
                                                                          </w:divBdr>
                                                                          <w:divsChild>
                                                                            <w:div w:id="1241789694">
                                                                              <w:marLeft w:val="0"/>
                                                                              <w:marRight w:val="0"/>
                                                                              <w:marTop w:val="0"/>
                                                                              <w:marBottom w:val="0"/>
                                                                              <w:divBdr>
                                                                                <w:top w:val="single" w:sz="2" w:space="0" w:color="D9D9E3"/>
                                                                                <w:left w:val="single" w:sz="2" w:space="0" w:color="D9D9E3"/>
                                                                                <w:bottom w:val="single" w:sz="2" w:space="0" w:color="D9D9E3"/>
                                                                                <w:right w:val="single" w:sz="2" w:space="0" w:color="D9D9E3"/>
                                                                              </w:divBdr>
                                                                            </w:div>
                                                                            <w:div w:id="13441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792369">
                                                                          <w:marLeft w:val="0"/>
                                                                          <w:marRight w:val="0"/>
                                                                          <w:marTop w:val="0"/>
                                                                          <w:marBottom w:val="0"/>
                                                                          <w:divBdr>
                                                                            <w:top w:val="single" w:sz="2" w:space="0" w:color="D9D9E3"/>
                                                                            <w:left w:val="single" w:sz="2" w:space="0" w:color="D9D9E3"/>
                                                                            <w:bottom w:val="single" w:sz="2" w:space="0" w:color="D9D9E3"/>
                                                                            <w:right w:val="single" w:sz="2" w:space="0" w:color="D9D9E3"/>
                                                                          </w:divBdr>
                                                                          <w:divsChild>
                                                                            <w:div w:id="421418397">
                                                                              <w:marLeft w:val="0"/>
                                                                              <w:marRight w:val="0"/>
                                                                              <w:marTop w:val="0"/>
                                                                              <w:marBottom w:val="0"/>
                                                                              <w:divBdr>
                                                                                <w:top w:val="single" w:sz="2" w:space="0" w:color="D9D9E3"/>
                                                                                <w:left w:val="single" w:sz="2" w:space="0" w:color="D9D9E3"/>
                                                                                <w:bottom w:val="single" w:sz="2" w:space="0" w:color="D9D9E3"/>
                                                                                <w:right w:val="single" w:sz="2" w:space="0" w:color="D9D9E3"/>
                                                                              </w:divBdr>
                                                                            </w:div>
                                                                            <w:div w:id="133570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461230">
                                                                          <w:marLeft w:val="0"/>
                                                                          <w:marRight w:val="0"/>
                                                                          <w:marTop w:val="0"/>
                                                                          <w:marBottom w:val="0"/>
                                                                          <w:divBdr>
                                                                            <w:top w:val="single" w:sz="2" w:space="0" w:color="D9D9E3"/>
                                                                            <w:left w:val="single" w:sz="2" w:space="0" w:color="D9D9E3"/>
                                                                            <w:bottom w:val="single" w:sz="2" w:space="0" w:color="D9D9E3"/>
                                                                            <w:right w:val="single" w:sz="2" w:space="0" w:color="D9D9E3"/>
                                                                          </w:divBdr>
                                                                          <w:divsChild>
                                                                            <w:div w:id="1295142188">
                                                                              <w:marLeft w:val="0"/>
                                                                              <w:marRight w:val="0"/>
                                                                              <w:marTop w:val="0"/>
                                                                              <w:marBottom w:val="0"/>
                                                                              <w:divBdr>
                                                                                <w:top w:val="single" w:sz="2" w:space="0" w:color="D9D9E3"/>
                                                                                <w:left w:val="single" w:sz="2" w:space="0" w:color="D9D9E3"/>
                                                                                <w:bottom w:val="single" w:sz="2" w:space="0" w:color="D9D9E3"/>
                                                                                <w:right w:val="single" w:sz="2" w:space="0" w:color="D9D9E3"/>
                                                                              </w:divBdr>
                                                                            </w:div>
                                                                            <w:div w:id="52298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4852236">
                                                                          <w:marLeft w:val="0"/>
                                                                          <w:marRight w:val="0"/>
                                                                          <w:marTop w:val="0"/>
                                                                          <w:marBottom w:val="0"/>
                                                                          <w:divBdr>
                                                                            <w:top w:val="single" w:sz="2" w:space="0" w:color="D9D9E3"/>
                                                                            <w:left w:val="single" w:sz="2" w:space="0" w:color="D9D9E3"/>
                                                                            <w:bottom w:val="single" w:sz="2" w:space="0" w:color="D9D9E3"/>
                                                                            <w:right w:val="single" w:sz="2" w:space="0" w:color="D9D9E3"/>
                                                                          </w:divBdr>
                                                                          <w:divsChild>
                                                                            <w:div w:id="1724986517">
                                                                              <w:marLeft w:val="0"/>
                                                                              <w:marRight w:val="0"/>
                                                                              <w:marTop w:val="0"/>
                                                                              <w:marBottom w:val="0"/>
                                                                              <w:divBdr>
                                                                                <w:top w:val="single" w:sz="2" w:space="0" w:color="D9D9E3"/>
                                                                                <w:left w:val="single" w:sz="2" w:space="0" w:color="D9D9E3"/>
                                                                                <w:bottom w:val="single" w:sz="2" w:space="0" w:color="D9D9E3"/>
                                                                                <w:right w:val="single" w:sz="2" w:space="0" w:color="D9D9E3"/>
                                                                              </w:divBdr>
                                                                            </w:div>
                                                                            <w:div w:id="1431123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742353">
                                                                          <w:marLeft w:val="0"/>
                                                                          <w:marRight w:val="0"/>
                                                                          <w:marTop w:val="0"/>
                                                                          <w:marBottom w:val="0"/>
                                                                          <w:divBdr>
                                                                            <w:top w:val="single" w:sz="2" w:space="0" w:color="D9D9E3"/>
                                                                            <w:left w:val="single" w:sz="2" w:space="0" w:color="D9D9E3"/>
                                                                            <w:bottom w:val="single" w:sz="2" w:space="0" w:color="D9D9E3"/>
                                                                            <w:right w:val="single" w:sz="2" w:space="0" w:color="D9D9E3"/>
                                                                          </w:divBdr>
                                                                          <w:divsChild>
                                                                            <w:div w:id="188951488">
                                                                              <w:marLeft w:val="0"/>
                                                                              <w:marRight w:val="0"/>
                                                                              <w:marTop w:val="0"/>
                                                                              <w:marBottom w:val="0"/>
                                                                              <w:divBdr>
                                                                                <w:top w:val="single" w:sz="2" w:space="0" w:color="D9D9E3"/>
                                                                                <w:left w:val="single" w:sz="2" w:space="0" w:color="D9D9E3"/>
                                                                                <w:bottom w:val="single" w:sz="2" w:space="0" w:color="D9D9E3"/>
                                                                                <w:right w:val="single" w:sz="2" w:space="0" w:color="D9D9E3"/>
                                                                              </w:divBdr>
                                                                            </w:div>
                                                                            <w:div w:id="1977225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5490230">
                                          <w:marLeft w:val="0"/>
                                          <w:marRight w:val="0"/>
                                          <w:marTop w:val="0"/>
                                          <w:marBottom w:val="0"/>
                                          <w:divBdr>
                                            <w:top w:val="single" w:sz="2" w:space="0" w:color="D9D9E3"/>
                                            <w:left w:val="single" w:sz="2" w:space="0" w:color="D9D9E3"/>
                                            <w:bottom w:val="single" w:sz="2" w:space="0" w:color="D9D9E3"/>
                                            <w:right w:val="single" w:sz="2" w:space="0" w:color="D9D9E3"/>
                                          </w:divBdr>
                                          <w:divsChild>
                                            <w:div w:id="412243698">
                                              <w:marLeft w:val="0"/>
                                              <w:marRight w:val="0"/>
                                              <w:marTop w:val="100"/>
                                              <w:marBottom w:val="100"/>
                                              <w:divBdr>
                                                <w:top w:val="single" w:sz="2" w:space="0" w:color="D9D9E3"/>
                                                <w:left w:val="single" w:sz="2" w:space="0" w:color="D9D9E3"/>
                                                <w:bottom w:val="single" w:sz="2" w:space="0" w:color="D9D9E3"/>
                                                <w:right w:val="single" w:sz="2" w:space="0" w:color="D9D9E3"/>
                                              </w:divBdr>
                                              <w:divsChild>
                                                <w:div w:id="341585770">
                                                  <w:marLeft w:val="0"/>
                                                  <w:marRight w:val="0"/>
                                                  <w:marTop w:val="0"/>
                                                  <w:marBottom w:val="0"/>
                                                  <w:divBdr>
                                                    <w:top w:val="single" w:sz="2" w:space="0" w:color="D9D9E3"/>
                                                    <w:left w:val="single" w:sz="2" w:space="0" w:color="D9D9E3"/>
                                                    <w:bottom w:val="single" w:sz="2" w:space="0" w:color="D9D9E3"/>
                                                    <w:right w:val="single" w:sz="2" w:space="0" w:color="D9D9E3"/>
                                                  </w:divBdr>
                                                  <w:divsChild>
                                                    <w:div w:id="1681852001">
                                                      <w:marLeft w:val="0"/>
                                                      <w:marRight w:val="0"/>
                                                      <w:marTop w:val="0"/>
                                                      <w:marBottom w:val="0"/>
                                                      <w:divBdr>
                                                        <w:top w:val="single" w:sz="2" w:space="0" w:color="D9D9E3"/>
                                                        <w:left w:val="single" w:sz="2" w:space="0" w:color="D9D9E3"/>
                                                        <w:bottom w:val="single" w:sz="2" w:space="0" w:color="D9D9E3"/>
                                                        <w:right w:val="single" w:sz="2" w:space="0" w:color="D9D9E3"/>
                                                      </w:divBdr>
                                                      <w:divsChild>
                                                        <w:div w:id="389574750">
                                                          <w:marLeft w:val="0"/>
                                                          <w:marRight w:val="0"/>
                                                          <w:marTop w:val="0"/>
                                                          <w:marBottom w:val="0"/>
                                                          <w:divBdr>
                                                            <w:top w:val="single" w:sz="2" w:space="0" w:color="D9D9E3"/>
                                                            <w:left w:val="single" w:sz="2" w:space="0" w:color="D9D9E3"/>
                                                            <w:bottom w:val="single" w:sz="2" w:space="0" w:color="D9D9E3"/>
                                                            <w:right w:val="single" w:sz="2" w:space="0" w:color="D9D9E3"/>
                                                          </w:divBdr>
                                                          <w:divsChild>
                                                            <w:div w:id="1638685139">
                                                              <w:marLeft w:val="0"/>
                                                              <w:marRight w:val="0"/>
                                                              <w:marTop w:val="0"/>
                                                              <w:marBottom w:val="0"/>
                                                              <w:divBdr>
                                                                <w:top w:val="single" w:sz="2" w:space="0" w:color="D9D9E3"/>
                                                                <w:left w:val="single" w:sz="2" w:space="0" w:color="D9D9E3"/>
                                                                <w:bottom w:val="single" w:sz="2" w:space="0" w:color="D9D9E3"/>
                                                                <w:right w:val="single" w:sz="2" w:space="0" w:color="D9D9E3"/>
                                                              </w:divBdr>
                                                              <w:divsChild>
                                                                <w:div w:id="1921744450">
                                                                  <w:marLeft w:val="0"/>
                                                                  <w:marRight w:val="0"/>
                                                                  <w:marTop w:val="0"/>
                                                                  <w:marBottom w:val="0"/>
                                                                  <w:divBdr>
                                                                    <w:top w:val="single" w:sz="2" w:space="0" w:color="D9D9E3"/>
                                                                    <w:left w:val="single" w:sz="2" w:space="0" w:color="D9D9E3"/>
                                                                    <w:bottom w:val="single" w:sz="2" w:space="0" w:color="D9D9E3"/>
                                                                    <w:right w:val="single" w:sz="2" w:space="0" w:color="D9D9E3"/>
                                                                  </w:divBdr>
                                                                  <w:divsChild>
                                                                    <w:div w:id="1885366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0731949">
                                                      <w:marLeft w:val="0"/>
                                                      <w:marRight w:val="0"/>
                                                      <w:marTop w:val="0"/>
                                                      <w:marBottom w:val="0"/>
                                                      <w:divBdr>
                                                        <w:top w:val="single" w:sz="2" w:space="0" w:color="D9D9E3"/>
                                                        <w:left w:val="single" w:sz="2" w:space="0" w:color="D9D9E3"/>
                                                        <w:bottom w:val="single" w:sz="2" w:space="0" w:color="D9D9E3"/>
                                                        <w:right w:val="single" w:sz="2" w:space="0" w:color="D9D9E3"/>
                                                      </w:divBdr>
                                                      <w:divsChild>
                                                        <w:div w:id="1047220168">
                                                          <w:marLeft w:val="0"/>
                                                          <w:marRight w:val="0"/>
                                                          <w:marTop w:val="0"/>
                                                          <w:marBottom w:val="0"/>
                                                          <w:divBdr>
                                                            <w:top w:val="single" w:sz="2" w:space="0" w:color="D9D9E3"/>
                                                            <w:left w:val="single" w:sz="2" w:space="0" w:color="D9D9E3"/>
                                                            <w:bottom w:val="single" w:sz="2" w:space="0" w:color="D9D9E3"/>
                                                            <w:right w:val="single" w:sz="2" w:space="0" w:color="D9D9E3"/>
                                                          </w:divBdr>
                                                        </w:div>
                                                        <w:div w:id="1627810885">
                                                          <w:marLeft w:val="0"/>
                                                          <w:marRight w:val="0"/>
                                                          <w:marTop w:val="0"/>
                                                          <w:marBottom w:val="0"/>
                                                          <w:divBdr>
                                                            <w:top w:val="single" w:sz="2" w:space="0" w:color="D9D9E3"/>
                                                            <w:left w:val="single" w:sz="2" w:space="0" w:color="D9D9E3"/>
                                                            <w:bottom w:val="single" w:sz="2" w:space="0" w:color="D9D9E3"/>
                                                            <w:right w:val="single" w:sz="2" w:space="0" w:color="D9D9E3"/>
                                                          </w:divBdr>
                                                          <w:divsChild>
                                                            <w:div w:id="2062554142">
                                                              <w:marLeft w:val="0"/>
                                                              <w:marRight w:val="0"/>
                                                              <w:marTop w:val="0"/>
                                                              <w:marBottom w:val="0"/>
                                                              <w:divBdr>
                                                                <w:top w:val="single" w:sz="2" w:space="0" w:color="D9D9E3"/>
                                                                <w:left w:val="single" w:sz="2" w:space="0" w:color="D9D9E3"/>
                                                                <w:bottom w:val="single" w:sz="2" w:space="0" w:color="D9D9E3"/>
                                                                <w:right w:val="single" w:sz="2" w:space="0" w:color="D9D9E3"/>
                                                              </w:divBdr>
                                                              <w:divsChild>
                                                                <w:div w:id="1914075054">
                                                                  <w:marLeft w:val="0"/>
                                                                  <w:marRight w:val="0"/>
                                                                  <w:marTop w:val="0"/>
                                                                  <w:marBottom w:val="0"/>
                                                                  <w:divBdr>
                                                                    <w:top w:val="single" w:sz="2" w:space="0" w:color="D9D9E3"/>
                                                                    <w:left w:val="single" w:sz="2" w:space="0" w:color="D9D9E3"/>
                                                                    <w:bottom w:val="single" w:sz="2" w:space="0" w:color="D9D9E3"/>
                                                                    <w:right w:val="single" w:sz="2" w:space="0" w:color="D9D9E3"/>
                                                                  </w:divBdr>
                                                                  <w:divsChild>
                                                                    <w:div w:id="97564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4829435">
                                          <w:marLeft w:val="0"/>
                                          <w:marRight w:val="0"/>
                                          <w:marTop w:val="0"/>
                                          <w:marBottom w:val="0"/>
                                          <w:divBdr>
                                            <w:top w:val="single" w:sz="2" w:space="0" w:color="D9D9E3"/>
                                            <w:left w:val="single" w:sz="2" w:space="0" w:color="D9D9E3"/>
                                            <w:bottom w:val="single" w:sz="2" w:space="0" w:color="D9D9E3"/>
                                            <w:right w:val="single" w:sz="2" w:space="0" w:color="D9D9E3"/>
                                          </w:divBdr>
                                          <w:divsChild>
                                            <w:div w:id="1683971690">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589028">
                                                  <w:marLeft w:val="0"/>
                                                  <w:marRight w:val="0"/>
                                                  <w:marTop w:val="0"/>
                                                  <w:marBottom w:val="0"/>
                                                  <w:divBdr>
                                                    <w:top w:val="single" w:sz="2" w:space="0" w:color="D9D9E3"/>
                                                    <w:left w:val="single" w:sz="2" w:space="0" w:color="D9D9E3"/>
                                                    <w:bottom w:val="single" w:sz="2" w:space="0" w:color="D9D9E3"/>
                                                    <w:right w:val="single" w:sz="2" w:space="0" w:color="D9D9E3"/>
                                                  </w:divBdr>
                                                  <w:divsChild>
                                                    <w:div w:id="1421489649">
                                                      <w:marLeft w:val="0"/>
                                                      <w:marRight w:val="0"/>
                                                      <w:marTop w:val="0"/>
                                                      <w:marBottom w:val="0"/>
                                                      <w:divBdr>
                                                        <w:top w:val="single" w:sz="2" w:space="0" w:color="D9D9E3"/>
                                                        <w:left w:val="single" w:sz="2" w:space="0" w:color="D9D9E3"/>
                                                        <w:bottom w:val="single" w:sz="2" w:space="0" w:color="D9D9E3"/>
                                                        <w:right w:val="single" w:sz="2" w:space="0" w:color="D9D9E3"/>
                                                      </w:divBdr>
                                                      <w:divsChild>
                                                        <w:div w:id="983965967">
                                                          <w:marLeft w:val="0"/>
                                                          <w:marRight w:val="0"/>
                                                          <w:marTop w:val="0"/>
                                                          <w:marBottom w:val="0"/>
                                                          <w:divBdr>
                                                            <w:top w:val="single" w:sz="2" w:space="0" w:color="D9D9E3"/>
                                                            <w:left w:val="single" w:sz="2" w:space="0" w:color="D9D9E3"/>
                                                            <w:bottom w:val="single" w:sz="2" w:space="0" w:color="D9D9E3"/>
                                                            <w:right w:val="single" w:sz="2" w:space="0" w:color="D9D9E3"/>
                                                          </w:divBdr>
                                                          <w:divsChild>
                                                            <w:div w:id="1414550308">
                                                              <w:marLeft w:val="0"/>
                                                              <w:marRight w:val="0"/>
                                                              <w:marTop w:val="0"/>
                                                              <w:marBottom w:val="0"/>
                                                              <w:divBdr>
                                                                <w:top w:val="single" w:sz="2" w:space="0" w:color="D9D9E3"/>
                                                                <w:left w:val="single" w:sz="2" w:space="0" w:color="D9D9E3"/>
                                                                <w:bottom w:val="single" w:sz="2" w:space="0" w:color="D9D9E3"/>
                                                                <w:right w:val="single" w:sz="2" w:space="0" w:color="D9D9E3"/>
                                                              </w:divBdr>
                                                              <w:divsChild>
                                                                <w:div w:id="2052613146">
                                                                  <w:marLeft w:val="0"/>
                                                                  <w:marRight w:val="0"/>
                                                                  <w:marTop w:val="0"/>
                                                                  <w:marBottom w:val="0"/>
                                                                  <w:divBdr>
                                                                    <w:top w:val="single" w:sz="2" w:space="0" w:color="D9D9E3"/>
                                                                    <w:left w:val="single" w:sz="2" w:space="0" w:color="D9D9E3"/>
                                                                    <w:bottom w:val="single" w:sz="2" w:space="0" w:color="D9D9E3"/>
                                                                    <w:right w:val="single" w:sz="2" w:space="0" w:color="D9D9E3"/>
                                                                  </w:divBdr>
                                                                  <w:divsChild>
                                                                    <w:div w:id="72817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50057">
                                                      <w:marLeft w:val="0"/>
                                                      <w:marRight w:val="0"/>
                                                      <w:marTop w:val="0"/>
                                                      <w:marBottom w:val="0"/>
                                                      <w:divBdr>
                                                        <w:top w:val="single" w:sz="2" w:space="0" w:color="D9D9E3"/>
                                                        <w:left w:val="single" w:sz="2" w:space="0" w:color="D9D9E3"/>
                                                        <w:bottom w:val="single" w:sz="2" w:space="0" w:color="D9D9E3"/>
                                                        <w:right w:val="single" w:sz="2" w:space="0" w:color="D9D9E3"/>
                                                      </w:divBdr>
                                                      <w:divsChild>
                                                        <w:div w:id="105395365">
                                                          <w:marLeft w:val="0"/>
                                                          <w:marRight w:val="0"/>
                                                          <w:marTop w:val="0"/>
                                                          <w:marBottom w:val="0"/>
                                                          <w:divBdr>
                                                            <w:top w:val="single" w:sz="2" w:space="0" w:color="D9D9E3"/>
                                                            <w:left w:val="single" w:sz="2" w:space="0" w:color="D9D9E3"/>
                                                            <w:bottom w:val="single" w:sz="2" w:space="0" w:color="D9D9E3"/>
                                                            <w:right w:val="single" w:sz="2" w:space="0" w:color="D9D9E3"/>
                                                          </w:divBdr>
                                                        </w:div>
                                                        <w:div w:id="2142730005">
                                                          <w:marLeft w:val="0"/>
                                                          <w:marRight w:val="0"/>
                                                          <w:marTop w:val="0"/>
                                                          <w:marBottom w:val="0"/>
                                                          <w:divBdr>
                                                            <w:top w:val="single" w:sz="2" w:space="0" w:color="D9D9E3"/>
                                                            <w:left w:val="single" w:sz="2" w:space="0" w:color="D9D9E3"/>
                                                            <w:bottom w:val="single" w:sz="2" w:space="0" w:color="D9D9E3"/>
                                                            <w:right w:val="single" w:sz="2" w:space="0" w:color="D9D9E3"/>
                                                          </w:divBdr>
                                                          <w:divsChild>
                                                            <w:div w:id="2110201304">
                                                              <w:marLeft w:val="0"/>
                                                              <w:marRight w:val="0"/>
                                                              <w:marTop w:val="0"/>
                                                              <w:marBottom w:val="0"/>
                                                              <w:divBdr>
                                                                <w:top w:val="single" w:sz="2" w:space="0" w:color="D9D9E3"/>
                                                                <w:left w:val="single" w:sz="2" w:space="0" w:color="D9D9E3"/>
                                                                <w:bottom w:val="single" w:sz="2" w:space="0" w:color="D9D9E3"/>
                                                                <w:right w:val="single" w:sz="2" w:space="0" w:color="D9D9E3"/>
                                                              </w:divBdr>
                                                              <w:divsChild>
                                                                <w:div w:id="1499808853">
                                                                  <w:marLeft w:val="0"/>
                                                                  <w:marRight w:val="0"/>
                                                                  <w:marTop w:val="0"/>
                                                                  <w:marBottom w:val="0"/>
                                                                  <w:divBdr>
                                                                    <w:top w:val="single" w:sz="2" w:space="0" w:color="D9D9E3"/>
                                                                    <w:left w:val="single" w:sz="2" w:space="0" w:color="D9D9E3"/>
                                                                    <w:bottom w:val="single" w:sz="2" w:space="0" w:color="D9D9E3"/>
                                                                    <w:right w:val="single" w:sz="2" w:space="0" w:color="D9D9E3"/>
                                                                  </w:divBdr>
                                                                  <w:divsChild>
                                                                    <w:div w:id="1778132029">
                                                                      <w:marLeft w:val="0"/>
                                                                      <w:marRight w:val="0"/>
                                                                      <w:marTop w:val="0"/>
                                                                      <w:marBottom w:val="0"/>
                                                                      <w:divBdr>
                                                                        <w:top w:val="single" w:sz="2" w:space="0" w:color="D9D9E3"/>
                                                                        <w:left w:val="single" w:sz="2" w:space="0" w:color="D9D9E3"/>
                                                                        <w:bottom w:val="single" w:sz="2" w:space="0" w:color="D9D9E3"/>
                                                                        <w:right w:val="single" w:sz="2" w:space="0" w:color="D9D9E3"/>
                                                                      </w:divBdr>
                                                                      <w:divsChild>
                                                                        <w:div w:id="2074622458">
                                                                          <w:marLeft w:val="0"/>
                                                                          <w:marRight w:val="0"/>
                                                                          <w:marTop w:val="0"/>
                                                                          <w:marBottom w:val="0"/>
                                                                          <w:divBdr>
                                                                            <w:top w:val="single" w:sz="2" w:space="0" w:color="D9D9E3"/>
                                                                            <w:left w:val="single" w:sz="2" w:space="0" w:color="D9D9E3"/>
                                                                            <w:bottom w:val="single" w:sz="2" w:space="0" w:color="D9D9E3"/>
                                                                            <w:right w:val="single" w:sz="2" w:space="0" w:color="D9D9E3"/>
                                                                          </w:divBdr>
                                                                          <w:divsChild>
                                                                            <w:div w:id="1843932667">
                                                                              <w:marLeft w:val="0"/>
                                                                              <w:marRight w:val="0"/>
                                                                              <w:marTop w:val="0"/>
                                                                              <w:marBottom w:val="0"/>
                                                                              <w:divBdr>
                                                                                <w:top w:val="single" w:sz="2" w:space="0" w:color="D9D9E3"/>
                                                                                <w:left w:val="single" w:sz="2" w:space="0" w:color="D9D9E3"/>
                                                                                <w:bottom w:val="single" w:sz="2" w:space="0" w:color="D9D9E3"/>
                                                                                <w:right w:val="single" w:sz="2" w:space="0" w:color="D9D9E3"/>
                                                                              </w:divBdr>
                                                                            </w:div>
                                                                            <w:div w:id="407119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8096804">
                                                                          <w:marLeft w:val="0"/>
                                                                          <w:marRight w:val="0"/>
                                                                          <w:marTop w:val="0"/>
                                                                          <w:marBottom w:val="0"/>
                                                                          <w:divBdr>
                                                                            <w:top w:val="single" w:sz="2" w:space="0" w:color="D9D9E3"/>
                                                                            <w:left w:val="single" w:sz="2" w:space="0" w:color="D9D9E3"/>
                                                                            <w:bottom w:val="single" w:sz="2" w:space="0" w:color="D9D9E3"/>
                                                                            <w:right w:val="single" w:sz="2" w:space="0" w:color="D9D9E3"/>
                                                                          </w:divBdr>
                                                                          <w:divsChild>
                                                                            <w:div w:id="1004477916">
                                                                              <w:marLeft w:val="0"/>
                                                                              <w:marRight w:val="0"/>
                                                                              <w:marTop w:val="0"/>
                                                                              <w:marBottom w:val="0"/>
                                                                              <w:divBdr>
                                                                                <w:top w:val="single" w:sz="2" w:space="0" w:color="D9D9E3"/>
                                                                                <w:left w:val="single" w:sz="2" w:space="0" w:color="D9D9E3"/>
                                                                                <w:bottom w:val="single" w:sz="2" w:space="0" w:color="D9D9E3"/>
                                                                                <w:right w:val="single" w:sz="2" w:space="0" w:color="D9D9E3"/>
                                                                              </w:divBdr>
                                                                            </w:div>
                                                                            <w:div w:id="263466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818083">
                                                                          <w:marLeft w:val="0"/>
                                                                          <w:marRight w:val="0"/>
                                                                          <w:marTop w:val="0"/>
                                                                          <w:marBottom w:val="0"/>
                                                                          <w:divBdr>
                                                                            <w:top w:val="single" w:sz="2" w:space="0" w:color="D9D9E3"/>
                                                                            <w:left w:val="single" w:sz="2" w:space="0" w:color="D9D9E3"/>
                                                                            <w:bottom w:val="single" w:sz="2" w:space="0" w:color="D9D9E3"/>
                                                                            <w:right w:val="single" w:sz="2" w:space="0" w:color="D9D9E3"/>
                                                                          </w:divBdr>
                                                                          <w:divsChild>
                                                                            <w:div w:id="1063018045">
                                                                              <w:marLeft w:val="0"/>
                                                                              <w:marRight w:val="0"/>
                                                                              <w:marTop w:val="0"/>
                                                                              <w:marBottom w:val="0"/>
                                                                              <w:divBdr>
                                                                                <w:top w:val="single" w:sz="2" w:space="0" w:color="D9D9E3"/>
                                                                                <w:left w:val="single" w:sz="2" w:space="0" w:color="D9D9E3"/>
                                                                                <w:bottom w:val="single" w:sz="2" w:space="0" w:color="D9D9E3"/>
                                                                                <w:right w:val="single" w:sz="2" w:space="0" w:color="D9D9E3"/>
                                                                              </w:divBdr>
                                                                            </w:div>
                                                                            <w:div w:id="1628462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8668342">
                                          <w:marLeft w:val="0"/>
                                          <w:marRight w:val="0"/>
                                          <w:marTop w:val="0"/>
                                          <w:marBottom w:val="0"/>
                                          <w:divBdr>
                                            <w:top w:val="single" w:sz="2" w:space="0" w:color="D9D9E3"/>
                                            <w:left w:val="single" w:sz="2" w:space="0" w:color="D9D9E3"/>
                                            <w:bottom w:val="single" w:sz="2" w:space="0" w:color="D9D9E3"/>
                                            <w:right w:val="single" w:sz="2" w:space="0" w:color="D9D9E3"/>
                                          </w:divBdr>
                                          <w:divsChild>
                                            <w:div w:id="62928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815158">
                                                  <w:marLeft w:val="0"/>
                                                  <w:marRight w:val="0"/>
                                                  <w:marTop w:val="0"/>
                                                  <w:marBottom w:val="0"/>
                                                  <w:divBdr>
                                                    <w:top w:val="single" w:sz="2" w:space="0" w:color="D9D9E3"/>
                                                    <w:left w:val="single" w:sz="2" w:space="0" w:color="D9D9E3"/>
                                                    <w:bottom w:val="single" w:sz="2" w:space="0" w:color="D9D9E3"/>
                                                    <w:right w:val="single" w:sz="2" w:space="0" w:color="D9D9E3"/>
                                                  </w:divBdr>
                                                  <w:divsChild>
                                                    <w:div w:id="1749381380">
                                                      <w:marLeft w:val="0"/>
                                                      <w:marRight w:val="0"/>
                                                      <w:marTop w:val="0"/>
                                                      <w:marBottom w:val="0"/>
                                                      <w:divBdr>
                                                        <w:top w:val="single" w:sz="2" w:space="0" w:color="D9D9E3"/>
                                                        <w:left w:val="single" w:sz="2" w:space="0" w:color="D9D9E3"/>
                                                        <w:bottom w:val="single" w:sz="2" w:space="0" w:color="D9D9E3"/>
                                                        <w:right w:val="single" w:sz="2" w:space="0" w:color="D9D9E3"/>
                                                      </w:divBdr>
                                                      <w:divsChild>
                                                        <w:div w:id="2077556959">
                                                          <w:marLeft w:val="0"/>
                                                          <w:marRight w:val="0"/>
                                                          <w:marTop w:val="0"/>
                                                          <w:marBottom w:val="0"/>
                                                          <w:divBdr>
                                                            <w:top w:val="single" w:sz="2" w:space="0" w:color="D9D9E3"/>
                                                            <w:left w:val="single" w:sz="2" w:space="0" w:color="D9D9E3"/>
                                                            <w:bottom w:val="single" w:sz="2" w:space="0" w:color="D9D9E3"/>
                                                            <w:right w:val="single" w:sz="2" w:space="0" w:color="D9D9E3"/>
                                                          </w:divBdr>
                                                          <w:divsChild>
                                                            <w:div w:id="1880776243">
                                                              <w:marLeft w:val="0"/>
                                                              <w:marRight w:val="0"/>
                                                              <w:marTop w:val="0"/>
                                                              <w:marBottom w:val="0"/>
                                                              <w:divBdr>
                                                                <w:top w:val="single" w:sz="2" w:space="0" w:color="D9D9E3"/>
                                                                <w:left w:val="single" w:sz="2" w:space="0" w:color="D9D9E3"/>
                                                                <w:bottom w:val="single" w:sz="2" w:space="0" w:color="D9D9E3"/>
                                                                <w:right w:val="single" w:sz="2" w:space="0" w:color="D9D9E3"/>
                                                              </w:divBdr>
                                                              <w:divsChild>
                                                                <w:div w:id="458498787">
                                                                  <w:marLeft w:val="0"/>
                                                                  <w:marRight w:val="0"/>
                                                                  <w:marTop w:val="0"/>
                                                                  <w:marBottom w:val="0"/>
                                                                  <w:divBdr>
                                                                    <w:top w:val="single" w:sz="2" w:space="0" w:color="D9D9E3"/>
                                                                    <w:left w:val="single" w:sz="2" w:space="0" w:color="D9D9E3"/>
                                                                    <w:bottom w:val="single" w:sz="2" w:space="0" w:color="D9D9E3"/>
                                                                    <w:right w:val="single" w:sz="2" w:space="0" w:color="D9D9E3"/>
                                                                  </w:divBdr>
                                                                  <w:divsChild>
                                                                    <w:div w:id="619994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9344908">
                                                      <w:marLeft w:val="0"/>
                                                      <w:marRight w:val="0"/>
                                                      <w:marTop w:val="0"/>
                                                      <w:marBottom w:val="0"/>
                                                      <w:divBdr>
                                                        <w:top w:val="single" w:sz="2" w:space="0" w:color="D9D9E3"/>
                                                        <w:left w:val="single" w:sz="2" w:space="0" w:color="D9D9E3"/>
                                                        <w:bottom w:val="single" w:sz="2" w:space="0" w:color="D9D9E3"/>
                                                        <w:right w:val="single" w:sz="2" w:space="0" w:color="D9D9E3"/>
                                                      </w:divBdr>
                                                      <w:divsChild>
                                                        <w:div w:id="1619679503">
                                                          <w:marLeft w:val="0"/>
                                                          <w:marRight w:val="0"/>
                                                          <w:marTop w:val="0"/>
                                                          <w:marBottom w:val="0"/>
                                                          <w:divBdr>
                                                            <w:top w:val="single" w:sz="2" w:space="0" w:color="D9D9E3"/>
                                                            <w:left w:val="single" w:sz="2" w:space="0" w:color="D9D9E3"/>
                                                            <w:bottom w:val="single" w:sz="2" w:space="0" w:color="D9D9E3"/>
                                                            <w:right w:val="single" w:sz="2" w:space="0" w:color="D9D9E3"/>
                                                          </w:divBdr>
                                                        </w:div>
                                                        <w:div w:id="1736052388">
                                                          <w:marLeft w:val="0"/>
                                                          <w:marRight w:val="0"/>
                                                          <w:marTop w:val="0"/>
                                                          <w:marBottom w:val="0"/>
                                                          <w:divBdr>
                                                            <w:top w:val="single" w:sz="2" w:space="0" w:color="D9D9E3"/>
                                                            <w:left w:val="single" w:sz="2" w:space="0" w:color="D9D9E3"/>
                                                            <w:bottom w:val="single" w:sz="2" w:space="0" w:color="D9D9E3"/>
                                                            <w:right w:val="single" w:sz="2" w:space="0" w:color="D9D9E3"/>
                                                          </w:divBdr>
                                                          <w:divsChild>
                                                            <w:div w:id="1481967612">
                                                              <w:marLeft w:val="0"/>
                                                              <w:marRight w:val="0"/>
                                                              <w:marTop w:val="0"/>
                                                              <w:marBottom w:val="0"/>
                                                              <w:divBdr>
                                                                <w:top w:val="single" w:sz="2" w:space="0" w:color="D9D9E3"/>
                                                                <w:left w:val="single" w:sz="2" w:space="0" w:color="D9D9E3"/>
                                                                <w:bottom w:val="single" w:sz="2" w:space="0" w:color="D9D9E3"/>
                                                                <w:right w:val="single" w:sz="2" w:space="0" w:color="D9D9E3"/>
                                                              </w:divBdr>
                                                              <w:divsChild>
                                                                <w:div w:id="1638102850">
                                                                  <w:marLeft w:val="0"/>
                                                                  <w:marRight w:val="0"/>
                                                                  <w:marTop w:val="0"/>
                                                                  <w:marBottom w:val="0"/>
                                                                  <w:divBdr>
                                                                    <w:top w:val="single" w:sz="2" w:space="0" w:color="D9D9E3"/>
                                                                    <w:left w:val="single" w:sz="2" w:space="0" w:color="D9D9E3"/>
                                                                    <w:bottom w:val="single" w:sz="2" w:space="0" w:color="D9D9E3"/>
                                                                    <w:right w:val="single" w:sz="2" w:space="0" w:color="D9D9E3"/>
                                                                  </w:divBdr>
                                                                  <w:divsChild>
                                                                    <w:div w:id="115194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4020258">
                                          <w:marLeft w:val="0"/>
                                          <w:marRight w:val="0"/>
                                          <w:marTop w:val="0"/>
                                          <w:marBottom w:val="0"/>
                                          <w:divBdr>
                                            <w:top w:val="single" w:sz="2" w:space="0" w:color="D9D9E3"/>
                                            <w:left w:val="single" w:sz="2" w:space="0" w:color="D9D9E3"/>
                                            <w:bottom w:val="single" w:sz="2" w:space="0" w:color="D9D9E3"/>
                                            <w:right w:val="single" w:sz="2" w:space="0" w:color="D9D9E3"/>
                                          </w:divBdr>
                                          <w:divsChild>
                                            <w:div w:id="11609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583018">
                                                  <w:marLeft w:val="0"/>
                                                  <w:marRight w:val="0"/>
                                                  <w:marTop w:val="0"/>
                                                  <w:marBottom w:val="0"/>
                                                  <w:divBdr>
                                                    <w:top w:val="single" w:sz="2" w:space="0" w:color="D9D9E3"/>
                                                    <w:left w:val="single" w:sz="2" w:space="0" w:color="D9D9E3"/>
                                                    <w:bottom w:val="single" w:sz="2" w:space="0" w:color="D9D9E3"/>
                                                    <w:right w:val="single" w:sz="2" w:space="0" w:color="D9D9E3"/>
                                                  </w:divBdr>
                                                  <w:divsChild>
                                                    <w:div w:id="300186452">
                                                      <w:marLeft w:val="0"/>
                                                      <w:marRight w:val="0"/>
                                                      <w:marTop w:val="0"/>
                                                      <w:marBottom w:val="0"/>
                                                      <w:divBdr>
                                                        <w:top w:val="single" w:sz="2" w:space="0" w:color="D9D9E3"/>
                                                        <w:left w:val="single" w:sz="2" w:space="0" w:color="D9D9E3"/>
                                                        <w:bottom w:val="single" w:sz="2" w:space="0" w:color="D9D9E3"/>
                                                        <w:right w:val="single" w:sz="2" w:space="0" w:color="D9D9E3"/>
                                                      </w:divBdr>
                                                      <w:divsChild>
                                                        <w:div w:id="932278751">
                                                          <w:marLeft w:val="0"/>
                                                          <w:marRight w:val="0"/>
                                                          <w:marTop w:val="0"/>
                                                          <w:marBottom w:val="0"/>
                                                          <w:divBdr>
                                                            <w:top w:val="single" w:sz="2" w:space="0" w:color="D9D9E3"/>
                                                            <w:left w:val="single" w:sz="2" w:space="0" w:color="D9D9E3"/>
                                                            <w:bottom w:val="single" w:sz="2" w:space="0" w:color="D9D9E3"/>
                                                            <w:right w:val="single" w:sz="2" w:space="0" w:color="D9D9E3"/>
                                                          </w:divBdr>
                                                          <w:divsChild>
                                                            <w:div w:id="2024281067">
                                                              <w:marLeft w:val="0"/>
                                                              <w:marRight w:val="0"/>
                                                              <w:marTop w:val="0"/>
                                                              <w:marBottom w:val="0"/>
                                                              <w:divBdr>
                                                                <w:top w:val="single" w:sz="2" w:space="0" w:color="D9D9E3"/>
                                                                <w:left w:val="single" w:sz="2" w:space="0" w:color="D9D9E3"/>
                                                                <w:bottom w:val="single" w:sz="2" w:space="0" w:color="D9D9E3"/>
                                                                <w:right w:val="single" w:sz="2" w:space="0" w:color="D9D9E3"/>
                                                              </w:divBdr>
                                                              <w:divsChild>
                                                                <w:div w:id="1039282760">
                                                                  <w:marLeft w:val="0"/>
                                                                  <w:marRight w:val="0"/>
                                                                  <w:marTop w:val="0"/>
                                                                  <w:marBottom w:val="0"/>
                                                                  <w:divBdr>
                                                                    <w:top w:val="single" w:sz="2" w:space="0" w:color="D9D9E3"/>
                                                                    <w:left w:val="single" w:sz="2" w:space="0" w:color="D9D9E3"/>
                                                                    <w:bottom w:val="single" w:sz="2" w:space="0" w:color="D9D9E3"/>
                                                                    <w:right w:val="single" w:sz="2" w:space="0" w:color="D9D9E3"/>
                                                                  </w:divBdr>
                                                                  <w:divsChild>
                                                                    <w:div w:id="17771397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7273669">
                                                      <w:marLeft w:val="0"/>
                                                      <w:marRight w:val="0"/>
                                                      <w:marTop w:val="0"/>
                                                      <w:marBottom w:val="0"/>
                                                      <w:divBdr>
                                                        <w:top w:val="single" w:sz="2" w:space="0" w:color="D9D9E3"/>
                                                        <w:left w:val="single" w:sz="2" w:space="0" w:color="D9D9E3"/>
                                                        <w:bottom w:val="single" w:sz="2" w:space="0" w:color="D9D9E3"/>
                                                        <w:right w:val="single" w:sz="2" w:space="0" w:color="D9D9E3"/>
                                                      </w:divBdr>
                                                      <w:divsChild>
                                                        <w:div w:id="2123064077">
                                                          <w:marLeft w:val="0"/>
                                                          <w:marRight w:val="0"/>
                                                          <w:marTop w:val="0"/>
                                                          <w:marBottom w:val="0"/>
                                                          <w:divBdr>
                                                            <w:top w:val="single" w:sz="2" w:space="0" w:color="D9D9E3"/>
                                                            <w:left w:val="single" w:sz="2" w:space="0" w:color="D9D9E3"/>
                                                            <w:bottom w:val="single" w:sz="2" w:space="0" w:color="D9D9E3"/>
                                                            <w:right w:val="single" w:sz="2" w:space="0" w:color="D9D9E3"/>
                                                          </w:divBdr>
                                                        </w:div>
                                                        <w:div w:id="1914197303">
                                                          <w:marLeft w:val="0"/>
                                                          <w:marRight w:val="0"/>
                                                          <w:marTop w:val="0"/>
                                                          <w:marBottom w:val="0"/>
                                                          <w:divBdr>
                                                            <w:top w:val="single" w:sz="2" w:space="0" w:color="D9D9E3"/>
                                                            <w:left w:val="single" w:sz="2" w:space="0" w:color="D9D9E3"/>
                                                            <w:bottom w:val="single" w:sz="2" w:space="0" w:color="D9D9E3"/>
                                                            <w:right w:val="single" w:sz="2" w:space="0" w:color="D9D9E3"/>
                                                          </w:divBdr>
                                                          <w:divsChild>
                                                            <w:div w:id="819729105">
                                                              <w:marLeft w:val="0"/>
                                                              <w:marRight w:val="0"/>
                                                              <w:marTop w:val="0"/>
                                                              <w:marBottom w:val="0"/>
                                                              <w:divBdr>
                                                                <w:top w:val="single" w:sz="2" w:space="0" w:color="D9D9E3"/>
                                                                <w:left w:val="single" w:sz="2" w:space="0" w:color="D9D9E3"/>
                                                                <w:bottom w:val="single" w:sz="2" w:space="0" w:color="D9D9E3"/>
                                                                <w:right w:val="single" w:sz="2" w:space="0" w:color="D9D9E3"/>
                                                              </w:divBdr>
                                                              <w:divsChild>
                                                                <w:div w:id="1143735174">
                                                                  <w:marLeft w:val="0"/>
                                                                  <w:marRight w:val="0"/>
                                                                  <w:marTop w:val="0"/>
                                                                  <w:marBottom w:val="0"/>
                                                                  <w:divBdr>
                                                                    <w:top w:val="single" w:sz="2" w:space="0" w:color="D9D9E3"/>
                                                                    <w:left w:val="single" w:sz="2" w:space="0" w:color="D9D9E3"/>
                                                                    <w:bottom w:val="single" w:sz="2" w:space="0" w:color="D9D9E3"/>
                                                                    <w:right w:val="single" w:sz="2" w:space="0" w:color="D9D9E3"/>
                                                                  </w:divBdr>
                                                                  <w:divsChild>
                                                                    <w:div w:id="1788039582">
                                                                      <w:marLeft w:val="0"/>
                                                                      <w:marRight w:val="0"/>
                                                                      <w:marTop w:val="0"/>
                                                                      <w:marBottom w:val="0"/>
                                                                      <w:divBdr>
                                                                        <w:top w:val="single" w:sz="2" w:space="0" w:color="D9D9E3"/>
                                                                        <w:left w:val="single" w:sz="2" w:space="0" w:color="D9D9E3"/>
                                                                        <w:bottom w:val="single" w:sz="2" w:space="0" w:color="D9D9E3"/>
                                                                        <w:right w:val="single" w:sz="2" w:space="0" w:color="D9D9E3"/>
                                                                      </w:divBdr>
                                                                      <w:divsChild>
                                                                        <w:div w:id="1026443554">
                                                                          <w:marLeft w:val="0"/>
                                                                          <w:marRight w:val="0"/>
                                                                          <w:marTop w:val="0"/>
                                                                          <w:marBottom w:val="0"/>
                                                                          <w:divBdr>
                                                                            <w:top w:val="single" w:sz="2" w:space="0" w:color="D9D9E3"/>
                                                                            <w:left w:val="single" w:sz="2" w:space="0" w:color="D9D9E3"/>
                                                                            <w:bottom w:val="single" w:sz="2" w:space="0" w:color="D9D9E3"/>
                                                                            <w:right w:val="single" w:sz="2" w:space="0" w:color="D9D9E3"/>
                                                                          </w:divBdr>
                                                                          <w:divsChild>
                                                                            <w:div w:id="821889190">
                                                                              <w:marLeft w:val="0"/>
                                                                              <w:marRight w:val="0"/>
                                                                              <w:marTop w:val="0"/>
                                                                              <w:marBottom w:val="0"/>
                                                                              <w:divBdr>
                                                                                <w:top w:val="single" w:sz="2" w:space="0" w:color="D9D9E3"/>
                                                                                <w:left w:val="single" w:sz="2" w:space="0" w:color="D9D9E3"/>
                                                                                <w:bottom w:val="single" w:sz="2" w:space="0" w:color="D9D9E3"/>
                                                                                <w:right w:val="single" w:sz="2" w:space="0" w:color="D9D9E3"/>
                                                                              </w:divBdr>
                                                                            </w:div>
                                                                            <w:div w:id="1096438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9218040">
                                                                          <w:marLeft w:val="0"/>
                                                                          <w:marRight w:val="0"/>
                                                                          <w:marTop w:val="0"/>
                                                                          <w:marBottom w:val="0"/>
                                                                          <w:divBdr>
                                                                            <w:top w:val="single" w:sz="2" w:space="0" w:color="D9D9E3"/>
                                                                            <w:left w:val="single" w:sz="2" w:space="0" w:color="D9D9E3"/>
                                                                            <w:bottom w:val="single" w:sz="2" w:space="0" w:color="D9D9E3"/>
                                                                            <w:right w:val="single" w:sz="2" w:space="0" w:color="D9D9E3"/>
                                                                          </w:divBdr>
                                                                          <w:divsChild>
                                                                            <w:div w:id="1312908691">
                                                                              <w:marLeft w:val="0"/>
                                                                              <w:marRight w:val="0"/>
                                                                              <w:marTop w:val="0"/>
                                                                              <w:marBottom w:val="0"/>
                                                                              <w:divBdr>
                                                                                <w:top w:val="single" w:sz="2" w:space="0" w:color="D9D9E3"/>
                                                                                <w:left w:val="single" w:sz="2" w:space="0" w:color="D9D9E3"/>
                                                                                <w:bottom w:val="single" w:sz="2" w:space="0" w:color="D9D9E3"/>
                                                                                <w:right w:val="single" w:sz="2" w:space="0" w:color="D9D9E3"/>
                                                                              </w:divBdr>
                                                                            </w:div>
                                                                            <w:div w:id="1512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725250">
                                                                          <w:marLeft w:val="0"/>
                                                                          <w:marRight w:val="0"/>
                                                                          <w:marTop w:val="0"/>
                                                                          <w:marBottom w:val="0"/>
                                                                          <w:divBdr>
                                                                            <w:top w:val="single" w:sz="2" w:space="0" w:color="D9D9E3"/>
                                                                            <w:left w:val="single" w:sz="2" w:space="0" w:color="D9D9E3"/>
                                                                            <w:bottom w:val="single" w:sz="2" w:space="0" w:color="D9D9E3"/>
                                                                            <w:right w:val="single" w:sz="2" w:space="0" w:color="D9D9E3"/>
                                                                          </w:divBdr>
                                                                          <w:divsChild>
                                                                            <w:div w:id="1190296489">
                                                                              <w:marLeft w:val="0"/>
                                                                              <w:marRight w:val="0"/>
                                                                              <w:marTop w:val="0"/>
                                                                              <w:marBottom w:val="0"/>
                                                                              <w:divBdr>
                                                                                <w:top w:val="single" w:sz="2" w:space="0" w:color="D9D9E3"/>
                                                                                <w:left w:val="single" w:sz="2" w:space="0" w:color="D9D9E3"/>
                                                                                <w:bottom w:val="single" w:sz="2" w:space="0" w:color="D9D9E3"/>
                                                                                <w:right w:val="single" w:sz="2" w:space="0" w:color="D9D9E3"/>
                                                                              </w:divBdr>
                                                                            </w:div>
                                                                            <w:div w:id="813647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3960232">
                                                                          <w:marLeft w:val="0"/>
                                                                          <w:marRight w:val="0"/>
                                                                          <w:marTop w:val="0"/>
                                                                          <w:marBottom w:val="0"/>
                                                                          <w:divBdr>
                                                                            <w:top w:val="single" w:sz="2" w:space="0" w:color="D9D9E3"/>
                                                                            <w:left w:val="single" w:sz="2" w:space="0" w:color="D9D9E3"/>
                                                                            <w:bottom w:val="single" w:sz="2" w:space="0" w:color="D9D9E3"/>
                                                                            <w:right w:val="single" w:sz="2" w:space="0" w:color="D9D9E3"/>
                                                                          </w:divBdr>
                                                                          <w:divsChild>
                                                                            <w:div w:id="1112477490">
                                                                              <w:marLeft w:val="0"/>
                                                                              <w:marRight w:val="0"/>
                                                                              <w:marTop w:val="0"/>
                                                                              <w:marBottom w:val="0"/>
                                                                              <w:divBdr>
                                                                                <w:top w:val="single" w:sz="2" w:space="0" w:color="D9D9E3"/>
                                                                                <w:left w:val="single" w:sz="2" w:space="0" w:color="D9D9E3"/>
                                                                                <w:bottom w:val="single" w:sz="2" w:space="0" w:color="D9D9E3"/>
                                                                                <w:right w:val="single" w:sz="2" w:space="0" w:color="D9D9E3"/>
                                                                              </w:divBdr>
                                                                            </w:div>
                                                                            <w:div w:id="1953200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5682648">
                                          <w:marLeft w:val="0"/>
                                          <w:marRight w:val="0"/>
                                          <w:marTop w:val="0"/>
                                          <w:marBottom w:val="0"/>
                                          <w:divBdr>
                                            <w:top w:val="single" w:sz="2" w:space="0" w:color="D9D9E3"/>
                                            <w:left w:val="single" w:sz="2" w:space="0" w:color="D9D9E3"/>
                                            <w:bottom w:val="single" w:sz="2" w:space="0" w:color="D9D9E3"/>
                                            <w:right w:val="single" w:sz="2" w:space="0" w:color="D9D9E3"/>
                                          </w:divBdr>
                                          <w:divsChild>
                                            <w:div w:id="1806317244">
                                              <w:marLeft w:val="0"/>
                                              <w:marRight w:val="0"/>
                                              <w:marTop w:val="100"/>
                                              <w:marBottom w:val="100"/>
                                              <w:divBdr>
                                                <w:top w:val="single" w:sz="2" w:space="0" w:color="D9D9E3"/>
                                                <w:left w:val="single" w:sz="2" w:space="0" w:color="D9D9E3"/>
                                                <w:bottom w:val="single" w:sz="2" w:space="0" w:color="D9D9E3"/>
                                                <w:right w:val="single" w:sz="2" w:space="0" w:color="D9D9E3"/>
                                              </w:divBdr>
                                              <w:divsChild>
                                                <w:div w:id="328219958">
                                                  <w:marLeft w:val="0"/>
                                                  <w:marRight w:val="0"/>
                                                  <w:marTop w:val="0"/>
                                                  <w:marBottom w:val="0"/>
                                                  <w:divBdr>
                                                    <w:top w:val="single" w:sz="2" w:space="0" w:color="D9D9E3"/>
                                                    <w:left w:val="single" w:sz="2" w:space="0" w:color="D9D9E3"/>
                                                    <w:bottom w:val="single" w:sz="2" w:space="0" w:color="D9D9E3"/>
                                                    <w:right w:val="single" w:sz="2" w:space="0" w:color="D9D9E3"/>
                                                  </w:divBdr>
                                                  <w:divsChild>
                                                    <w:div w:id="2057505471">
                                                      <w:marLeft w:val="0"/>
                                                      <w:marRight w:val="0"/>
                                                      <w:marTop w:val="0"/>
                                                      <w:marBottom w:val="0"/>
                                                      <w:divBdr>
                                                        <w:top w:val="single" w:sz="2" w:space="0" w:color="D9D9E3"/>
                                                        <w:left w:val="single" w:sz="2" w:space="0" w:color="D9D9E3"/>
                                                        <w:bottom w:val="single" w:sz="2" w:space="0" w:color="D9D9E3"/>
                                                        <w:right w:val="single" w:sz="2" w:space="0" w:color="D9D9E3"/>
                                                      </w:divBdr>
                                                      <w:divsChild>
                                                        <w:div w:id="903755803">
                                                          <w:marLeft w:val="0"/>
                                                          <w:marRight w:val="0"/>
                                                          <w:marTop w:val="0"/>
                                                          <w:marBottom w:val="0"/>
                                                          <w:divBdr>
                                                            <w:top w:val="single" w:sz="2" w:space="0" w:color="D9D9E3"/>
                                                            <w:left w:val="single" w:sz="2" w:space="0" w:color="D9D9E3"/>
                                                            <w:bottom w:val="single" w:sz="2" w:space="0" w:color="D9D9E3"/>
                                                            <w:right w:val="single" w:sz="2" w:space="0" w:color="D9D9E3"/>
                                                          </w:divBdr>
                                                          <w:divsChild>
                                                            <w:div w:id="1554390550">
                                                              <w:marLeft w:val="0"/>
                                                              <w:marRight w:val="0"/>
                                                              <w:marTop w:val="0"/>
                                                              <w:marBottom w:val="0"/>
                                                              <w:divBdr>
                                                                <w:top w:val="single" w:sz="2" w:space="0" w:color="D9D9E3"/>
                                                                <w:left w:val="single" w:sz="2" w:space="0" w:color="D9D9E3"/>
                                                                <w:bottom w:val="single" w:sz="2" w:space="0" w:color="D9D9E3"/>
                                                                <w:right w:val="single" w:sz="2" w:space="0" w:color="D9D9E3"/>
                                                              </w:divBdr>
                                                              <w:divsChild>
                                                                <w:div w:id="1593706602">
                                                                  <w:marLeft w:val="0"/>
                                                                  <w:marRight w:val="0"/>
                                                                  <w:marTop w:val="0"/>
                                                                  <w:marBottom w:val="0"/>
                                                                  <w:divBdr>
                                                                    <w:top w:val="single" w:sz="2" w:space="0" w:color="D9D9E3"/>
                                                                    <w:left w:val="single" w:sz="2" w:space="0" w:color="D9D9E3"/>
                                                                    <w:bottom w:val="single" w:sz="2" w:space="0" w:color="D9D9E3"/>
                                                                    <w:right w:val="single" w:sz="2" w:space="0" w:color="D9D9E3"/>
                                                                  </w:divBdr>
                                                                  <w:divsChild>
                                                                    <w:div w:id="140059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5279441">
                                                      <w:marLeft w:val="0"/>
                                                      <w:marRight w:val="0"/>
                                                      <w:marTop w:val="0"/>
                                                      <w:marBottom w:val="0"/>
                                                      <w:divBdr>
                                                        <w:top w:val="single" w:sz="2" w:space="0" w:color="D9D9E3"/>
                                                        <w:left w:val="single" w:sz="2" w:space="0" w:color="D9D9E3"/>
                                                        <w:bottom w:val="single" w:sz="2" w:space="0" w:color="D9D9E3"/>
                                                        <w:right w:val="single" w:sz="2" w:space="0" w:color="D9D9E3"/>
                                                      </w:divBdr>
                                                      <w:divsChild>
                                                        <w:div w:id="1539590678">
                                                          <w:marLeft w:val="0"/>
                                                          <w:marRight w:val="0"/>
                                                          <w:marTop w:val="0"/>
                                                          <w:marBottom w:val="0"/>
                                                          <w:divBdr>
                                                            <w:top w:val="single" w:sz="2" w:space="0" w:color="D9D9E3"/>
                                                            <w:left w:val="single" w:sz="2" w:space="0" w:color="D9D9E3"/>
                                                            <w:bottom w:val="single" w:sz="2" w:space="0" w:color="D9D9E3"/>
                                                            <w:right w:val="single" w:sz="2" w:space="0" w:color="D9D9E3"/>
                                                          </w:divBdr>
                                                        </w:div>
                                                        <w:div w:id="2077362964">
                                                          <w:marLeft w:val="0"/>
                                                          <w:marRight w:val="0"/>
                                                          <w:marTop w:val="0"/>
                                                          <w:marBottom w:val="0"/>
                                                          <w:divBdr>
                                                            <w:top w:val="single" w:sz="2" w:space="0" w:color="D9D9E3"/>
                                                            <w:left w:val="single" w:sz="2" w:space="0" w:color="D9D9E3"/>
                                                            <w:bottom w:val="single" w:sz="2" w:space="0" w:color="D9D9E3"/>
                                                            <w:right w:val="single" w:sz="2" w:space="0" w:color="D9D9E3"/>
                                                          </w:divBdr>
                                                          <w:divsChild>
                                                            <w:div w:id="1814326032">
                                                              <w:marLeft w:val="0"/>
                                                              <w:marRight w:val="0"/>
                                                              <w:marTop w:val="0"/>
                                                              <w:marBottom w:val="0"/>
                                                              <w:divBdr>
                                                                <w:top w:val="single" w:sz="2" w:space="0" w:color="D9D9E3"/>
                                                                <w:left w:val="single" w:sz="2" w:space="0" w:color="D9D9E3"/>
                                                                <w:bottom w:val="single" w:sz="2" w:space="0" w:color="D9D9E3"/>
                                                                <w:right w:val="single" w:sz="2" w:space="0" w:color="D9D9E3"/>
                                                              </w:divBdr>
                                                              <w:divsChild>
                                                                <w:div w:id="715010581">
                                                                  <w:marLeft w:val="0"/>
                                                                  <w:marRight w:val="0"/>
                                                                  <w:marTop w:val="0"/>
                                                                  <w:marBottom w:val="0"/>
                                                                  <w:divBdr>
                                                                    <w:top w:val="single" w:sz="2" w:space="0" w:color="D9D9E3"/>
                                                                    <w:left w:val="single" w:sz="2" w:space="0" w:color="D9D9E3"/>
                                                                    <w:bottom w:val="single" w:sz="2" w:space="0" w:color="D9D9E3"/>
                                                                    <w:right w:val="single" w:sz="2" w:space="0" w:color="D9D9E3"/>
                                                                  </w:divBdr>
                                                                  <w:divsChild>
                                                                    <w:div w:id="1268660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732836">
                                          <w:marLeft w:val="0"/>
                                          <w:marRight w:val="0"/>
                                          <w:marTop w:val="0"/>
                                          <w:marBottom w:val="0"/>
                                          <w:divBdr>
                                            <w:top w:val="single" w:sz="2" w:space="0" w:color="D9D9E3"/>
                                            <w:left w:val="single" w:sz="2" w:space="0" w:color="D9D9E3"/>
                                            <w:bottom w:val="single" w:sz="2" w:space="0" w:color="D9D9E3"/>
                                            <w:right w:val="single" w:sz="2" w:space="0" w:color="D9D9E3"/>
                                          </w:divBdr>
                                          <w:divsChild>
                                            <w:div w:id="1005740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31455">
                                                  <w:marLeft w:val="0"/>
                                                  <w:marRight w:val="0"/>
                                                  <w:marTop w:val="0"/>
                                                  <w:marBottom w:val="0"/>
                                                  <w:divBdr>
                                                    <w:top w:val="single" w:sz="2" w:space="0" w:color="D9D9E3"/>
                                                    <w:left w:val="single" w:sz="2" w:space="0" w:color="D9D9E3"/>
                                                    <w:bottom w:val="single" w:sz="2" w:space="0" w:color="D9D9E3"/>
                                                    <w:right w:val="single" w:sz="2" w:space="0" w:color="D9D9E3"/>
                                                  </w:divBdr>
                                                  <w:divsChild>
                                                    <w:div w:id="1007635713">
                                                      <w:marLeft w:val="0"/>
                                                      <w:marRight w:val="0"/>
                                                      <w:marTop w:val="0"/>
                                                      <w:marBottom w:val="0"/>
                                                      <w:divBdr>
                                                        <w:top w:val="single" w:sz="2" w:space="0" w:color="D9D9E3"/>
                                                        <w:left w:val="single" w:sz="2" w:space="0" w:color="D9D9E3"/>
                                                        <w:bottom w:val="single" w:sz="2" w:space="0" w:color="D9D9E3"/>
                                                        <w:right w:val="single" w:sz="2" w:space="0" w:color="D9D9E3"/>
                                                      </w:divBdr>
                                                      <w:divsChild>
                                                        <w:div w:id="541285581">
                                                          <w:marLeft w:val="0"/>
                                                          <w:marRight w:val="0"/>
                                                          <w:marTop w:val="0"/>
                                                          <w:marBottom w:val="0"/>
                                                          <w:divBdr>
                                                            <w:top w:val="single" w:sz="2" w:space="0" w:color="D9D9E3"/>
                                                            <w:left w:val="single" w:sz="2" w:space="0" w:color="D9D9E3"/>
                                                            <w:bottom w:val="single" w:sz="2" w:space="0" w:color="D9D9E3"/>
                                                            <w:right w:val="single" w:sz="2" w:space="0" w:color="D9D9E3"/>
                                                          </w:divBdr>
                                                          <w:divsChild>
                                                            <w:div w:id="758984841">
                                                              <w:marLeft w:val="0"/>
                                                              <w:marRight w:val="0"/>
                                                              <w:marTop w:val="0"/>
                                                              <w:marBottom w:val="0"/>
                                                              <w:divBdr>
                                                                <w:top w:val="single" w:sz="2" w:space="0" w:color="D9D9E3"/>
                                                                <w:left w:val="single" w:sz="2" w:space="0" w:color="D9D9E3"/>
                                                                <w:bottom w:val="single" w:sz="2" w:space="0" w:color="D9D9E3"/>
                                                                <w:right w:val="single" w:sz="2" w:space="0" w:color="D9D9E3"/>
                                                              </w:divBdr>
                                                              <w:divsChild>
                                                                <w:div w:id="1446536210">
                                                                  <w:marLeft w:val="0"/>
                                                                  <w:marRight w:val="0"/>
                                                                  <w:marTop w:val="0"/>
                                                                  <w:marBottom w:val="0"/>
                                                                  <w:divBdr>
                                                                    <w:top w:val="single" w:sz="2" w:space="0" w:color="D9D9E3"/>
                                                                    <w:left w:val="single" w:sz="2" w:space="0" w:color="D9D9E3"/>
                                                                    <w:bottom w:val="single" w:sz="2" w:space="0" w:color="D9D9E3"/>
                                                                    <w:right w:val="single" w:sz="2" w:space="0" w:color="D9D9E3"/>
                                                                  </w:divBdr>
                                                                  <w:divsChild>
                                                                    <w:div w:id="86868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475887">
                                                      <w:marLeft w:val="0"/>
                                                      <w:marRight w:val="0"/>
                                                      <w:marTop w:val="0"/>
                                                      <w:marBottom w:val="0"/>
                                                      <w:divBdr>
                                                        <w:top w:val="single" w:sz="2" w:space="0" w:color="D9D9E3"/>
                                                        <w:left w:val="single" w:sz="2" w:space="0" w:color="D9D9E3"/>
                                                        <w:bottom w:val="single" w:sz="2" w:space="0" w:color="D9D9E3"/>
                                                        <w:right w:val="single" w:sz="2" w:space="0" w:color="D9D9E3"/>
                                                      </w:divBdr>
                                                      <w:divsChild>
                                                        <w:div w:id="1036855946">
                                                          <w:marLeft w:val="0"/>
                                                          <w:marRight w:val="0"/>
                                                          <w:marTop w:val="0"/>
                                                          <w:marBottom w:val="0"/>
                                                          <w:divBdr>
                                                            <w:top w:val="single" w:sz="2" w:space="0" w:color="D9D9E3"/>
                                                            <w:left w:val="single" w:sz="2" w:space="0" w:color="D9D9E3"/>
                                                            <w:bottom w:val="single" w:sz="2" w:space="0" w:color="D9D9E3"/>
                                                            <w:right w:val="single" w:sz="2" w:space="0" w:color="D9D9E3"/>
                                                          </w:divBdr>
                                                        </w:div>
                                                        <w:div w:id="347104161">
                                                          <w:marLeft w:val="0"/>
                                                          <w:marRight w:val="0"/>
                                                          <w:marTop w:val="0"/>
                                                          <w:marBottom w:val="0"/>
                                                          <w:divBdr>
                                                            <w:top w:val="single" w:sz="2" w:space="0" w:color="D9D9E3"/>
                                                            <w:left w:val="single" w:sz="2" w:space="0" w:color="D9D9E3"/>
                                                            <w:bottom w:val="single" w:sz="2" w:space="0" w:color="D9D9E3"/>
                                                            <w:right w:val="single" w:sz="2" w:space="0" w:color="D9D9E3"/>
                                                          </w:divBdr>
                                                          <w:divsChild>
                                                            <w:div w:id="633559707">
                                                              <w:marLeft w:val="0"/>
                                                              <w:marRight w:val="0"/>
                                                              <w:marTop w:val="0"/>
                                                              <w:marBottom w:val="0"/>
                                                              <w:divBdr>
                                                                <w:top w:val="single" w:sz="2" w:space="0" w:color="D9D9E3"/>
                                                                <w:left w:val="single" w:sz="2" w:space="0" w:color="D9D9E3"/>
                                                                <w:bottom w:val="single" w:sz="2" w:space="0" w:color="D9D9E3"/>
                                                                <w:right w:val="single" w:sz="2" w:space="0" w:color="D9D9E3"/>
                                                              </w:divBdr>
                                                              <w:divsChild>
                                                                <w:div w:id="1599094356">
                                                                  <w:marLeft w:val="0"/>
                                                                  <w:marRight w:val="0"/>
                                                                  <w:marTop w:val="0"/>
                                                                  <w:marBottom w:val="0"/>
                                                                  <w:divBdr>
                                                                    <w:top w:val="single" w:sz="2" w:space="0" w:color="D9D9E3"/>
                                                                    <w:left w:val="single" w:sz="2" w:space="0" w:color="D9D9E3"/>
                                                                    <w:bottom w:val="single" w:sz="2" w:space="0" w:color="D9D9E3"/>
                                                                    <w:right w:val="single" w:sz="2" w:space="0" w:color="D9D9E3"/>
                                                                  </w:divBdr>
                                                                  <w:divsChild>
                                                                    <w:div w:id="109934803">
                                                                      <w:marLeft w:val="0"/>
                                                                      <w:marRight w:val="0"/>
                                                                      <w:marTop w:val="0"/>
                                                                      <w:marBottom w:val="0"/>
                                                                      <w:divBdr>
                                                                        <w:top w:val="single" w:sz="2" w:space="0" w:color="D9D9E3"/>
                                                                        <w:left w:val="single" w:sz="2" w:space="0" w:color="D9D9E3"/>
                                                                        <w:bottom w:val="single" w:sz="2" w:space="0" w:color="D9D9E3"/>
                                                                        <w:right w:val="single" w:sz="2" w:space="0" w:color="D9D9E3"/>
                                                                      </w:divBdr>
                                                                      <w:divsChild>
                                                                        <w:div w:id="1910798713">
                                                                          <w:marLeft w:val="0"/>
                                                                          <w:marRight w:val="0"/>
                                                                          <w:marTop w:val="0"/>
                                                                          <w:marBottom w:val="0"/>
                                                                          <w:divBdr>
                                                                            <w:top w:val="single" w:sz="2" w:space="0" w:color="D9D9E3"/>
                                                                            <w:left w:val="single" w:sz="2" w:space="0" w:color="D9D9E3"/>
                                                                            <w:bottom w:val="single" w:sz="2" w:space="0" w:color="D9D9E3"/>
                                                                            <w:right w:val="single" w:sz="2" w:space="0" w:color="D9D9E3"/>
                                                                          </w:divBdr>
                                                                          <w:divsChild>
                                                                            <w:div w:id="254946342">
                                                                              <w:marLeft w:val="0"/>
                                                                              <w:marRight w:val="0"/>
                                                                              <w:marTop w:val="0"/>
                                                                              <w:marBottom w:val="0"/>
                                                                              <w:divBdr>
                                                                                <w:top w:val="single" w:sz="2" w:space="0" w:color="D9D9E3"/>
                                                                                <w:left w:val="single" w:sz="2" w:space="0" w:color="D9D9E3"/>
                                                                                <w:bottom w:val="single" w:sz="2" w:space="0" w:color="D9D9E3"/>
                                                                                <w:right w:val="single" w:sz="2" w:space="0" w:color="D9D9E3"/>
                                                                              </w:divBdr>
                                                                            </w:div>
                                                                            <w:div w:id="1433939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3784135">
                                                                          <w:marLeft w:val="0"/>
                                                                          <w:marRight w:val="0"/>
                                                                          <w:marTop w:val="0"/>
                                                                          <w:marBottom w:val="0"/>
                                                                          <w:divBdr>
                                                                            <w:top w:val="single" w:sz="2" w:space="0" w:color="D9D9E3"/>
                                                                            <w:left w:val="single" w:sz="2" w:space="0" w:color="D9D9E3"/>
                                                                            <w:bottom w:val="single" w:sz="2" w:space="0" w:color="D9D9E3"/>
                                                                            <w:right w:val="single" w:sz="2" w:space="0" w:color="D9D9E3"/>
                                                                          </w:divBdr>
                                                                          <w:divsChild>
                                                                            <w:div w:id="1343629285">
                                                                              <w:marLeft w:val="0"/>
                                                                              <w:marRight w:val="0"/>
                                                                              <w:marTop w:val="0"/>
                                                                              <w:marBottom w:val="0"/>
                                                                              <w:divBdr>
                                                                                <w:top w:val="single" w:sz="2" w:space="0" w:color="D9D9E3"/>
                                                                                <w:left w:val="single" w:sz="2" w:space="0" w:color="D9D9E3"/>
                                                                                <w:bottom w:val="single" w:sz="2" w:space="0" w:color="D9D9E3"/>
                                                                                <w:right w:val="single" w:sz="2" w:space="0" w:color="D9D9E3"/>
                                                                              </w:divBdr>
                                                                            </w:div>
                                                                            <w:div w:id="139470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3062700">
                                          <w:marLeft w:val="0"/>
                                          <w:marRight w:val="0"/>
                                          <w:marTop w:val="0"/>
                                          <w:marBottom w:val="0"/>
                                          <w:divBdr>
                                            <w:top w:val="single" w:sz="2" w:space="0" w:color="D9D9E3"/>
                                            <w:left w:val="single" w:sz="2" w:space="0" w:color="D9D9E3"/>
                                            <w:bottom w:val="single" w:sz="2" w:space="0" w:color="D9D9E3"/>
                                            <w:right w:val="single" w:sz="2" w:space="0" w:color="D9D9E3"/>
                                          </w:divBdr>
                                          <w:divsChild>
                                            <w:div w:id="1076512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5526">
                                                  <w:marLeft w:val="0"/>
                                                  <w:marRight w:val="0"/>
                                                  <w:marTop w:val="0"/>
                                                  <w:marBottom w:val="0"/>
                                                  <w:divBdr>
                                                    <w:top w:val="single" w:sz="2" w:space="0" w:color="D9D9E3"/>
                                                    <w:left w:val="single" w:sz="2" w:space="0" w:color="D9D9E3"/>
                                                    <w:bottom w:val="single" w:sz="2" w:space="0" w:color="D9D9E3"/>
                                                    <w:right w:val="single" w:sz="2" w:space="0" w:color="D9D9E3"/>
                                                  </w:divBdr>
                                                  <w:divsChild>
                                                    <w:div w:id="1350715145">
                                                      <w:marLeft w:val="0"/>
                                                      <w:marRight w:val="0"/>
                                                      <w:marTop w:val="0"/>
                                                      <w:marBottom w:val="0"/>
                                                      <w:divBdr>
                                                        <w:top w:val="single" w:sz="2" w:space="0" w:color="D9D9E3"/>
                                                        <w:left w:val="single" w:sz="2" w:space="0" w:color="D9D9E3"/>
                                                        <w:bottom w:val="single" w:sz="2" w:space="0" w:color="D9D9E3"/>
                                                        <w:right w:val="single" w:sz="2" w:space="0" w:color="D9D9E3"/>
                                                      </w:divBdr>
                                                      <w:divsChild>
                                                        <w:div w:id="220556398">
                                                          <w:marLeft w:val="0"/>
                                                          <w:marRight w:val="0"/>
                                                          <w:marTop w:val="0"/>
                                                          <w:marBottom w:val="0"/>
                                                          <w:divBdr>
                                                            <w:top w:val="single" w:sz="2" w:space="0" w:color="D9D9E3"/>
                                                            <w:left w:val="single" w:sz="2" w:space="0" w:color="D9D9E3"/>
                                                            <w:bottom w:val="single" w:sz="2" w:space="0" w:color="D9D9E3"/>
                                                            <w:right w:val="single" w:sz="2" w:space="0" w:color="D9D9E3"/>
                                                          </w:divBdr>
                                                          <w:divsChild>
                                                            <w:div w:id="505173418">
                                                              <w:marLeft w:val="0"/>
                                                              <w:marRight w:val="0"/>
                                                              <w:marTop w:val="0"/>
                                                              <w:marBottom w:val="0"/>
                                                              <w:divBdr>
                                                                <w:top w:val="single" w:sz="2" w:space="0" w:color="D9D9E3"/>
                                                                <w:left w:val="single" w:sz="2" w:space="0" w:color="D9D9E3"/>
                                                                <w:bottom w:val="single" w:sz="2" w:space="0" w:color="D9D9E3"/>
                                                                <w:right w:val="single" w:sz="2" w:space="0" w:color="D9D9E3"/>
                                                              </w:divBdr>
                                                              <w:divsChild>
                                                                <w:div w:id="1815679672">
                                                                  <w:marLeft w:val="0"/>
                                                                  <w:marRight w:val="0"/>
                                                                  <w:marTop w:val="0"/>
                                                                  <w:marBottom w:val="0"/>
                                                                  <w:divBdr>
                                                                    <w:top w:val="single" w:sz="2" w:space="0" w:color="D9D9E3"/>
                                                                    <w:left w:val="single" w:sz="2" w:space="0" w:color="D9D9E3"/>
                                                                    <w:bottom w:val="single" w:sz="2" w:space="0" w:color="D9D9E3"/>
                                                                    <w:right w:val="single" w:sz="2" w:space="0" w:color="D9D9E3"/>
                                                                  </w:divBdr>
                                                                  <w:divsChild>
                                                                    <w:div w:id="51026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1640724">
                                                      <w:marLeft w:val="0"/>
                                                      <w:marRight w:val="0"/>
                                                      <w:marTop w:val="0"/>
                                                      <w:marBottom w:val="0"/>
                                                      <w:divBdr>
                                                        <w:top w:val="single" w:sz="2" w:space="0" w:color="D9D9E3"/>
                                                        <w:left w:val="single" w:sz="2" w:space="0" w:color="D9D9E3"/>
                                                        <w:bottom w:val="single" w:sz="2" w:space="0" w:color="D9D9E3"/>
                                                        <w:right w:val="single" w:sz="2" w:space="0" w:color="D9D9E3"/>
                                                      </w:divBdr>
                                                      <w:divsChild>
                                                        <w:div w:id="1224681702">
                                                          <w:marLeft w:val="0"/>
                                                          <w:marRight w:val="0"/>
                                                          <w:marTop w:val="0"/>
                                                          <w:marBottom w:val="0"/>
                                                          <w:divBdr>
                                                            <w:top w:val="single" w:sz="2" w:space="0" w:color="D9D9E3"/>
                                                            <w:left w:val="single" w:sz="2" w:space="0" w:color="D9D9E3"/>
                                                            <w:bottom w:val="single" w:sz="2" w:space="0" w:color="D9D9E3"/>
                                                            <w:right w:val="single" w:sz="2" w:space="0" w:color="D9D9E3"/>
                                                          </w:divBdr>
                                                        </w:div>
                                                        <w:div w:id="400836799">
                                                          <w:marLeft w:val="0"/>
                                                          <w:marRight w:val="0"/>
                                                          <w:marTop w:val="0"/>
                                                          <w:marBottom w:val="0"/>
                                                          <w:divBdr>
                                                            <w:top w:val="single" w:sz="2" w:space="0" w:color="D9D9E3"/>
                                                            <w:left w:val="single" w:sz="2" w:space="0" w:color="D9D9E3"/>
                                                            <w:bottom w:val="single" w:sz="2" w:space="0" w:color="D9D9E3"/>
                                                            <w:right w:val="single" w:sz="2" w:space="0" w:color="D9D9E3"/>
                                                          </w:divBdr>
                                                          <w:divsChild>
                                                            <w:div w:id="13656171">
                                                              <w:marLeft w:val="0"/>
                                                              <w:marRight w:val="0"/>
                                                              <w:marTop w:val="0"/>
                                                              <w:marBottom w:val="0"/>
                                                              <w:divBdr>
                                                                <w:top w:val="single" w:sz="2" w:space="0" w:color="D9D9E3"/>
                                                                <w:left w:val="single" w:sz="2" w:space="0" w:color="D9D9E3"/>
                                                                <w:bottom w:val="single" w:sz="2" w:space="0" w:color="D9D9E3"/>
                                                                <w:right w:val="single" w:sz="2" w:space="0" w:color="D9D9E3"/>
                                                              </w:divBdr>
                                                              <w:divsChild>
                                                                <w:div w:id="1454983800">
                                                                  <w:marLeft w:val="0"/>
                                                                  <w:marRight w:val="0"/>
                                                                  <w:marTop w:val="0"/>
                                                                  <w:marBottom w:val="0"/>
                                                                  <w:divBdr>
                                                                    <w:top w:val="single" w:sz="2" w:space="0" w:color="D9D9E3"/>
                                                                    <w:left w:val="single" w:sz="2" w:space="0" w:color="D9D9E3"/>
                                                                    <w:bottom w:val="single" w:sz="2" w:space="0" w:color="D9D9E3"/>
                                                                    <w:right w:val="single" w:sz="2" w:space="0" w:color="D9D9E3"/>
                                                                  </w:divBdr>
                                                                  <w:divsChild>
                                                                    <w:div w:id="49357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2540117">
                                          <w:marLeft w:val="0"/>
                                          <w:marRight w:val="0"/>
                                          <w:marTop w:val="0"/>
                                          <w:marBottom w:val="0"/>
                                          <w:divBdr>
                                            <w:top w:val="single" w:sz="2" w:space="0" w:color="D9D9E3"/>
                                            <w:left w:val="single" w:sz="2" w:space="0" w:color="D9D9E3"/>
                                            <w:bottom w:val="single" w:sz="2" w:space="0" w:color="D9D9E3"/>
                                            <w:right w:val="single" w:sz="2" w:space="0" w:color="D9D9E3"/>
                                          </w:divBdr>
                                          <w:divsChild>
                                            <w:div w:id="18176047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080418">
                                                  <w:marLeft w:val="0"/>
                                                  <w:marRight w:val="0"/>
                                                  <w:marTop w:val="0"/>
                                                  <w:marBottom w:val="0"/>
                                                  <w:divBdr>
                                                    <w:top w:val="single" w:sz="2" w:space="0" w:color="D9D9E3"/>
                                                    <w:left w:val="single" w:sz="2" w:space="0" w:color="D9D9E3"/>
                                                    <w:bottom w:val="single" w:sz="2" w:space="0" w:color="D9D9E3"/>
                                                    <w:right w:val="single" w:sz="2" w:space="0" w:color="D9D9E3"/>
                                                  </w:divBdr>
                                                  <w:divsChild>
                                                    <w:div w:id="2001034415">
                                                      <w:marLeft w:val="0"/>
                                                      <w:marRight w:val="0"/>
                                                      <w:marTop w:val="0"/>
                                                      <w:marBottom w:val="0"/>
                                                      <w:divBdr>
                                                        <w:top w:val="single" w:sz="2" w:space="0" w:color="D9D9E3"/>
                                                        <w:left w:val="single" w:sz="2" w:space="0" w:color="D9D9E3"/>
                                                        <w:bottom w:val="single" w:sz="2" w:space="0" w:color="D9D9E3"/>
                                                        <w:right w:val="single" w:sz="2" w:space="0" w:color="D9D9E3"/>
                                                      </w:divBdr>
                                                      <w:divsChild>
                                                        <w:div w:id="628822444">
                                                          <w:marLeft w:val="0"/>
                                                          <w:marRight w:val="0"/>
                                                          <w:marTop w:val="0"/>
                                                          <w:marBottom w:val="0"/>
                                                          <w:divBdr>
                                                            <w:top w:val="single" w:sz="2" w:space="0" w:color="D9D9E3"/>
                                                            <w:left w:val="single" w:sz="2" w:space="0" w:color="D9D9E3"/>
                                                            <w:bottom w:val="single" w:sz="2" w:space="0" w:color="D9D9E3"/>
                                                            <w:right w:val="single" w:sz="2" w:space="0" w:color="D9D9E3"/>
                                                          </w:divBdr>
                                                          <w:divsChild>
                                                            <w:div w:id="968820844">
                                                              <w:marLeft w:val="0"/>
                                                              <w:marRight w:val="0"/>
                                                              <w:marTop w:val="0"/>
                                                              <w:marBottom w:val="0"/>
                                                              <w:divBdr>
                                                                <w:top w:val="single" w:sz="2" w:space="0" w:color="D9D9E3"/>
                                                                <w:left w:val="single" w:sz="2" w:space="0" w:color="D9D9E3"/>
                                                                <w:bottom w:val="single" w:sz="2" w:space="0" w:color="D9D9E3"/>
                                                                <w:right w:val="single" w:sz="2" w:space="0" w:color="D9D9E3"/>
                                                              </w:divBdr>
                                                              <w:divsChild>
                                                                <w:div w:id="1183592800">
                                                                  <w:marLeft w:val="0"/>
                                                                  <w:marRight w:val="0"/>
                                                                  <w:marTop w:val="0"/>
                                                                  <w:marBottom w:val="0"/>
                                                                  <w:divBdr>
                                                                    <w:top w:val="single" w:sz="2" w:space="0" w:color="D9D9E3"/>
                                                                    <w:left w:val="single" w:sz="2" w:space="0" w:color="D9D9E3"/>
                                                                    <w:bottom w:val="single" w:sz="2" w:space="0" w:color="D9D9E3"/>
                                                                    <w:right w:val="single" w:sz="2" w:space="0" w:color="D9D9E3"/>
                                                                  </w:divBdr>
                                                                  <w:divsChild>
                                                                    <w:div w:id="711198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7616259">
                                                      <w:marLeft w:val="0"/>
                                                      <w:marRight w:val="0"/>
                                                      <w:marTop w:val="0"/>
                                                      <w:marBottom w:val="0"/>
                                                      <w:divBdr>
                                                        <w:top w:val="single" w:sz="2" w:space="0" w:color="D9D9E3"/>
                                                        <w:left w:val="single" w:sz="2" w:space="0" w:color="D9D9E3"/>
                                                        <w:bottom w:val="single" w:sz="2" w:space="0" w:color="D9D9E3"/>
                                                        <w:right w:val="single" w:sz="2" w:space="0" w:color="D9D9E3"/>
                                                      </w:divBdr>
                                                      <w:divsChild>
                                                        <w:div w:id="1245649028">
                                                          <w:marLeft w:val="0"/>
                                                          <w:marRight w:val="0"/>
                                                          <w:marTop w:val="0"/>
                                                          <w:marBottom w:val="0"/>
                                                          <w:divBdr>
                                                            <w:top w:val="single" w:sz="2" w:space="0" w:color="D9D9E3"/>
                                                            <w:left w:val="single" w:sz="2" w:space="0" w:color="D9D9E3"/>
                                                            <w:bottom w:val="single" w:sz="2" w:space="0" w:color="D9D9E3"/>
                                                            <w:right w:val="single" w:sz="2" w:space="0" w:color="D9D9E3"/>
                                                          </w:divBdr>
                                                        </w:div>
                                                        <w:div w:id="1579317061">
                                                          <w:marLeft w:val="0"/>
                                                          <w:marRight w:val="0"/>
                                                          <w:marTop w:val="0"/>
                                                          <w:marBottom w:val="0"/>
                                                          <w:divBdr>
                                                            <w:top w:val="single" w:sz="2" w:space="0" w:color="D9D9E3"/>
                                                            <w:left w:val="single" w:sz="2" w:space="0" w:color="D9D9E3"/>
                                                            <w:bottom w:val="single" w:sz="2" w:space="0" w:color="D9D9E3"/>
                                                            <w:right w:val="single" w:sz="2" w:space="0" w:color="D9D9E3"/>
                                                          </w:divBdr>
                                                          <w:divsChild>
                                                            <w:div w:id="1898200921">
                                                              <w:marLeft w:val="0"/>
                                                              <w:marRight w:val="0"/>
                                                              <w:marTop w:val="0"/>
                                                              <w:marBottom w:val="0"/>
                                                              <w:divBdr>
                                                                <w:top w:val="single" w:sz="2" w:space="0" w:color="D9D9E3"/>
                                                                <w:left w:val="single" w:sz="2" w:space="0" w:color="D9D9E3"/>
                                                                <w:bottom w:val="single" w:sz="2" w:space="0" w:color="D9D9E3"/>
                                                                <w:right w:val="single" w:sz="2" w:space="0" w:color="D9D9E3"/>
                                                              </w:divBdr>
                                                              <w:divsChild>
                                                                <w:div w:id="1638949007">
                                                                  <w:marLeft w:val="0"/>
                                                                  <w:marRight w:val="0"/>
                                                                  <w:marTop w:val="0"/>
                                                                  <w:marBottom w:val="0"/>
                                                                  <w:divBdr>
                                                                    <w:top w:val="single" w:sz="2" w:space="0" w:color="D9D9E3"/>
                                                                    <w:left w:val="single" w:sz="2" w:space="0" w:color="D9D9E3"/>
                                                                    <w:bottom w:val="single" w:sz="2" w:space="0" w:color="D9D9E3"/>
                                                                    <w:right w:val="single" w:sz="2" w:space="0" w:color="D9D9E3"/>
                                                                  </w:divBdr>
                                                                  <w:divsChild>
                                                                    <w:div w:id="866723145">
                                                                      <w:marLeft w:val="0"/>
                                                                      <w:marRight w:val="0"/>
                                                                      <w:marTop w:val="0"/>
                                                                      <w:marBottom w:val="0"/>
                                                                      <w:divBdr>
                                                                        <w:top w:val="single" w:sz="2" w:space="0" w:color="D9D9E3"/>
                                                                        <w:left w:val="single" w:sz="2" w:space="0" w:color="D9D9E3"/>
                                                                        <w:bottom w:val="single" w:sz="2" w:space="0" w:color="D9D9E3"/>
                                                                        <w:right w:val="single" w:sz="2" w:space="0" w:color="D9D9E3"/>
                                                                      </w:divBdr>
                                                                      <w:divsChild>
                                                                        <w:div w:id="64306346">
                                                                          <w:marLeft w:val="0"/>
                                                                          <w:marRight w:val="0"/>
                                                                          <w:marTop w:val="0"/>
                                                                          <w:marBottom w:val="0"/>
                                                                          <w:divBdr>
                                                                            <w:top w:val="single" w:sz="2" w:space="0" w:color="D9D9E3"/>
                                                                            <w:left w:val="single" w:sz="2" w:space="0" w:color="D9D9E3"/>
                                                                            <w:bottom w:val="single" w:sz="2" w:space="0" w:color="D9D9E3"/>
                                                                            <w:right w:val="single" w:sz="2" w:space="0" w:color="D9D9E3"/>
                                                                          </w:divBdr>
                                                                          <w:divsChild>
                                                                            <w:div w:id="498614561">
                                                                              <w:marLeft w:val="0"/>
                                                                              <w:marRight w:val="0"/>
                                                                              <w:marTop w:val="0"/>
                                                                              <w:marBottom w:val="0"/>
                                                                              <w:divBdr>
                                                                                <w:top w:val="single" w:sz="2" w:space="0" w:color="D9D9E3"/>
                                                                                <w:left w:val="single" w:sz="2" w:space="0" w:color="D9D9E3"/>
                                                                                <w:bottom w:val="single" w:sz="2" w:space="0" w:color="D9D9E3"/>
                                                                                <w:right w:val="single" w:sz="2" w:space="0" w:color="D9D9E3"/>
                                                                              </w:divBdr>
                                                                            </w:div>
                                                                            <w:div w:id="599529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31905295">
                                          <w:marLeft w:val="0"/>
                                          <w:marRight w:val="0"/>
                                          <w:marTop w:val="0"/>
                                          <w:marBottom w:val="0"/>
                                          <w:divBdr>
                                            <w:top w:val="single" w:sz="2" w:space="0" w:color="D9D9E3"/>
                                            <w:left w:val="single" w:sz="2" w:space="0" w:color="D9D9E3"/>
                                            <w:bottom w:val="single" w:sz="2" w:space="0" w:color="D9D9E3"/>
                                            <w:right w:val="single" w:sz="2" w:space="0" w:color="D9D9E3"/>
                                          </w:divBdr>
                                          <w:divsChild>
                                            <w:div w:id="65086353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793753">
                                                  <w:marLeft w:val="0"/>
                                                  <w:marRight w:val="0"/>
                                                  <w:marTop w:val="0"/>
                                                  <w:marBottom w:val="0"/>
                                                  <w:divBdr>
                                                    <w:top w:val="single" w:sz="2" w:space="0" w:color="D9D9E3"/>
                                                    <w:left w:val="single" w:sz="2" w:space="0" w:color="D9D9E3"/>
                                                    <w:bottom w:val="single" w:sz="2" w:space="0" w:color="D9D9E3"/>
                                                    <w:right w:val="single" w:sz="2" w:space="0" w:color="D9D9E3"/>
                                                  </w:divBdr>
                                                  <w:divsChild>
                                                    <w:div w:id="18970926">
                                                      <w:marLeft w:val="0"/>
                                                      <w:marRight w:val="0"/>
                                                      <w:marTop w:val="0"/>
                                                      <w:marBottom w:val="0"/>
                                                      <w:divBdr>
                                                        <w:top w:val="single" w:sz="2" w:space="0" w:color="D9D9E3"/>
                                                        <w:left w:val="single" w:sz="2" w:space="0" w:color="D9D9E3"/>
                                                        <w:bottom w:val="single" w:sz="2" w:space="0" w:color="D9D9E3"/>
                                                        <w:right w:val="single" w:sz="2" w:space="0" w:color="D9D9E3"/>
                                                      </w:divBdr>
                                                      <w:divsChild>
                                                        <w:div w:id="2026710429">
                                                          <w:marLeft w:val="0"/>
                                                          <w:marRight w:val="0"/>
                                                          <w:marTop w:val="0"/>
                                                          <w:marBottom w:val="0"/>
                                                          <w:divBdr>
                                                            <w:top w:val="single" w:sz="2" w:space="0" w:color="D9D9E3"/>
                                                            <w:left w:val="single" w:sz="2" w:space="0" w:color="D9D9E3"/>
                                                            <w:bottom w:val="single" w:sz="2" w:space="0" w:color="D9D9E3"/>
                                                            <w:right w:val="single" w:sz="2" w:space="0" w:color="D9D9E3"/>
                                                          </w:divBdr>
                                                          <w:divsChild>
                                                            <w:div w:id="856578387">
                                                              <w:marLeft w:val="0"/>
                                                              <w:marRight w:val="0"/>
                                                              <w:marTop w:val="0"/>
                                                              <w:marBottom w:val="0"/>
                                                              <w:divBdr>
                                                                <w:top w:val="single" w:sz="2" w:space="0" w:color="D9D9E3"/>
                                                                <w:left w:val="single" w:sz="2" w:space="0" w:color="D9D9E3"/>
                                                                <w:bottom w:val="single" w:sz="2" w:space="0" w:color="D9D9E3"/>
                                                                <w:right w:val="single" w:sz="2" w:space="0" w:color="D9D9E3"/>
                                                              </w:divBdr>
                                                              <w:divsChild>
                                                                <w:div w:id="1519156087">
                                                                  <w:marLeft w:val="0"/>
                                                                  <w:marRight w:val="0"/>
                                                                  <w:marTop w:val="0"/>
                                                                  <w:marBottom w:val="0"/>
                                                                  <w:divBdr>
                                                                    <w:top w:val="single" w:sz="2" w:space="0" w:color="D9D9E3"/>
                                                                    <w:left w:val="single" w:sz="2" w:space="0" w:color="D9D9E3"/>
                                                                    <w:bottom w:val="single" w:sz="2" w:space="0" w:color="D9D9E3"/>
                                                                    <w:right w:val="single" w:sz="2" w:space="0" w:color="D9D9E3"/>
                                                                  </w:divBdr>
                                                                  <w:divsChild>
                                                                    <w:div w:id="1497838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2516697">
                                                      <w:marLeft w:val="0"/>
                                                      <w:marRight w:val="0"/>
                                                      <w:marTop w:val="0"/>
                                                      <w:marBottom w:val="0"/>
                                                      <w:divBdr>
                                                        <w:top w:val="single" w:sz="2" w:space="0" w:color="D9D9E3"/>
                                                        <w:left w:val="single" w:sz="2" w:space="0" w:color="D9D9E3"/>
                                                        <w:bottom w:val="single" w:sz="2" w:space="0" w:color="D9D9E3"/>
                                                        <w:right w:val="single" w:sz="2" w:space="0" w:color="D9D9E3"/>
                                                      </w:divBdr>
                                                      <w:divsChild>
                                                        <w:div w:id="2011718341">
                                                          <w:marLeft w:val="0"/>
                                                          <w:marRight w:val="0"/>
                                                          <w:marTop w:val="0"/>
                                                          <w:marBottom w:val="0"/>
                                                          <w:divBdr>
                                                            <w:top w:val="single" w:sz="2" w:space="0" w:color="D9D9E3"/>
                                                            <w:left w:val="single" w:sz="2" w:space="0" w:color="D9D9E3"/>
                                                            <w:bottom w:val="single" w:sz="2" w:space="0" w:color="D9D9E3"/>
                                                            <w:right w:val="single" w:sz="2" w:space="0" w:color="D9D9E3"/>
                                                          </w:divBdr>
                                                        </w:div>
                                                        <w:div w:id="534273110">
                                                          <w:marLeft w:val="0"/>
                                                          <w:marRight w:val="0"/>
                                                          <w:marTop w:val="0"/>
                                                          <w:marBottom w:val="0"/>
                                                          <w:divBdr>
                                                            <w:top w:val="single" w:sz="2" w:space="0" w:color="D9D9E3"/>
                                                            <w:left w:val="single" w:sz="2" w:space="0" w:color="D9D9E3"/>
                                                            <w:bottom w:val="single" w:sz="2" w:space="0" w:color="D9D9E3"/>
                                                            <w:right w:val="single" w:sz="2" w:space="0" w:color="D9D9E3"/>
                                                          </w:divBdr>
                                                          <w:divsChild>
                                                            <w:div w:id="1369374984">
                                                              <w:marLeft w:val="0"/>
                                                              <w:marRight w:val="0"/>
                                                              <w:marTop w:val="0"/>
                                                              <w:marBottom w:val="0"/>
                                                              <w:divBdr>
                                                                <w:top w:val="single" w:sz="2" w:space="0" w:color="D9D9E3"/>
                                                                <w:left w:val="single" w:sz="2" w:space="0" w:color="D9D9E3"/>
                                                                <w:bottom w:val="single" w:sz="2" w:space="0" w:color="D9D9E3"/>
                                                                <w:right w:val="single" w:sz="2" w:space="0" w:color="D9D9E3"/>
                                                              </w:divBdr>
                                                              <w:divsChild>
                                                                <w:div w:id="28841934">
                                                                  <w:marLeft w:val="0"/>
                                                                  <w:marRight w:val="0"/>
                                                                  <w:marTop w:val="0"/>
                                                                  <w:marBottom w:val="0"/>
                                                                  <w:divBdr>
                                                                    <w:top w:val="single" w:sz="2" w:space="0" w:color="D9D9E3"/>
                                                                    <w:left w:val="single" w:sz="2" w:space="0" w:color="D9D9E3"/>
                                                                    <w:bottom w:val="single" w:sz="2" w:space="0" w:color="D9D9E3"/>
                                                                    <w:right w:val="single" w:sz="2" w:space="0" w:color="D9D9E3"/>
                                                                  </w:divBdr>
                                                                  <w:divsChild>
                                                                    <w:div w:id="1287807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5141906">
                                          <w:marLeft w:val="0"/>
                                          <w:marRight w:val="0"/>
                                          <w:marTop w:val="0"/>
                                          <w:marBottom w:val="0"/>
                                          <w:divBdr>
                                            <w:top w:val="single" w:sz="2" w:space="0" w:color="D9D9E3"/>
                                            <w:left w:val="single" w:sz="2" w:space="0" w:color="D9D9E3"/>
                                            <w:bottom w:val="single" w:sz="2" w:space="0" w:color="D9D9E3"/>
                                            <w:right w:val="single" w:sz="2" w:space="0" w:color="D9D9E3"/>
                                          </w:divBdr>
                                          <w:divsChild>
                                            <w:div w:id="7412157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698372">
                                                  <w:marLeft w:val="0"/>
                                                  <w:marRight w:val="0"/>
                                                  <w:marTop w:val="0"/>
                                                  <w:marBottom w:val="0"/>
                                                  <w:divBdr>
                                                    <w:top w:val="single" w:sz="2" w:space="0" w:color="D9D9E3"/>
                                                    <w:left w:val="single" w:sz="2" w:space="0" w:color="D9D9E3"/>
                                                    <w:bottom w:val="single" w:sz="2" w:space="0" w:color="D9D9E3"/>
                                                    <w:right w:val="single" w:sz="2" w:space="0" w:color="D9D9E3"/>
                                                  </w:divBdr>
                                                  <w:divsChild>
                                                    <w:div w:id="2035230647">
                                                      <w:marLeft w:val="0"/>
                                                      <w:marRight w:val="0"/>
                                                      <w:marTop w:val="0"/>
                                                      <w:marBottom w:val="0"/>
                                                      <w:divBdr>
                                                        <w:top w:val="single" w:sz="2" w:space="0" w:color="D9D9E3"/>
                                                        <w:left w:val="single" w:sz="2" w:space="0" w:color="D9D9E3"/>
                                                        <w:bottom w:val="single" w:sz="2" w:space="0" w:color="D9D9E3"/>
                                                        <w:right w:val="single" w:sz="2" w:space="0" w:color="D9D9E3"/>
                                                      </w:divBdr>
                                                      <w:divsChild>
                                                        <w:div w:id="810708659">
                                                          <w:marLeft w:val="0"/>
                                                          <w:marRight w:val="0"/>
                                                          <w:marTop w:val="0"/>
                                                          <w:marBottom w:val="0"/>
                                                          <w:divBdr>
                                                            <w:top w:val="single" w:sz="2" w:space="0" w:color="D9D9E3"/>
                                                            <w:left w:val="single" w:sz="2" w:space="0" w:color="D9D9E3"/>
                                                            <w:bottom w:val="single" w:sz="2" w:space="0" w:color="D9D9E3"/>
                                                            <w:right w:val="single" w:sz="2" w:space="0" w:color="D9D9E3"/>
                                                          </w:divBdr>
                                                          <w:divsChild>
                                                            <w:div w:id="1340351959">
                                                              <w:marLeft w:val="0"/>
                                                              <w:marRight w:val="0"/>
                                                              <w:marTop w:val="0"/>
                                                              <w:marBottom w:val="0"/>
                                                              <w:divBdr>
                                                                <w:top w:val="single" w:sz="2" w:space="0" w:color="D9D9E3"/>
                                                                <w:left w:val="single" w:sz="2" w:space="0" w:color="D9D9E3"/>
                                                                <w:bottom w:val="single" w:sz="2" w:space="0" w:color="D9D9E3"/>
                                                                <w:right w:val="single" w:sz="2" w:space="0" w:color="D9D9E3"/>
                                                              </w:divBdr>
                                                              <w:divsChild>
                                                                <w:div w:id="648562024">
                                                                  <w:marLeft w:val="0"/>
                                                                  <w:marRight w:val="0"/>
                                                                  <w:marTop w:val="0"/>
                                                                  <w:marBottom w:val="0"/>
                                                                  <w:divBdr>
                                                                    <w:top w:val="single" w:sz="2" w:space="0" w:color="D9D9E3"/>
                                                                    <w:left w:val="single" w:sz="2" w:space="0" w:color="D9D9E3"/>
                                                                    <w:bottom w:val="single" w:sz="2" w:space="0" w:color="D9D9E3"/>
                                                                    <w:right w:val="single" w:sz="2" w:space="0" w:color="D9D9E3"/>
                                                                  </w:divBdr>
                                                                  <w:divsChild>
                                                                    <w:div w:id="82864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2524154">
                                                      <w:marLeft w:val="0"/>
                                                      <w:marRight w:val="0"/>
                                                      <w:marTop w:val="0"/>
                                                      <w:marBottom w:val="0"/>
                                                      <w:divBdr>
                                                        <w:top w:val="single" w:sz="2" w:space="0" w:color="D9D9E3"/>
                                                        <w:left w:val="single" w:sz="2" w:space="0" w:color="D9D9E3"/>
                                                        <w:bottom w:val="single" w:sz="2" w:space="0" w:color="D9D9E3"/>
                                                        <w:right w:val="single" w:sz="2" w:space="0" w:color="D9D9E3"/>
                                                      </w:divBdr>
                                                      <w:divsChild>
                                                        <w:div w:id="948007121">
                                                          <w:marLeft w:val="0"/>
                                                          <w:marRight w:val="0"/>
                                                          <w:marTop w:val="0"/>
                                                          <w:marBottom w:val="0"/>
                                                          <w:divBdr>
                                                            <w:top w:val="single" w:sz="2" w:space="0" w:color="D9D9E3"/>
                                                            <w:left w:val="single" w:sz="2" w:space="0" w:color="D9D9E3"/>
                                                            <w:bottom w:val="single" w:sz="2" w:space="0" w:color="D9D9E3"/>
                                                            <w:right w:val="single" w:sz="2" w:space="0" w:color="D9D9E3"/>
                                                          </w:divBdr>
                                                        </w:div>
                                                        <w:div w:id="1669672375">
                                                          <w:marLeft w:val="0"/>
                                                          <w:marRight w:val="0"/>
                                                          <w:marTop w:val="0"/>
                                                          <w:marBottom w:val="0"/>
                                                          <w:divBdr>
                                                            <w:top w:val="single" w:sz="2" w:space="0" w:color="D9D9E3"/>
                                                            <w:left w:val="single" w:sz="2" w:space="0" w:color="D9D9E3"/>
                                                            <w:bottom w:val="single" w:sz="2" w:space="0" w:color="D9D9E3"/>
                                                            <w:right w:val="single" w:sz="2" w:space="0" w:color="D9D9E3"/>
                                                          </w:divBdr>
                                                          <w:divsChild>
                                                            <w:div w:id="722099496">
                                                              <w:marLeft w:val="0"/>
                                                              <w:marRight w:val="0"/>
                                                              <w:marTop w:val="0"/>
                                                              <w:marBottom w:val="0"/>
                                                              <w:divBdr>
                                                                <w:top w:val="single" w:sz="2" w:space="0" w:color="D9D9E3"/>
                                                                <w:left w:val="single" w:sz="2" w:space="0" w:color="D9D9E3"/>
                                                                <w:bottom w:val="single" w:sz="2" w:space="0" w:color="D9D9E3"/>
                                                                <w:right w:val="single" w:sz="2" w:space="0" w:color="D9D9E3"/>
                                                              </w:divBdr>
                                                              <w:divsChild>
                                                                <w:div w:id="348527582">
                                                                  <w:marLeft w:val="0"/>
                                                                  <w:marRight w:val="0"/>
                                                                  <w:marTop w:val="0"/>
                                                                  <w:marBottom w:val="0"/>
                                                                  <w:divBdr>
                                                                    <w:top w:val="single" w:sz="2" w:space="0" w:color="D9D9E3"/>
                                                                    <w:left w:val="single" w:sz="2" w:space="0" w:color="D9D9E3"/>
                                                                    <w:bottom w:val="single" w:sz="2" w:space="0" w:color="D9D9E3"/>
                                                                    <w:right w:val="single" w:sz="2" w:space="0" w:color="D9D9E3"/>
                                                                  </w:divBdr>
                                                                  <w:divsChild>
                                                                    <w:div w:id="309797547">
                                                                      <w:marLeft w:val="0"/>
                                                                      <w:marRight w:val="0"/>
                                                                      <w:marTop w:val="0"/>
                                                                      <w:marBottom w:val="0"/>
                                                                      <w:divBdr>
                                                                        <w:top w:val="single" w:sz="2" w:space="0" w:color="D9D9E3"/>
                                                                        <w:left w:val="single" w:sz="2" w:space="0" w:color="D9D9E3"/>
                                                                        <w:bottom w:val="single" w:sz="2" w:space="0" w:color="D9D9E3"/>
                                                                        <w:right w:val="single" w:sz="2" w:space="0" w:color="D9D9E3"/>
                                                                      </w:divBdr>
                                                                      <w:divsChild>
                                                                        <w:div w:id="1663775066">
                                                                          <w:marLeft w:val="0"/>
                                                                          <w:marRight w:val="0"/>
                                                                          <w:marTop w:val="0"/>
                                                                          <w:marBottom w:val="0"/>
                                                                          <w:divBdr>
                                                                            <w:top w:val="single" w:sz="2" w:space="0" w:color="D9D9E3"/>
                                                                            <w:left w:val="single" w:sz="2" w:space="0" w:color="D9D9E3"/>
                                                                            <w:bottom w:val="single" w:sz="2" w:space="0" w:color="D9D9E3"/>
                                                                            <w:right w:val="single" w:sz="2" w:space="0" w:color="D9D9E3"/>
                                                                          </w:divBdr>
                                                                          <w:divsChild>
                                                                            <w:div w:id="470559662">
                                                                              <w:marLeft w:val="0"/>
                                                                              <w:marRight w:val="0"/>
                                                                              <w:marTop w:val="0"/>
                                                                              <w:marBottom w:val="0"/>
                                                                              <w:divBdr>
                                                                                <w:top w:val="single" w:sz="2" w:space="0" w:color="D9D9E3"/>
                                                                                <w:left w:val="single" w:sz="2" w:space="0" w:color="D9D9E3"/>
                                                                                <w:bottom w:val="single" w:sz="2" w:space="0" w:color="D9D9E3"/>
                                                                                <w:right w:val="single" w:sz="2" w:space="0" w:color="D9D9E3"/>
                                                                              </w:divBdr>
                                                                            </w:div>
                                                                            <w:div w:id="149448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197317">
                                                                          <w:marLeft w:val="0"/>
                                                                          <w:marRight w:val="0"/>
                                                                          <w:marTop w:val="0"/>
                                                                          <w:marBottom w:val="0"/>
                                                                          <w:divBdr>
                                                                            <w:top w:val="single" w:sz="2" w:space="0" w:color="D9D9E3"/>
                                                                            <w:left w:val="single" w:sz="2" w:space="0" w:color="D9D9E3"/>
                                                                            <w:bottom w:val="single" w:sz="2" w:space="0" w:color="D9D9E3"/>
                                                                            <w:right w:val="single" w:sz="2" w:space="0" w:color="D9D9E3"/>
                                                                          </w:divBdr>
                                                                          <w:divsChild>
                                                                            <w:div w:id="1530101413">
                                                                              <w:marLeft w:val="0"/>
                                                                              <w:marRight w:val="0"/>
                                                                              <w:marTop w:val="0"/>
                                                                              <w:marBottom w:val="0"/>
                                                                              <w:divBdr>
                                                                                <w:top w:val="single" w:sz="2" w:space="0" w:color="D9D9E3"/>
                                                                                <w:left w:val="single" w:sz="2" w:space="0" w:color="D9D9E3"/>
                                                                                <w:bottom w:val="single" w:sz="2" w:space="0" w:color="D9D9E3"/>
                                                                                <w:right w:val="single" w:sz="2" w:space="0" w:color="D9D9E3"/>
                                                                              </w:divBdr>
                                                                            </w:div>
                                                                            <w:div w:id="71528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48253">
                                                                          <w:marLeft w:val="0"/>
                                                                          <w:marRight w:val="0"/>
                                                                          <w:marTop w:val="0"/>
                                                                          <w:marBottom w:val="0"/>
                                                                          <w:divBdr>
                                                                            <w:top w:val="single" w:sz="2" w:space="0" w:color="D9D9E3"/>
                                                                            <w:left w:val="single" w:sz="2" w:space="0" w:color="D9D9E3"/>
                                                                            <w:bottom w:val="single" w:sz="2" w:space="0" w:color="D9D9E3"/>
                                                                            <w:right w:val="single" w:sz="2" w:space="0" w:color="D9D9E3"/>
                                                                          </w:divBdr>
                                                                          <w:divsChild>
                                                                            <w:div w:id="363216442">
                                                                              <w:marLeft w:val="0"/>
                                                                              <w:marRight w:val="0"/>
                                                                              <w:marTop w:val="0"/>
                                                                              <w:marBottom w:val="0"/>
                                                                              <w:divBdr>
                                                                                <w:top w:val="single" w:sz="2" w:space="0" w:color="D9D9E3"/>
                                                                                <w:left w:val="single" w:sz="2" w:space="0" w:color="D9D9E3"/>
                                                                                <w:bottom w:val="single" w:sz="2" w:space="0" w:color="D9D9E3"/>
                                                                                <w:right w:val="single" w:sz="2" w:space="0" w:color="D9D9E3"/>
                                                                              </w:divBdr>
                                                                            </w:div>
                                                                            <w:div w:id="1272782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2603985">
                                                                          <w:marLeft w:val="0"/>
                                                                          <w:marRight w:val="0"/>
                                                                          <w:marTop w:val="0"/>
                                                                          <w:marBottom w:val="0"/>
                                                                          <w:divBdr>
                                                                            <w:top w:val="single" w:sz="2" w:space="0" w:color="D9D9E3"/>
                                                                            <w:left w:val="single" w:sz="2" w:space="0" w:color="D9D9E3"/>
                                                                            <w:bottom w:val="single" w:sz="2" w:space="0" w:color="D9D9E3"/>
                                                                            <w:right w:val="single" w:sz="2" w:space="0" w:color="D9D9E3"/>
                                                                          </w:divBdr>
                                                                          <w:divsChild>
                                                                            <w:div w:id="1165129512">
                                                                              <w:marLeft w:val="0"/>
                                                                              <w:marRight w:val="0"/>
                                                                              <w:marTop w:val="0"/>
                                                                              <w:marBottom w:val="0"/>
                                                                              <w:divBdr>
                                                                                <w:top w:val="single" w:sz="2" w:space="0" w:color="D9D9E3"/>
                                                                                <w:left w:val="single" w:sz="2" w:space="0" w:color="D9D9E3"/>
                                                                                <w:bottom w:val="single" w:sz="2" w:space="0" w:color="D9D9E3"/>
                                                                                <w:right w:val="single" w:sz="2" w:space="0" w:color="D9D9E3"/>
                                                                              </w:divBdr>
                                                                            </w:div>
                                                                            <w:div w:id="1969554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2029555">
                                          <w:marLeft w:val="0"/>
                                          <w:marRight w:val="0"/>
                                          <w:marTop w:val="0"/>
                                          <w:marBottom w:val="0"/>
                                          <w:divBdr>
                                            <w:top w:val="single" w:sz="2" w:space="0" w:color="D9D9E3"/>
                                            <w:left w:val="single" w:sz="2" w:space="0" w:color="D9D9E3"/>
                                            <w:bottom w:val="single" w:sz="2" w:space="0" w:color="D9D9E3"/>
                                            <w:right w:val="single" w:sz="2" w:space="0" w:color="D9D9E3"/>
                                          </w:divBdr>
                                          <w:divsChild>
                                            <w:div w:id="815147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0252012">
                                                  <w:marLeft w:val="0"/>
                                                  <w:marRight w:val="0"/>
                                                  <w:marTop w:val="0"/>
                                                  <w:marBottom w:val="0"/>
                                                  <w:divBdr>
                                                    <w:top w:val="single" w:sz="2" w:space="0" w:color="D9D9E3"/>
                                                    <w:left w:val="single" w:sz="2" w:space="0" w:color="D9D9E3"/>
                                                    <w:bottom w:val="single" w:sz="2" w:space="0" w:color="D9D9E3"/>
                                                    <w:right w:val="single" w:sz="2" w:space="0" w:color="D9D9E3"/>
                                                  </w:divBdr>
                                                  <w:divsChild>
                                                    <w:div w:id="961568453">
                                                      <w:marLeft w:val="0"/>
                                                      <w:marRight w:val="0"/>
                                                      <w:marTop w:val="0"/>
                                                      <w:marBottom w:val="0"/>
                                                      <w:divBdr>
                                                        <w:top w:val="single" w:sz="2" w:space="0" w:color="D9D9E3"/>
                                                        <w:left w:val="single" w:sz="2" w:space="0" w:color="D9D9E3"/>
                                                        <w:bottom w:val="single" w:sz="2" w:space="0" w:color="D9D9E3"/>
                                                        <w:right w:val="single" w:sz="2" w:space="0" w:color="D9D9E3"/>
                                                      </w:divBdr>
                                                      <w:divsChild>
                                                        <w:div w:id="837496813">
                                                          <w:marLeft w:val="0"/>
                                                          <w:marRight w:val="0"/>
                                                          <w:marTop w:val="0"/>
                                                          <w:marBottom w:val="0"/>
                                                          <w:divBdr>
                                                            <w:top w:val="single" w:sz="2" w:space="0" w:color="D9D9E3"/>
                                                            <w:left w:val="single" w:sz="2" w:space="0" w:color="D9D9E3"/>
                                                            <w:bottom w:val="single" w:sz="2" w:space="0" w:color="D9D9E3"/>
                                                            <w:right w:val="single" w:sz="2" w:space="0" w:color="D9D9E3"/>
                                                          </w:divBdr>
                                                          <w:divsChild>
                                                            <w:div w:id="624392559">
                                                              <w:marLeft w:val="0"/>
                                                              <w:marRight w:val="0"/>
                                                              <w:marTop w:val="0"/>
                                                              <w:marBottom w:val="0"/>
                                                              <w:divBdr>
                                                                <w:top w:val="single" w:sz="2" w:space="0" w:color="D9D9E3"/>
                                                                <w:left w:val="single" w:sz="2" w:space="0" w:color="D9D9E3"/>
                                                                <w:bottom w:val="single" w:sz="2" w:space="0" w:color="D9D9E3"/>
                                                                <w:right w:val="single" w:sz="2" w:space="0" w:color="D9D9E3"/>
                                                              </w:divBdr>
                                                              <w:divsChild>
                                                                <w:div w:id="351079082">
                                                                  <w:marLeft w:val="0"/>
                                                                  <w:marRight w:val="0"/>
                                                                  <w:marTop w:val="0"/>
                                                                  <w:marBottom w:val="0"/>
                                                                  <w:divBdr>
                                                                    <w:top w:val="single" w:sz="2" w:space="0" w:color="D9D9E3"/>
                                                                    <w:left w:val="single" w:sz="2" w:space="0" w:color="D9D9E3"/>
                                                                    <w:bottom w:val="single" w:sz="2" w:space="0" w:color="D9D9E3"/>
                                                                    <w:right w:val="single" w:sz="2" w:space="0" w:color="D9D9E3"/>
                                                                  </w:divBdr>
                                                                  <w:divsChild>
                                                                    <w:div w:id="1898737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628988">
                                                      <w:marLeft w:val="0"/>
                                                      <w:marRight w:val="0"/>
                                                      <w:marTop w:val="0"/>
                                                      <w:marBottom w:val="0"/>
                                                      <w:divBdr>
                                                        <w:top w:val="single" w:sz="2" w:space="0" w:color="D9D9E3"/>
                                                        <w:left w:val="single" w:sz="2" w:space="0" w:color="D9D9E3"/>
                                                        <w:bottom w:val="single" w:sz="2" w:space="0" w:color="D9D9E3"/>
                                                        <w:right w:val="single" w:sz="2" w:space="0" w:color="D9D9E3"/>
                                                      </w:divBdr>
                                                      <w:divsChild>
                                                        <w:div w:id="1485900142">
                                                          <w:marLeft w:val="0"/>
                                                          <w:marRight w:val="0"/>
                                                          <w:marTop w:val="0"/>
                                                          <w:marBottom w:val="0"/>
                                                          <w:divBdr>
                                                            <w:top w:val="single" w:sz="2" w:space="0" w:color="D9D9E3"/>
                                                            <w:left w:val="single" w:sz="2" w:space="0" w:color="D9D9E3"/>
                                                            <w:bottom w:val="single" w:sz="2" w:space="0" w:color="D9D9E3"/>
                                                            <w:right w:val="single" w:sz="2" w:space="0" w:color="D9D9E3"/>
                                                          </w:divBdr>
                                                        </w:div>
                                                        <w:div w:id="1995183421">
                                                          <w:marLeft w:val="0"/>
                                                          <w:marRight w:val="0"/>
                                                          <w:marTop w:val="0"/>
                                                          <w:marBottom w:val="0"/>
                                                          <w:divBdr>
                                                            <w:top w:val="single" w:sz="2" w:space="0" w:color="D9D9E3"/>
                                                            <w:left w:val="single" w:sz="2" w:space="0" w:color="D9D9E3"/>
                                                            <w:bottom w:val="single" w:sz="2" w:space="0" w:color="D9D9E3"/>
                                                            <w:right w:val="single" w:sz="2" w:space="0" w:color="D9D9E3"/>
                                                          </w:divBdr>
                                                          <w:divsChild>
                                                            <w:div w:id="793980174">
                                                              <w:marLeft w:val="0"/>
                                                              <w:marRight w:val="0"/>
                                                              <w:marTop w:val="0"/>
                                                              <w:marBottom w:val="0"/>
                                                              <w:divBdr>
                                                                <w:top w:val="single" w:sz="2" w:space="0" w:color="D9D9E3"/>
                                                                <w:left w:val="single" w:sz="2" w:space="0" w:color="D9D9E3"/>
                                                                <w:bottom w:val="single" w:sz="2" w:space="0" w:color="D9D9E3"/>
                                                                <w:right w:val="single" w:sz="2" w:space="0" w:color="D9D9E3"/>
                                                              </w:divBdr>
                                                              <w:divsChild>
                                                                <w:div w:id="604969190">
                                                                  <w:marLeft w:val="0"/>
                                                                  <w:marRight w:val="0"/>
                                                                  <w:marTop w:val="0"/>
                                                                  <w:marBottom w:val="0"/>
                                                                  <w:divBdr>
                                                                    <w:top w:val="single" w:sz="2" w:space="0" w:color="D9D9E3"/>
                                                                    <w:left w:val="single" w:sz="2" w:space="0" w:color="D9D9E3"/>
                                                                    <w:bottom w:val="single" w:sz="2" w:space="0" w:color="D9D9E3"/>
                                                                    <w:right w:val="single" w:sz="2" w:space="0" w:color="D9D9E3"/>
                                                                  </w:divBdr>
                                                                  <w:divsChild>
                                                                    <w:div w:id="144927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746791">
                                          <w:marLeft w:val="0"/>
                                          <w:marRight w:val="0"/>
                                          <w:marTop w:val="0"/>
                                          <w:marBottom w:val="0"/>
                                          <w:divBdr>
                                            <w:top w:val="single" w:sz="2" w:space="0" w:color="D9D9E3"/>
                                            <w:left w:val="single" w:sz="2" w:space="0" w:color="D9D9E3"/>
                                            <w:bottom w:val="single" w:sz="2" w:space="0" w:color="D9D9E3"/>
                                            <w:right w:val="single" w:sz="2" w:space="0" w:color="D9D9E3"/>
                                          </w:divBdr>
                                          <w:divsChild>
                                            <w:div w:id="1220171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287841">
                                                  <w:marLeft w:val="0"/>
                                                  <w:marRight w:val="0"/>
                                                  <w:marTop w:val="0"/>
                                                  <w:marBottom w:val="0"/>
                                                  <w:divBdr>
                                                    <w:top w:val="single" w:sz="2" w:space="0" w:color="D9D9E3"/>
                                                    <w:left w:val="single" w:sz="2" w:space="0" w:color="D9D9E3"/>
                                                    <w:bottom w:val="single" w:sz="2" w:space="0" w:color="D9D9E3"/>
                                                    <w:right w:val="single" w:sz="2" w:space="0" w:color="D9D9E3"/>
                                                  </w:divBdr>
                                                  <w:divsChild>
                                                    <w:div w:id="1990472232">
                                                      <w:marLeft w:val="0"/>
                                                      <w:marRight w:val="0"/>
                                                      <w:marTop w:val="0"/>
                                                      <w:marBottom w:val="0"/>
                                                      <w:divBdr>
                                                        <w:top w:val="single" w:sz="2" w:space="0" w:color="D9D9E3"/>
                                                        <w:left w:val="single" w:sz="2" w:space="0" w:color="D9D9E3"/>
                                                        <w:bottom w:val="single" w:sz="2" w:space="0" w:color="D9D9E3"/>
                                                        <w:right w:val="single" w:sz="2" w:space="0" w:color="D9D9E3"/>
                                                      </w:divBdr>
                                                      <w:divsChild>
                                                        <w:div w:id="1992907422">
                                                          <w:marLeft w:val="0"/>
                                                          <w:marRight w:val="0"/>
                                                          <w:marTop w:val="0"/>
                                                          <w:marBottom w:val="0"/>
                                                          <w:divBdr>
                                                            <w:top w:val="single" w:sz="2" w:space="0" w:color="D9D9E3"/>
                                                            <w:left w:val="single" w:sz="2" w:space="0" w:color="D9D9E3"/>
                                                            <w:bottom w:val="single" w:sz="2" w:space="0" w:color="D9D9E3"/>
                                                            <w:right w:val="single" w:sz="2" w:space="0" w:color="D9D9E3"/>
                                                          </w:divBdr>
                                                          <w:divsChild>
                                                            <w:div w:id="253444574">
                                                              <w:marLeft w:val="0"/>
                                                              <w:marRight w:val="0"/>
                                                              <w:marTop w:val="0"/>
                                                              <w:marBottom w:val="0"/>
                                                              <w:divBdr>
                                                                <w:top w:val="single" w:sz="2" w:space="0" w:color="D9D9E3"/>
                                                                <w:left w:val="single" w:sz="2" w:space="0" w:color="D9D9E3"/>
                                                                <w:bottom w:val="single" w:sz="2" w:space="0" w:color="D9D9E3"/>
                                                                <w:right w:val="single" w:sz="2" w:space="0" w:color="D9D9E3"/>
                                                              </w:divBdr>
                                                              <w:divsChild>
                                                                <w:div w:id="480273552">
                                                                  <w:marLeft w:val="0"/>
                                                                  <w:marRight w:val="0"/>
                                                                  <w:marTop w:val="0"/>
                                                                  <w:marBottom w:val="0"/>
                                                                  <w:divBdr>
                                                                    <w:top w:val="single" w:sz="2" w:space="0" w:color="D9D9E3"/>
                                                                    <w:left w:val="single" w:sz="2" w:space="0" w:color="D9D9E3"/>
                                                                    <w:bottom w:val="single" w:sz="2" w:space="0" w:color="D9D9E3"/>
                                                                    <w:right w:val="single" w:sz="2" w:space="0" w:color="D9D9E3"/>
                                                                  </w:divBdr>
                                                                  <w:divsChild>
                                                                    <w:div w:id="1288659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8809871">
                                                      <w:marLeft w:val="0"/>
                                                      <w:marRight w:val="0"/>
                                                      <w:marTop w:val="0"/>
                                                      <w:marBottom w:val="0"/>
                                                      <w:divBdr>
                                                        <w:top w:val="single" w:sz="2" w:space="0" w:color="D9D9E3"/>
                                                        <w:left w:val="single" w:sz="2" w:space="0" w:color="D9D9E3"/>
                                                        <w:bottom w:val="single" w:sz="2" w:space="0" w:color="D9D9E3"/>
                                                        <w:right w:val="single" w:sz="2" w:space="0" w:color="D9D9E3"/>
                                                      </w:divBdr>
                                                      <w:divsChild>
                                                        <w:div w:id="824860813">
                                                          <w:marLeft w:val="0"/>
                                                          <w:marRight w:val="0"/>
                                                          <w:marTop w:val="0"/>
                                                          <w:marBottom w:val="0"/>
                                                          <w:divBdr>
                                                            <w:top w:val="single" w:sz="2" w:space="0" w:color="D9D9E3"/>
                                                            <w:left w:val="single" w:sz="2" w:space="0" w:color="D9D9E3"/>
                                                            <w:bottom w:val="single" w:sz="2" w:space="0" w:color="D9D9E3"/>
                                                            <w:right w:val="single" w:sz="2" w:space="0" w:color="D9D9E3"/>
                                                          </w:divBdr>
                                                        </w:div>
                                                        <w:div w:id="2032955484">
                                                          <w:marLeft w:val="0"/>
                                                          <w:marRight w:val="0"/>
                                                          <w:marTop w:val="0"/>
                                                          <w:marBottom w:val="0"/>
                                                          <w:divBdr>
                                                            <w:top w:val="single" w:sz="2" w:space="0" w:color="D9D9E3"/>
                                                            <w:left w:val="single" w:sz="2" w:space="0" w:color="D9D9E3"/>
                                                            <w:bottom w:val="single" w:sz="2" w:space="0" w:color="D9D9E3"/>
                                                            <w:right w:val="single" w:sz="2" w:space="0" w:color="D9D9E3"/>
                                                          </w:divBdr>
                                                          <w:divsChild>
                                                            <w:div w:id="1556771371">
                                                              <w:marLeft w:val="0"/>
                                                              <w:marRight w:val="0"/>
                                                              <w:marTop w:val="0"/>
                                                              <w:marBottom w:val="0"/>
                                                              <w:divBdr>
                                                                <w:top w:val="single" w:sz="2" w:space="0" w:color="D9D9E3"/>
                                                                <w:left w:val="single" w:sz="2" w:space="0" w:color="D9D9E3"/>
                                                                <w:bottom w:val="single" w:sz="2" w:space="0" w:color="D9D9E3"/>
                                                                <w:right w:val="single" w:sz="2" w:space="0" w:color="D9D9E3"/>
                                                              </w:divBdr>
                                                              <w:divsChild>
                                                                <w:div w:id="944389123">
                                                                  <w:marLeft w:val="0"/>
                                                                  <w:marRight w:val="0"/>
                                                                  <w:marTop w:val="0"/>
                                                                  <w:marBottom w:val="0"/>
                                                                  <w:divBdr>
                                                                    <w:top w:val="single" w:sz="2" w:space="0" w:color="D9D9E3"/>
                                                                    <w:left w:val="single" w:sz="2" w:space="0" w:color="D9D9E3"/>
                                                                    <w:bottom w:val="single" w:sz="2" w:space="0" w:color="D9D9E3"/>
                                                                    <w:right w:val="single" w:sz="2" w:space="0" w:color="D9D9E3"/>
                                                                  </w:divBdr>
                                                                  <w:divsChild>
                                                                    <w:div w:id="1432123939">
                                                                      <w:marLeft w:val="0"/>
                                                                      <w:marRight w:val="0"/>
                                                                      <w:marTop w:val="0"/>
                                                                      <w:marBottom w:val="0"/>
                                                                      <w:divBdr>
                                                                        <w:top w:val="single" w:sz="2" w:space="0" w:color="D9D9E3"/>
                                                                        <w:left w:val="single" w:sz="2" w:space="0" w:color="D9D9E3"/>
                                                                        <w:bottom w:val="single" w:sz="2" w:space="0" w:color="D9D9E3"/>
                                                                        <w:right w:val="single" w:sz="2" w:space="0" w:color="D9D9E3"/>
                                                                      </w:divBdr>
                                                                      <w:divsChild>
                                                                        <w:div w:id="177625963">
                                                                          <w:marLeft w:val="0"/>
                                                                          <w:marRight w:val="0"/>
                                                                          <w:marTop w:val="0"/>
                                                                          <w:marBottom w:val="0"/>
                                                                          <w:divBdr>
                                                                            <w:top w:val="single" w:sz="2" w:space="0" w:color="D9D9E3"/>
                                                                            <w:left w:val="single" w:sz="2" w:space="0" w:color="D9D9E3"/>
                                                                            <w:bottom w:val="single" w:sz="2" w:space="0" w:color="D9D9E3"/>
                                                                            <w:right w:val="single" w:sz="2" w:space="0" w:color="D9D9E3"/>
                                                                          </w:divBdr>
                                                                          <w:divsChild>
                                                                            <w:div w:id="152332373">
                                                                              <w:marLeft w:val="0"/>
                                                                              <w:marRight w:val="0"/>
                                                                              <w:marTop w:val="0"/>
                                                                              <w:marBottom w:val="0"/>
                                                                              <w:divBdr>
                                                                                <w:top w:val="single" w:sz="2" w:space="0" w:color="D9D9E3"/>
                                                                                <w:left w:val="single" w:sz="2" w:space="0" w:color="D9D9E3"/>
                                                                                <w:bottom w:val="single" w:sz="2" w:space="0" w:color="D9D9E3"/>
                                                                                <w:right w:val="single" w:sz="2" w:space="0" w:color="D9D9E3"/>
                                                                              </w:divBdr>
                                                                            </w:div>
                                                                            <w:div w:id="518928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3337421">
                                                                          <w:marLeft w:val="0"/>
                                                                          <w:marRight w:val="0"/>
                                                                          <w:marTop w:val="0"/>
                                                                          <w:marBottom w:val="0"/>
                                                                          <w:divBdr>
                                                                            <w:top w:val="single" w:sz="2" w:space="0" w:color="D9D9E3"/>
                                                                            <w:left w:val="single" w:sz="2" w:space="0" w:color="D9D9E3"/>
                                                                            <w:bottom w:val="single" w:sz="2" w:space="0" w:color="D9D9E3"/>
                                                                            <w:right w:val="single" w:sz="2" w:space="0" w:color="D9D9E3"/>
                                                                          </w:divBdr>
                                                                          <w:divsChild>
                                                                            <w:div w:id="687567082">
                                                                              <w:marLeft w:val="0"/>
                                                                              <w:marRight w:val="0"/>
                                                                              <w:marTop w:val="0"/>
                                                                              <w:marBottom w:val="0"/>
                                                                              <w:divBdr>
                                                                                <w:top w:val="single" w:sz="2" w:space="0" w:color="D9D9E3"/>
                                                                                <w:left w:val="single" w:sz="2" w:space="0" w:color="D9D9E3"/>
                                                                                <w:bottom w:val="single" w:sz="2" w:space="0" w:color="D9D9E3"/>
                                                                                <w:right w:val="single" w:sz="2" w:space="0" w:color="D9D9E3"/>
                                                                              </w:divBdr>
                                                                            </w:div>
                                                                            <w:div w:id="1837762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189700">
                                                                          <w:marLeft w:val="0"/>
                                                                          <w:marRight w:val="0"/>
                                                                          <w:marTop w:val="0"/>
                                                                          <w:marBottom w:val="0"/>
                                                                          <w:divBdr>
                                                                            <w:top w:val="single" w:sz="2" w:space="0" w:color="D9D9E3"/>
                                                                            <w:left w:val="single" w:sz="2" w:space="0" w:color="D9D9E3"/>
                                                                            <w:bottom w:val="single" w:sz="2" w:space="0" w:color="D9D9E3"/>
                                                                            <w:right w:val="single" w:sz="2" w:space="0" w:color="D9D9E3"/>
                                                                          </w:divBdr>
                                                                          <w:divsChild>
                                                                            <w:div w:id="134878155">
                                                                              <w:marLeft w:val="0"/>
                                                                              <w:marRight w:val="0"/>
                                                                              <w:marTop w:val="0"/>
                                                                              <w:marBottom w:val="0"/>
                                                                              <w:divBdr>
                                                                                <w:top w:val="single" w:sz="2" w:space="0" w:color="D9D9E3"/>
                                                                                <w:left w:val="single" w:sz="2" w:space="0" w:color="D9D9E3"/>
                                                                                <w:bottom w:val="single" w:sz="2" w:space="0" w:color="D9D9E3"/>
                                                                                <w:right w:val="single" w:sz="2" w:space="0" w:color="D9D9E3"/>
                                                                              </w:divBdr>
                                                                            </w:div>
                                                                            <w:div w:id="1449885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136984">
                                                                          <w:marLeft w:val="0"/>
                                                                          <w:marRight w:val="0"/>
                                                                          <w:marTop w:val="0"/>
                                                                          <w:marBottom w:val="0"/>
                                                                          <w:divBdr>
                                                                            <w:top w:val="single" w:sz="2" w:space="0" w:color="D9D9E3"/>
                                                                            <w:left w:val="single" w:sz="2" w:space="0" w:color="D9D9E3"/>
                                                                            <w:bottom w:val="single" w:sz="2" w:space="0" w:color="D9D9E3"/>
                                                                            <w:right w:val="single" w:sz="2" w:space="0" w:color="D9D9E3"/>
                                                                          </w:divBdr>
                                                                          <w:divsChild>
                                                                            <w:div w:id="446702737">
                                                                              <w:marLeft w:val="0"/>
                                                                              <w:marRight w:val="0"/>
                                                                              <w:marTop w:val="0"/>
                                                                              <w:marBottom w:val="0"/>
                                                                              <w:divBdr>
                                                                                <w:top w:val="single" w:sz="2" w:space="0" w:color="D9D9E3"/>
                                                                                <w:left w:val="single" w:sz="2" w:space="0" w:color="D9D9E3"/>
                                                                                <w:bottom w:val="single" w:sz="2" w:space="0" w:color="D9D9E3"/>
                                                                                <w:right w:val="single" w:sz="2" w:space="0" w:color="D9D9E3"/>
                                                                              </w:divBdr>
                                                                            </w:div>
                                                                            <w:div w:id="1742019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679085">
                                                                          <w:marLeft w:val="0"/>
                                                                          <w:marRight w:val="0"/>
                                                                          <w:marTop w:val="0"/>
                                                                          <w:marBottom w:val="0"/>
                                                                          <w:divBdr>
                                                                            <w:top w:val="single" w:sz="2" w:space="0" w:color="D9D9E3"/>
                                                                            <w:left w:val="single" w:sz="2" w:space="0" w:color="D9D9E3"/>
                                                                            <w:bottom w:val="single" w:sz="2" w:space="0" w:color="D9D9E3"/>
                                                                            <w:right w:val="single" w:sz="2" w:space="0" w:color="D9D9E3"/>
                                                                          </w:divBdr>
                                                                          <w:divsChild>
                                                                            <w:div w:id="2000689035">
                                                                              <w:marLeft w:val="0"/>
                                                                              <w:marRight w:val="0"/>
                                                                              <w:marTop w:val="0"/>
                                                                              <w:marBottom w:val="0"/>
                                                                              <w:divBdr>
                                                                                <w:top w:val="single" w:sz="2" w:space="0" w:color="D9D9E3"/>
                                                                                <w:left w:val="single" w:sz="2" w:space="0" w:color="D9D9E3"/>
                                                                                <w:bottom w:val="single" w:sz="2" w:space="0" w:color="D9D9E3"/>
                                                                                <w:right w:val="single" w:sz="2" w:space="0" w:color="D9D9E3"/>
                                                                              </w:divBdr>
                                                                            </w:div>
                                                                            <w:div w:id="954407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448571">
                                                                          <w:marLeft w:val="0"/>
                                                                          <w:marRight w:val="0"/>
                                                                          <w:marTop w:val="0"/>
                                                                          <w:marBottom w:val="0"/>
                                                                          <w:divBdr>
                                                                            <w:top w:val="single" w:sz="2" w:space="0" w:color="D9D9E3"/>
                                                                            <w:left w:val="single" w:sz="2" w:space="0" w:color="D9D9E3"/>
                                                                            <w:bottom w:val="single" w:sz="2" w:space="0" w:color="D9D9E3"/>
                                                                            <w:right w:val="single" w:sz="2" w:space="0" w:color="D9D9E3"/>
                                                                          </w:divBdr>
                                                                          <w:divsChild>
                                                                            <w:div w:id="406807265">
                                                                              <w:marLeft w:val="0"/>
                                                                              <w:marRight w:val="0"/>
                                                                              <w:marTop w:val="0"/>
                                                                              <w:marBottom w:val="0"/>
                                                                              <w:divBdr>
                                                                                <w:top w:val="single" w:sz="2" w:space="0" w:color="D9D9E3"/>
                                                                                <w:left w:val="single" w:sz="2" w:space="0" w:color="D9D9E3"/>
                                                                                <w:bottom w:val="single" w:sz="2" w:space="0" w:color="D9D9E3"/>
                                                                                <w:right w:val="single" w:sz="2" w:space="0" w:color="D9D9E3"/>
                                                                              </w:divBdr>
                                                                            </w:div>
                                                                            <w:div w:id="1870757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754531">
                                          <w:marLeft w:val="0"/>
                                          <w:marRight w:val="0"/>
                                          <w:marTop w:val="0"/>
                                          <w:marBottom w:val="0"/>
                                          <w:divBdr>
                                            <w:top w:val="single" w:sz="2" w:space="0" w:color="D9D9E3"/>
                                            <w:left w:val="single" w:sz="2" w:space="0" w:color="D9D9E3"/>
                                            <w:bottom w:val="single" w:sz="2" w:space="0" w:color="D9D9E3"/>
                                            <w:right w:val="single" w:sz="2" w:space="0" w:color="D9D9E3"/>
                                          </w:divBdr>
                                          <w:divsChild>
                                            <w:div w:id="1086809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8395999">
                                                  <w:marLeft w:val="0"/>
                                                  <w:marRight w:val="0"/>
                                                  <w:marTop w:val="0"/>
                                                  <w:marBottom w:val="0"/>
                                                  <w:divBdr>
                                                    <w:top w:val="single" w:sz="2" w:space="0" w:color="D9D9E3"/>
                                                    <w:left w:val="single" w:sz="2" w:space="0" w:color="D9D9E3"/>
                                                    <w:bottom w:val="single" w:sz="2" w:space="0" w:color="D9D9E3"/>
                                                    <w:right w:val="single" w:sz="2" w:space="0" w:color="D9D9E3"/>
                                                  </w:divBdr>
                                                  <w:divsChild>
                                                    <w:div w:id="137306213">
                                                      <w:marLeft w:val="0"/>
                                                      <w:marRight w:val="0"/>
                                                      <w:marTop w:val="0"/>
                                                      <w:marBottom w:val="0"/>
                                                      <w:divBdr>
                                                        <w:top w:val="single" w:sz="2" w:space="0" w:color="D9D9E3"/>
                                                        <w:left w:val="single" w:sz="2" w:space="0" w:color="D9D9E3"/>
                                                        <w:bottom w:val="single" w:sz="2" w:space="0" w:color="D9D9E3"/>
                                                        <w:right w:val="single" w:sz="2" w:space="0" w:color="D9D9E3"/>
                                                      </w:divBdr>
                                                      <w:divsChild>
                                                        <w:div w:id="1327397853">
                                                          <w:marLeft w:val="0"/>
                                                          <w:marRight w:val="0"/>
                                                          <w:marTop w:val="0"/>
                                                          <w:marBottom w:val="0"/>
                                                          <w:divBdr>
                                                            <w:top w:val="single" w:sz="2" w:space="0" w:color="D9D9E3"/>
                                                            <w:left w:val="single" w:sz="2" w:space="0" w:color="D9D9E3"/>
                                                            <w:bottom w:val="single" w:sz="2" w:space="0" w:color="D9D9E3"/>
                                                            <w:right w:val="single" w:sz="2" w:space="0" w:color="D9D9E3"/>
                                                          </w:divBdr>
                                                          <w:divsChild>
                                                            <w:div w:id="895319538">
                                                              <w:marLeft w:val="0"/>
                                                              <w:marRight w:val="0"/>
                                                              <w:marTop w:val="0"/>
                                                              <w:marBottom w:val="0"/>
                                                              <w:divBdr>
                                                                <w:top w:val="single" w:sz="2" w:space="0" w:color="D9D9E3"/>
                                                                <w:left w:val="single" w:sz="2" w:space="0" w:color="D9D9E3"/>
                                                                <w:bottom w:val="single" w:sz="2" w:space="0" w:color="D9D9E3"/>
                                                                <w:right w:val="single" w:sz="2" w:space="0" w:color="D9D9E3"/>
                                                              </w:divBdr>
                                                              <w:divsChild>
                                                                <w:div w:id="361707832">
                                                                  <w:marLeft w:val="0"/>
                                                                  <w:marRight w:val="0"/>
                                                                  <w:marTop w:val="0"/>
                                                                  <w:marBottom w:val="0"/>
                                                                  <w:divBdr>
                                                                    <w:top w:val="single" w:sz="2" w:space="0" w:color="D9D9E3"/>
                                                                    <w:left w:val="single" w:sz="2" w:space="0" w:color="D9D9E3"/>
                                                                    <w:bottom w:val="single" w:sz="2" w:space="0" w:color="D9D9E3"/>
                                                                    <w:right w:val="single" w:sz="2" w:space="0" w:color="D9D9E3"/>
                                                                  </w:divBdr>
                                                                  <w:divsChild>
                                                                    <w:div w:id="2048721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6419568">
                                                      <w:marLeft w:val="0"/>
                                                      <w:marRight w:val="0"/>
                                                      <w:marTop w:val="0"/>
                                                      <w:marBottom w:val="0"/>
                                                      <w:divBdr>
                                                        <w:top w:val="single" w:sz="2" w:space="0" w:color="D9D9E3"/>
                                                        <w:left w:val="single" w:sz="2" w:space="0" w:color="D9D9E3"/>
                                                        <w:bottom w:val="single" w:sz="2" w:space="0" w:color="D9D9E3"/>
                                                        <w:right w:val="single" w:sz="2" w:space="0" w:color="D9D9E3"/>
                                                      </w:divBdr>
                                                      <w:divsChild>
                                                        <w:div w:id="1493332069">
                                                          <w:marLeft w:val="0"/>
                                                          <w:marRight w:val="0"/>
                                                          <w:marTop w:val="0"/>
                                                          <w:marBottom w:val="0"/>
                                                          <w:divBdr>
                                                            <w:top w:val="single" w:sz="2" w:space="0" w:color="D9D9E3"/>
                                                            <w:left w:val="single" w:sz="2" w:space="0" w:color="D9D9E3"/>
                                                            <w:bottom w:val="single" w:sz="2" w:space="0" w:color="D9D9E3"/>
                                                            <w:right w:val="single" w:sz="2" w:space="0" w:color="D9D9E3"/>
                                                          </w:divBdr>
                                                        </w:div>
                                                        <w:div w:id="1132407613">
                                                          <w:marLeft w:val="0"/>
                                                          <w:marRight w:val="0"/>
                                                          <w:marTop w:val="0"/>
                                                          <w:marBottom w:val="0"/>
                                                          <w:divBdr>
                                                            <w:top w:val="single" w:sz="2" w:space="0" w:color="D9D9E3"/>
                                                            <w:left w:val="single" w:sz="2" w:space="0" w:color="D9D9E3"/>
                                                            <w:bottom w:val="single" w:sz="2" w:space="0" w:color="D9D9E3"/>
                                                            <w:right w:val="single" w:sz="2" w:space="0" w:color="D9D9E3"/>
                                                          </w:divBdr>
                                                          <w:divsChild>
                                                            <w:div w:id="692537014">
                                                              <w:marLeft w:val="0"/>
                                                              <w:marRight w:val="0"/>
                                                              <w:marTop w:val="0"/>
                                                              <w:marBottom w:val="0"/>
                                                              <w:divBdr>
                                                                <w:top w:val="single" w:sz="2" w:space="0" w:color="D9D9E3"/>
                                                                <w:left w:val="single" w:sz="2" w:space="0" w:color="D9D9E3"/>
                                                                <w:bottom w:val="single" w:sz="2" w:space="0" w:color="D9D9E3"/>
                                                                <w:right w:val="single" w:sz="2" w:space="0" w:color="D9D9E3"/>
                                                              </w:divBdr>
                                                              <w:divsChild>
                                                                <w:div w:id="1892768752">
                                                                  <w:marLeft w:val="0"/>
                                                                  <w:marRight w:val="0"/>
                                                                  <w:marTop w:val="0"/>
                                                                  <w:marBottom w:val="0"/>
                                                                  <w:divBdr>
                                                                    <w:top w:val="single" w:sz="2" w:space="0" w:color="D9D9E3"/>
                                                                    <w:left w:val="single" w:sz="2" w:space="0" w:color="D9D9E3"/>
                                                                    <w:bottom w:val="single" w:sz="2" w:space="0" w:color="D9D9E3"/>
                                                                    <w:right w:val="single" w:sz="2" w:space="0" w:color="D9D9E3"/>
                                                                  </w:divBdr>
                                                                  <w:divsChild>
                                                                    <w:div w:id="22256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767106">
                                          <w:marLeft w:val="0"/>
                                          <w:marRight w:val="0"/>
                                          <w:marTop w:val="0"/>
                                          <w:marBottom w:val="0"/>
                                          <w:divBdr>
                                            <w:top w:val="single" w:sz="2" w:space="0" w:color="D9D9E3"/>
                                            <w:left w:val="single" w:sz="2" w:space="0" w:color="D9D9E3"/>
                                            <w:bottom w:val="single" w:sz="2" w:space="0" w:color="D9D9E3"/>
                                            <w:right w:val="single" w:sz="2" w:space="0" w:color="D9D9E3"/>
                                          </w:divBdr>
                                          <w:divsChild>
                                            <w:div w:id="4122274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841231">
                                                  <w:marLeft w:val="0"/>
                                                  <w:marRight w:val="0"/>
                                                  <w:marTop w:val="0"/>
                                                  <w:marBottom w:val="0"/>
                                                  <w:divBdr>
                                                    <w:top w:val="single" w:sz="2" w:space="0" w:color="D9D9E3"/>
                                                    <w:left w:val="single" w:sz="2" w:space="0" w:color="D9D9E3"/>
                                                    <w:bottom w:val="single" w:sz="2" w:space="0" w:color="D9D9E3"/>
                                                    <w:right w:val="single" w:sz="2" w:space="0" w:color="D9D9E3"/>
                                                  </w:divBdr>
                                                  <w:divsChild>
                                                    <w:div w:id="1633515973">
                                                      <w:marLeft w:val="0"/>
                                                      <w:marRight w:val="0"/>
                                                      <w:marTop w:val="0"/>
                                                      <w:marBottom w:val="0"/>
                                                      <w:divBdr>
                                                        <w:top w:val="single" w:sz="2" w:space="0" w:color="D9D9E3"/>
                                                        <w:left w:val="single" w:sz="2" w:space="0" w:color="D9D9E3"/>
                                                        <w:bottom w:val="single" w:sz="2" w:space="0" w:color="D9D9E3"/>
                                                        <w:right w:val="single" w:sz="2" w:space="0" w:color="D9D9E3"/>
                                                      </w:divBdr>
                                                      <w:divsChild>
                                                        <w:div w:id="953635585">
                                                          <w:marLeft w:val="0"/>
                                                          <w:marRight w:val="0"/>
                                                          <w:marTop w:val="0"/>
                                                          <w:marBottom w:val="0"/>
                                                          <w:divBdr>
                                                            <w:top w:val="single" w:sz="2" w:space="0" w:color="D9D9E3"/>
                                                            <w:left w:val="single" w:sz="2" w:space="0" w:color="D9D9E3"/>
                                                            <w:bottom w:val="single" w:sz="2" w:space="0" w:color="D9D9E3"/>
                                                            <w:right w:val="single" w:sz="2" w:space="0" w:color="D9D9E3"/>
                                                          </w:divBdr>
                                                          <w:divsChild>
                                                            <w:div w:id="264076582">
                                                              <w:marLeft w:val="0"/>
                                                              <w:marRight w:val="0"/>
                                                              <w:marTop w:val="0"/>
                                                              <w:marBottom w:val="0"/>
                                                              <w:divBdr>
                                                                <w:top w:val="single" w:sz="2" w:space="0" w:color="D9D9E3"/>
                                                                <w:left w:val="single" w:sz="2" w:space="0" w:color="D9D9E3"/>
                                                                <w:bottom w:val="single" w:sz="2" w:space="0" w:color="D9D9E3"/>
                                                                <w:right w:val="single" w:sz="2" w:space="0" w:color="D9D9E3"/>
                                                              </w:divBdr>
                                                              <w:divsChild>
                                                                <w:div w:id="1119223892">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794474">
                                                      <w:marLeft w:val="0"/>
                                                      <w:marRight w:val="0"/>
                                                      <w:marTop w:val="0"/>
                                                      <w:marBottom w:val="0"/>
                                                      <w:divBdr>
                                                        <w:top w:val="single" w:sz="2" w:space="0" w:color="D9D9E3"/>
                                                        <w:left w:val="single" w:sz="2" w:space="0" w:color="D9D9E3"/>
                                                        <w:bottom w:val="single" w:sz="2" w:space="0" w:color="D9D9E3"/>
                                                        <w:right w:val="single" w:sz="2" w:space="0" w:color="D9D9E3"/>
                                                      </w:divBdr>
                                                      <w:divsChild>
                                                        <w:div w:id="789206723">
                                                          <w:marLeft w:val="0"/>
                                                          <w:marRight w:val="0"/>
                                                          <w:marTop w:val="0"/>
                                                          <w:marBottom w:val="0"/>
                                                          <w:divBdr>
                                                            <w:top w:val="single" w:sz="2" w:space="0" w:color="D9D9E3"/>
                                                            <w:left w:val="single" w:sz="2" w:space="0" w:color="D9D9E3"/>
                                                            <w:bottom w:val="single" w:sz="2" w:space="0" w:color="D9D9E3"/>
                                                            <w:right w:val="single" w:sz="2" w:space="0" w:color="D9D9E3"/>
                                                          </w:divBdr>
                                                        </w:div>
                                                        <w:div w:id="998576723">
                                                          <w:marLeft w:val="0"/>
                                                          <w:marRight w:val="0"/>
                                                          <w:marTop w:val="0"/>
                                                          <w:marBottom w:val="0"/>
                                                          <w:divBdr>
                                                            <w:top w:val="single" w:sz="2" w:space="0" w:color="D9D9E3"/>
                                                            <w:left w:val="single" w:sz="2" w:space="0" w:color="D9D9E3"/>
                                                            <w:bottom w:val="single" w:sz="2" w:space="0" w:color="D9D9E3"/>
                                                            <w:right w:val="single" w:sz="2" w:space="0" w:color="D9D9E3"/>
                                                          </w:divBdr>
                                                          <w:divsChild>
                                                            <w:div w:id="64035730">
                                                              <w:marLeft w:val="0"/>
                                                              <w:marRight w:val="0"/>
                                                              <w:marTop w:val="0"/>
                                                              <w:marBottom w:val="0"/>
                                                              <w:divBdr>
                                                                <w:top w:val="single" w:sz="2" w:space="0" w:color="D9D9E3"/>
                                                                <w:left w:val="single" w:sz="2" w:space="0" w:color="D9D9E3"/>
                                                                <w:bottom w:val="single" w:sz="2" w:space="0" w:color="D9D9E3"/>
                                                                <w:right w:val="single" w:sz="2" w:space="0" w:color="D9D9E3"/>
                                                              </w:divBdr>
                                                              <w:divsChild>
                                                                <w:div w:id="1041173265">
                                                                  <w:marLeft w:val="0"/>
                                                                  <w:marRight w:val="0"/>
                                                                  <w:marTop w:val="0"/>
                                                                  <w:marBottom w:val="0"/>
                                                                  <w:divBdr>
                                                                    <w:top w:val="single" w:sz="2" w:space="0" w:color="D9D9E3"/>
                                                                    <w:left w:val="single" w:sz="2" w:space="0" w:color="D9D9E3"/>
                                                                    <w:bottom w:val="single" w:sz="2" w:space="0" w:color="D9D9E3"/>
                                                                    <w:right w:val="single" w:sz="2" w:space="0" w:color="D9D9E3"/>
                                                                  </w:divBdr>
                                                                  <w:divsChild>
                                                                    <w:div w:id="2096511445">
                                                                      <w:marLeft w:val="0"/>
                                                                      <w:marRight w:val="0"/>
                                                                      <w:marTop w:val="0"/>
                                                                      <w:marBottom w:val="0"/>
                                                                      <w:divBdr>
                                                                        <w:top w:val="single" w:sz="2" w:space="0" w:color="D9D9E3"/>
                                                                        <w:left w:val="single" w:sz="2" w:space="0" w:color="D9D9E3"/>
                                                                        <w:bottom w:val="single" w:sz="2" w:space="0" w:color="D9D9E3"/>
                                                                        <w:right w:val="single" w:sz="2" w:space="0" w:color="D9D9E3"/>
                                                                      </w:divBdr>
                                                                      <w:divsChild>
                                                                        <w:div w:id="327289152">
                                                                          <w:marLeft w:val="0"/>
                                                                          <w:marRight w:val="0"/>
                                                                          <w:marTop w:val="0"/>
                                                                          <w:marBottom w:val="0"/>
                                                                          <w:divBdr>
                                                                            <w:top w:val="single" w:sz="2" w:space="0" w:color="D9D9E3"/>
                                                                            <w:left w:val="single" w:sz="2" w:space="0" w:color="D9D9E3"/>
                                                                            <w:bottom w:val="single" w:sz="2" w:space="0" w:color="D9D9E3"/>
                                                                            <w:right w:val="single" w:sz="2" w:space="0" w:color="D9D9E3"/>
                                                                          </w:divBdr>
                                                                          <w:divsChild>
                                                                            <w:div w:id="1744906910">
                                                                              <w:marLeft w:val="0"/>
                                                                              <w:marRight w:val="0"/>
                                                                              <w:marTop w:val="0"/>
                                                                              <w:marBottom w:val="0"/>
                                                                              <w:divBdr>
                                                                                <w:top w:val="single" w:sz="2" w:space="0" w:color="D9D9E3"/>
                                                                                <w:left w:val="single" w:sz="2" w:space="0" w:color="D9D9E3"/>
                                                                                <w:bottom w:val="single" w:sz="2" w:space="0" w:color="D9D9E3"/>
                                                                                <w:right w:val="single" w:sz="2" w:space="0" w:color="D9D9E3"/>
                                                                              </w:divBdr>
                                                                            </w:div>
                                                                            <w:div w:id="32702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619189">
                                                                          <w:marLeft w:val="0"/>
                                                                          <w:marRight w:val="0"/>
                                                                          <w:marTop w:val="0"/>
                                                                          <w:marBottom w:val="0"/>
                                                                          <w:divBdr>
                                                                            <w:top w:val="single" w:sz="2" w:space="0" w:color="D9D9E3"/>
                                                                            <w:left w:val="single" w:sz="2" w:space="0" w:color="D9D9E3"/>
                                                                            <w:bottom w:val="single" w:sz="2" w:space="0" w:color="D9D9E3"/>
                                                                            <w:right w:val="single" w:sz="2" w:space="0" w:color="D9D9E3"/>
                                                                          </w:divBdr>
                                                                          <w:divsChild>
                                                                            <w:div w:id="1570573164">
                                                                              <w:marLeft w:val="0"/>
                                                                              <w:marRight w:val="0"/>
                                                                              <w:marTop w:val="0"/>
                                                                              <w:marBottom w:val="0"/>
                                                                              <w:divBdr>
                                                                                <w:top w:val="single" w:sz="2" w:space="0" w:color="D9D9E3"/>
                                                                                <w:left w:val="single" w:sz="2" w:space="0" w:color="D9D9E3"/>
                                                                                <w:bottom w:val="single" w:sz="2" w:space="0" w:color="D9D9E3"/>
                                                                                <w:right w:val="single" w:sz="2" w:space="0" w:color="D9D9E3"/>
                                                                              </w:divBdr>
                                                                            </w:div>
                                                                            <w:div w:id="70067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548615">
                                                                          <w:marLeft w:val="0"/>
                                                                          <w:marRight w:val="0"/>
                                                                          <w:marTop w:val="0"/>
                                                                          <w:marBottom w:val="0"/>
                                                                          <w:divBdr>
                                                                            <w:top w:val="single" w:sz="2" w:space="0" w:color="D9D9E3"/>
                                                                            <w:left w:val="single" w:sz="2" w:space="0" w:color="D9D9E3"/>
                                                                            <w:bottom w:val="single" w:sz="2" w:space="0" w:color="D9D9E3"/>
                                                                            <w:right w:val="single" w:sz="2" w:space="0" w:color="D9D9E3"/>
                                                                          </w:divBdr>
                                                                          <w:divsChild>
                                                                            <w:div w:id="1600405966">
                                                                              <w:marLeft w:val="0"/>
                                                                              <w:marRight w:val="0"/>
                                                                              <w:marTop w:val="0"/>
                                                                              <w:marBottom w:val="0"/>
                                                                              <w:divBdr>
                                                                                <w:top w:val="single" w:sz="2" w:space="0" w:color="D9D9E3"/>
                                                                                <w:left w:val="single" w:sz="2" w:space="0" w:color="D9D9E3"/>
                                                                                <w:bottom w:val="single" w:sz="2" w:space="0" w:color="D9D9E3"/>
                                                                                <w:right w:val="single" w:sz="2" w:space="0" w:color="D9D9E3"/>
                                                                              </w:divBdr>
                                                                            </w:div>
                                                                            <w:div w:id="299457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635910">
                                                                          <w:marLeft w:val="0"/>
                                                                          <w:marRight w:val="0"/>
                                                                          <w:marTop w:val="0"/>
                                                                          <w:marBottom w:val="0"/>
                                                                          <w:divBdr>
                                                                            <w:top w:val="single" w:sz="2" w:space="0" w:color="D9D9E3"/>
                                                                            <w:left w:val="single" w:sz="2" w:space="0" w:color="D9D9E3"/>
                                                                            <w:bottom w:val="single" w:sz="2" w:space="0" w:color="D9D9E3"/>
                                                                            <w:right w:val="single" w:sz="2" w:space="0" w:color="D9D9E3"/>
                                                                          </w:divBdr>
                                                                          <w:divsChild>
                                                                            <w:div w:id="256451720">
                                                                              <w:marLeft w:val="0"/>
                                                                              <w:marRight w:val="0"/>
                                                                              <w:marTop w:val="0"/>
                                                                              <w:marBottom w:val="0"/>
                                                                              <w:divBdr>
                                                                                <w:top w:val="single" w:sz="2" w:space="0" w:color="D9D9E3"/>
                                                                                <w:left w:val="single" w:sz="2" w:space="0" w:color="D9D9E3"/>
                                                                                <w:bottom w:val="single" w:sz="2" w:space="0" w:color="D9D9E3"/>
                                                                                <w:right w:val="single" w:sz="2" w:space="0" w:color="D9D9E3"/>
                                                                              </w:divBdr>
                                                                            </w:div>
                                                                            <w:div w:id="102530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514525">
                                                                          <w:marLeft w:val="0"/>
                                                                          <w:marRight w:val="0"/>
                                                                          <w:marTop w:val="0"/>
                                                                          <w:marBottom w:val="0"/>
                                                                          <w:divBdr>
                                                                            <w:top w:val="single" w:sz="2" w:space="0" w:color="D9D9E3"/>
                                                                            <w:left w:val="single" w:sz="2" w:space="0" w:color="D9D9E3"/>
                                                                            <w:bottom w:val="single" w:sz="2" w:space="0" w:color="D9D9E3"/>
                                                                            <w:right w:val="single" w:sz="2" w:space="0" w:color="D9D9E3"/>
                                                                          </w:divBdr>
                                                                          <w:divsChild>
                                                                            <w:div w:id="1268805942">
                                                                              <w:marLeft w:val="0"/>
                                                                              <w:marRight w:val="0"/>
                                                                              <w:marTop w:val="0"/>
                                                                              <w:marBottom w:val="0"/>
                                                                              <w:divBdr>
                                                                                <w:top w:val="single" w:sz="2" w:space="0" w:color="D9D9E3"/>
                                                                                <w:left w:val="single" w:sz="2" w:space="0" w:color="D9D9E3"/>
                                                                                <w:bottom w:val="single" w:sz="2" w:space="0" w:color="D9D9E3"/>
                                                                                <w:right w:val="single" w:sz="2" w:space="0" w:color="D9D9E3"/>
                                                                              </w:divBdr>
                                                                            </w:div>
                                                                            <w:div w:id="154968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7130053">
                                                                          <w:marLeft w:val="0"/>
                                                                          <w:marRight w:val="0"/>
                                                                          <w:marTop w:val="0"/>
                                                                          <w:marBottom w:val="0"/>
                                                                          <w:divBdr>
                                                                            <w:top w:val="single" w:sz="2" w:space="0" w:color="D9D9E3"/>
                                                                            <w:left w:val="single" w:sz="2" w:space="0" w:color="D9D9E3"/>
                                                                            <w:bottom w:val="single" w:sz="2" w:space="0" w:color="D9D9E3"/>
                                                                            <w:right w:val="single" w:sz="2" w:space="0" w:color="D9D9E3"/>
                                                                          </w:divBdr>
                                                                          <w:divsChild>
                                                                            <w:div w:id="324818724">
                                                                              <w:marLeft w:val="0"/>
                                                                              <w:marRight w:val="0"/>
                                                                              <w:marTop w:val="0"/>
                                                                              <w:marBottom w:val="0"/>
                                                                              <w:divBdr>
                                                                                <w:top w:val="single" w:sz="2" w:space="0" w:color="D9D9E3"/>
                                                                                <w:left w:val="single" w:sz="2" w:space="0" w:color="D9D9E3"/>
                                                                                <w:bottom w:val="single" w:sz="2" w:space="0" w:color="D9D9E3"/>
                                                                                <w:right w:val="single" w:sz="2" w:space="0" w:color="D9D9E3"/>
                                                                              </w:divBdr>
                                                                            </w:div>
                                                                            <w:div w:id="39362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388374">
                                                                          <w:marLeft w:val="0"/>
                                                                          <w:marRight w:val="0"/>
                                                                          <w:marTop w:val="0"/>
                                                                          <w:marBottom w:val="0"/>
                                                                          <w:divBdr>
                                                                            <w:top w:val="single" w:sz="2" w:space="0" w:color="D9D9E3"/>
                                                                            <w:left w:val="single" w:sz="2" w:space="0" w:color="D9D9E3"/>
                                                                            <w:bottom w:val="single" w:sz="2" w:space="0" w:color="D9D9E3"/>
                                                                            <w:right w:val="single" w:sz="2" w:space="0" w:color="D9D9E3"/>
                                                                          </w:divBdr>
                                                                          <w:divsChild>
                                                                            <w:div w:id="1062411648">
                                                                              <w:marLeft w:val="0"/>
                                                                              <w:marRight w:val="0"/>
                                                                              <w:marTop w:val="0"/>
                                                                              <w:marBottom w:val="0"/>
                                                                              <w:divBdr>
                                                                                <w:top w:val="single" w:sz="2" w:space="0" w:color="D9D9E3"/>
                                                                                <w:left w:val="single" w:sz="2" w:space="0" w:color="D9D9E3"/>
                                                                                <w:bottom w:val="single" w:sz="2" w:space="0" w:color="D9D9E3"/>
                                                                                <w:right w:val="single" w:sz="2" w:space="0" w:color="D9D9E3"/>
                                                                              </w:divBdr>
                                                                            </w:div>
                                                                            <w:div w:id="1064572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4465905">
                                          <w:marLeft w:val="0"/>
                                          <w:marRight w:val="0"/>
                                          <w:marTop w:val="0"/>
                                          <w:marBottom w:val="0"/>
                                          <w:divBdr>
                                            <w:top w:val="single" w:sz="2" w:space="0" w:color="D9D9E3"/>
                                            <w:left w:val="single" w:sz="2" w:space="0" w:color="D9D9E3"/>
                                            <w:bottom w:val="single" w:sz="2" w:space="0" w:color="D9D9E3"/>
                                            <w:right w:val="single" w:sz="2" w:space="0" w:color="D9D9E3"/>
                                          </w:divBdr>
                                          <w:divsChild>
                                            <w:div w:id="12589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14067603">
                                                  <w:marLeft w:val="0"/>
                                                  <w:marRight w:val="0"/>
                                                  <w:marTop w:val="0"/>
                                                  <w:marBottom w:val="0"/>
                                                  <w:divBdr>
                                                    <w:top w:val="single" w:sz="2" w:space="0" w:color="D9D9E3"/>
                                                    <w:left w:val="single" w:sz="2" w:space="0" w:color="D9D9E3"/>
                                                    <w:bottom w:val="single" w:sz="2" w:space="0" w:color="D9D9E3"/>
                                                    <w:right w:val="single" w:sz="2" w:space="0" w:color="D9D9E3"/>
                                                  </w:divBdr>
                                                  <w:divsChild>
                                                    <w:div w:id="775948058">
                                                      <w:marLeft w:val="0"/>
                                                      <w:marRight w:val="0"/>
                                                      <w:marTop w:val="0"/>
                                                      <w:marBottom w:val="0"/>
                                                      <w:divBdr>
                                                        <w:top w:val="single" w:sz="2" w:space="0" w:color="D9D9E3"/>
                                                        <w:left w:val="single" w:sz="2" w:space="0" w:color="D9D9E3"/>
                                                        <w:bottom w:val="single" w:sz="2" w:space="0" w:color="D9D9E3"/>
                                                        <w:right w:val="single" w:sz="2" w:space="0" w:color="D9D9E3"/>
                                                      </w:divBdr>
                                                      <w:divsChild>
                                                        <w:div w:id="881673719">
                                                          <w:marLeft w:val="0"/>
                                                          <w:marRight w:val="0"/>
                                                          <w:marTop w:val="0"/>
                                                          <w:marBottom w:val="0"/>
                                                          <w:divBdr>
                                                            <w:top w:val="single" w:sz="2" w:space="0" w:color="D9D9E3"/>
                                                            <w:left w:val="single" w:sz="2" w:space="0" w:color="D9D9E3"/>
                                                            <w:bottom w:val="single" w:sz="2" w:space="0" w:color="D9D9E3"/>
                                                            <w:right w:val="single" w:sz="2" w:space="0" w:color="D9D9E3"/>
                                                          </w:divBdr>
                                                          <w:divsChild>
                                                            <w:div w:id="1152214655">
                                                              <w:marLeft w:val="0"/>
                                                              <w:marRight w:val="0"/>
                                                              <w:marTop w:val="0"/>
                                                              <w:marBottom w:val="0"/>
                                                              <w:divBdr>
                                                                <w:top w:val="single" w:sz="2" w:space="0" w:color="D9D9E3"/>
                                                                <w:left w:val="single" w:sz="2" w:space="0" w:color="D9D9E3"/>
                                                                <w:bottom w:val="single" w:sz="2" w:space="0" w:color="D9D9E3"/>
                                                                <w:right w:val="single" w:sz="2" w:space="0" w:color="D9D9E3"/>
                                                              </w:divBdr>
                                                              <w:divsChild>
                                                                <w:div w:id="1057125686">
                                                                  <w:marLeft w:val="0"/>
                                                                  <w:marRight w:val="0"/>
                                                                  <w:marTop w:val="0"/>
                                                                  <w:marBottom w:val="0"/>
                                                                  <w:divBdr>
                                                                    <w:top w:val="single" w:sz="2" w:space="0" w:color="D9D9E3"/>
                                                                    <w:left w:val="single" w:sz="2" w:space="0" w:color="D9D9E3"/>
                                                                    <w:bottom w:val="single" w:sz="2" w:space="0" w:color="D9D9E3"/>
                                                                    <w:right w:val="single" w:sz="2" w:space="0" w:color="D9D9E3"/>
                                                                  </w:divBdr>
                                                                  <w:divsChild>
                                                                    <w:div w:id="152582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4384">
                                                      <w:marLeft w:val="0"/>
                                                      <w:marRight w:val="0"/>
                                                      <w:marTop w:val="0"/>
                                                      <w:marBottom w:val="0"/>
                                                      <w:divBdr>
                                                        <w:top w:val="single" w:sz="2" w:space="0" w:color="D9D9E3"/>
                                                        <w:left w:val="single" w:sz="2" w:space="0" w:color="D9D9E3"/>
                                                        <w:bottom w:val="single" w:sz="2" w:space="0" w:color="D9D9E3"/>
                                                        <w:right w:val="single" w:sz="2" w:space="0" w:color="D9D9E3"/>
                                                      </w:divBdr>
                                                      <w:divsChild>
                                                        <w:div w:id="2142264854">
                                                          <w:marLeft w:val="0"/>
                                                          <w:marRight w:val="0"/>
                                                          <w:marTop w:val="0"/>
                                                          <w:marBottom w:val="0"/>
                                                          <w:divBdr>
                                                            <w:top w:val="single" w:sz="2" w:space="0" w:color="D9D9E3"/>
                                                            <w:left w:val="single" w:sz="2" w:space="0" w:color="D9D9E3"/>
                                                            <w:bottom w:val="single" w:sz="2" w:space="0" w:color="D9D9E3"/>
                                                            <w:right w:val="single" w:sz="2" w:space="0" w:color="D9D9E3"/>
                                                          </w:divBdr>
                                                        </w:div>
                                                        <w:div w:id="451898448">
                                                          <w:marLeft w:val="0"/>
                                                          <w:marRight w:val="0"/>
                                                          <w:marTop w:val="0"/>
                                                          <w:marBottom w:val="0"/>
                                                          <w:divBdr>
                                                            <w:top w:val="single" w:sz="2" w:space="0" w:color="D9D9E3"/>
                                                            <w:left w:val="single" w:sz="2" w:space="0" w:color="D9D9E3"/>
                                                            <w:bottom w:val="single" w:sz="2" w:space="0" w:color="D9D9E3"/>
                                                            <w:right w:val="single" w:sz="2" w:space="0" w:color="D9D9E3"/>
                                                          </w:divBdr>
                                                          <w:divsChild>
                                                            <w:div w:id="1616402969">
                                                              <w:marLeft w:val="0"/>
                                                              <w:marRight w:val="0"/>
                                                              <w:marTop w:val="0"/>
                                                              <w:marBottom w:val="0"/>
                                                              <w:divBdr>
                                                                <w:top w:val="single" w:sz="2" w:space="0" w:color="D9D9E3"/>
                                                                <w:left w:val="single" w:sz="2" w:space="0" w:color="D9D9E3"/>
                                                                <w:bottom w:val="single" w:sz="2" w:space="0" w:color="D9D9E3"/>
                                                                <w:right w:val="single" w:sz="2" w:space="0" w:color="D9D9E3"/>
                                                              </w:divBdr>
                                                              <w:divsChild>
                                                                <w:div w:id="1889755282">
                                                                  <w:marLeft w:val="0"/>
                                                                  <w:marRight w:val="0"/>
                                                                  <w:marTop w:val="0"/>
                                                                  <w:marBottom w:val="0"/>
                                                                  <w:divBdr>
                                                                    <w:top w:val="single" w:sz="2" w:space="0" w:color="D9D9E3"/>
                                                                    <w:left w:val="single" w:sz="2" w:space="0" w:color="D9D9E3"/>
                                                                    <w:bottom w:val="single" w:sz="2" w:space="0" w:color="D9D9E3"/>
                                                                    <w:right w:val="single" w:sz="2" w:space="0" w:color="D9D9E3"/>
                                                                  </w:divBdr>
                                                                  <w:divsChild>
                                                                    <w:div w:id="243223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9319044">
                                          <w:marLeft w:val="0"/>
                                          <w:marRight w:val="0"/>
                                          <w:marTop w:val="0"/>
                                          <w:marBottom w:val="0"/>
                                          <w:divBdr>
                                            <w:top w:val="single" w:sz="2" w:space="0" w:color="D9D9E3"/>
                                            <w:left w:val="single" w:sz="2" w:space="0" w:color="D9D9E3"/>
                                            <w:bottom w:val="single" w:sz="2" w:space="0" w:color="D9D9E3"/>
                                            <w:right w:val="single" w:sz="2" w:space="0" w:color="D9D9E3"/>
                                          </w:divBdr>
                                          <w:divsChild>
                                            <w:div w:id="139777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150166">
                                                  <w:marLeft w:val="0"/>
                                                  <w:marRight w:val="0"/>
                                                  <w:marTop w:val="0"/>
                                                  <w:marBottom w:val="0"/>
                                                  <w:divBdr>
                                                    <w:top w:val="single" w:sz="2" w:space="0" w:color="D9D9E3"/>
                                                    <w:left w:val="single" w:sz="2" w:space="0" w:color="D9D9E3"/>
                                                    <w:bottom w:val="single" w:sz="2" w:space="0" w:color="D9D9E3"/>
                                                    <w:right w:val="single" w:sz="2" w:space="0" w:color="D9D9E3"/>
                                                  </w:divBdr>
                                                  <w:divsChild>
                                                    <w:div w:id="907961052">
                                                      <w:marLeft w:val="0"/>
                                                      <w:marRight w:val="0"/>
                                                      <w:marTop w:val="0"/>
                                                      <w:marBottom w:val="0"/>
                                                      <w:divBdr>
                                                        <w:top w:val="single" w:sz="2" w:space="0" w:color="D9D9E3"/>
                                                        <w:left w:val="single" w:sz="2" w:space="0" w:color="D9D9E3"/>
                                                        <w:bottom w:val="single" w:sz="2" w:space="0" w:color="D9D9E3"/>
                                                        <w:right w:val="single" w:sz="2" w:space="0" w:color="D9D9E3"/>
                                                      </w:divBdr>
                                                      <w:divsChild>
                                                        <w:div w:id="2035113411">
                                                          <w:marLeft w:val="0"/>
                                                          <w:marRight w:val="0"/>
                                                          <w:marTop w:val="0"/>
                                                          <w:marBottom w:val="0"/>
                                                          <w:divBdr>
                                                            <w:top w:val="single" w:sz="2" w:space="0" w:color="D9D9E3"/>
                                                            <w:left w:val="single" w:sz="2" w:space="0" w:color="D9D9E3"/>
                                                            <w:bottom w:val="single" w:sz="2" w:space="0" w:color="D9D9E3"/>
                                                            <w:right w:val="single" w:sz="2" w:space="0" w:color="D9D9E3"/>
                                                          </w:divBdr>
                                                          <w:divsChild>
                                                            <w:div w:id="667174083">
                                                              <w:marLeft w:val="0"/>
                                                              <w:marRight w:val="0"/>
                                                              <w:marTop w:val="0"/>
                                                              <w:marBottom w:val="0"/>
                                                              <w:divBdr>
                                                                <w:top w:val="single" w:sz="2" w:space="0" w:color="D9D9E3"/>
                                                                <w:left w:val="single" w:sz="2" w:space="0" w:color="D9D9E3"/>
                                                                <w:bottom w:val="single" w:sz="2" w:space="0" w:color="D9D9E3"/>
                                                                <w:right w:val="single" w:sz="2" w:space="0" w:color="D9D9E3"/>
                                                              </w:divBdr>
                                                              <w:divsChild>
                                                                <w:div w:id="254363280">
                                                                  <w:marLeft w:val="0"/>
                                                                  <w:marRight w:val="0"/>
                                                                  <w:marTop w:val="0"/>
                                                                  <w:marBottom w:val="0"/>
                                                                  <w:divBdr>
                                                                    <w:top w:val="single" w:sz="2" w:space="0" w:color="D9D9E3"/>
                                                                    <w:left w:val="single" w:sz="2" w:space="0" w:color="D9D9E3"/>
                                                                    <w:bottom w:val="single" w:sz="2" w:space="0" w:color="D9D9E3"/>
                                                                    <w:right w:val="single" w:sz="2" w:space="0" w:color="D9D9E3"/>
                                                                  </w:divBdr>
                                                                  <w:divsChild>
                                                                    <w:div w:id="168482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899624">
                                                      <w:marLeft w:val="0"/>
                                                      <w:marRight w:val="0"/>
                                                      <w:marTop w:val="0"/>
                                                      <w:marBottom w:val="0"/>
                                                      <w:divBdr>
                                                        <w:top w:val="single" w:sz="2" w:space="0" w:color="D9D9E3"/>
                                                        <w:left w:val="single" w:sz="2" w:space="0" w:color="D9D9E3"/>
                                                        <w:bottom w:val="single" w:sz="2" w:space="0" w:color="D9D9E3"/>
                                                        <w:right w:val="single" w:sz="2" w:space="0" w:color="D9D9E3"/>
                                                      </w:divBdr>
                                                      <w:divsChild>
                                                        <w:div w:id="886141101">
                                                          <w:marLeft w:val="0"/>
                                                          <w:marRight w:val="0"/>
                                                          <w:marTop w:val="0"/>
                                                          <w:marBottom w:val="0"/>
                                                          <w:divBdr>
                                                            <w:top w:val="single" w:sz="2" w:space="0" w:color="D9D9E3"/>
                                                            <w:left w:val="single" w:sz="2" w:space="0" w:color="D9D9E3"/>
                                                            <w:bottom w:val="single" w:sz="2" w:space="0" w:color="D9D9E3"/>
                                                            <w:right w:val="single" w:sz="2" w:space="0" w:color="D9D9E3"/>
                                                          </w:divBdr>
                                                        </w:div>
                                                        <w:div w:id="229582776">
                                                          <w:marLeft w:val="0"/>
                                                          <w:marRight w:val="0"/>
                                                          <w:marTop w:val="0"/>
                                                          <w:marBottom w:val="0"/>
                                                          <w:divBdr>
                                                            <w:top w:val="single" w:sz="2" w:space="0" w:color="D9D9E3"/>
                                                            <w:left w:val="single" w:sz="2" w:space="0" w:color="D9D9E3"/>
                                                            <w:bottom w:val="single" w:sz="2" w:space="0" w:color="D9D9E3"/>
                                                            <w:right w:val="single" w:sz="2" w:space="0" w:color="D9D9E3"/>
                                                          </w:divBdr>
                                                          <w:divsChild>
                                                            <w:div w:id="2123111086">
                                                              <w:marLeft w:val="0"/>
                                                              <w:marRight w:val="0"/>
                                                              <w:marTop w:val="0"/>
                                                              <w:marBottom w:val="0"/>
                                                              <w:divBdr>
                                                                <w:top w:val="single" w:sz="2" w:space="0" w:color="D9D9E3"/>
                                                                <w:left w:val="single" w:sz="2" w:space="0" w:color="D9D9E3"/>
                                                                <w:bottom w:val="single" w:sz="2" w:space="0" w:color="D9D9E3"/>
                                                                <w:right w:val="single" w:sz="2" w:space="0" w:color="D9D9E3"/>
                                                              </w:divBdr>
                                                              <w:divsChild>
                                                                <w:div w:id="1166172213">
                                                                  <w:marLeft w:val="0"/>
                                                                  <w:marRight w:val="0"/>
                                                                  <w:marTop w:val="0"/>
                                                                  <w:marBottom w:val="0"/>
                                                                  <w:divBdr>
                                                                    <w:top w:val="single" w:sz="2" w:space="0" w:color="D9D9E3"/>
                                                                    <w:left w:val="single" w:sz="2" w:space="0" w:color="D9D9E3"/>
                                                                    <w:bottom w:val="single" w:sz="2" w:space="0" w:color="D9D9E3"/>
                                                                    <w:right w:val="single" w:sz="2" w:space="0" w:color="D9D9E3"/>
                                                                  </w:divBdr>
                                                                  <w:divsChild>
                                                                    <w:div w:id="417748963">
                                                                      <w:marLeft w:val="0"/>
                                                                      <w:marRight w:val="0"/>
                                                                      <w:marTop w:val="0"/>
                                                                      <w:marBottom w:val="0"/>
                                                                      <w:divBdr>
                                                                        <w:top w:val="single" w:sz="2" w:space="0" w:color="D9D9E3"/>
                                                                        <w:left w:val="single" w:sz="2" w:space="0" w:color="D9D9E3"/>
                                                                        <w:bottom w:val="single" w:sz="2" w:space="0" w:color="D9D9E3"/>
                                                                        <w:right w:val="single" w:sz="2" w:space="0" w:color="D9D9E3"/>
                                                                      </w:divBdr>
                                                                      <w:divsChild>
                                                                        <w:div w:id="802043732">
                                                                          <w:marLeft w:val="0"/>
                                                                          <w:marRight w:val="0"/>
                                                                          <w:marTop w:val="0"/>
                                                                          <w:marBottom w:val="0"/>
                                                                          <w:divBdr>
                                                                            <w:top w:val="single" w:sz="2" w:space="0" w:color="D9D9E3"/>
                                                                            <w:left w:val="single" w:sz="2" w:space="0" w:color="D9D9E3"/>
                                                                            <w:bottom w:val="single" w:sz="2" w:space="0" w:color="D9D9E3"/>
                                                                            <w:right w:val="single" w:sz="2" w:space="0" w:color="D9D9E3"/>
                                                                          </w:divBdr>
                                                                          <w:divsChild>
                                                                            <w:div w:id="1026641313">
                                                                              <w:marLeft w:val="0"/>
                                                                              <w:marRight w:val="0"/>
                                                                              <w:marTop w:val="0"/>
                                                                              <w:marBottom w:val="0"/>
                                                                              <w:divBdr>
                                                                                <w:top w:val="single" w:sz="2" w:space="0" w:color="D9D9E3"/>
                                                                                <w:left w:val="single" w:sz="2" w:space="0" w:color="D9D9E3"/>
                                                                                <w:bottom w:val="single" w:sz="2" w:space="0" w:color="D9D9E3"/>
                                                                                <w:right w:val="single" w:sz="2" w:space="0" w:color="D9D9E3"/>
                                                                              </w:divBdr>
                                                                            </w:div>
                                                                            <w:div w:id="977955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6452094">
                                          <w:marLeft w:val="0"/>
                                          <w:marRight w:val="0"/>
                                          <w:marTop w:val="0"/>
                                          <w:marBottom w:val="0"/>
                                          <w:divBdr>
                                            <w:top w:val="single" w:sz="2" w:space="0" w:color="D9D9E3"/>
                                            <w:left w:val="single" w:sz="2" w:space="0" w:color="D9D9E3"/>
                                            <w:bottom w:val="single" w:sz="2" w:space="0" w:color="D9D9E3"/>
                                            <w:right w:val="single" w:sz="2" w:space="0" w:color="D9D9E3"/>
                                          </w:divBdr>
                                          <w:divsChild>
                                            <w:div w:id="14912119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787651">
                                                  <w:marLeft w:val="0"/>
                                                  <w:marRight w:val="0"/>
                                                  <w:marTop w:val="0"/>
                                                  <w:marBottom w:val="0"/>
                                                  <w:divBdr>
                                                    <w:top w:val="single" w:sz="2" w:space="0" w:color="D9D9E3"/>
                                                    <w:left w:val="single" w:sz="2" w:space="0" w:color="D9D9E3"/>
                                                    <w:bottom w:val="single" w:sz="2" w:space="0" w:color="D9D9E3"/>
                                                    <w:right w:val="single" w:sz="2" w:space="0" w:color="D9D9E3"/>
                                                  </w:divBdr>
                                                  <w:divsChild>
                                                    <w:div w:id="1062601621">
                                                      <w:marLeft w:val="0"/>
                                                      <w:marRight w:val="0"/>
                                                      <w:marTop w:val="0"/>
                                                      <w:marBottom w:val="0"/>
                                                      <w:divBdr>
                                                        <w:top w:val="single" w:sz="2" w:space="0" w:color="D9D9E3"/>
                                                        <w:left w:val="single" w:sz="2" w:space="0" w:color="D9D9E3"/>
                                                        <w:bottom w:val="single" w:sz="2" w:space="0" w:color="D9D9E3"/>
                                                        <w:right w:val="single" w:sz="2" w:space="0" w:color="D9D9E3"/>
                                                      </w:divBdr>
                                                      <w:divsChild>
                                                        <w:div w:id="790780139">
                                                          <w:marLeft w:val="0"/>
                                                          <w:marRight w:val="0"/>
                                                          <w:marTop w:val="0"/>
                                                          <w:marBottom w:val="0"/>
                                                          <w:divBdr>
                                                            <w:top w:val="single" w:sz="2" w:space="0" w:color="D9D9E3"/>
                                                            <w:left w:val="single" w:sz="2" w:space="0" w:color="D9D9E3"/>
                                                            <w:bottom w:val="single" w:sz="2" w:space="0" w:color="D9D9E3"/>
                                                            <w:right w:val="single" w:sz="2" w:space="0" w:color="D9D9E3"/>
                                                          </w:divBdr>
                                                          <w:divsChild>
                                                            <w:div w:id="1223523158">
                                                              <w:marLeft w:val="0"/>
                                                              <w:marRight w:val="0"/>
                                                              <w:marTop w:val="0"/>
                                                              <w:marBottom w:val="0"/>
                                                              <w:divBdr>
                                                                <w:top w:val="single" w:sz="2" w:space="0" w:color="D9D9E3"/>
                                                                <w:left w:val="single" w:sz="2" w:space="0" w:color="D9D9E3"/>
                                                                <w:bottom w:val="single" w:sz="2" w:space="0" w:color="D9D9E3"/>
                                                                <w:right w:val="single" w:sz="2" w:space="0" w:color="D9D9E3"/>
                                                              </w:divBdr>
                                                              <w:divsChild>
                                                                <w:div w:id="727925186">
                                                                  <w:marLeft w:val="0"/>
                                                                  <w:marRight w:val="0"/>
                                                                  <w:marTop w:val="0"/>
                                                                  <w:marBottom w:val="0"/>
                                                                  <w:divBdr>
                                                                    <w:top w:val="single" w:sz="2" w:space="0" w:color="D9D9E3"/>
                                                                    <w:left w:val="single" w:sz="2" w:space="0" w:color="D9D9E3"/>
                                                                    <w:bottom w:val="single" w:sz="2" w:space="0" w:color="D9D9E3"/>
                                                                    <w:right w:val="single" w:sz="2" w:space="0" w:color="D9D9E3"/>
                                                                  </w:divBdr>
                                                                  <w:divsChild>
                                                                    <w:div w:id="1794864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908919">
                                                      <w:marLeft w:val="0"/>
                                                      <w:marRight w:val="0"/>
                                                      <w:marTop w:val="0"/>
                                                      <w:marBottom w:val="0"/>
                                                      <w:divBdr>
                                                        <w:top w:val="single" w:sz="2" w:space="0" w:color="D9D9E3"/>
                                                        <w:left w:val="single" w:sz="2" w:space="0" w:color="D9D9E3"/>
                                                        <w:bottom w:val="single" w:sz="2" w:space="0" w:color="D9D9E3"/>
                                                        <w:right w:val="single" w:sz="2" w:space="0" w:color="D9D9E3"/>
                                                      </w:divBdr>
                                                      <w:divsChild>
                                                        <w:div w:id="1652560093">
                                                          <w:marLeft w:val="0"/>
                                                          <w:marRight w:val="0"/>
                                                          <w:marTop w:val="0"/>
                                                          <w:marBottom w:val="0"/>
                                                          <w:divBdr>
                                                            <w:top w:val="single" w:sz="2" w:space="0" w:color="D9D9E3"/>
                                                            <w:left w:val="single" w:sz="2" w:space="0" w:color="D9D9E3"/>
                                                            <w:bottom w:val="single" w:sz="2" w:space="0" w:color="D9D9E3"/>
                                                            <w:right w:val="single" w:sz="2" w:space="0" w:color="D9D9E3"/>
                                                          </w:divBdr>
                                                        </w:div>
                                                        <w:div w:id="1123890502">
                                                          <w:marLeft w:val="0"/>
                                                          <w:marRight w:val="0"/>
                                                          <w:marTop w:val="0"/>
                                                          <w:marBottom w:val="0"/>
                                                          <w:divBdr>
                                                            <w:top w:val="single" w:sz="2" w:space="0" w:color="D9D9E3"/>
                                                            <w:left w:val="single" w:sz="2" w:space="0" w:color="D9D9E3"/>
                                                            <w:bottom w:val="single" w:sz="2" w:space="0" w:color="D9D9E3"/>
                                                            <w:right w:val="single" w:sz="2" w:space="0" w:color="D9D9E3"/>
                                                          </w:divBdr>
                                                          <w:divsChild>
                                                            <w:div w:id="1102872039">
                                                              <w:marLeft w:val="0"/>
                                                              <w:marRight w:val="0"/>
                                                              <w:marTop w:val="0"/>
                                                              <w:marBottom w:val="0"/>
                                                              <w:divBdr>
                                                                <w:top w:val="single" w:sz="2" w:space="0" w:color="D9D9E3"/>
                                                                <w:left w:val="single" w:sz="2" w:space="0" w:color="D9D9E3"/>
                                                                <w:bottom w:val="single" w:sz="2" w:space="0" w:color="D9D9E3"/>
                                                                <w:right w:val="single" w:sz="2" w:space="0" w:color="D9D9E3"/>
                                                              </w:divBdr>
                                                              <w:divsChild>
                                                                <w:div w:id="293020349">
                                                                  <w:marLeft w:val="0"/>
                                                                  <w:marRight w:val="0"/>
                                                                  <w:marTop w:val="0"/>
                                                                  <w:marBottom w:val="0"/>
                                                                  <w:divBdr>
                                                                    <w:top w:val="single" w:sz="2" w:space="0" w:color="D9D9E3"/>
                                                                    <w:left w:val="single" w:sz="2" w:space="0" w:color="D9D9E3"/>
                                                                    <w:bottom w:val="single" w:sz="2" w:space="0" w:color="D9D9E3"/>
                                                                    <w:right w:val="single" w:sz="2" w:space="0" w:color="D9D9E3"/>
                                                                  </w:divBdr>
                                                                  <w:divsChild>
                                                                    <w:div w:id="1783106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365456">
                                          <w:marLeft w:val="0"/>
                                          <w:marRight w:val="0"/>
                                          <w:marTop w:val="0"/>
                                          <w:marBottom w:val="0"/>
                                          <w:divBdr>
                                            <w:top w:val="single" w:sz="2" w:space="0" w:color="D9D9E3"/>
                                            <w:left w:val="single" w:sz="2" w:space="0" w:color="D9D9E3"/>
                                            <w:bottom w:val="single" w:sz="2" w:space="0" w:color="D9D9E3"/>
                                            <w:right w:val="single" w:sz="2" w:space="0" w:color="D9D9E3"/>
                                          </w:divBdr>
                                          <w:divsChild>
                                            <w:div w:id="118752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928122789">
                                                  <w:marLeft w:val="0"/>
                                                  <w:marRight w:val="0"/>
                                                  <w:marTop w:val="0"/>
                                                  <w:marBottom w:val="0"/>
                                                  <w:divBdr>
                                                    <w:top w:val="single" w:sz="2" w:space="0" w:color="D9D9E3"/>
                                                    <w:left w:val="single" w:sz="2" w:space="0" w:color="D9D9E3"/>
                                                    <w:bottom w:val="single" w:sz="2" w:space="0" w:color="D9D9E3"/>
                                                    <w:right w:val="single" w:sz="2" w:space="0" w:color="D9D9E3"/>
                                                  </w:divBdr>
                                                  <w:divsChild>
                                                    <w:div w:id="1187601449">
                                                      <w:marLeft w:val="0"/>
                                                      <w:marRight w:val="0"/>
                                                      <w:marTop w:val="0"/>
                                                      <w:marBottom w:val="0"/>
                                                      <w:divBdr>
                                                        <w:top w:val="single" w:sz="2" w:space="0" w:color="D9D9E3"/>
                                                        <w:left w:val="single" w:sz="2" w:space="0" w:color="D9D9E3"/>
                                                        <w:bottom w:val="single" w:sz="2" w:space="0" w:color="D9D9E3"/>
                                                        <w:right w:val="single" w:sz="2" w:space="0" w:color="D9D9E3"/>
                                                      </w:divBdr>
                                                      <w:divsChild>
                                                        <w:div w:id="196892590">
                                                          <w:marLeft w:val="0"/>
                                                          <w:marRight w:val="0"/>
                                                          <w:marTop w:val="0"/>
                                                          <w:marBottom w:val="0"/>
                                                          <w:divBdr>
                                                            <w:top w:val="single" w:sz="2" w:space="0" w:color="D9D9E3"/>
                                                            <w:left w:val="single" w:sz="2" w:space="0" w:color="D9D9E3"/>
                                                            <w:bottom w:val="single" w:sz="2" w:space="0" w:color="D9D9E3"/>
                                                            <w:right w:val="single" w:sz="2" w:space="0" w:color="D9D9E3"/>
                                                          </w:divBdr>
                                                          <w:divsChild>
                                                            <w:div w:id="915212532">
                                                              <w:marLeft w:val="0"/>
                                                              <w:marRight w:val="0"/>
                                                              <w:marTop w:val="0"/>
                                                              <w:marBottom w:val="0"/>
                                                              <w:divBdr>
                                                                <w:top w:val="single" w:sz="2" w:space="0" w:color="D9D9E3"/>
                                                                <w:left w:val="single" w:sz="2" w:space="0" w:color="D9D9E3"/>
                                                                <w:bottom w:val="single" w:sz="2" w:space="0" w:color="D9D9E3"/>
                                                                <w:right w:val="single" w:sz="2" w:space="0" w:color="D9D9E3"/>
                                                              </w:divBdr>
                                                              <w:divsChild>
                                                                <w:div w:id="2039818161">
                                                                  <w:marLeft w:val="0"/>
                                                                  <w:marRight w:val="0"/>
                                                                  <w:marTop w:val="0"/>
                                                                  <w:marBottom w:val="0"/>
                                                                  <w:divBdr>
                                                                    <w:top w:val="single" w:sz="2" w:space="0" w:color="D9D9E3"/>
                                                                    <w:left w:val="single" w:sz="2" w:space="0" w:color="D9D9E3"/>
                                                                    <w:bottom w:val="single" w:sz="2" w:space="0" w:color="D9D9E3"/>
                                                                    <w:right w:val="single" w:sz="2" w:space="0" w:color="D9D9E3"/>
                                                                  </w:divBdr>
                                                                  <w:divsChild>
                                                                    <w:div w:id="1612055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229397">
                                                      <w:marLeft w:val="0"/>
                                                      <w:marRight w:val="0"/>
                                                      <w:marTop w:val="0"/>
                                                      <w:marBottom w:val="0"/>
                                                      <w:divBdr>
                                                        <w:top w:val="single" w:sz="2" w:space="0" w:color="D9D9E3"/>
                                                        <w:left w:val="single" w:sz="2" w:space="0" w:color="D9D9E3"/>
                                                        <w:bottom w:val="single" w:sz="2" w:space="0" w:color="D9D9E3"/>
                                                        <w:right w:val="single" w:sz="2" w:space="0" w:color="D9D9E3"/>
                                                      </w:divBdr>
                                                      <w:divsChild>
                                                        <w:div w:id="1091393160">
                                                          <w:marLeft w:val="0"/>
                                                          <w:marRight w:val="0"/>
                                                          <w:marTop w:val="0"/>
                                                          <w:marBottom w:val="0"/>
                                                          <w:divBdr>
                                                            <w:top w:val="single" w:sz="2" w:space="0" w:color="D9D9E3"/>
                                                            <w:left w:val="single" w:sz="2" w:space="0" w:color="D9D9E3"/>
                                                            <w:bottom w:val="single" w:sz="2" w:space="0" w:color="D9D9E3"/>
                                                            <w:right w:val="single" w:sz="2" w:space="0" w:color="D9D9E3"/>
                                                          </w:divBdr>
                                                        </w:div>
                                                        <w:div w:id="1618020194">
                                                          <w:marLeft w:val="0"/>
                                                          <w:marRight w:val="0"/>
                                                          <w:marTop w:val="0"/>
                                                          <w:marBottom w:val="0"/>
                                                          <w:divBdr>
                                                            <w:top w:val="single" w:sz="2" w:space="0" w:color="D9D9E3"/>
                                                            <w:left w:val="single" w:sz="2" w:space="0" w:color="D9D9E3"/>
                                                            <w:bottom w:val="single" w:sz="2" w:space="0" w:color="D9D9E3"/>
                                                            <w:right w:val="single" w:sz="2" w:space="0" w:color="D9D9E3"/>
                                                          </w:divBdr>
                                                          <w:divsChild>
                                                            <w:div w:id="2134866314">
                                                              <w:marLeft w:val="0"/>
                                                              <w:marRight w:val="0"/>
                                                              <w:marTop w:val="0"/>
                                                              <w:marBottom w:val="0"/>
                                                              <w:divBdr>
                                                                <w:top w:val="single" w:sz="2" w:space="0" w:color="D9D9E3"/>
                                                                <w:left w:val="single" w:sz="2" w:space="0" w:color="D9D9E3"/>
                                                                <w:bottom w:val="single" w:sz="2" w:space="0" w:color="D9D9E3"/>
                                                                <w:right w:val="single" w:sz="2" w:space="0" w:color="D9D9E3"/>
                                                              </w:divBdr>
                                                              <w:divsChild>
                                                                <w:div w:id="559099340">
                                                                  <w:marLeft w:val="0"/>
                                                                  <w:marRight w:val="0"/>
                                                                  <w:marTop w:val="0"/>
                                                                  <w:marBottom w:val="0"/>
                                                                  <w:divBdr>
                                                                    <w:top w:val="single" w:sz="2" w:space="0" w:color="D9D9E3"/>
                                                                    <w:left w:val="single" w:sz="2" w:space="0" w:color="D9D9E3"/>
                                                                    <w:bottom w:val="single" w:sz="2" w:space="0" w:color="D9D9E3"/>
                                                                    <w:right w:val="single" w:sz="2" w:space="0" w:color="D9D9E3"/>
                                                                  </w:divBdr>
                                                                  <w:divsChild>
                                                                    <w:div w:id="738796480">
                                                                      <w:marLeft w:val="0"/>
                                                                      <w:marRight w:val="0"/>
                                                                      <w:marTop w:val="0"/>
                                                                      <w:marBottom w:val="0"/>
                                                                      <w:divBdr>
                                                                        <w:top w:val="single" w:sz="2" w:space="0" w:color="D9D9E3"/>
                                                                        <w:left w:val="single" w:sz="2" w:space="0" w:color="D9D9E3"/>
                                                                        <w:bottom w:val="single" w:sz="2" w:space="0" w:color="D9D9E3"/>
                                                                        <w:right w:val="single" w:sz="2" w:space="0" w:color="D9D9E3"/>
                                                                      </w:divBdr>
                                                                      <w:divsChild>
                                                                        <w:div w:id="2073043480">
                                                                          <w:marLeft w:val="0"/>
                                                                          <w:marRight w:val="0"/>
                                                                          <w:marTop w:val="0"/>
                                                                          <w:marBottom w:val="0"/>
                                                                          <w:divBdr>
                                                                            <w:top w:val="single" w:sz="2" w:space="0" w:color="D9D9E3"/>
                                                                            <w:left w:val="single" w:sz="2" w:space="0" w:color="D9D9E3"/>
                                                                            <w:bottom w:val="single" w:sz="2" w:space="0" w:color="D9D9E3"/>
                                                                            <w:right w:val="single" w:sz="2" w:space="0" w:color="D9D9E3"/>
                                                                          </w:divBdr>
                                                                          <w:divsChild>
                                                                            <w:div w:id="878738257">
                                                                              <w:marLeft w:val="0"/>
                                                                              <w:marRight w:val="0"/>
                                                                              <w:marTop w:val="0"/>
                                                                              <w:marBottom w:val="0"/>
                                                                              <w:divBdr>
                                                                                <w:top w:val="single" w:sz="2" w:space="0" w:color="D9D9E3"/>
                                                                                <w:left w:val="single" w:sz="2" w:space="0" w:color="D9D9E3"/>
                                                                                <w:bottom w:val="single" w:sz="2" w:space="0" w:color="D9D9E3"/>
                                                                                <w:right w:val="single" w:sz="2" w:space="0" w:color="D9D9E3"/>
                                                                              </w:divBdr>
                                                                            </w:div>
                                                                            <w:div w:id="205881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662701">
                                                                          <w:marLeft w:val="0"/>
                                                                          <w:marRight w:val="0"/>
                                                                          <w:marTop w:val="0"/>
                                                                          <w:marBottom w:val="0"/>
                                                                          <w:divBdr>
                                                                            <w:top w:val="single" w:sz="2" w:space="0" w:color="D9D9E3"/>
                                                                            <w:left w:val="single" w:sz="2" w:space="0" w:color="D9D9E3"/>
                                                                            <w:bottom w:val="single" w:sz="2" w:space="0" w:color="D9D9E3"/>
                                                                            <w:right w:val="single" w:sz="2" w:space="0" w:color="D9D9E3"/>
                                                                          </w:divBdr>
                                                                          <w:divsChild>
                                                                            <w:div w:id="1908568325">
                                                                              <w:marLeft w:val="0"/>
                                                                              <w:marRight w:val="0"/>
                                                                              <w:marTop w:val="0"/>
                                                                              <w:marBottom w:val="0"/>
                                                                              <w:divBdr>
                                                                                <w:top w:val="single" w:sz="2" w:space="0" w:color="D9D9E3"/>
                                                                                <w:left w:val="single" w:sz="2" w:space="0" w:color="D9D9E3"/>
                                                                                <w:bottom w:val="single" w:sz="2" w:space="0" w:color="D9D9E3"/>
                                                                                <w:right w:val="single" w:sz="2" w:space="0" w:color="D9D9E3"/>
                                                                              </w:divBdr>
                                                                            </w:div>
                                                                            <w:div w:id="189978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3348411">
                                          <w:marLeft w:val="0"/>
                                          <w:marRight w:val="0"/>
                                          <w:marTop w:val="0"/>
                                          <w:marBottom w:val="0"/>
                                          <w:divBdr>
                                            <w:top w:val="single" w:sz="2" w:space="0" w:color="D9D9E3"/>
                                            <w:left w:val="single" w:sz="2" w:space="0" w:color="D9D9E3"/>
                                            <w:bottom w:val="single" w:sz="2" w:space="0" w:color="D9D9E3"/>
                                            <w:right w:val="single" w:sz="2" w:space="0" w:color="D9D9E3"/>
                                          </w:divBdr>
                                          <w:divsChild>
                                            <w:div w:id="418058856">
                                              <w:marLeft w:val="0"/>
                                              <w:marRight w:val="0"/>
                                              <w:marTop w:val="100"/>
                                              <w:marBottom w:val="100"/>
                                              <w:divBdr>
                                                <w:top w:val="single" w:sz="2" w:space="0" w:color="D9D9E3"/>
                                                <w:left w:val="single" w:sz="2" w:space="0" w:color="D9D9E3"/>
                                                <w:bottom w:val="single" w:sz="2" w:space="0" w:color="D9D9E3"/>
                                                <w:right w:val="single" w:sz="2" w:space="0" w:color="D9D9E3"/>
                                              </w:divBdr>
                                              <w:divsChild>
                                                <w:div w:id="604581461">
                                                  <w:marLeft w:val="0"/>
                                                  <w:marRight w:val="0"/>
                                                  <w:marTop w:val="0"/>
                                                  <w:marBottom w:val="0"/>
                                                  <w:divBdr>
                                                    <w:top w:val="single" w:sz="2" w:space="0" w:color="D9D9E3"/>
                                                    <w:left w:val="single" w:sz="2" w:space="0" w:color="D9D9E3"/>
                                                    <w:bottom w:val="single" w:sz="2" w:space="0" w:color="D9D9E3"/>
                                                    <w:right w:val="single" w:sz="2" w:space="0" w:color="D9D9E3"/>
                                                  </w:divBdr>
                                                  <w:divsChild>
                                                    <w:div w:id="953756246">
                                                      <w:marLeft w:val="0"/>
                                                      <w:marRight w:val="0"/>
                                                      <w:marTop w:val="0"/>
                                                      <w:marBottom w:val="0"/>
                                                      <w:divBdr>
                                                        <w:top w:val="single" w:sz="2" w:space="0" w:color="D9D9E3"/>
                                                        <w:left w:val="single" w:sz="2" w:space="0" w:color="D9D9E3"/>
                                                        <w:bottom w:val="single" w:sz="2" w:space="0" w:color="D9D9E3"/>
                                                        <w:right w:val="single" w:sz="2" w:space="0" w:color="D9D9E3"/>
                                                      </w:divBdr>
                                                      <w:divsChild>
                                                        <w:div w:id="538861039">
                                                          <w:marLeft w:val="0"/>
                                                          <w:marRight w:val="0"/>
                                                          <w:marTop w:val="0"/>
                                                          <w:marBottom w:val="0"/>
                                                          <w:divBdr>
                                                            <w:top w:val="single" w:sz="2" w:space="0" w:color="D9D9E3"/>
                                                            <w:left w:val="single" w:sz="2" w:space="0" w:color="D9D9E3"/>
                                                            <w:bottom w:val="single" w:sz="2" w:space="0" w:color="D9D9E3"/>
                                                            <w:right w:val="single" w:sz="2" w:space="0" w:color="D9D9E3"/>
                                                          </w:divBdr>
                                                          <w:divsChild>
                                                            <w:div w:id="536434334">
                                                              <w:marLeft w:val="0"/>
                                                              <w:marRight w:val="0"/>
                                                              <w:marTop w:val="0"/>
                                                              <w:marBottom w:val="0"/>
                                                              <w:divBdr>
                                                                <w:top w:val="single" w:sz="2" w:space="0" w:color="D9D9E3"/>
                                                                <w:left w:val="single" w:sz="2" w:space="0" w:color="D9D9E3"/>
                                                                <w:bottom w:val="single" w:sz="2" w:space="0" w:color="D9D9E3"/>
                                                                <w:right w:val="single" w:sz="2" w:space="0" w:color="D9D9E3"/>
                                                              </w:divBdr>
                                                              <w:divsChild>
                                                                <w:div w:id="332613965">
                                                                  <w:marLeft w:val="0"/>
                                                                  <w:marRight w:val="0"/>
                                                                  <w:marTop w:val="0"/>
                                                                  <w:marBottom w:val="0"/>
                                                                  <w:divBdr>
                                                                    <w:top w:val="single" w:sz="2" w:space="0" w:color="D9D9E3"/>
                                                                    <w:left w:val="single" w:sz="2" w:space="0" w:color="D9D9E3"/>
                                                                    <w:bottom w:val="single" w:sz="2" w:space="0" w:color="D9D9E3"/>
                                                                    <w:right w:val="single" w:sz="2" w:space="0" w:color="D9D9E3"/>
                                                                  </w:divBdr>
                                                                  <w:divsChild>
                                                                    <w:div w:id="121827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448857">
                                                      <w:marLeft w:val="0"/>
                                                      <w:marRight w:val="0"/>
                                                      <w:marTop w:val="0"/>
                                                      <w:marBottom w:val="0"/>
                                                      <w:divBdr>
                                                        <w:top w:val="single" w:sz="2" w:space="0" w:color="D9D9E3"/>
                                                        <w:left w:val="single" w:sz="2" w:space="0" w:color="D9D9E3"/>
                                                        <w:bottom w:val="single" w:sz="2" w:space="0" w:color="D9D9E3"/>
                                                        <w:right w:val="single" w:sz="2" w:space="0" w:color="D9D9E3"/>
                                                      </w:divBdr>
                                                      <w:divsChild>
                                                        <w:div w:id="680090075">
                                                          <w:marLeft w:val="0"/>
                                                          <w:marRight w:val="0"/>
                                                          <w:marTop w:val="0"/>
                                                          <w:marBottom w:val="0"/>
                                                          <w:divBdr>
                                                            <w:top w:val="single" w:sz="2" w:space="0" w:color="D9D9E3"/>
                                                            <w:left w:val="single" w:sz="2" w:space="0" w:color="D9D9E3"/>
                                                            <w:bottom w:val="single" w:sz="2" w:space="0" w:color="D9D9E3"/>
                                                            <w:right w:val="single" w:sz="2" w:space="0" w:color="D9D9E3"/>
                                                          </w:divBdr>
                                                        </w:div>
                                                        <w:div w:id="742096749">
                                                          <w:marLeft w:val="0"/>
                                                          <w:marRight w:val="0"/>
                                                          <w:marTop w:val="0"/>
                                                          <w:marBottom w:val="0"/>
                                                          <w:divBdr>
                                                            <w:top w:val="single" w:sz="2" w:space="0" w:color="D9D9E3"/>
                                                            <w:left w:val="single" w:sz="2" w:space="0" w:color="D9D9E3"/>
                                                            <w:bottom w:val="single" w:sz="2" w:space="0" w:color="D9D9E3"/>
                                                            <w:right w:val="single" w:sz="2" w:space="0" w:color="D9D9E3"/>
                                                          </w:divBdr>
                                                          <w:divsChild>
                                                            <w:div w:id="1148589776">
                                                              <w:marLeft w:val="0"/>
                                                              <w:marRight w:val="0"/>
                                                              <w:marTop w:val="0"/>
                                                              <w:marBottom w:val="0"/>
                                                              <w:divBdr>
                                                                <w:top w:val="single" w:sz="2" w:space="0" w:color="D9D9E3"/>
                                                                <w:left w:val="single" w:sz="2" w:space="0" w:color="D9D9E3"/>
                                                                <w:bottom w:val="single" w:sz="2" w:space="0" w:color="D9D9E3"/>
                                                                <w:right w:val="single" w:sz="2" w:space="0" w:color="D9D9E3"/>
                                                              </w:divBdr>
                                                              <w:divsChild>
                                                                <w:div w:id="1666933582">
                                                                  <w:marLeft w:val="0"/>
                                                                  <w:marRight w:val="0"/>
                                                                  <w:marTop w:val="0"/>
                                                                  <w:marBottom w:val="0"/>
                                                                  <w:divBdr>
                                                                    <w:top w:val="single" w:sz="2" w:space="0" w:color="D9D9E3"/>
                                                                    <w:left w:val="single" w:sz="2" w:space="0" w:color="D9D9E3"/>
                                                                    <w:bottom w:val="single" w:sz="2" w:space="0" w:color="D9D9E3"/>
                                                                    <w:right w:val="single" w:sz="2" w:space="0" w:color="D9D9E3"/>
                                                                  </w:divBdr>
                                                                  <w:divsChild>
                                                                    <w:div w:id="118131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8777076">
                                          <w:marLeft w:val="0"/>
                                          <w:marRight w:val="0"/>
                                          <w:marTop w:val="0"/>
                                          <w:marBottom w:val="0"/>
                                          <w:divBdr>
                                            <w:top w:val="single" w:sz="2" w:space="0" w:color="D9D9E3"/>
                                            <w:left w:val="single" w:sz="2" w:space="0" w:color="D9D9E3"/>
                                            <w:bottom w:val="single" w:sz="2" w:space="0" w:color="D9D9E3"/>
                                            <w:right w:val="single" w:sz="2" w:space="0" w:color="D9D9E3"/>
                                          </w:divBdr>
                                          <w:divsChild>
                                            <w:div w:id="201264060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53167">
                                                  <w:marLeft w:val="0"/>
                                                  <w:marRight w:val="0"/>
                                                  <w:marTop w:val="0"/>
                                                  <w:marBottom w:val="0"/>
                                                  <w:divBdr>
                                                    <w:top w:val="single" w:sz="2" w:space="0" w:color="D9D9E3"/>
                                                    <w:left w:val="single" w:sz="2" w:space="0" w:color="D9D9E3"/>
                                                    <w:bottom w:val="single" w:sz="2" w:space="0" w:color="D9D9E3"/>
                                                    <w:right w:val="single" w:sz="2" w:space="0" w:color="D9D9E3"/>
                                                  </w:divBdr>
                                                  <w:divsChild>
                                                    <w:div w:id="872158980">
                                                      <w:marLeft w:val="0"/>
                                                      <w:marRight w:val="0"/>
                                                      <w:marTop w:val="0"/>
                                                      <w:marBottom w:val="0"/>
                                                      <w:divBdr>
                                                        <w:top w:val="single" w:sz="2" w:space="0" w:color="D9D9E3"/>
                                                        <w:left w:val="single" w:sz="2" w:space="0" w:color="D9D9E3"/>
                                                        <w:bottom w:val="single" w:sz="2" w:space="0" w:color="D9D9E3"/>
                                                        <w:right w:val="single" w:sz="2" w:space="0" w:color="D9D9E3"/>
                                                      </w:divBdr>
                                                      <w:divsChild>
                                                        <w:div w:id="2074504257">
                                                          <w:marLeft w:val="0"/>
                                                          <w:marRight w:val="0"/>
                                                          <w:marTop w:val="0"/>
                                                          <w:marBottom w:val="0"/>
                                                          <w:divBdr>
                                                            <w:top w:val="single" w:sz="2" w:space="0" w:color="D9D9E3"/>
                                                            <w:left w:val="single" w:sz="2" w:space="0" w:color="D9D9E3"/>
                                                            <w:bottom w:val="single" w:sz="2" w:space="0" w:color="D9D9E3"/>
                                                            <w:right w:val="single" w:sz="2" w:space="0" w:color="D9D9E3"/>
                                                          </w:divBdr>
                                                          <w:divsChild>
                                                            <w:div w:id="1179003740">
                                                              <w:marLeft w:val="0"/>
                                                              <w:marRight w:val="0"/>
                                                              <w:marTop w:val="0"/>
                                                              <w:marBottom w:val="0"/>
                                                              <w:divBdr>
                                                                <w:top w:val="single" w:sz="2" w:space="0" w:color="D9D9E3"/>
                                                                <w:left w:val="single" w:sz="2" w:space="0" w:color="D9D9E3"/>
                                                                <w:bottom w:val="single" w:sz="2" w:space="0" w:color="D9D9E3"/>
                                                                <w:right w:val="single" w:sz="2" w:space="0" w:color="D9D9E3"/>
                                                              </w:divBdr>
                                                              <w:divsChild>
                                                                <w:div w:id="445203115">
                                                                  <w:marLeft w:val="0"/>
                                                                  <w:marRight w:val="0"/>
                                                                  <w:marTop w:val="0"/>
                                                                  <w:marBottom w:val="0"/>
                                                                  <w:divBdr>
                                                                    <w:top w:val="single" w:sz="2" w:space="0" w:color="D9D9E3"/>
                                                                    <w:left w:val="single" w:sz="2" w:space="0" w:color="D9D9E3"/>
                                                                    <w:bottom w:val="single" w:sz="2" w:space="0" w:color="D9D9E3"/>
                                                                    <w:right w:val="single" w:sz="2" w:space="0" w:color="D9D9E3"/>
                                                                  </w:divBdr>
                                                                  <w:divsChild>
                                                                    <w:div w:id="2007635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8726206">
                                                      <w:marLeft w:val="0"/>
                                                      <w:marRight w:val="0"/>
                                                      <w:marTop w:val="0"/>
                                                      <w:marBottom w:val="0"/>
                                                      <w:divBdr>
                                                        <w:top w:val="single" w:sz="2" w:space="0" w:color="D9D9E3"/>
                                                        <w:left w:val="single" w:sz="2" w:space="0" w:color="D9D9E3"/>
                                                        <w:bottom w:val="single" w:sz="2" w:space="0" w:color="D9D9E3"/>
                                                        <w:right w:val="single" w:sz="2" w:space="0" w:color="D9D9E3"/>
                                                      </w:divBdr>
                                                      <w:divsChild>
                                                        <w:div w:id="169638477">
                                                          <w:marLeft w:val="0"/>
                                                          <w:marRight w:val="0"/>
                                                          <w:marTop w:val="0"/>
                                                          <w:marBottom w:val="0"/>
                                                          <w:divBdr>
                                                            <w:top w:val="single" w:sz="2" w:space="0" w:color="D9D9E3"/>
                                                            <w:left w:val="single" w:sz="2" w:space="0" w:color="D9D9E3"/>
                                                            <w:bottom w:val="single" w:sz="2" w:space="0" w:color="D9D9E3"/>
                                                            <w:right w:val="single" w:sz="2" w:space="0" w:color="D9D9E3"/>
                                                          </w:divBdr>
                                                        </w:div>
                                                        <w:div w:id="523980072">
                                                          <w:marLeft w:val="0"/>
                                                          <w:marRight w:val="0"/>
                                                          <w:marTop w:val="0"/>
                                                          <w:marBottom w:val="0"/>
                                                          <w:divBdr>
                                                            <w:top w:val="single" w:sz="2" w:space="0" w:color="D9D9E3"/>
                                                            <w:left w:val="single" w:sz="2" w:space="0" w:color="D9D9E3"/>
                                                            <w:bottom w:val="single" w:sz="2" w:space="0" w:color="D9D9E3"/>
                                                            <w:right w:val="single" w:sz="2" w:space="0" w:color="D9D9E3"/>
                                                          </w:divBdr>
                                                          <w:divsChild>
                                                            <w:div w:id="662976733">
                                                              <w:marLeft w:val="0"/>
                                                              <w:marRight w:val="0"/>
                                                              <w:marTop w:val="0"/>
                                                              <w:marBottom w:val="0"/>
                                                              <w:divBdr>
                                                                <w:top w:val="single" w:sz="2" w:space="0" w:color="D9D9E3"/>
                                                                <w:left w:val="single" w:sz="2" w:space="0" w:color="D9D9E3"/>
                                                                <w:bottom w:val="single" w:sz="2" w:space="0" w:color="D9D9E3"/>
                                                                <w:right w:val="single" w:sz="2" w:space="0" w:color="D9D9E3"/>
                                                              </w:divBdr>
                                                              <w:divsChild>
                                                                <w:div w:id="1108545254">
                                                                  <w:marLeft w:val="0"/>
                                                                  <w:marRight w:val="0"/>
                                                                  <w:marTop w:val="0"/>
                                                                  <w:marBottom w:val="0"/>
                                                                  <w:divBdr>
                                                                    <w:top w:val="single" w:sz="2" w:space="0" w:color="D9D9E3"/>
                                                                    <w:left w:val="single" w:sz="2" w:space="0" w:color="D9D9E3"/>
                                                                    <w:bottom w:val="single" w:sz="2" w:space="0" w:color="D9D9E3"/>
                                                                    <w:right w:val="single" w:sz="2" w:space="0" w:color="D9D9E3"/>
                                                                  </w:divBdr>
                                                                  <w:divsChild>
                                                                    <w:div w:id="1618246179">
                                                                      <w:marLeft w:val="0"/>
                                                                      <w:marRight w:val="0"/>
                                                                      <w:marTop w:val="0"/>
                                                                      <w:marBottom w:val="0"/>
                                                                      <w:divBdr>
                                                                        <w:top w:val="single" w:sz="2" w:space="0" w:color="D9D9E3"/>
                                                                        <w:left w:val="single" w:sz="2" w:space="0" w:color="D9D9E3"/>
                                                                        <w:bottom w:val="single" w:sz="2" w:space="0" w:color="D9D9E3"/>
                                                                        <w:right w:val="single" w:sz="2" w:space="0" w:color="D9D9E3"/>
                                                                      </w:divBdr>
                                                                      <w:divsChild>
                                                                        <w:div w:id="1991443023">
                                                                          <w:marLeft w:val="0"/>
                                                                          <w:marRight w:val="0"/>
                                                                          <w:marTop w:val="0"/>
                                                                          <w:marBottom w:val="0"/>
                                                                          <w:divBdr>
                                                                            <w:top w:val="single" w:sz="2" w:space="0" w:color="D9D9E3"/>
                                                                            <w:left w:val="single" w:sz="2" w:space="0" w:color="D9D9E3"/>
                                                                            <w:bottom w:val="single" w:sz="2" w:space="0" w:color="D9D9E3"/>
                                                                            <w:right w:val="single" w:sz="2" w:space="0" w:color="D9D9E3"/>
                                                                          </w:divBdr>
                                                                          <w:divsChild>
                                                                            <w:div w:id="1977681849">
                                                                              <w:marLeft w:val="0"/>
                                                                              <w:marRight w:val="0"/>
                                                                              <w:marTop w:val="0"/>
                                                                              <w:marBottom w:val="0"/>
                                                                              <w:divBdr>
                                                                                <w:top w:val="single" w:sz="2" w:space="0" w:color="D9D9E3"/>
                                                                                <w:left w:val="single" w:sz="2" w:space="0" w:color="D9D9E3"/>
                                                                                <w:bottom w:val="single" w:sz="2" w:space="0" w:color="D9D9E3"/>
                                                                                <w:right w:val="single" w:sz="2" w:space="0" w:color="D9D9E3"/>
                                                                              </w:divBdr>
                                                                            </w:div>
                                                                            <w:div w:id="1386755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764587">
                                                                          <w:marLeft w:val="0"/>
                                                                          <w:marRight w:val="0"/>
                                                                          <w:marTop w:val="0"/>
                                                                          <w:marBottom w:val="0"/>
                                                                          <w:divBdr>
                                                                            <w:top w:val="single" w:sz="2" w:space="0" w:color="D9D9E3"/>
                                                                            <w:left w:val="single" w:sz="2" w:space="0" w:color="D9D9E3"/>
                                                                            <w:bottom w:val="single" w:sz="2" w:space="0" w:color="D9D9E3"/>
                                                                            <w:right w:val="single" w:sz="2" w:space="0" w:color="D9D9E3"/>
                                                                          </w:divBdr>
                                                                          <w:divsChild>
                                                                            <w:div w:id="357395601">
                                                                              <w:marLeft w:val="0"/>
                                                                              <w:marRight w:val="0"/>
                                                                              <w:marTop w:val="0"/>
                                                                              <w:marBottom w:val="0"/>
                                                                              <w:divBdr>
                                                                                <w:top w:val="single" w:sz="2" w:space="0" w:color="D9D9E3"/>
                                                                                <w:left w:val="single" w:sz="2" w:space="0" w:color="D9D9E3"/>
                                                                                <w:bottom w:val="single" w:sz="2" w:space="0" w:color="D9D9E3"/>
                                                                                <w:right w:val="single" w:sz="2" w:space="0" w:color="D9D9E3"/>
                                                                              </w:divBdr>
                                                                            </w:div>
                                                                            <w:div w:id="73100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117705">
                                                                          <w:marLeft w:val="0"/>
                                                                          <w:marRight w:val="0"/>
                                                                          <w:marTop w:val="0"/>
                                                                          <w:marBottom w:val="0"/>
                                                                          <w:divBdr>
                                                                            <w:top w:val="single" w:sz="2" w:space="0" w:color="D9D9E3"/>
                                                                            <w:left w:val="single" w:sz="2" w:space="0" w:color="D9D9E3"/>
                                                                            <w:bottom w:val="single" w:sz="2" w:space="0" w:color="D9D9E3"/>
                                                                            <w:right w:val="single" w:sz="2" w:space="0" w:color="D9D9E3"/>
                                                                          </w:divBdr>
                                                                          <w:divsChild>
                                                                            <w:div w:id="2117601768">
                                                                              <w:marLeft w:val="0"/>
                                                                              <w:marRight w:val="0"/>
                                                                              <w:marTop w:val="0"/>
                                                                              <w:marBottom w:val="0"/>
                                                                              <w:divBdr>
                                                                                <w:top w:val="single" w:sz="2" w:space="0" w:color="D9D9E3"/>
                                                                                <w:left w:val="single" w:sz="2" w:space="0" w:color="D9D9E3"/>
                                                                                <w:bottom w:val="single" w:sz="2" w:space="0" w:color="D9D9E3"/>
                                                                                <w:right w:val="single" w:sz="2" w:space="0" w:color="D9D9E3"/>
                                                                              </w:divBdr>
                                                                            </w:div>
                                                                            <w:div w:id="60897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9622313">
                                                                          <w:marLeft w:val="0"/>
                                                                          <w:marRight w:val="0"/>
                                                                          <w:marTop w:val="0"/>
                                                                          <w:marBottom w:val="0"/>
                                                                          <w:divBdr>
                                                                            <w:top w:val="single" w:sz="2" w:space="0" w:color="D9D9E3"/>
                                                                            <w:left w:val="single" w:sz="2" w:space="0" w:color="D9D9E3"/>
                                                                            <w:bottom w:val="single" w:sz="2" w:space="0" w:color="D9D9E3"/>
                                                                            <w:right w:val="single" w:sz="2" w:space="0" w:color="D9D9E3"/>
                                                                          </w:divBdr>
                                                                          <w:divsChild>
                                                                            <w:div w:id="1529297962">
                                                                              <w:marLeft w:val="0"/>
                                                                              <w:marRight w:val="0"/>
                                                                              <w:marTop w:val="0"/>
                                                                              <w:marBottom w:val="0"/>
                                                                              <w:divBdr>
                                                                                <w:top w:val="single" w:sz="2" w:space="0" w:color="D9D9E3"/>
                                                                                <w:left w:val="single" w:sz="2" w:space="0" w:color="D9D9E3"/>
                                                                                <w:bottom w:val="single" w:sz="2" w:space="0" w:color="D9D9E3"/>
                                                                                <w:right w:val="single" w:sz="2" w:space="0" w:color="D9D9E3"/>
                                                                              </w:divBdr>
                                                                            </w:div>
                                                                            <w:div w:id="1125847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38854">
                                                                          <w:marLeft w:val="0"/>
                                                                          <w:marRight w:val="0"/>
                                                                          <w:marTop w:val="0"/>
                                                                          <w:marBottom w:val="0"/>
                                                                          <w:divBdr>
                                                                            <w:top w:val="single" w:sz="2" w:space="0" w:color="D9D9E3"/>
                                                                            <w:left w:val="single" w:sz="2" w:space="0" w:color="D9D9E3"/>
                                                                            <w:bottom w:val="single" w:sz="2" w:space="0" w:color="D9D9E3"/>
                                                                            <w:right w:val="single" w:sz="2" w:space="0" w:color="D9D9E3"/>
                                                                          </w:divBdr>
                                                                          <w:divsChild>
                                                                            <w:div w:id="442381684">
                                                                              <w:marLeft w:val="0"/>
                                                                              <w:marRight w:val="0"/>
                                                                              <w:marTop w:val="0"/>
                                                                              <w:marBottom w:val="0"/>
                                                                              <w:divBdr>
                                                                                <w:top w:val="single" w:sz="2" w:space="0" w:color="D9D9E3"/>
                                                                                <w:left w:val="single" w:sz="2" w:space="0" w:color="D9D9E3"/>
                                                                                <w:bottom w:val="single" w:sz="2" w:space="0" w:color="D9D9E3"/>
                                                                                <w:right w:val="single" w:sz="2" w:space="0" w:color="D9D9E3"/>
                                                                              </w:divBdr>
                                                                            </w:div>
                                                                            <w:div w:id="120201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9471355">
                                                                          <w:marLeft w:val="0"/>
                                                                          <w:marRight w:val="0"/>
                                                                          <w:marTop w:val="0"/>
                                                                          <w:marBottom w:val="0"/>
                                                                          <w:divBdr>
                                                                            <w:top w:val="single" w:sz="2" w:space="0" w:color="D9D9E3"/>
                                                                            <w:left w:val="single" w:sz="2" w:space="0" w:color="D9D9E3"/>
                                                                            <w:bottom w:val="single" w:sz="2" w:space="0" w:color="D9D9E3"/>
                                                                            <w:right w:val="single" w:sz="2" w:space="0" w:color="D9D9E3"/>
                                                                          </w:divBdr>
                                                                          <w:divsChild>
                                                                            <w:div w:id="887958642">
                                                                              <w:marLeft w:val="0"/>
                                                                              <w:marRight w:val="0"/>
                                                                              <w:marTop w:val="0"/>
                                                                              <w:marBottom w:val="0"/>
                                                                              <w:divBdr>
                                                                                <w:top w:val="single" w:sz="2" w:space="0" w:color="D9D9E3"/>
                                                                                <w:left w:val="single" w:sz="2" w:space="0" w:color="D9D9E3"/>
                                                                                <w:bottom w:val="single" w:sz="2" w:space="0" w:color="D9D9E3"/>
                                                                                <w:right w:val="single" w:sz="2" w:space="0" w:color="D9D9E3"/>
                                                                              </w:divBdr>
                                                                            </w:div>
                                                                            <w:div w:id="40889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4418035">
                                          <w:marLeft w:val="0"/>
                                          <w:marRight w:val="0"/>
                                          <w:marTop w:val="0"/>
                                          <w:marBottom w:val="0"/>
                                          <w:divBdr>
                                            <w:top w:val="single" w:sz="2" w:space="0" w:color="D9D9E3"/>
                                            <w:left w:val="single" w:sz="2" w:space="0" w:color="D9D9E3"/>
                                            <w:bottom w:val="single" w:sz="2" w:space="0" w:color="D9D9E3"/>
                                            <w:right w:val="single" w:sz="2" w:space="0" w:color="D9D9E3"/>
                                          </w:divBdr>
                                          <w:divsChild>
                                            <w:div w:id="14797679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13172">
                                                  <w:marLeft w:val="0"/>
                                                  <w:marRight w:val="0"/>
                                                  <w:marTop w:val="0"/>
                                                  <w:marBottom w:val="0"/>
                                                  <w:divBdr>
                                                    <w:top w:val="single" w:sz="2" w:space="0" w:color="D9D9E3"/>
                                                    <w:left w:val="single" w:sz="2" w:space="0" w:color="D9D9E3"/>
                                                    <w:bottom w:val="single" w:sz="2" w:space="0" w:color="D9D9E3"/>
                                                    <w:right w:val="single" w:sz="2" w:space="0" w:color="D9D9E3"/>
                                                  </w:divBdr>
                                                  <w:divsChild>
                                                    <w:div w:id="1332441337">
                                                      <w:marLeft w:val="0"/>
                                                      <w:marRight w:val="0"/>
                                                      <w:marTop w:val="0"/>
                                                      <w:marBottom w:val="0"/>
                                                      <w:divBdr>
                                                        <w:top w:val="single" w:sz="2" w:space="0" w:color="D9D9E3"/>
                                                        <w:left w:val="single" w:sz="2" w:space="0" w:color="D9D9E3"/>
                                                        <w:bottom w:val="single" w:sz="2" w:space="0" w:color="D9D9E3"/>
                                                        <w:right w:val="single" w:sz="2" w:space="0" w:color="D9D9E3"/>
                                                      </w:divBdr>
                                                      <w:divsChild>
                                                        <w:div w:id="824736385">
                                                          <w:marLeft w:val="0"/>
                                                          <w:marRight w:val="0"/>
                                                          <w:marTop w:val="0"/>
                                                          <w:marBottom w:val="0"/>
                                                          <w:divBdr>
                                                            <w:top w:val="single" w:sz="2" w:space="0" w:color="D9D9E3"/>
                                                            <w:left w:val="single" w:sz="2" w:space="0" w:color="D9D9E3"/>
                                                            <w:bottom w:val="single" w:sz="2" w:space="0" w:color="D9D9E3"/>
                                                            <w:right w:val="single" w:sz="2" w:space="0" w:color="D9D9E3"/>
                                                          </w:divBdr>
                                                          <w:divsChild>
                                                            <w:div w:id="253974539">
                                                              <w:marLeft w:val="0"/>
                                                              <w:marRight w:val="0"/>
                                                              <w:marTop w:val="0"/>
                                                              <w:marBottom w:val="0"/>
                                                              <w:divBdr>
                                                                <w:top w:val="single" w:sz="2" w:space="0" w:color="D9D9E3"/>
                                                                <w:left w:val="single" w:sz="2" w:space="0" w:color="D9D9E3"/>
                                                                <w:bottom w:val="single" w:sz="2" w:space="0" w:color="D9D9E3"/>
                                                                <w:right w:val="single" w:sz="2" w:space="0" w:color="D9D9E3"/>
                                                              </w:divBdr>
                                                              <w:divsChild>
                                                                <w:div w:id="357313066">
                                                                  <w:marLeft w:val="0"/>
                                                                  <w:marRight w:val="0"/>
                                                                  <w:marTop w:val="0"/>
                                                                  <w:marBottom w:val="0"/>
                                                                  <w:divBdr>
                                                                    <w:top w:val="single" w:sz="2" w:space="0" w:color="D9D9E3"/>
                                                                    <w:left w:val="single" w:sz="2" w:space="0" w:color="D9D9E3"/>
                                                                    <w:bottom w:val="single" w:sz="2" w:space="0" w:color="D9D9E3"/>
                                                                    <w:right w:val="single" w:sz="2" w:space="0" w:color="D9D9E3"/>
                                                                  </w:divBdr>
                                                                  <w:divsChild>
                                                                    <w:div w:id="170728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7890891">
                                                      <w:marLeft w:val="0"/>
                                                      <w:marRight w:val="0"/>
                                                      <w:marTop w:val="0"/>
                                                      <w:marBottom w:val="0"/>
                                                      <w:divBdr>
                                                        <w:top w:val="single" w:sz="2" w:space="0" w:color="D9D9E3"/>
                                                        <w:left w:val="single" w:sz="2" w:space="0" w:color="D9D9E3"/>
                                                        <w:bottom w:val="single" w:sz="2" w:space="0" w:color="D9D9E3"/>
                                                        <w:right w:val="single" w:sz="2" w:space="0" w:color="D9D9E3"/>
                                                      </w:divBdr>
                                                      <w:divsChild>
                                                        <w:div w:id="815416677">
                                                          <w:marLeft w:val="0"/>
                                                          <w:marRight w:val="0"/>
                                                          <w:marTop w:val="0"/>
                                                          <w:marBottom w:val="0"/>
                                                          <w:divBdr>
                                                            <w:top w:val="single" w:sz="2" w:space="0" w:color="D9D9E3"/>
                                                            <w:left w:val="single" w:sz="2" w:space="0" w:color="D9D9E3"/>
                                                            <w:bottom w:val="single" w:sz="2" w:space="0" w:color="D9D9E3"/>
                                                            <w:right w:val="single" w:sz="2" w:space="0" w:color="D9D9E3"/>
                                                          </w:divBdr>
                                                        </w:div>
                                                        <w:div w:id="2008705384">
                                                          <w:marLeft w:val="0"/>
                                                          <w:marRight w:val="0"/>
                                                          <w:marTop w:val="0"/>
                                                          <w:marBottom w:val="0"/>
                                                          <w:divBdr>
                                                            <w:top w:val="single" w:sz="2" w:space="0" w:color="D9D9E3"/>
                                                            <w:left w:val="single" w:sz="2" w:space="0" w:color="D9D9E3"/>
                                                            <w:bottom w:val="single" w:sz="2" w:space="0" w:color="D9D9E3"/>
                                                            <w:right w:val="single" w:sz="2" w:space="0" w:color="D9D9E3"/>
                                                          </w:divBdr>
                                                          <w:divsChild>
                                                            <w:div w:id="250282738">
                                                              <w:marLeft w:val="0"/>
                                                              <w:marRight w:val="0"/>
                                                              <w:marTop w:val="0"/>
                                                              <w:marBottom w:val="0"/>
                                                              <w:divBdr>
                                                                <w:top w:val="single" w:sz="2" w:space="0" w:color="D9D9E3"/>
                                                                <w:left w:val="single" w:sz="2" w:space="0" w:color="D9D9E3"/>
                                                                <w:bottom w:val="single" w:sz="2" w:space="0" w:color="D9D9E3"/>
                                                                <w:right w:val="single" w:sz="2" w:space="0" w:color="D9D9E3"/>
                                                              </w:divBdr>
                                                              <w:divsChild>
                                                                <w:div w:id="1212114711">
                                                                  <w:marLeft w:val="0"/>
                                                                  <w:marRight w:val="0"/>
                                                                  <w:marTop w:val="0"/>
                                                                  <w:marBottom w:val="0"/>
                                                                  <w:divBdr>
                                                                    <w:top w:val="single" w:sz="2" w:space="0" w:color="D9D9E3"/>
                                                                    <w:left w:val="single" w:sz="2" w:space="0" w:color="D9D9E3"/>
                                                                    <w:bottom w:val="single" w:sz="2" w:space="0" w:color="D9D9E3"/>
                                                                    <w:right w:val="single" w:sz="2" w:space="0" w:color="D9D9E3"/>
                                                                  </w:divBdr>
                                                                  <w:divsChild>
                                                                    <w:div w:id="140865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6769291">
                                          <w:marLeft w:val="0"/>
                                          <w:marRight w:val="0"/>
                                          <w:marTop w:val="0"/>
                                          <w:marBottom w:val="0"/>
                                          <w:divBdr>
                                            <w:top w:val="single" w:sz="2" w:space="0" w:color="D9D9E3"/>
                                            <w:left w:val="single" w:sz="2" w:space="0" w:color="D9D9E3"/>
                                            <w:bottom w:val="single" w:sz="2" w:space="0" w:color="D9D9E3"/>
                                            <w:right w:val="single" w:sz="2" w:space="0" w:color="D9D9E3"/>
                                          </w:divBdr>
                                          <w:divsChild>
                                            <w:div w:id="141053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3844783">
                                                  <w:marLeft w:val="0"/>
                                                  <w:marRight w:val="0"/>
                                                  <w:marTop w:val="0"/>
                                                  <w:marBottom w:val="0"/>
                                                  <w:divBdr>
                                                    <w:top w:val="single" w:sz="2" w:space="0" w:color="D9D9E3"/>
                                                    <w:left w:val="single" w:sz="2" w:space="0" w:color="D9D9E3"/>
                                                    <w:bottom w:val="single" w:sz="2" w:space="0" w:color="D9D9E3"/>
                                                    <w:right w:val="single" w:sz="2" w:space="0" w:color="D9D9E3"/>
                                                  </w:divBdr>
                                                  <w:divsChild>
                                                    <w:div w:id="590237550">
                                                      <w:marLeft w:val="0"/>
                                                      <w:marRight w:val="0"/>
                                                      <w:marTop w:val="0"/>
                                                      <w:marBottom w:val="0"/>
                                                      <w:divBdr>
                                                        <w:top w:val="single" w:sz="2" w:space="0" w:color="D9D9E3"/>
                                                        <w:left w:val="single" w:sz="2" w:space="0" w:color="D9D9E3"/>
                                                        <w:bottom w:val="single" w:sz="2" w:space="0" w:color="D9D9E3"/>
                                                        <w:right w:val="single" w:sz="2" w:space="0" w:color="D9D9E3"/>
                                                      </w:divBdr>
                                                      <w:divsChild>
                                                        <w:div w:id="1145006375">
                                                          <w:marLeft w:val="0"/>
                                                          <w:marRight w:val="0"/>
                                                          <w:marTop w:val="0"/>
                                                          <w:marBottom w:val="0"/>
                                                          <w:divBdr>
                                                            <w:top w:val="single" w:sz="2" w:space="0" w:color="D9D9E3"/>
                                                            <w:left w:val="single" w:sz="2" w:space="0" w:color="D9D9E3"/>
                                                            <w:bottom w:val="single" w:sz="2" w:space="0" w:color="D9D9E3"/>
                                                            <w:right w:val="single" w:sz="2" w:space="0" w:color="D9D9E3"/>
                                                          </w:divBdr>
                                                          <w:divsChild>
                                                            <w:div w:id="1747410198">
                                                              <w:marLeft w:val="0"/>
                                                              <w:marRight w:val="0"/>
                                                              <w:marTop w:val="0"/>
                                                              <w:marBottom w:val="0"/>
                                                              <w:divBdr>
                                                                <w:top w:val="single" w:sz="2" w:space="0" w:color="D9D9E3"/>
                                                                <w:left w:val="single" w:sz="2" w:space="0" w:color="D9D9E3"/>
                                                                <w:bottom w:val="single" w:sz="2" w:space="0" w:color="D9D9E3"/>
                                                                <w:right w:val="single" w:sz="2" w:space="0" w:color="D9D9E3"/>
                                                              </w:divBdr>
                                                              <w:divsChild>
                                                                <w:div w:id="402222357">
                                                                  <w:marLeft w:val="0"/>
                                                                  <w:marRight w:val="0"/>
                                                                  <w:marTop w:val="0"/>
                                                                  <w:marBottom w:val="0"/>
                                                                  <w:divBdr>
                                                                    <w:top w:val="single" w:sz="2" w:space="0" w:color="D9D9E3"/>
                                                                    <w:left w:val="single" w:sz="2" w:space="0" w:color="D9D9E3"/>
                                                                    <w:bottom w:val="single" w:sz="2" w:space="0" w:color="D9D9E3"/>
                                                                    <w:right w:val="single" w:sz="2" w:space="0" w:color="D9D9E3"/>
                                                                  </w:divBdr>
                                                                  <w:divsChild>
                                                                    <w:div w:id="212935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852090">
                                                      <w:marLeft w:val="0"/>
                                                      <w:marRight w:val="0"/>
                                                      <w:marTop w:val="0"/>
                                                      <w:marBottom w:val="0"/>
                                                      <w:divBdr>
                                                        <w:top w:val="single" w:sz="2" w:space="0" w:color="D9D9E3"/>
                                                        <w:left w:val="single" w:sz="2" w:space="0" w:color="D9D9E3"/>
                                                        <w:bottom w:val="single" w:sz="2" w:space="0" w:color="D9D9E3"/>
                                                        <w:right w:val="single" w:sz="2" w:space="0" w:color="D9D9E3"/>
                                                      </w:divBdr>
                                                      <w:divsChild>
                                                        <w:div w:id="1553885394">
                                                          <w:marLeft w:val="0"/>
                                                          <w:marRight w:val="0"/>
                                                          <w:marTop w:val="0"/>
                                                          <w:marBottom w:val="0"/>
                                                          <w:divBdr>
                                                            <w:top w:val="single" w:sz="2" w:space="0" w:color="D9D9E3"/>
                                                            <w:left w:val="single" w:sz="2" w:space="0" w:color="D9D9E3"/>
                                                            <w:bottom w:val="single" w:sz="2" w:space="0" w:color="D9D9E3"/>
                                                            <w:right w:val="single" w:sz="2" w:space="0" w:color="D9D9E3"/>
                                                          </w:divBdr>
                                                        </w:div>
                                                        <w:div w:id="255290167">
                                                          <w:marLeft w:val="0"/>
                                                          <w:marRight w:val="0"/>
                                                          <w:marTop w:val="0"/>
                                                          <w:marBottom w:val="0"/>
                                                          <w:divBdr>
                                                            <w:top w:val="single" w:sz="2" w:space="0" w:color="D9D9E3"/>
                                                            <w:left w:val="single" w:sz="2" w:space="0" w:color="D9D9E3"/>
                                                            <w:bottom w:val="single" w:sz="2" w:space="0" w:color="D9D9E3"/>
                                                            <w:right w:val="single" w:sz="2" w:space="0" w:color="D9D9E3"/>
                                                          </w:divBdr>
                                                          <w:divsChild>
                                                            <w:div w:id="192694521">
                                                              <w:marLeft w:val="0"/>
                                                              <w:marRight w:val="0"/>
                                                              <w:marTop w:val="0"/>
                                                              <w:marBottom w:val="0"/>
                                                              <w:divBdr>
                                                                <w:top w:val="single" w:sz="2" w:space="0" w:color="D9D9E3"/>
                                                                <w:left w:val="single" w:sz="2" w:space="0" w:color="D9D9E3"/>
                                                                <w:bottom w:val="single" w:sz="2" w:space="0" w:color="D9D9E3"/>
                                                                <w:right w:val="single" w:sz="2" w:space="0" w:color="D9D9E3"/>
                                                              </w:divBdr>
                                                              <w:divsChild>
                                                                <w:div w:id="87626900">
                                                                  <w:marLeft w:val="0"/>
                                                                  <w:marRight w:val="0"/>
                                                                  <w:marTop w:val="0"/>
                                                                  <w:marBottom w:val="0"/>
                                                                  <w:divBdr>
                                                                    <w:top w:val="single" w:sz="2" w:space="0" w:color="D9D9E3"/>
                                                                    <w:left w:val="single" w:sz="2" w:space="0" w:color="D9D9E3"/>
                                                                    <w:bottom w:val="single" w:sz="2" w:space="0" w:color="D9D9E3"/>
                                                                    <w:right w:val="single" w:sz="2" w:space="0" w:color="D9D9E3"/>
                                                                  </w:divBdr>
                                                                  <w:divsChild>
                                                                    <w:div w:id="649941168">
                                                                      <w:marLeft w:val="0"/>
                                                                      <w:marRight w:val="0"/>
                                                                      <w:marTop w:val="0"/>
                                                                      <w:marBottom w:val="0"/>
                                                                      <w:divBdr>
                                                                        <w:top w:val="single" w:sz="2" w:space="0" w:color="D9D9E3"/>
                                                                        <w:left w:val="single" w:sz="2" w:space="0" w:color="D9D9E3"/>
                                                                        <w:bottom w:val="single" w:sz="2" w:space="0" w:color="D9D9E3"/>
                                                                        <w:right w:val="single" w:sz="2" w:space="0" w:color="D9D9E3"/>
                                                                      </w:divBdr>
                                                                      <w:divsChild>
                                                                        <w:div w:id="1796481046">
                                                                          <w:marLeft w:val="0"/>
                                                                          <w:marRight w:val="0"/>
                                                                          <w:marTop w:val="0"/>
                                                                          <w:marBottom w:val="0"/>
                                                                          <w:divBdr>
                                                                            <w:top w:val="single" w:sz="2" w:space="0" w:color="D9D9E3"/>
                                                                            <w:left w:val="single" w:sz="2" w:space="0" w:color="D9D9E3"/>
                                                                            <w:bottom w:val="single" w:sz="2" w:space="0" w:color="D9D9E3"/>
                                                                            <w:right w:val="single" w:sz="2" w:space="0" w:color="D9D9E3"/>
                                                                          </w:divBdr>
                                                                          <w:divsChild>
                                                                            <w:div w:id="622610956">
                                                                              <w:marLeft w:val="0"/>
                                                                              <w:marRight w:val="0"/>
                                                                              <w:marTop w:val="0"/>
                                                                              <w:marBottom w:val="0"/>
                                                                              <w:divBdr>
                                                                                <w:top w:val="single" w:sz="2" w:space="0" w:color="D9D9E3"/>
                                                                                <w:left w:val="single" w:sz="2" w:space="0" w:color="D9D9E3"/>
                                                                                <w:bottom w:val="single" w:sz="2" w:space="0" w:color="D9D9E3"/>
                                                                                <w:right w:val="single" w:sz="2" w:space="0" w:color="D9D9E3"/>
                                                                              </w:divBdr>
                                                                            </w:div>
                                                                            <w:div w:id="118170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307157">
                                                                          <w:marLeft w:val="0"/>
                                                                          <w:marRight w:val="0"/>
                                                                          <w:marTop w:val="0"/>
                                                                          <w:marBottom w:val="0"/>
                                                                          <w:divBdr>
                                                                            <w:top w:val="single" w:sz="2" w:space="0" w:color="D9D9E3"/>
                                                                            <w:left w:val="single" w:sz="2" w:space="0" w:color="D9D9E3"/>
                                                                            <w:bottom w:val="single" w:sz="2" w:space="0" w:color="D9D9E3"/>
                                                                            <w:right w:val="single" w:sz="2" w:space="0" w:color="D9D9E3"/>
                                                                          </w:divBdr>
                                                                          <w:divsChild>
                                                                            <w:div w:id="57487070">
                                                                              <w:marLeft w:val="0"/>
                                                                              <w:marRight w:val="0"/>
                                                                              <w:marTop w:val="0"/>
                                                                              <w:marBottom w:val="0"/>
                                                                              <w:divBdr>
                                                                                <w:top w:val="single" w:sz="2" w:space="0" w:color="D9D9E3"/>
                                                                                <w:left w:val="single" w:sz="2" w:space="0" w:color="D9D9E3"/>
                                                                                <w:bottom w:val="single" w:sz="2" w:space="0" w:color="D9D9E3"/>
                                                                                <w:right w:val="single" w:sz="2" w:space="0" w:color="D9D9E3"/>
                                                                              </w:divBdr>
                                                                            </w:div>
                                                                            <w:div w:id="2106073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876698">
                                                                          <w:marLeft w:val="0"/>
                                                                          <w:marRight w:val="0"/>
                                                                          <w:marTop w:val="0"/>
                                                                          <w:marBottom w:val="0"/>
                                                                          <w:divBdr>
                                                                            <w:top w:val="single" w:sz="2" w:space="0" w:color="D9D9E3"/>
                                                                            <w:left w:val="single" w:sz="2" w:space="0" w:color="D9D9E3"/>
                                                                            <w:bottom w:val="single" w:sz="2" w:space="0" w:color="D9D9E3"/>
                                                                            <w:right w:val="single" w:sz="2" w:space="0" w:color="D9D9E3"/>
                                                                          </w:divBdr>
                                                                          <w:divsChild>
                                                                            <w:div w:id="1384251908">
                                                                              <w:marLeft w:val="0"/>
                                                                              <w:marRight w:val="0"/>
                                                                              <w:marTop w:val="0"/>
                                                                              <w:marBottom w:val="0"/>
                                                                              <w:divBdr>
                                                                                <w:top w:val="single" w:sz="2" w:space="0" w:color="D9D9E3"/>
                                                                                <w:left w:val="single" w:sz="2" w:space="0" w:color="D9D9E3"/>
                                                                                <w:bottom w:val="single" w:sz="2" w:space="0" w:color="D9D9E3"/>
                                                                                <w:right w:val="single" w:sz="2" w:space="0" w:color="D9D9E3"/>
                                                                              </w:divBdr>
                                                                            </w:div>
                                                                            <w:div w:id="1741324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125008">
                                                                          <w:marLeft w:val="0"/>
                                                                          <w:marRight w:val="0"/>
                                                                          <w:marTop w:val="0"/>
                                                                          <w:marBottom w:val="0"/>
                                                                          <w:divBdr>
                                                                            <w:top w:val="single" w:sz="2" w:space="0" w:color="D9D9E3"/>
                                                                            <w:left w:val="single" w:sz="2" w:space="0" w:color="D9D9E3"/>
                                                                            <w:bottom w:val="single" w:sz="2" w:space="0" w:color="D9D9E3"/>
                                                                            <w:right w:val="single" w:sz="2" w:space="0" w:color="D9D9E3"/>
                                                                          </w:divBdr>
                                                                          <w:divsChild>
                                                                            <w:div w:id="978264957">
                                                                              <w:marLeft w:val="0"/>
                                                                              <w:marRight w:val="0"/>
                                                                              <w:marTop w:val="0"/>
                                                                              <w:marBottom w:val="0"/>
                                                                              <w:divBdr>
                                                                                <w:top w:val="single" w:sz="2" w:space="0" w:color="D9D9E3"/>
                                                                                <w:left w:val="single" w:sz="2" w:space="0" w:color="D9D9E3"/>
                                                                                <w:bottom w:val="single" w:sz="2" w:space="0" w:color="D9D9E3"/>
                                                                                <w:right w:val="single" w:sz="2" w:space="0" w:color="D9D9E3"/>
                                                                              </w:divBdr>
                                                                            </w:div>
                                                                            <w:div w:id="33785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1498573">
                                                                          <w:marLeft w:val="0"/>
                                                                          <w:marRight w:val="0"/>
                                                                          <w:marTop w:val="0"/>
                                                                          <w:marBottom w:val="0"/>
                                                                          <w:divBdr>
                                                                            <w:top w:val="single" w:sz="2" w:space="0" w:color="D9D9E3"/>
                                                                            <w:left w:val="single" w:sz="2" w:space="0" w:color="D9D9E3"/>
                                                                            <w:bottom w:val="single" w:sz="2" w:space="0" w:color="D9D9E3"/>
                                                                            <w:right w:val="single" w:sz="2" w:space="0" w:color="D9D9E3"/>
                                                                          </w:divBdr>
                                                                          <w:divsChild>
                                                                            <w:div w:id="1591159911">
                                                                              <w:marLeft w:val="0"/>
                                                                              <w:marRight w:val="0"/>
                                                                              <w:marTop w:val="0"/>
                                                                              <w:marBottom w:val="0"/>
                                                                              <w:divBdr>
                                                                                <w:top w:val="single" w:sz="2" w:space="0" w:color="D9D9E3"/>
                                                                                <w:left w:val="single" w:sz="2" w:space="0" w:color="D9D9E3"/>
                                                                                <w:bottom w:val="single" w:sz="2" w:space="0" w:color="D9D9E3"/>
                                                                                <w:right w:val="single" w:sz="2" w:space="0" w:color="D9D9E3"/>
                                                                              </w:divBdr>
                                                                            </w:div>
                                                                            <w:div w:id="125589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2622228">
                                          <w:marLeft w:val="0"/>
                                          <w:marRight w:val="0"/>
                                          <w:marTop w:val="0"/>
                                          <w:marBottom w:val="0"/>
                                          <w:divBdr>
                                            <w:top w:val="single" w:sz="2" w:space="0" w:color="D9D9E3"/>
                                            <w:left w:val="single" w:sz="2" w:space="0" w:color="D9D9E3"/>
                                            <w:bottom w:val="single" w:sz="2" w:space="0" w:color="D9D9E3"/>
                                            <w:right w:val="single" w:sz="2" w:space="0" w:color="D9D9E3"/>
                                          </w:divBdr>
                                          <w:divsChild>
                                            <w:div w:id="121739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471483650">
                                                  <w:marLeft w:val="0"/>
                                                  <w:marRight w:val="0"/>
                                                  <w:marTop w:val="0"/>
                                                  <w:marBottom w:val="0"/>
                                                  <w:divBdr>
                                                    <w:top w:val="single" w:sz="2" w:space="0" w:color="D9D9E3"/>
                                                    <w:left w:val="single" w:sz="2" w:space="0" w:color="D9D9E3"/>
                                                    <w:bottom w:val="single" w:sz="2" w:space="0" w:color="D9D9E3"/>
                                                    <w:right w:val="single" w:sz="2" w:space="0" w:color="D9D9E3"/>
                                                  </w:divBdr>
                                                  <w:divsChild>
                                                    <w:div w:id="254169802">
                                                      <w:marLeft w:val="0"/>
                                                      <w:marRight w:val="0"/>
                                                      <w:marTop w:val="0"/>
                                                      <w:marBottom w:val="0"/>
                                                      <w:divBdr>
                                                        <w:top w:val="single" w:sz="2" w:space="0" w:color="D9D9E3"/>
                                                        <w:left w:val="single" w:sz="2" w:space="0" w:color="D9D9E3"/>
                                                        <w:bottom w:val="single" w:sz="2" w:space="0" w:color="D9D9E3"/>
                                                        <w:right w:val="single" w:sz="2" w:space="0" w:color="D9D9E3"/>
                                                      </w:divBdr>
                                                      <w:divsChild>
                                                        <w:div w:id="113863584">
                                                          <w:marLeft w:val="0"/>
                                                          <w:marRight w:val="0"/>
                                                          <w:marTop w:val="0"/>
                                                          <w:marBottom w:val="0"/>
                                                          <w:divBdr>
                                                            <w:top w:val="single" w:sz="2" w:space="0" w:color="D9D9E3"/>
                                                            <w:left w:val="single" w:sz="2" w:space="0" w:color="D9D9E3"/>
                                                            <w:bottom w:val="single" w:sz="2" w:space="0" w:color="D9D9E3"/>
                                                            <w:right w:val="single" w:sz="2" w:space="0" w:color="D9D9E3"/>
                                                          </w:divBdr>
                                                          <w:divsChild>
                                                            <w:div w:id="1414473194">
                                                              <w:marLeft w:val="0"/>
                                                              <w:marRight w:val="0"/>
                                                              <w:marTop w:val="0"/>
                                                              <w:marBottom w:val="0"/>
                                                              <w:divBdr>
                                                                <w:top w:val="single" w:sz="2" w:space="0" w:color="D9D9E3"/>
                                                                <w:left w:val="single" w:sz="2" w:space="0" w:color="D9D9E3"/>
                                                                <w:bottom w:val="single" w:sz="2" w:space="0" w:color="D9D9E3"/>
                                                                <w:right w:val="single" w:sz="2" w:space="0" w:color="D9D9E3"/>
                                                              </w:divBdr>
                                                              <w:divsChild>
                                                                <w:div w:id="538863525">
                                                                  <w:marLeft w:val="0"/>
                                                                  <w:marRight w:val="0"/>
                                                                  <w:marTop w:val="0"/>
                                                                  <w:marBottom w:val="0"/>
                                                                  <w:divBdr>
                                                                    <w:top w:val="single" w:sz="2" w:space="0" w:color="D9D9E3"/>
                                                                    <w:left w:val="single" w:sz="2" w:space="0" w:color="D9D9E3"/>
                                                                    <w:bottom w:val="single" w:sz="2" w:space="0" w:color="D9D9E3"/>
                                                                    <w:right w:val="single" w:sz="2" w:space="0" w:color="D9D9E3"/>
                                                                  </w:divBdr>
                                                                  <w:divsChild>
                                                                    <w:div w:id="146748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6360388">
                                                      <w:marLeft w:val="0"/>
                                                      <w:marRight w:val="0"/>
                                                      <w:marTop w:val="0"/>
                                                      <w:marBottom w:val="0"/>
                                                      <w:divBdr>
                                                        <w:top w:val="single" w:sz="2" w:space="0" w:color="D9D9E3"/>
                                                        <w:left w:val="single" w:sz="2" w:space="0" w:color="D9D9E3"/>
                                                        <w:bottom w:val="single" w:sz="2" w:space="0" w:color="D9D9E3"/>
                                                        <w:right w:val="single" w:sz="2" w:space="0" w:color="D9D9E3"/>
                                                      </w:divBdr>
                                                      <w:divsChild>
                                                        <w:div w:id="800925211">
                                                          <w:marLeft w:val="0"/>
                                                          <w:marRight w:val="0"/>
                                                          <w:marTop w:val="0"/>
                                                          <w:marBottom w:val="0"/>
                                                          <w:divBdr>
                                                            <w:top w:val="single" w:sz="2" w:space="0" w:color="D9D9E3"/>
                                                            <w:left w:val="single" w:sz="2" w:space="0" w:color="D9D9E3"/>
                                                            <w:bottom w:val="single" w:sz="2" w:space="0" w:color="D9D9E3"/>
                                                            <w:right w:val="single" w:sz="2" w:space="0" w:color="D9D9E3"/>
                                                          </w:divBdr>
                                                        </w:div>
                                                        <w:div w:id="654338513">
                                                          <w:marLeft w:val="0"/>
                                                          <w:marRight w:val="0"/>
                                                          <w:marTop w:val="0"/>
                                                          <w:marBottom w:val="0"/>
                                                          <w:divBdr>
                                                            <w:top w:val="single" w:sz="2" w:space="0" w:color="D9D9E3"/>
                                                            <w:left w:val="single" w:sz="2" w:space="0" w:color="D9D9E3"/>
                                                            <w:bottom w:val="single" w:sz="2" w:space="0" w:color="D9D9E3"/>
                                                            <w:right w:val="single" w:sz="2" w:space="0" w:color="D9D9E3"/>
                                                          </w:divBdr>
                                                          <w:divsChild>
                                                            <w:div w:id="549146250">
                                                              <w:marLeft w:val="0"/>
                                                              <w:marRight w:val="0"/>
                                                              <w:marTop w:val="0"/>
                                                              <w:marBottom w:val="0"/>
                                                              <w:divBdr>
                                                                <w:top w:val="single" w:sz="2" w:space="0" w:color="D9D9E3"/>
                                                                <w:left w:val="single" w:sz="2" w:space="0" w:color="D9D9E3"/>
                                                                <w:bottom w:val="single" w:sz="2" w:space="0" w:color="D9D9E3"/>
                                                                <w:right w:val="single" w:sz="2" w:space="0" w:color="D9D9E3"/>
                                                              </w:divBdr>
                                                              <w:divsChild>
                                                                <w:div w:id="575288164">
                                                                  <w:marLeft w:val="0"/>
                                                                  <w:marRight w:val="0"/>
                                                                  <w:marTop w:val="0"/>
                                                                  <w:marBottom w:val="0"/>
                                                                  <w:divBdr>
                                                                    <w:top w:val="single" w:sz="2" w:space="0" w:color="D9D9E3"/>
                                                                    <w:left w:val="single" w:sz="2" w:space="0" w:color="D9D9E3"/>
                                                                    <w:bottom w:val="single" w:sz="2" w:space="0" w:color="D9D9E3"/>
                                                                    <w:right w:val="single" w:sz="2" w:space="0" w:color="D9D9E3"/>
                                                                  </w:divBdr>
                                                                  <w:divsChild>
                                                                    <w:div w:id="2059475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2679893">
                                          <w:marLeft w:val="0"/>
                                          <w:marRight w:val="0"/>
                                          <w:marTop w:val="0"/>
                                          <w:marBottom w:val="0"/>
                                          <w:divBdr>
                                            <w:top w:val="single" w:sz="2" w:space="0" w:color="D9D9E3"/>
                                            <w:left w:val="single" w:sz="2" w:space="0" w:color="D9D9E3"/>
                                            <w:bottom w:val="single" w:sz="2" w:space="0" w:color="D9D9E3"/>
                                            <w:right w:val="single" w:sz="2" w:space="0" w:color="D9D9E3"/>
                                          </w:divBdr>
                                          <w:divsChild>
                                            <w:div w:id="79714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341490">
                                                  <w:marLeft w:val="0"/>
                                                  <w:marRight w:val="0"/>
                                                  <w:marTop w:val="0"/>
                                                  <w:marBottom w:val="0"/>
                                                  <w:divBdr>
                                                    <w:top w:val="single" w:sz="2" w:space="0" w:color="D9D9E3"/>
                                                    <w:left w:val="single" w:sz="2" w:space="0" w:color="D9D9E3"/>
                                                    <w:bottom w:val="single" w:sz="2" w:space="0" w:color="D9D9E3"/>
                                                    <w:right w:val="single" w:sz="2" w:space="0" w:color="D9D9E3"/>
                                                  </w:divBdr>
                                                  <w:divsChild>
                                                    <w:div w:id="1796606964">
                                                      <w:marLeft w:val="0"/>
                                                      <w:marRight w:val="0"/>
                                                      <w:marTop w:val="0"/>
                                                      <w:marBottom w:val="0"/>
                                                      <w:divBdr>
                                                        <w:top w:val="single" w:sz="2" w:space="0" w:color="D9D9E3"/>
                                                        <w:left w:val="single" w:sz="2" w:space="0" w:color="D9D9E3"/>
                                                        <w:bottom w:val="single" w:sz="2" w:space="0" w:color="D9D9E3"/>
                                                        <w:right w:val="single" w:sz="2" w:space="0" w:color="D9D9E3"/>
                                                      </w:divBdr>
                                                      <w:divsChild>
                                                        <w:div w:id="540477527">
                                                          <w:marLeft w:val="0"/>
                                                          <w:marRight w:val="0"/>
                                                          <w:marTop w:val="0"/>
                                                          <w:marBottom w:val="0"/>
                                                          <w:divBdr>
                                                            <w:top w:val="single" w:sz="2" w:space="0" w:color="D9D9E3"/>
                                                            <w:left w:val="single" w:sz="2" w:space="0" w:color="D9D9E3"/>
                                                            <w:bottom w:val="single" w:sz="2" w:space="0" w:color="D9D9E3"/>
                                                            <w:right w:val="single" w:sz="2" w:space="0" w:color="D9D9E3"/>
                                                          </w:divBdr>
                                                          <w:divsChild>
                                                            <w:div w:id="1765877053">
                                                              <w:marLeft w:val="0"/>
                                                              <w:marRight w:val="0"/>
                                                              <w:marTop w:val="0"/>
                                                              <w:marBottom w:val="0"/>
                                                              <w:divBdr>
                                                                <w:top w:val="single" w:sz="2" w:space="0" w:color="D9D9E3"/>
                                                                <w:left w:val="single" w:sz="2" w:space="0" w:color="D9D9E3"/>
                                                                <w:bottom w:val="single" w:sz="2" w:space="0" w:color="D9D9E3"/>
                                                                <w:right w:val="single" w:sz="2" w:space="0" w:color="D9D9E3"/>
                                                              </w:divBdr>
                                                              <w:divsChild>
                                                                <w:div w:id="14960224">
                                                                  <w:marLeft w:val="0"/>
                                                                  <w:marRight w:val="0"/>
                                                                  <w:marTop w:val="0"/>
                                                                  <w:marBottom w:val="0"/>
                                                                  <w:divBdr>
                                                                    <w:top w:val="single" w:sz="2" w:space="0" w:color="D9D9E3"/>
                                                                    <w:left w:val="single" w:sz="2" w:space="0" w:color="D9D9E3"/>
                                                                    <w:bottom w:val="single" w:sz="2" w:space="0" w:color="D9D9E3"/>
                                                                    <w:right w:val="single" w:sz="2" w:space="0" w:color="D9D9E3"/>
                                                                  </w:divBdr>
                                                                  <w:divsChild>
                                                                    <w:div w:id="148808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4753499">
                                                      <w:marLeft w:val="0"/>
                                                      <w:marRight w:val="0"/>
                                                      <w:marTop w:val="0"/>
                                                      <w:marBottom w:val="0"/>
                                                      <w:divBdr>
                                                        <w:top w:val="single" w:sz="2" w:space="0" w:color="D9D9E3"/>
                                                        <w:left w:val="single" w:sz="2" w:space="0" w:color="D9D9E3"/>
                                                        <w:bottom w:val="single" w:sz="2" w:space="0" w:color="D9D9E3"/>
                                                        <w:right w:val="single" w:sz="2" w:space="0" w:color="D9D9E3"/>
                                                      </w:divBdr>
                                                      <w:divsChild>
                                                        <w:div w:id="504709193">
                                                          <w:marLeft w:val="0"/>
                                                          <w:marRight w:val="0"/>
                                                          <w:marTop w:val="0"/>
                                                          <w:marBottom w:val="0"/>
                                                          <w:divBdr>
                                                            <w:top w:val="single" w:sz="2" w:space="0" w:color="D9D9E3"/>
                                                            <w:left w:val="single" w:sz="2" w:space="0" w:color="D9D9E3"/>
                                                            <w:bottom w:val="single" w:sz="2" w:space="0" w:color="D9D9E3"/>
                                                            <w:right w:val="single" w:sz="2" w:space="0" w:color="D9D9E3"/>
                                                          </w:divBdr>
                                                        </w:div>
                                                        <w:div w:id="1259754214">
                                                          <w:marLeft w:val="0"/>
                                                          <w:marRight w:val="0"/>
                                                          <w:marTop w:val="0"/>
                                                          <w:marBottom w:val="0"/>
                                                          <w:divBdr>
                                                            <w:top w:val="single" w:sz="2" w:space="0" w:color="D9D9E3"/>
                                                            <w:left w:val="single" w:sz="2" w:space="0" w:color="D9D9E3"/>
                                                            <w:bottom w:val="single" w:sz="2" w:space="0" w:color="D9D9E3"/>
                                                            <w:right w:val="single" w:sz="2" w:space="0" w:color="D9D9E3"/>
                                                          </w:divBdr>
                                                          <w:divsChild>
                                                            <w:div w:id="1719667705">
                                                              <w:marLeft w:val="0"/>
                                                              <w:marRight w:val="0"/>
                                                              <w:marTop w:val="0"/>
                                                              <w:marBottom w:val="0"/>
                                                              <w:divBdr>
                                                                <w:top w:val="single" w:sz="2" w:space="0" w:color="D9D9E3"/>
                                                                <w:left w:val="single" w:sz="2" w:space="0" w:color="D9D9E3"/>
                                                                <w:bottom w:val="single" w:sz="2" w:space="0" w:color="D9D9E3"/>
                                                                <w:right w:val="single" w:sz="2" w:space="0" w:color="D9D9E3"/>
                                                              </w:divBdr>
                                                              <w:divsChild>
                                                                <w:div w:id="1078794291">
                                                                  <w:marLeft w:val="0"/>
                                                                  <w:marRight w:val="0"/>
                                                                  <w:marTop w:val="0"/>
                                                                  <w:marBottom w:val="0"/>
                                                                  <w:divBdr>
                                                                    <w:top w:val="single" w:sz="2" w:space="0" w:color="D9D9E3"/>
                                                                    <w:left w:val="single" w:sz="2" w:space="0" w:color="D9D9E3"/>
                                                                    <w:bottom w:val="single" w:sz="2" w:space="0" w:color="D9D9E3"/>
                                                                    <w:right w:val="single" w:sz="2" w:space="0" w:color="D9D9E3"/>
                                                                  </w:divBdr>
                                                                  <w:divsChild>
                                                                    <w:div w:id="325211460">
                                                                      <w:marLeft w:val="0"/>
                                                                      <w:marRight w:val="0"/>
                                                                      <w:marTop w:val="0"/>
                                                                      <w:marBottom w:val="0"/>
                                                                      <w:divBdr>
                                                                        <w:top w:val="single" w:sz="2" w:space="0" w:color="D9D9E3"/>
                                                                        <w:left w:val="single" w:sz="2" w:space="0" w:color="D9D9E3"/>
                                                                        <w:bottom w:val="single" w:sz="2" w:space="0" w:color="D9D9E3"/>
                                                                        <w:right w:val="single" w:sz="2" w:space="0" w:color="D9D9E3"/>
                                                                      </w:divBdr>
                                                                      <w:divsChild>
                                                                        <w:div w:id="1254508240">
                                                                          <w:marLeft w:val="0"/>
                                                                          <w:marRight w:val="0"/>
                                                                          <w:marTop w:val="0"/>
                                                                          <w:marBottom w:val="0"/>
                                                                          <w:divBdr>
                                                                            <w:top w:val="single" w:sz="2" w:space="0" w:color="D9D9E3"/>
                                                                            <w:left w:val="single" w:sz="2" w:space="0" w:color="D9D9E3"/>
                                                                            <w:bottom w:val="single" w:sz="2" w:space="0" w:color="D9D9E3"/>
                                                                            <w:right w:val="single" w:sz="2" w:space="0" w:color="D9D9E3"/>
                                                                          </w:divBdr>
                                                                          <w:divsChild>
                                                                            <w:div w:id="1579366542">
                                                                              <w:marLeft w:val="0"/>
                                                                              <w:marRight w:val="0"/>
                                                                              <w:marTop w:val="0"/>
                                                                              <w:marBottom w:val="0"/>
                                                                              <w:divBdr>
                                                                                <w:top w:val="single" w:sz="2" w:space="0" w:color="D9D9E3"/>
                                                                                <w:left w:val="single" w:sz="2" w:space="0" w:color="D9D9E3"/>
                                                                                <w:bottom w:val="single" w:sz="2" w:space="0" w:color="D9D9E3"/>
                                                                                <w:right w:val="single" w:sz="2" w:space="0" w:color="D9D9E3"/>
                                                                              </w:divBdr>
                                                                            </w:div>
                                                                            <w:div w:id="982193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527892">
                                                                          <w:marLeft w:val="0"/>
                                                                          <w:marRight w:val="0"/>
                                                                          <w:marTop w:val="0"/>
                                                                          <w:marBottom w:val="0"/>
                                                                          <w:divBdr>
                                                                            <w:top w:val="single" w:sz="2" w:space="0" w:color="D9D9E3"/>
                                                                            <w:left w:val="single" w:sz="2" w:space="0" w:color="D9D9E3"/>
                                                                            <w:bottom w:val="single" w:sz="2" w:space="0" w:color="D9D9E3"/>
                                                                            <w:right w:val="single" w:sz="2" w:space="0" w:color="D9D9E3"/>
                                                                          </w:divBdr>
                                                                          <w:divsChild>
                                                                            <w:div w:id="843981336">
                                                                              <w:marLeft w:val="0"/>
                                                                              <w:marRight w:val="0"/>
                                                                              <w:marTop w:val="0"/>
                                                                              <w:marBottom w:val="0"/>
                                                                              <w:divBdr>
                                                                                <w:top w:val="single" w:sz="2" w:space="0" w:color="D9D9E3"/>
                                                                                <w:left w:val="single" w:sz="2" w:space="0" w:color="D9D9E3"/>
                                                                                <w:bottom w:val="single" w:sz="2" w:space="0" w:color="D9D9E3"/>
                                                                                <w:right w:val="single" w:sz="2" w:space="0" w:color="D9D9E3"/>
                                                                              </w:divBdr>
                                                                            </w:div>
                                                                            <w:div w:id="1523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2341604">
                                                                          <w:marLeft w:val="0"/>
                                                                          <w:marRight w:val="0"/>
                                                                          <w:marTop w:val="0"/>
                                                                          <w:marBottom w:val="0"/>
                                                                          <w:divBdr>
                                                                            <w:top w:val="single" w:sz="2" w:space="0" w:color="D9D9E3"/>
                                                                            <w:left w:val="single" w:sz="2" w:space="0" w:color="D9D9E3"/>
                                                                            <w:bottom w:val="single" w:sz="2" w:space="0" w:color="D9D9E3"/>
                                                                            <w:right w:val="single" w:sz="2" w:space="0" w:color="D9D9E3"/>
                                                                          </w:divBdr>
                                                                          <w:divsChild>
                                                                            <w:div w:id="1465076513">
                                                                              <w:marLeft w:val="0"/>
                                                                              <w:marRight w:val="0"/>
                                                                              <w:marTop w:val="0"/>
                                                                              <w:marBottom w:val="0"/>
                                                                              <w:divBdr>
                                                                                <w:top w:val="single" w:sz="2" w:space="0" w:color="D9D9E3"/>
                                                                                <w:left w:val="single" w:sz="2" w:space="0" w:color="D9D9E3"/>
                                                                                <w:bottom w:val="single" w:sz="2" w:space="0" w:color="D9D9E3"/>
                                                                                <w:right w:val="single" w:sz="2" w:space="0" w:color="D9D9E3"/>
                                                                              </w:divBdr>
                                                                            </w:div>
                                                                            <w:div w:id="10728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9702696">
                                                                          <w:marLeft w:val="0"/>
                                                                          <w:marRight w:val="0"/>
                                                                          <w:marTop w:val="0"/>
                                                                          <w:marBottom w:val="0"/>
                                                                          <w:divBdr>
                                                                            <w:top w:val="single" w:sz="2" w:space="0" w:color="D9D9E3"/>
                                                                            <w:left w:val="single" w:sz="2" w:space="0" w:color="D9D9E3"/>
                                                                            <w:bottom w:val="single" w:sz="2" w:space="0" w:color="D9D9E3"/>
                                                                            <w:right w:val="single" w:sz="2" w:space="0" w:color="D9D9E3"/>
                                                                          </w:divBdr>
                                                                          <w:divsChild>
                                                                            <w:div w:id="1634366452">
                                                                              <w:marLeft w:val="0"/>
                                                                              <w:marRight w:val="0"/>
                                                                              <w:marTop w:val="0"/>
                                                                              <w:marBottom w:val="0"/>
                                                                              <w:divBdr>
                                                                                <w:top w:val="single" w:sz="2" w:space="0" w:color="D9D9E3"/>
                                                                                <w:left w:val="single" w:sz="2" w:space="0" w:color="D9D9E3"/>
                                                                                <w:bottom w:val="single" w:sz="2" w:space="0" w:color="D9D9E3"/>
                                                                                <w:right w:val="single" w:sz="2" w:space="0" w:color="D9D9E3"/>
                                                                              </w:divBdr>
                                                                            </w:div>
                                                                            <w:div w:id="1960256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245731">
                                                                          <w:marLeft w:val="0"/>
                                                                          <w:marRight w:val="0"/>
                                                                          <w:marTop w:val="0"/>
                                                                          <w:marBottom w:val="0"/>
                                                                          <w:divBdr>
                                                                            <w:top w:val="single" w:sz="2" w:space="0" w:color="D9D9E3"/>
                                                                            <w:left w:val="single" w:sz="2" w:space="0" w:color="D9D9E3"/>
                                                                            <w:bottom w:val="single" w:sz="2" w:space="0" w:color="D9D9E3"/>
                                                                            <w:right w:val="single" w:sz="2" w:space="0" w:color="D9D9E3"/>
                                                                          </w:divBdr>
                                                                          <w:divsChild>
                                                                            <w:div w:id="1892380684">
                                                                              <w:marLeft w:val="0"/>
                                                                              <w:marRight w:val="0"/>
                                                                              <w:marTop w:val="0"/>
                                                                              <w:marBottom w:val="0"/>
                                                                              <w:divBdr>
                                                                                <w:top w:val="single" w:sz="2" w:space="0" w:color="D9D9E3"/>
                                                                                <w:left w:val="single" w:sz="2" w:space="0" w:color="D9D9E3"/>
                                                                                <w:bottom w:val="single" w:sz="2" w:space="0" w:color="D9D9E3"/>
                                                                                <w:right w:val="single" w:sz="2" w:space="0" w:color="D9D9E3"/>
                                                                              </w:divBdr>
                                                                            </w:div>
                                                                            <w:div w:id="62797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1681481">
                                          <w:marLeft w:val="0"/>
                                          <w:marRight w:val="0"/>
                                          <w:marTop w:val="0"/>
                                          <w:marBottom w:val="0"/>
                                          <w:divBdr>
                                            <w:top w:val="single" w:sz="2" w:space="0" w:color="D9D9E3"/>
                                            <w:left w:val="single" w:sz="2" w:space="0" w:color="D9D9E3"/>
                                            <w:bottom w:val="single" w:sz="2" w:space="0" w:color="D9D9E3"/>
                                            <w:right w:val="single" w:sz="2" w:space="0" w:color="D9D9E3"/>
                                          </w:divBdr>
                                          <w:divsChild>
                                            <w:div w:id="1021316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39078928">
                                                  <w:marLeft w:val="0"/>
                                                  <w:marRight w:val="0"/>
                                                  <w:marTop w:val="0"/>
                                                  <w:marBottom w:val="0"/>
                                                  <w:divBdr>
                                                    <w:top w:val="single" w:sz="2" w:space="0" w:color="D9D9E3"/>
                                                    <w:left w:val="single" w:sz="2" w:space="0" w:color="D9D9E3"/>
                                                    <w:bottom w:val="single" w:sz="2" w:space="0" w:color="D9D9E3"/>
                                                    <w:right w:val="single" w:sz="2" w:space="0" w:color="D9D9E3"/>
                                                  </w:divBdr>
                                                  <w:divsChild>
                                                    <w:div w:id="1640456756">
                                                      <w:marLeft w:val="0"/>
                                                      <w:marRight w:val="0"/>
                                                      <w:marTop w:val="0"/>
                                                      <w:marBottom w:val="0"/>
                                                      <w:divBdr>
                                                        <w:top w:val="single" w:sz="2" w:space="0" w:color="D9D9E3"/>
                                                        <w:left w:val="single" w:sz="2" w:space="0" w:color="D9D9E3"/>
                                                        <w:bottom w:val="single" w:sz="2" w:space="0" w:color="D9D9E3"/>
                                                        <w:right w:val="single" w:sz="2" w:space="0" w:color="D9D9E3"/>
                                                      </w:divBdr>
                                                      <w:divsChild>
                                                        <w:div w:id="158231949">
                                                          <w:marLeft w:val="0"/>
                                                          <w:marRight w:val="0"/>
                                                          <w:marTop w:val="0"/>
                                                          <w:marBottom w:val="0"/>
                                                          <w:divBdr>
                                                            <w:top w:val="single" w:sz="2" w:space="0" w:color="D9D9E3"/>
                                                            <w:left w:val="single" w:sz="2" w:space="0" w:color="D9D9E3"/>
                                                            <w:bottom w:val="single" w:sz="2" w:space="0" w:color="D9D9E3"/>
                                                            <w:right w:val="single" w:sz="2" w:space="0" w:color="D9D9E3"/>
                                                          </w:divBdr>
                                                          <w:divsChild>
                                                            <w:div w:id="2100176298">
                                                              <w:marLeft w:val="0"/>
                                                              <w:marRight w:val="0"/>
                                                              <w:marTop w:val="0"/>
                                                              <w:marBottom w:val="0"/>
                                                              <w:divBdr>
                                                                <w:top w:val="single" w:sz="2" w:space="0" w:color="D9D9E3"/>
                                                                <w:left w:val="single" w:sz="2" w:space="0" w:color="D9D9E3"/>
                                                                <w:bottom w:val="single" w:sz="2" w:space="0" w:color="D9D9E3"/>
                                                                <w:right w:val="single" w:sz="2" w:space="0" w:color="D9D9E3"/>
                                                              </w:divBdr>
                                                              <w:divsChild>
                                                                <w:div w:id="399058019">
                                                                  <w:marLeft w:val="0"/>
                                                                  <w:marRight w:val="0"/>
                                                                  <w:marTop w:val="0"/>
                                                                  <w:marBottom w:val="0"/>
                                                                  <w:divBdr>
                                                                    <w:top w:val="single" w:sz="2" w:space="0" w:color="D9D9E3"/>
                                                                    <w:left w:val="single" w:sz="2" w:space="0" w:color="D9D9E3"/>
                                                                    <w:bottom w:val="single" w:sz="2" w:space="0" w:color="D9D9E3"/>
                                                                    <w:right w:val="single" w:sz="2" w:space="0" w:color="D9D9E3"/>
                                                                  </w:divBdr>
                                                                  <w:divsChild>
                                                                    <w:div w:id="150601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44733701">
                                                      <w:marLeft w:val="0"/>
                                                      <w:marRight w:val="0"/>
                                                      <w:marTop w:val="0"/>
                                                      <w:marBottom w:val="0"/>
                                                      <w:divBdr>
                                                        <w:top w:val="single" w:sz="2" w:space="0" w:color="D9D9E3"/>
                                                        <w:left w:val="single" w:sz="2" w:space="0" w:color="D9D9E3"/>
                                                        <w:bottom w:val="single" w:sz="2" w:space="0" w:color="D9D9E3"/>
                                                        <w:right w:val="single" w:sz="2" w:space="0" w:color="D9D9E3"/>
                                                      </w:divBdr>
                                                      <w:divsChild>
                                                        <w:div w:id="281501390">
                                                          <w:marLeft w:val="0"/>
                                                          <w:marRight w:val="0"/>
                                                          <w:marTop w:val="0"/>
                                                          <w:marBottom w:val="0"/>
                                                          <w:divBdr>
                                                            <w:top w:val="single" w:sz="2" w:space="0" w:color="D9D9E3"/>
                                                            <w:left w:val="single" w:sz="2" w:space="0" w:color="D9D9E3"/>
                                                            <w:bottom w:val="single" w:sz="2" w:space="0" w:color="D9D9E3"/>
                                                            <w:right w:val="single" w:sz="2" w:space="0" w:color="D9D9E3"/>
                                                          </w:divBdr>
                                                        </w:div>
                                                        <w:div w:id="389042758">
                                                          <w:marLeft w:val="0"/>
                                                          <w:marRight w:val="0"/>
                                                          <w:marTop w:val="0"/>
                                                          <w:marBottom w:val="0"/>
                                                          <w:divBdr>
                                                            <w:top w:val="single" w:sz="2" w:space="0" w:color="D9D9E3"/>
                                                            <w:left w:val="single" w:sz="2" w:space="0" w:color="D9D9E3"/>
                                                            <w:bottom w:val="single" w:sz="2" w:space="0" w:color="D9D9E3"/>
                                                            <w:right w:val="single" w:sz="2" w:space="0" w:color="D9D9E3"/>
                                                          </w:divBdr>
                                                          <w:divsChild>
                                                            <w:div w:id="2134711021">
                                                              <w:marLeft w:val="0"/>
                                                              <w:marRight w:val="0"/>
                                                              <w:marTop w:val="0"/>
                                                              <w:marBottom w:val="0"/>
                                                              <w:divBdr>
                                                                <w:top w:val="single" w:sz="2" w:space="0" w:color="D9D9E3"/>
                                                                <w:left w:val="single" w:sz="2" w:space="0" w:color="D9D9E3"/>
                                                                <w:bottom w:val="single" w:sz="2" w:space="0" w:color="D9D9E3"/>
                                                                <w:right w:val="single" w:sz="2" w:space="0" w:color="D9D9E3"/>
                                                              </w:divBdr>
                                                              <w:divsChild>
                                                                <w:div w:id="1001616425">
                                                                  <w:marLeft w:val="0"/>
                                                                  <w:marRight w:val="0"/>
                                                                  <w:marTop w:val="0"/>
                                                                  <w:marBottom w:val="0"/>
                                                                  <w:divBdr>
                                                                    <w:top w:val="single" w:sz="2" w:space="0" w:color="D9D9E3"/>
                                                                    <w:left w:val="single" w:sz="2" w:space="0" w:color="D9D9E3"/>
                                                                    <w:bottom w:val="single" w:sz="2" w:space="0" w:color="D9D9E3"/>
                                                                    <w:right w:val="single" w:sz="2" w:space="0" w:color="D9D9E3"/>
                                                                  </w:divBdr>
                                                                  <w:divsChild>
                                                                    <w:div w:id="819805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9007300">
                                          <w:marLeft w:val="0"/>
                                          <w:marRight w:val="0"/>
                                          <w:marTop w:val="0"/>
                                          <w:marBottom w:val="0"/>
                                          <w:divBdr>
                                            <w:top w:val="single" w:sz="2" w:space="0" w:color="D9D9E3"/>
                                            <w:left w:val="single" w:sz="2" w:space="0" w:color="D9D9E3"/>
                                            <w:bottom w:val="single" w:sz="2" w:space="0" w:color="D9D9E3"/>
                                            <w:right w:val="single" w:sz="2" w:space="0" w:color="D9D9E3"/>
                                          </w:divBdr>
                                          <w:divsChild>
                                            <w:div w:id="1744140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12127289">
                                                  <w:marLeft w:val="0"/>
                                                  <w:marRight w:val="0"/>
                                                  <w:marTop w:val="0"/>
                                                  <w:marBottom w:val="0"/>
                                                  <w:divBdr>
                                                    <w:top w:val="single" w:sz="2" w:space="0" w:color="D9D9E3"/>
                                                    <w:left w:val="single" w:sz="2" w:space="0" w:color="D9D9E3"/>
                                                    <w:bottom w:val="single" w:sz="2" w:space="0" w:color="D9D9E3"/>
                                                    <w:right w:val="single" w:sz="2" w:space="0" w:color="D9D9E3"/>
                                                  </w:divBdr>
                                                  <w:divsChild>
                                                    <w:div w:id="622351734">
                                                      <w:marLeft w:val="0"/>
                                                      <w:marRight w:val="0"/>
                                                      <w:marTop w:val="0"/>
                                                      <w:marBottom w:val="0"/>
                                                      <w:divBdr>
                                                        <w:top w:val="single" w:sz="2" w:space="0" w:color="D9D9E3"/>
                                                        <w:left w:val="single" w:sz="2" w:space="0" w:color="D9D9E3"/>
                                                        <w:bottom w:val="single" w:sz="2" w:space="0" w:color="D9D9E3"/>
                                                        <w:right w:val="single" w:sz="2" w:space="0" w:color="D9D9E3"/>
                                                      </w:divBdr>
                                                      <w:divsChild>
                                                        <w:div w:id="1276447676">
                                                          <w:marLeft w:val="0"/>
                                                          <w:marRight w:val="0"/>
                                                          <w:marTop w:val="0"/>
                                                          <w:marBottom w:val="0"/>
                                                          <w:divBdr>
                                                            <w:top w:val="single" w:sz="2" w:space="0" w:color="D9D9E3"/>
                                                            <w:left w:val="single" w:sz="2" w:space="0" w:color="D9D9E3"/>
                                                            <w:bottom w:val="single" w:sz="2" w:space="0" w:color="D9D9E3"/>
                                                            <w:right w:val="single" w:sz="2" w:space="0" w:color="D9D9E3"/>
                                                          </w:divBdr>
                                                          <w:divsChild>
                                                            <w:div w:id="860817624">
                                                              <w:marLeft w:val="0"/>
                                                              <w:marRight w:val="0"/>
                                                              <w:marTop w:val="0"/>
                                                              <w:marBottom w:val="0"/>
                                                              <w:divBdr>
                                                                <w:top w:val="single" w:sz="2" w:space="0" w:color="D9D9E3"/>
                                                                <w:left w:val="single" w:sz="2" w:space="0" w:color="D9D9E3"/>
                                                                <w:bottom w:val="single" w:sz="2" w:space="0" w:color="D9D9E3"/>
                                                                <w:right w:val="single" w:sz="2" w:space="0" w:color="D9D9E3"/>
                                                              </w:divBdr>
                                                              <w:divsChild>
                                                                <w:div w:id="1006783758">
                                                                  <w:marLeft w:val="0"/>
                                                                  <w:marRight w:val="0"/>
                                                                  <w:marTop w:val="0"/>
                                                                  <w:marBottom w:val="0"/>
                                                                  <w:divBdr>
                                                                    <w:top w:val="single" w:sz="2" w:space="0" w:color="D9D9E3"/>
                                                                    <w:left w:val="single" w:sz="2" w:space="0" w:color="D9D9E3"/>
                                                                    <w:bottom w:val="single" w:sz="2" w:space="0" w:color="D9D9E3"/>
                                                                    <w:right w:val="single" w:sz="2" w:space="0" w:color="D9D9E3"/>
                                                                  </w:divBdr>
                                                                  <w:divsChild>
                                                                    <w:div w:id="143073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0283736">
                                                      <w:marLeft w:val="0"/>
                                                      <w:marRight w:val="0"/>
                                                      <w:marTop w:val="0"/>
                                                      <w:marBottom w:val="0"/>
                                                      <w:divBdr>
                                                        <w:top w:val="single" w:sz="2" w:space="0" w:color="D9D9E3"/>
                                                        <w:left w:val="single" w:sz="2" w:space="0" w:color="D9D9E3"/>
                                                        <w:bottom w:val="single" w:sz="2" w:space="0" w:color="D9D9E3"/>
                                                        <w:right w:val="single" w:sz="2" w:space="0" w:color="D9D9E3"/>
                                                      </w:divBdr>
                                                      <w:divsChild>
                                                        <w:div w:id="684862379">
                                                          <w:marLeft w:val="0"/>
                                                          <w:marRight w:val="0"/>
                                                          <w:marTop w:val="0"/>
                                                          <w:marBottom w:val="0"/>
                                                          <w:divBdr>
                                                            <w:top w:val="single" w:sz="2" w:space="0" w:color="D9D9E3"/>
                                                            <w:left w:val="single" w:sz="2" w:space="0" w:color="D9D9E3"/>
                                                            <w:bottom w:val="single" w:sz="2" w:space="0" w:color="D9D9E3"/>
                                                            <w:right w:val="single" w:sz="2" w:space="0" w:color="D9D9E3"/>
                                                          </w:divBdr>
                                                        </w:div>
                                                        <w:div w:id="1468007843">
                                                          <w:marLeft w:val="0"/>
                                                          <w:marRight w:val="0"/>
                                                          <w:marTop w:val="0"/>
                                                          <w:marBottom w:val="0"/>
                                                          <w:divBdr>
                                                            <w:top w:val="single" w:sz="2" w:space="0" w:color="D9D9E3"/>
                                                            <w:left w:val="single" w:sz="2" w:space="0" w:color="D9D9E3"/>
                                                            <w:bottom w:val="single" w:sz="2" w:space="0" w:color="D9D9E3"/>
                                                            <w:right w:val="single" w:sz="2" w:space="0" w:color="D9D9E3"/>
                                                          </w:divBdr>
                                                          <w:divsChild>
                                                            <w:div w:id="1443768375">
                                                              <w:marLeft w:val="0"/>
                                                              <w:marRight w:val="0"/>
                                                              <w:marTop w:val="0"/>
                                                              <w:marBottom w:val="0"/>
                                                              <w:divBdr>
                                                                <w:top w:val="single" w:sz="2" w:space="0" w:color="D9D9E3"/>
                                                                <w:left w:val="single" w:sz="2" w:space="0" w:color="D9D9E3"/>
                                                                <w:bottom w:val="single" w:sz="2" w:space="0" w:color="D9D9E3"/>
                                                                <w:right w:val="single" w:sz="2" w:space="0" w:color="D9D9E3"/>
                                                              </w:divBdr>
                                                              <w:divsChild>
                                                                <w:div w:id="119954100">
                                                                  <w:marLeft w:val="0"/>
                                                                  <w:marRight w:val="0"/>
                                                                  <w:marTop w:val="0"/>
                                                                  <w:marBottom w:val="0"/>
                                                                  <w:divBdr>
                                                                    <w:top w:val="single" w:sz="2" w:space="0" w:color="D9D9E3"/>
                                                                    <w:left w:val="single" w:sz="2" w:space="0" w:color="D9D9E3"/>
                                                                    <w:bottom w:val="single" w:sz="2" w:space="0" w:color="D9D9E3"/>
                                                                    <w:right w:val="single" w:sz="2" w:space="0" w:color="D9D9E3"/>
                                                                  </w:divBdr>
                                                                  <w:divsChild>
                                                                    <w:div w:id="259266402">
                                                                      <w:marLeft w:val="0"/>
                                                                      <w:marRight w:val="0"/>
                                                                      <w:marTop w:val="0"/>
                                                                      <w:marBottom w:val="0"/>
                                                                      <w:divBdr>
                                                                        <w:top w:val="single" w:sz="2" w:space="0" w:color="D9D9E3"/>
                                                                        <w:left w:val="single" w:sz="2" w:space="0" w:color="D9D9E3"/>
                                                                        <w:bottom w:val="single" w:sz="2" w:space="0" w:color="D9D9E3"/>
                                                                        <w:right w:val="single" w:sz="2" w:space="0" w:color="D9D9E3"/>
                                                                      </w:divBdr>
                                                                      <w:divsChild>
                                                                        <w:div w:id="1276251721">
                                                                          <w:marLeft w:val="0"/>
                                                                          <w:marRight w:val="0"/>
                                                                          <w:marTop w:val="0"/>
                                                                          <w:marBottom w:val="0"/>
                                                                          <w:divBdr>
                                                                            <w:top w:val="single" w:sz="2" w:space="0" w:color="D9D9E3"/>
                                                                            <w:left w:val="single" w:sz="2" w:space="0" w:color="D9D9E3"/>
                                                                            <w:bottom w:val="single" w:sz="2" w:space="0" w:color="D9D9E3"/>
                                                                            <w:right w:val="single" w:sz="2" w:space="0" w:color="D9D9E3"/>
                                                                          </w:divBdr>
                                                                          <w:divsChild>
                                                                            <w:div w:id="1263605066">
                                                                              <w:marLeft w:val="0"/>
                                                                              <w:marRight w:val="0"/>
                                                                              <w:marTop w:val="0"/>
                                                                              <w:marBottom w:val="0"/>
                                                                              <w:divBdr>
                                                                                <w:top w:val="single" w:sz="2" w:space="0" w:color="D9D9E3"/>
                                                                                <w:left w:val="single" w:sz="2" w:space="0" w:color="D9D9E3"/>
                                                                                <w:bottom w:val="single" w:sz="2" w:space="0" w:color="D9D9E3"/>
                                                                                <w:right w:val="single" w:sz="2" w:space="0" w:color="D9D9E3"/>
                                                                              </w:divBdr>
                                                                            </w:div>
                                                                            <w:div w:id="147286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205822">
                                                                          <w:marLeft w:val="0"/>
                                                                          <w:marRight w:val="0"/>
                                                                          <w:marTop w:val="0"/>
                                                                          <w:marBottom w:val="0"/>
                                                                          <w:divBdr>
                                                                            <w:top w:val="single" w:sz="2" w:space="0" w:color="D9D9E3"/>
                                                                            <w:left w:val="single" w:sz="2" w:space="0" w:color="D9D9E3"/>
                                                                            <w:bottom w:val="single" w:sz="2" w:space="0" w:color="D9D9E3"/>
                                                                            <w:right w:val="single" w:sz="2" w:space="0" w:color="D9D9E3"/>
                                                                          </w:divBdr>
                                                                          <w:divsChild>
                                                                            <w:div w:id="16349221">
                                                                              <w:marLeft w:val="0"/>
                                                                              <w:marRight w:val="0"/>
                                                                              <w:marTop w:val="0"/>
                                                                              <w:marBottom w:val="0"/>
                                                                              <w:divBdr>
                                                                                <w:top w:val="single" w:sz="2" w:space="0" w:color="D9D9E3"/>
                                                                                <w:left w:val="single" w:sz="2" w:space="0" w:color="D9D9E3"/>
                                                                                <w:bottom w:val="single" w:sz="2" w:space="0" w:color="D9D9E3"/>
                                                                                <w:right w:val="single" w:sz="2" w:space="0" w:color="D9D9E3"/>
                                                                              </w:divBdr>
                                                                            </w:div>
                                                                            <w:div w:id="127378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111551">
                                                                          <w:marLeft w:val="0"/>
                                                                          <w:marRight w:val="0"/>
                                                                          <w:marTop w:val="0"/>
                                                                          <w:marBottom w:val="0"/>
                                                                          <w:divBdr>
                                                                            <w:top w:val="single" w:sz="2" w:space="0" w:color="D9D9E3"/>
                                                                            <w:left w:val="single" w:sz="2" w:space="0" w:color="D9D9E3"/>
                                                                            <w:bottom w:val="single" w:sz="2" w:space="0" w:color="D9D9E3"/>
                                                                            <w:right w:val="single" w:sz="2" w:space="0" w:color="D9D9E3"/>
                                                                          </w:divBdr>
                                                                          <w:divsChild>
                                                                            <w:div w:id="1138574373">
                                                                              <w:marLeft w:val="0"/>
                                                                              <w:marRight w:val="0"/>
                                                                              <w:marTop w:val="0"/>
                                                                              <w:marBottom w:val="0"/>
                                                                              <w:divBdr>
                                                                                <w:top w:val="single" w:sz="2" w:space="0" w:color="D9D9E3"/>
                                                                                <w:left w:val="single" w:sz="2" w:space="0" w:color="D9D9E3"/>
                                                                                <w:bottom w:val="single" w:sz="2" w:space="0" w:color="D9D9E3"/>
                                                                                <w:right w:val="single" w:sz="2" w:space="0" w:color="D9D9E3"/>
                                                                              </w:divBdr>
                                                                            </w:div>
                                                                            <w:div w:id="1539663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0842276">
                                          <w:marLeft w:val="0"/>
                                          <w:marRight w:val="0"/>
                                          <w:marTop w:val="0"/>
                                          <w:marBottom w:val="0"/>
                                          <w:divBdr>
                                            <w:top w:val="single" w:sz="2" w:space="0" w:color="D9D9E3"/>
                                            <w:left w:val="single" w:sz="2" w:space="0" w:color="D9D9E3"/>
                                            <w:bottom w:val="single" w:sz="2" w:space="0" w:color="D9D9E3"/>
                                            <w:right w:val="single" w:sz="2" w:space="0" w:color="D9D9E3"/>
                                          </w:divBdr>
                                          <w:divsChild>
                                            <w:div w:id="671177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00168">
                                                  <w:marLeft w:val="0"/>
                                                  <w:marRight w:val="0"/>
                                                  <w:marTop w:val="0"/>
                                                  <w:marBottom w:val="0"/>
                                                  <w:divBdr>
                                                    <w:top w:val="single" w:sz="2" w:space="0" w:color="D9D9E3"/>
                                                    <w:left w:val="single" w:sz="2" w:space="0" w:color="D9D9E3"/>
                                                    <w:bottom w:val="single" w:sz="2" w:space="0" w:color="D9D9E3"/>
                                                    <w:right w:val="single" w:sz="2" w:space="0" w:color="D9D9E3"/>
                                                  </w:divBdr>
                                                  <w:divsChild>
                                                    <w:div w:id="355885912">
                                                      <w:marLeft w:val="0"/>
                                                      <w:marRight w:val="0"/>
                                                      <w:marTop w:val="0"/>
                                                      <w:marBottom w:val="0"/>
                                                      <w:divBdr>
                                                        <w:top w:val="single" w:sz="2" w:space="0" w:color="D9D9E3"/>
                                                        <w:left w:val="single" w:sz="2" w:space="0" w:color="D9D9E3"/>
                                                        <w:bottom w:val="single" w:sz="2" w:space="0" w:color="D9D9E3"/>
                                                        <w:right w:val="single" w:sz="2" w:space="0" w:color="D9D9E3"/>
                                                      </w:divBdr>
                                                      <w:divsChild>
                                                        <w:div w:id="1956255659">
                                                          <w:marLeft w:val="0"/>
                                                          <w:marRight w:val="0"/>
                                                          <w:marTop w:val="0"/>
                                                          <w:marBottom w:val="0"/>
                                                          <w:divBdr>
                                                            <w:top w:val="single" w:sz="2" w:space="0" w:color="D9D9E3"/>
                                                            <w:left w:val="single" w:sz="2" w:space="0" w:color="D9D9E3"/>
                                                            <w:bottom w:val="single" w:sz="2" w:space="0" w:color="D9D9E3"/>
                                                            <w:right w:val="single" w:sz="2" w:space="0" w:color="D9D9E3"/>
                                                          </w:divBdr>
                                                          <w:divsChild>
                                                            <w:div w:id="1353188786">
                                                              <w:marLeft w:val="0"/>
                                                              <w:marRight w:val="0"/>
                                                              <w:marTop w:val="0"/>
                                                              <w:marBottom w:val="0"/>
                                                              <w:divBdr>
                                                                <w:top w:val="single" w:sz="2" w:space="0" w:color="D9D9E3"/>
                                                                <w:left w:val="single" w:sz="2" w:space="0" w:color="D9D9E3"/>
                                                                <w:bottom w:val="single" w:sz="2" w:space="0" w:color="D9D9E3"/>
                                                                <w:right w:val="single" w:sz="2" w:space="0" w:color="D9D9E3"/>
                                                              </w:divBdr>
                                                              <w:divsChild>
                                                                <w:div w:id="1367830671">
                                                                  <w:marLeft w:val="0"/>
                                                                  <w:marRight w:val="0"/>
                                                                  <w:marTop w:val="0"/>
                                                                  <w:marBottom w:val="0"/>
                                                                  <w:divBdr>
                                                                    <w:top w:val="single" w:sz="2" w:space="0" w:color="D9D9E3"/>
                                                                    <w:left w:val="single" w:sz="2" w:space="0" w:color="D9D9E3"/>
                                                                    <w:bottom w:val="single" w:sz="2" w:space="0" w:color="D9D9E3"/>
                                                                    <w:right w:val="single" w:sz="2" w:space="0" w:color="D9D9E3"/>
                                                                  </w:divBdr>
                                                                  <w:divsChild>
                                                                    <w:div w:id="102972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786682">
                                                      <w:marLeft w:val="0"/>
                                                      <w:marRight w:val="0"/>
                                                      <w:marTop w:val="0"/>
                                                      <w:marBottom w:val="0"/>
                                                      <w:divBdr>
                                                        <w:top w:val="single" w:sz="2" w:space="0" w:color="D9D9E3"/>
                                                        <w:left w:val="single" w:sz="2" w:space="0" w:color="D9D9E3"/>
                                                        <w:bottom w:val="single" w:sz="2" w:space="0" w:color="D9D9E3"/>
                                                        <w:right w:val="single" w:sz="2" w:space="0" w:color="D9D9E3"/>
                                                      </w:divBdr>
                                                      <w:divsChild>
                                                        <w:div w:id="1591809622">
                                                          <w:marLeft w:val="0"/>
                                                          <w:marRight w:val="0"/>
                                                          <w:marTop w:val="0"/>
                                                          <w:marBottom w:val="0"/>
                                                          <w:divBdr>
                                                            <w:top w:val="single" w:sz="2" w:space="0" w:color="D9D9E3"/>
                                                            <w:left w:val="single" w:sz="2" w:space="0" w:color="D9D9E3"/>
                                                            <w:bottom w:val="single" w:sz="2" w:space="0" w:color="D9D9E3"/>
                                                            <w:right w:val="single" w:sz="2" w:space="0" w:color="D9D9E3"/>
                                                          </w:divBdr>
                                                        </w:div>
                                                        <w:div w:id="1413434204">
                                                          <w:marLeft w:val="0"/>
                                                          <w:marRight w:val="0"/>
                                                          <w:marTop w:val="0"/>
                                                          <w:marBottom w:val="0"/>
                                                          <w:divBdr>
                                                            <w:top w:val="single" w:sz="2" w:space="0" w:color="D9D9E3"/>
                                                            <w:left w:val="single" w:sz="2" w:space="0" w:color="D9D9E3"/>
                                                            <w:bottom w:val="single" w:sz="2" w:space="0" w:color="D9D9E3"/>
                                                            <w:right w:val="single" w:sz="2" w:space="0" w:color="D9D9E3"/>
                                                          </w:divBdr>
                                                          <w:divsChild>
                                                            <w:div w:id="1137072053">
                                                              <w:marLeft w:val="0"/>
                                                              <w:marRight w:val="0"/>
                                                              <w:marTop w:val="0"/>
                                                              <w:marBottom w:val="0"/>
                                                              <w:divBdr>
                                                                <w:top w:val="single" w:sz="2" w:space="0" w:color="D9D9E3"/>
                                                                <w:left w:val="single" w:sz="2" w:space="0" w:color="D9D9E3"/>
                                                                <w:bottom w:val="single" w:sz="2" w:space="0" w:color="D9D9E3"/>
                                                                <w:right w:val="single" w:sz="2" w:space="0" w:color="D9D9E3"/>
                                                              </w:divBdr>
                                                              <w:divsChild>
                                                                <w:div w:id="1831097385">
                                                                  <w:marLeft w:val="0"/>
                                                                  <w:marRight w:val="0"/>
                                                                  <w:marTop w:val="0"/>
                                                                  <w:marBottom w:val="0"/>
                                                                  <w:divBdr>
                                                                    <w:top w:val="single" w:sz="2" w:space="0" w:color="D9D9E3"/>
                                                                    <w:left w:val="single" w:sz="2" w:space="0" w:color="D9D9E3"/>
                                                                    <w:bottom w:val="single" w:sz="2" w:space="0" w:color="D9D9E3"/>
                                                                    <w:right w:val="single" w:sz="2" w:space="0" w:color="D9D9E3"/>
                                                                  </w:divBdr>
                                                                  <w:divsChild>
                                                                    <w:div w:id="184720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4128705">
                                          <w:marLeft w:val="0"/>
                                          <w:marRight w:val="0"/>
                                          <w:marTop w:val="0"/>
                                          <w:marBottom w:val="0"/>
                                          <w:divBdr>
                                            <w:top w:val="single" w:sz="2" w:space="0" w:color="D9D9E3"/>
                                            <w:left w:val="single" w:sz="2" w:space="0" w:color="D9D9E3"/>
                                            <w:bottom w:val="single" w:sz="2" w:space="0" w:color="D9D9E3"/>
                                            <w:right w:val="single" w:sz="2" w:space="0" w:color="D9D9E3"/>
                                          </w:divBdr>
                                          <w:divsChild>
                                            <w:div w:id="635917861">
                                              <w:marLeft w:val="0"/>
                                              <w:marRight w:val="0"/>
                                              <w:marTop w:val="100"/>
                                              <w:marBottom w:val="100"/>
                                              <w:divBdr>
                                                <w:top w:val="single" w:sz="2" w:space="0" w:color="D9D9E3"/>
                                                <w:left w:val="single" w:sz="2" w:space="0" w:color="D9D9E3"/>
                                                <w:bottom w:val="single" w:sz="2" w:space="0" w:color="D9D9E3"/>
                                                <w:right w:val="single" w:sz="2" w:space="0" w:color="D9D9E3"/>
                                              </w:divBdr>
                                              <w:divsChild>
                                                <w:div w:id="919296904">
                                                  <w:marLeft w:val="0"/>
                                                  <w:marRight w:val="0"/>
                                                  <w:marTop w:val="0"/>
                                                  <w:marBottom w:val="0"/>
                                                  <w:divBdr>
                                                    <w:top w:val="single" w:sz="2" w:space="0" w:color="D9D9E3"/>
                                                    <w:left w:val="single" w:sz="2" w:space="0" w:color="D9D9E3"/>
                                                    <w:bottom w:val="single" w:sz="2" w:space="0" w:color="D9D9E3"/>
                                                    <w:right w:val="single" w:sz="2" w:space="0" w:color="D9D9E3"/>
                                                  </w:divBdr>
                                                  <w:divsChild>
                                                    <w:div w:id="1675842508">
                                                      <w:marLeft w:val="0"/>
                                                      <w:marRight w:val="0"/>
                                                      <w:marTop w:val="0"/>
                                                      <w:marBottom w:val="0"/>
                                                      <w:divBdr>
                                                        <w:top w:val="single" w:sz="2" w:space="0" w:color="D9D9E3"/>
                                                        <w:left w:val="single" w:sz="2" w:space="0" w:color="D9D9E3"/>
                                                        <w:bottom w:val="single" w:sz="2" w:space="0" w:color="D9D9E3"/>
                                                        <w:right w:val="single" w:sz="2" w:space="0" w:color="D9D9E3"/>
                                                      </w:divBdr>
                                                      <w:divsChild>
                                                        <w:div w:id="2117477301">
                                                          <w:marLeft w:val="0"/>
                                                          <w:marRight w:val="0"/>
                                                          <w:marTop w:val="0"/>
                                                          <w:marBottom w:val="0"/>
                                                          <w:divBdr>
                                                            <w:top w:val="single" w:sz="2" w:space="0" w:color="D9D9E3"/>
                                                            <w:left w:val="single" w:sz="2" w:space="0" w:color="D9D9E3"/>
                                                            <w:bottom w:val="single" w:sz="2" w:space="0" w:color="D9D9E3"/>
                                                            <w:right w:val="single" w:sz="2" w:space="0" w:color="D9D9E3"/>
                                                          </w:divBdr>
                                                          <w:divsChild>
                                                            <w:div w:id="913853702">
                                                              <w:marLeft w:val="0"/>
                                                              <w:marRight w:val="0"/>
                                                              <w:marTop w:val="0"/>
                                                              <w:marBottom w:val="0"/>
                                                              <w:divBdr>
                                                                <w:top w:val="single" w:sz="2" w:space="0" w:color="D9D9E3"/>
                                                                <w:left w:val="single" w:sz="2" w:space="0" w:color="D9D9E3"/>
                                                                <w:bottom w:val="single" w:sz="2" w:space="0" w:color="D9D9E3"/>
                                                                <w:right w:val="single" w:sz="2" w:space="0" w:color="D9D9E3"/>
                                                              </w:divBdr>
                                                              <w:divsChild>
                                                                <w:div w:id="1215505672">
                                                                  <w:marLeft w:val="0"/>
                                                                  <w:marRight w:val="0"/>
                                                                  <w:marTop w:val="0"/>
                                                                  <w:marBottom w:val="0"/>
                                                                  <w:divBdr>
                                                                    <w:top w:val="single" w:sz="2" w:space="0" w:color="D9D9E3"/>
                                                                    <w:left w:val="single" w:sz="2" w:space="0" w:color="D9D9E3"/>
                                                                    <w:bottom w:val="single" w:sz="2" w:space="0" w:color="D9D9E3"/>
                                                                    <w:right w:val="single" w:sz="2" w:space="0" w:color="D9D9E3"/>
                                                                  </w:divBdr>
                                                                  <w:divsChild>
                                                                    <w:div w:id="789129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734750">
                                                      <w:marLeft w:val="0"/>
                                                      <w:marRight w:val="0"/>
                                                      <w:marTop w:val="0"/>
                                                      <w:marBottom w:val="0"/>
                                                      <w:divBdr>
                                                        <w:top w:val="single" w:sz="2" w:space="0" w:color="D9D9E3"/>
                                                        <w:left w:val="single" w:sz="2" w:space="0" w:color="D9D9E3"/>
                                                        <w:bottom w:val="single" w:sz="2" w:space="0" w:color="D9D9E3"/>
                                                        <w:right w:val="single" w:sz="2" w:space="0" w:color="D9D9E3"/>
                                                      </w:divBdr>
                                                      <w:divsChild>
                                                        <w:div w:id="1461533760">
                                                          <w:marLeft w:val="0"/>
                                                          <w:marRight w:val="0"/>
                                                          <w:marTop w:val="0"/>
                                                          <w:marBottom w:val="0"/>
                                                          <w:divBdr>
                                                            <w:top w:val="single" w:sz="2" w:space="0" w:color="D9D9E3"/>
                                                            <w:left w:val="single" w:sz="2" w:space="0" w:color="D9D9E3"/>
                                                            <w:bottom w:val="single" w:sz="2" w:space="0" w:color="D9D9E3"/>
                                                            <w:right w:val="single" w:sz="2" w:space="0" w:color="D9D9E3"/>
                                                          </w:divBdr>
                                                        </w:div>
                                                        <w:div w:id="1997605496">
                                                          <w:marLeft w:val="0"/>
                                                          <w:marRight w:val="0"/>
                                                          <w:marTop w:val="0"/>
                                                          <w:marBottom w:val="0"/>
                                                          <w:divBdr>
                                                            <w:top w:val="single" w:sz="2" w:space="0" w:color="D9D9E3"/>
                                                            <w:left w:val="single" w:sz="2" w:space="0" w:color="D9D9E3"/>
                                                            <w:bottom w:val="single" w:sz="2" w:space="0" w:color="D9D9E3"/>
                                                            <w:right w:val="single" w:sz="2" w:space="0" w:color="D9D9E3"/>
                                                          </w:divBdr>
                                                          <w:divsChild>
                                                            <w:div w:id="244924030">
                                                              <w:marLeft w:val="0"/>
                                                              <w:marRight w:val="0"/>
                                                              <w:marTop w:val="0"/>
                                                              <w:marBottom w:val="0"/>
                                                              <w:divBdr>
                                                                <w:top w:val="single" w:sz="2" w:space="0" w:color="D9D9E3"/>
                                                                <w:left w:val="single" w:sz="2" w:space="0" w:color="D9D9E3"/>
                                                                <w:bottom w:val="single" w:sz="2" w:space="0" w:color="D9D9E3"/>
                                                                <w:right w:val="single" w:sz="2" w:space="0" w:color="D9D9E3"/>
                                                              </w:divBdr>
                                                              <w:divsChild>
                                                                <w:div w:id="826550846">
                                                                  <w:marLeft w:val="0"/>
                                                                  <w:marRight w:val="0"/>
                                                                  <w:marTop w:val="0"/>
                                                                  <w:marBottom w:val="0"/>
                                                                  <w:divBdr>
                                                                    <w:top w:val="single" w:sz="2" w:space="0" w:color="D9D9E3"/>
                                                                    <w:left w:val="single" w:sz="2" w:space="0" w:color="D9D9E3"/>
                                                                    <w:bottom w:val="single" w:sz="2" w:space="0" w:color="D9D9E3"/>
                                                                    <w:right w:val="single" w:sz="2" w:space="0" w:color="D9D9E3"/>
                                                                  </w:divBdr>
                                                                  <w:divsChild>
                                                                    <w:div w:id="1039865295">
                                                                      <w:marLeft w:val="0"/>
                                                                      <w:marRight w:val="0"/>
                                                                      <w:marTop w:val="0"/>
                                                                      <w:marBottom w:val="0"/>
                                                                      <w:divBdr>
                                                                        <w:top w:val="single" w:sz="2" w:space="0" w:color="D9D9E3"/>
                                                                        <w:left w:val="single" w:sz="2" w:space="0" w:color="D9D9E3"/>
                                                                        <w:bottom w:val="single" w:sz="2" w:space="0" w:color="D9D9E3"/>
                                                                        <w:right w:val="single" w:sz="2" w:space="0" w:color="D9D9E3"/>
                                                                      </w:divBdr>
                                                                      <w:divsChild>
                                                                        <w:div w:id="491022310">
                                                                          <w:marLeft w:val="0"/>
                                                                          <w:marRight w:val="0"/>
                                                                          <w:marTop w:val="0"/>
                                                                          <w:marBottom w:val="0"/>
                                                                          <w:divBdr>
                                                                            <w:top w:val="single" w:sz="2" w:space="0" w:color="D9D9E3"/>
                                                                            <w:left w:val="single" w:sz="2" w:space="0" w:color="D9D9E3"/>
                                                                            <w:bottom w:val="single" w:sz="2" w:space="0" w:color="D9D9E3"/>
                                                                            <w:right w:val="single" w:sz="2" w:space="0" w:color="D9D9E3"/>
                                                                          </w:divBdr>
                                                                          <w:divsChild>
                                                                            <w:div w:id="2090541506">
                                                                              <w:marLeft w:val="0"/>
                                                                              <w:marRight w:val="0"/>
                                                                              <w:marTop w:val="0"/>
                                                                              <w:marBottom w:val="0"/>
                                                                              <w:divBdr>
                                                                                <w:top w:val="single" w:sz="2" w:space="0" w:color="D9D9E3"/>
                                                                                <w:left w:val="single" w:sz="2" w:space="0" w:color="D9D9E3"/>
                                                                                <w:bottom w:val="single" w:sz="2" w:space="0" w:color="D9D9E3"/>
                                                                                <w:right w:val="single" w:sz="2" w:space="0" w:color="D9D9E3"/>
                                                                              </w:divBdr>
                                                                            </w:div>
                                                                            <w:div w:id="58314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096439">
                                                                          <w:marLeft w:val="0"/>
                                                                          <w:marRight w:val="0"/>
                                                                          <w:marTop w:val="0"/>
                                                                          <w:marBottom w:val="0"/>
                                                                          <w:divBdr>
                                                                            <w:top w:val="single" w:sz="2" w:space="0" w:color="D9D9E3"/>
                                                                            <w:left w:val="single" w:sz="2" w:space="0" w:color="D9D9E3"/>
                                                                            <w:bottom w:val="single" w:sz="2" w:space="0" w:color="D9D9E3"/>
                                                                            <w:right w:val="single" w:sz="2" w:space="0" w:color="D9D9E3"/>
                                                                          </w:divBdr>
                                                                          <w:divsChild>
                                                                            <w:div w:id="179321736">
                                                                              <w:marLeft w:val="0"/>
                                                                              <w:marRight w:val="0"/>
                                                                              <w:marTop w:val="0"/>
                                                                              <w:marBottom w:val="0"/>
                                                                              <w:divBdr>
                                                                                <w:top w:val="single" w:sz="2" w:space="0" w:color="D9D9E3"/>
                                                                                <w:left w:val="single" w:sz="2" w:space="0" w:color="D9D9E3"/>
                                                                                <w:bottom w:val="single" w:sz="2" w:space="0" w:color="D9D9E3"/>
                                                                                <w:right w:val="single" w:sz="2" w:space="0" w:color="D9D9E3"/>
                                                                              </w:divBdr>
                                                                            </w:div>
                                                                            <w:div w:id="172582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826962">
                                          <w:marLeft w:val="0"/>
                                          <w:marRight w:val="0"/>
                                          <w:marTop w:val="0"/>
                                          <w:marBottom w:val="0"/>
                                          <w:divBdr>
                                            <w:top w:val="single" w:sz="2" w:space="0" w:color="D9D9E3"/>
                                            <w:left w:val="single" w:sz="2" w:space="0" w:color="D9D9E3"/>
                                            <w:bottom w:val="single" w:sz="2" w:space="0" w:color="D9D9E3"/>
                                            <w:right w:val="single" w:sz="2" w:space="0" w:color="D9D9E3"/>
                                          </w:divBdr>
                                          <w:divsChild>
                                            <w:div w:id="1076322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3933753">
                                                  <w:marLeft w:val="0"/>
                                                  <w:marRight w:val="0"/>
                                                  <w:marTop w:val="0"/>
                                                  <w:marBottom w:val="0"/>
                                                  <w:divBdr>
                                                    <w:top w:val="single" w:sz="2" w:space="0" w:color="D9D9E3"/>
                                                    <w:left w:val="single" w:sz="2" w:space="0" w:color="D9D9E3"/>
                                                    <w:bottom w:val="single" w:sz="2" w:space="0" w:color="D9D9E3"/>
                                                    <w:right w:val="single" w:sz="2" w:space="0" w:color="D9D9E3"/>
                                                  </w:divBdr>
                                                  <w:divsChild>
                                                    <w:div w:id="1590772267">
                                                      <w:marLeft w:val="0"/>
                                                      <w:marRight w:val="0"/>
                                                      <w:marTop w:val="0"/>
                                                      <w:marBottom w:val="0"/>
                                                      <w:divBdr>
                                                        <w:top w:val="single" w:sz="2" w:space="0" w:color="D9D9E3"/>
                                                        <w:left w:val="single" w:sz="2" w:space="0" w:color="D9D9E3"/>
                                                        <w:bottom w:val="single" w:sz="2" w:space="0" w:color="D9D9E3"/>
                                                        <w:right w:val="single" w:sz="2" w:space="0" w:color="D9D9E3"/>
                                                      </w:divBdr>
                                                      <w:divsChild>
                                                        <w:div w:id="780689227">
                                                          <w:marLeft w:val="0"/>
                                                          <w:marRight w:val="0"/>
                                                          <w:marTop w:val="0"/>
                                                          <w:marBottom w:val="0"/>
                                                          <w:divBdr>
                                                            <w:top w:val="single" w:sz="2" w:space="0" w:color="D9D9E3"/>
                                                            <w:left w:val="single" w:sz="2" w:space="0" w:color="D9D9E3"/>
                                                            <w:bottom w:val="single" w:sz="2" w:space="0" w:color="D9D9E3"/>
                                                            <w:right w:val="single" w:sz="2" w:space="0" w:color="D9D9E3"/>
                                                          </w:divBdr>
                                                          <w:divsChild>
                                                            <w:div w:id="1588727847">
                                                              <w:marLeft w:val="0"/>
                                                              <w:marRight w:val="0"/>
                                                              <w:marTop w:val="0"/>
                                                              <w:marBottom w:val="0"/>
                                                              <w:divBdr>
                                                                <w:top w:val="single" w:sz="2" w:space="0" w:color="D9D9E3"/>
                                                                <w:left w:val="single" w:sz="2" w:space="0" w:color="D9D9E3"/>
                                                                <w:bottom w:val="single" w:sz="2" w:space="0" w:color="D9D9E3"/>
                                                                <w:right w:val="single" w:sz="2" w:space="0" w:color="D9D9E3"/>
                                                              </w:divBdr>
                                                              <w:divsChild>
                                                                <w:div w:id="1219784721">
                                                                  <w:marLeft w:val="0"/>
                                                                  <w:marRight w:val="0"/>
                                                                  <w:marTop w:val="0"/>
                                                                  <w:marBottom w:val="0"/>
                                                                  <w:divBdr>
                                                                    <w:top w:val="single" w:sz="2" w:space="0" w:color="D9D9E3"/>
                                                                    <w:left w:val="single" w:sz="2" w:space="0" w:color="D9D9E3"/>
                                                                    <w:bottom w:val="single" w:sz="2" w:space="0" w:color="D9D9E3"/>
                                                                    <w:right w:val="single" w:sz="2" w:space="0" w:color="D9D9E3"/>
                                                                  </w:divBdr>
                                                                  <w:divsChild>
                                                                    <w:div w:id="140155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5730197">
                                                      <w:marLeft w:val="0"/>
                                                      <w:marRight w:val="0"/>
                                                      <w:marTop w:val="0"/>
                                                      <w:marBottom w:val="0"/>
                                                      <w:divBdr>
                                                        <w:top w:val="single" w:sz="2" w:space="0" w:color="D9D9E3"/>
                                                        <w:left w:val="single" w:sz="2" w:space="0" w:color="D9D9E3"/>
                                                        <w:bottom w:val="single" w:sz="2" w:space="0" w:color="D9D9E3"/>
                                                        <w:right w:val="single" w:sz="2" w:space="0" w:color="D9D9E3"/>
                                                      </w:divBdr>
                                                      <w:divsChild>
                                                        <w:div w:id="2093894454">
                                                          <w:marLeft w:val="0"/>
                                                          <w:marRight w:val="0"/>
                                                          <w:marTop w:val="0"/>
                                                          <w:marBottom w:val="0"/>
                                                          <w:divBdr>
                                                            <w:top w:val="single" w:sz="2" w:space="0" w:color="D9D9E3"/>
                                                            <w:left w:val="single" w:sz="2" w:space="0" w:color="D9D9E3"/>
                                                            <w:bottom w:val="single" w:sz="2" w:space="0" w:color="D9D9E3"/>
                                                            <w:right w:val="single" w:sz="2" w:space="0" w:color="D9D9E3"/>
                                                          </w:divBdr>
                                                        </w:div>
                                                        <w:div w:id="899630022">
                                                          <w:marLeft w:val="0"/>
                                                          <w:marRight w:val="0"/>
                                                          <w:marTop w:val="0"/>
                                                          <w:marBottom w:val="0"/>
                                                          <w:divBdr>
                                                            <w:top w:val="single" w:sz="2" w:space="0" w:color="D9D9E3"/>
                                                            <w:left w:val="single" w:sz="2" w:space="0" w:color="D9D9E3"/>
                                                            <w:bottom w:val="single" w:sz="2" w:space="0" w:color="D9D9E3"/>
                                                            <w:right w:val="single" w:sz="2" w:space="0" w:color="D9D9E3"/>
                                                          </w:divBdr>
                                                          <w:divsChild>
                                                            <w:div w:id="544028644">
                                                              <w:marLeft w:val="0"/>
                                                              <w:marRight w:val="0"/>
                                                              <w:marTop w:val="0"/>
                                                              <w:marBottom w:val="0"/>
                                                              <w:divBdr>
                                                                <w:top w:val="single" w:sz="2" w:space="0" w:color="D9D9E3"/>
                                                                <w:left w:val="single" w:sz="2" w:space="0" w:color="D9D9E3"/>
                                                                <w:bottom w:val="single" w:sz="2" w:space="0" w:color="D9D9E3"/>
                                                                <w:right w:val="single" w:sz="2" w:space="0" w:color="D9D9E3"/>
                                                              </w:divBdr>
                                                              <w:divsChild>
                                                                <w:div w:id="631860156">
                                                                  <w:marLeft w:val="0"/>
                                                                  <w:marRight w:val="0"/>
                                                                  <w:marTop w:val="0"/>
                                                                  <w:marBottom w:val="0"/>
                                                                  <w:divBdr>
                                                                    <w:top w:val="single" w:sz="2" w:space="0" w:color="D9D9E3"/>
                                                                    <w:left w:val="single" w:sz="2" w:space="0" w:color="D9D9E3"/>
                                                                    <w:bottom w:val="single" w:sz="2" w:space="0" w:color="D9D9E3"/>
                                                                    <w:right w:val="single" w:sz="2" w:space="0" w:color="D9D9E3"/>
                                                                  </w:divBdr>
                                                                  <w:divsChild>
                                                                    <w:div w:id="703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4192608">
                                          <w:marLeft w:val="0"/>
                                          <w:marRight w:val="0"/>
                                          <w:marTop w:val="0"/>
                                          <w:marBottom w:val="0"/>
                                          <w:divBdr>
                                            <w:top w:val="single" w:sz="2" w:space="0" w:color="D9D9E3"/>
                                            <w:left w:val="single" w:sz="2" w:space="0" w:color="D9D9E3"/>
                                            <w:bottom w:val="single" w:sz="2" w:space="0" w:color="D9D9E3"/>
                                            <w:right w:val="single" w:sz="2" w:space="0" w:color="D9D9E3"/>
                                          </w:divBdr>
                                          <w:divsChild>
                                            <w:div w:id="63537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395920">
                                                  <w:marLeft w:val="0"/>
                                                  <w:marRight w:val="0"/>
                                                  <w:marTop w:val="0"/>
                                                  <w:marBottom w:val="0"/>
                                                  <w:divBdr>
                                                    <w:top w:val="single" w:sz="2" w:space="0" w:color="D9D9E3"/>
                                                    <w:left w:val="single" w:sz="2" w:space="0" w:color="D9D9E3"/>
                                                    <w:bottom w:val="single" w:sz="2" w:space="0" w:color="D9D9E3"/>
                                                    <w:right w:val="single" w:sz="2" w:space="0" w:color="D9D9E3"/>
                                                  </w:divBdr>
                                                  <w:divsChild>
                                                    <w:div w:id="695430223">
                                                      <w:marLeft w:val="0"/>
                                                      <w:marRight w:val="0"/>
                                                      <w:marTop w:val="0"/>
                                                      <w:marBottom w:val="0"/>
                                                      <w:divBdr>
                                                        <w:top w:val="single" w:sz="2" w:space="0" w:color="D9D9E3"/>
                                                        <w:left w:val="single" w:sz="2" w:space="0" w:color="D9D9E3"/>
                                                        <w:bottom w:val="single" w:sz="2" w:space="0" w:color="D9D9E3"/>
                                                        <w:right w:val="single" w:sz="2" w:space="0" w:color="D9D9E3"/>
                                                      </w:divBdr>
                                                      <w:divsChild>
                                                        <w:div w:id="1957522834">
                                                          <w:marLeft w:val="0"/>
                                                          <w:marRight w:val="0"/>
                                                          <w:marTop w:val="0"/>
                                                          <w:marBottom w:val="0"/>
                                                          <w:divBdr>
                                                            <w:top w:val="single" w:sz="2" w:space="0" w:color="D9D9E3"/>
                                                            <w:left w:val="single" w:sz="2" w:space="0" w:color="D9D9E3"/>
                                                            <w:bottom w:val="single" w:sz="2" w:space="0" w:color="D9D9E3"/>
                                                            <w:right w:val="single" w:sz="2" w:space="0" w:color="D9D9E3"/>
                                                          </w:divBdr>
                                                          <w:divsChild>
                                                            <w:div w:id="636686233">
                                                              <w:marLeft w:val="0"/>
                                                              <w:marRight w:val="0"/>
                                                              <w:marTop w:val="0"/>
                                                              <w:marBottom w:val="0"/>
                                                              <w:divBdr>
                                                                <w:top w:val="single" w:sz="2" w:space="0" w:color="D9D9E3"/>
                                                                <w:left w:val="single" w:sz="2" w:space="0" w:color="D9D9E3"/>
                                                                <w:bottom w:val="single" w:sz="2" w:space="0" w:color="D9D9E3"/>
                                                                <w:right w:val="single" w:sz="2" w:space="0" w:color="D9D9E3"/>
                                                              </w:divBdr>
                                                              <w:divsChild>
                                                                <w:div w:id="1013259600">
                                                                  <w:marLeft w:val="0"/>
                                                                  <w:marRight w:val="0"/>
                                                                  <w:marTop w:val="0"/>
                                                                  <w:marBottom w:val="0"/>
                                                                  <w:divBdr>
                                                                    <w:top w:val="single" w:sz="2" w:space="0" w:color="D9D9E3"/>
                                                                    <w:left w:val="single" w:sz="2" w:space="0" w:color="D9D9E3"/>
                                                                    <w:bottom w:val="single" w:sz="2" w:space="0" w:color="D9D9E3"/>
                                                                    <w:right w:val="single" w:sz="2" w:space="0" w:color="D9D9E3"/>
                                                                  </w:divBdr>
                                                                  <w:divsChild>
                                                                    <w:div w:id="169988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161946">
                                                      <w:marLeft w:val="0"/>
                                                      <w:marRight w:val="0"/>
                                                      <w:marTop w:val="0"/>
                                                      <w:marBottom w:val="0"/>
                                                      <w:divBdr>
                                                        <w:top w:val="single" w:sz="2" w:space="0" w:color="D9D9E3"/>
                                                        <w:left w:val="single" w:sz="2" w:space="0" w:color="D9D9E3"/>
                                                        <w:bottom w:val="single" w:sz="2" w:space="0" w:color="D9D9E3"/>
                                                        <w:right w:val="single" w:sz="2" w:space="0" w:color="D9D9E3"/>
                                                      </w:divBdr>
                                                      <w:divsChild>
                                                        <w:div w:id="796071984">
                                                          <w:marLeft w:val="0"/>
                                                          <w:marRight w:val="0"/>
                                                          <w:marTop w:val="0"/>
                                                          <w:marBottom w:val="0"/>
                                                          <w:divBdr>
                                                            <w:top w:val="single" w:sz="2" w:space="0" w:color="D9D9E3"/>
                                                            <w:left w:val="single" w:sz="2" w:space="0" w:color="D9D9E3"/>
                                                            <w:bottom w:val="single" w:sz="2" w:space="0" w:color="D9D9E3"/>
                                                            <w:right w:val="single" w:sz="2" w:space="0" w:color="D9D9E3"/>
                                                          </w:divBdr>
                                                        </w:div>
                                                        <w:div w:id="1850020801">
                                                          <w:marLeft w:val="0"/>
                                                          <w:marRight w:val="0"/>
                                                          <w:marTop w:val="0"/>
                                                          <w:marBottom w:val="0"/>
                                                          <w:divBdr>
                                                            <w:top w:val="single" w:sz="2" w:space="0" w:color="D9D9E3"/>
                                                            <w:left w:val="single" w:sz="2" w:space="0" w:color="D9D9E3"/>
                                                            <w:bottom w:val="single" w:sz="2" w:space="0" w:color="D9D9E3"/>
                                                            <w:right w:val="single" w:sz="2" w:space="0" w:color="D9D9E3"/>
                                                          </w:divBdr>
                                                          <w:divsChild>
                                                            <w:div w:id="744844061">
                                                              <w:marLeft w:val="0"/>
                                                              <w:marRight w:val="0"/>
                                                              <w:marTop w:val="0"/>
                                                              <w:marBottom w:val="0"/>
                                                              <w:divBdr>
                                                                <w:top w:val="single" w:sz="2" w:space="0" w:color="D9D9E3"/>
                                                                <w:left w:val="single" w:sz="2" w:space="0" w:color="D9D9E3"/>
                                                                <w:bottom w:val="single" w:sz="2" w:space="0" w:color="D9D9E3"/>
                                                                <w:right w:val="single" w:sz="2" w:space="0" w:color="D9D9E3"/>
                                                              </w:divBdr>
                                                              <w:divsChild>
                                                                <w:div w:id="1242367895">
                                                                  <w:marLeft w:val="0"/>
                                                                  <w:marRight w:val="0"/>
                                                                  <w:marTop w:val="0"/>
                                                                  <w:marBottom w:val="0"/>
                                                                  <w:divBdr>
                                                                    <w:top w:val="single" w:sz="2" w:space="0" w:color="D9D9E3"/>
                                                                    <w:left w:val="single" w:sz="2" w:space="0" w:color="D9D9E3"/>
                                                                    <w:bottom w:val="single" w:sz="2" w:space="0" w:color="D9D9E3"/>
                                                                    <w:right w:val="single" w:sz="2" w:space="0" w:color="D9D9E3"/>
                                                                  </w:divBdr>
                                                                  <w:divsChild>
                                                                    <w:div w:id="972248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4463718">
                                          <w:marLeft w:val="0"/>
                                          <w:marRight w:val="0"/>
                                          <w:marTop w:val="0"/>
                                          <w:marBottom w:val="0"/>
                                          <w:divBdr>
                                            <w:top w:val="single" w:sz="2" w:space="0" w:color="D9D9E3"/>
                                            <w:left w:val="single" w:sz="2" w:space="0" w:color="D9D9E3"/>
                                            <w:bottom w:val="single" w:sz="2" w:space="0" w:color="D9D9E3"/>
                                            <w:right w:val="single" w:sz="2" w:space="0" w:color="D9D9E3"/>
                                          </w:divBdr>
                                          <w:divsChild>
                                            <w:div w:id="600065544">
                                              <w:marLeft w:val="0"/>
                                              <w:marRight w:val="0"/>
                                              <w:marTop w:val="100"/>
                                              <w:marBottom w:val="100"/>
                                              <w:divBdr>
                                                <w:top w:val="single" w:sz="2" w:space="0" w:color="D9D9E3"/>
                                                <w:left w:val="single" w:sz="2" w:space="0" w:color="D9D9E3"/>
                                                <w:bottom w:val="single" w:sz="2" w:space="0" w:color="D9D9E3"/>
                                                <w:right w:val="single" w:sz="2" w:space="0" w:color="D9D9E3"/>
                                              </w:divBdr>
                                              <w:divsChild>
                                                <w:div w:id="731468376">
                                                  <w:marLeft w:val="0"/>
                                                  <w:marRight w:val="0"/>
                                                  <w:marTop w:val="0"/>
                                                  <w:marBottom w:val="0"/>
                                                  <w:divBdr>
                                                    <w:top w:val="single" w:sz="2" w:space="0" w:color="D9D9E3"/>
                                                    <w:left w:val="single" w:sz="2" w:space="0" w:color="D9D9E3"/>
                                                    <w:bottom w:val="single" w:sz="2" w:space="0" w:color="D9D9E3"/>
                                                    <w:right w:val="single" w:sz="2" w:space="0" w:color="D9D9E3"/>
                                                  </w:divBdr>
                                                  <w:divsChild>
                                                    <w:div w:id="1530218499">
                                                      <w:marLeft w:val="0"/>
                                                      <w:marRight w:val="0"/>
                                                      <w:marTop w:val="0"/>
                                                      <w:marBottom w:val="0"/>
                                                      <w:divBdr>
                                                        <w:top w:val="single" w:sz="2" w:space="0" w:color="D9D9E3"/>
                                                        <w:left w:val="single" w:sz="2" w:space="0" w:color="D9D9E3"/>
                                                        <w:bottom w:val="single" w:sz="2" w:space="0" w:color="D9D9E3"/>
                                                        <w:right w:val="single" w:sz="2" w:space="0" w:color="D9D9E3"/>
                                                      </w:divBdr>
                                                      <w:divsChild>
                                                        <w:div w:id="1127620793">
                                                          <w:marLeft w:val="0"/>
                                                          <w:marRight w:val="0"/>
                                                          <w:marTop w:val="0"/>
                                                          <w:marBottom w:val="0"/>
                                                          <w:divBdr>
                                                            <w:top w:val="single" w:sz="2" w:space="0" w:color="D9D9E3"/>
                                                            <w:left w:val="single" w:sz="2" w:space="0" w:color="D9D9E3"/>
                                                            <w:bottom w:val="single" w:sz="2" w:space="0" w:color="D9D9E3"/>
                                                            <w:right w:val="single" w:sz="2" w:space="0" w:color="D9D9E3"/>
                                                          </w:divBdr>
                                                          <w:divsChild>
                                                            <w:div w:id="1343123375">
                                                              <w:marLeft w:val="0"/>
                                                              <w:marRight w:val="0"/>
                                                              <w:marTop w:val="0"/>
                                                              <w:marBottom w:val="0"/>
                                                              <w:divBdr>
                                                                <w:top w:val="single" w:sz="2" w:space="0" w:color="D9D9E3"/>
                                                                <w:left w:val="single" w:sz="2" w:space="0" w:color="D9D9E3"/>
                                                                <w:bottom w:val="single" w:sz="2" w:space="0" w:color="D9D9E3"/>
                                                                <w:right w:val="single" w:sz="2" w:space="0" w:color="D9D9E3"/>
                                                              </w:divBdr>
                                                              <w:divsChild>
                                                                <w:div w:id="634339284">
                                                                  <w:marLeft w:val="0"/>
                                                                  <w:marRight w:val="0"/>
                                                                  <w:marTop w:val="0"/>
                                                                  <w:marBottom w:val="0"/>
                                                                  <w:divBdr>
                                                                    <w:top w:val="single" w:sz="2" w:space="0" w:color="D9D9E3"/>
                                                                    <w:left w:val="single" w:sz="2" w:space="0" w:color="D9D9E3"/>
                                                                    <w:bottom w:val="single" w:sz="2" w:space="0" w:color="D9D9E3"/>
                                                                    <w:right w:val="single" w:sz="2" w:space="0" w:color="D9D9E3"/>
                                                                  </w:divBdr>
                                                                  <w:divsChild>
                                                                    <w:div w:id="1607930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416166">
                                                      <w:marLeft w:val="0"/>
                                                      <w:marRight w:val="0"/>
                                                      <w:marTop w:val="0"/>
                                                      <w:marBottom w:val="0"/>
                                                      <w:divBdr>
                                                        <w:top w:val="single" w:sz="2" w:space="0" w:color="D9D9E3"/>
                                                        <w:left w:val="single" w:sz="2" w:space="0" w:color="D9D9E3"/>
                                                        <w:bottom w:val="single" w:sz="2" w:space="0" w:color="D9D9E3"/>
                                                        <w:right w:val="single" w:sz="2" w:space="0" w:color="D9D9E3"/>
                                                      </w:divBdr>
                                                      <w:divsChild>
                                                        <w:div w:id="1091317459">
                                                          <w:marLeft w:val="0"/>
                                                          <w:marRight w:val="0"/>
                                                          <w:marTop w:val="0"/>
                                                          <w:marBottom w:val="0"/>
                                                          <w:divBdr>
                                                            <w:top w:val="single" w:sz="2" w:space="0" w:color="D9D9E3"/>
                                                            <w:left w:val="single" w:sz="2" w:space="0" w:color="D9D9E3"/>
                                                            <w:bottom w:val="single" w:sz="2" w:space="0" w:color="D9D9E3"/>
                                                            <w:right w:val="single" w:sz="2" w:space="0" w:color="D9D9E3"/>
                                                          </w:divBdr>
                                                        </w:div>
                                                        <w:div w:id="1887178345">
                                                          <w:marLeft w:val="0"/>
                                                          <w:marRight w:val="0"/>
                                                          <w:marTop w:val="0"/>
                                                          <w:marBottom w:val="0"/>
                                                          <w:divBdr>
                                                            <w:top w:val="single" w:sz="2" w:space="0" w:color="D9D9E3"/>
                                                            <w:left w:val="single" w:sz="2" w:space="0" w:color="D9D9E3"/>
                                                            <w:bottom w:val="single" w:sz="2" w:space="0" w:color="D9D9E3"/>
                                                            <w:right w:val="single" w:sz="2" w:space="0" w:color="D9D9E3"/>
                                                          </w:divBdr>
                                                          <w:divsChild>
                                                            <w:div w:id="149950234">
                                                              <w:marLeft w:val="0"/>
                                                              <w:marRight w:val="0"/>
                                                              <w:marTop w:val="0"/>
                                                              <w:marBottom w:val="0"/>
                                                              <w:divBdr>
                                                                <w:top w:val="single" w:sz="2" w:space="0" w:color="D9D9E3"/>
                                                                <w:left w:val="single" w:sz="2" w:space="0" w:color="D9D9E3"/>
                                                                <w:bottom w:val="single" w:sz="2" w:space="0" w:color="D9D9E3"/>
                                                                <w:right w:val="single" w:sz="2" w:space="0" w:color="D9D9E3"/>
                                                              </w:divBdr>
                                                              <w:divsChild>
                                                                <w:div w:id="969702669">
                                                                  <w:marLeft w:val="0"/>
                                                                  <w:marRight w:val="0"/>
                                                                  <w:marTop w:val="0"/>
                                                                  <w:marBottom w:val="0"/>
                                                                  <w:divBdr>
                                                                    <w:top w:val="single" w:sz="2" w:space="0" w:color="D9D9E3"/>
                                                                    <w:left w:val="single" w:sz="2" w:space="0" w:color="D9D9E3"/>
                                                                    <w:bottom w:val="single" w:sz="2" w:space="0" w:color="D9D9E3"/>
                                                                    <w:right w:val="single" w:sz="2" w:space="0" w:color="D9D9E3"/>
                                                                  </w:divBdr>
                                                                  <w:divsChild>
                                                                    <w:div w:id="2099674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6138527">
                                          <w:marLeft w:val="0"/>
                                          <w:marRight w:val="0"/>
                                          <w:marTop w:val="0"/>
                                          <w:marBottom w:val="0"/>
                                          <w:divBdr>
                                            <w:top w:val="single" w:sz="2" w:space="0" w:color="D9D9E3"/>
                                            <w:left w:val="single" w:sz="2" w:space="0" w:color="D9D9E3"/>
                                            <w:bottom w:val="single" w:sz="2" w:space="0" w:color="D9D9E3"/>
                                            <w:right w:val="single" w:sz="2" w:space="0" w:color="D9D9E3"/>
                                          </w:divBdr>
                                          <w:divsChild>
                                            <w:div w:id="156922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7667689">
                                                  <w:marLeft w:val="0"/>
                                                  <w:marRight w:val="0"/>
                                                  <w:marTop w:val="0"/>
                                                  <w:marBottom w:val="0"/>
                                                  <w:divBdr>
                                                    <w:top w:val="single" w:sz="2" w:space="0" w:color="D9D9E3"/>
                                                    <w:left w:val="single" w:sz="2" w:space="0" w:color="D9D9E3"/>
                                                    <w:bottom w:val="single" w:sz="2" w:space="0" w:color="D9D9E3"/>
                                                    <w:right w:val="single" w:sz="2" w:space="0" w:color="D9D9E3"/>
                                                  </w:divBdr>
                                                  <w:divsChild>
                                                    <w:div w:id="397174223">
                                                      <w:marLeft w:val="0"/>
                                                      <w:marRight w:val="0"/>
                                                      <w:marTop w:val="0"/>
                                                      <w:marBottom w:val="0"/>
                                                      <w:divBdr>
                                                        <w:top w:val="single" w:sz="2" w:space="0" w:color="D9D9E3"/>
                                                        <w:left w:val="single" w:sz="2" w:space="0" w:color="D9D9E3"/>
                                                        <w:bottom w:val="single" w:sz="2" w:space="0" w:color="D9D9E3"/>
                                                        <w:right w:val="single" w:sz="2" w:space="0" w:color="D9D9E3"/>
                                                      </w:divBdr>
                                                      <w:divsChild>
                                                        <w:div w:id="737942053">
                                                          <w:marLeft w:val="0"/>
                                                          <w:marRight w:val="0"/>
                                                          <w:marTop w:val="0"/>
                                                          <w:marBottom w:val="0"/>
                                                          <w:divBdr>
                                                            <w:top w:val="single" w:sz="2" w:space="0" w:color="D9D9E3"/>
                                                            <w:left w:val="single" w:sz="2" w:space="0" w:color="D9D9E3"/>
                                                            <w:bottom w:val="single" w:sz="2" w:space="0" w:color="D9D9E3"/>
                                                            <w:right w:val="single" w:sz="2" w:space="0" w:color="D9D9E3"/>
                                                          </w:divBdr>
                                                          <w:divsChild>
                                                            <w:div w:id="1318799136">
                                                              <w:marLeft w:val="0"/>
                                                              <w:marRight w:val="0"/>
                                                              <w:marTop w:val="0"/>
                                                              <w:marBottom w:val="0"/>
                                                              <w:divBdr>
                                                                <w:top w:val="single" w:sz="2" w:space="0" w:color="D9D9E3"/>
                                                                <w:left w:val="single" w:sz="2" w:space="0" w:color="D9D9E3"/>
                                                                <w:bottom w:val="single" w:sz="2" w:space="0" w:color="D9D9E3"/>
                                                                <w:right w:val="single" w:sz="2" w:space="0" w:color="D9D9E3"/>
                                                              </w:divBdr>
                                                              <w:divsChild>
                                                                <w:div w:id="251164142">
                                                                  <w:marLeft w:val="0"/>
                                                                  <w:marRight w:val="0"/>
                                                                  <w:marTop w:val="0"/>
                                                                  <w:marBottom w:val="0"/>
                                                                  <w:divBdr>
                                                                    <w:top w:val="single" w:sz="2" w:space="0" w:color="D9D9E3"/>
                                                                    <w:left w:val="single" w:sz="2" w:space="0" w:color="D9D9E3"/>
                                                                    <w:bottom w:val="single" w:sz="2" w:space="0" w:color="D9D9E3"/>
                                                                    <w:right w:val="single" w:sz="2" w:space="0" w:color="D9D9E3"/>
                                                                  </w:divBdr>
                                                                  <w:divsChild>
                                                                    <w:div w:id="88128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3820093">
                                                      <w:marLeft w:val="0"/>
                                                      <w:marRight w:val="0"/>
                                                      <w:marTop w:val="0"/>
                                                      <w:marBottom w:val="0"/>
                                                      <w:divBdr>
                                                        <w:top w:val="single" w:sz="2" w:space="0" w:color="D9D9E3"/>
                                                        <w:left w:val="single" w:sz="2" w:space="0" w:color="D9D9E3"/>
                                                        <w:bottom w:val="single" w:sz="2" w:space="0" w:color="D9D9E3"/>
                                                        <w:right w:val="single" w:sz="2" w:space="0" w:color="D9D9E3"/>
                                                      </w:divBdr>
                                                      <w:divsChild>
                                                        <w:div w:id="1260136924">
                                                          <w:marLeft w:val="0"/>
                                                          <w:marRight w:val="0"/>
                                                          <w:marTop w:val="0"/>
                                                          <w:marBottom w:val="0"/>
                                                          <w:divBdr>
                                                            <w:top w:val="single" w:sz="2" w:space="0" w:color="D9D9E3"/>
                                                            <w:left w:val="single" w:sz="2" w:space="0" w:color="D9D9E3"/>
                                                            <w:bottom w:val="single" w:sz="2" w:space="0" w:color="D9D9E3"/>
                                                            <w:right w:val="single" w:sz="2" w:space="0" w:color="D9D9E3"/>
                                                          </w:divBdr>
                                                        </w:div>
                                                        <w:div w:id="1509365118">
                                                          <w:marLeft w:val="0"/>
                                                          <w:marRight w:val="0"/>
                                                          <w:marTop w:val="0"/>
                                                          <w:marBottom w:val="0"/>
                                                          <w:divBdr>
                                                            <w:top w:val="single" w:sz="2" w:space="0" w:color="D9D9E3"/>
                                                            <w:left w:val="single" w:sz="2" w:space="0" w:color="D9D9E3"/>
                                                            <w:bottom w:val="single" w:sz="2" w:space="0" w:color="D9D9E3"/>
                                                            <w:right w:val="single" w:sz="2" w:space="0" w:color="D9D9E3"/>
                                                          </w:divBdr>
                                                          <w:divsChild>
                                                            <w:div w:id="1746340120">
                                                              <w:marLeft w:val="0"/>
                                                              <w:marRight w:val="0"/>
                                                              <w:marTop w:val="0"/>
                                                              <w:marBottom w:val="0"/>
                                                              <w:divBdr>
                                                                <w:top w:val="single" w:sz="2" w:space="0" w:color="D9D9E3"/>
                                                                <w:left w:val="single" w:sz="2" w:space="0" w:color="D9D9E3"/>
                                                                <w:bottom w:val="single" w:sz="2" w:space="0" w:color="D9D9E3"/>
                                                                <w:right w:val="single" w:sz="2" w:space="0" w:color="D9D9E3"/>
                                                              </w:divBdr>
                                                              <w:divsChild>
                                                                <w:div w:id="570696345">
                                                                  <w:marLeft w:val="0"/>
                                                                  <w:marRight w:val="0"/>
                                                                  <w:marTop w:val="0"/>
                                                                  <w:marBottom w:val="0"/>
                                                                  <w:divBdr>
                                                                    <w:top w:val="single" w:sz="2" w:space="0" w:color="D9D9E3"/>
                                                                    <w:left w:val="single" w:sz="2" w:space="0" w:color="D9D9E3"/>
                                                                    <w:bottom w:val="single" w:sz="2" w:space="0" w:color="D9D9E3"/>
                                                                    <w:right w:val="single" w:sz="2" w:space="0" w:color="D9D9E3"/>
                                                                  </w:divBdr>
                                                                  <w:divsChild>
                                                                    <w:div w:id="876047635">
                                                                      <w:marLeft w:val="0"/>
                                                                      <w:marRight w:val="0"/>
                                                                      <w:marTop w:val="0"/>
                                                                      <w:marBottom w:val="0"/>
                                                                      <w:divBdr>
                                                                        <w:top w:val="single" w:sz="2" w:space="0" w:color="D9D9E3"/>
                                                                        <w:left w:val="single" w:sz="2" w:space="0" w:color="D9D9E3"/>
                                                                        <w:bottom w:val="single" w:sz="2" w:space="0" w:color="D9D9E3"/>
                                                                        <w:right w:val="single" w:sz="2" w:space="0" w:color="D9D9E3"/>
                                                                      </w:divBdr>
                                                                      <w:divsChild>
                                                                        <w:div w:id="609357172">
                                                                          <w:marLeft w:val="0"/>
                                                                          <w:marRight w:val="0"/>
                                                                          <w:marTop w:val="0"/>
                                                                          <w:marBottom w:val="0"/>
                                                                          <w:divBdr>
                                                                            <w:top w:val="single" w:sz="2" w:space="0" w:color="D9D9E3"/>
                                                                            <w:left w:val="single" w:sz="2" w:space="0" w:color="D9D9E3"/>
                                                                            <w:bottom w:val="single" w:sz="2" w:space="0" w:color="D9D9E3"/>
                                                                            <w:right w:val="single" w:sz="2" w:space="0" w:color="D9D9E3"/>
                                                                          </w:divBdr>
                                                                          <w:divsChild>
                                                                            <w:div w:id="1960718053">
                                                                              <w:marLeft w:val="0"/>
                                                                              <w:marRight w:val="0"/>
                                                                              <w:marTop w:val="0"/>
                                                                              <w:marBottom w:val="0"/>
                                                                              <w:divBdr>
                                                                                <w:top w:val="single" w:sz="2" w:space="0" w:color="D9D9E3"/>
                                                                                <w:left w:val="single" w:sz="2" w:space="0" w:color="D9D9E3"/>
                                                                                <w:bottom w:val="single" w:sz="2" w:space="0" w:color="D9D9E3"/>
                                                                                <w:right w:val="single" w:sz="2" w:space="0" w:color="D9D9E3"/>
                                                                              </w:divBdr>
                                                                            </w:div>
                                                                            <w:div w:id="549193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917246">
                                                                          <w:marLeft w:val="0"/>
                                                                          <w:marRight w:val="0"/>
                                                                          <w:marTop w:val="0"/>
                                                                          <w:marBottom w:val="0"/>
                                                                          <w:divBdr>
                                                                            <w:top w:val="single" w:sz="2" w:space="0" w:color="D9D9E3"/>
                                                                            <w:left w:val="single" w:sz="2" w:space="0" w:color="D9D9E3"/>
                                                                            <w:bottom w:val="single" w:sz="2" w:space="0" w:color="D9D9E3"/>
                                                                            <w:right w:val="single" w:sz="2" w:space="0" w:color="D9D9E3"/>
                                                                          </w:divBdr>
                                                                          <w:divsChild>
                                                                            <w:div w:id="446779414">
                                                                              <w:marLeft w:val="0"/>
                                                                              <w:marRight w:val="0"/>
                                                                              <w:marTop w:val="0"/>
                                                                              <w:marBottom w:val="0"/>
                                                                              <w:divBdr>
                                                                                <w:top w:val="single" w:sz="2" w:space="0" w:color="D9D9E3"/>
                                                                                <w:left w:val="single" w:sz="2" w:space="0" w:color="D9D9E3"/>
                                                                                <w:bottom w:val="single" w:sz="2" w:space="0" w:color="D9D9E3"/>
                                                                                <w:right w:val="single" w:sz="2" w:space="0" w:color="D9D9E3"/>
                                                                              </w:divBdr>
                                                                            </w:div>
                                                                            <w:div w:id="195305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0892008">
                                          <w:marLeft w:val="0"/>
                                          <w:marRight w:val="0"/>
                                          <w:marTop w:val="0"/>
                                          <w:marBottom w:val="0"/>
                                          <w:divBdr>
                                            <w:top w:val="single" w:sz="2" w:space="0" w:color="D9D9E3"/>
                                            <w:left w:val="single" w:sz="2" w:space="0" w:color="D9D9E3"/>
                                            <w:bottom w:val="single" w:sz="2" w:space="0" w:color="D9D9E3"/>
                                            <w:right w:val="single" w:sz="2" w:space="0" w:color="D9D9E3"/>
                                          </w:divBdr>
                                          <w:divsChild>
                                            <w:div w:id="13455936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7121978">
                                                  <w:marLeft w:val="0"/>
                                                  <w:marRight w:val="0"/>
                                                  <w:marTop w:val="0"/>
                                                  <w:marBottom w:val="0"/>
                                                  <w:divBdr>
                                                    <w:top w:val="single" w:sz="2" w:space="0" w:color="D9D9E3"/>
                                                    <w:left w:val="single" w:sz="2" w:space="0" w:color="D9D9E3"/>
                                                    <w:bottom w:val="single" w:sz="2" w:space="0" w:color="D9D9E3"/>
                                                    <w:right w:val="single" w:sz="2" w:space="0" w:color="D9D9E3"/>
                                                  </w:divBdr>
                                                  <w:divsChild>
                                                    <w:div w:id="2145416696">
                                                      <w:marLeft w:val="0"/>
                                                      <w:marRight w:val="0"/>
                                                      <w:marTop w:val="0"/>
                                                      <w:marBottom w:val="0"/>
                                                      <w:divBdr>
                                                        <w:top w:val="single" w:sz="2" w:space="0" w:color="D9D9E3"/>
                                                        <w:left w:val="single" w:sz="2" w:space="0" w:color="D9D9E3"/>
                                                        <w:bottom w:val="single" w:sz="2" w:space="0" w:color="D9D9E3"/>
                                                        <w:right w:val="single" w:sz="2" w:space="0" w:color="D9D9E3"/>
                                                      </w:divBdr>
                                                      <w:divsChild>
                                                        <w:div w:id="2130976870">
                                                          <w:marLeft w:val="0"/>
                                                          <w:marRight w:val="0"/>
                                                          <w:marTop w:val="0"/>
                                                          <w:marBottom w:val="0"/>
                                                          <w:divBdr>
                                                            <w:top w:val="single" w:sz="2" w:space="0" w:color="D9D9E3"/>
                                                            <w:left w:val="single" w:sz="2" w:space="0" w:color="D9D9E3"/>
                                                            <w:bottom w:val="single" w:sz="2" w:space="0" w:color="D9D9E3"/>
                                                            <w:right w:val="single" w:sz="2" w:space="0" w:color="D9D9E3"/>
                                                          </w:divBdr>
                                                          <w:divsChild>
                                                            <w:div w:id="898902986">
                                                              <w:marLeft w:val="0"/>
                                                              <w:marRight w:val="0"/>
                                                              <w:marTop w:val="0"/>
                                                              <w:marBottom w:val="0"/>
                                                              <w:divBdr>
                                                                <w:top w:val="single" w:sz="2" w:space="0" w:color="D9D9E3"/>
                                                                <w:left w:val="single" w:sz="2" w:space="0" w:color="D9D9E3"/>
                                                                <w:bottom w:val="single" w:sz="2" w:space="0" w:color="D9D9E3"/>
                                                                <w:right w:val="single" w:sz="2" w:space="0" w:color="D9D9E3"/>
                                                              </w:divBdr>
                                                              <w:divsChild>
                                                                <w:div w:id="1007559423">
                                                                  <w:marLeft w:val="0"/>
                                                                  <w:marRight w:val="0"/>
                                                                  <w:marTop w:val="0"/>
                                                                  <w:marBottom w:val="0"/>
                                                                  <w:divBdr>
                                                                    <w:top w:val="single" w:sz="2" w:space="0" w:color="D9D9E3"/>
                                                                    <w:left w:val="single" w:sz="2" w:space="0" w:color="D9D9E3"/>
                                                                    <w:bottom w:val="single" w:sz="2" w:space="0" w:color="D9D9E3"/>
                                                                    <w:right w:val="single" w:sz="2" w:space="0" w:color="D9D9E3"/>
                                                                  </w:divBdr>
                                                                  <w:divsChild>
                                                                    <w:div w:id="150138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7945626">
                                                      <w:marLeft w:val="0"/>
                                                      <w:marRight w:val="0"/>
                                                      <w:marTop w:val="0"/>
                                                      <w:marBottom w:val="0"/>
                                                      <w:divBdr>
                                                        <w:top w:val="single" w:sz="2" w:space="0" w:color="D9D9E3"/>
                                                        <w:left w:val="single" w:sz="2" w:space="0" w:color="D9D9E3"/>
                                                        <w:bottom w:val="single" w:sz="2" w:space="0" w:color="D9D9E3"/>
                                                        <w:right w:val="single" w:sz="2" w:space="0" w:color="D9D9E3"/>
                                                      </w:divBdr>
                                                      <w:divsChild>
                                                        <w:div w:id="1583295901">
                                                          <w:marLeft w:val="0"/>
                                                          <w:marRight w:val="0"/>
                                                          <w:marTop w:val="0"/>
                                                          <w:marBottom w:val="0"/>
                                                          <w:divBdr>
                                                            <w:top w:val="single" w:sz="2" w:space="0" w:color="D9D9E3"/>
                                                            <w:left w:val="single" w:sz="2" w:space="0" w:color="D9D9E3"/>
                                                            <w:bottom w:val="single" w:sz="2" w:space="0" w:color="D9D9E3"/>
                                                            <w:right w:val="single" w:sz="2" w:space="0" w:color="D9D9E3"/>
                                                          </w:divBdr>
                                                        </w:div>
                                                        <w:div w:id="470250174">
                                                          <w:marLeft w:val="0"/>
                                                          <w:marRight w:val="0"/>
                                                          <w:marTop w:val="0"/>
                                                          <w:marBottom w:val="0"/>
                                                          <w:divBdr>
                                                            <w:top w:val="single" w:sz="2" w:space="0" w:color="D9D9E3"/>
                                                            <w:left w:val="single" w:sz="2" w:space="0" w:color="D9D9E3"/>
                                                            <w:bottom w:val="single" w:sz="2" w:space="0" w:color="D9D9E3"/>
                                                            <w:right w:val="single" w:sz="2" w:space="0" w:color="D9D9E3"/>
                                                          </w:divBdr>
                                                          <w:divsChild>
                                                            <w:div w:id="216163005">
                                                              <w:marLeft w:val="0"/>
                                                              <w:marRight w:val="0"/>
                                                              <w:marTop w:val="0"/>
                                                              <w:marBottom w:val="0"/>
                                                              <w:divBdr>
                                                                <w:top w:val="single" w:sz="2" w:space="0" w:color="D9D9E3"/>
                                                                <w:left w:val="single" w:sz="2" w:space="0" w:color="D9D9E3"/>
                                                                <w:bottom w:val="single" w:sz="2" w:space="0" w:color="D9D9E3"/>
                                                                <w:right w:val="single" w:sz="2" w:space="0" w:color="D9D9E3"/>
                                                              </w:divBdr>
                                                              <w:divsChild>
                                                                <w:div w:id="985280025">
                                                                  <w:marLeft w:val="0"/>
                                                                  <w:marRight w:val="0"/>
                                                                  <w:marTop w:val="0"/>
                                                                  <w:marBottom w:val="0"/>
                                                                  <w:divBdr>
                                                                    <w:top w:val="single" w:sz="2" w:space="0" w:color="D9D9E3"/>
                                                                    <w:left w:val="single" w:sz="2" w:space="0" w:color="D9D9E3"/>
                                                                    <w:bottom w:val="single" w:sz="2" w:space="0" w:color="D9D9E3"/>
                                                                    <w:right w:val="single" w:sz="2" w:space="0" w:color="D9D9E3"/>
                                                                  </w:divBdr>
                                                                  <w:divsChild>
                                                                    <w:div w:id="1954550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5863114">
                                          <w:marLeft w:val="0"/>
                                          <w:marRight w:val="0"/>
                                          <w:marTop w:val="0"/>
                                          <w:marBottom w:val="0"/>
                                          <w:divBdr>
                                            <w:top w:val="single" w:sz="2" w:space="0" w:color="D9D9E3"/>
                                            <w:left w:val="single" w:sz="2" w:space="0" w:color="D9D9E3"/>
                                            <w:bottom w:val="single" w:sz="2" w:space="0" w:color="D9D9E3"/>
                                            <w:right w:val="single" w:sz="2" w:space="0" w:color="D9D9E3"/>
                                          </w:divBdr>
                                          <w:divsChild>
                                            <w:div w:id="111668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9291385">
                                                  <w:marLeft w:val="0"/>
                                                  <w:marRight w:val="0"/>
                                                  <w:marTop w:val="0"/>
                                                  <w:marBottom w:val="0"/>
                                                  <w:divBdr>
                                                    <w:top w:val="single" w:sz="2" w:space="0" w:color="D9D9E3"/>
                                                    <w:left w:val="single" w:sz="2" w:space="0" w:color="D9D9E3"/>
                                                    <w:bottom w:val="single" w:sz="2" w:space="0" w:color="D9D9E3"/>
                                                    <w:right w:val="single" w:sz="2" w:space="0" w:color="D9D9E3"/>
                                                  </w:divBdr>
                                                  <w:divsChild>
                                                    <w:div w:id="1213348544">
                                                      <w:marLeft w:val="0"/>
                                                      <w:marRight w:val="0"/>
                                                      <w:marTop w:val="0"/>
                                                      <w:marBottom w:val="0"/>
                                                      <w:divBdr>
                                                        <w:top w:val="single" w:sz="2" w:space="0" w:color="D9D9E3"/>
                                                        <w:left w:val="single" w:sz="2" w:space="0" w:color="D9D9E3"/>
                                                        <w:bottom w:val="single" w:sz="2" w:space="0" w:color="D9D9E3"/>
                                                        <w:right w:val="single" w:sz="2" w:space="0" w:color="D9D9E3"/>
                                                      </w:divBdr>
                                                      <w:divsChild>
                                                        <w:div w:id="1936085493">
                                                          <w:marLeft w:val="0"/>
                                                          <w:marRight w:val="0"/>
                                                          <w:marTop w:val="0"/>
                                                          <w:marBottom w:val="0"/>
                                                          <w:divBdr>
                                                            <w:top w:val="single" w:sz="2" w:space="0" w:color="D9D9E3"/>
                                                            <w:left w:val="single" w:sz="2" w:space="0" w:color="D9D9E3"/>
                                                            <w:bottom w:val="single" w:sz="2" w:space="0" w:color="D9D9E3"/>
                                                            <w:right w:val="single" w:sz="2" w:space="0" w:color="D9D9E3"/>
                                                          </w:divBdr>
                                                          <w:divsChild>
                                                            <w:div w:id="147523748">
                                                              <w:marLeft w:val="0"/>
                                                              <w:marRight w:val="0"/>
                                                              <w:marTop w:val="0"/>
                                                              <w:marBottom w:val="0"/>
                                                              <w:divBdr>
                                                                <w:top w:val="single" w:sz="2" w:space="0" w:color="D9D9E3"/>
                                                                <w:left w:val="single" w:sz="2" w:space="0" w:color="D9D9E3"/>
                                                                <w:bottom w:val="single" w:sz="2" w:space="0" w:color="D9D9E3"/>
                                                                <w:right w:val="single" w:sz="2" w:space="0" w:color="D9D9E3"/>
                                                              </w:divBdr>
                                                              <w:divsChild>
                                                                <w:div w:id="520510154">
                                                                  <w:marLeft w:val="0"/>
                                                                  <w:marRight w:val="0"/>
                                                                  <w:marTop w:val="0"/>
                                                                  <w:marBottom w:val="0"/>
                                                                  <w:divBdr>
                                                                    <w:top w:val="single" w:sz="2" w:space="0" w:color="D9D9E3"/>
                                                                    <w:left w:val="single" w:sz="2" w:space="0" w:color="D9D9E3"/>
                                                                    <w:bottom w:val="single" w:sz="2" w:space="0" w:color="D9D9E3"/>
                                                                    <w:right w:val="single" w:sz="2" w:space="0" w:color="D9D9E3"/>
                                                                  </w:divBdr>
                                                                  <w:divsChild>
                                                                    <w:div w:id="4943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6553797">
                                                      <w:marLeft w:val="0"/>
                                                      <w:marRight w:val="0"/>
                                                      <w:marTop w:val="0"/>
                                                      <w:marBottom w:val="0"/>
                                                      <w:divBdr>
                                                        <w:top w:val="single" w:sz="2" w:space="0" w:color="D9D9E3"/>
                                                        <w:left w:val="single" w:sz="2" w:space="0" w:color="D9D9E3"/>
                                                        <w:bottom w:val="single" w:sz="2" w:space="0" w:color="D9D9E3"/>
                                                        <w:right w:val="single" w:sz="2" w:space="0" w:color="D9D9E3"/>
                                                      </w:divBdr>
                                                      <w:divsChild>
                                                        <w:div w:id="1756394910">
                                                          <w:marLeft w:val="0"/>
                                                          <w:marRight w:val="0"/>
                                                          <w:marTop w:val="0"/>
                                                          <w:marBottom w:val="0"/>
                                                          <w:divBdr>
                                                            <w:top w:val="single" w:sz="2" w:space="0" w:color="D9D9E3"/>
                                                            <w:left w:val="single" w:sz="2" w:space="0" w:color="D9D9E3"/>
                                                            <w:bottom w:val="single" w:sz="2" w:space="0" w:color="D9D9E3"/>
                                                            <w:right w:val="single" w:sz="2" w:space="0" w:color="D9D9E3"/>
                                                          </w:divBdr>
                                                        </w:div>
                                                        <w:div w:id="1484589054">
                                                          <w:marLeft w:val="0"/>
                                                          <w:marRight w:val="0"/>
                                                          <w:marTop w:val="0"/>
                                                          <w:marBottom w:val="0"/>
                                                          <w:divBdr>
                                                            <w:top w:val="single" w:sz="2" w:space="0" w:color="D9D9E3"/>
                                                            <w:left w:val="single" w:sz="2" w:space="0" w:color="D9D9E3"/>
                                                            <w:bottom w:val="single" w:sz="2" w:space="0" w:color="D9D9E3"/>
                                                            <w:right w:val="single" w:sz="2" w:space="0" w:color="D9D9E3"/>
                                                          </w:divBdr>
                                                          <w:divsChild>
                                                            <w:div w:id="683362728">
                                                              <w:marLeft w:val="0"/>
                                                              <w:marRight w:val="0"/>
                                                              <w:marTop w:val="0"/>
                                                              <w:marBottom w:val="0"/>
                                                              <w:divBdr>
                                                                <w:top w:val="single" w:sz="2" w:space="0" w:color="D9D9E3"/>
                                                                <w:left w:val="single" w:sz="2" w:space="0" w:color="D9D9E3"/>
                                                                <w:bottom w:val="single" w:sz="2" w:space="0" w:color="D9D9E3"/>
                                                                <w:right w:val="single" w:sz="2" w:space="0" w:color="D9D9E3"/>
                                                              </w:divBdr>
                                                              <w:divsChild>
                                                                <w:div w:id="711346405">
                                                                  <w:marLeft w:val="0"/>
                                                                  <w:marRight w:val="0"/>
                                                                  <w:marTop w:val="0"/>
                                                                  <w:marBottom w:val="0"/>
                                                                  <w:divBdr>
                                                                    <w:top w:val="single" w:sz="2" w:space="0" w:color="D9D9E3"/>
                                                                    <w:left w:val="single" w:sz="2" w:space="0" w:color="D9D9E3"/>
                                                                    <w:bottom w:val="single" w:sz="2" w:space="0" w:color="D9D9E3"/>
                                                                    <w:right w:val="single" w:sz="2" w:space="0" w:color="D9D9E3"/>
                                                                  </w:divBdr>
                                                                  <w:divsChild>
                                                                    <w:div w:id="2037651409">
                                                                      <w:marLeft w:val="0"/>
                                                                      <w:marRight w:val="0"/>
                                                                      <w:marTop w:val="0"/>
                                                                      <w:marBottom w:val="0"/>
                                                                      <w:divBdr>
                                                                        <w:top w:val="single" w:sz="2" w:space="0" w:color="D9D9E3"/>
                                                                        <w:left w:val="single" w:sz="2" w:space="0" w:color="D9D9E3"/>
                                                                        <w:bottom w:val="single" w:sz="2" w:space="0" w:color="D9D9E3"/>
                                                                        <w:right w:val="single" w:sz="2" w:space="0" w:color="D9D9E3"/>
                                                                      </w:divBdr>
                                                                      <w:divsChild>
                                                                        <w:div w:id="333266143">
                                                                          <w:marLeft w:val="0"/>
                                                                          <w:marRight w:val="0"/>
                                                                          <w:marTop w:val="0"/>
                                                                          <w:marBottom w:val="0"/>
                                                                          <w:divBdr>
                                                                            <w:top w:val="single" w:sz="2" w:space="0" w:color="D9D9E3"/>
                                                                            <w:left w:val="single" w:sz="2" w:space="0" w:color="D9D9E3"/>
                                                                            <w:bottom w:val="single" w:sz="2" w:space="0" w:color="D9D9E3"/>
                                                                            <w:right w:val="single" w:sz="2" w:space="0" w:color="D9D9E3"/>
                                                                          </w:divBdr>
                                                                          <w:divsChild>
                                                                            <w:div w:id="1495760091">
                                                                              <w:marLeft w:val="0"/>
                                                                              <w:marRight w:val="0"/>
                                                                              <w:marTop w:val="0"/>
                                                                              <w:marBottom w:val="0"/>
                                                                              <w:divBdr>
                                                                                <w:top w:val="single" w:sz="2" w:space="0" w:color="D9D9E3"/>
                                                                                <w:left w:val="single" w:sz="2" w:space="0" w:color="D9D9E3"/>
                                                                                <w:bottom w:val="single" w:sz="2" w:space="0" w:color="D9D9E3"/>
                                                                                <w:right w:val="single" w:sz="2" w:space="0" w:color="D9D9E3"/>
                                                                              </w:divBdr>
                                                                            </w:div>
                                                                            <w:div w:id="2059041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4928887">
                                                                          <w:marLeft w:val="0"/>
                                                                          <w:marRight w:val="0"/>
                                                                          <w:marTop w:val="0"/>
                                                                          <w:marBottom w:val="0"/>
                                                                          <w:divBdr>
                                                                            <w:top w:val="single" w:sz="2" w:space="0" w:color="D9D9E3"/>
                                                                            <w:left w:val="single" w:sz="2" w:space="0" w:color="D9D9E3"/>
                                                                            <w:bottom w:val="single" w:sz="2" w:space="0" w:color="D9D9E3"/>
                                                                            <w:right w:val="single" w:sz="2" w:space="0" w:color="D9D9E3"/>
                                                                          </w:divBdr>
                                                                          <w:divsChild>
                                                                            <w:div w:id="1574319748">
                                                                              <w:marLeft w:val="0"/>
                                                                              <w:marRight w:val="0"/>
                                                                              <w:marTop w:val="0"/>
                                                                              <w:marBottom w:val="0"/>
                                                                              <w:divBdr>
                                                                                <w:top w:val="single" w:sz="2" w:space="0" w:color="D9D9E3"/>
                                                                                <w:left w:val="single" w:sz="2" w:space="0" w:color="D9D9E3"/>
                                                                                <w:bottom w:val="single" w:sz="2" w:space="0" w:color="D9D9E3"/>
                                                                                <w:right w:val="single" w:sz="2" w:space="0" w:color="D9D9E3"/>
                                                                              </w:divBdr>
                                                                            </w:div>
                                                                            <w:div w:id="130103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245077">
                                                                          <w:marLeft w:val="0"/>
                                                                          <w:marRight w:val="0"/>
                                                                          <w:marTop w:val="0"/>
                                                                          <w:marBottom w:val="0"/>
                                                                          <w:divBdr>
                                                                            <w:top w:val="single" w:sz="2" w:space="0" w:color="D9D9E3"/>
                                                                            <w:left w:val="single" w:sz="2" w:space="0" w:color="D9D9E3"/>
                                                                            <w:bottom w:val="single" w:sz="2" w:space="0" w:color="D9D9E3"/>
                                                                            <w:right w:val="single" w:sz="2" w:space="0" w:color="D9D9E3"/>
                                                                          </w:divBdr>
                                                                          <w:divsChild>
                                                                            <w:div w:id="447548022">
                                                                              <w:marLeft w:val="0"/>
                                                                              <w:marRight w:val="0"/>
                                                                              <w:marTop w:val="0"/>
                                                                              <w:marBottom w:val="0"/>
                                                                              <w:divBdr>
                                                                                <w:top w:val="single" w:sz="2" w:space="0" w:color="D9D9E3"/>
                                                                                <w:left w:val="single" w:sz="2" w:space="0" w:color="D9D9E3"/>
                                                                                <w:bottom w:val="single" w:sz="2" w:space="0" w:color="D9D9E3"/>
                                                                                <w:right w:val="single" w:sz="2" w:space="0" w:color="D9D9E3"/>
                                                                              </w:divBdr>
                                                                            </w:div>
                                                                            <w:div w:id="1393655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1942572">
                                                                          <w:marLeft w:val="0"/>
                                                                          <w:marRight w:val="0"/>
                                                                          <w:marTop w:val="0"/>
                                                                          <w:marBottom w:val="0"/>
                                                                          <w:divBdr>
                                                                            <w:top w:val="single" w:sz="2" w:space="0" w:color="D9D9E3"/>
                                                                            <w:left w:val="single" w:sz="2" w:space="0" w:color="D9D9E3"/>
                                                                            <w:bottom w:val="single" w:sz="2" w:space="0" w:color="D9D9E3"/>
                                                                            <w:right w:val="single" w:sz="2" w:space="0" w:color="D9D9E3"/>
                                                                          </w:divBdr>
                                                                          <w:divsChild>
                                                                            <w:div w:id="643237130">
                                                                              <w:marLeft w:val="0"/>
                                                                              <w:marRight w:val="0"/>
                                                                              <w:marTop w:val="0"/>
                                                                              <w:marBottom w:val="0"/>
                                                                              <w:divBdr>
                                                                                <w:top w:val="single" w:sz="2" w:space="0" w:color="D9D9E3"/>
                                                                                <w:left w:val="single" w:sz="2" w:space="0" w:color="D9D9E3"/>
                                                                                <w:bottom w:val="single" w:sz="2" w:space="0" w:color="D9D9E3"/>
                                                                                <w:right w:val="single" w:sz="2" w:space="0" w:color="D9D9E3"/>
                                                                              </w:divBdr>
                                                                            </w:div>
                                                                            <w:div w:id="1484155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3103597">
                                                                          <w:marLeft w:val="0"/>
                                                                          <w:marRight w:val="0"/>
                                                                          <w:marTop w:val="0"/>
                                                                          <w:marBottom w:val="0"/>
                                                                          <w:divBdr>
                                                                            <w:top w:val="single" w:sz="2" w:space="0" w:color="D9D9E3"/>
                                                                            <w:left w:val="single" w:sz="2" w:space="0" w:color="D9D9E3"/>
                                                                            <w:bottom w:val="single" w:sz="2" w:space="0" w:color="D9D9E3"/>
                                                                            <w:right w:val="single" w:sz="2" w:space="0" w:color="D9D9E3"/>
                                                                          </w:divBdr>
                                                                          <w:divsChild>
                                                                            <w:div w:id="841815845">
                                                                              <w:marLeft w:val="0"/>
                                                                              <w:marRight w:val="0"/>
                                                                              <w:marTop w:val="0"/>
                                                                              <w:marBottom w:val="0"/>
                                                                              <w:divBdr>
                                                                                <w:top w:val="single" w:sz="2" w:space="0" w:color="D9D9E3"/>
                                                                                <w:left w:val="single" w:sz="2" w:space="0" w:color="D9D9E3"/>
                                                                                <w:bottom w:val="single" w:sz="2" w:space="0" w:color="D9D9E3"/>
                                                                                <w:right w:val="single" w:sz="2" w:space="0" w:color="D9D9E3"/>
                                                                              </w:divBdr>
                                                                            </w:div>
                                                                            <w:div w:id="2092191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0834169">
                                          <w:marLeft w:val="0"/>
                                          <w:marRight w:val="0"/>
                                          <w:marTop w:val="0"/>
                                          <w:marBottom w:val="0"/>
                                          <w:divBdr>
                                            <w:top w:val="single" w:sz="2" w:space="0" w:color="D9D9E3"/>
                                            <w:left w:val="single" w:sz="2" w:space="0" w:color="D9D9E3"/>
                                            <w:bottom w:val="single" w:sz="2" w:space="0" w:color="D9D9E3"/>
                                            <w:right w:val="single" w:sz="2" w:space="0" w:color="D9D9E3"/>
                                          </w:divBdr>
                                          <w:divsChild>
                                            <w:div w:id="120483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685688">
                                                  <w:marLeft w:val="0"/>
                                                  <w:marRight w:val="0"/>
                                                  <w:marTop w:val="0"/>
                                                  <w:marBottom w:val="0"/>
                                                  <w:divBdr>
                                                    <w:top w:val="single" w:sz="2" w:space="0" w:color="D9D9E3"/>
                                                    <w:left w:val="single" w:sz="2" w:space="0" w:color="D9D9E3"/>
                                                    <w:bottom w:val="single" w:sz="2" w:space="0" w:color="D9D9E3"/>
                                                    <w:right w:val="single" w:sz="2" w:space="0" w:color="D9D9E3"/>
                                                  </w:divBdr>
                                                  <w:divsChild>
                                                    <w:div w:id="2023434623">
                                                      <w:marLeft w:val="0"/>
                                                      <w:marRight w:val="0"/>
                                                      <w:marTop w:val="0"/>
                                                      <w:marBottom w:val="0"/>
                                                      <w:divBdr>
                                                        <w:top w:val="single" w:sz="2" w:space="0" w:color="D9D9E3"/>
                                                        <w:left w:val="single" w:sz="2" w:space="0" w:color="D9D9E3"/>
                                                        <w:bottom w:val="single" w:sz="2" w:space="0" w:color="D9D9E3"/>
                                                        <w:right w:val="single" w:sz="2" w:space="0" w:color="D9D9E3"/>
                                                      </w:divBdr>
                                                      <w:divsChild>
                                                        <w:div w:id="316350042">
                                                          <w:marLeft w:val="0"/>
                                                          <w:marRight w:val="0"/>
                                                          <w:marTop w:val="0"/>
                                                          <w:marBottom w:val="0"/>
                                                          <w:divBdr>
                                                            <w:top w:val="single" w:sz="2" w:space="0" w:color="D9D9E3"/>
                                                            <w:left w:val="single" w:sz="2" w:space="0" w:color="D9D9E3"/>
                                                            <w:bottom w:val="single" w:sz="2" w:space="0" w:color="D9D9E3"/>
                                                            <w:right w:val="single" w:sz="2" w:space="0" w:color="D9D9E3"/>
                                                          </w:divBdr>
                                                          <w:divsChild>
                                                            <w:div w:id="834489230">
                                                              <w:marLeft w:val="0"/>
                                                              <w:marRight w:val="0"/>
                                                              <w:marTop w:val="0"/>
                                                              <w:marBottom w:val="0"/>
                                                              <w:divBdr>
                                                                <w:top w:val="single" w:sz="2" w:space="0" w:color="D9D9E3"/>
                                                                <w:left w:val="single" w:sz="2" w:space="0" w:color="D9D9E3"/>
                                                                <w:bottom w:val="single" w:sz="2" w:space="0" w:color="D9D9E3"/>
                                                                <w:right w:val="single" w:sz="2" w:space="0" w:color="D9D9E3"/>
                                                              </w:divBdr>
                                                              <w:divsChild>
                                                                <w:div w:id="655114122">
                                                                  <w:marLeft w:val="0"/>
                                                                  <w:marRight w:val="0"/>
                                                                  <w:marTop w:val="0"/>
                                                                  <w:marBottom w:val="0"/>
                                                                  <w:divBdr>
                                                                    <w:top w:val="single" w:sz="2" w:space="0" w:color="D9D9E3"/>
                                                                    <w:left w:val="single" w:sz="2" w:space="0" w:color="D9D9E3"/>
                                                                    <w:bottom w:val="single" w:sz="2" w:space="0" w:color="D9D9E3"/>
                                                                    <w:right w:val="single" w:sz="2" w:space="0" w:color="D9D9E3"/>
                                                                  </w:divBdr>
                                                                  <w:divsChild>
                                                                    <w:div w:id="125084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6486460">
                                                      <w:marLeft w:val="0"/>
                                                      <w:marRight w:val="0"/>
                                                      <w:marTop w:val="0"/>
                                                      <w:marBottom w:val="0"/>
                                                      <w:divBdr>
                                                        <w:top w:val="single" w:sz="2" w:space="0" w:color="D9D9E3"/>
                                                        <w:left w:val="single" w:sz="2" w:space="0" w:color="D9D9E3"/>
                                                        <w:bottom w:val="single" w:sz="2" w:space="0" w:color="D9D9E3"/>
                                                        <w:right w:val="single" w:sz="2" w:space="0" w:color="D9D9E3"/>
                                                      </w:divBdr>
                                                      <w:divsChild>
                                                        <w:div w:id="100076835">
                                                          <w:marLeft w:val="0"/>
                                                          <w:marRight w:val="0"/>
                                                          <w:marTop w:val="0"/>
                                                          <w:marBottom w:val="0"/>
                                                          <w:divBdr>
                                                            <w:top w:val="single" w:sz="2" w:space="0" w:color="D9D9E3"/>
                                                            <w:left w:val="single" w:sz="2" w:space="0" w:color="D9D9E3"/>
                                                            <w:bottom w:val="single" w:sz="2" w:space="0" w:color="D9D9E3"/>
                                                            <w:right w:val="single" w:sz="2" w:space="0" w:color="D9D9E3"/>
                                                          </w:divBdr>
                                                        </w:div>
                                                        <w:div w:id="69087092">
                                                          <w:marLeft w:val="0"/>
                                                          <w:marRight w:val="0"/>
                                                          <w:marTop w:val="0"/>
                                                          <w:marBottom w:val="0"/>
                                                          <w:divBdr>
                                                            <w:top w:val="single" w:sz="2" w:space="0" w:color="D9D9E3"/>
                                                            <w:left w:val="single" w:sz="2" w:space="0" w:color="D9D9E3"/>
                                                            <w:bottom w:val="single" w:sz="2" w:space="0" w:color="D9D9E3"/>
                                                            <w:right w:val="single" w:sz="2" w:space="0" w:color="D9D9E3"/>
                                                          </w:divBdr>
                                                          <w:divsChild>
                                                            <w:div w:id="1858692960">
                                                              <w:marLeft w:val="0"/>
                                                              <w:marRight w:val="0"/>
                                                              <w:marTop w:val="0"/>
                                                              <w:marBottom w:val="0"/>
                                                              <w:divBdr>
                                                                <w:top w:val="single" w:sz="2" w:space="0" w:color="D9D9E3"/>
                                                                <w:left w:val="single" w:sz="2" w:space="0" w:color="D9D9E3"/>
                                                                <w:bottom w:val="single" w:sz="2" w:space="0" w:color="D9D9E3"/>
                                                                <w:right w:val="single" w:sz="2" w:space="0" w:color="D9D9E3"/>
                                                              </w:divBdr>
                                                              <w:divsChild>
                                                                <w:div w:id="63264550">
                                                                  <w:marLeft w:val="0"/>
                                                                  <w:marRight w:val="0"/>
                                                                  <w:marTop w:val="0"/>
                                                                  <w:marBottom w:val="0"/>
                                                                  <w:divBdr>
                                                                    <w:top w:val="single" w:sz="2" w:space="0" w:color="D9D9E3"/>
                                                                    <w:left w:val="single" w:sz="2" w:space="0" w:color="D9D9E3"/>
                                                                    <w:bottom w:val="single" w:sz="2" w:space="0" w:color="D9D9E3"/>
                                                                    <w:right w:val="single" w:sz="2" w:space="0" w:color="D9D9E3"/>
                                                                  </w:divBdr>
                                                                  <w:divsChild>
                                                                    <w:div w:id="78985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7643377">
                                          <w:marLeft w:val="0"/>
                                          <w:marRight w:val="0"/>
                                          <w:marTop w:val="0"/>
                                          <w:marBottom w:val="0"/>
                                          <w:divBdr>
                                            <w:top w:val="single" w:sz="2" w:space="0" w:color="D9D9E3"/>
                                            <w:left w:val="single" w:sz="2" w:space="0" w:color="D9D9E3"/>
                                            <w:bottom w:val="single" w:sz="2" w:space="0" w:color="D9D9E3"/>
                                            <w:right w:val="single" w:sz="2" w:space="0" w:color="D9D9E3"/>
                                          </w:divBdr>
                                          <w:divsChild>
                                            <w:div w:id="631599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51079169">
                                                  <w:marLeft w:val="0"/>
                                                  <w:marRight w:val="0"/>
                                                  <w:marTop w:val="0"/>
                                                  <w:marBottom w:val="0"/>
                                                  <w:divBdr>
                                                    <w:top w:val="single" w:sz="2" w:space="0" w:color="D9D9E3"/>
                                                    <w:left w:val="single" w:sz="2" w:space="0" w:color="D9D9E3"/>
                                                    <w:bottom w:val="single" w:sz="2" w:space="0" w:color="D9D9E3"/>
                                                    <w:right w:val="single" w:sz="2" w:space="0" w:color="D9D9E3"/>
                                                  </w:divBdr>
                                                  <w:divsChild>
                                                    <w:div w:id="263340184">
                                                      <w:marLeft w:val="0"/>
                                                      <w:marRight w:val="0"/>
                                                      <w:marTop w:val="0"/>
                                                      <w:marBottom w:val="0"/>
                                                      <w:divBdr>
                                                        <w:top w:val="single" w:sz="2" w:space="0" w:color="D9D9E3"/>
                                                        <w:left w:val="single" w:sz="2" w:space="0" w:color="D9D9E3"/>
                                                        <w:bottom w:val="single" w:sz="2" w:space="0" w:color="D9D9E3"/>
                                                        <w:right w:val="single" w:sz="2" w:space="0" w:color="D9D9E3"/>
                                                      </w:divBdr>
                                                      <w:divsChild>
                                                        <w:div w:id="1841003165">
                                                          <w:marLeft w:val="0"/>
                                                          <w:marRight w:val="0"/>
                                                          <w:marTop w:val="0"/>
                                                          <w:marBottom w:val="0"/>
                                                          <w:divBdr>
                                                            <w:top w:val="single" w:sz="2" w:space="0" w:color="D9D9E3"/>
                                                            <w:left w:val="single" w:sz="2" w:space="0" w:color="D9D9E3"/>
                                                            <w:bottom w:val="single" w:sz="2" w:space="0" w:color="D9D9E3"/>
                                                            <w:right w:val="single" w:sz="2" w:space="0" w:color="D9D9E3"/>
                                                          </w:divBdr>
                                                          <w:divsChild>
                                                            <w:div w:id="1041634131">
                                                              <w:marLeft w:val="0"/>
                                                              <w:marRight w:val="0"/>
                                                              <w:marTop w:val="0"/>
                                                              <w:marBottom w:val="0"/>
                                                              <w:divBdr>
                                                                <w:top w:val="single" w:sz="2" w:space="0" w:color="D9D9E3"/>
                                                                <w:left w:val="single" w:sz="2" w:space="0" w:color="D9D9E3"/>
                                                                <w:bottom w:val="single" w:sz="2" w:space="0" w:color="D9D9E3"/>
                                                                <w:right w:val="single" w:sz="2" w:space="0" w:color="D9D9E3"/>
                                                              </w:divBdr>
                                                              <w:divsChild>
                                                                <w:div w:id="353313299">
                                                                  <w:marLeft w:val="0"/>
                                                                  <w:marRight w:val="0"/>
                                                                  <w:marTop w:val="0"/>
                                                                  <w:marBottom w:val="0"/>
                                                                  <w:divBdr>
                                                                    <w:top w:val="single" w:sz="2" w:space="0" w:color="D9D9E3"/>
                                                                    <w:left w:val="single" w:sz="2" w:space="0" w:color="D9D9E3"/>
                                                                    <w:bottom w:val="single" w:sz="2" w:space="0" w:color="D9D9E3"/>
                                                                    <w:right w:val="single" w:sz="2" w:space="0" w:color="D9D9E3"/>
                                                                  </w:divBdr>
                                                                  <w:divsChild>
                                                                    <w:div w:id="1105618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1492207">
                                                      <w:marLeft w:val="0"/>
                                                      <w:marRight w:val="0"/>
                                                      <w:marTop w:val="0"/>
                                                      <w:marBottom w:val="0"/>
                                                      <w:divBdr>
                                                        <w:top w:val="single" w:sz="2" w:space="0" w:color="D9D9E3"/>
                                                        <w:left w:val="single" w:sz="2" w:space="0" w:color="D9D9E3"/>
                                                        <w:bottom w:val="single" w:sz="2" w:space="0" w:color="D9D9E3"/>
                                                        <w:right w:val="single" w:sz="2" w:space="0" w:color="D9D9E3"/>
                                                      </w:divBdr>
                                                      <w:divsChild>
                                                        <w:div w:id="262036288">
                                                          <w:marLeft w:val="0"/>
                                                          <w:marRight w:val="0"/>
                                                          <w:marTop w:val="0"/>
                                                          <w:marBottom w:val="0"/>
                                                          <w:divBdr>
                                                            <w:top w:val="single" w:sz="2" w:space="0" w:color="D9D9E3"/>
                                                            <w:left w:val="single" w:sz="2" w:space="0" w:color="D9D9E3"/>
                                                            <w:bottom w:val="single" w:sz="2" w:space="0" w:color="D9D9E3"/>
                                                            <w:right w:val="single" w:sz="2" w:space="0" w:color="D9D9E3"/>
                                                          </w:divBdr>
                                                        </w:div>
                                                        <w:div w:id="105321243">
                                                          <w:marLeft w:val="0"/>
                                                          <w:marRight w:val="0"/>
                                                          <w:marTop w:val="0"/>
                                                          <w:marBottom w:val="0"/>
                                                          <w:divBdr>
                                                            <w:top w:val="single" w:sz="2" w:space="0" w:color="D9D9E3"/>
                                                            <w:left w:val="single" w:sz="2" w:space="0" w:color="D9D9E3"/>
                                                            <w:bottom w:val="single" w:sz="2" w:space="0" w:color="D9D9E3"/>
                                                            <w:right w:val="single" w:sz="2" w:space="0" w:color="D9D9E3"/>
                                                          </w:divBdr>
                                                          <w:divsChild>
                                                            <w:div w:id="440614052">
                                                              <w:marLeft w:val="0"/>
                                                              <w:marRight w:val="0"/>
                                                              <w:marTop w:val="0"/>
                                                              <w:marBottom w:val="0"/>
                                                              <w:divBdr>
                                                                <w:top w:val="single" w:sz="2" w:space="0" w:color="D9D9E3"/>
                                                                <w:left w:val="single" w:sz="2" w:space="0" w:color="D9D9E3"/>
                                                                <w:bottom w:val="single" w:sz="2" w:space="0" w:color="D9D9E3"/>
                                                                <w:right w:val="single" w:sz="2" w:space="0" w:color="D9D9E3"/>
                                                              </w:divBdr>
                                                              <w:divsChild>
                                                                <w:div w:id="885143086">
                                                                  <w:marLeft w:val="0"/>
                                                                  <w:marRight w:val="0"/>
                                                                  <w:marTop w:val="0"/>
                                                                  <w:marBottom w:val="0"/>
                                                                  <w:divBdr>
                                                                    <w:top w:val="single" w:sz="2" w:space="0" w:color="D9D9E3"/>
                                                                    <w:left w:val="single" w:sz="2" w:space="0" w:color="D9D9E3"/>
                                                                    <w:bottom w:val="single" w:sz="2" w:space="0" w:color="D9D9E3"/>
                                                                    <w:right w:val="single" w:sz="2" w:space="0" w:color="D9D9E3"/>
                                                                  </w:divBdr>
                                                                  <w:divsChild>
                                                                    <w:div w:id="63308508">
                                                                      <w:marLeft w:val="0"/>
                                                                      <w:marRight w:val="0"/>
                                                                      <w:marTop w:val="0"/>
                                                                      <w:marBottom w:val="0"/>
                                                                      <w:divBdr>
                                                                        <w:top w:val="single" w:sz="2" w:space="0" w:color="D9D9E3"/>
                                                                        <w:left w:val="single" w:sz="2" w:space="0" w:color="D9D9E3"/>
                                                                        <w:bottom w:val="single" w:sz="2" w:space="0" w:color="D9D9E3"/>
                                                                        <w:right w:val="single" w:sz="2" w:space="0" w:color="D9D9E3"/>
                                                                      </w:divBdr>
                                                                      <w:divsChild>
                                                                        <w:div w:id="686709880">
                                                                          <w:marLeft w:val="0"/>
                                                                          <w:marRight w:val="0"/>
                                                                          <w:marTop w:val="0"/>
                                                                          <w:marBottom w:val="0"/>
                                                                          <w:divBdr>
                                                                            <w:top w:val="single" w:sz="2" w:space="0" w:color="D9D9E3"/>
                                                                            <w:left w:val="single" w:sz="2" w:space="0" w:color="D9D9E3"/>
                                                                            <w:bottom w:val="single" w:sz="2" w:space="0" w:color="D9D9E3"/>
                                                                            <w:right w:val="single" w:sz="2" w:space="0" w:color="D9D9E3"/>
                                                                          </w:divBdr>
                                                                          <w:divsChild>
                                                                            <w:div w:id="870191127">
                                                                              <w:marLeft w:val="0"/>
                                                                              <w:marRight w:val="0"/>
                                                                              <w:marTop w:val="0"/>
                                                                              <w:marBottom w:val="0"/>
                                                                              <w:divBdr>
                                                                                <w:top w:val="single" w:sz="2" w:space="0" w:color="D9D9E3"/>
                                                                                <w:left w:val="single" w:sz="2" w:space="0" w:color="D9D9E3"/>
                                                                                <w:bottom w:val="single" w:sz="2" w:space="0" w:color="D9D9E3"/>
                                                                                <w:right w:val="single" w:sz="2" w:space="0" w:color="D9D9E3"/>
                                                                              </w:divBdr>
                                                                            </w:div>
                                                                            <w:div w:id="1274939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469318">
                                                                          <w:marLeft w:val="0"/>
                                                                          <w:marRight w:val="0"/>
                                                                          <w:marTop w:val="0"/>
                                                                          <w:marBottom w:val="0"/>
                                                                          <w:divBdr>
                                                                            <w:top w:val="single" w:sz="2" w:space="0" w:color="D9D9E3"/>
                                                                            <w:left w:val="single" w:sz="2" w:space="0" w:color="D9D9E3"/>
                                                                            <w:bottom w:val="single" w:sz="2" w:space="0" w:color="D9D9E3"/>
                                                                            <w:right w:val="single" w:sz="2" w:space="0" w:color="D9D9E3"/>
                                                                          </w:divBdr>
                                                                          <w:divsChild>
                                                                            <w:div w:id="272636876">
                                                                              <w:marLeft w:val="0"/>
                                                                              <w:marRight w:val="0"/>
                                                                              <w:marTop w:val="0"/>
                                                                              <w:marBottom w:val="0"/>
                                                                              <w:divBdr>
                                                                                <w:top w:val="single" w:sz="2" w:space="0" w:color="D9D9E3"/>
                                                                                <w:left w:val="single" w:sz="2" w:space="0" w:color="D9D9E3"/>
                                                                                <w:bottom w:val="single" w:sz="2" w:space="0" w:color="D9D9E3"/>
                                                                                <w:right w:val="single" w:sz="2" w:space="0" w:color="D9D9E3"/>
                                                                              </w:divBdr>
                                                                            </w:div>
                                                                            <w:div w:id="205025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745229">
                                                                          <w:marLeft w:val="0"/>
                                                                          <w:marRight w:val="0"/>
                                                                          <w:marTop w:val="0"/>
                                                                          <w:marBottom w:val="0"/>
                                                                          <w:divBdr>
                                                                            <w:top w:val="single" w:sz="2" w:space="0" w:color="D9D9E3"/>
                                                                            <w:left w:val="single" w:sz="2" w:space="0" w:color="D9D9E3"/>
                                                                            <w:bottom w:val="single" w:sz="2" w:space="0" w:color="D9D9E3"/>
                                                                            <w:right w:val="single" w:sz="2" w:space="0" w:color="D9D9E3"/>
                                                                          </w:divBdr>
                                                                          <w:divsChild>
                                                                            <w:div w:id="144401940">
                                                                              <w:marLeft w:val="0"/>
                                                                              <w:marRight w:val="0"/>
                                                                              <w:marTop w:val="0"/>
                                                                              <w:marBottom w:val="0"/>
                                                                              <w:divBdr>
                                                                                <w:top w:val="single" w:sz="2" w:space="0" w:color="D9D9E3"/>
                                                                                <w:left w:val="single" w:sz="2" w:space="0" w:color="D9D9E3"/>
                                                                                <w:bottom w:val="single" w:sz="2" w:space="0" w:color="D9D9E3"/>
                                                                                <w:right w:val="single" w:sz="2" w:space="0" w:color="D9D9E3"/>
                                                                              </w:divBdr>
                                                                            </w:div>
                                                                            <w:div w:id="78836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665274">
                                                                          <w:marLeft w:val="0"/>
                                                                          <w:marRight w:val="0"/>
                                                                          <w:marTop w:val="0"/>
                                                                          <w:marBottom w:val="0"/>
                                                                          <w:divBdr>
                                                                            <w:top w:val="single" w:sz="2" w:space="0" w:color="D9D9E3"/>
                                                                            <w:left w:val="single" w:sz="2" w:space="0" w:color="D9D9E3"/>
                                                                            <w:bottom w:val="single" w:sz="2" w:space="0" w:color="D9D9E3"/>
                                                                            <w:right w:val="single" w:sz="2" w:space="0" w:color="D9D9E3"/>
                                                                          </w:divBdr>
                                                                          <w:divsChild>
                                                                            <w:div w:id="399907108">
                                                                              <w:marLeft w:val="0"/>
                                                                              <w:marRight w:val="0"/>
                                                                              <w:marTop w:val="0"/>
                                                                              <w:marBottom w:val="0"/>
                                                                              <w:divBdr>
                                                                                <w:top w:val="single" w:sz="2" w:space="0" w:color="D9D9E3"/>
                                                                                <w:left w:val="single" w:sz="2" w:space="0" w:color="D9D9E3"/>
                                                                                <w:bottom w:val="single" w:sz="2" w:space="0" w:color="D9D9E3"/>
                                                                                <w:right w:val="single" w:sz="2" w:space="0" w:color="D9D9E3"/>
                                                                              </w:divBdr>
                                                                            </w:div>
                                                                            <w:div w:id="36097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2879230">
                                          <w:marLeft w:val="0"/>
                                          <w:marRight w:val="0"/>
                                          <w:marTop w:val="0"/>
                                          <w:marBottom w:val="0"/>
                                          <w:divBdr>
                                            <w:top w:val="single" w:sz="2" w:space="0" w:color="D9D9E3"/>
                                            <w:left w:val="single" w:sz="2" w:space="0" w:color="D9D9E3"/>
                                            <w:bottom w:val="single" w:sz="2" w:space="0" w:color="D9D9E3"/>
                                            <w:right w:val="single" w:sz="2" w:space="0" w:color="D9D9E3"/>
                                          </w:divBdr>
                                          <w:divsChild>
                                            <w:div w:id="20125594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559838">
                                                  <w:marLeft w:val="0"/>
                                                  <w:marRight w:val="0"/>
                                                  <w:marTop w:val="0"/>
                                                  <w:marBottom w:val="0"/>
                                                  <w:divBdr>
                                                    <w:top w:val="single" w:sz="2" w:space="0" w:color="D9D9E3"/>
                                                    <w:left w:val="single" w:sz="2" w:space="0" w:color="D9D9E3"/>
                                                    <w:bottom w:val="single" w:sz="2" w:space="0" w:color="D9D9E3"/>
                                                    <w:right w:val="single" w:sz="2" w:space="0" w:color="D9D9E3"/>
                                                  </w:divBdr>
                                                  <w:divsChild>
                                                    <w:div w:id="808325392">
                                                      <w:marLeft w:val="0"/>
                                                      <w:marRight w:val="0"/>
                                                      <w:marTop w:val="0"/>
                                                      <w:marBottom w:val="0"/>
                                                      <w:divBdr>
                                                        <w:top w:val="single" w:sz="2" w:space="0" w:color="D9D9E3"/>
                                                        <w:left w:val="single" w:sz="2" w:space="0" w:color="D9D9E3"/>
                                                        <w:bottom w:val="single" w:sz="2" w:space="0" w:color="D9D9E3"/>
                                                        <w:right w:val="single" w:sz="2" w:space="0" w:color="D9D9E3"/>
                                                      </w:divBdr>
                                                      <w:divsChild>
                                                        <w:div w:id="273170194">
                                                          <w:marLeft w:val="0"/>
                                                          <w:marRight w:val="0"/>
                                                          <w:marTop w:val="0"/>
                                                          <w:marBottom w:val="0"/>
                                                          <w:divBdr>
                                                            <w:top w:val="single" w:sz="2" w:space="0" w:color="D9D9E3"/>
                                                            <w:left w:val="single" w:sz="2" w:space="0" w:color="D9D9E3"/>
                                                            <w:bottom w:val="single" w:sz="2" w:space="0" w:color="D9D9E3"/>
                                                            <w:right w:val="single" w:sz="2" w:space="0" w:color="D9D9E3"/>
                                                          </w:divBdr>
                                                          <w:divsChild>
                                                            <w:div w:id="1823354380">
                                                              <w:marLeft w:val="0"/>
                                                              <w:marRight w:val="0"/>
                                                              <w:marTop w:val="0"/>
                                                              <w:marBottom w:val="0"/>
                                                              <w:divBdr>
                                                                <w:top w:val="single" w:sz="2" w:space="0" w:color="D9D9E3"/>
                                                                <w:left w:val="single" w:sz="2" w:space="0" w:color="D9D9E3"/>
                                                                <w:bottom w:val="single" w:sz="2" w:space="0" w:color="D9D9E3"/>
                                                                <w:right w:val="single" w:sz="2" w:space="0" w:color="D9D9E3"/>
                                                              </w:divBdr>
                                                              <w:divsChild>
                                                                <w:div w:id="466241514">
                                                                  <w:marLeft w:val="0"/>
                                                                  <w:marRight w:val="0"/>
                                                                  <w:marTop w:val="0"/>
                                                                  <w:marBottom w:val="0"/>
                                                                  <w:divBdr>
                                                                    <w:top w:val="single" w:sz="2" w:space="0" w:color="D9D9E3"/>
                                                                    <w:left w:val="single" w:sz="2" w:space="0" w:color="D9D9E3"/>
                                                                    <w:bottom w:val="single" w:sz="2" w:space="0" w:color="D9D9E3"/>
                                                                    <w:right w:val="single" w:sz="2" w:space="0" w:color="D9D9E3"/>
                                                                  </w:divBdr>
                                                                  <w:divsChild>
                                                                    <w:div w:id="153643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6769083">
                                                      <w:marLeft w:val="0"/>
                                                      <w:marRight w:val="0"/>
                                                      <w:marTop w:val="0"/>
                                                      <w:marBottom w:val="0"/>
                                                      <w:divBdr>
                                                        <w:top w:val="single" w:sz="2" w:space="0" w:color="D9D9E3"/>
                                                        <w:left w:val="single" w:sz="2" w:space="0" w:color="D9D9E3"/>
                                                        <w:bottom w:val="single" w:sz="2" w:space="0" w:color="D9D9E3"/>
                                                        <w:right w:val="single" w:sz="2" w:space="0" w:color="D9D9E3"/>
                                                      </w:divBdr>
                                                      <w:divsChild>
                                                        <w:div w:id="669140622">
                                                          <w:marLeft w:val="0"/>
                                                          <w:marRight w:val="0"/>
                                                          <w:marTop w:val="0"/>
                                                          <w:marBottom w:val="0"/>
                                                          <w:divBdr>
                                                            <w:top w:val="single" w:sz="2" w:space="0" w:color="D9D9E3"/>
                                                            <w:left w:val="single" w:sz="2" w:space="0" w:color="D9D9E3"/>
                                                            <w:bottom w:val="single" w:sz="2" w:space="0" w:color="D9D9E3"/>
                                                            <w:right w:val="single" w:sz="2" w:space="0" w:color="D9D9E3"/>
                                                          </w:divBdr>
                                                        </w:div>
                                                        <w:div w:id="1298489181">
                                                          <w:marLeft w:val="0"/>
                                                          <w:marRight w:val="0"/>
                                                          <w:marTop w:val="0"/>
                                                          <w:marBottom w:val="0"/>
                                                          <w:divBdr>
                                                            <w:top w:val="single" w:sz="2" w:space="0" w:color="D9D9E3"/>
                                                            <w:left w:val="single" w:sz="2" w:space="0" w:color="D9D9E3"/>
                                                            <w:bottom w:val="single" w:sz="2" w:space="0" w:color="D9D9E3"/>
                                                            <w:right w:val="single" w:sz="2" w:space="0" w:color="D9D9E3"/>
                                                          </w:divBdr>
                                                          <w:divsChild>
                                                            <w:div w:id="290210939">
                                                              <w:marLeft w:val="0"/>
                                                              <w:marRight w:val="0"/>
                                                              <w:marTop w:val="0"/>
                                                              <w:marBottom w:val="0"/>
                                                              <w:divBdr>
                                                                <w:top w:val="single" w:sz="2" w:space="0" w:color="D9D9E3"/>
                                                                <w:left w:val="single" w:sz="2" w:space="0" w:color="D9D9E3"/>
                                                                <w:bottom w:val="single" w:sz="2" w:space="0" w:color="D9D9E3"/>
                                                                <w:right w:val="single" w:sz="2" w:space="0" w:color="D9D9E3"/>
                                                              </w:divBdr>
                                                              <w:divsChild>
                                                                <w:div w:id="1397053476">
                                                                  <w:marLeft w:val="0"/>
                                                                  <w:marRight w:val="0"/>
                                                                  <w:marTop w:val="0"/>
                                                                  <w:marBottom w:val="0"/>
                                                                  <w:divBdr>
                                                                    <w:top w:val="single" w:sz="2" w:space="0" w:color="D9D9E3"/>
                                                                    <w:left w:val="single" w:sz="2" w:space="0" w:color="D9D9E3"/>
                                                                    <w:bottom w:val="single" w:sz="2" w:space="0" w:color="D9D9E3"/>
                                                                    <w:right w:val="single" w:sz="2" w:space="0" w:color="D9D9E3"/>
                                                                  </w:divBdr>
                                                                  <w:divsChild>
                                                                    <w:div w:id="1233079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4607953">
                                          <w:marLeft w:val="0"/>
                                          <w:marRight w:val="0"/>
                                          <w:marTop w:val="0"/>
                                          <w:marBottom w:val="0"/>
                                          <w:divBdr>
                                            <w:top w:val="single" w:sz="2" w:space="0" w:color="D9D9E3"/>
                                            <w:left w:val="single" w:sz="2" w:space="0" w:color="D9D9E3"/>
                                            <w:bottom w:val="single" w:sz="2" w:space="0" w:color="D9D9E3"/>
                                            <w:right w:val="single" w:sz="2" w:space="0" w:color="D9D9E3"/>
                                          </w:divBdr>
                                          <w:divsChild>
                                            <w:div w:id="12225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2756152">
                                                  <w:marLeft w:val="0"/>
                                                  <w:marRight w:val="0"/>
                                                  <w:marTop w:val="0"/>
                                                  <w:marBottom w:val="0"/>
                                                  <w:divBdr>
                                                    <w:top w:val="single" w:sz="2" w:space="0" w:color="D9D9E3"/>
                                                    <w:left w:val="single" w:sz="2" w:space="0" w:color="D9D9E3"/>
                                                    <w:bottom w:val="single" w:sz="2" w:space="0" w:color="D9D9E3"/>
                                                    <w:right w:val="single" w:sz="2" w:space="0" w:color="D9D9E3"/>
                                                  </w:divBdr>
                                                  <w:divsChild>
                                                    <w:div w:id="308559949">
                                                      <w:marLeft w:val="0"/>
                                                      <w:marRight w:val="0"/>
                                                      <w:marTop w:val="0"/>
                                                      <w:marBottom w:val="0"/>
                                                      <w:divBdr>
                                                        <w:top w:val="single" w:sz="2" w:space="0" w:color="D9D9E3"/>
                                                        <w:left w:val="single" w:sz="2" w:space="0" w:color="D9D9E3"/>
                                                        <w:bottom w:val="single" w:sz="2" w:space="0" w:color="D9D9E3"/>
                                                        <w:right w:val="single" w:sz="2" w:space="0" w:color="D9D9E3"/>
                                                      </w:divBdr>
                                                      <w:divsChild>
                                                        <w:div w:id="1264538263">
                                                          <w:marLeft w:val="0"/>
                                                          <w:marRight w:val="0"/>
                                                          <w:marTop w:val="0"/>
                                                          <w:marBottom w:val="0"/>
                                                          <w:divBdr>
                                                            <w:top w:val="single" w:sz="2" w:space="0" w:color="D9D9E3"/>
                                                            <w:left w:val="single" w:sz="2" w:space="0" w:color="D9D9E3"/>
                                                            <w:bottom w:val="single" w:sz="2" w:space="0" w:color="D9D9E3"/>
                                                            <w:right w:val="single" w:sz="2" w:space="0" w:color="D9D9E3"/>
                                                          </w:divBdr>
                                                          <w:divsChild>
                                                            <w:div w:id="1157303425">
                                                              <w:marLeft w:val="0"/>
                                                              <w:marRight w:val="0"/>
                                                              <w:marTop w:val="0"/>
                                                              <w:marBottom w:val="0"/>
                                                              <w:divBdr>
                                                                <w:top w:val="single" w:sz="2" w:space="0" w:color="D9D9E3"/>
                                                                <w:left w:val="single" w:sz="2" w:space="0" w:color="D9D9E3"/>
                                                                <w:bottom w:val="single" w:sz="2" w:space="0" w:color="D9D9E3"/>
                                                                <w:right w:val="single" w:sz="2" w:space="0" w:color="D9D9E3"/>
                                                              </w:divBdr>
                                                              <w:divsChild>
                                                                <w:div w:id="85197696">
                                                                  <w:marLeft w:val="0"/>
                                                                  <w:marRight w:val="0"/>
                                                                  <w:marTop w:val="0"/>
                                                                  <w:marBottom w:val="0"/>
                                                                  <w:divBdr>
                                                                    <w:top w:val="single" w:sz="2" w:space="0" w:color="D9D9E3"/>
                                                                    <w:left w:val="single" w:sz="2" w:space="0" w:color="D9D9E3"/>
                                                                    <w:bottom w:val="single" w:sz="2" w:space="0" w:color="D9D9E3"/>
                                                                    <w:right w:val="single" w:sz="2" w:space="0" w:color="D9D9E3"/>
                                                                  </w:divBdr>
                                                                  <w:divsChild>
                                                                    <w:div w:id="1966347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0785599">
                                                      <w:marLeft w:val="0"/>
                                                      <w:marRight w:val="0"/>
                                                      <w:marTop w:val="0"/>
                                                      <w:marBottom w:val="0"/>
                                                      <w:divBdr>
                                                        <w:top w:val="single" w:sz="2" w:space="0" w:color="D9D9E3"/>
                                                        <w:left w:val="single" w:sz="2" w:space="0" w:color="D9D9E3"/>
                                                        <w:bottom w:val="single" w:sz="2" w:space="0" w:color="D9D9E3"/>
                                                        <w:right w:val="single" w:sz="2" w:space="0" w:color="D9D9E3"/>
                                                      </w:divBdr>
                                                      <w:divsChild>
                                                        <w:div w:id="1817526578">
                                                          <w:marLeft w:val="0"/>
                                                          <w:marRight w:val="0"/>
                                                          <w:marTop w:val="0"/>
                                                          <w:marBottom w:val="0"/>
                                                          <w:divBdr>
                                                            <w:top w:val="single" w:sz="2" w:space="0" w:color="D9D9E3"/>
                                                            <w:left w:val="single" w:sz="2" w:space="0" w:color="D9D9E3"/>
                                                            <w:bottom w:val="single" w:sz="2" w:space="0" w:color="D9D9E3"/>
                                                            <w:right w:val="single" w:sz="2" w:space="0" w:color="D9D9E3"/>
                                                          </w:divBdr>
                                                        </w:div>
                                                        <w:div w:id="1581216492">
                                                          <w:marLeft w:val="0"/>
                                                          <w:marRight w:val="0"/>
                                                          <w:marTop w:val="0"/>
                                                          <w:marBottom w:val="0"/>
                                                          <w:divBdr>
                                                            <w:top w:val="single" w:sz="2" w:space="0" w:color="D9D9E3"/>
                                                            <w:left w:val="single" w:sz="2" w:space="0" w:color="D9D9E3"/>
                                                            <w:bottom w:val="single" w:sz="2" w:space="0" w:color="D9D9E3"/>
                                                            <w:right w:val="single" w:sz="2" w:space="0" w:color="D9D9E3"/>
                                                          </w:divBdr>
                                                          <w:divsChild>
                                                            <w:div w:id="643268239">
                                                              <w:marLeft w:val="0"/>
                                                              <w:marRight w:val="0"/>
                                                              <w:marTop w:val="0"/>
                                                              <w:marBottom w:val="0"/>
                                                              <w:divBdr>
                                                                <w:top w:val="single" w:sz="2" w:space="0" w:color="D9D9E3"/>
                                                                <w:left w:val="single" w:sz="2" w:space="0" w:color="D9D9E3"/>
                                                                <w:bottom w:val="single" w:sz="2" w:space="0" w:color="D9D9E3"/>
                                                                <w:right w:val="single" w:sz="2" w:space="0" w:color="D9D9E3"/>
                                                              </w:divBdr>
                                                              <w:divsChild>
                                                                <w:div w:id="1014191017">
                                                                  <w:marLeft w:val="0"/>
                                                                  <w:marRight w:val="0"/>
                                                                  <w:marTop w:val="0"/>
                                                                  <w:marBottom w:val="0"/>
                                                                  <w:divBdr>
                                                                    <w:top w:val="single" w:sz="2" w:space="0" w:color="D9D9E3"/>
                                                                    <w:left w:val="single" w:sz="2" w:space="0" w:color="D9D9E3"/>
                                                                    <w:bottom w:val="single" w:sz="2" w:space="0" w:color="D9D9E3"/>
                                                                    <w:right w:val="single" w:sz="2" w:space="0" w:color="D9D9E3"/>
                                                                  </w:divBdr>
                                                                  <w:divsChild>
                                                                    <w:div w:id="986780658">
                                                                      <w:marLeft w:val="0"/>
                                                                      <w:marRight w:val="0"/>
                                                                      <w:marTop w:val="0"/>
                                                                      <w:marBottom w:val="0"/>
                                                                      <w:divBdr>
                                                                        <w:top w:val="single" w:sz="2" w:space="0" w:color="D9D9E3"/>
                                                                        <w:left w:val="single" w:sz="2" w:space="0" w:color="D9D9E3"/>
                                                                        <w:bottom w:val="single" w:sz="2" w:space="0" w:color="D9D9E3"/>
                                                                        <w:right w:val="single" w:sz="2" w:space="0" w:color="D9D9E3"/>
                                                                      </w:divBdr>
                                                                      <w:divsChild>
                                                                        <w:div w:id="494421691">
                                                                          <w:marLeft w:val="0"/>
                                                                          <w:marRight w:val="0"/>
                                                                          <w:marTop w:val="0"/>
                                                                          <w:marBottom w:val="0"/>
                                                                          <w:divBdr>
                                                                            <w:top w:val="single" w:sz="2" w:space="0" w:color="D9D9E3"/>
                                                                            <w:left w:val="single" w:sz="2" w:space="0" w:color="D9D9E3"/>
                                                                            <w:bottom w:val="single" w:sz="2" w:space="0" w:color="D9D9E3"/>
                                                                            <w:right w:val="single" w:sz="2" w:space="0" w:color="D9D9E3"/>
                                                                          </w:divBdr>
                                                                          <w:divsChild>
                                                                            <w:div w:id="1782647876">
                                                                              <w:marLeft w:val="0"/>
                                                                              <w:marRight w:val="0"/>
                                                                              <w:marTop w:val="0"/>
                                                                              <w:marBottom w:val="0"/>
                                                                              <w:divBdr>
                                                                                <w:top w:val="single" w:sz="2" w:space="0" w:color="D9D9E3"/>
                                                                                <w:left w:val="single" w:sz="2" w:space="0" w:color="D9D9E3"/>
                                                                                <w:bottom w:val="single" w:sz="2" w:space="0" w:color="D9D9E3"/>
                                                                                <w:right w:val="single" w:sz="2" w:space="0" w:color="D9D9E3"/>
                                                                              </w:divBdr>
                                                                            </w:div>
                                                                            <w:div w:id="70432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852455">
                                                                          <w:marLeft w:val="0"/>
                                                                          <w:marRight w:val="0"/>
                                                                          <w:marTop w:val="0"/>
                                                                          <w:marBottom w:val="0"/>
                                                                          <w:divBdr>
                                                                            <w:top w:val="single" w:sz="2" w:space="0" w:color="D9D9E3"/>
                                                                            <w:left w:val="single" w:sz="2" w:space="0" w:color="D9D9E3"/>
                                                                            <w:bottom w:val="single" w:sz="2" w:space="0" w:color="D9D9E3"/>
                                                                            <w:right w:val="single" w:sz="2" w:space="0" w:color="D9D9E3"/>
                                                                          </w:divBdr>
                                                                          <w:divsChild>
                                                                            <w:div w:id="379944083">
                                                                              <w:marLeft w:val="0"/>
                                                                              <w:marRight w:val="0"/>
                                                                              <w:marTop w:val="0"/>
                                                                              <w:marBottom w:val="0"/>
                                                                              <w:divBdr>
                                                                                <w:top w:val="single" w:sz="2" w:space="0" w:color="D9D9E3"/>
                                                                                <w:left w:val="single" w:sz="2" w:space="0" w:color="D9D9E3"/>
                                                                                <w:bottom w:val="single" w:sz="2" w:space="0" w:color="D9D9E3"/>
                                                                                <w:right w:val="single" w:sz="2" w:space="0" w:color="D9D9E3"/>
                                                                              </w:divBdr>
                                                                            </w:div>
                                                                            <w:div w:id="982195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597614">
                                                                          <w:marLeft w:val="0"/>
                                                                          <w:marRight w:val="0"/>
                                                                          <w:marTop w:val="0"/>
                                                                          <w:marBottom w:val="0"/>
                                                                          <w:divBdr>
                                                                            <w:top w:val="single" w:sz="2" w:space="0" w:color="D9D9E3"/>
                                                                            <w:left w:val="single" w:sz="2" w:space="0" w:color="D9D9E3"/>
                                                                            <w:bottom w:val="single" w:sz="2" w:space="0" w:color="D9D9E3"/>
                                                                            <w:right w:val="single" w:sz="2" w:space="0" w:color="D9D9E3"/>
                                                                          </w:divBdr>
                                                                          <w:divsChild>
                                                                            <w:div w:id="1162502085">
                                                                              <w:marLeft w:val="0"/>
                                                                              <w:marRight w:val="0"/>
                                                                              <w:marTop w:val="0"/>
                                                                              <w:marBottom w:val="0"/>
                                                                              <w:divBdr>
                                                                                <w:top w:val="single" w:sz="2" w:space="0" w:color="D9D9E3"/>
                                                                                <w:left w:val="single" w:sz="2" w:space="0" w:color="D9D9E3"/>
                                                                                <w:bottom w:val="single" w:sz="2" w:space="0" w:color="D9D9E3"/>
                                                                                <w:right w:val="single" w:sz="2" w:space="0" w:color="D9D9E3"/>
                                                                              </w:divBdr>
                                                                            </w:div>
                                                                            <w:div w:id="68394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452540">
                                                                          <w:marLeft w:val="0"/>
                                                                          <w:marRight w:val="0"/>
                                                                          <w:marTop w:val="0"/>
                                                                          <w:marBottom w:val="0"/>
                                                                          <w:divBdr>
                                                                            <w:top w:val="single" w:sz="2" w:space="0" w:color="D9D9E3"/>
                                                                            <w:left w:val="single" w:sz="2" w:space="0" w:color="D9D9E3"/>
                                                                            <w:bottom w:val="single" w:sz="2" w:space="0" w:color="D9D9E3"/>
                                                                            <w:right w:val="single" w:sz="2" w:space="0" w:color="D9D9E3"/>
                                                                          </w:divBdr>
                                                                          <w:divsChild>
                                                                            <w:div w:id="608509163">
                                                                              <w:marLeft w:val="0"/>
                                                                              <w:marRight w:val="0"/>
                                                                              <w:marTop w:val="0"/>
                                                                              <w:marBottom w:val="0"/>
                                                                              <w:divBdr>
                                                                                <w:top w:val="single" w:sz="2" w:space="0" w:color="D9D9E3"/>
                                                                                <w:left w:val="single" w:sz="2" w:space="0" w:color="D9D9E3"/>
                                                                                <w:bottom w:val="single" w:sz="2" w:space="0" w:color="D9D9E3"/>
                                                                                <w:right w:val="single" w:sz="2" w:space="0" w:color="D9D9E3"/>
                                                                              </w:divBdr>
                                                                            </w:div>
                                                                            <w:div w:id="1927568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8994836">
                                                                          <w:marLeft w:val="0"/>
                                                                          <w:marRight w:val="0"/>
                                                                          <w:marTop w:val="0"/>
                                                                          <w:marBottom w:val="0"/>
                                                                          <w:divBdr>
                                                                            <w:top w:val="single" w:sz="2" w:space="0" w:color="D9D9E3"/>
                                                                            <w:left w:val="single" w:sz="2" w:space="0" w:color="D9D9E3"/>
                                                                            <w:bottom w:val="single" w:sz="2" w:space="0" w:color="D9D9E3"/>
                                                                            <w:right w:val="single" w:sz="2" w:space="0" w:color="D9D9E3"/>
                                                                          </w:divBdr>
                                                                          <w:divsChild>
                                                                            <w:div w:id="1765612939">
                                                                              <w:marLeft w:val="0"/>
                                                                              <w:marRight w:val="0"/>
                                                                              <w:marTop w:val="0"/>
                                                                              <w:marBottom w:val="0"/>
                                                                              <w:divBdr>
                                                                                <w:top w:val="single" w:sz="2" w:space="0" w:color="D9D9E3"/>
                                                                                <w:left w:val="single" w:sz="2" w:space="0" w:color="D9D9E3"/>
                                                                                <w:bottom w:val="single" w:sz="2" w:space="0" w:color="D9D9E3"/>
                                                                                <w:right w:val="single" w:sz="2" w:space="0" w:color="D9D9E3"/>
                                                                              </w:divBdr>
                                                                            </w:div>
                                                                            <w:div w:id="206498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464533">
                                                                          <w:marLeft w:val="0"/>
                                                                          <w:marRight w:val="0"/>
                                                                          <w:marTop w:val="0"/>
                                                                          <w:marBottom w:val="0"/>
                                                                          <w:divBdr>
                                                                            <w:top w:val="single" w:sz="2" w:space="0" w:color="D9D9E3"/>
                                                                            <w:left w:val="single" w:sz="2" w:space="0" w:color="D9D9E3"/>
                                                                            <w:bottom w:val="single" w:sz="2" w:space="0" w:color="D9D9E3"/>
                                                                            <w:right w:val="single" w:sz="2" w:space="0" w:color="D9D9E3"/>
                                                                          </w:divBdr>
                                                                          <w:divsChild>
                                                                            <w:div w:id="2135975125">
                                                                              <w:marLeft w:val="0"/>
                                                                              <w:marRight w:val="0"/>
                                                                              <w:marTop w:val="0"/>
                                                                              <w:marBottom w:val="0"/>
                                                                              <w:divBdr>
                                                                                <w:top w:val="single" w:sz="2" w:space="0" w:color="D9D9E3"/>
                                                                                <w:left w:val="single" w:sz="2" w:space="0" w:color="D9D9E3"/>
                                                                                <w:bottom w:val="single" w:sz="2" w:space="0" w:color="D9D9E3"/>
                                                                                <w:right w:val="single" w:sz="2" w:space="0" w:color="D9D9E3"/>
                                                                              </w:divBdr>
                                                                            </w:div>
                                                                            <w:div w:id="1414622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476752">
                                          <w:marLeft w:val="0"/>
                                          <w:marRight w:val="0"/>
                                          <w:marTop w:val="0"/>
                                          <w:marBottom w:val="0"/>
                                          <w:divBdr>
                                            <w:top w:val="single" w:sz="2" w:space="0" w:color="D9D9E3"/>
                                            <w:left w:val="single" w:sz="2" w:space="0" w:color="D9D9E3"/>
                                            <w:bottom w:val="single" w:sz="2" w:space="0" w:color="D9D9E3"/>
                                            <w:right w:val="single" w:sz="2" w:space="0" w:color="D9D9E3"/>
                                          </w:divBdr>
                                          <w:divsChild>
                                            <w:div w:id="129448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1765217">
                                                  <w:marLeft w:val="0"/>
                                                  <w:marRight w:val="0"/>
                                                  <w:marTop w:val="0"/>
                                                  <w:marBottom w:val="0"/>
                                                  <w:divBdr>
                                                    <w:top w:val="single" w:sz="2" w:space="0" w:color="D9D9E3"/>
                                                    <w:left w:val="single" w:sz="2" w:space="0" w:color="D9D9E3"/>
                                                    <w:bottom w:val="single" w:sz="2" w:space="0" w:color="D9D9E3"/>
                                                    <w:right w:val="single" w:sz="2" w:space="0" w:color="D9D9E3"/>
                                                  </w:divBdr>
                                                  <w:divsChild>
                                                    <w:div w:id="1510876393">
                                                      <w:marLeft w:val="0"/>
                                                      <w:marRight w:val="0"/>
                                                      <w:marTop w:val="0"/>
                                                      <w:marBottom w:val="0"/>
                                                      <w:divBdr>
                                                        <w:top w:val="single" w:sz="2" w:space="0" w:color="D9D9E3"/>
                                                        <w:left w:val="single" w:sz="2" w:space="0" w:color="D9D9E3"/>
                                                        <w:bottom w:val="single" w:sz="2" w:space="0" w:color="D9D9E3"/>
                                                        <w:right w:val="single" w:sz="2" w:space="0" w:color="D9D9E3"/>
                                                      </w:divBdr>
                                                      <w:divsChild>
                                                        <w:div w:id="2102989454">
                                                          <w:marLeft w:val="0"/>
                                                          <w:marRight w:val="0"/>
                                                          <w:marTop w:val="0"/>
                                                          <w:marBottom w:val="0"/>
                                                          <w:divBdr>
                                                            <w:top w:val="single" w:sz="2" w:space="0" w:color="D9D9E3"/>
                                                            <w:left w:val="single" w:sz="2" w:space="0" w:color="D9D9E3"/>
                                                            <w:bottom w:val="single" w:sz="2" w:space="0" w:color="D9D9E3"/>
                                                            <w:right w:val="single" w:sz="2" w:space="0" w:color="D9D9E3"/>
                                                          </w:divBdr>
                                                          <w:divsChild>
                                                            <w:div w:id="1234466924">
                                                              <w:marLeft w:val="0"/>
                                                              <w:marRight w:val="0"/>
                                                              <w:marTop w:val="0"/>
                                                              <w:marBottom w:val="0"/>
                                                              <w:divBdr>
                                                                <w:top w:val="single" w:sz="2" w:space="0" w:color="D9D9E3"/>
                                                                <w:left w:val="single" w:sz="2" w:space="0" w:color="D9D9E3"/>
                                                                <w:bottom w:val="single" w:sz="2" w:space="0" w:color="D9D9E3"/>
                                                                <w:right w:val="single" w:sz="2" w:space="0" w:color="D9D9E3"/>
                                                              </w:divBdr>
                                                              <w:divsChild>
                                                                <w:div w:id="441457307">
                                                                  <w:marLeft w:val="0"/>
                                                                  <w:marRight w:val="0"/>
                                                                  <w:marTop w:val="0"/>
                                                                  <w:marBottom w:val="0"/>
                                                                  <w:divBdr>
                                                                    <w:top w:val="single" w:sz="2" w:space="0" w:color="D9D9E3"/>
                                                                    <w:left w:val="single" w:sz="2" w:space="0" w:color="D9D9E3"/>
                                                                    <w:bottom w:val="single" w:sz="2" w:space="0" w:color="D9D9E3"/>
                                                                    <w:right w:val="single" w:sz="2" w:space="0" w:color="D9D9E3"/>
                                                                  </w:divBdr>
                                                                  <w:divsChild>
                                                                    <w:div w:id="73578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37647">
                                                      <w:marLeft w:val="0"/>
                                                      <w:marRight w:val="0"/>
                                                      <w:marTop w:val="0"/>
                                                      <w:marBottom w:val="0"/>
                                                      <w:divBdr>
                                                        <w:top w:val="single" w:sz="2" w:space="0" w:color="D9D9E3"/>
                                                        <w:left w:val="single" w:sz="2" w:space="0" w:color="D9D9E3"/>
                                                        <w:bottom w:val="single" w:sz="2" w:space="0" w:color="D9D9E3"/>
                                                        <w:right w:val="single" w:sz="2" w:space="0" w:color="D9D9E3"/>
                                                      </w:divBdr>
                                                      <w:divsChild>
                                                        <w:div w:id="333530000">
                                                          <w:marLeft w:val="0"/>
                                                          <w:marRight w:val="0"/>
                                                          <w:marTop w:val="0"/>
                                                          <w:marBottom w:val="0"/>
                                                          <w:divBdr>
                                                            <w:top w:val="single" w:sz="2" w:space="0" w:color="D9D9E3"/>
                                                            <w:left w:val="single" w:sz="2" w:space="0" w:color="D9D9E3"/>
                                                            <w:bottom w:val="single" w:sz="2" w:space="0" w:color="D9D9E3"/>
                                                            <w:right w:val="single" w:sz="2" w:space="0" w:color="D9D9E3"/>
                                                          </w:divBdr>
                                                        </w:div>
                                                        <w:div w:id="1660112998">
                                                          <w:marLeft w:val="0"/>
                                                          <w:marRight w:val="0"/>
                                                          <w:marTop w:val="0"/>
                                                          <w:marBottom w:val="0"/>
                                                          <w:divBdr>
                                                            <w:top w:val="single" w:sz="2" w:space="0" w:color="D9D9E3"/>
                                                            <w:left w:val="single" w:sz="2" w:space="0" w:color="D9D9E3"/>
                                                            <w:bottom w:val="single" w:sz="2" w:space="0" w:color="D9D9E3"/>
                                                            <w:right w:val="single" w:sz="2" w:space="0" w:color="D9D9E3"/>
                                                          </w:divBdr>
                                                          <w:divsChild>
                                                            <w:div w:id="248007764">
                                                              <w:marLeft w:val="0"/>
                                                              <w:marRight w:val="0"/>
                                                              <w:marTop w:val="0"/>
                                                              <w:marBottom w:val="0"/>
                                                              <w:divBdr>
                                                                <w:top w:val="single" w:sz="2" w:space="0" w:color="D9D9E3"/>
                                                                <w:left w:val="single" w:sz="2" w:space="0" w:color="D9D9E3"/>
                                                                <w:bottom w:val="single" w:sz="2" w:space="0" w:color="D9D9E3"/>
                                                                <w:right w:val="single" w:sz="2" w:space="0" w:color="D9D9E3"/>
                                                              </w:divBdr>
                                                              <w:divsChild>
                                                                <w:div w:id="713577832">
                                                                  <w:marLeft w:val="0"/>
                                                                  <w:marRight w:val="0"/>
                                                                  <w:marTop w:val="0"/>
                                                                  <w:marBottom w:val="0"/>
                                                                  <w:divBdr>
                                                                    <w:top w:val="single" w:sz="2" w:space="0" w:color="D9D9E3"/>
                                                                    <w:left w:val="single" w:sz="2" w:space="0" w:color="D9D9E3"/>
                                                                    <w:bottom w:val="single" w:sz="2" w:space="0" w:color="D9D9E3"/>
                                                                    <w:right w:val="single" w:sz="2" w:space="0" w:color="D9D9E3"/>
                                                                  </w:divBdr>
                                                                  <w:divsChild>
                                                                    <w:div w:id="383599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36981803">
                                          <w:marLeft w:val="0"/>
                                          <w:marRight w:val="0"/>
                                          <w:marTop w:val="0"/>
                                          <w:marBottom w:val="0"/>
                                          <w:divBdr>
                                            <w:top w:val="single" w:sz="2" w:space="0" w:color="D9D9E3"/>
                                            <w:left w:val="single" w:sz="2" w:space="0" w:color="D9D9E3"/>
                                            <w:bottom w:val="single" w:sz="2" w:space="0" w:color="D9D9E3"/>
                                            <w:right w:val="single" w:sz="2" w:space="0" w:color="D9D9E3"/>
                                          </w:divBdr>
                                          <w:divsChild>
                                            <w:div w:id="213686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9632477">
                                                  <w:marLeft w:val="0"/>
                                                  <w:marRight w:val="0"/>
                                                  <w:marTop w:val="0"/>
                                                  <w:marBottom w:val="0"/>
                                                  <w:divBdr>
                                                    <w:top w:val="single" w:sz="2" w:space="0" w:color="D9D9E3"/>
                                                    <w:left w:val="single" w:sz="2" w:space="0" w:color="D9D9E3"/>
                                                    <w:bottom w:val="single" w:sz="2" w:space="0" w:color="D9D9E3"/>
                                                    <w:right w:val="single" w:sz="2" w:space="0" w:color="D9D9E3"/>
                                                  </w:divBdr>
                                                  <w:divsChild>
                                                    <w:div w:id="106781517">
                                                      <w:marLeft w:val="0"/>
                                                      <w:marRight w:val="0"/>
                                                      <w:marTop w:val="0"/>
                                                      <w:marBottom w:val="0"/>
                                                      <w:divBdr>
                                                        <w:top w:val="single" w:sz="2" w:space="0" w:color="D9D9E3"/>
                                                        <w:left w:val="single" w:sz="2" w:space="0" w:color="D9D9E3"/>
                                                        <w:bottom w:val="single" w:sz="2" w:space="0" w:color="D9D9E3"/>
                                                        <w:right w:val="single" w:sz="2" w:space="0" w:color="D9D9E3"/>
                                                      </w:divBdr>
                                                      <w:divsChild>
                                                        <w:div w:id="1446654452">
                                                          <w:marLeft w:val="0"/>
                                                          <w:marRight w:val="0"/>
                                                          <w:marTop w:val="0"/>
                                                          <w:marBottom w:val="0"/>
                                                          <w:divBdr>
                                                            <w:top w:val="single" w:sz="2" w:space="0" w:color="D9D9E3"/>
                                                            <w:left w:val="single" w:sz="2" w:space="0" w:color="D9D9E3"/>
                                                            <w:bottom w:val="single" w:sz="2" w:space="0" w:color="D9D9E3"/>
                                                            <w:right w:val="single" w:sz="2" w:space="0" w:color="D9D9E3"/>
                                                          </w:divBdr>
                                                          <w:divsChild>
                                                            <w:div w:id="532957231">
                                                              <w:marLeft w:val="0"/>
                                                              <w:marRight w:val="0"/>
                                                              <w:marTop w:val="0"/>
                                                              <w:marBottom w:val="0"/>
                                                              <w:divBdr>
                                                                <w:top w:val="single" w:sz="2" w:space="0" w:color="D9D9E3"/>
                                                                <w:left w:val="single" w:sz="2" w:space="0" w:color="D9D9E3"/>
                                                                <w:bottom w:val="single" w:sz="2" w:space="0" w:color="D9D9E3"/>
                                                                <w:right w:val="single" w:sz="2" w:space="0" w:color="D9D9E3"/>
                                                              </w:divBdr>
                                                              <w:divsChild>
                                                                <w:div w:id="1719863761">
                                                                  <w:marLeft w:val="0"/>
                                                                  <w:marRight w:val="0"/>
                                                                  <w:marTop w:val="0"/>
                                                                  <w:marBottom w:val="0"/>
                                                                  <w:divBdr>
                                                                    <w:top w:val="single" w:sz="2" w:space="0" w:color="D9D9E3"/>
                                                                    <w:left w:val="single" w:sz="2" w:space="0" w:color="D9D9E3"/>
                                                                    <w:bottom w:val="single" w:sz="2" w:space="0" w:color="D9D9E3"/>
                                                                    <w:right w:val="single" w:sz="2" w:space="0" w:color="D9D9E3"/>
                                                                  </w:divBdr>
                                                                  <w:divsChild>
                                                                    <w:div w:id="141434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2878142">
                                                      <w:marLeft w:val="0"/>
                                                      <w:marRight w:val="0"/>
                                                      <w:marTop w:val="0"/>
                                                      <w:marBottom w:val="0"/>
                                                      <w:divBdr>
                                                        <w:top w:val="single" w:sz="2" w:space="0" w:color="D9D9E3"/>
                                                        <w:left w:val="single" w:sz="2" w:space="0" w:color="D9D9E3"/>
                                                        <w:bottom w:val="single" w:sz="2" w:space="0" w:color="D9D9E3"/>
                                                        <w:right w:val="single" w:sz="2" w:space="0" w:color="D9D9E3"/>
                                                      </w:divBdr>
                                                      <w:divsChild>
                                                        <w:div w:id="923414130">
                                                          <w:marLeft w:val="0"/>
                                                          <w:marRight w:val="0"/>
                                                          <w:marTop w:val="0"/>
                                                          <w:marBottom w:val="0"/>
                                                          <w:divBdr>
                                                            <w:top w:val="single" w:sz="2" w:space="0" w:color="D9D9E3"/>
                                                            <w:left w:val="single" w:sz="2" w:space="0" w:color="D9D9E3"/>
                                                            <w:bottom w:val="single" w:sz="2" w:space="0" w:color="D9D9E3"/>
                                                            <w:right w:val="single" w:sz="2" w:space="0" w:color="D9D9E3"/>
                                                          </w:divBdr>
                                                        </w:div>
                                                        <w:div w:id="86656429">
                                                          <w:marLeft w:val="0"/>
                                                          <w:marRight w:val="0"/>
                                                          <w:marTop w:val="0"/>
                                                          <w:marBottom w:val="0"/>
                                                          <w:divBdr>
                                                            <w:top w:val="single" w:sz="2" w:space="0" w:color="D9D9E3"/>
                                                            <w:left w:val="single" w:sz="2" w:space="0" w:color="D9D9E3"/>
                                                            <w:bottom w:val="single" w:sz="2" w:space="0" w:color="D9D9E3"/>
                                                            <w:right w:val="single" w:sz="2" w:space="0" w:color="D9D9E3"/>
                                                          </w:divBdr>
                                                          <w:divsChild>
                                                            <w:div w:id="47656676">
                                                              <w:marLeft w:val="0"/>
                                                              <w:marRight w:val="0"/>
                                                              <w:marTop w:val="0"/>
                                                              <w:marBottom w:val="0"/>
                                                              <w:divBdr>
                                                                <w:top w:val="single" w:sz="2" w:space="0" w:color="D9D9E3"/>
                                                                <w:left w:val="single" w:sz="2" w:space="0" w:color="D9D9E3"/>
                                                                <w:bottom w:val="single" w:sz="2" w:space="0" w:color="D9D9E3"/>
                                                                <w:right w:val="single" w:sz="2" w:space="0" w:color="D9D9E3"/>
                                                              </w:divBdr>
                                                              <w:divsChild>
                                                                <w:div w:id="94519507">
                                                                  <w:marLeft w:val="0"/>
                                                                  <w:marRight w:val="0"/>
                                                                  <w:marTop w:val="0"/>
                                                                  <w:marBottom w:val="0"/>
                                                                  <w:divBdr>
                                                                    <w:top w:val="single" w:sz="2" w:space="0" w:color="D9D9E3"/>
                                                                    <w:left w:val="single" w:sz="2" w:space="0" w:color="D9D9E3"/>
                                                                    <w:bottom w:val="single" w:sz="2" w:space="0" w:color="D9D9E3"/>
                                                                    <w:right w:val="single" w:sz="2" w:space="0" w:color="D9D9E3"/>
                                                                  </w:divBdr>
                                                                  <w:divsChild>
                                                                    <w:div w:id="2114323783">
                                                                      <w:marLeft w:val="0"/>
                                                                      <w:marRight w:val="0"/>
                                                                      <w:marTop w:val="0"/>
                                                                      <w:marBottom w:val="0"/>
                                                                      <w:divBdr>
                                                                        <w:top w:val="single" w:sz="2" w:space="0" w:color="D9D9E3"/>
                                                                        <w:left w:val="single" w:sz="2" w:space="0" w:color="D9D9E3"/>
                                                                        <w:bottom w:val="single" w:sz="2" w:space="0" w:color="D9D9E3"/>
                                                                        <w:right w:val="single" w:sz="2" w:space="0" w:color="D9D9E3"/>
                                                                      </w:divBdr>
                                                                      <w:divsChild>
                                                                        <w:div w:id="292711685">
                                                                          <w:marLeft w:val="0"/>
                                                                          <w:marRight w:val="0"/>
                                                                          <w:marTop w:val="0"/>
                                                                          <w:marBottom w:val="0"/>
                                                                          <w:divBdr>
                                                                            <w:top w:val="single" w:sz="2" w:space="0" w:color="D9D9E3"/>
                                                                            <w:left w:val="single" w:sz="2" w:space="0" w:color="D9D9E3"/>
                                                                            <w:bottom w:val="single" w:sz="2" w:space="0" w:color="D9D9E3"/>
                                                                            <w:right w:val="single" w:sz="2" w:space="0" w:color="D9D9E3"/>
                                                                          </w:divBdr>
                                                                          <w:divsChild>
                                                                            <w:div w:id="1577742817">
                                                                              <w:marLeft w:val="0"/>
                                                                              <w:marRight w:val="0"/>
                                                                              <w:marTop w:val="0"/>
                                                                              <w:marBottom w:val="0"/>
                                                                              <w:divBdr>
                                                                                <w:top w:val="single" w:sz="2" w:space="0" w:color="D9D9E3"/>
                                                                                <w:left w:val="single" w:sz="2" w:space="0" w:color="D9D9E3"/>
                                                                                <w:bottom w:val="single" w:sz="2" w:space="0" w:color="D9D9E3"/>
                                                                                <w:right w:val="single" w:sz="2" w:space="0" w:color="D9D9E3"/>
                                                                              </w:divBdr>
                                                                            </w:div>
                                                                            <w:div w:id="20396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2384941">
                                          <w:marLeft w:val="0"/>
                                          <w:marRight w:val="0"/>
                                          <w:marTop w:val="0"/>
                                          <w:marBottom w:val="0"/>
                                          <w:divBdr>
                                            <w:top w:val="single" w:sz="2" w:space="0" w:color="D9D9E3"/>
                                            <w:left w:val="single" w:sz="2" w:space="0" w:color="D9D9E3"/>
                                            <w:bottom w:val="single" w:sz="2" w:space="0" w:color="D9D9E3"/>
                                            <w:right w:val="single" w:sz="2" w:space="0" w:color="D9D9E3"/>
                                          </w:divBdr>
                                          <w:divsChild>
                                            <w:div w:id="373847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8113306">
                                                  <w:marLeft w:val="0"/>
                                                  <w:marRight w:val="0"/>
                                                  <w:marTop w:val="0"/>
                                                  <w:marBottom w:val="0"/>
                                                  <w:divBdr>
                                                    <w:top w:val="single" w:sz="2" w:space="0" w:color="D9D9E3"/>
                                                    <w:left w:val="single" w:sz="2" w:space="0" w:color="D9D9E3"/>
                                                    <w:bottom w:val="single" w:sz="2" w:space="0" w:color="D9D9E3"/>
                                                    <w:right w:val="single" w:sz="2" w:space="0" w:color="D9D9E3"/>
                                                  </w:divBdr>
                                                  <w:divsChild>
                                                    <w:div w:id="1524519478">
                                                      <w:marLeft w:val="0"/>
                                                      <w:marRight w:val="0"/>
                                                      <w:marTop w:val="0"/>
                                                      <w:marBottom w:val="0"/>
                                                      <w:divBdr>
                                                        <w:top w:val="single" w:sz="2" w:space="0" w:color="D9D9E3"/>
                                                        <w:left w:val="single" w:sz="2" w:space="0" w:color="D9D9E3"/>
                                                        <w:bottom w:val="single" w:sz="2" w:space="0" w:color="D9D9E3"/>
                                                        <w:right w:val="single" w:sz="2" w:space="0" w:color="D9D9E3"/>
                                                      </w:divBdr>
                                                      <w:divsChild>
                                                        <w:div w:id="534970747">
                                                          <w:marLeft w:val="0"/>
                                                          <w:marRight w:val="0"/>
                                                          <w:marTop w:val="0"/>
                                                          <w:marBottom w:val="0"/>
                                                          <w:divBdr>
                                                            <w:top w:val="single" w:sz="2" w:space="0" w:color="D9D9E3"/>
                                                            <w:left w:val="single" w:sz="2" w:space="0" w:color="D9D9E3"/>
                                                            <w:bottom w:val="single" w:sz="2" w:space="0" w:color="D9D9E3"/>
                                                            <w:right w:val="single" w:sz="2" w:space="0" w:color="D9D9E3"/>
                                                          </w:divBdr>
                                                          <w:divsChild>
                                                            <w:div w:id="1862040439">
                                                              <w:marLeft w:val="0"/>
                                                              <w:marRight w:val="0"/>
                                                              <w:marTop w:val="0"/>
                                                              <w:marBottom w:val="0"/>
                                                              <w:divBdr>
                                                                <w:top w:val="single" w:sz="2" w:space="0" w:color="D9D9E3"/>
                                                                <w:left w:val="single" w:sz="2" w:space="0" w:color="D9D9E3"/>
                                                                <w:bottom w:val="single" w:sz="2" w:space="0" w:color="D9D9E3"/>
                                                                <w:right w:val="single" w:sz="2" w:space="0" w:color="D9D9E3"/>
                                                              </w:divBdr>
                                                              <w:divsChild>
                                                                <w:div w:id="960694993">
                                                                  <w:marLeft w:val="0"/>
                                                                  <w:marRight w:val="0"/>
                                                                  <w:marTop w:val="0"/>
                                                                  <w:marBottom w:val="0"/>
                                                                  <w:divBdr>
                                                                    <w:top w:val="single" w:sz="2" w:space="0" w:color="D9D9E3"/>
                                                                    <w:left w:val="single" w:sz="2" w:space="0" w:color="D9D9E3"/>
                                                                    <w:bottom w:val="single" w:sz="2" w:space="0" w:color="D9D9E3"/>
                                                                    <w:right w:val="single" w:sz="2" w:space="0" w:color="D9D9E3"/>
                                                                  </w:divBdr>
                                                                  <w:divsChild>
                                                                    <w:div w:id="431974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414117">
                                                      <w:marLeft w:val="0"/>
                                                      <w:marRight w:val="0"/>
                                                      <w:marTop w:val="0"/>
                                                      <w:marBottom w:val="0"/>
                                                      <w:divBdr>
                                                        <w:top w:val="single" w:sz="2" w:space="0" w:color="D9D9E3"/>
                                                        <w:left w:val="single" w:sz="2" w:space="0" w:color="D9D9E3"/>
                                                        <w:bottom w:val="single" w:sz="2" w:space="0" w:color="D9D9E3"/>
                                                        <w:right w:val="single" w:sz="2" w:space="0" w:color="D9D9E3"/>
                                                      </w:divBdr>
                                                      <w:divsChild>
                                                        <w:div w:id="207451584">
                                                          <w:marLeft w:val="0"/>
                                                          <w:marRight w:val="0"/>
                                                          <w:marTop w:val="0"/>
                                                          <w:marBottom w:val="0"/>
                                                          <w:divBdr>
                                                            <w:top w:val="single" w:sz="2" w:space="0" w:color="D9D9E3"/>
                                                            <w:left w:val="single" w:sz="2" w:space="0" w:color="D9D9E3"/>
                                                            <w:bottom w:val="single" w:sz="2" w:space="0" w:color="D9D9E3"/>
                                                            <w:right w:val="single" w:sz="2" w:space="0" w:color="D9D9E3"/>
                                                          </w:divBdr>
                                                        </w:div>
                                                        <w:div w:id="2082219031">
                                                          <w:marLeft w:val="0"/>
                                                          <w:marRight w:val="0"/>
                                                          <w:marTop w:val="0"/>
                                                          <w:marBottom w:val="0"/>
                                                          <w:divBdr>
                                                            <w:top w:val="single" w:sz="2" w:space="0" w:color="D9D9E3"/>
                                                            <w:left w:val="single" w:sz="2" w:space="0" w:color="D9D9E3"/>
                                                            <w:bottom w:val="single" w:sz="2" w:space="0" w:color="D9D9E3"/>
                                                            <w:right w:val="single" w:sz="2" w:space="0" w:color="D9D9E3"/>
                                                          </w:divBdr>
                                                          <w:divsChild>
                                                            <w:div w:id="1707171760">
                                                              <w:marLeft w:val="0"/>
                                                              <w:marRight w:val="0"/>
                                                              <w:marTop w:val="0"/>
                                                              <w:marBottom w:val="0"/>
                                                              <w:divBdr>
                                                                <w:top w:val="single" w:sz="2" w:space="0" w:color="D9D9E3"/>
                                                                <w:left w:val="single" w:sz="2" w:space="0" w:color="D9D9E3"/>
                                                                <w:bottom w:val="single" w:sz="2" w:space="0" w:color="D9D9E3"/>
                                                                <w:right w:val="single" w:sz="2" w:space="0" w:color="D9D9E3"/>
                                                              </w:divBdr>
                                                              <w:divsChild>
                                                                <w:div w:id="1303924801">
                                                                  <w:marLeft w:val="0"/>
                                                                  <w:marRight w:val="0"/>
                                                                  <w:marTop w:val="0"/>
                                                                  <w:marBottom w:val="0"/>
                                                                  <w:divBdr>
                                                                    <w:top w:val="single" w:sz="2" w:space="0" w:color="D9D9E3"/>
                                                                    <w:left w:val="single" w:sz="2" w:space="0" w:color="D9D9E3"/>
                                                                    <w:bottom w:val="single" w:sz="2" w:space="0" w:color="D9D9E3"/>
                                                                    <w:right w:val="single" w:sz="2" w:space="0" w:color="D9D9E3"/>
                                                                  </w:divBdr>
                                                                  <w:divsChild>
                                                                    <w:div w:id="205437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7581143">
                                          <w:marLeft w:val="0"/>
                                          <w:marRight w:val="0"/>
                                          <w:marTop w:val="0"/>
                                          <w:marBottom w:val="0"/>
                                          <w:divBdr>
                                            <w:top w:val="single" w:sz="2" w:space="0" w:color="D9D9E3"/>
                                            <w:left w:val="single" w:sz="2" w:space="0" w:color="D9D9E3"/>
                                            <w:bottom w:val="single" w:sz="2" w:space="0" w:color="D9D9E3"/>
                                            <w:right w:val="single" w:sz="2" w:space="0" w:color="D9D9E3"/>
                                          </w:divBdr>
                                          <w:divsChild>
                                            <w:div w:id="1465656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432261">
                                                  <w:marLeft w:val="0"/>
                                                  <w:marRight w:val="0"/>
                                                  <w:marTop w:val="0"/>
                                                  <w:marBottom w:val="0"/>
                                                  <w:divBdr>
                                                    <w:top w:val="single" w:sz="2" w:space="0" w:color="D9D9E3"/>
                                                    <w:left w:val="single" w:sz="2" w:space="0" w:color="D9D9E3"/>
                                                    <w:bottom w:val="single" w:sz="2" w:space="0" w:color="D9D9E3"/>
                                                    <w:right w:val="single" w:sz="2" w:space="0" w:color="D9D9E3"/>
                                                  </w:divBdr>
                                                  <w:divsChild>
                                                    <w:div w:id="430392447">
                                                      <w:marLeft w:val="0"/>
                                                      <w:marRight w:val="0"/>
                                                      <w:marTop w:val="0"/>
                                                      <w:marBottom w:val="0"/>
                                                      <w:divBdr>
                                                        <w:top w:val="single" w:sz="2" w:space="0" w:color="D9D9E3"/>
                                                        <w:left w:val="single" w:sz="2" w:space="0" w:color="D9D9E3"/>
                                                        <w:bottom w:val="single" w:sz="2" w:space="0" w:color="D9D9E3"/>
                                                        <w:right w:val="single" w:sz="2" w:space="0" w:color="D9D9E3"/>
                                                      </w:divBdr>
                                                      <w:divsChild>
                                                        <w:div w:id="2092120505">
                                                          <w:marLeft w:val="0"/>
                                                          <w:marRight w:val="0"/>
                                                          <w:marTop w:val="0"/>
                                                          <w:marBottom w:val="0"/>
                                                          <w:divBdr>
                                                            <w:top w:val="single" w:sz="2" w:space="0" w:color="D9D9E3"/>
                                                            <w:left w:val="single" w:sz="2" w:space="0" w:color="D9D9E3"/>
                                                            <w:bottom w:val="single" w:sz="2" w:space="0" w:color="D9D9E3"/>
                                                            <w:right w:val="single" w:sz="2" w:space="0" w:color="D9D9E3"/>
                                                          </w:divBdr>
                                                          <w:divsChild>
                                                            <w:div w:id="1975599082">
                                                              <w:marLeft w:val="0"/>
                                                              <w:marRight w:val="0"/>
                                                              <w:marTop w:val="0"/>
                                                              <w:marBottom w:val="0"/>
                                                              <w:divBdr>
                                                                <w:top w:val="single" w:sz="2" w:space="0" w:color="D9D9E3"/>
                                                                <w:left w:val="single" w:sz="2" w:space="0" w:color="D9D9E3"/>
                                                                <w:bottom w:val="single" w:sz="2" w:space="0" w:color="D9D9E3"/>
                                                                <w:right w:val="single" w:sz="2" w:space="0" w:color="D9D9E3"/>
                                                              </w:divBdr>
                                                              <w:divsChild>
                                                                <w:div w:id="1797331322">
                                                                  <w:marLeft w:val="0"/>
                                                                  <w:marRight w:val="0"/>
                                                                  <w:marTop w:val="0"/>
                                                                  <w:marBottom w:val="0"/>
                                                                  <w:divBdr>
                                                                    <w:top w:val="single" w:sz="2" w:space="0" w:color="D9D9E3"/>
                                                                    <w:left w:val="single" w:sz="2" w:space="0" w:color="D9D9E3"/>
                                                                    <w:bottom w:val="single" w:sz="2" w:space="0" w:color="D9D9E3"/>
                                                                    <w:right w:val="single" w:sz="2" w:space="0" w:color="D9D9E3"/>
                                                                  </w:divBdr>
                                                                  <w:divsChild>
                                                                    <w:div w:id="100705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2318202">
                                                      <w:marLeft w:val="0"/>
                                                      <w:marRight w:val="0"/>
                                                      <w:marTop w:val="0"/>
                                                      <w:marBottom w:val="0"/>
                                                      <w:divBdr>
                                                        <w:top w:val="single" w:sz="2" w:space="0" w:color="D9D9E3"/>
                                                        <w:left w:val="single" w:sz="2" w:space="0" w:color="D9D9E3"/>
                                                        <w:bottom w:val="single" w:sz="2" w:space="0" w:color="D9D9E3"/>
                                                        <w:right w:val="single" w:sz="2" w:space="0" w:color="D9D9E3"/>
                                                      </w:divBdr>
                                                      <w:divsChild>
                                                        <w:div w:id="1456682934">
                                                          <w:marLeft w:val="0"/>
                                                          <w:marRight w:val="0"/>
                                                          <w:marTop w:val="0"/>
                                                          <w:marBottom w:val="0"/>
                                                          <w:divBdr>
                                                            <w:top w:val="single" w:sz="2" w:space="0" w:color="D9D9E3"/>
                                                            <w:left w:val="single" w:sz="2" w:space="0" w:color="D9D9E3"/>
                                                            <w:bottom w:val="single" w:sz="2" w:space="0" w:color="D9D9E3"/>
                                                            <w:right w:val="single" w:sz="2" w:space="0" w:color="D9D9E3"/>
                                                          </w:divBdr>
                                                        </w:div>
                                                        <w:div w:id="1448814256">
                                                          <w:marLeft w:val="0"/>
                                                          <w:marRight w:val="0"/>
                                                          <w:marTop w:val="0"/>
                                                          <w:marBottom w:val="0"/>
                                                          <w:divBdr>
                                                            <w:top w:val="single" w:sz="2" w:space="0" w:color="D9D9E3"/>
                                                            <w:left w:val="single" w:sz="2" w:space="0" w:color="D9D9E3"/>
                                                            <w:bottom w:val="single" w:sz="2" w:space="0" w:color="D9D9E3"/>
                                                            <w:right w:val="single" w:sz="2" w:space="0" w:color="D9D9E3"/>
                                                          </w:divBdr>
                                                          <w:divsChild>
                                                            <w:div w:id="623658355">
                                                              <w:marLeft w:val="0"/>
                                                              <w:marRight w:val="0"/>
                                                              <w:marTop w:val="0"/>
                                                              <w:marBottom w:val="0"/>
                                                              <w:divBdr>
                                                                <w:top w:val="single" w:sz="2" w:space="0" w:color="D9D9E3"/>
                                                                <w:left w:val="single" w:sz="2" w:space="0" w:color="D9D9E3"/>
                                                                <w:bottom w:val="single" w:sz="2" w:space="0" w:color="D9D9E3"/>
                                                                <w:right w:val="single" w:sz="2" w:space="0" w:color="D9D9E3"/>
                                                              </w:divBdr>
                                                              <w:divsChild>
                                                                <w:div w:id="1759255361">
                                                                  <w:marLeft w:val="0"/>
                                                                  <w:marRight w:val="0"/>
                                                                  <w:marTop w:val="0"/>
                                                                  <w:marBottom w:val="0"/>
                                                                  <w:divBdr>
                                                                    <w:top w:val="single" w:sz="2" w:space="0" w:color="D9D9E3"/>
                                                                    <w:left w:val="single" w:sz="2" w:space="0" w:color="D9D9E3"/>
                                                                    <w:bottom w:val="single" w:sz="2" w:space="0" w:color="D9D9E3"/>
                                                                    <w:right w:val="single" w:sz="2" w:space="0" w:color="D9D9E3"/>
                                                                  </w:divBdr>
                                                                  <w:divsChild>
                                                                    <w:div w:id="1366754290">
                                                                      <w:marLeft w:val="0"/>
                                                                      <w:marRight w:val="0"/>
                                                                      <w:marTop w:val="0"/>
                                                                      <w:marBottom w:val="0"/>
                                                                      <w:divBdr>
                                                                        <w:top w:val="single" w:sz="2" w:space="0" w:color="D9D9E3"/>
                                                                        <w:left w:val="single" w:sz="2" w:space="0" w:color="D9D9E3"/>
                                                                        <w:bottom w:val="single" w:sz="2" w:space="0" w:color="D9D9E3"/>
                                                                        <w:right w:val="single" w:sz="2" w:space="0" w:color="D9D9E3"/>
                                                                      </w:divBdr>
                                                                      <w:divsChild>
                                                                        <w:div w:id="60063046">
                                                                          <w:marLeft w:val="0"/>
                                                                          <w:marRight w:val="0"/>
                                                                          <w:marTop w:val="0"/>
                                                                          <w:marBottom w:val="0"/>
                                                                          <w:divBdr>
                                                                            <w:top w:val="single" w:sz="2" w:space="0" w:color="D9D9E3"/>
                                                                            <w:left w:val="single" w:sz="2" w:space="0" w:color="D9D9E3"/>
                                                                            <w:bottom w:val="single" w:sz="2" w:space="0" w:color="D9D9E3"/>
                                                                            <w:right w:val="single" w:sz="2" w:space="0" w:color="D9D9E3"/>
                                                                          </w:divBdr>
                                                                          <w:divsChild>
                                                                            <w:div w:id="321736679">
                                                                              <w:marLeft w:val="0"/>
                                                                              <w:marRight w:val="0"/>
                                                                              <w:marTop w:val="0"/>
                                                                              <w:marBottom w:val="0"/>
                                                                              <w:divBdr>
                                                                                <w:top w:val="single" w:sz="2" w:space="0" w:color="D9D9E3"/>
                                                                                <w:left w:val="single" w:sz="2" w:space="0" w:color="D9D9E3"/>
                                                                                <w:bottom w:val="single" w:sz="2" w:space="0" w:color="D9D9E3"/>
                                                                                <w:right w:val="single" w:sz="2" w:space="0" w:color="D9D9E3"/>
                                                                              </w:divBdr>
                                                                            </w:div>
                                                                            <w:div w:id="18049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494752">
                                                                          <w:marLeft w:val="0"/>
                                                                          <w:marRight w:val="0"/>
                                                                          <w:marTop w:val="0"/>
                                                                          <w:marBottom w:val="0"/>
                                                                          <w:divBdr>
                                                                            <w:top w:val="single" w:sz="2" w:space="0" w:color="D9D9E3"/>
                                                                            <w:left w:val="single" w:sz="2" w:space="0" w:color="D9D9E3"/>
                                                                            <w:bottom w:val="single" w:sz="2" w:space="0" w:color="D9D9E3"/>
                                                                            <w:right w:val="single" w:sz="2" w:space="0" w:color="D9D9E3"/>
                                                                          </w:divBdr>
                                                                          <w:divsChild>
                                                                            <w:div w:id="493029495">
                                                                              <w:marLeft w:val="0"/>
                                                                              <w:marRight w:val="0"/>
                                                                              <w:marTop w:val="0"/>
                                                                              <w:marBottom w:val="0"/>
                                                                              <w:divBdr>
                                                                                <w:top w:val="single" w:sz="2" w:space="0" w:color="D9D9E3"/>
                                                                                <w:left w:val="single" w:sz="2" w:space="0" w:color="D9D9E3"/>
                                                                                <w:bottom w:val="single" w:sz="2" w:space="0" w:color="D9D9E3"/>
                                                                                <w:right w:val="single" w:sz="2" w:space="0" w:color="D9D9E3"/>
                                                                              </w:divBdr>
                                                                            </w:div>
                                                                            <w:div w:id="136991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5137413">
                                                                          <w:marLeft w:val="0"/>
                                                                          <w:marRight w:val="0"/>
                                                                          <w:marTop w:val="0"/>
                                                                          <w:marBottom w:val="0"/>
                                                                          <w:divBdr>
                                                                            <w:top w:val="single" w:sz="2" w:space="0" w:color="D9D9E3"/>
                                                                            <w:left w:val="single" w:sz="2" w:space="0" w:color="D9D9E3"/>
                                                                            <w:bottom w:val="single" w:sz="2" w:space="0" w:color="D9D9E3"/>
                                                                            <w:right w:val="single" w:sz="2" w:space="0" w:color="D9D9E3"/>
                                                                          </w:divBdr>
                                                                          <w:divsChild>
                                                                            <w:div w:id="1930579113">
                                                                              <w:marLeft w:val="0"/>
                                                                              <w:marRight w:val="0"/>
                                                                              <w:marTop w:val="0"/>
                                                                              <w:marBottom w:val="0"/>
                                                                              <w:divBdr>
                                                                                <w:top w:val="single" w:sz="2" w:space="0" w:color="D9D9E3"/>
                                                                                <w:left w:val="single" w:sz="2" w:space="0" w:color="D9D9E3"/>
                                                                                <w:bottom w:val="single" w:sz="2" w:space="0" w:color="D9D9E3"/>
                                                                                <w:right w:val="single" w:sz="2" w:space="0" w:color="D9D9E3"/>
                                                                              </w:divBdr>
                                                                            </w:div>
                                                                            <w:div w:id="2138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112127">
                                                                          <w:marLeft w:val="0"/>
                                                                          <w:marRight w:val="0"/>
                                                                          <w:marTop w:val="0"/>
                                                                          <w:marBottom w:val="0"/>
                                                                          <w:divBdr>
                                                                            <w:top w:val="single" w:sz="2" w:space="0" w:color="D9D9E3"/>
                                                                            <w:left w:val="single" w:sz="2" w:space="0" w:color="D9D9E3"/>
                                                                            <w:bottom w:val="single" w:sz="2" w:space="0" w:color="D9D9E3"/>
                                                                            <w:right w:val="single" w:sz="2" w:space="0" w:color="D9D9E3"/>
                                                                          </w:divBdr>
                                                                          <w:divsChild>
                                                                            <w:div w:id="1346053255">
                                                                              <w:marLeft w:val="0"/>
                                                                              <w:marRight w:val="0"/>
                                                                              <w:marTop w:val="0"/>
                                                                              <w:marBottom w:val="0"/>
                                                                              <w:divBdr>
                                                                                <w:top w:val="single" w:sz="2" w:space="0" w:color="D9D9E3"/>
                                                                                <w:left w:val="single" w:sz="2" w:space="0" w:color="D9D9E3"/>
                                                                                <w:bottom w:val="single" w:sz="2" w:space="0" w:color="D9D9E3"/>
                                                                                <w:right w:val="single" w:sz="2" w:space="0" w:color="D9D9E3"/>
                                                                              </w:divBdr>
                                                                            </w:div>
                                                                            <w:div w:id="1784692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5896965">
                                          <w:marLeft w:val="0"/>
                                          <w:marRight w:val="0"/>
                                          <w:marTop w:val="0"/>
                                          <w:marBottom w:val="0"/>
                                          <w:divBdr>
                                            <w:top w:val="single" w:sz="2" w:space="0" w:color="D9D9E3"/>
                                            <w:left w:val="single" w:sz="2" w:space="0" w:color="D9D9E3"/>
                                            <w:bottom w:val="single" w:sz="2" w:space="0" w:color="D9D9E3"/>
                                            <w:right w:val="single" w:sz="2" w:space="0" w:color="D9D9E3"/>
                                          </w:divBdr>
                                          <w:divsChild>
                                            <w:div w:id="1112558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852567">
                                                  <w:marLeft w:val="0"/>
                                                  <w:marRight w:val="0"/>
                                                  <w:marTop w:val="0"/>
                                                  <w:marBottom w:val="0"/>
                                                  <w:divBdr>
                                                    <w:top w:val="single" w:sz="2" w:space="0" w:color="D9D9E3"/>
                                                    <w:left w:val="single" w:sz="2" w:space="0" w:color="D9D9E3"/>
                                                    <w:bottom w:val="single" w:sz="2" w:space="0" w:color="D9D9E3"/>
                                                    <w:right w:val="single" w:sz="2" w:space="0" w:color="D9D9E3"/>
                                                  </w:divBdr>
                                                  <w:divsChild>
                                                    <w:div w:id="1263535743">
                                                      <w:marLeft w:val="0"/>
                                                      <w:marRight w:val="0"/>
                                                      <w:marTop w:val="0"/>
                                                      <w:marBottom w:val="0"/>
                                                      <w:divBdr>
                                                        <w:top w:val="single" w:sz="2" w:space="0" w:color="D9D9E3"/>
                                                        <w:left w:val="single" w:sz="2" w:space="0" w:color="D9D9E3"/>
                                                        <w:bottom w:val="single" w:sz="2" w:space="0" w:color="D9D9E3"/>
                                                        <w:right w:val="single" w:sz="2" w:space="0" w:color="D9D9E3"/>
                                                      </w:divBdr>
                                                      <w:divsChild>
                                                        <w:div w:id="1514149341">
                                                          <w:marLeft w:val="0"/>
                                                          <w:marRight w:val="0"/>
                                                          <w:marTop w:val="0"/>
                                                          <w:marBottom w:val="0"/>
                                                          <w:divBdr>
                                                            <w:top w:val="single" w:sz="2" w:space="0" w:color="D9D9E3"/>
                                                            <w:left w:val="single" w:sz="2" w:space="0" w:color="D9D9E3"/>
                                                            <w:bottom w:val="single" w:sz="2" w:space="0" w:color="D9D9E3"/>
                                                            <w:right w:val="single" w:sz="2" w:space="0" w:color="D9D9E3"/>
                                                          </w:divBdr>
                                                          <w:divsChild>
                                                            <w:div w:id="1388723156">
                                                              <w:marLeft w:val="0"/>
                                                              <w:marRight w:val="0"/>
                                                              <w:marTop w:val="0"/>
                                                              <w:marBottom w:val="0"/>
                                                              <w:divBdr>
                                                                <w:top w:val="single" w:sz="2" w:space="0" w:color="D9D9E3"/>
                                                                <w:left w:val="single" w:sz="2" w:space="0" w:color="D9D9E3"/>
                                                                <w:bottom w:val="single" w:sz="2" w:space="0" w:color="D9D9E3"/>
                                                                <w:right w:val="single" w:sz="2" w:space="0" w:color="D9D9E3"/>
                                                              </w:divBdr>
                                                              <w:divsChild>
                                                                <w:div w:id="344942411">
                                                                  <w:marLeft w:val="0"/>
                                                                  <w:marRight w:val="0"/>
                                                                  <w:marTop w:val="0"/>
                                                                  <w:marBottom w:val="0"/>
                                                                  <w:divBdr>
                                                                    <w:top w:val="single" w:sz="2" w:space="0" w:color="D9D9E3"/>
                                                                    <w:left w:val="single" w:sz="2" w:space="0" w:color="D9D9E3"/>
                                                                    <w:bottom w:val="single" w:sz="2" w:space="0" w:color="D9D9E3"/>
                                                                    <w:right w:val="single" w:sz="2" w:space="0" w:color="D9D9E3"/>
                                                                  </w:divBdr>
                                                                  <w:divsChild>
                                                                    <w:div w:id="741874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88933">
                                                      <w:marLeft w:val="0"/>
                                                      <w:marRight w:val="0"/>
                                                      <w:marTop w:val="0"/>
                                                      <w:marBottom w:val="0"/>
                                                      <w:divBdr>
                                                        <w:top w:val="single" w:sz="2" w:space="0" w:color="D9D9E3"/>
                                                        <w:left w:val="single" w:sz="2" w:space="0" w:color="D9D9E3"/>
                                                        <w:bottom w:val="single" w:sz="2" w:space="0" w:color="D9D9E3"/>
                                                        <w:right w:val="single" w:sz="2" w:space="0" w:color="D9D9E3"/>
                                                      </w:divBdr>
                                                      <w:divsChild>
                                                        <w:div w:id="820926138">
                                                          <w:marLeft w:val="0"/>
                                                          <w:marRight w:val="0"/>
                                                          <w:marTop w:val="0"/>
                                                          <w:marBottom w:val="0"/>
                                                          <w:divBdr>
                                                            <w:top w:val="single" w:sz="2" w:space="0" w:color="D9D9E3"/>
                                                            <w:left w:val="single" w:sz="2" w:space="0" w:color="D9D9E3"/>
                                                            <w:bottom w:val="single" w:sz="2" w:space="0" w:color="D9D9E3"/>
                                                            <w:right w:val="single" w:sz="2" w:space="0" w:color="D9D9E3"/>
                                                          </w:divBdr>
                                                        </w:div>
                                                        <w:div w:id="1938054661">
                                                          <w:marLeft w:val="0"/>
                                                          <w:marRight w:val="0"/>
                                                          <w:marTop w:val="0"/>
                                                          <w:marBottom w:val="0"/>
                                                          <w:divBdr>
                                                            <w:top w:val="single" w:sz="2" w:space="0" w:color="D9D9E3"/>
                                                            <w:left w:val="single" w:sz="2" w:space="0" w:color="D9D9E3"/>
                                                            <w:bottom w:val="single" w:sz="2" w:space="0" w:color="D9D9E3"/>
                                                            <w:right w:val="single" w:sz="2" w:space="0" w:color="D9D9E3"/>
                                                          </w:divBdr>
                                                          <w:divsChild>
                                                            <w:div w:id="665474300">
                                                              <w:marLeft w:val="0"/>
                                                              <w:marRight w:val="0"/>
                                                              <w:marTop w:val="0"/>
                                                              <w:marBottom w:val="0"/>
                                                              <w:divBdr>
                                                                <w:top w:val="single" w:sz="2" w:space="0" w:color="D9D9E3"/>
                                                                <w:left w:val="single" w:sz="2" w:space="0" w:color="D9D9E3"/>
                                                                <w:bottom w:val="single" w:sz="2" w:space="0" w:color="D9D9E3"/>
                                                                <w:right w:val="single" w:sz="2" w:space="0" w:color="D9D9E3"/>
                                                              </w:divBdr>
                                                              <w:divsChild>
                                                                <w:div w:id="902564155">
                                                                  <w:marLeft w:val="0"/>
                                                                  <w:marRight w:val="0"/>
                                                                  <w:marTop w:val="0"/>
                                                                  <w:marBottom w:val="0"/>
                                                                  <w:divBdr>
                                                                    <w:top w:val="single" w:sz="2" w:space="0" w:color="D9D9E3"/>
                                                                    <w:left w:val="single" w:sz="2" w:space="0" w:color="D9D9E3"/>
                                                                    <w:bottom w:val="single" w:sz="2" w:space="0" w:color="D9D9E3"/>
                                                                    <w:right w:val="single" w:sz="2" w:space="0" w:color="D9D9E3"/>
                                                                  </w:divBdr>
                                                                  <w:divsChild>
                                                                    <w:div w:id="136035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6591105">
                                          <w:marLeft w:val="0"/>
                                          <w:marRight w:val="0"/>
                                          <w:marTop w:val="0"/>
                                          <w:marBottom w:val="0"/>
                                          <w:divBdr>
                                            <w:top w:val="single" w:sz="2" w:space="0" w:color="D9D9E3"/>
                                            <w:left w:val="single" w:sz="2" w:space="0" w:color="D9D9E3"/>
                                            <w:bottom w:val="single" w:sz="2" w:space="0" w:color="D9D9E3"/>
                                            <w:right w:val="single" w:sz="2" w:space="0" w:color="D9D9E3"/>
                                          </w:divBdr>
                                          <w:divsChild>
                                            <w:div w:id="1495486553">
                                              <w:marLeft w:val="0"/>
                                              <w:marRight w:val="0"/>
                                              <w:marTop w:val="100"/>
                                              <w:marBottom w:val="100"/>
                                              <w:divBdr>
                                                <w:top w:val="single" w:sz="2" w:space="0" w:color="D9D9E3"/>
                                                <w:left w:val="single" w:sz="2" w:space="0" w:color="D9D9E3"/>
                                                <w:bottom w:val="single" w:sz="2" w:space="0" w:color="D9D9E3"/>
                                                <w:right w:val="single" w:sz="2" w:space="0" w:color="D9D9E3"/>
                                              </w:divBdr>
                                              <w:divsChild>
                                                <w:div w:id="659578275">
                                                  <w:marLeft w:val="0"/>
                                                  <w:marRight w:val="0"/>
                                                  <w:marTop w:val="0"/>
                                                  <w:marBottom w:val="0"/>
                                                  <w:divBdr>
                                                    <w:top w:val="single" w:sz="2" w:space="0" w:color="D9D9E3"/>
                                                    <w:left w:val="single" w:sz="2" w:space="0" w:color="D9D9E3"/>
                                                    <w:bottom w:val="single" w:sz="2" w:space="0" w:color="D9D9E3"/>
                                                    <w:right w:val="single" w:sz="2" w:space="0" w:color="D9D9E3"/>
                                                  </w:divBdr>
                                                  <w:divsChild>
                                                    <w:div w:id="451019945">
                                                      <w:marLeft w:val="0"/>
                                                      <w:marRight w:val="0"/>
                                                      <w:marTop w:val="0"/>
                                                      <w:marBottom w:val="0"/>
                                                      <w:divBdr>
                                                        <w:top w:val="single" w:sz="2" w:space="0" w:color="D9D9E3"/>
                                                        <w:left w:val="single" w:sz="2" w:space="0" w:color="D9D9E3"/>
                                                        <w:bottom w:val="single" w:sz="2" w:space="0" w:color="D9D9E3"/>
                                                        <w:right w:val="single" w:sz="2" w:space="0" w:color="D9D9E3"/>
                                                      </w:divBdr>
                                                      <w:divsChild>
                                                        <w:div w:id="850222894">
                                                          <w:marLeft w:val="0"/>
                                                          <w:marRight w:val="0"/>
                                                          <w:marTop w:val="0"/>
                                                          <w:marBottom w:val="0"/>
                                                          <w:divBdr>
                                                            <w:top w:val="single" w:sz="2" w:space="0" w:color="D9D9E3"/>
                                                            <w:left w:val="single" w:sz="2" w:space="0" w:color="D9D9E3"/>
                                                            <w:bottom w:val="single" w:sz="2" w:space="0" w:color="D9D9E3"/>
                                                            <w:right w:val="single" w:sz="2" w:space="0" w:color="D9D9E3"/>
                                                          </w:divBdr>
                                                          <w:divsChild>
                                                            <w:div w:id="1247618479">
                                                              <w:marLeft w:val="0"/>
                                                              <w:marRight w:val="0"/>
                                                              <w:marTop w:val="0"/>
                                                              <w:marBottom w:val="0"/>
                                                              <w:divBdr>
                                                                <w:top w:val="single" w:sz="2" w:space="0" w:color="D9D9E3"/>
                                                                <w:left w:val="single" w:sz="2" w:space="0" w:color="D9D9E3"/>
                                                                <w:bottom w:val="single" w:sz="2" w:space="0" w:color="D9D9E3"/>
                                                                <w:right w:val="single" w:sz="2" w:space="0" w:color="D9D9E3"/>
                                                              </w:divBdr>
                                                              <w:divsChild>
                                                                <w:div w:id="3826837">
                                                                  <w:marLeft w:val="0"/>
                                                                  <w:marRight w:val="0"/>
                                                                  <w:marTop w:val="0"/>
                                                                  <w:marBottom w:val="0"/>
                                                                  <w:divBdr>
                                                                    <w:top w:val="single" w:sz="2" w:space="0" w:color="D9D9E3"/>
                                                                    <w:left w:val="single" w:sz="2" w:space="0" w:color="D9D9E3"/>
                                                                    <w:bottom w:val="single" w:sz="2" w:space="0" w:color="D9D9E3"/>
                                                                    <w:right w:val="single" w:sz="2" w:space="0" w:color="D9D9E3"/>
                                                                  </w:divBdr>
                                                                  <w:divsChild>
                                                                    <w:div w:id="428356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4373003">
                                                      <w:marLeft w:val="0"/>
                                                      <w:marRight w:val="0"/>
                                                      <w:marTop w:val="0"/>
                                                      <w:marBottom w:val="0"/>
                                                      <w:divBdr>
                                                        <w:top w:val="single" w:sz="2" w:space="0" w:color="D9D9E3"/>
                                                        <w:left w:val="single" w:sz="2" w:space="0" w:color="D9D9E3"/>
                                                        <w:bottom w:val="single" w:sz="2" w:space="0" w:color="D9D9E3"/>
                                                        <w:right w:val="single" w:sz="2" w:space="0" w:color="D9D9E3"/>
                                                      </w:divBdr>
                                                      <w:divsChild>
                                                        <w:div w:id="1293906137">
                                                          <w:marLeft w:val="0"/>
                                                          <w:marRight w:val="0"/>
                                                          <w:marTop w:val="0"/>
                                                          <w:marBottom w:val="0"/>
                                                          <w:divBdr>
                                                            <w:top w:val="single" w:sz="2" w:space="0" w:color="D9D9E3"/>
                                                            <w:left w:val="single" w:sz="2" w:space="0" w:color="D9D9E3"/>
                                                            <w:bottom w:val="single" w:sz="2" w:space="0" w:color="D9D9E3"/>
                                                            <w:right w:val="single" w:sz="2" w:space="0" w:color="D9D9E3"/>
                                                          </w:divBdr>
                                                        </w:div>
                                                        <w:div w:id="573465983">
                                                          <w:marLeft w:val="0"/>
                                                          <w:marRight w:val="0"/>
                                                          <w:marTop w:val="0"/>
                                                          <w:marBottom w:val="0"/>
                                                          <w:divBdr>
                                                            <w:top w:val="single" w:sz="2" w:space="0" w:color="D9D9E3"/>
                                                            <w:left w:val="single" w:sz="2" w:space="0" w:color="D9D9E3"/>
                                                            <w:bottom w:val="single" w:sz="2" w:space="0" w:color="D9D9E3"/>
                                                            <w:right w:val="single" w:sz="2" w:space="0" w:color="D9D9E3"/>
                                                          </w:divBdr>
                                                          <w:divsChild>
                                                            <w:div w:id="1875652255">
                                                              <w:marLeft w:val="0"/>
                                                              <w:marRight w:val="0"/>
                                                              <w:marTop w:val="0"/>
                                                              <w:marBottom w:val="0"/>
                                                              <w:divBdr>
                                                                <w:top w:val="single" w:sz="2" w:space="0" w:color="D9D9E3"/>
                                                                <w:left w:val="single" w:sz="2" w:space="0" w:color="D9D9E3"/>
                                                                <w:bottom w:val="single" w:sz="2" w:space="0" w:color="D9D9E3"/>
                                                                <w:right w:val="single" w:sz="2" w:space="0" w:color="D9D9E3"/>
                                                              </w:divBdr>
                                                              <w:divsChild>
                                                                <w:div w:id="7803771">
                                                                  <w:marLeft w:val="0"/>
                                                                  <w:marRight w:val="0"/>
                                                                  <w:marTop w:val="0"/>
                                                                  <w:marBottom w:val="0"/>
                                                                  <w:divBdr>
                                                                    <w:top w:val="single" w:sz="2" w:space="0" w:color="D9D9E3"/>
                                                                    <w:left w:val="single" w:sz="2" w:space="0" w:color="D9D9E3"/>
                                                                    <w:bottom w:val="single" w:sz="2" w:space="0" w:color="D9D9E3"/>
                                                                    <w:right w:val="single" w:sz="2" w:space="0" w:color="D9D9E3"/>
                                                                  </w:divBdr>
                                                                  <w:divsChild>
                                                                    <w:div w:id="1269696843">
                                                                      <w:marLeft w:val="0"/>
                                                                      <w:marRight w:val="0"/>
                                                                      <w:marTop w:val="0"/>
                                                                      <w:marBottom w:val="0"/>
                                                                      <w:divBdr>
                                                                        <w:top w:val="single" w:sz="2" w:space="0" w:color="D9D9E3"/>
                                                                        <w:left w:val="single" w:sz="2" w:space="0" w:color="D9D9E3"/>
                                                                        <w:bottom w:val="single" w:sz="2" w:space="0" w:color="D9D9E3"/>
                                                                        <w:right w:val="single" w:sz="2" w:space="0" w:color="D9D9E3"/>
                                                                      </w:divBdr>
                                                                      <w:divsChild>
                                                                        <w:div w:id="557863581">
                                                                          <w:marLeft w:val="0"/>
                                                                          <w:marRight w:val="0"/>
                                                                          <w:marTop w:val="0"/>
                                                                          <w:marBottom w:val="0"/>
                                                                          <w:divBdr>
                                                                            <w:top w:val="single" w:sz="2" w:space="0" w:color="D9D9E3"/>
                                                                            <w:left w:val="single" w:sz="2" w:space="0" w:color="D9D9E3"/>
                                                                            <w:bottom w:val="single" w:sz="2" w:space="0" w:color="D9D9E3"/>
                                                                            <w:right w:val="single" w:sz="2" w:space="0" w:color="D9D9E3"/>
                                                                          </w:divBdr>
                                                                          <w:divsChild>
                                                                            <w:div w:id="1386953313">
                                                                              <w:marLeft w:val="0"/>
                                                                              <w:marRight w:val="0"/>
                                                                              <w:marTop w:val="0"/>
                                                                              <w:marBottom w:val="0"/>
                                                                              <w:divBdr>
                                                                                <w:top w:val="single" w:sz="2" w:space="0" w:color="D9D9E3"/>
                                                                                <w:left w:val="single" w:sz="2" w:space="0" w:color="D9D9E3"/>
                                                                                <w:bottom w:val="single" w:sz="2" w:space="0" w:color="D9D9E3"/>
                                                                                <w:right w:val="single" w:sz="2" w:space="0" w:color="D9D9E3"/>
                                                                              </w:divBdr>
                                                                            </w:div>
                                                                            <w:div w:id="96530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1311170">
                                          <w:marLeft w:val="0"/>
                                          <w:marRight w:val="0"/>
                                          <w:marTop w:val="0"/>
                                          <w:marBottom w:val="0"/>
                                          <w:divBdr>
                                            <w:top w:val="single" w:sz="2" w:space="0" w:color="D9D9E3"/>
                                            <w:left w:val="single" w:sz="2" w:space="0" w:color="D9D9E3"/>
                                            <w:bottom w:val="single" w:sz="2" w:space="0" w:color="D9D9E3"/>
                                            <w:right w:val="single" w:sz="2" w:space="0" w:color="D9D9E3"/>
                                          </w:divBdr>
                                          <w:divsChild>
                                            <w:div w:id="1744596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9357780">
                                                  <w:marLeft w:val="0"/>
                                                  <w:marRight w:val="0"/>
                                                  <w:marTop w:val="0"/>
                                                  <w:marBottom w:val="0"/>
                                                  <w:divBdr>
                                                    <w:top w:val="single" w:sz="2" w:space="0" w:color="D9D9E3"/>
                                                    <w:left w:val="single" w:sz="2" w:space="0" w:color="D9D9E3"/>
                                                    <w:bottom w:val="single" w:sz="2" w:space="0" w:color="D9D9E3"/>
                                                    <w:right w:val="single" w:sz="2" w:space="0" w:color="D9D9E3"/>
                                                  </w:divBdr>
                                                  <w:divsChild>
                                                    <w:div w:id="1179807325">
                                                      <w:marLeft w:val="0"/>
                                                      <w:marRight w:val="0"/>
                                                      <w:marTop w:val="0"/>
                                                      <w:marBottom w:val="0"/>
                                                      <w:divBdr>
                                                        <w:top w:val="single" w:sz="2" w:space="0" w:color="D9D9E3"/>
                                                        <w:left w:val="single" w:sz="2" w:space="0" w:color="D9D9E3"/>
                                                        <w:bottom w:val="single" w:sz="2" w:space="0" w:color="D9D9E3"/>
                                                        <w:right w:val="single" w:sz="2" w:space="0" w:color="D9D9E3"/>
                                                      </w:divBdr>
                                                      <w:divsChild>
                                                        <w:div w:id="2137409740">
                                                          <w:marLeft w:val="0"/>
                                                          <w:marRight w:val="0"/>
                                                          <w:marTop w:val="0"/>
                                                          <w:marBottom w:val="0"/>
                                                          <w:divBdr>
                                                            <w:top w:val="single" w:sz="2" w:space="0" w:color="D9D9E3"/>
                                                            <w:left w:val="single" w:sz="2" w:space="0" w:color="D9D9E3"/>
                                                            <w:bottom w:val="single" w:sz="2" w:space="0" w:color="D9D9E3"/>
                                                            <w:right w:val="single" w:sz="2" w:space="0" w:color="D9D9E3"/>
                                                          </w:divBdr>
                                                          <w:divsChild>
                                                            <w:div w:id="326330569">
                                                              <w:marLeft w:val="0"/>
                                                              <w:marRight w:val="0"/>
                                                              <w:marTop w:val="0"/>
                                                              <w:marBottom w:val="0"/>
                                                              <w:divBdr>
                                                                <w:top w:val="single" w:sz="2" w:space="0" w:color="D9D9E3"/>
                                                                <w:left w:val="single" w:sz="2" w:space="0" w:color="D9D9E3"/>
                                                                <w:bottom w:val="single" w:sz="2" w:space="0" w:color="D9D9E3"/>
                                                                <w:right w:val="single" w:sz="2" w:space="0" w:color="D9D9E3"/>
                                                              </w:divBdr>
                                                              <w:divsChild>
                                                                <w:div w:id="1677880979">
                                                                  <w:marLeft w:val="0"/>
                                                                  <w:marRight w:val="0"/>
                                                                  <w:marTop w:val="0"/>
                                                                  <w:marBottom w:val="0"/>
                                                                  <w:divBdr>
                                                                    <w:top w:val="single" w:sz="2" w:space="0" w:color="D9D9E3"/>
                                                                    <w:left w:val="single" w:sz="2" w:space="0" w:color="D9D9E3"/>
                                                                    <w:bottom w:val="single" w:sz="2" w:space="0" w:color="D9D9E3"/>
                                                                    <w:right w:val="single" w:sz="2" w:space="0" w:color="D9D9E3"/>
                                                                  </w:divBdr>
                                                                  <w:divsChild>
                                                                    <w:div w:id="47240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7172603">
                                                      <w:marLeft w:val="0"/>
                                                      <w:marRight w:val="0"/>
                                                      <w:marTop w:val="0"/>
                                                      <w:marBottom w:val="0"/>
                                                      <w:divBdr>
                                                        <w:top w:val="single" w:sz="2" w:space="0" w:color="D9D9E3"/>
                                                        <w:left w:val="single" w:sz="2" w:space="0" w:color="D9D9E3"/>
                                                        <w:bottom w:val="single" w:sz="2" w:space="0" w:color="D9D9E3"/>
                                                        <w:right w:val="single" w:sz="2" w:space="0" w:color="D9D9E3"/>
                                                      </w:divBdr>
                                                      <w:divsChild>
                                                        <w:div w:id="291182213">
                                                          <w:marLeft w:val="0"/>
                                                          <w:marRight w:val="0"/>
                                                          <w:marTop w:val="0"/>
                                                          <w:marBottom w:val="0"/>
                                                          <w:divBdr>
                                                            <w:top w:val="single" w:sz="2" w:space="0" w:color="D9D9E3"/>
                                                            <w:left w:val="single" w:sz="2" w:space="0" w:color="D9D9E3"/>
                                                            <w:bottom w:val="single" w:sz="2" w:space="0" w:color="D9D9E3"/>
                                                            <w:right w:val="single" w:sz="2" w:space="0" w:color="D9D9E3"/>
                                                          </w:divBdr>
                                                        </w:div>
                                                        <w:div w:id="1512254325">
                                                          <w:marLeft w:val="0"/>
                                                          <w:marRight w:val="0"/>
                                                          <w:marTop w:val="0"/>
                                                          <w:marBottom w:val="0"/>
                                                          <w:divBdr>
                                                            <w:top w:val="single" w:sz="2" w:space="0" w:color="D9D9E3"/>
                                                            <w:left w:val="single" w:sz="2" w:space="0" w:color="D9D9E3"/>
                                                            <w:bottom w:val="single" w:sz="2" w:space="0" w:color="D9D9E3"/>
                                                            <w:right w:val="single" w:sz="2" w:space="0" w:color="D9D9E3"/>
                                                          </w:divBdr>
                                                          <w:divsChild>
                                                            <w:div w:id="1957709644">
                                                              <w:marLeft w:val="0"/>
                                                              <w:marRight w:val="0"/>
                                                              <w:marTop w:val="0"/>
                                                              <w:marBottom w:val="0"/>
                                                              <w:divBdr>
                                                                <w:top w:val="single" w:sz="2" w:space="0" w:color="D9D9E3"/>
                                                                <w:left w:val="single" w:sz="2" w:space="0" w:color="D9D9E3"/>
                                                                <w:bottom w:val="single" w:sz="2" w:space="0" w:color="D9D9E3"/>
                                                                <w:right w:val="single" w:sz="2" w:space="0" w:color="D9D9E3"/>
                                                              </w:divBdr>
                                                              <w:divsChild>
                                                                <w:div w:id="612905113">
                                                                  <w:marLeft w:val="0"/>
                                                                  <w:marRight w:val="0"/>
                                                                  <w:marTop w:val="0"/>
                                                                  <w:marBottom w:val="0"/>
                                                                  <w:divBdr>
                                                                    <w:top w:val="single" w:sz="2" w:space="0" w:color="D9D9E3"/>
                                                                    <w:left w:val="single" w:sz="2" w:space="0" w:color="D9D9E3"/>
                                                                    <w:bottom w:val="single" w:sz="2" w:space="0" w:color="D9D9E3"/>
                                                                    <w:right w:val="single" w:sz="2" w:space="0" w:color="D9D9E3"/>
                                                                  </w:divBdr>
                                                                  <w:divsChild>
                                                                    <w:div w:id="1740710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4554605">
                                          <w:marLeft w:val="0"/>
                                          <w:marRight w:val="0"/>
                                          <w:marTop w:val="0"/>
                                          <w:marBottom w:val="0"/>
                                          <w:divBdr>
                                            <w:top w:val="single" w:sz="2" w:space="0" w:color="D9D9E3"/>
                                            <w:left w:val="single" w:sz="2" w:space="0" w:color="D9D9E3"/>
                                            <w:bottom w:val="single" w:sz="2" w:space="0" w:color="D9D9E3"/>
                                            <w:right w:val="single" w:sz="2" w:space="0" w:color="D9D9E3"/>
                                          </w:divBdr>
                                          <w:divsChild>
                                            <w:div w:id="217059274">
                                              <w:marLeft w:val="0"/>
                                              <w:marRight w:val="0"/>
                                              <w:marTop w:val="100"/>
                                              <w:marBottom w:val="100"/>
                                              <w:divBdr>
                                                <w:top w:val="single" w:sz="2" w:space="0" w:color="D9D9E3"/>
                                                <w:left w:val="single" w:sz="2" w:space="0" w:color="D9D9E3"/>
                                                <w:bottom w:val="single" w:sz="2" w:space="0" w:color="D9D9E3"/>
                                                <w:right w:val="single" w:sz="2" w:space="0" w:color="D9D9E3"/>
                                              </w:divBdr>
                                              <w:divsChild>
                                                <w:div w:id="779450053">
                                                  <w:marLeft w:val="0"/>
                                                  <w:marRight w:val="0"/>
                                                  <w:marTop w:val="0"/>
                                                  <w:marBottom w:val="0"/>
                                                  <w:divBdr>
                                                    <w:top w:val="single" w:sz="2" w:space="0" w:color="D9D9E3"/>
                                                    <w:left w:val="single" w:sz="2" w:space="0" w:color="D9D9E3"/>
                                                    <w:bottom w:val="single" w:sz="2" w:space="0" w:color="D9D9E3"/>
                                                    <w:right w:val="single" w:sz="2" w:space="0" w:color="D9D9E3"/>
                                                  </w:divBdr>
                                                  <w:divsChild>
                                                    <w:div w:id="656298484">
                                                      <w:marLeft w:val="0"/>
                                                      <w:marRight w:val="0"/>
                                                      <w:marTop w:val="0"/>
                                                      <w:marBottom w:val="0"/>
                                                      <w:divBdr>
                                                        <w:top w:val="single" w:sz="2" w:space="0" w:color="D9D9E3"/>
                                                        <w:left w:val="single" w:sz="2" w:space="0" w:color="D9D9E3"/>
                                                        <w:bottom w:val="single" w:sz="2" w:space="0" w:color="D9D9E3"/>
                                                        <w:right w:val="single" w:sz="2" w:space="0" w:color="D9D9E3"/>
                                                      </w:divBdr>
                                                      <w:divsChild>
                                                        <w:div w:id="1320883519">
                                                          <w:marLeft w:val="0"/>
                                                          <w:marRight w:val="0"/>
                                                          <w:marTop w:val="0"/>
                                                          <w:marBottom w:val="0"/>
                                                          <w:divBdr>
                                                            <w:top w:val="single" w:sz="2" w:space="0" w:color="D9D9E3"/>
                                                            <w:left w:val="single" w:sz="2" w:space="0" w:color="D9D9E3"/>
                                                            <w:bottom w:val="single" w:sz="2" w:space="0" w:color="D9D9E3"/>
                                                            <w:right w:val="single" w:sz="2" w:space="0" w:color="D9D9E3"/>
                                                          </w:divBdr>
                                                          <w:divsChild>
                                                            <w:div w:id="970087015">
                                                              <w:marLeft w:val="0"/>
                                                              <w:marRight w:val="0"/>
                                                              <w:marTop w:val="0"/>
                                                              <w:marBottom w:val="0"/>
                                                              <w:divBdr>
                                                                <w:top w:val="single" w:sz="2" w:space="0" w:color="D9D9E3"/>
                                                                <w:left w:val="single" w:sz="2" w:space="0" w:color="D9D9E3"/>
                                                                <w:bottom w:val="single" w:sz="2" w:space="0" w:color="D9D9E3"/>
                                                                <w:right w:val="single" w:sz="2" w:space="0" w:color="D9D9E3"/>
                                                              </w:divBdr>
                                                              <w:divsChild>
                                                                <w:div w:id="74866409">
                                                                  <w:marLeft w:val="0"/>
                                                                  <w:marRight w:val="0"/>
                                                                  <w:marTop w:val="0"/>
                                                                  <w:marBottom w:val="0"/>
                                                                  <w:divBdr>
                                                                    <w:top w:val="single" w:sz="2" w:space="0" w:color="D9D9E3"/>
                                                                    <w:left w:val="single" w:sz="2" w:space="0" w:color="D9D9E3"/>
                                                                    <w:bottom w:val="single" w:sz="2" w:space="0" w:color="D9D9E3"/>
                                                                    <w:right w:val="single" w:sz="2" w:space="0" w:color="D9D9E3"/>
                                                                  </w:divBdr>
                                                                  <w:divsChild>
                                                                    <w:div w:id="60642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4276267">
                                                      <w:marLeft w:val="0"/>
                                                      <w:marRight w:val="0"/>
                                                      <w:marTop w:val="0"/>
                                                      <w:marBottom w:val="0"/>
                                                      <w:divBdr>
                                                        <w:top w:val="single" w:sz="2" w:space="0" w:color="D9D9E3"/>
                                                        <w:left w:val="single" w:sz="2" w:space="0" w:color="D9D9E3"/>
                                                        <w:bottom w:val="single" w:sz="2" w:space="0" w:color="D9D9E3"/>
                                                        <w:right w:val="single" w:sz="2" w:space="0" w:color="D9D9E3"/>
                                                      </w:divBdr>
                                                      <w:divsChild>
                                                        <w:div w:id="501629825">
                                                          <w:marLeft w:val="0"/>
                                                          <w:marRight w:val="0"/>
                                                          <w:marTop w:val="0"/>
                                                          <w:marBottom w:val="0"/>
                                                          <w:divBdr>
                                                            <w:top w:val="single" w:sz="2" w:space="0" w:color="D9D9E3"/>
                                                            <w:left w:val="single" w:sz="2" w:space="0" w:color="D9D9E3"/>
                                                            <w:bottom w:val="single" w:sz="2" w:space="0" w:color="D9D9E3"/>
                                                            <w:right w:val="single" w:sz="2" w:space="0" w:color="D9D9E3"/>
                                                          </w:divBdr>
                                                        </w:div>
                                                        <w:div w:id="764420541">
                                                          <w:marLeft w:val="0"/>
                                                          <w:marRight w:val="0"/>
                                                          <w:marTop w:val="0"/>
                                                          <w:marBottom w:val="0"/>
                                                          <w:divBdr>
                                                            <w:top w:val="single" w:sz="2" w:space="0" w:color="D9D9E3"/>
                                                            <w:left w:val="single" w:sz="2" w:space="0" w:color="D9D9E3"/>
                                                            <w:bottom w:val="single" w:sz="2" w:space="0" w:color="D9D9E3"/>
                                                            <w:right w:val="single" w:sz="2" w:space="0" w:color="D9D9E3"/>
                                                          </w:divBdr>
                                                          <w:divsChild>
                                                            <w:div w:id="448161223">
                                                              <w:marLeft w:val="0"/>
                                                              <w:marRight w:val="0"/>
                                                              <w:marTop w:val="0"/>
                                                              <w:marBottom w:val="0"/>
                                                              <w:divBdr>
                                                                <w:top w:val="single" w:sz="2" w:space="0" w:color="D9D9E3"/>
                                                                <w:left w:val="single" w:sz="2" w:space="0" w:color="D9D9E3"/>
                                                                <w:bottom w:val="single" w:sz="2" w:space="0" w:color="D9D9E3"/>
                                                                <w:right w:val="single" w:sz="2" w:space="0" w:color="D9D9E3"/>
                                                              </w:divBdr>
                                                              <w:divsChild>
                                                                <w:div w:id="674114760">
                                                                  <w:marLeft w:val="0"/>
                                                                  <w:marRight w:val="0"/>
                                                                  <w:marTop w:val="0"/>
                                                                  <w:marBottom w:val="0"/>
                                                                  <w:divBdr>
                                                                    <w:top w:val="single" w:sz="2" w:space="0" w:color="D9D9E3"/>
                                                                    <w:left w:val="single" w:sz="2" w:space="0" w:color="D9D9E3"/>
                                                                    <w:bottom w:val="single" w:sz="2" w:space="0" w:color="D9D9E3"/>
                                                                    <w:right w:val="single" w:sz="2" w:space="0" w:color="D9D9E3"/>
                                                                  </w:divBdr>
                                                                  <w:divsChild>
                                                                    <w:div w:id="1410616670">
                                                                      <w:marLeft w:val="0"/>
                                                                      <w:marRight w:val="0"/>
                                                                      <w:marTop w:val="0"/>
                                                                      <w:marBottom w:val="0"/>
                                                                      <w:divBdr>
                                                                        <w:top w:val="single" w:sz="2" w:space="0" w:color="D9D9E3"/>
                                                                        <w:left w:val="single" w:sz="2" w:space="0" w:color="D9D9E3"/>
                                                                        <w:bottom w:val="single" w:sz="2" w:space="0" w:color="D9D9E3"/>
                                                                        <w:right w:val="single" w:sz="2" w:space="0" w:color="D9D9E3"/>
                                                                      </w:divBdr>
                                                                      <w:divsChild>
                                                                        <w:div w:id="92093481">
                                                                          <w:marLeft w:val="0"/>
                                                                          <w:marRight w:val="0"/>
                                                                          <w:marTop w:val="0"/>
                                                                          <w:marBottom w:val="0"/>
                                                                          <w:divBdr>
                                                                            <w:top w:val="single" w:sz="2" w:space="0" w:color="D9D9E3"/>
                                                                            <w:left w:val="single" w:sz="2" w:space="0" w:color="D9D9E3"/>
                                                                            <w:bottom w:val="single" w:sz="2" w:space="0" w:color="D9D9E3"/>
                                                                            <w:right w:val="single" w:sz="2" w:space="0" w:color="D9D9E3"/>
                                                                          </w:divBdr>
                                                                          <w:divsChild>
                                                                            <w:div w:id="1312637926">
                                                                              <w:marLeft w:val="0"/>
                                                                              <w:marRight w:val="0"/>
                                                                              <w:marTop w:val="0"/>
                                                                              <w:marBottom w:val="0"/>
                                                                              <w:divBdr>
                                                                                <w:top w:val="single" w:sz="2" w:space="0" w:color="D9D9E3"/>
                                                                                <w:left w:val="single" w:sz="2" w:space="0" w:color="D9D9E3"/>
                                                                                <w:bottom w:val="single" w:sz="2" w:space="0" w:color="D9D9E3"/>
                                                                                <w:right w:val="single" w:sz="2" w:space="0" w:color="D9D9E3"/>
                                                                              </w:divBdr>
                                                                            </w:div>
                                                                            <w:div w:id="1865748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6738138">
                                                                          <w:marLeft w:val="0"/>
                                                                          <w:marRight w:val="0"/>
                                                                          <w:marTop w:val="0"/>
                                                                          <w:marBottom w:val="0"/>
                                                                          <w:divBdr>
                                                                            <w:top w:val="single" w:sz="2" w:space="0" w:color="D9D9E3"/>
                                                                            <w:left w:val="single" w:sz="2" w:space="0" w:color="D9D9E3"/>
                                                                            <w:bottom w:val="single" w:sz="2" w:space="0" w:color="D9D9E3"/>
                                                                            <w:right w:val="single" w:sz="2" w:space="0" w:color="D9D9E3"/>
                                                                          </w:divBdr>
                                                                          <w:divsChild>
                                                                            <w:div w:id="328145420">
                                                                              <w:marLeft w:val="0"/>
                                                                              <w:marRight w:val="0"/>
                                                                              <w:marTop w:val="0"/>
                                                                              <w:marBottom w:val="0"/>
                                                                              <w:divBdr>
                                                                                <w:top w:val="single" w:sz="2" w:space="0" w:color="D9D9E3"/>
                                                                                <w:left w:val="single" w:sz="2" w:space="0" w:color="D9D9E3"/>
                                                                                <w:bottom w:val="single" w:sz="2" w:space="0" w:color="D9D9E3"/>
                                                                                <w:right w:val="single" w:sz="2" w:space="0" w:color="D9D9E3"/>
                                                                              </w:divBdr>
                                                                            </w:div>
                                                                            <w:div w:id="134316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013992">
                                          <w:marLeft w:val="0"/>
                                          <w:marRight w:val="0"/>
                                          <w:marTop w:val="0"/>
                                          <w:marBottom w:val="0"/>
                                          <w:divBdr>
                                            <w:top w:val="single" w:sz="2" w:space="0" w:color="D9D9E3"/>
                                            <w:left w:val="single" w:sz="2" w:space="0" w:color="D9D9E3"/>
                                            <w:bottom w:val="single" w:sz="2" w:space="0" w:color="D9D9E3"/>
                                            <w:right w:val="single" w:sz="2" w:space="0" w:color="D9D9E3"/>
                                          </w:divBdr>
                                          <w:divsChild>
                                            <w:div w:id="37416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870385094">
                                                  <w:marLeft w:val="0"/>
                                                  <w:marRight w:val="0"/>
                                                  <w:marTop w:val="0"/>
                                                  <w:marBottom w:val="0"/>
                                                  <w:divBdr>
                                                    <w:top w:val="single" w:sz="2" w:space="0" w:color="D9D9E3"/>
                                                    <w:left w:val="single" w:sz="2" w:space="0" w:color="D9D9E3"/>
                                                    <w:bottom w:val="single" w:sz="2" w:space="0" w:color="D9D9E3"/>
                                                    <w:right w:val="single" w:sz="2" w:space="0" w:color="D9D9E3"/>
                                                  </w:divBdr>
                                                  <w:divsChild>
                                                    <w:div w:id="527180622">
                                                      <w:marLeft w:val="0"/>
                                                      <w:marRight w:val="0"/>
                                                      <w:marTop w:val="0"/>
                                                      <w:marBottom w:val="0"/>
                                                      <w:divBdr>
                                                        <w:top w:val="single" w:sz="2" w:space="0" w:color="D9D9E3"/>
                                                        <w:left w:val="single" w:sz="2" w:space="0" w:color="D9D9E3"/>
                                                        <w:bottom w:val="single" w:sz="2" w:space="0" w:color="D9D9E3"/>
                                                        <w:right w:val="single" w:sz="2" w:space="0" w:color="D9D9E3"/>
                                                      </w:divBdr>
                                                      <w:divsChild>
                                                        <w:div w:id="2114397781">
                                                          <w:marLeft w:val="0"/>
                                                          <w:marRight w:val="0"/>
                                                          <w:marTop w:val="0"/>
                                                          <w:marBottom w:val="0"/>
                                                          <w:divBdr>
                                                            <w:top w:val="single" w:sz="2" w:space="0" w:color="D9D9E3"/>
                                                            <w:left w:val="single" w:sz="2" w:space="0" w:color="D9D9E3"/>
                                                            <w:bottom w:val="single" w:sz="2" w:space="0" w:color="D9D9E3"/>
                                                            <w:right w:val="single" w:sz="2" w:space="0" w:color="D9D9E3"/>
                                                          </w:divBdr>
                                                          <w:divsChild>
                                                            <w:div w:id="321666359">
                                                              <w:marLeft w:val="0"/>
                                                              <w:marRight w:val="0"/>
                                                              <w:marTop w:val="0"/>
                                                              <w:marBottom w:val="0"/>
                                                              <w:divBdr>
                                                                <w:top w:val="single" w:sz="2" w:space="0" w:color="D9D9E3"/>
                                                                <w:left w:val="single" w:sz="2" w:space="0" w:color="D9D9E3"/>
                                                                <w:bottom w:val="single" w:sz="2" w:space="0" w:color="D9D9E3"/>
                                                                <w:right w:val="single" w:sz="2" w:space="0" w:color="D9D9E3"/>
                                                              </w:divBdr>
                                                              <w:divsChild>
                                                                <w:div w:id="1360620468">
                                                                  <w:marLeft w:val="0"/>
                                                                  <w:marRight w:val="0"/>
                                                                  <w:marTop w:val="0"/>
                                                                  <w:marBottom w:val="0"/>
                                                                  <w:divBdr>
                                                                    <w:top w:val="single" w:sz="2" w:space="0" w:color="D9D9E3"/>
                                                                    <w:left w:val="single" w:sz="2" w:space="0" w:color="D9D9E3"/>
                                                                    <w:bottom w:val="single" w:sz="2" w:space="0" w:color="D9D9E3"/>
                                                                    <w:right w:val="single" w:sz="2" w:space="0" w:color="D9D9E3"/>
                                                                  </w:divBdr>
                                                                  <w:divsChild>
                                                                    <w:div w:id="46369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9143638">
                                                      <w:marLeft w:val="0"/>
                                                      <w:marRight w:val="0"/>
                                                      <w:marTop w:val="0"/>
                                                      <w:marBottom w:val="0"/>
                                                      <w:divBdr>
                                                        <w:top w:val="single" w:sz="2" w:space="0" w:color="D9D9E3"/>
                                                        <w:left w:val="single" w:sz="2" w:space="0" w:color="D9D9E3"/>
                                                        <w:bottom w:val="single" w:sz="2" w:space="0" w:color="D9D9E3"/>
                                                        <w:right w:val="single" w:sz="2" w:space="0" w:color="D9D9E3"/>
                                                      </w:divBdr>
                                                      <w:divsChild>
                                                        <w:div w:id="1788769657">
                                                          <w:marLeft w:val="0"/>
                                                          <w:marRight w:val="0"/>
                                                          <w:marTop w:val="0"/>
                                                          <w:marBottom w:val="0"/>
                                                          <w:divBdr>
                                                            <w:top w:val="single" w:sz="2" w:space="0" w:color="D9D9E3"/>
                                                            <w:left w:val="single" w:sz="2" w:space="0" w:color="D9D9E3"/>
                                                            <w:bottom w:val="single" w:sz="2" w:space="0" w:color="D9D9E3"/>
                                                            <w:right w:val="single" w:sz="2" w:space="0" w:color="D9D9E3"/>
                                                          </w:divBdr>
                                                        </w:div>
                                                        <w:div w:id="1419984941">
                                                          <w:marLeft w:val="0"/>
                                                          <w:marRight w:val="0"/>
                                                          <w:marTop w:val="0"/>
                                                          <w:marBottom w:val="0"/>
                                                          <w:divBdr>
                                                            <w:top w:val="single" w:sz="2" w:space="0" w:color="D9D9E3"/>
                                                            <w:left w:val="single" w:sz="2" w:space="0" w:color="D9D9E3"/>
                                                            <w:bottom w:val="single" w:sz="2" w:space="0" w:color="D9D9E3"/>
                                                            <w:right w:val="single" w:sz="2" w:space="0" w:color="D9D9E3"/>
                                                          </w:divBdr>
                                                          <w:divsChild>
                                                            <w:div w:id="190145258">
                                                              <w:marLeft w:val="0"/>
                                                              <w:marRight w:val="0"/>
                                                              <w:marTop w:val="0"/>
                                                              <w:marBottom w:val="0"/>
                                                              <w:divBdr>
                                                                <w:top w:val="single" w:sz="2" w:space="0" w:color="D9D9E3"/>
                                                                <w:left w:val="single" w:sz="2" w:space="0" w:color="D9D9E3"/>
                                                                <w:bottom w:val="single" w:sz="2" w:space="0" w:color="D9D9E3"/>
                                                                <w:right w:val="single" w:sz="2" w:space="0" w:color="D9D9E3"/>
                                                              </w:divBdr>
                                                              <w:divsChild>
                                                                <w:div w:id="1589271742">
                                                                  <w:marLeft w:val="0"/>
                                                                  <w:marRight w:val="0"/>
                                                                  <w:marTop w:val="0"/>
                                                                  <w:marBottom w:val="0"/>
                                                                  <w:divBdr>
                                                                    <w:top w:val="single" w:sz="2" w:space="0" w:color="D9D9E3"/>
                                                                    <w:left w:val="single" w:sz="2" w:space="0" w:color="D9D9E3"/>
                                                                    <w:bottom w:val="single" w:sz="2" w:space="0" w:color="D9D9E3"/>
                                                                    <w:right w:val="single" w:sz="2" w:space="0" w:color="D9D9E3"/>
                                                                  </w:divBdr>
                                                                  <w:divsChild>
                                                                    <w:div w:id="127109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984461">
                                          <w:marLeft w:val="0"/>
                                          <w:marRight w:val="0"/>
                                          <w:marTop w:val="0"/>
                                          <w:marBottom w:val="0"/>
                                          <w:divBdr>
                                            <w:top w:val="single" w:sz="2" w:space="0" w:color="D9D9E3"/>
                                            <w:left w:val="single" w:sz="2" w:space="0" w:color="D9D9E3"/>
                                            <w:bottom w:val="single" w:sz="2" w:space="0" w:color="D9D9E3"/>
                                            <w:right w:val="single" w:sz="2" w:space="0" w:color="D9D9E3"/>
                                          </w:divBdr>
                                          <w:divsChild>
                                            <w:div w:id="905576791">
                                              <w:marLeft w:val="0"/>
                                              <w:marRight w:val="0"/>
                                              <w:marTop w:val="100"/>
                                              <w:marBottom w:val="100"/>
                                              <w:divBdr>
                                                <w:top w:val="single" w:sz="2" w:space="0" w:color="D9D9E3"/>
                                                <w:left w:val="single" w:sz="2" w:space="0" w:color="D9D9E3"/>
                                                <w:bottom w:val="single" w:sz="2" w:space="0" w:color="D9D9E3"/>
                                                <w:right w:val="single" w:sz="2" w:space="0" w:color="D9D9E3"/>
                                              </w:divBdr>
                                              <w:divsChild>
                                                <w:div w:id="316425399">
                                                  <w:marLeft w:val="0"/>
                                                  <w:marRight w:val="0"/>
                                                  <w:marTop w:val="0"/>
                                                  <w:marBottom w:val="0"/>
                                                  <w:divBdr>
                                                    <w:top w:val="single" w:sz="2" w:space="0" w:color="D9D9E3"/>
                                                    <w:left w:val="single" w:sz="2" w:space="0" w:color="D9D9E3"/>
                                                    <w:bottom w:val="single" w:sz="2" w:space="0" w:color="D9D9E3"/>
                                                    <w:right w:val="single" w:sz="2" w:space="0" w:color="D9D9E3"/>
                                                  </w:divBdr>
                                                  <w:divsChild>
                                                    <w:div w:id="433864425">
                                                      <w:marLeft w:val="0"/>
                                                      <w:marRight w:val="0"/>
                                                      <w:marTop w:val="0"/>
                                                      <w:marBottom w:val="0"/>
                                                      <w:divBdr>
                                                        <w:top w:val="single" w:sz="2" w:space="0" w:color="D9D9E3"/>
                                                        <w:left w:val="single" w:sz="2" w:space="0" w:color="D9D9E3"/>
                                                        <w:bottom w:val="single" w:sz="2" w:space="0" w:color="D9D9E3"/>
                                                        <w:right w:val="single" w:sz="2" w:space="0" w:color="D9D9E3"/>
                                                      </w:divBdr>
                                                      <w:divsChild>
                                                        <w:div w:id="286470074">
                                                          <w:marLeft w:val="0"/>
                                                          <w:marRight w:val="0"/>
                                                          <w:marTop w:val="0"/>
                                                          <w:marBottom w:val="0"/>
                                                          <w:divBdr>
                                                            <w:top w:val="single" w:sz="2" w:space="0" w:color="D9D9E3"/>
                                                            <w:left w:val="single" w:sz="2" w:space="0" w:color="D9D9E3"/>
                                                            <w:bottom w:val="single" w:sz="2" w:space="0" w:color="D9D9E3"/>
                                                            <w:right w:val="single" w:sz="2" w:space="0" w:color="D9D9E3"/>
                                                          </w:divBdr>
                                                          <w:divsChild>
                                                            <w:div w:id="874467654">
                                                              <w:marLeft w:val="0"/>
                                                              <w:marRight w:val="0"/>
                                                              <w:marTop w:val="0"/>
                                                              <w:marBottom w:val="0"/>
                                                              <w:divBdr>
                                                                <w:top w:val="single" w:sz="2" w:space="0" w:color="D9D9E3"/>
                                                                <w:left w:val="single" w:sz="2" w:space="0" w:color="D9D9E3"/>
                                                                <w:bottom w:val="single" w:sz="2" w:space="0" w:color="D9D9E3"/>
                                                                <w:right w:val="single" w:sz="2" w:space="0" w:color="D9D9E3"/>
                                                              </w:divBdr>
                                                              <w:divsChild>
                                                                <w:div w:id="318969969">
                                                                  <w:marLeft w:val="0"/>
                                                                  <w:marRight w:val="0"/>
                                                                  <w:marTop w:val="0"/>
                                                                  <w:marBottom w:val="0"/>
                                                                  <w:divBdr>
                                                                    <w:top w:val="single" w:sz="2" w:space="0" w:color="D9D9E3"/>
                                                                    <w:left w:val="single" w:sz="2" w:space="0" w:color="D9D9E3"/>
                                                                    <w:bottom w:val="single" w:sz="2" w:space="0" w:color="D9D9E3"/>
                                                                    <w:right w:val="single" w:sz="2" w:space="0" w:color="D9D9E3"/>
                                                                  </w:divBdr>
                                                                  <w:divsChild>
                                                                    <w:div w:id="1555653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7172339">
                                                      <w:marLeft w:val="0"/>
                                                      <w:marRight w:val="0"/>
                                                      <w:marTop w:val="0"/>
                                                      <w:marBottom w:val="0"/>
                                                      <w:divBdr>
                                                        <w:top w:val="single" w:sz="2" w:space="0" w:color="D9D9E3"/>
                                                        <w:left w:val="single" w:sz="2" w:space="0" w:color="D9D9E3"/>
                                                        <w:bottom w:val="single" w:sz="2" w:space="0" w:color="D9D9E3"/>
                                                        <w:right w:val="single" w:sz="2" w:space="0" w:color="D9D9E3"/>
                                                      </w:divBdr>
                                                      <w:divsChild>
                                                        <w:div w:id="139929664">
                                                          <w:marLeft w:val="0"/>
                                                          <w:marRight w:val="0"/>
                                                          <w:marTop w:val="0"/>
                                                          <w:marBottom w:val="0"/>
                                                          <w:divBdr>
                                                            <w:top w:val="single" w:sz="2" w:space="0" w:color="D9D9E3"/>
                                                            <w:left w:val="single" w:sz="2" w:space="0" w:color="D9D9E3"/>
                                                            <w:bottom w:val="single" w:sz="2" w:space="0" w:color="D9D9E3"/>
                                                            <w:right w:val="single" w:sz="2" w:space="0" w:color="D9D9E3"/>
                                                          </w:divBdr>
                                                        </w:div>
                                                        <w:div w:id="1270626441">
                                                          <w:marLeft w:val="0"/>
                                                          <w:marRight w:val="0"/>
                                                          <w:marTop w:val="0"/>
                                                          <w:marBottom w:val="0"/>
                                                          <w:divBdr>
                                                            <w:top w:val="single" w:sz="2" w:space="0" w:color="D9D9E3"/>
                                                            <w:left w:val="single" w:sz="2" w:space="0" w:color="D9D9E3"/>
                                                            <w:bottom w:val="single" w:sz="2" w:space="0" w:color="D9D9E3"/>
                                                            <w:right w:val="single" w:sz="2" w:space="0" w:color="D9D9E3"/>
                                                          </w:divBdr>
                                                          <w:divsChild>
                                                            <w:div w:id="1464810455">
                                                              <w:marLeft w:val="0"/>
                                                              <w:marRight w:val="0"/>
                                                              <w:marTop w:val="0"/>
                                                              <w:marBottom w:val="0"/>
                                                              <w:divBdr>
                                                                <w:top w:val="single" w:sz="2" w:space="0" w:color="D9D9E3"/>
                                                                <w:left w:val="single" w:sz="2" w:space="0" w:color="D9D9E3"/>
                                                                <w:bottom w:val="single" w:sz="2" w:space="0" w:color="D9D9E3"/>
                                                                <w:right w:val="single" w:sz="2" w:space="0" w:color="D9D9E3"/>
                                                              </w:divBdr>
                                                              <w:divsChild>
                                                                <w:div w:id="1524630544">
                                                                  <w:marLeft w:val="0"/>
                                                                  <w:marRight w:val="0"/>
                                                                  <w:marTop w:val="0"/>
                                                                  <w:marBottom w:val="0"/>
                                                                  <w:divBdr>
                                                                    <w:top w:val="single" w:sz="2" w:space="0" w:color="D9D9E3"/>
                                                                    <w:left w:val="single" w:sz="2" w:space="0" w:color="D9D9E3"/>
                                                                    <w:bottom w:val="single" w:sz="2" w:space="0" w:color="D9D9E3"/>
                                                                    <w:right w:val="single" w:sz="2" w:space="0" w:color="D9D9E3"/>
                                                                  </w:divBdr>
                                                                  <w:divsChild>
                                                                    <w:div w:id="847134096">
                                                                      <w:marLeft w:val="0"/>
                                                                      <w:marRight w:val="0"/>
                                                                      <w:marTop w:val="0"/>
                                                                      <w:marBottom w:val="0"/>
                                                                      <w:divBdr>
                                                                        <w:top w:val="single" w:sz="2" w:space="0" w:color="D9D9E3"/>
                                                                        <w:left w:val="single" w:sz="2" w:space="0" w:color="D9D9E3"/>
                                                                        <w:bottom w:val="single" w:sz="2" w:space="0" w:color="D9D9E3"/>
                                                                        <w:right w:val="single" w:sz="2" w:space="0" w:color="D9D9E3"/>
                                                                      </w:divBdr>
                                                                      <w:divsChild>
                                                                        <w:div w:id="139664157">
                                                                          <w:marLeft w:val="0"/>
                                                                          <w:marRight w:val="0"/>
                                                                          <w:marTop w:val="0"/>
                                                                          <w:marBottom w:val="0"/>
                                                                          <w:divBdr>
                                                                            <w:top w:val="single" w:sz="2" w:space="0" w:color="D9D9E3"/>
                                                                            <w:left w:val="single" w:sz="2" w:space="0" w:color="D9D9E3"/>
                                                                            <w:bottom w:val="single" w:sz="2" w:space="0" w:color="D9D9E3"/>
                                                                            <w:right w:val="single" w:sz="2" w:space="0" w:color="D9D9E3"/>
                                                                          </w:divBdr>
                                                                          <w:divsChild>
                                                                            <w:div w:id="737704516">
                                                                              <w:marLeft w:val="0"/>
                                                                              <w:marRight w:val="0"/>
                                                                              <w:marTop w:val="0"/>
                                                                              <w:marBottom w:val="0"/>
                                                                              <w:divBdr>
                                                                                <w:top w:val="single" w:sz="2" w:space="0" w:color="D9D9E3"/>
                                                                                <w:left w:val="single" w:sz="2" w:space="0" w:color="D9D9E3"/>
                                                                                <w:bottom w:val="single" w:sz="2" w:space="0" w:color="D9D9E3"/>
                                                                                <w:right w:val="single" w:sz="2" w:space="0" w:color="D9D9E3"/>
                                                                              </w:divBdr>
                                                                            </w:div>
                                                                            <w:div w:id="929966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03401">
                                          <w:marLeft w:val="0"/>
                                          <w:marRight w:val="0"/>
                                          <w:marTop w:val="0"/>
                                          <w:marBottom w:val="0"/>
                                          <w:divBdr>
                                            <w:top w:val="single" w:sz="2" w:space="0" w:color="D9D9E3"/>
                                            <w:left w:val="single" w:sz="2" w:space="0" w:color="D9D9E3"/>
                                            <w:bottom w:val="single" w:sz="2" w:space="0" w:color="D9D9E3"/>
                                            <w:right w:val="single" w:sz="2" w:space="0" w:color="D9D9E3"/>
                                          </w:divBdr>
                                          <w:divsChild>
                                            <w:div w:id="13926542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646656">
                                                  <w:marLeft w:val="0"/>
                                                  <w:marRight w:val="0"/>
                                                  <w:marTop w:val="0"/>
                                                  <w:marBottom w:val="0"/>
                                                  <w:divBdr>
                                                    <w:top w:val="single" w:sz="2" w:space="0" w:color="D9D9E3"/>
                                                    <w:left w:val="single" w:sz="2" w:space="0" w:color="D9D9E3"/>
                                                    <w:bottom w:val="single" w:sz="2" w:space="0" w:color="D9D9E3"/>
                                                    <w:right w:val="single" w:sz="2" w:space="0" w:color="D9D9E3"/>
                                                  </w:divBdr>
                                                  <w:divsChild>
                                                    <w:div w:id="251161593">
                                                      <w:marLeft w:val="0"/>
                                                      <w:marRight w:val="0"/>
                                                      <w:marTop w:val="0"/>
                                                      <w:marBottom w:val="0"/>
                                                      <w:divBdr>
                                                        <w:top w:val="single" w:sz="2" w:space="0" w:color="D9D9E3"/>
                                                        <w:left w:val="single" w:sz="2" w:space="0" w:color="D9D9E3"/>
                                                        <w:bottom w:val="single" w:sz="2" w:space="0" w:color="D9D9E3"/>
                                                        <w:right w:val="single" w:sz="2" w:space="0" w:color="D9D9E3"/>
                                                      </w:divBdr>
                                                      <w:divsChild>
                                                        <w:div w:id="971598479">
                                                          <w:marLeft w:val="0"/>
                                                          <w:marRight w:val="0"/>
                                                          <w:marTop w:val="0"/>
                                                          <w:marBottom w:val="0"/>
                                                          <w:divBdr>
                                                            <w:top w:val="single" w:sz="2" w:space="0" w:color="D9D9E3"/>
                                                            <w:left w:val="single" w:sz="2" w:space="0" w:color="D9D9E3"/>
                                                            <w:bottom w:val="single" w:sz="2" w:space="0" w:color="D9D9E3"/>
                                                            <w:right w:val="single" w:sz="2" w:space="0" w:color="D9D9E3"/>
                                                          </w:divBdr>
                                                          <w:divsChild>
                                                            <w:div w:id="296225063">
                                                              <w:marLeft w:val="0"/>
                                                              <w:marRight w:val="0"/>
                                                              <w:marTop w:val="0"/>
                                                              <w:marBottom w:val="0"/>
                                                              <w:divBdr>
                                                                <w:top w:val="single" w:sz="2" w:space="0" w:color="D9D9E3"/>
                                                                <w:left w:val="single" w:sz="2" w:space="0" w:color="D9D9E3"/>
                                                                <w:bottom w:val="single" w:sz="2" w:space="0" w:color="D9D9E3"/>
                                                                <w:right w:val="single" w:sz="2" w:space="0" w:color="D9D9E3"/>
                                                              </w:divBdr>
                                                              <w:divsChild>
                                                                <w:div w:id="1390222782">
                                                                  <w:marLeft w:val="0"/>
                                                                  <w:marRight w:val="0"/>
                                                                  <w:marTop w:val="0"/>
                                                                  <w:marBottom w:val="0"/>
                                                                  <w:divBdr>
                                                                    <w:top w:val="single" w:sz="2" w:space="0" w:color="D9D9E3"/>
                                                                    <w:left w:val="single" w:sz="2" w:space="0" w:color="D9D9E3"/>
                                                                    <w:bottom w:val="single" w:sz="2" w:space="0" w:color="D9D9E3"/>
                                                                    <w:right w:val="single" w:sz="2" w:space="0" w:color="D9D9E3"/>
                                                                  </w:divBdr>
                                                                  <w:divsChild>
                                                                    <w:div w:id="1874803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76314">
                                                      <w:marLeft w:val="0"/>
                                                      <w:marRight w:val="0"/>
                                                      <w:marTop w:val="0"/>
                                                      <w:marBottom w:val="0"/>
                                                      <w:divBdr>
                                                        <w:top w:val="single" w:sz="2" w:space="0" w:color="D9D9E3"/>
                                                        <w:left w:val="single" w:sz="2" w:space="0" w:color="D9D9E3"/>
                                                        <w:bottom w:val="single" w:sz="2" w:space="0" w:color="D9D9E3"/>
                                                        <w:right w:val="single" w:sz="2" w:space="0" w:color="D9D9E3"/>
                                                      </w:divBdr>
                                                      <w:divsChild>
                                                        <w:div w:id="1246457950">
                                                          <w:marLeft w:val="0"/>
                                                          <w:marRight w:val="0"/>
                                                          <w:marTop w:val="0"/>
                                                          <w:marBottom w:val="0"/>
                                                          <w:divBdr>
                                                            <w:top w:val="single" w:sz="2" w:space="0" w:color="D9D9E3"/>
                                                            <w:left w:val="single" w:sz="2" w:space="0" w:color="D9D9E3"/>
                                                            <w:bottom w:val="single" w:sz="2" w:space="0" w:color="D9D9E3"/>
                                                            <w:right w:val="single" w:sz="2" w:space="0" w:color="D9D9E3"/>
                                                          </w:divBdr>
                                                        </w:div>
                                                        <w:div w:id="8913016">
                                                          <w:marLeft w:val="0"/>
                                                          <w:marRight w:val="0"/>
                                                          <w:marTop w:val="0"/>
                                                          <w:marBottom w:val="0"/>
                                                          <w:divBdr>
                                                            <w:top w:val="single" w:sz="2" w:space="0" w:color="D9D9E3"/>
                                                            <w:left w:val="single" w:sz="2" w:space="0" w:color="D9D9E3"/>
                                                            <w:bottom w:val="single" w:sz="2" w:space="0" w:color="D9D9E3"/>
                                                            <w:right w:val="single" w:sz="2" w:space="0" w:color="D9D9E3"/>
                                                          </w:divBdr>
                                                          <w:divsChild>
                                                            <w:div w:id="225385714">
                                                              <w:marLeft w:val="0"/>
                                                              <w:marRight w:val="0"/>
                                                              <w:marTop w:val="0"/>
                                                              <w:marBottom w:val="0"/>
                                                              <w:divBdr>
                                                                <w:top w:val="single" w:sz="2" w:space="0" w:color="D9D9E3"/>
                                                                <w:left w:val="single" w:sz="2" w:space="0" w:color="D9D9E3"/>
                                                                <w:bottom w:val="single" w:sz="2" w:space="0" w:color="D9D9E3"/>
                                                                <w:right w:val="single" w:sz="2" w:space="0" w:color="D9D9E3"/>
                                                              </w:divBdr>
                                                              <w:divsChild>
                                                                <w:div w:id="2133161359">
                                                                  <w:marLeft w:val="0"/>
                                                                  <w:marRight w:val="0"/>
                                                                  <w:marTop w:val="0"/>
                                                                  <w:marBottom w:val="0"/>
                                                                  <w:divBdr>
                                                                    <w:top w:val="single" w:sz="2" w:space="0" w:color="D9D9E3"/>
                                                                    <w:left w:val="single" w:sz="2" w:space="0" w:color="D9D9E3"/>
                                                                    <w:bottom w:val="single" w:sz="2" w:space="0" w:color="D9D9E3"/>
                                                                    <w:right w:val="single" w:sz="2" w:space="0" w:color="D9D9E3"/>
                                                                  </w:divBdr>
                                                                  <w:divsChild>
                                                                    <w:div w:id="2023389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853478">
                                          <w:marLeft w:val="0"/>
                                          <w:marRight w:val="0"/>
                                          <w:marTop w:val="0"/>
                                          <w:marBottom w:val="0"/>
                                          <w:divBdr>
                                            <w:top w:val="single" w:sz="2" w:space="0" w:color="D9D9E3"/>
                                            <w:left w:val="single" w:sz="2" w:space="0" w:color="D9D9E3"/>
                                            <w:bottom w:val="single" w:sz="2" w:space="0" w:color="D9D9E3"/>
                                            <w:right w:val="single" w:sz="2" w:space="0" w:color="D9D9E3"/>
                                          </w:divBdr>
                                          <w:divsChild>
                                            <w:div w:id="672755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0460925">
                                                  <w:marLeft w:val="0"/>
                                                  <w:marRight w:val="0"/>
                                                  <w:marTop w:val="0"/>
                                                  <w:marBottom w:val="0"/>
                                                  <w:divBdr>
                                                    <w:top w:val="single" w:sz="2" w:space="0" w:color="D9D9E3"/>
                                                    <w:left w:val="single" w:sz="2" w:space="0" w:color="D9D9E3"/>
                                                    <w:bottom w:val="single" w:sz="2" w:space="0" w:color="D9D9E3"/>
                                                    <w:right w:val="single" w:sz="2" w:space="0" w:color="D9D9E3"/>
                                                  </w:divBdr>
                                                  <w:divsChild>
                                                    <w:div w:id="1289554025">
                                                      <w:marLeft w:val="0"/>
                                                      <w:marRight w:val="0"/>
                                                      <w:marTop w:val="0"/>
                                                      <w:marBottom w:val="0"/>
                                                      <w:divBdr>
                                                        <w:top w:val="single" w:sz="2" w:space="0" w:color="D9D9E3"/>
                                                        <w:left w:val="single" w:sz="2" w:space="0" w:color="D9D9E3"/>
                                                        <w:bottom w:val="single" w:sz="2" w:space="0" w:color="D9D9E3"/>
                                                        <w:right w:val="single" w:sz="2" w:space="0" w:color="D9D9E3"/>
                                                      </w:divBdr>
                                                      <w:divsChild>
                                                        <w:div w:id="180095716">
                                                          <w:marLeft w:val="0"/>
                                                          <w:marRight w:val="0"/>
                                                          <w:marTop w:val="0"/>
                                                          <w:marBottom w:val="0"/>
                                                          <w:divBdr>
                                                            <w:top w:val="single" w:sz="2" w:space="0" w:color="D9D9E3"/>
                                                            <w:left w:val="single" w:sz="2" w:space="0" w:color="D9D9E3"/>
                                                            <w:bottom w:val="single" w:sz="2" w:space="0" w:color="D9D9E3"/>
                                                            <w:right w:val="single" w:sz="2" w:space="0" w:color="D9D9E3"/>
                                                          </w:divBdr>
                                                          <w:divsChild>
                                                            <w:div w:id="17122442">
                                                              <w:marLeft w:val="0"/>
                                                              <w:marRight w:val="0"/>
                                                              <w:marTop w:val="0"/>
                                                              <w:marBottom w:val="0"/>
                                                              <w:divBdr>
                                                                <w:top w:val="single" w:sz="2" w:space="0" w:color="D9D9E3"/>
                                                                <w:left w:val="single" w:sz="2" w:space="0" w:color="D9D9E3"/>
                                                                <w:bottom w:val="single" w:sz="2" w:space="0" w:color="D9D9E3"/>
                                                                <w:right w:val="single" w:sz="2" w:space="0" w:color="D9D9E3"/>
                                                              </w:divBdr>
                                                              <w:divsChild>
                                                                <w:div w:id="1536892226">
                                                                  <w:marLeft w:val="0"/>
                                                                  <w:marRight w:val="0"/>
                                                                  <w:marTop w:val="0"/>
                                                                  <w:marBottom w:val="0"/>
                                                                  <w:divBdr>
                                                                    <w:top w:val="single" w:sz="2" w:space="0" w:color="D9D9E3"/>
                                                                    <w:left w:val="single" w:sz="2" w:space="0" w:color="D9D9E3"/>
                                                                    <w:bottom w:val="single" w:sz="2" w:space="0" w:color="D9D9E3"/>
                                                                    <w:right w:val="single" w:sz="2" w:space="0" w:color="D9D9E3"/>
                                                                  </w:divBdr>
                                                                  <w:divsChild>
                                                                    <w:div w:id="1458715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3641120">
                                                      <w:marLeft w:val="0"/>
                                                      <w:marRight w:val="0"/>
                                                      <w:marTop w:val="0"/>
                                                      <w:marBottom w:val="0"/>
                                                      <w:divBdr>
                                                        <w:top w:val="single" w:sz="2" w:space="0" w:color="D9D9E3"/>
                                                        <w:left w:val="single" w:sz="2" w:space="0" w:color="D9D9E3"/>
                                                        <w:bottom w:val="single" w:sz="2" w:space="0" w:color="D9D9E3"/>
                                                        <w:right w:val="single" w:sz="2" w:space="0" w:color="D9D9E3"/>
                                                      </w:divBdr>
                                                      <w:divsChild>
                                                        <w:div w:id="1091504964">
                                                          <w:marLeft w:val="0"/>
                                                          <w:marRight w:val="0"/>
                                                          <w:marTop w:val="0"/>
                                                          <w:marBottom w:val="0"/>
                                                          <w:divBdr>
                                                            <w:top w:val="single" w:sz="2" w:space="0" w:color="D9D9E3"/>
                                                            <w:left w:val="single" w:sz="2" w:space="0" w:color="D9D9E3"/>
                                                            <w:bottom w:val="single" w:sz="2" w:space="0" w:color="D9D9E3"/>
                                                            <w:right w:val="single" w:sz="2" w:space="0" w:color="D9D9E3"/>
                                                          </w:divBdr>
                                                        </w:div>
                                                        <w:div w:id="1532450566">
                                                          <w:marLeft w:val="0"/>
                                                          <w:marRight w:val="0"/>
                                                          <w:marTop w:val="0"/>
                                                          <w:marBottom w:val="0"/>
                                                          <w:divBdr>
                                                            <w:top w:val="single" w:sz="2" w:space="0" w:color="D9D9E3"/>
                                                            <w:left w:val="single" w:sz="2" w:space="0" w:color="D9D9E3"/>
                                                            <w:bottom w:val="single" w:sz="2" w:space="0" w:color="D9D9E3"/>
                                                            <w:right w:val="single" w:sz="2" w:space="0" w:color="D9D9E3"/>
                                                          </w:divBdr>
                                                          <w:divsChild>
                                                            <w:div w:id="310260135">
                                                              <w:marLeft w:val="0"/>
                                                              <w:marRight w:val="0"/>
                                                              <w:marTop w:val="0"/>
                                                              <w:marBottom w:val="0"/>
                                                              <w:divBdr>
                                                                <w:top w:val="single" w:sz="2" w:space="0" w:color="D9D9E3"/>
                                                                <w:left w:val="single" w:sz="2" w:space="0" w:color="D9D9E3"/>
                                                                <w:bottom w:val="single" w:sz="2" w:space="0" w:color="D9D9E3"/>
                                                                <w:right w:val="single" w:sz="2" w:space="0" w:color="D9D9E3"/>
                                                              </w:divBdr>
                                                              <w:divsChild>
                                                                <w:div w:id="80762543">
                                                                  <w:marLeft w:val="0"/>
                                                                  <w:marRight w:val="0"/>
                                                                  <w:marTop w:val="0"/>
                                                                  <w:marBottom w:val="0"/>
                                                                  <w:divBdr>
                                                                    <w:top w:val="single" w:sz="2" w:space="0" w:color="D9D9E3"/>
                                                                    <w:left w:val="single" w:sz="2" w:space="0" w:color="D9D9E3"/>
                                                                    <w:bottom w:val="single" w:sz="2" w:space="0" w:color="D9D9E3"/>
                                                                    <w:right w:val="single" w:sz="2" w:space="0" w:color="D9D9E3"/>
                                                                  </w:divBdr>
                                                                  <w:divsChild>
                                                                    <w:div w:id="79766140">
                                                                      <w:marLeft w:val="0"/>
                                                                      <w:marRight w:val="0"/>
                                                                      <w:marTop w:val="0"/>
                                                                      <w:marBottom w:val="0"/>
                                                                      <w:divBdr>
                                                                        <w:top w:val="single" w:sz="2" w:space="0" w:color="D9D9E3"/>
                                                                        <w:left w:val="single" w:sz="2" w:space="0" w:color="D9D9E3"/>
                                                                        <w:bottom w:val="single" w:sz="2" w:space="0" w:color="D9D9E3"/>
                                                                        <w:right w:val="single" w:sz="2" w:space="0" w:color="D9D9E3"/>
                                                                      </w:divBdr>
                                                                      <w:divsChild>
                                                                        <w:div w:id="2039548950">
                                                                          <w:marLeft w:val="0"/>
                                                                          <w:marRight w:val="0"/>
                                                                          <w:marTop w:val="0"/>
                                                                          <w:marBottom w:val="0"/>
                                                                          <w:divBdr>
                                                                            <w:top w:val="single" w:sz="2" w:space="0" w:color="D9D9E3"/>
                                                                            <w:left w:val="single" w:sz="2" w:space="0" w:color="D9D9E3"/>
                                                                            <w:bottom w:val="single" w:sz="2" w:space="0" w:color="D9D9E3"/>
                                                                            <w:right w:val="single" w:sz="2" w:space="0" w:color="D9D9E3"/>
                                                                          </w:divBdr>
                                                                          <w:divsChild>
                                                                            <w:div w:id="1367481397">
                                                                              <w:marLeft w:val="0"/>
                                                                              <w:marRight w:val="0"/>
                                                                              <w:marTop w:val="0"/>
                                                                              <w:marBottom w:val="0"/>
                                                                              <w:divBdr>
                                                                                <w:top w:val="single" w:sz="2" w:space="0" w:color="D9D9E3"/>
                                                                                <w:left w:val="single" w:sz="2" w:space="0" w:color="D9D9E3"/>
                                                                                <w:bottom w:val="single" w:sz="2" w:space="0" w:color="D9D9E3"/>
                                                                                <w:right w:val="single" w:sz="2" w:space="0" w:color="D9D9E3"/>
                                                                              </w:divBdr>
                                                                            </w:div>
                                                                            <w:div w:id="991367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6357478">
                                                                          <w:marLeft w:val="0"/>
                                                                          <w:marRight w:val="0"/>
                                                                          <w:marTop w:val="0"/>
                                                                          <w:marBottom w:val="0"/>
                                                                          <w:divBdr>
                                                                            <w:top w:val="single" w:sz="2" w:space="0" w:color="D9D9E3"/>
                                                                            <w:left w:val="single" w:sz="2" w:space="0" w:color="D9D9E3"/>
                                                                            <w:bottom w:val="single" w:sz="2" w:space="0" w:color="D9D9E3"/>
                                                                            <w:right w:val="single" w:sz="2" w:space="0" w:color="D9D9E3"/>
                                                                          </w:divBdr>
                                                                          <w:divsChild>
                                                                            <w:div w:id="869801958">
                                                                              <w:marLeft w:val="0"/>
                                                                              <w:marRight w:val="0"/>
                                                                              <w:marTop w:val="0"/>
                                                                              <w:marBottom w:val="0"/>
                                                                              <w:divBdr>
                                                                                <w:top w:val="single" w:sz="2" w:space="0" w:color="D9D9E3"/>
                                                                                <w:left w:val="single" w:sz="2" w:space="0" w:color="D9D9E3"/>
                                                                                <w:bottom w:val="single" w:sz="2" w:space="0" w:color="D9D9E3"/>
                                                                                <w:right w:val="single" w:sz="2" w:space="0" w:color="D9D9E3"/>
                                                                              </w:divBdr>
                                                                            </w:div>
                                                                            <w:div w:id="146762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822197">
                                                                          <w:marLeft w:val="0"/>
                                                                          <w:marRight w:val="0"/>
                                                                          <w:marTop w:val="0"/>
                                                                          <w:marBottom w:val="0"/>
                                                                          <w:divBdr>
                                                                            <w:top w:val="single" w:sz="2" w:space="0" w:color="D9D9E3"/>
                                                                            <w:left w:val="single" w:sz="2" w:space="0" w:color="D9D9E3"/>
                                                                            <w:bottom w:val="single" w:sz="2" w:space="0" w:color="D9D9E3"/>
                                                                            <w:right w:val="single" w:sz="2" w:space="0" w:color="D9D9E3"/>
                                                                          </w:divBdr>
                                                                          <w:divsChild>
                                                                            <w:div w:id="296767885">
                                                                              <w:marLeft w:val="0"/>
                                                                              <w:marRight w:val="0"/>
                                                                              <w:marTop w:val="0"/>
                                                                              <w:marBottom w:val="0"/>
                                                                              <w:divBdr>
                                                                                <w:top w:val="single" w:sz="2" w:space="0" w:color="D9D9E3"/>
                                                                                <w:left w:val="single" w:sz="2" w:space="0" w:color="D9D9E3"/>
                                                                                <w:bottom w:val="single" w:sz="2" w:space="0" w:color="D9D9E3"/>
                                                                                <w:right w:val="single" w:sz="2" w:space="0" w:color="D9D9E3"/>
                                                                              </w:divBdr>
                                                                            </w:div>
                                                                            <w:div w:id="109078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1998526">
                                          <w:marLeft w:val="0"/>
                                          <w:marRight w:val="0"/>
                                          <w:marTop w:val="0"/>
                                          <w:marBottom w:val="0"/>
                                          <w:divBdr>
                                            <w:top w:val="single" w:sz="2" w:space="0" w:color="D9D9E3"/>
                                            <w:left w:val="single" w:sz="2" w:space="0" w:color="D9D9E3"/>
                                            <w:bottom w:val="single" w:sz="2" w:space="0" w:color="D9D9E3"/>
                                            <w:right w:val="single" w:sz="2" w:space="0" w:color="D9D9E3"/>
                                          </w:divBdr>
                                          <w:divsChild>
                                            <w:div w:id="1797601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011155">
                                                  <w:marLeft w:val="0"/>
                                                  <w:marRight w:val="0"/>
                                                  <w:marTop w:val="0"/>
                                                  <w:marBottom w:val="0"/>
                                                  <w:divBdr>
                                                    <w:top w:val="single" w:sz="2" w:space="0" w:color="D9D9E3"/>
                                                    <w:left w:val="single" w:sz="2" w:space="0" w:color="D9D9E3"/>
                                                    <w:bottom w:val="single" w:sz="2" w:space="0" w:color="D9D9E3"/>
                                                    <w:right w:val="single" w:sz="2" w:space="0" w:color="D9D9E3"/>
                                                  </w:divBdr>
                                                  <w:divsChild>
                                                    <w:div w:id="1750732235">
                                                      <w:marLeft w:val="0"/>
                                                      <w:marRight w:val="0"/>
                                                      <w:marTop w:val="0"/>
                                                      <w:marBottom w:val="0"/>
                                                      <w:divBdr>
                                                        <w:top w:val="single" w:sz="2" w:space="0" w:color="D9D9E3"/>
                                                        <w:left w:val="single" w:sz="2" w:space="0" w:color="D9D9E3"/>
                                                        <w:bottom w:val="single" w:sz="2" w:space="0" w:color="D9D9E3"/>
                                                        <w:right w:val="single" w:sz="2" w:space="0" w:color="D9D9E3"/>
                                                      </w:divBdr>
                                                      <w:divsChild>
                                                        <w:div w:id="1267732287">
                                                          <w:marLeft w:val="0"/>
                                                          <w:marRight w:val="0"/>
                                                          <w:marTop w:val="0"/>
                                                          <w:marBottom w:val="0"/>
                                                          <w:divBdr>
                                                            <w:top w:val="single" w:sz="2" w:space="0" w:color="D9D9E3"/>
                                                            <w:left w:val="single" w:sz="2" w:space="0" w:color="D9D9E3"/>
                                                            <w:bottom w:val="single" w:sz="2" w:space="0" w:color="D9D9E3"/>
                                                            <w:right w:val="single" w:sz="2" w:space="0" w:color="D9D9E3"/>
                                                          </w:divBdr>
                                                          <w:divsChild>
                                                            <w:div w:id="1581209928">
                                                              <w:marLeft w:val="0"/>
                                                              <w:marRight w:val="0"/>
                                                              <w:marTop w:val="0"/>
                                                              <w:marBottom w:val="0"/>
                                                              <w:divBdr>
                                                                <w:top w:val="single" w:sz="2" w:space="0" w:color="D9D9E3"/>
                                                                <w:left w:val="single" w:sz="2" w:space="0" w:color="D9D9E3"/>
                                                                <w:bottom w:val="single" w:sz="2" w:space="0" w:color="D9D9E3"/>
                                                                <w:right w:val="single" w:sz="2" w:space="0" w:color="D9D9E3"/>
                                                              </w:divBdr>
                                                              <w:divsChild>
                                                                <w:div w:id="1038703078">
                                                                  <w:marLeft w:val="0"/>
                                                                  <w:marRight w:val="0"/>
                                                                  <w:marTop w:val="0"/>
                                                                  <w:marBottom w:val="0"/>
                                                                  <w:divBdr>
                                                                    <w:top w:val="single" w:sz="2" w:space="0" w:color="D9D9E3"/>
                                                                    <w:left w:val="single" w:sz="2" w:space="0" w:color="D9D9E3"/>
                                                                    <w:bottom w:val="single" w:sz="2" w:space="0" w:color="D9D9E3"/>
                                                                    <w:right w:val="single" w:sz="2" w:space="0" w:color="D9D9E3"/>
                                                                  </w:divBdr>
                                                                  <w:divsChild>
                                                                    <w:div w:id="1454251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2746563">
                                                      <w:marLeft w:val="0"/>
                                                      <w:marRight w:val="0"/>
                                                      <w:marTop w:val="0"/>
                                                      <w:marBottom w:val="0"/>
                                                      <w:divBdr>
                                                        <w:top w:val="single" w:sz="2" w:space="0" w:color="D9D9E3"/>
                                                        <w:left w:val="single" w:sz="2" w:space="0" w:color="D9D9E3"/>
                                                        <w:bottom w:val="single" w:sz="2" w:space="0" w:color="D9D9E3"/>
                                                        <w:right w:val="single" w:sz="2" w:space="0" w:color="D9D9E3"/>
                                                      </w:divBdr>
                                                      <w:divsChild>
                                                        <w:div w:id="987393393">
                                                          <w:marLeft w:val="0"/>
                                                          <w:marRight w:val="0"/>
                                                          <w:marTop w:val="0"/>
                                                          <w:marBottom w:val="0"/>
                                                          <w:divBdr>
                                                            <w:top w:val="single" w:sz="2" w:space="0" w:color="D9D9E3"/>
                                                            <w:left w:val="single" w:sz="2" w:space="0" w:color="D9D9E3"/>
                                                            <w:bottom w:val="single" w:sz="2" w:space="0" w:color="D9D9E3"/>
                                                            <w:right w:val="single" w:sz="2" w:space="0" w:color="D9D9E3"/>
                                                          </w:divBdr>
                                                        </w:div>
                                                        <w:div w:id="1933467639">
                                                          <w:marLeft w:val="0"/>
                                                          <w:marRight w:val="0"/>
                                                          <w:marTop w:val="0"/>
                                                          <w:marBottom w:val="0"/>
                                                          <w:divBdr>
                                                            <w:top w:val="single" w:sz="2" w:space="0" w:color="D9D9E3"/>
                                                            <w:left w:val="single" w:sz="2" w:space="0" w:color="D9D9E3"/>
                                                            <w:bottom w:val="single" w:sz="2" w:space="0" w:color="D9D9E3"/>
                                                            <w:right w:val="single" w:sz="2" w:space="0" w:color="D9D9E3"/>
                                                          </w:divBdr>
                                                          <w:divsChild>
                                                            <w:div w:id="987785226">
                                                              <w:marLeft w:val="0"/>
                                                              <w:marRight w:val="0"/>
                                                              <w:marTop w:val="0"/>
                                                              <w:marBottom w:val="0"/>
                                                              <w:divBdr>
                                                                <w:top w:val="single" w:sz="2" w:space="0" w:color="D9D9E3"/>
                                                                <w:left w:val="single" w:sz="2" w:space="0" w:color="D9D9E3"/>
                                                                <w:bottom w:val="single" w:sz="2" w:space="0" w:color="D9D9E3"/>
                                                                <w:right w:val="single" w:sz="2" w:space="0" w:color="D9D9E3"/>
                                                              </w:divBdr>
                                                              <w:divsChild>
                                                                <w:div w:id="156269168">
                                                                  <w:marLeft w:val="0"/>
                                                                  <w:marRight w:val="0"/>
                                                                  <w:marTop w:val="0"/>
                                                                  <w:marBottom w:val="0"/>
                                                                  <w:divBdr>
                                                                    <w:top w:val="single" w:sz="2" w:space="0" w:color="D9D9E3"/>
                                                                    <w:left w:val="single" w:sz="2" w:space="0" w:color="D9D9E3"/>
                                                                    <w:bottom w:val="single" w:sz="2" w:space="0" w:color="D9D9E3"/>
                                                                    <w:right w:val="single" w:sz="2" w:space="0" w:color="D9D9E3"/>
                                                                  </w:divBdr>
                                                                  <w:divsChild>
                                                                    <w:div w:id="681781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0438010">
                                          <w:marLeft w:val="0"/>
                                          <w:marRight w:val="0"/>
                                          <w:marTop w:val="0"/>
                                          <w:marBottom w:val="0"/>
                                          <w:divBdr>
                                            <w:top w:val="single" w:sz="2" w:space="0" w:color="D9D9E3"/>
                                            <w:left w:val="single" w:sz="2" w:space="0" w:color="D9D9E3"/>
                                            <w:bottom w:val="single" w:sz="2" w:space="0" w:color="D9D9E3"/>
                                            <w:right w:val="single" w:sz="2" w:space="0" w:color="D9D9E3"/>
                                          </w:divBdr>
                                          <w:divsChild>
                                            <w:div w:id="2024016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956525">
                                                  <w:marLeft w:val="0"/>
                                                  <w:marRight w:val="0"/>
                                                  <w:marTop w:val="0"/>
                                                  <w:marBottom w:val="0"/>
                                                  <w:divBdr>
                                                    <w:top w:val="single" w:sz="2" w:space="0" w:color="D9D9E3"/>
                                                    <w:left w:val="single" w:sz="2" w:space="0" w:color="D9D9E3"/>
                                                    <w:bottom w:val="single" w:sz="2" w:space="0" w:color="D9D9E3"/>
                                                    <w:right w:val="single" w:sz="2" w:space="0" w:color="D9D9E3"/>
                                                  </w:divBdr>
                                                  <w:divsChild>
                                                    <w:div w:id="1301108622">
                                                      <w:marLeft w:val="0"/>
                                                      <w:marRight w:val="0"/>
                                                      <w:marTop w:val="0"/>
                                                      <w:marBottom w:val="0"/>
                                                      <w:divBdr>
                                                        <w:top w:val="single" w:sz="2" w:space="0" w:color="D9D9E3"/>
                                                        <w:left w:val="single" w:sz="2" w:space="0" w:color="D9D9E3"/>
                                                        <w:bottom w:val="single" w:sz="2" w:space="0" w:color="D9D9E3"/>
                                                        <w:right w:val="single" w:sz="2" w:space="0" w:color="D9D9E3"/>
                                                      </w:divBdr>
                                                      <w:divsChild>
                                                        <w:div w:id="1399984068">
                                                          <w:marLeft w:val="0"/>
                                                          <w:marRight w:val="0"/>
                                                          <w:marTop w:val="0"/>
                                                          <w:marBottom w:val="0"/>
                                                          <w:divBdr>
                                                            <w:top w:val="single" w:sz="2" w:space="0" w:color="D9D9E3"/>
                                                            <w:left w:val="single" w:sz="2" w:space="0" w:color="D9D9E3"/>
                                                            <w:bottom w:val="single" w:sz="2" w:space="0" w:color="D9D9E3"/>
                                                            <w:right w:val="single" w:sz="2" w:space="0" w:color="D9D9E3"/>
                                                          </w:divBdr>
                                                          <w:divsChild>
                                                            <w:div w:id="2019693301">
                                                              <w:marLeft w:val="0"/>
                                                              <w:marRight w:val="0"/>
                                                              <w:marTop w:val="0"/>
                                                              <w:marBottom w:val="0"/>
                                                              <w:divBdr>
                                                                <w:top w:val="single" w:sz="2" w:space="0" w:color="D9D9E3"/>
                                                                <w:left w:val="single" w:sz="2" w:space="0" w:color="D9D9E3"/>
                                                                <w:bottom w:val="single" w:sz="2" w:space="0" w:color="D9D9E3"/>
                                                                <w:right w:val="single" w:sz="2" w:space="0" w:color="D9D9E3"/>
                                                              </w:divBdr>
                                                              <w:divsChild>
                                                                <w:div w:id="159275084">
                                                                  <w:marLeft w:val="0"/>
                                                                  <w:marRight w:val="0"/>
                                                                  <w:marTop w:val="0"/>
                                                                  <w:marBottom w:val="0"/>
                                                                  <w:divBdr>
                                                                    <w:top w:val="single" w:sz="2" w:space="0" w:color="D9D9E3"/>
                                                                    <w:left w:val="single" w:sz="2" w:space="0" w:color="D9D9E3"/>
                                                                    <w:bottom w:val="single" w:sz="2" w:space="0" w:color="D9D9E3"/>
                                                                    <w:right w:val="single" w:sz="2" w:space="0" w:color="D9D9E3"/>
                                                                  </w:divBdr>
                                                                  <w:divsChild>
                                                                    <w:div w:id="95016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7167832">
                                                      <w:marLeft w:val="0"/>
                                                      <w:marRight w:val="0"/>
                                                      <w:marTop w:val="0"/>
                                                      <w:marBottom w:val="0"/>
                                                      <w:divBdr>
                                                        <w:top w:val="single" w:sz="2" w:space="0" w:color="D9D9E3"/>
                                                        <w:left w:val="single" w:sz="2" w:space="0" w:color="D9D9E3"/>
                                                        <w:bottom w:val="single" w:sz="2" w:space="0" w:color="D9D9E3"/>
                                                        <w:right w:val="single" w:sz="2" w:space="0" w:color="D9D9E3"/>
                                                      </w:divBdr>
                                                      <w:divsChild>
                                                        <w:div w:id="2106804983">
                                                          <w:marLeft w:val="0"/>
                                                          <w:marRight w:val="0"/>
                                                          <w:marTop w:val="0"/>
                                                          <w:marBottom w:val="0"/>
                                                          <w:divBdr>
                                                            <w:top w:val="single" w:sz="2" w:space="0" w:color="D9D9E3"/>
                                                            <w:left w:val="single" w:sz="2" w:space="0" w:color="D9D9E3"/>
                                                            <w:bottom w:val="single" w:sz="2" w:space="0" w:color="D9D9E3"/>
                                                            <w:right w:val="single" w:sz="2" w:space="0" w:color="D9D9E3"/>
                                                          </w:divBdr>
                                                        </w:div>
                                                        <w:div w:id="1764301954">
                                                          <w:marLeft w:val="0"/>
                                                          <w:marRight w:val="0"/>
                                                          <w:marTop w:val="0"/>
                                                          <w:marBottom w:val="0"/>
                                                          <w:divBdr>
                                                            <w:top w:val="single" w:sz="2" w:space="0" w:color="D9D9E3"/>
                                                            <w:left w:val="single" w:sz="2" w:space="0" w:color="D9D9E3"/>
                                                            <w:bottom w:val="single" w:sz="2" w:space="0" w:color="D9D9E3"/>
                                                            <w:right w:val="single" w:sz="2" w:space="0" w:color="D9D9E3"/>
                                                          </w:divBdr>
                                                          <w:divsChild>
                                                            <w:div w:id="690106207">
                                                              <w:marLeft w:val="0"/>
                                                              <w:marRight w:val="0"/>
                                                              <w:marTop w:val="0"/>
                                                              <w:marBottom w:val="0"/>
                                                              <w:divBdr>
                                                                <w:top w:val="single" w:sz="2" w:space="0" w:color="D9D9E3"/>
                                                                <w:left w:val="single" w:sz="2" w:space="0" w:color="D9D9E3"/>
                                                                <w:bottom w:val="single" w:sz="2" w:space="0" w:color="D9D9E3"/>
                                                                <w:right w:val="single" w:sz="2" w:space="0" w:color="D9D9E3"/>
                                                              </w:divBdr>
                                                              <w:divsChild>
                                                                <w:div w:id="1644236612">
                                                                  <w:marLeft w:val="0"/>
                                                                  <w:marRight w:val="0"/>
                                                                  <w:marTop w:val="0"/>
                                                                  <w:marBottom w:val="0"/>
                                                                  <w:divBdr>
                                                                    <w:top w:val="single" w:sz="2" w:space="0" w:color="D9D9E3"/>
                                                                    <w:left w:val="single" w:sz="2" w:space="0" w:color="D9D9E3"/>
                                                                    <w:bottom w:val="single" w:sz="2" w:space="0" w:color="D9D9E3"/>
                                                                    <w:right w:val="single" w:sz="2" w:space="0" w:color="D9D9E3"/>
                                                                  </w:divBdr>
                                                                  <w:divsChild>
                                                                    <w:div w:id="980499980">
                                                                      <w:marLeft w:val="0"/>
                                                                      <w:marRight w:val="0"/>
                                                                      <w:marTop w:val="0"/>
                                                                      <w:marBottom w:val="0"/>
                                                                      <w:divBdr>
                                                                        <w:top w:val="single" w:sz="2" w:space="0" w:color="D9D9E3"/>
                                                                        <w:left w:val="single" w:sz="2" w:space="0" w:color="D9D9E3"/>
                                                                        <w:bottom w:val="single" w:sz="2" w:space="0" w:color="D9D9E3"/>
                                                                        <w:right w:val="single" w:sz="2" w:space="0" w:color="D9D9E3"/>
                                                                      </w:divBdr>
                                                                      <w:divsChild>
                                                                        <w:div w:id="2093311800">
                                                                          <w:marLeft w:val="0"/>
                                                                          <w:marRight w:val="0"/>
                                                                          <w:marTop w:val="0"/>
                                                                          <w:marBottom w:val="0"/>
                                                                          <w:divBdr>
                                                                            <w:top w:val="single" w:sz="2" w:space="0" w:color="D9D9E3"/>
                                                                            <w:left w:val="single" w:sz="2" w:space="0" w:color="D9D9E3"/>
                                                                            <w:bottom w:val="single" w:sz="2" w:space="0" w:color="D9D9E3"/>
                                                                            <w:right w:val="single" w:sz="2" w:space="0" w:color="D9D9E3"/>
                                                                          </w:divBdr>
                                                                          <w:divsChild>
                                                                            <w:div w:id="351684006">
                                                                              <w:marLeft w:val="0"/>
                                                                              <w:marRight w:val="0"/>
                                                                              <w:marTop w:val="0"/>
                                                                              <w:marBottom w:val="0"/>
                                                                              <w:divBdr>
                                                                                <w:top w:val="single" w:sz="2" w:space="0" w:color="D9D9E3"/>
                                                                                <w:left w:val="single" w:sz="2" w:space="0" w:color="D9D9E3"/>
                                                                                <w:bottom w:val="single" w:sz="2" w:space="0" w:color="D9D9E3"/>
                                                                                <w:right w:val="single" w:sz="2" w:space="0" w:color="D9D9E3"/>
                                                                              </w:divBdr>
                                                                            </w:div>
                                                                            <w:div w:id="2814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498212">
                                                                          <w:marLeft w:val="0"/>
                                                                          <w:marRight w:val="0"/>
                                                                          <w:marTop w:val="0"/>
                                                                          <w:marBottom w:val="0"/>
                                                                          <w:divBdr>
                                                                            <w:top w:val="single" w:sz="2" w:space="0" w:color="D9D9E3"/>
                                                                            <w:left w:val="single" w:sz="2" w:space="0" w:color="D9D9E3"/>
                                                                            <w:bottom w:val="single" w:sz="2" w:space="0" w:color="D9D9E3"/>
                                                                            <w:right w:val="single" w:sz="2" w:space="0" w:color="D9D9E3"/>
                                                                          </w:divBdr>
                                                                          <w:divsChild>
                                                                            <w:div w:id="1821919669">
                                                                              <w:marLeft w:val="0"/>
                                                                              <w:marRight w:val="0"/>
                                                                              <w:marTop w:val="0"/>
                                                                              <w:marBottom w:val="0"/>
                                                                              <w:divBdr>
                                                                                <w:top w:val="single" w:sz="2" w:space="0" w:color="D9D9E3"/>
                                                                                <w:left w:val="single" w:sz="2" w:space="0" w:color="D9D9E3"/>
                                                                                <w:bottom w:val="single" w:sz="2" w:space="0" w:color="D9D9E3"/>
                                                                                <w:right w:val="single" w:sz="2" w:space="0" w:color="D9D9E3"/>
                                                                              </w:divBdr>
                                                                            </w:div>
                                                                            <w:div w:id="13427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4570989">
                                          <w:marLeft w:val="0"/>
                                          <w:marRight w:val="0"/>
                                          <w:marTop w:val="0"/>
                                          <w:marBottom w:val="0"/>
                                          <w:divBdr>
                                            <w:top w:val="single" w:sz="2" w:space="0" w:color="D9D9E3"/>
                                            <w:left w:val="single" w:sz="2" w:space="0" w:color="D9D9E3"/>
                                            <w:bottom w:val="single" w:sz="2" w:space="0" w:color="D9D9E3"/>
                                            <w:right w:val="single" w:sz="2" w:space="0" w:color="D9D9E3"/>
                                          </w:divBdr>
                                          <w:divsChild>
                                            <w:div w:id="1953587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682039">
                                                  <w:marLeft w:val="0"/>
                                                  <w:marRight w:val="0"/>
                                                  <w:marTop w:val="0"/>
                                                  <w:marBottom w:val="0"/>
                                                  <w:divBdr>
                                                    <w:top w:val="single" w:sz="2" w:space="0" w:color="D9D9E3"/>
                                                    <w:left w:val="single" w:sz="2" w:space="0" w:color="D9D9E3"/>
                                                    <w:bottom w:val="single" w:sz="2" w:space="0" w:color="D9D9E3"/>
                                                    <w:right w:val="single" w:sz="2" w:space="0" w:color="D9D9E3"/>
                                                  </w:divBdr>
                                                  <w:divsChild>
                                                    <w:div w:id="734738462">
                                                      <w:marLeft w:val="0"/>
                                                      <w:marRight w:val="0"/>
                                                      <w:marTop w:val="0"/>
                                                      <w:marBottom w:val="0"/>
                                                      <w:divBdr>
                                                        <w:top w:val="single" w:sz="2" w:space="0" w:color="D9D9E3"/>
                                                        <w:left w:val="single" w:sz="2" w:space="0" w:color="D9D9E3"/>
                                                        <w:bottom w:val="single" w:sz="2" w:space="0" w:color="D9D9E3"/>
                                                        <w:right w:val="single" w:sz="2" w:space="0" w:color="D9D9E3"/>
                                                      </w:divBdr>
                                                      <w:divsChild>
                                                        <w:div w:id="860095619">
                                                          <w:marLeft w:val="0"/>
                                                          <w:marRight w:val="0"/>
                                                          <w:marTop w:val="0"/>
                                                          <w:marBottom w:val="0"/>
                                                          <w:divBdr>
                                                            <w:top w:val="single" w:sz="2" w:space="0" w:color="D9D9E3"/>
                                                            <w:left w:val="single" w:sz="2" w:space="0" w:color="D9D9E3"/>
                                                            <w:bottom w:val="single" w:sz="2" w:space="0" w:color="D9D9E3"/>
                                                            <w:right w:val="single" w:sz="2" w:space="0" w:color="D9D9E3"/>
                                                          </w:divBdr>
                                                          <w:divsChild>
                                                            <w:div w:id="904220829">
                                                              <w:marLeft w:val="0"/>
                                                              <w:marRight w:val="0"/>
                                                              <w:marTop w:val="0"/>
                                                              <w:marBottom w:val="0"/>
                                                              <w:divBdr>
                                                                <w:top w:val="single" w:sz="2" w:space="0" w:color="D9D9E3"/>
                                                                <w:left w:val="single" w:sz="2" w:space="0" w:color="D9D9E3"/>
                                                                <w:bottom w:val="single" w:sz="2" w:space="0" w:color="D9D9E3"/>
                                                                <w:right w:val="single" w:sz="2" w:space="0" w:color="D9D9E3"/>
                                                              </w:divBdr>
                                                              <w:divsChild>
                                                                <w:div w:id="2076392060">
                                                                  <w:marLeft w:val="0"/>
                                                                  <w:marRight w:val="0"/>
                                                                  <w:marTop w:val="0"/>
                                                                  <w:marBottom w:val="0"/>
                                                                  <w:divBdr>
                                                                    <w:top w:val="single" w:sz="2" w:space="0" w:color="D9D9E3"/>
                                                                    <w:left w:val="single" w:sz="2" w:space="0" w:color="D9D9E3"/>
                                                                    <w:bottom w:val="single" w:sz="2" w:space="0" w:color="D9D9E3"/>
                                                                    <w:right w:val="single" w:sz="2" w:space="0" w:color="D9D9E3"/>
                                                                  </w:divBdr>
                                                                  <w:divsChild>
                                                                    <w:div w:id="416439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09998">
                                                      <w:marLeft w:val="0"/>
                                                      <w:marRight w:val="0"/>
                                                      <w:marTop w:val="0"/>
                                                      <w:marBottom w:val="0"/>
                                                      <w:divBdr>
                                                        <w:top w:val="single" w:sz="2" w:space="0" w:color="D9D9E3"/>
                                                        <w:left w:val="single" w:sz="2" w:space="0" w:color="D9D9E3"/>
                                                        <w:bottom w:val="single" w:sz="2" w:space="0" w:color="D9D9E3"/>
                                                        <w:right w:val="single" w:sz="2" w:space="0" w:color="D9D9E3"/>
                                                      </w:divBdr>
                                                      <w:divsChild>
                                                        <w:div w:id="2071804622">
                                                          <w:marLeft w:val="0"/>
                                                          <w:marRight w:val="0"/>
                                                          <w:marTop w:val="0"/>
                                                          <w:marBottom w:val="0"/>
                                                          <w:divBdr>
                                                            <w:top w:val="single" w:sz="2" w:space="0" w:color="D9D9E3"/>
                                                            <w:left w:val="single" w:sz="2" w:space="0" w:color="D9D9E3"/>
                                                            <w:bottom w:val="single" w:sz="2" w:space="0" w:color="D9D9E3"/>
                                                            <w:right w:val="single" w:sz="2" w:space="0" w:color="D9D9E3"/>
                                                          </w:divBdr>
                                                        </w:div>
                                                        <w:div w:id="1834755492">
                                                          <w:marLeft w:val="0"/>
                                                          <w:marRight w:val="0"/>
                                                          <w:marTop w:val="0"/>
                                                          <w:marBottom w:val="0"/>
                                                          <w:divBdr>
                                                            <w:top w:val="single" w:sz="2" w:space="0" w:color="D9D9E3"/>
                                                            <w:left w:val="single" w:sz="2" w:space="0" w:color="D9D9E3"/>
                                                            <w:bottom w:val="single" w:sz="2" w:space="0" w:color="D9D9E3"/>
                                                            <w:right w:val="single" w:sz="2" w:space="0" w:color="D9D9E3"/>
                                                          </w:divBdr>
                                                          <w:divsChild>
                                                            <w:div w:id="1433746292">
                                                              <w:marLeft w:val="0"/>
                                                              <w:marRight w:val="0"/>
                                                              <w:marTop w:val="0"/>
                                                              <w:marBottom w:val="0"/>
                                                              <w:divBdr>
                                                                <w:top w:val="single" w:sz="2" w:space="0" w:color="D9D9E3"/>
                                                                <w:left w:val="single" w:sz="2" w:space="0" w:color="D9D9E3"/>
                                                                <w:bottom w:val="single" w:sz="2" w:space="0" w:color="D9D9E3"/>
                                                                <w:right w:val="single" w:sz="2" w:space="0" w:color="D9D9E3"/>
                                                              </w:divBdr>
                                                              <w:divsChild>
                                                                <w:div w:id="1830555651">
                                                                  <w:marLeft w:val="0"/>
                                                                  <w:marRight w:val="0"/>
                                                                  <w:marTop w:val="0"/>
                                                                  <w:marBottom w:val="0"/>
                                                                  <w:divBdr>
                                                                    <w:top w:val="single" w:sz="2" w:space="0" w:color="D9D9E3"/>
                                                                    <w:left w:val="single" w:sz="2" w:space="0" w:color="D9D9E3"/>
                                                                    <w:bottom w:val="single" w:sz="2" w:space="0" w:color="D9D9E3"/>
                                                                    <w:right w:val="single" w:sz="2" w:space="0" w:color="D9D9E3"/>
                                                                  </w:divBdr>
                                                                  <w:divsChild>
                                                                    <w:div w:id="207808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4371738">
                                          <w:marLeft w:val="0"/>
                                          <w:marRight w:val="0"/>
                                          <w:marTop w:val="0"/>
                                          <w:marBottom w:val="0"/>
                                          <w:divBdr>
                                            <w:top w:val="single" w:sz="2" w:space="0" w:color="D9D9E3"/>
                                            <w:left w:val="single" w:sz="2" w:space="0" w:color="D9D9E3"/>
                                            <w:bottom w:val="single" w:sz="2" w:space="0" w:color="D9D9E3"/>
                                            <w:right w:val="single" w:sz="2" w:space="0" w:color="D9D9E3"/>
                                          </w:divBdr>
                                          <w:divsChild>
                                            <w:div w:id="168239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246497664">
                                                  <w:marLeft w:val="0"/>
                                                  <w:marRight w:val="0"/>
                                                  <w:marTop w:val="0"/>
                                                  <w:marBottom w:val="0"/>
                                                  <w:divBdr>
                                                    <w:top w:val="single" w:sz="2" w:space="0" w:color="D9D9E3"/>
                                                    <w:left w:val="single" w:sz="2" w:space="0" w:color="D9D9E3"/>
                                                    <w:bottom w:val="single" w:sz="2" w:space="0" w:color="D9D9E3"/>
                                                    <w:right w:val="single" w:sz="2" w:space="0" w:color="D9D9E3"/>
                                                  </w:divBdr>
                                                  <w:divsChild>
                                                    <w:div w:id="2093744519">
                                                      <w:marLeft w:val="0"/>
                                                      <w:marRight w:val="0"/>
                                                      <w:marTop w:val="0"/>
                                                      <w:marBottom w:val="0"/>
                                                      <w:divBdr>
                                                        <w:top w:val="single" w:sz="2" w:space="0" w:color="D9D9E3"/>
                                                        <w:left w:val="single" w:sz="2" w:space="0" w:color="D9D9E3"/>
                                                        <w:bottom w:val="single" w:sz="2" w:space="0" w:color="D9D9E3"/>
                                                        <w:right w:val="single" w:sz="2" w:space="0" w:color="D9D9E3"/>
                                                      </w:divBdr>
                                                      <w:divsChild>
                                                        <w:div w:id="1040089033">
                                                          <w:marLeft w:val="0"/>
                                                          <w:marRight w:val="0"/>
                                                          <w:marTop w:val="0"/>
                                                          <w:marBottom w:val="0"/>
                                                          <w:divBdr>
                                                            <w:top w:val="single" w:sz="2" w:space="0" w:color="D9D9E3"/>
                                                            <w:left w:val="single" w:sz="2" w:space="0" w:color="D9D9E3"/>
                                                            <w:bottom w:val="single" w:sz="2" w:space="0" w:color="D9D9E3"/>
                                                            <w:right w:val="single" w:sz="2" w:space="0" w:color="D9D9E3"/>
                                                          </w:divBdr>
                                                          <w:divsChild>
                                                            <w:div w:id="499663998">
                                                              <w:marLeft w:val="0"/>
                                                              <w:marRight w:val="0"/>
                                                              <w:marTop w:val="0"/>
                                                              <w:marBottom w:val="0"/>
                                                              <w:divBdr>
                                                                <w:top w:val="single" w:sz="2" w:space="0" w:color="D9D9E3"/>
                                                                <w:left w:val="single" w:sz="2" w:space="0" w:color="D9D9E3"/>
                                                                <w:bottom w:val="single" w:sz="2" w:space="0" w:color="D9D9E3"/>
                                                                <w:right w:val="single" w:sz="2" w:space="0" w:color="D9D9E3"/>
                                                              </w:divBdr>
                                                              <w:divsChild>
                                                                <w:div w:id="550312125">
                                                                  <w:marLeft w:val="0"/>
                                                                  <w:marRight w:val="0"/>
                                                                  <w:marTop w:val="0"/>
                                                                  <w:marBottom w:val="0"/>
                                                                  <w:divBdr>
                                                                    <w:top w:val="single" w:sz="2" w:space="0" w:color="D9D9E3"/>
                                                                    <w:left w:val="single" w:sz="2" w:space="0" w:color="D9D9E3"/>
                                                                    <w:bottom w:val="single" w:sz="2" w:space="0" w:color="D9D9E3"/>
                                                                    <w:right w:val="single" w:sz="2" w:space="0" w:color="D9D9E3"/>
                                                                  </w:divBdr>
                                                                  <w:divsChild>
                                                                    <w:div w:id="2018731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852519">
                                                      <w:marLeft w:val="0"/>
                                                      <w:marRight w:val="0"/>
                                                      <w:marTop w:val="0"/>
                                                      <w:marBottom w:val="0"/>
                                                      <w:divBdr>
                                                        <w:top w:val="single" w:sz="2" w:space="0" w:color="D9D9E3"/>
                                                        <w:left w:val="single" w:sz="2" w:space="0" w:color="D9D9E3"/>
                                                        <w:bottom w:val="single" w:sz="2" w:space="0" w:color="D9D9E3"/>
                                                        <w:right w:val="single" w:sz="2" w:space="0" w:color="D9D9E3"/>
                                                      </w:divBdr>
                                                      <w:divsChild>
                                                        <w:div w:id="260912617">
                                                          <w:marLeft w:val="0"/>
                                                          <w:marRight w:val="0"/>
                                                          <w:marTop w:val="0"/>
                                                          <w:marBottom w:val="0"/>
                                                          <w:divBdr>
                                                            <w:top w:val="single" w:sz="2" w:space="0" w:color="D9D9E3"/>
                                                            <w:left w:val="single" w:sz="2" w:space="0" w:color="D9D9E3"/>
                                                            <w:bottom w:val="single" w:sz="2" w:space="0" w:color="D9D9E3"/>
                                                            <w:right w:val="single" w:sz="2" w:space="0" w:color="D9D9E3"/>
                                                          </w:divBdr>
                                                        </w:div>
                                                        <w:div w:id="1760447063">
                                                          <w:marLeft w:val="0"/>
                                                          <w:marRight w:val="0"/>
                                                          <w:marTop w:val="0"/>
                                                          <w:marBottom w:val="0"/>
                                                          <w:divBdr>
                                                            <w:top w:val="single" w:sz="2" w:space="0" w:color="D9D9E3"/>
                                                            <w:left w:val="single" w:sz="2" w:space="0" w:color="D9D9E3"/>
                                                            <w:bottom w:val="single" w:sz="2" w:space="0" w:color="D9D9E3"/>
                                                            <w:right w:val="single" w:sz="2" w:space="0" w:color="D9D9E3"/>
                                                          </w:divBdr>
                                                          <w:divsChild>
                                                            <w:div w:id="963926729">
                                                              <w:marLeft w:val="0"/>
                                                              <w:marRight w:val="0"/>
                                                              <w:marTop w:val="0"/>
                                                              <w:marBottom w:val="0"/>
                                                              <w:divBdr>
                                                                <w:top w:val="single" w:sz="2" w:space="0" w:color="D9D9E3"/>
                                                                <w:left w:val="single" w:sz="2" w:space="0" w:color="D9D9E3"/>
                                                                <w:bottom w:val="single" w:sz="2" w:space="0" w:color="D9D9E3"/>
                                                                <w:right w:val="single" w:sz="2" w:space="0" w:color="D9D9E3"/>
                                                              </w:divBdr>
                                                              <w:divsChild>
                                                                <w:div w:id="611788487">
                                                                  <w:marLeft w:val="0"/>
                                                                  <w:marRight w:val="0"/>
                                                                  <w:marTop w:val="0"/>
                                                                  <w:marBottom w:val="0"/>
                                                                  <w:divBdr>
                                                                    <w:top w:val="single" w:sz="2" w:space="0" w:color="D9D9E3"/>
                                                                    <w:left w:val="single" w:sz="2" w:space="0" w:color="D9D9E3"/>
                                                                    <w:bottom w:val="single" w:sz="2" w:space="0" w:color="D9D9E3"/>
                                                                    <w:right w:val="single" w:sz="2" w:space="0" w:color="D9D9E3"/>
                                                                  </w:divBdr>
                                                                  <w:divsChild>
                                                                    <w:div w:id="1673681223">
                                                                      <w:marLeft w:val="0"/>
                                                                      <w:marRight w:val="0"/>
                                                                      <w:marTop w:val="0"/>
                                                                      <w:marBottom w:val="0"/>
                                                                      <w:divBdr>
                                                                        <w:top w:val="single" w:sz="2" w:space="0" w:color="D9D9E3"/>
                                                                        <w:left w:val="single" w:sz="2" w:space="0" w:color="D9D9E3"/>
                                                                        <w:bottom w:val="single" w:sz="2" w:space="0" w:color="D9D9E3"/>
                                                                        <w:right w:val="single" w:sz="2" w:space="0" w:color="D9D9E3"/>
                                                                      </w:divBdr>
                                                                      <w:divsChild>
                                                                        <w:div w:id="1708413031">
                                                                          <w:marLeft w:val="0"/>
                                                                          <w:marRight w:val="0"/>
                                                                          <w:marTop w:val="0"/>
                                                                          <w:marBottom w:val="0"/>
                                                                          <w:divBdr>
                                                                            <w:top w:val="single" w:sz="2" w:space="0" w:color="D9D9E3"/>
                                                                            <w:left w:val="single" w:sz="2" w:space="0" w:color="D9D9E3"/>
                                                                            <w:bottom w:val="single" w:sz="2" w:space="0" w:color="D9D9E3"/>
                                                                            <w:right w:val="single" w:sz="2" w:space="0" w:color="D9D9E3"/>
                                                                          </w:divBdr>
                                                                          <w:divsChild>
                                                                            <w:div w:id="2020083804">
                                                                              <w:marLeft w:val="0"/>
                                                                              <w:marRight w:val="0"/>
                                                                              <w:marTop w:val="0"/>
                                                                              <w:marBottom w:val="0"/>
                                                                              <w:divBdr>
                                                                                <w:top w:val="single" w:sz="2" w:space="0" w:color="D9D9E3"/>
                                                                                <w:left w:val="single" w:sz="2" w:space="0" w:color="D9D9E3"/>
                                                                                <w:bottom w:val="single" w:sz="2" w:space="0" w:color="D9D9E3"/>
                                                                                <w:right w:val="single" w:sz="2" w:space="0" w:color="D9D9E3"/>
                                                                              </w:divBdr>
                                                                            </w:div>
                                                                            <w:div w:id="128904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6584428">
                                                                          <w:marLeft w:val="0"/>
                                                                          <w:marRight w:val="0"/>
                                                                          <w:marTop w:val="0"/>
                                                                          <w:marBottom w:val="0"/>
                                                                          <w:divBdr>
                                                                            <w:top w:val="single" w:sz="2" w:space="0" w:color="D9D9E3"/>
                                                                            <w:left w:val="single" w:sz="2" w:space="0" w:color="D9D9E3"/>
                                                                            <w:bottom w:val="single" w:sz="2" w:space="0" w:color="D9D9E3"/>
                                                                            <w:right w:val="single" w:sz="2" w:space="0" w:color="D9D9E3"/>
                                                                          </w:divBdr>
                                                                          <w:divsChild>
                                                                            <w:div w:id="427775157">
                                                                              <w:marLeft w:val="0"/>
                                                                              <w:marRight w:val="0"/>
                                                                              <w:marTop w:val="0"/>
                                                                              <w:marBottom w:val="0"/>
                                                                              <w:divBdr>
                                                                                <w:top w:val="single" w:sz="2" w:space="0" w:color="D9D9E3"/>
                                                                                <w:left w:val="single" w:sz="2" w:space="0" w:color="D9D9E3"/>
                                                                                <w:bottom w:val="single" w:sz="2" w:space="0" w:color="D9D9E3"/>
                                                                                <w:right w:val="single" w:sz="2" w:space="0" w:color="D9D9E3"/>
                                                                              </w:divBdr>
                                                                            </w:div>
                                                                            <w:div w:id="1441413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0877707">
                                                                          <w:marLeft w:val="0"/>
                                                                          <w:marRight w:val="0"/>
                                                                          <w:marTop w:val="0"/>
                                                                          <w:marBottom w:val="0"/>
                                                                          <w:divBdr>
                                                                            <w:top w:val="single" w:sz="2" w:space="0" w:color="D9D9E3"/>
                                                                            <w:left w:val="single" w:sz="2" w:space="0" w:color="D9D9E3"/>
                                                                            <w:bottom w:val="single" w:sz="2" w:space="0" w:color="D9D9E3"/>
                                                                            <w:right w:val="single" w:sz="2" w:space="0" w:color="D9D9E3"/>
                                                                          </w:divBdr>
                                                                          <w:divsChild>
                                                                            <w:div w:id="276180688">
                                                                              <w:marLeft w:val="0"/>
                                                                              <w:marRight w:val="0"/>
                                                                              <w:marTop w:val="0"/>
                                                                              <w:marBottom w:val="0"/>
                                                                              <w:divBdr>
                                                                                <w:top w:val="single" w:sz="2" w:space="0" w:color="D9D9E3"/>
                                                                                <w:left w:val="single" w:sz="2" w:space="0" w:color="D9D9E3"/>
                                                                                <w:bottom w:val="single" w:sz="2" w:space="0" w:color="D9D9E3"/>
                                                                                <w:right w:val="single" w:sz="2" w:space="0" w:color="D9D9E3"/>
                                                                              </w:divBdr>
                                                                            </w:div>
                                                                            <w:div w:id="213359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0882171">
                                                                          <w:marLeft w:val="0"/>
                                                                          <w:marRight w:val="0"/>
                                                                          <w:marTop w:val="0"/>
                                                                          <w:marBottom w:val="0"/>
                                                                          <w:divBdr>
                                                                            <w:top w:val="single" w:sz="2" w:space="0" w:color="D9D9E3"/>
                                                                            <w:left w:val="single" w:sz="2" w:space="0" w:color="D9D9E3"/>
                                                                            <w:bottom w:val="single" w:sz="2" w:space="0" w:color="D9D9E3"/>
                                                                            <w:right w:val="single" w:sz="2" w:space="0" w:color="D9D9E3"/>
                                                                          </w:divBdr>
                                                                          <w:divsChild>
                                                                            <w:div w:id="175969381">
                                                                              <w:marLeft w:val="0"/>
                                                                              <w:marRight w:val="0"/>
                                                                              <w:marTop w:val="0"/>
                                                                              <w:marBottom w:val="0"/>
                                                                              <w:divBdr>
                                                                                <w:top w:val="single" w:sz="2" w:space="0" w:color="D9D9E3"/>
                                                                                <w:left w:val="single" w:sz="2" w:space="0" w:color="D9D9E3"/>
                                                                                <w:bottom w:val="single" w:sz="2" w:space="0" w:color="D9D9E3"/>
                                                                                <w:right w:val="single" w:sz="2" w:space="0" w:color="D9D9E3"/>
                                                                              </w:divBdr>
                                                                            </w:div>
                                                                            <w:div w:id="210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906080">
                                                                          <w:marLeft w:val="0"/>
                                                                          <w:marRight w:val="0"/>
                                                                          <w:marTop w:val="0"/>
                                                                          <w:marBottom w:val="0"/>
                                                                          <w:divBdr>
                                                                            <w:top w:val="single" w:sz="2" w:space="0" w:color="D9D9E3"/>
                                                                            <w:left w:val="single" w:sz="2" w:space="0" w:color="D9D9E3"/>
                                                                            <w:bottom w:val="single" w:sz="2" w:space="0" w:color="D9D9E3"/>
                                                                            <w:right w:val="single" w:sz="2" w:space="0" w:color="D9D9E3"/>
                                                                          </w:divBdr>
                                                                          <w:divsChild>
                                                                            <w:div w:id="81882733">
                                                                              <w:marLeft w:val="0"/>
                                                                              <w:marRight w:val="0"/>
                                                                              <w:marTop w:val="0"/>
                                                                              <w:marBottom w:val="0"/>
                                                                              <w:divBdr>
                                                                                <w:top w:val="single" w:sz="2" w:space="0" w:color="D9D9E3"/>
                                                                                <w:left w:val="single" w:sz="2" w:space="0" w:color="D9D9E3"/>
                                                                                <w:bottom w:val="single" w:sz="2" w:space="0" w:color="D9D9E3"/>
                                                                                <w:right w:val="single" w:sz="2" w:space="0" w:color="D9D9E3"/>
                                                                              </w:divBdr>
                                                                            </w:div>
                                                                            <w:div w:id="16416160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230130">
                                          <w:marLeft w:val="0"/>
                                          <w:marRight w:val="0"/>
                                          <w:marTop w:val="0"/>
                                          <w:marBottom w:val="0"/>
                                          <w:divBdr>
                                            <w:top w:val="single" w:sz="2" w:space="0" w:color="D9D9E3"/>
                                            <w:left w:val="single" w:sz="2" w:space="0" w:color="D9D9E3"/>
                                            <w:bottom w:val="single" w:sz="2" w:space="0" w:color="D9D9E3"/>
                                            <w:right w:val="single" w:sz="2" w:space="0" w:color="D9D9E3"/>
                                          </w:divBdr>
                                          <w:divsChild>
                                            <w:div w:id="1849637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9341741">
                                                  <w:marLeft w:val="0"/>
                                                  <w:marRight w:val="0"/>
                                                  <w:marTop w:val="0"/>
                                                  <w:marBottom w:val="0"/>
                                                  <w:divBdr>
                                                    <w:top w:val="single" w:sz="2" w:space="0" w:color="D9D9E3"/>
                                                    <w:left w:val="single" w:sz="2" w:space="0" w:color="D9D9E3"/>
                                                    <w:bottom w:val="single" w:sz="2" w:space="0" w:color="D9D9E3"/>
                                                    <w:right w:val="single" w:sz="2" w:space="0" w:color="D9D9E3"/>
                                                  </w:divBdr>
                                                  <w:divsChild>
                                                    <w:div w:id="294675178">
                                                      <w:marLeft w:val="0"/>
                                                      <w:marRight w:val="0"/>
                                                      <w:marTop w:val="0"/>
                                                      <w:marBottom w:val="0"/>
                                                      <w:divBdr>
                                                        <w:top w:val="single" w:sz="2" w:space="0" w:color="D9D9E3"/>
                                                        <w:left w:val="single" w:sz="2" w:space="0" w:color="D9D9E3"/>
                                                        <w:bottom w:val="single" w:sz="2" w:space="0" w:color="D9D9E3"/>
                                                        <w:right w:val="single" w:sz="2" w:space="0" w:color="D9D9E3"/>
                                                      </w:divBdr>
                                                      <w:divsChild>
                                                        <w:div w:id="2110734551">
                                                          <w:marLeft w:val="0"/>
                                                          <w:marRight w:val="0"/>
                                                          <w:marTop w:val="0"/>
                                                          <w:marBottom w:val="0"/>
                                                          <w:divBdr>
                                                            <w:top w:val="single" w:sz="2" w:space="0" w:color="D9D9E3"/>
                                                            <w:left w:val="single" w:sz="2" w:space="0" w:color="D9D9E3"/>
                                                            <w:bottom w:val="single" w:sz="2" w:space="0" w:color="D9D9E3"/>
                                                            <w:right w:val="single" w:sz="2" w:space="0" w:color="D9D9E3"/>
                                                          </w:divBdr>
                                                          <w:divsChild>
                                                            <w:div w:id="523247525">
                                                              <w:marLeft w:val="0"/>
                                                              <w:marRight w:val="0"/>
                                                              <w:marTop w:val="0"/>
                                                              <w:marBottom w:val="0"/>
                                                              <w:divBdr>
                                                                <w:top w:val="single" w:sz="2" w:space="0" w:color="D9D9E3"/>
                                                                <w:left w:val="single" w:sz="2" w:space="0" w:color="D9D9E3"/>
                                                                <w:bottom w:val="single" w:sz="2" w:space="0" w:color="D9D9E3"/>
                                                                <w:right w:val="single" w:sz="2" w:space="0" w:color="D9D9E3"/>
                                                              </w:divBdr>
                                                              <w:divsChild>
                                                                <w:div w:id="1396246569">
                                                                  <w:marLeft w:val="0"/>
                                                                  <w:marRight w:val="0"/>
                                                                  <w:marTop w:val="0"/>
                                                                  <w:marBottom w:val="0"/>
                                                                  <w:divBdr>
                                                                    <w:top w:val="single" w:sz="2" w:space="0" w:color="D9D9E3"/>
                                                                    <w:left w:val="single" w:sz="2" w:space="0" w:color="D9D9E3"/>
                                                                    <w:bottom w:val="single" w:sz="2" w:space="0" w:color="D9D9E3"/>
                                                                    <w:right w:val="single" w:sz="2" w:space="0" w:color="D9D9E3"/>
                                                                  </w:divBdr>
                                                                  <w:divsChild>
                                                                    <w:div w:id="1294559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2861843">
                                                      <w:marLeft w:val="0"/>
                                                      <w:marRight w:val="0"/>
                                                      <w:marTop w:val="0"/>
                                                      <w:marBottom w:val="0"/>
                                                      <w:divBdr>
                                                        <w:top w:val="single" w:sz="2" w:space="0" w:color="D9D9E3"/>
                                                        <w:left w:val="single" w:sz="2" w:space="0" w:color="D9D9E3"/>
                                                        <w:bottom w:val="single" w:sz="2" w:space="0" w:color="D9D9E3"/>
                                                        <w:right w:val="single" w:sz="2" w:space="0" w:color="D9D9E3"/>
                                                      </w:divBdr>
                                                      <w:divsChild>
                                                        <w:div w:id="1512716415">
                                                          <w:marLeft w:val="0"/>
                                                          <w:marRight w:val="0"/>
                                                          <w:marTop w:val="0"/>
                                                          <w:marBottom w:val="0"/>
                                                          <w:divBdr>
                                                            <w:top w:val="single" w:sz="2" w:space="0" w:color="D9D9E3"/>
                                                            <w:left w:val="single" w:sz="2" w:space="0" w:color="D9D9E3"/>
                                                            <w:bottom w:val="single" w:sz="2" w:space="0" w:color="D9D9E3"/>
                                                            <w:right w:val="single" w:sz="2" w:space="0" w:color="D9D9E3"/>
                                                          </w:divBdr>
                                                        </w:div>
                                                        <w:div w:id="820346264">
                                                          <w:marLeft w:val="0"/>
                                                          <w:marRight w:val="0"/>
                                                          <w:marTop w:val="0"/>
                                                          <w:marBottom w:val="0"/>
                                                          <w:divBdr>
                                                            <w:top w:val="single" w:sz="2" w:space="0" w:color="D9D9E3"/>
                                                            <w:left w:val="single" w:sz="2" w:space="0" w:color="D9D9E3"/>
                                                            <w:bottom w:val="single" w:sz="2" w:space="0" w:color="D9D9E3"/>
                                                            <w:right w:val="single" w:sz="2" w:space="0" w:color="D9D9E3"/>
                                                          </w:divBdr>
                                                          <w:divsChild>
                                                            <w:div w:id="1952085822">
                                                              <w:marLeft w:val="0"/>
                                                              <w:marRight w:val="0"/>
                                                              <w:marTop w:val="0"/>
                                                              <w:marBottom w:val="0"/>
                                                              <w:divBdr>
                                                                <w:top w:val="single" w:sz="2" w:space="0" w:color="D9D9E3"/>
                                                                <w:left w:val="single" w:sz="2" w:space="0" w:color="D9D9E3"/>
                                                                <w:bottom w:val="single" w:sz="2" w:space="0" w:color="D9D9E3"/>
                                                                <w:right w:val="single" w:sz="2" w:space="0" w:color="D9D9E3"/>
                                                              </w:divBdr>
                                                              <w:divsChild>
                                                                <w:div w:id="363600287">
                                                                  <w:marLeft w:val="0"/>
                                                                  <w:marRight w:val="0"/>
                                                                  <w:marTop w:val="0"/>
                                                                  <w:marBottom w:val="0"/>
                                                                  <w:divBdr>
                                                                    <w:top w:val="single" w:sz="2" w:space="0" w:color="D9D9E3"/>
                                                                    <w:left w:val="single" w:sz="2" w:space="0" w:color="D9D9E3"/>
                                                                    <w:bottom w:val="single" w:sz="2" w:space="0" w:color="D9D9E3"/>
                                                                    <w:right w:val="single" w:sz="2" w:space="0" w:color="D9D9E3"/>
                                                                  </w:divBdr>
                                                                  <w:divsChild>
                                                                    <w:div w:id="58791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457124">
                                          <w:marLeft w:val="0"/>
                                          <w:marRight w:val="0"/>
                                          <w:marTop w:val="0"/>
                                          <w:marBottom w:val="0"/>
                                          <w:divBdr>
                                            <w:top w:val="single" w:sz="2" w:space="0" w:color="D9D9E3"/>
                                            <w:left w:val="single" w:sz="2" w:space="0" w:color="D9D9E3"/>
                                            <w:bottom w:val="single" w:sz="2" w:space="0" w:color="D9D9E3"/>
                                            <w:right w:val="single" w:sz="2" w:space="0" w:color="D9D9E3"/>
                                          </w:divBdr>
                                          <w:divsChild>
                                            <w:div w:id="596864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5237300">
                                                  <w:marLeft w:val="0"/>
                                                  <w:marRight w:val="0"/>
                                                  <w:marTop w:val="0"/>
                                                  <w:marBottom w:val="0"/>
                                                  <w:divBdr>
                                                    <w:top w:val="single" w:sz="2" w:space="0" w:color="D9D9E3"/>
                                                    <w:left w:val="single" w:sz="2" w:space="0" w:color="D9D9E3"/>
                                                    <w:bottom w:val="single" w:sz="2" w:space="0" w:color="D9D9E3"/>
                                                    <w:right w:val="single" w:sz="2" w:space="0" w:color="D9D9E3"/>
                                                  </w:divBdr>
                                                  <w:divsChild>
                                                    <w:div w:id="1203709103">
                                                      <w:marLeft w:val="0"/>
                                                      <w:marRight w:val="0"/>
                                                      <w:marTop w:val="0"/>
                                                      <w:marBottom w:val="0"/>
                                                      <w:divBdr>
                                                        <w:top w:val="single" w:sz="2" w:space="0" w:color="D9D9E3"/>
                                                        <w:left w:val="single" w:sz="2" w:space="0" w:color="D9D9E3"/>
                                                        <w:bottom w:val="single" w:sz="2" w:space="0" w:color="D9D9E3"/>
                                                        <w:right w:val="single" w:sz="2" w:space="0" w:color="D9D9E3"/>
                                                      </w:divBdr>
                                                      <w:divsChild>
                                                        <w:div w:id="233008731">
                                                          <w:marLeft w:val="0"/>
                                                          <w:marRight w:val="0"/>
                                                          <w:marTop w:val="0"/>
                                                          <w:marBottom w:val="0"/>
                                                          <w:divBdr>
                                                            <w:top w:val="single" w:sz="2" w:space="0" w:color="D9D9E3"/>
                                                            <w:left w:val="single" w:sz="2" w:space="0" w:color="D9D9E3"/>
                                                            <w:bottom w:val="single" w:sz="2" w:space="0" w:color="D9D9E3"/>
                                                            <w:right w:val="single" w:sz="2" w:space="0" w:color="D9D9E3"/>
                                                          </w:divBdr>
                                                          <w:divsChild>
                                                            <w:div w:id="2102675458">
                                                              <w:marLeft w:val="0"/>
                                                              <w:marRight w:val="0"/>
                                                              <w:marTop w:val="0"/>
                                                              <w:marBottom w:val="0"/>
                                                              <w:divBdr>
                                                                <w:top w:val="single" w:sz="2" w:space="0" w:color="D9D9E3"/>
                                                                <w:left w:val="single" w:sz="2" w:space="0" w:color="D9D9E3"/>
                                                                <w:bottom w:val="single" w:sz="2" w:space="0" w:color="D9D9E3"/>
                                                                <w:right w:val="single" w:sz="2" w:space="0" w:color="D9D9E3"/>
                                                              </w:divBdr>
                                                              <w:divsChild>
                                                                <w:div w:id="748116157">
                                                                  <w:marLeft w:val="0"/>
                                                                  <w:marRight w:val="0"/>
                                                                  <w:marTop w:val="0"/>
                                                                  <w:marBottom w:val="0"/>
                                                                  <w:divBdr>
                                                                    <w:top w:val="single" w:sz="2" w:space="0" w:color="D9D9E3"/>
                                                                    <w:left w:val="single" w:sz="2" w:space="0" w:color="D9D9E3"/>
                                                                    <w:bottom w:val="single" w:sz="2" w:space="0" w:color="D9D9E3"/>
                                                                    <w:right w:val="single" w:sz="2" w:space="0" w:color="D9D9E3"/>
                                                                  </w:divBdr>
                                                                  <w:divsChild>
                                                                    <w:div w:id="1047072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5517043">
                                                      <w:marLeft w:val="0"/>
                                                      <w:marRight w:val="0"/>
                                                      <w:marTop w:val="0"/>
                                                      <w:marBottom w:val="0"/>
                                                      <w:divBdr>
                                                        <w:top w:val="single" w:sz="2" w:space="0" w:color="D9D9E3"/>
                                                        <w:left w:val="single" w:sz="2" w:space="0" w:color="D9D9E3"/>
                                                        <w:bottom w:val="single" w:sz="2" w:space="0" w:color="D9D9E3"/>
                                                        <w:right w:val="single" w:sz="2" w:space="0" w:color="D9D9E3"/>
                                                      </w:divBdr>
                                                      <w:divsChild>
                                                        <w:div w:id="1677343769">
                                                          <w:marLeft w:val="0"/>
                                                          <w:marRight w:val="0"/>
                                                          <w:marTop w:val="0"/>
                                                          <w:marBottom w:val="0"/>
                                                          <w:divBdr>
                                                            <w:top w:val="single" w:sz="2" w:space="0" w:color="D9D9E3"/>
                                                            <w:left w:val="single" w:sz="2" w:space="0" w:color="D9D9E3"/>
                                                            <w:bottom w:val="single" w:sz="2" w:space="0" w:color="D9D9E3"/>
                                                            <w:right w:val="single" w:sz="2" w:space="0" w:color="D9D9E3"/>
                                                          </w:divBdr>
                                                        </w:div>
                                                        <w:div w:id="429817410">
                                                          <w:marLeft w:val="0"/>
                                                          <w:marRight w:val="0"/>
                                                          <w:marTop w:val="0"/>
                                                          <w:marBottom w:val="0"/>
                                                          <w:divBdr>
                                                            <w:top w:val="single" w:sz="2" w:space="0" w:color="D9D9E3"/>
                                                            <w:left w:val="single" w:sz="2" w:space="0" w:color="D9D9E3"/>
                                                            <w:bottom w:val="single" w:sz="2" w:space="0" w:color="D9D9E3"/>
                                                            <w:right w:val="single" w:sz="2" w:space="0" w:color="D9D9E3"/>
                                                          </w:divBdr>
                                                          <w:divsChild>
                                                            <w:div w:id="28461322">
                                                              <w:marLeft w:val="0"/>
                                                              <w:marRight w:val="0"/>
                                                              <w:marTop w:val="0"/>
                                                              <w:marBottom w:val="0"/>
                                                              <w:divBdr>
                                                                <w:top w:val="single" w:sz="2" w:space="0" w:color="D9D9E3"/>
                                                                <w:left w:val="single" w:sz="2" w:space="0" w:color="D9D9E3"/>
                                                                <w:bottom w:val="single" w:sz="2" w:space="0" w:color="D9D9E3"/>
                                                                <w:right w:val="single" w:sz="2" w:space="0" w:color="D9D9E3"/>
                                                              </w:divBdr>
                                                              <w:divsChild>
                                                                <w:div w:id="716586765">
                                                                  <w:marLeft w:val="0"/>
                                                                  <w:marRight w:val="0"/>
                                                                  <w:marTop w:val="0"/>
                                                                  <w:marBottom w:val="0"/>
                                                                  <w:divBdr>
                                                                    <w:top w:val="single" w:sz="2" w:space="0" w:color="D9D9E3"/>
                                                                    <w:left w:val="single" w:sz="2" w:space="0" w:color="D9D9E3"/>
                                                                    <w:bottom w:val="single" w:sz="2" w:space="0" w:color="D9D9E3"/>
                                                                    <w:right w:val="single" w:sz="2" w:space="0" w:color="D9D9E3"/>
                                                                  </w:divBdr>
                                                                  <w:divsChild>
                                                                    <w:div w:id="1450586216">
                                                                      <w:marLeft w:val="0"/>
                                                                      <w:marRight w:val="0"/>
                                                                      <w:marTop w:val="0"/>
                                                                      <w:marBottom w:val="0"/>
                                                                      <w:divBdr>
                                                                        <w:top w:val="single" w:sz="2" w:space="0" w:color="D9D9E3"/>
                                                                        <w:left w:val="single" w:sz="2" w:space="0" w:color="D9D9E3"/>
                                                                        <w:bottom w:val="single" w:sz="2" w:space="0" w:color="D9D9E3"/>
                                                                        <w:right w:val="single" w:sz="2" w:space="0" w:color="D9D9E3"/>
                                                                      </w:divBdr>
                                                                      <w:divsChild>
                                                                        <w:div w:id="1093279648">
                                                                          <w:marLeft w:val="0"/>
                                                                          <w:marRight w:val="0"/>
                                                                          <w:marTop w:val="0"/>
                                                                          <w:marBottom w:val="0"/>
                                                                          <w:divBdr>
                                                                            <w:top w:val="single" w:sz="2" w:space="0" w:color="D9D9E3"/>
                                                                            <w:left w:val="single" w:sz="2" w:space="0" w:color="D9D9E3"/>
                                                                            <w:bottom w:val="single" w:sz="2" w:space="0" w:color="D9D9E3"/>
                                                                            <w:right w:val="single" w:sz="2" w:space="0" w:color="D9D9E3"/>
                                                                          </w:divBdr>
                                                                          <w:divsChild>
                                                                            <w:div w:id="393629178">
                                                                              <w:marLeft w:val="0"/>
                                                                              <w:marRight w:val="0"/>
                                                                              <w:marTop w:val="0"/>
                                                                              <w:marBottom w:val="0"/>
                                                                              <w:divBdr>
                                                                                <w:top w:val="single" w:sz="2" w:space="0" w:color="D9D9E3"/>
                                                                                <w:left w:val="single" w:sz="2" w:space="0" w:color="D9D9E3"/>
                                                                                <w:bottom w:val="single" w:sz="2" w:space="0" w:color="D9D9E3"/>
                                                                                <w:right w:val="single" w:sz="2" w:space="0" w:color="D9D9E3"/>
                                                                              </w:divBdr>
                                                                            </w:div>
                                                                            <w:div w:id="8024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060888">
                                                                          <w:marLeft w:val="0"/>
                                                                          <w:marRight w:val="0"/>
                                                                          <w:marTop w:val="0"/>
                                                                          <w:marBottom w:val="0"/>
                                                                          <w:divBdr>
                                                                            <w:top w:val="single" w:sz="2" w:space="0" w:color="D9D9E3"/>
                                                                            <w:left w:val="single" w:sz="2" w:space="0" w:color="D9D9E3"/>
                                                                            <w:bottom w:val="single" w:sz="2" w:space="0" w:color="D9D9E3"/>
                                                                            <w:right w:val="single" w:sz="2" w:space="0" w:color="D9D9E3"/>
                                                                          </w:divBdr>
                                                                          <w:divsChild>
                                                                            <w:div w:id="1314793070">
                                                                              <w:marLeft w:val="0"/>
                                                                              <w:marRight w:val="0"/>
                                                                              <w:marTop w:val="0"/>
                                                                              <w:marBottom w:val="0"/>
                                                                              <w:divBdr>
                                                                                <w:top w:val="single" w:sz="2" w:space="0" w:color="D9D9E3"/>
                                                                                <w:left w:val="single" w:sz="2" w:space="0" w:color="D9D9E3"/>
                                                                                <w:bottom w:val="single" w:sz="2" w:space="0" w:color="D9D9E3"/>
                                                                                <w:right w:val="single" w:sz="2" w:space="0" w:color="D9D9E3"/>
                                                                              </w:divBdr>
                                                                            </w:div>
                                                                            <w:div w:id="124872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4512193">
                                          <w:marLeft w:val="0"/>
                                          <w:marRight w:val="0"/>
                                          <w:marTop w:val="0"/>
                                          <w:marBottom w:val="0"/>
                                          <w:divBdr>
                                            <w:top w:val="single" w:sz="2" w:space="0" w:color="D9D9E3"/>
                                            <w:left w:val="single" w:sz="2" w:space="0" w:color="D9D9E3"/>
                                            <w:bottom w:val="single" w:sz="2" w:space="0" w:color="D9D9E3"/>
                                            <w:right w:val="single" w:sz="2" w:space="0" w:color="D9D9E3"/>
                                          </w:divBdr>
                                          <w:divsChild>
                                            <w:div w:id="1864126040">
                                              <w:marLeft w:val="0"/>
                                              <w:marRight w:val="0"/>
                                              <w:marTop w:val="100"/>
                                              <w:marBottom w:val="100"/>
                                              <w:divBdr>
                                                <w:top w:val="single" w:sz="2" w:space="0" w:color="D9D9E3"/>
                                                <w:left w:val="single" w:sz="2" w:space="0" w:color="D9D9E3"/>
                                                <w:bottom w:val="single" w:sz="2" w:space="0" w:color="D9D9E3"/>
                                                <w:right w:val="single" w:sz="2" w:space="0" w:color="D9D9E3"/>
                                              </w:divBdr>
                                              <w:divsChild>
                                                <w:div w:id="610207484">
                                                  <w:marLeft w:val="0"/>
                                                  <w:marRight w:val="0"/>
                                                  <w:marTop w:val="0"/>
                                                  <w:marBottom w:val="0"/>
                                                  <w:divBdr>
                                                    <w:top w:val="single" w:sz="2" w:space="0" w:color="D9D9E3"/>
                                                    <w:left w:val="single" w:sz="2" w:space="0" w:color="D9D9E3"/>
                                                    <w:bottom w:val="single" w:sz="2" w:space="0" w:color="D9D9E3"/>
                                                    <w:right w:val="single" w:sz="2" w:space="0" w:color="D9D9E3"/>
                                                  </w:divBdr>
                                                  <w:divsChild>
                                                    <w:div w:id="1094982948">
                                                      <w:marLeft w:val="0"/>
                                                      <w:marRight w:val="0"/>
                                                      <w:marTop w:val="0"/>
                                                      <w:marBottom w:val="0"/>
                                                      <w:divBdr>
                                                        <w:top w:val="single" w:sz="2" w:space="0" w:color="D9D9E3"/>
                                                        <w:left w:val="single" w:sz="2" w:space="0" w:color="D9D9E3"/>
                                                        <w:bottom w:val="single" w:sz="2" w:space="0" w:color="D9D9E3"/>
                                                        <w:right w:val="single" w:sz="2" w:space="0" w:color="D9D9E3"/>
                                                      </w:divBdr>
                                                      <w:divsChild>
                                                        <w:div w:id="493224935">
                                                          <w:marLeft w:val="0"/>
                                                          <w:marRight w:val="0"/>
                                                          <w:marTop w:val="0"/>
                                                          <w:marBottom w:val="0"/>
                                                          <w:divBdr>
                                                            <w:top w:val="single" w:sz="2" w:space="0" w:color="D9D9E3"/>
                                                            <w:left w:val="single" w:sz="2" w:space="0" w:color="D9D9E3"/>
                                                            <w:bottom w:val="single" w:sz="2" w:space="0" w:color="D9D9E3"/>
                                                            <w:right w:val="single" w:sz="2" w:space="0" w:color="D9D9E3"/>
                                                          </w:divBdr>
                                                          <w:divsChild>
                                                            <w:div w:id="1991277844">
                                                              <w:marLeft w:val="0"/>
                                                              <w:marRight w:val="0"/>
                                                              <w:marTop w:val="0"/>
                                                              <w:marBottom w:val="0"/>
                                                              <w:divBdr>
                                                                <w:top w:val="single" w:sz="2" w:space="0" w:color="D9D9E3"/>
                                                                <w:left w:val="single" w:sz="2" w:space="0" w:color="D9D9E3"/>
                                                                <w:bottom w:val="single" w:sz="2" w:space="0" w:color="D9D9E3"/>
                                                                <w:right w:val="single" w:sz="2" w:space="0" w:color="D9D9E3"/>
                                                              </w:divBdr>
                                                              <w:divsChild>
                                                                <w:div w:id="1990934826">
                                                                  <w:marLeft w:val="0"/>
                                                                  <w:marRight w:val="0"/>
                                                                  <w:marTop w:val="0"/>
                                                                  <w:marBottom w:val="0"/>
                                                                  <w:divBdr>
                                                                    <w:top w:val="single" w:sz="2" w:space="0" w:color="D9D9E3"/>
                                                                    <w:left w:val="single" w:sz="2" w:space="0" w:color="D9D9E3"/>
                                                                    <w:bottom w:val="single" w:sz="2" w:space="0" w:color="D9D9E3"/>
                                                                    <w:right w:val="single" w:sz="2" w:space="0" w:color="D9D9E3"/>
                                                                  </w:divBdr>
                                                                  <w:divsChild>
                                                                    <w:div w:id="1690175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54459247">
                                                      <w:marLeft w:val="0"/>
                                                      <w:marRight w:val="0"/>
                                                      <w:marTop w:val="0"/>
                                                      <w:marBottom w:val="0"/>
                                                      <w:divBdr>
                                                        <w:top w:val="single" w:sz="2" w:space="0" w:color="D9D9E3"/>
                                                        <w:left w:val="single" w:sz="2" w:space="0" w:color="D9D9E3"/>
                                                        <w:bottom w:val="single" w:sz="2" w:space="0" w:color="D9D9E3"/>
                                                        <w:right w:val="single" w:sz="2" w:space="0" w:color="D9D9E3"/>
                                                      </w:divBdr>
                                                      <w:divsChild>
                                                        <w:div w:id="1996378240">
                                                          <w:marLeft w:val="0"/>
                                                          <w:marRight w:val="0"/>
                                                          <w:marTop w:val="0"/>
                                                          <w:marBottom w:val="0"/>
                                                          <w:divBdr>
                                                            <w:top w:val="single" w:sz="2" w:space="0" w:color="D9D9E3"/>
                                                            <w:left w:val="single" w:sz="2" w:space="0" w:color="D9D9E3"/>
                                                            <w:bottom w:val="single" w:sz="2" w:space="0" w:color="D9D9E3"/>
                                                            <w:right w:val="single" w:sz="2" w:space="0" w:color="D9D9E3"/>
                                                          </w:divBdr>
                                                        </w:div>
                                                        <w:div w:id="1914731484">
                                                          <w:marLeft w:val="0"/>
                                                          <w:marRight w:val="0"/>
                                                          <w:marTop w:val="0"/>
                                                          <w:marBottom w:val="0"/>
                                                          <w:divBdr>
                                                            <w:top w:val="single" w:sz="2" w:space="0" w:color="D9D9E3"/>
                                                            <w:left w:val="single" w:sz="2" w:space="0" w:color="D9D9E3"/>
                                                            <w:bottom w:val="single" w:sz="2" w:space="0" w:color="D9D9E3"/>
                                                            <w:right w:val="single" w:sz="2" w:space="0" w:color="D9D9E3"/>
                                                          </w:divBdr>
                                                          <w:divsChild>
                                                            <w:div w:id="1623924514">
                                                              <w:marLeft w:val="0"/>
                                                              <w:marRight w:val="0"/>
                                                              <w:marTop w:val="0"/>
                                                              <w:marBottom w:val="0"/>
                                                              <w:divBdr>
                                                                <w:top w:val="single" w:sz="2" w:space="0" w:color="D9D9E3"/>
                                                                <w:left w:val="single" w:sz="2" w:space="0" w:color="D9D9E3"/>
                                                                <w:bottom w:val="single" w:sz="2" w:space="0" w:color="D9D9E3"/>
                                                                <w:right w:val="single" w:sz="2" w:space="0" w:color="D9D9E3"/>
                                                              </w:divBdr>
                                                              <w:divsChild>
                                                                <w:div w:id="2131780624">
                                                                  <w:marLeft w:val="0"/>
                                                                  <w:marRight w:val="0"/>
                                                                  <w:marTop w:val="0"/>
                                                                  <w:marBottom w:val="0"/>
                                                                  <w:divBdr>
                                                                    <w:top w:val="single" w:sz="2" w:space="0" w:color="D9D9E3"/>
                                                                    <w:left w:val="single" w:sz="2" w:space="0" w:color="D9D9E3"/>
                                                                    <w:bottom w:val="single" w:sz="2" w:space="0" w:color="D9D9E3"/>
                                                                    <w:right w:val="single" w:sz="2" w:space="0" w:color="D9D9E3"/>
                                                                  </w:divBdr>
                                                                  <w:divsChild>
                                                                    <w:div w:id="187677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560186">
                                          <w:marLeft w:val="0"/>
                                          <w:marRight w:val="0"/>
                                          <w:marTop w:val="0"/>
                                          <w:marBottom w:val="0"/>
                                          <w:divBdr>
                                            <w:top w:val="single" w:sz="2" w:space="0" w:color="D9D9E3"/>
                                            <w:left w:val="single" w:sz="2" w:space="0" w:color="D9D9E3"/>
                                            <w:bottom w:val="single" w:sz="2" w:space="0" w:color="D9D9E3"/>
                                            <w:right w:val="single" w:sz="2" w:space="0" w:color="D9D9E3"/>
                                          </w:divBdr>
                                          <w:divsChild>
                                            <w:div w:id="2100365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3623952">
                                                  <w:marLeft w:val="0"/>
                                                  <w:marRight w:val="0"/>
                                                  <w:marTop w:val="0"/>
                                                  <w:marBottom w:val="0"/>
                                                  <w:divBdr>
                                                    <w:top w:val="single" w:sz="2" w:space="0" w:color="D9D9E3"/>
                                                    <w:left w:val="single" w:sz="2" w:space="0" w:color="D9D9E3"/>
                                                    <w:bottom w:val="single" w:sz="2" w:space="0" w:color="D9D9E3"/>
                                                    <w:right w:val="single" w:sz="2" w:space="0" w:color="D9D9E3"/>
                                                  </w:divBdr>
                                                  <w:divsChild>
                                                    <w:div w:id="1550072075">
                                                      <w:marLeft w:val="0"/>
                                                      <w:marRight w:val="0"/>
                                                      <w:marTop w:val="0"/>
                                                      <w:marBottom w:val="0"/>
                                                      <w:divBdr>
                                                        <w:top w:val="single" w:sz="2" w:space="0" w:color="D9D9E3"/>
                                                        <w:left w:val="single" w:sz="2" w:space="0" w:color="D9D9E3"/>
                                                        <w:bottom w:val="single" w:sz="2" w:space="0" w:color="D9D9E3"/>
                                                        <w:right w:val="single" w:sz="2" w:space="0" w:color="D9D9E3"/>
                                                      </w:divBdr>
                                                      <w:divsChild>
                                                        <w:div w:id="2106342533">
                                                          <w:marLeft w:val="0"/>
                                                          <w:marRight w:val="0"/>
                                                          <w:marTop w:val="0"/>
                                                          <w:marBottom w:val="0"/>
                                                          <w:divBdr>
                                                            <w:top w:val="single" w:sz="2" w:space="0" w:color="D9D9E3"/>
                                                            <w:left w:val="single" w:sz="2" w:space="0" w:color="D9D9E3"/>
                                                            <w:bottom w:val="single" w:sz="2" w:space="0" w:color="D9D9E3"/>
                                                            <w:right w:val="single" w:sz="2" w:space="0" w:color="D9D9E3"/>
                                                          </w:divBdr>
                                                          <w:divsChild>
                                                            <w:div w:id="632558820">
                                                              <w:marLeft w:val="0"/>
                                                              <w:marRight w:val="0"/>
                                                              <w:marTop w:val="0"/>
                                                              <w:marBottom w:val="0"/>
                                                              <w:divBdr>
                                                                <w:top w:val="single" w:sz="2" w:space="0" w:color="D9D9E3"/>
                                                                <w:left w:val="single" w:sz="2" w:space="0" w:color="D9D9E3"/>
                                                                <w:bottom w:val="single" w:sz="2" w:space="0" w:color="D9D9E3"/>
                                                                <w:right w:val="single" w:sz="2" w:space="0" w:color="D9D9E3"/>
                                                              </w:divBdr>
                                                              <w:divsChild>
                                                                <w:div w:id="1272276673">
                                                                  <w:marLeft w:val="0"/>
                                                                  <w:marRight w:val="0"/>
                                                                  <w:marTop w:val="0"/>
                                                                  <w:marBottom w:val="0"/>
                                                                  <w:divBdr>
                                                                    <w:top w:val="single" w:sz="2" w:space="0" w:color="D9D9E3"/>
                                                                    <w:left w:val="single" w:sz="2" w:space="0" w:color="D9D9E3"/>
                                                                    <w:bottom w:val="single" w:sz="2" w:space="0" w:color="D9D9E3"/>
                                                                    <w:right w:val="single" w:sz="2" w:space="0" w:color="D9D9E3"/>
                                                                  </w:divBdr>
                                                                  <w:divsChild>
                                                                    <w:div w:id="92438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0980367">
                                                      <w:marLeft w:val="0"/>
                                                      <w:marRight w:val="0"/>
                                                      <w:marTop w:val="0"/>
                                                      <w:marBottom w:val="0"/>
                                                      <w:divBdr>
                                                        <w:top w:val="single" w:sz="2" w:space="0" w:color="D9D9E3"/>
                                                        <w:left w:val="single" w:sz="2" w:space="0" w:color="D9D9E3"/>
                                                        <w:bottom w:val="single" w:sz="2" w:space="0" w:color="D9D9E3"/>
                                                        <w:right w:val="single" w:sz="2" w:space="0" w:color="D9D9E3"/>
                                                      </w:divBdr>
                                                      <w:divsChild>
                                                        <w:div w:id="1889611512">
                                                          <w:marLeft w:val="0"/>
                                                          <w:marRight w:val="0"/>
                                                          <w:marTop w:val="0"/>
                                                          <w:marBottom w:val="0"/>
                                                          <w:divBdr>
                                                            <w:top w:val="single" w:sz="2" w:space="0" w:color="D9D9E3"/>
                                                            <w:left w:val="single" w:sz="2" w:space="0" w:color="D9D9E3"/>
                                                            <w:bottom w:val="single" w:sz="2" w:space="0" w:color="D9D9E3"/>
                                                            <w:right w:val="single" w:sz="2" w:space="0" w:color="D9D9E3"/>
                                                          </w:divBdr>
                                                        </w:div>
                                                        <w:div w:id="795679467">
                                                          <w:marLeft w:val="0"/>
                                                          <w:marRight w:val="0"/>
                                                          <w:marTop w:val="0"/>
                                                          <w:marBottom w:val="0"/>
                                                          <w:divBdr>
                                                            <w:top w:val="single" w:sz="2" w:space="0" w:color="D9D9E3"/>
                                                            <w:left w:val="single" w:sz="2" w:space="0" w:color="D9D9E3"/>
                                                            <w:bottom w:val="single" w:sz="2" w:space="0" w:color="D9D9E3"/>
                                                            <w:right w:val="single" w:sz="2" w:space="0" w:color="D9D9E3"/>
                                                          </w:divBdr>
                                                          <w:divsChild>
                                                            <w:div w:id="102773127">
                                                              <w:marLeft w:val="0"/>
                                                              <w:marRight w:val="0"/>
                                                              <w:marTop w:val="0"/>
                                                              <w:marBottom w:val="0"/>
                                                              <w:divBdr>
                                                                <w:top w:val="single" w:sz="2" w:space="0" w:color="D9D9E3"/>
                                                                <w:left w:val="single" w:sz="2" w:space="0" w:color="D9D9E3"/>
                                                                <w:bottom w:val="single" w:sz="2" w:space="0" w:color="D9D9E3"/>
                                                                <w:right w:val="single" w:sz="2" w:space="0" w:color="D9D9E3"/>
                                                              </w:divBdr>
                                                              <w:divsChild>
                                                                <w:div w:id="1658413567">
                                                                  <w:marLeft w:val="0"/>
                                                                  <w:marRight w:val="0"/>
                                                                  <w:marTop w:val="0"/>
                                                                  <w:marBottom w:val="0"/>
                                                                  <w:divBdr>
                                                                    <w:top w:val="single" w:sz="2" w:space="0" w:color="D9D9E3"/>
                                                                    <w:left w:val="single" w:sz="2" w:space="0" w:color="D9D9E3"/>
                                                                    <w:bottom w:val="single" w:sz="2" w:space="0" w:color="D9D9E3"/>
                                                                    <w:right w:val="single" w:sz="2" w:space="0" w:color="D9D9E3"/>
                                                                  </w:divBdr>
                                                                  <w:divsChild>
                                                                    <w:div w:id="235433891">
                                                                      <w:marLeft w:val="0"/>
                                                                      <w:marRight w:val="0"/>
                                                                      <w:marTop w:val="0"/>
                                                                      <w:marBottom w:val="0"/>
                                                                      <w:divBdr>
                                                                        <w:top w:val="single" w:sz="2" w:space="0" w:color="D9D9E3"/>
                                                                        <w:left w:val="single" w:sz="2" w:space="0" w:color="D9D9E3"/>
                                                                        <w:bottom w:val="single" w:sz="2" w:space="0" w:color="D9D9E3"/>
                                                                        <w:right w:val="single" w:sz="2" w:space="0" w:color="D9D9E3"/>
                                                                      </w:divBdr>
                                                                      <w:divsChild>
                                                                        <w:div w:id="1845046396">
                                                                          <w:marLeft w:val="0"/>
                                                                          <w:marRight w:val="0"/>
                                                                          <w:marTop w:val="0"/>
                                                                          <w:marBottom w:val="0"/>
                                                                          <w:divBdr>
                                                                            <w:top w:val="single" w:sz="2" w:space="0" w:color="D9D9E3"/>
                                                                            <w:left w:val="single" w:sz="2" w:space="0" w:color="D9D9E3"/>
                                                                            <w:bottom w:val="single" w:sz="2" w:space="0" w:color="D9D9E3"/>
                                                                            <w:right w:val="single" w:sz="2" w:space="0" w:color="D9D9E3"/>
                                                                          </w:divBdr>
                                                                          <w:divsChild>
                                                                            <w:div w:id="1604071216">
                                                                              <w:marLeft w:val="0"/>
                                                                              <w:marRight w:val="0"/>
                                                                              <w:marTop w:val="0"/>
                                                                              <w:marBottom w:val="0"/>
                                                                              <w:divBdr>
                                                                                <w:top w:val="single" w:sz="2" w:space="0" w:color="D9D9E3"/>
                                                                                <w:left w:val="single" w:sz="2" w:space="0" w:color="D9D9E3"/>
                                                                                <w:bottom w:val="single" w:sz="2" w:space="0" w:color="D9D9E3"/>
                                                                                <w:right w:val="single" w:sz="2" w:space="0" w:color="D9D9E3"/>
                                                                              </w:divBdr>
                                                                            </w:div>
                                                                            <w:div w:id="1284993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2571066">
                                                                          <w:marLeft w:val="0"/>
                                                                          <w:marRight w:val="0"/>
                                                                          <w:marTop w:val="0"/>
                                                                          <w:marBottom w:val="0"/>
                                                                          <w:divBdr>
                                                                            <w:top w:val="single" w:sz="2" w:space="0" w:color="D9D9E3"/>
                                                                            <w:left w:val="single" w:sz="2" w:space="0" w:color="D9D9E3"/>
                                                                            <w:bottom w:val="single" w:sz="2" w:space="0" w:color="D9D9E3"/>
                                                                            <w:right w:val="single" w:sz="2" w:space="0" w:color="D9D9E3"/>
                                                                          </w:divBdr>
                                                                          <w:divsChild>
                                                                            <w:div w:id="725224047">
                                                                              <w:marLeft w:val="0"/>
                                                                              <w:marRight w:val="0"/>
                                                                              <w:marTop w:val="0"/>
                                                                              <w:marBottom w:val="0"/>
                                                                              <w:divBdr>
                                                                                <w:top w:val="single" w:sz="2" w:space="0" w:color="D9D9E3"/>
                                                                                <w:left w:val="single" w:sz="2" w:space="0" w:color="D9D9E3"/>
                                                                                <w:bottom w:val="single" w:sz="2" w:space="0" w:color="D9D9E3"/>
                                                                                <w:right w:val="single" w:sz="2" w:space="0" w:color="D9D9E3"/>
                                                                              </w:divBdr>
                                                                            </w:div>
                                                                            <w:div w:id="134338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892599">
                                                                          <w:marLeft w:val="0"/>
                                                                          <w:marRight w:val="0"/>
                                                                          <w:marTop w:val="0"/>
                                                                          <w:marBottom w:val="0"/>
                                                                          <w:divBdr>
                                                                            <w:top w:val="single" w:sz="2" w:space="0" w:color="D9D9E3"/>
                                                                            <w:left w:val="single" w:sz="2" w:space="0" w:color="D9D9E3"/>
                                                                            <w:bottom w:val="single" w:sz="2" w:space="0" w:color="D9D9E3"/>
                                                                            <w:right w:val="single" w:sz="2" w:space="0" w:color="D9D9E3"/>
                                                                          </w:divBdr>
                                                                          <w:divsChild>
                                                                            <w:div w:id="1975596255">
                                                                              <w:marLeft w:val="0"/>
                                                                              <w:marRight w:val="0"/>
                                                                              <w:marTop w:val="0"/>
                                                                              <w:marBottom w:val="0"/>
                                                                              <w:divBdr>
                                                                                <w:top w:val="single" w:sz="2" w:space="0" w:color="D9D9E3"/>
                                                                                <w:left w:val="single" w:sz="2" w:space="0" w:color="D9D9E3"/>
                                                                                <w:bottom w:val="single" w:sz="2" w:space="0" w:color="D9D9E3"/>
                                                                                <w:right w:val="single" w:sz="2" w:space="0" w:color="D9D9E3"/>
                                                                              </w:divBdr>
                                                                            </w:div>
                                                                            <w:div w:id="1983149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5892330">
                                                                          <w:marLeft w:val="0"/>
                                                                          <w:marRight w:val="0"/>
                                                                          <w:marTop w:val="0"/>
                                                                          <w:marBottom w:val="0"/>
                                                                          <w:divBdr>
                                                                            <w:top w:val="single" w:sz="2" w:space="0" w:color="D9D9E3"/>
                                                                            <w:left w:val="single" w:sz="2" w:space="0" w:color="D9D9E3"/>
                                                                            <w:bottom w:val="single" w:sz="2" w:space="0" w:color="D9D9E3"/>
                                                                            <w:right w:val="single" w:sz="2" w:space="0" w:color="D9D9E3"/>
                                                                          </w:divBdr>
                                                                          <w:divsChild>
                                                                            <w:div w:id="224070715">
                                                                              <w:marLeft w:val="0"/>
                                                                              <w:marRight w:val="0"/>
                                                                              <w:marTop w:val="0"/>
                                                                              <w:marBottom w:val="0"/>
                                                                              <w:divBdr>
                                                                                <w:top w:val="single" w:sz="2" w:space="0" w:color="D9D9E3"/>
                                                                                <w:left w:val="single" w:sz="2" w:space="0" w:color="D9D9E3"/>
                                                                                <w:bottom w:val="single" w:sz="2" w:space="0" w:color="D9D9E3"/>
                                                                                <w:right w:val="single" w:sz="2" w:space="0" w:color="D9D9E3"/>
                                                                              </w:divBdr>
                                                                            </w:div>
                                                                            <w:div w:id="1133327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2727914">
                                          <w:marLeft w:val="0"/>
                                          <w:marRight w:val="0"/>
                                          <w:marTop w:val="0"/>
                                          <w:marBottom w:val="0"/>
                                          <w:divBdr>
                                            <w:top w:val="single" w:sz="2" w:space="0" w:color="D9D9E3"/>
                                            <w:left w:val="single" w:sz="2" w:space="0" w:color="D9D9E3"/>
                                            <w:bottom w:val="single" w:sz="2" w:space="0" w:color="D9D9E3"/>
                                            <w:right w:val="single" w:sz="2" w:space="0" w:color="D9D9E3"/>
                                          </w:divBdr>
                                          <w:divsChild>
                                            <w:div w:id="52063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031930">
                                                  <w:marLeft w:val="0"/>
                                                  <w:marRight w:val="0"/>
                                                  <w:marTop w:val="0"/>
                                                  <w:marBottom w:val="0"/>
                                                  <w:divBdr>
                                                    <w:top w:val="single" w:sz="2" w:space="0" w:color="D9D9E3"/>
                                                    <w:left w:val="single" w:sz="2" w:space="0" w:color="D9D9E3"/>
                                                    <w:bottom w:val="single" w:sz="2" w:space="0" w:color="D9D9E3"/>
                                                    <w:right w:val="single" w:sz="2" w:space="0" w:color="D9D9E3"/>
                                                  </w:divBdr>
                                                  <w:divsChild>
                                                    <w:div w:id="708648703">
                                                      <w:marLeft w:val="0"/>
                                                      <w:marRight w:val="0"/>
                                                      <w:marTop w:val="0"/>
                                                      <w:marBottom w:val="0"/>
                                                      <w:divBdr>
                                                        <w:top w:val="single" w:sz="2" w:space="0" w:color="D9D9E3"/>
                                                        <w:left w:val="single" w:sz="2" w:space="0" w:color="D9D9E3"/>
                                                        <w:bottom w:val="single" w:sz="2" w:space="0" w:color="D9D9E3"/>
                                                        <w:right w:val="single" w:sz="2" w:space="0" w:color="D9D9E3"/>
                                                      </w:divBdr>
                                                      <w:divsChild>
                                                        <w:div w:id="1580752086">
                                                          <w:marLeft w:val="0"/>
                                                          <w:marRight w:val="0"/>
                                                          <w:marTop w:val="0"/>
                                                          <w:marBottom w:val="0"/>
                                                          <w:divBdr>
                                                            <w:top w:val="single" w:sz="2" w:space="0" w:color="D9D9E3"/>
                                                            <w:left w:val="single" w:sz="2" w:space="0" w:color="D9D9E3"/>
                                                            <w:bottom w:val="single" w:sz="2" w:space="0" w:color="D9D9E3"/>
                                                            <w:right w:val="single" w:sz="2" w:space="0" w:color="D9D9E3"/>
                                                          </w:divBdr>
                                                          <w:divsChild>
                                                            <w:div w:id="805704561">
                                                              <w:marLeft w:val="0"/>
                                                              <w:marRight w:val="0"/>
                                                              <w:marTop w:val="0"/>
                                                              <w:marBottom w:val="0"/>
                                                              <w:divBdr>
                                                                <w:top w:val="single" w:sz="2" w:space="0" w:color="D9D9E3"/>
                                                                <w:left w:val="single" w:sz="2" w:space="0" w:color="D9D9E3"/>
                                                                <w:bottom w:val="single" w:sz="2" w:space="0" w:color="D9D9E3"/>
                                                                <w:right w:val="single" w:sz="2" w:space="0" w:color="D9D9E3"/>
                                                              </w:divBdr>
                                                              <w:divsChild>
                                                                <w:div w:id="854424646">
                                                                  <w:marLeft w:val="0"/>
                                                                  <w:marRight w:val="0"/>
                                                                  <w:marTop w:val="0"/>
                                                                  <w:marBottom w:val="0"/>
                                                                  <w:divBdr>
                                                                    <w:top w:val="single" w:sz="2" w:space="0" w:color="D9D9E3"/>
                                                                    <w:left w:val="single" w:sz="2" w:space="0" w:color="D9D9E3"/>
                                                                    <w:bottom w:val="single" w:sz="2" w:space="0" w:color="D9D9E3"/>
                                                                    <w:right w:val="single" w:sz="2" w:space="0" w:color="D9D9E3"/>
                                                                  </w:divBdr>
                                                                  <w:divsChild>
                                                                    <w:div w:id="2092391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1181361">
                                                      <w:marLeft w:val="0"/>
                                                      <w:marRight w:val="0"/>
                                                      <w:marTop w:val="0"/>
                                                      <w:marBottom w:val="0"/>
                                                      <w:divBdr>
                                                        <w:top w:val="single" w:sz="2" w:space="0" w:color="D9D9E3"/>
                                                        <w:left w:val="single" w:sz="2" w:space="0" w:color="D9D9E3"/>
                                                        <w:bottom w:val="single" w:sz="2" w:space="0" w:color="D9D9E3"/>
                                                        <w:right w:val="single" w:sz="2" w:space="0" w:color="D9D9E3"/>
                                                      </w:divBdr>
                                                      <w:divsChild>
                                                        <w:div w:id="678652837">
                                                          <w:marLeft w:val="0"/>
                                                          <w:marRight w:val="0"/>
                                                          <w:marTop w:val="0"/>
                                                          <w:marBottom w:val="0"/>
                                                          <w:divBdr>
                                                            <w:top w:val="single" w:sz="2" w:space="0" w:color="D9D9E3"/>
                                                            <w:left w:val="single" w:sz="2" w:space="0" w:color="D9D9E3"/>
                                                            <w:bottom w:val="single" w:sz="2" w:space="0" w:color="D9D9E3"/>
                                                            <w:right w:val="single" w:sz="2" w:space="0" w:color="D9D9E3"/>
                                                          </w:divBdr>
                                                        </w:div>
                                                        <w:div w:id="989476372">
                                                          <w:marLeft w:val="0"/>
                                                          <w:marRight w:val="0"/>
                                                          <w:marTop w:val="0"/>
                                                          <w:marBottom w:val="0"/>
                                                          <w:divBdr>
                                                            <w:top w:val="single" w:sz="2" w:space="0" w:color="D9D9E3"/>
                                                            <w:left w:val="single" w:sz="2" w:space="0" w:color="D9D9E3"/>
                                                            <w:bottom w:val="single" w:sz="2" w:space="0" w:color="D9D9E3"/>
                                                            <w:right w:val="single" w:sz="2" w:space="0" w:color="D9D9E3"/>
                                                          </w:divBdr>
                                                          <w:divsChild>
                                                            <w:div w:id="1275359498">
                                                              <w:marLeft w:val="0"/>
                                                              <w:marRight w:val="0"/>
                                                              <w:marTop w:val="0"/>
                                                              <w:marBottom w:val="0"/>
                                                              <w:divBdr>
                                                                <w:top w:val="single" w:sz="2" w:space="0" w:color="D9D9E3"/>
                                                                <w:left w:val="single" w:sz="2" w:space="0" w:color="D9D9E3"/>
                                                                <w:bottom w:val="single" w:sz="2" w:space="0" w:color="D9D9E3"/>
                                                                <w:right w:val="single" w:sz="2" w:space="0" w:color="D9D9E3"/>
                                                              </w:divBdr>
                                                              <w:divsChild>
                                                                <w:div w:id="646906241">
                                                                  <w:marLeft w:val="0"/>
                                                                  <w:marRight w:val="0"/>
                                                                  <w:marTop w:val="0"/>
                                                                  <w:marBottom w:val="0"/>
                                                                  <w:divBdr>
                                                                    <w:top w:val="single" w:sz="2" w:space="0" w:color="D9D9E3"/>
                                                                    <w:left w:val="single" w:sz="2" w:space="0" w:color="D9D9E3"/>
                                                                    <w:bottom w:val="single" w:sz="2" w:space="0" w:color="D9D9E3"/>
                                                                    <w:right w:val="single" w:sz="2" w:space="0" w:color="D9D9E3"/>
                                                                  </w:divBdr>
                                                                  <w:divsChild>
                                                                    <w:div w:id="1206216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8413153">
                                          <w:marLeft w:val="0"/>
                                          <w:marRight w:val="0"/>
                                          <w:marTop w:val="0"/>
                                          <w:marBottom w:val="0"/>
                                          <w:divBdr>
                                            <w:top w:val="single" w:sz="2" w:space="0" w:color="D9D9E3"/>
                                            <w:left w:val="single" w:sz="2" w:space="0" w:color="D9D9E3"/>
                                            <w:bottom w:val="single" w:sz="2" w:space="0" w:color="D9D9E3"/>
                                            <w:right w:val="single" w:sz="2" w:space="0" w:color="D9D9E3"/>
                                          </w:divBdr>
                                          <w:divsChild>
                                            <w:div w:id="812063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378927">
                                                  <w:marLeft w:val="0"/>
                                                  <w:marRight w:val="0"/>
                                                  <w:marTop w:val="0"/>
                                                  <w:marBottom w:val="0"/>
                                                  <w:divBdr>
                                                    <w:top w:val="single" w:sz="2" w:space="0" w:color="D9D9E3"/>
                                                    <w:left w:val="single" w:sz="2" w:space="0" w:color="D9D9E3"/>
                                                    <w:bottom w:val="single" w:sz="2" w:space="0" w:color="D9D9E3"/>
                                                    <w:right w:val="single" w:sz="2" w:space="0" w:color="D9D9E3"/>
                                                  </w:divBdr>
                                                  <w:divsChild>
                                                    <w:div w:id="1280603715">
                                                      <w:marLeft w:val="0"/>
                                                      <w:marRight w:val="0"/>
                                                      <w:marTop w:val="0"/>
                                                      <w:marBottom w:val="0"/>
                                                      <w:divBdr>
                                                        <w:top w:val="single" w:sz="2" w:space="0" w:color="D9D9E3"/>
                                                        <w:left w:val="single" w:sz="2" w:space="0" w:color="D9D9E3"/>
                                                        <w:bottom w:val="single" w:sz="2" w:space="0" w:color="D9D9E3"/>
                                                        <w:right w:val="single" w:sz="2" w:space="0" w:color="D9D9E3"/>
                                                      </w:divBdr>
                                                      <w:divsChild>
                                                        <w:div w:id="283539603">
                                                          <w:marLeft w:val="0"/>
                                                          <w:marRight w:val="0"/>
                                                          <w:marTop w:val="0"/>
                                                          <w:marBottom w:val="0"/>
                                                          <w:divBdr>
                                                            <w:top w:val="single" w:sz="2" w:space="0" w:color="D9D9E3"/>
                                                            <w:left w:val="single" w:sz="2" w:space="0" w:color="D9D9E3"/>
                                                            <w:bottom w:val="single" w:sz="2" w:space="0" w:color="D9D9E3"/>
                                                            <w:right w:val="single" w:sz="2" w:space="0" w:color="D9D9E3"/>
                                                          </w:divBdr>
                                                          <w:divsChild>
                                                            <w:div w:id="500505589">
                                                              <w:marLeft w:val="0"/>
                                                              <w:marRight w:val="0"/>
                                                              <w:marTop w:val="0"/>
                                                              <w:marBottom w:val="0"/>
                                                              <w:divBdr>
                                                                <w:top w:val="single" w:sz="2" w:space="0" w:color="D9D9E3"/>
                                                                <w:left w:val="single" w:sz="2" w:space="0" w:color="D9D9E3"/>
                                                                <w:bottom w:val="single" w:sz="2" w:space="0" w:color="D9D9E3"/>
                                                                <w:right w:val="single" w:sz="2" w:space="0" w:color="D9D9E3"/>
                                                              </w:divBdr>
                                                              <w:divsChild>
                                                                <w:div w:id="480540097">
                                                                  <w:marLeft w:val="0"/>
                                                                  <w:marRight w:val="0"/>
                                                                  <w:marTop w:val="0"/>
                                                                  <w:marBottom w:val="0"/>
                                                                  <w:divBdr>
                                                                    <w:top w:val="single" w:sz="2" w:space="0" w:color="D9D9E3"/>
                                                                    <w:left w:val="single" w:sz="2" w:space="0" w:color="D9D9E3"/>
                                                                    <w:bottom w:val="single" w:sz="2" w:space="0" w:color="D9D9E3"/>
                                                                    <w:right w:val="single" w:sz="2" w:space="0" w:color="D9D9E3"/>
                                                                  </w:divBdr>
                                                                  <w:divsChild>
                                                                    <w:div w:id="27545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4834570">
                                                      <w:marLeft w:val="0"/>
                                                      <w:marRight w:val="0"/>
                                                      <w:marTop w:val="0"/>
                                                      <w:marBottom w:val="0"/>
                                                      <w:divBdr>
                                                        <w:top w:val="single" w:sz="2" w:space="0" w:color="D9D9E3"/>
                                                        <w:left w:val="single" w:sz="2" w:space="0" w:color="D9D9E3"/>
                                                        <w:bottom w:val="single" w:sz="2" w:space="0" w:color="D9D9E3"/>
                                                        <w:right w:val="single" w:sz="2" w:space="0" w:color="D9D9E3"/>
                                                      </w:divBdr>
                                                      <w:divsChild>
                                                        <w:div w:id="380205306">
                                                          <w:marLeft w:val="0"/>
                                                          <w:marRight w:val="0"/>
                                                          <w:marTop w:val="0"/>
                                                          <w:marBottom w:val="0"/>
                                                          <w:divBdr>
                                                            <w:top w:val="single" w:sz="2" w:space="0" w:color="D9D9E3"/>
                                                            <w:left w:val="single" w:sz="2" w:space="0" w:color="D9D9E3"/>
                                                            <w:bottom w:val="single" w:sz="2" w:space="0" w:color="D9D9E3"/>
                                                            <w:right w:val="single" w:sz="2" w:space="0" w:color="D9D9E3"/>
                                                          </w:divBdr>
                                                        </w:div>
                                                        <w:div w:id="1800487479">
                                                          <w:marLeft w:val="0"/>
                                                          <w:marRight w:val="0"/>
                                                          <w:marTop w:val="0"/>
                                                          <w:marBottom w:val="0"/>
                                                          <w:divBdr>
                                                            <w:top w:val="single" w:sz="2" w:space="0" w:color="D9D9E3"/>
                                                            <w:left w:val="single" w:sz="2" w:space="0" w:color="D9D9E3"/>
                                                            <w:bottom w:val="single" w:sz="2" w:space="0" w:color="D9D9E3"/>
                                                            <w:right w:val="single" w:sz="2" w:space="0" w:color="D9D9E3"/>
                                                          </w:divBdr>
                                                          <w:divsChild>
                                                            <w:div w:id="592469688">
                                                              <w:marLeft w:val="0"/>
                                                              <w:marRight w:val="0"/>
                                                              <w:marTop w:val="0"/>
                                                              <w:marBottom w:val="0"/>
                                                              <w:divBdr>
                                                                <w:top w:val="single" w:sz="2" w:space="0" w:color="D9D9E3"/>
                                                                <w:left w:val="single" w:sz="2" w:space="0" w:color="D9D9E3"/>
                                                                <w:bottom w:val="single" w:sz="2" w:space="0" w:color="D9D9E3"/>
                                                                <w:right w:val="single" w:sz="2" w:space="0" w:color="D9D9E3"/>
                                                              </w:divBdr>
                                                              <w:divsChild>
                                                                <w:div w:id="1857650060">
                                                                  <w:marLeft w:val="0"/>
                                                                  <w:marRight w:val="0"/>
                                                                  <w:marTop w:val="0"/>
                                                                  <w:marBottom w:val="0"/>
                                                                  <w:divBdr>
                                                                    <w:top w:val="single" w:sz="2" w:space="0" w:color="D9D9E3"/>
                                                                    <w:left w:val="single" w:sz="2" w:space="0" w:color="D9D9E3"/>
                                                                    <w:bottom w:val="single" w:sz="2" w:space="0" w:color="D9D9E3"/>
                                                                    <w:right w:val="single" w:sz="2" w:space="0" w:color="D9D9E3"/>
                                                                  </w:divBdr>
                                                                  <w:divsChild>
                                                                    <w:div w:id="855728041">
                                                                      <w:marLeft w:val="0"/>
                                                                      <w:marRight w:val="0"/>
                                                                      <w:marTop w:val="0"/>
                                                                      <w:marBottom w:val="0"/>
                                                                      <w:divBdr>
                                                                        <w:top w:val="single" w:sz="2" w:space="0" w:color="D9D9E3"/>
                                                                        <w:left w:val="single" w:sz="2" w:space="0" w:color="D9D9E3"/>
                                                                        <w:bottom w:val="single" w:sz="2" w:space="0" w:color="D9D9E3"/>
                                                                        <w:right w:val="single" w:sz="2" w:space="0" w:color="D9D9E3"/>
                                                                      </w:divBdr>
                                                                      <w:divsChild>
                                                                        <w:div w:id="220143569">
                                                                          <w:marLeft w:val="0"/>
                                                                          <w:marRight w:val="0"/>
                                                                          <w:marTop w:val="0"/>
                                                                          <w:marBottom w:val="0"/>
                                                                          <w:divBdr>
                                                                            <w:top w:val="single" w:sz="2" w:space="0" w:color="D9D9E3"/>
                                                                            <w:left w:val="single" w:sz="2" w:space="0" w:color="D9D9E3"/>
                                                                            <w:bottom w:val="single" w:sz="2" w:space="0" w:color="D9D9E3"/>
                                                                            <w:right w:val="single" w:sz="2" w:space="0" w:color="D9D9E3"/>
                                                                          </w:divBdr>
                                                                          <w:divsChild>
                                                                            <w:div w:id="921135984">
                                                                              <w:marLeft w:val="0"/>
                                                                              <w:marRight w:val="0"/>
                                                                              <w:marTop w:val="0"/>
                                                                              <w:marBottom w:val="0"/>
                                                                              <w:divBdr>
                                                                                <w:top w:val="single" w:sz="2" w:space="0" w:color="D9D9E3"/>
                                                                                <w:left w:val="single" w:sz="2" w:space="0" w:color="D9D9E3"/>
                                                                                <w:bottom w:val="single" w:sz="2" w:space="0" w:color="D9D9E3"/>
                                                                                <w:right w:val="single" w:sz="2" w:space="0" w:color="D9D9E3"/>
                                                                              </w:divBdr>
                                                                            </w:div>
                                                                            <w:div w:id="1053500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6403">
                                                                          <w:marLeft w:val="0"/>
                                                                          <w:marRight w:val="0"/>
                                                                          <w:marTop w:val="0"/>
                                                                          <w:marBottom w:val="0"/>
                                                                          <w:divBdr>
                                                                            <w:top w:val="single" w:sz="2" w:space="0" w:color="D9D9E3"/>
                                                                            <w:left w:val="single" w:sz="2" w:space="0" w:color="D9D9E3"/>
                                                                            <w:bottom w:val="single" w:sz="2" w:space="0" w:color="D9D9E3"/>
                                                                            <w:right w:val="single" w:sz="2" w:space="0" w:color="D9D9E3"/>
                                                                          </w:divBdr>
                                                                          <w:divsChild>
                                                                            <w:div w:id="469399786">
                                                                              <w:marLeft w:val="0"/>
                                                                              <w:marRight w:val="0"/>
                                                                              <w:marTop w:val="0"/>
                                                                              <w:marBottom w:val="0"/>
                                                                              <w:divBdr>
                                                                                <w:top w:val="single" w:sz="2" w:space="0" w:color="D9D9E3"/>
                                                                                <w:left w:val="single" w:sz="2" w:space="0" w:color="D9D9E3"/>
                                                                                <w:bottom w:val="single" w:sz="2" w:space="0" w:color="D9D9E3"/>
                                                                                <w:right w:val="single" w:sz="2" w:space="0" w:color="D9D9E3"/>
                                                                              </w:divBdr>
                                                                            </w:div>
                                                                            <w:div w:id="1464928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1376298">
                                          <w:marLeft w:val="0"/>
                                          <w:marRight w:val="0"/>
                                          <w:marTop w:val="0"/>
                                          <w:marBottom w:val="0"/>
                                          <w:divBdr>
                                            <w:top w:val="single" w:sz="2" w:space="0" w:color="D9D9E3"/>
                                            <w:left w:val="single" w:sz="2" w:space="0" w:color="D9D9E3"/>
                                            <w:bottom w:val="single" w:sz="2" w:space="0" w:color="D9D9E3"/>
                                            <w:right w:val="single" w:sz="2" w:space="0" w:color="D9D9E3"/>
                                          </w:divBdr>
                                          <w:divsChild>
                                            <w:div w:id="4177955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646847">
                                                  <w:marLeft w:val="0"/>
                                                  <w:marRight w:val="0"/>
                                                  <w:marTop w:val="0"/>
                                                  <w:marBottom w:val="0"/>
                                                  <w:divBdr>
                                                    <w:top w:val="single" w:sz="2" w:space="0" w:color="D9D9E3"/>
                                                    <w:left w:val="single" w:sz="2" w:space="0" w:color="D9D9E3"/>
                                                    <w:bottom w:val="single" w:sz="2" w:space="0" w:color="D9D9E3"/>
                                                    <w:right w:val="single" w:sz="2" w:space="0" w:color="D9D9E3"/>
                                                  </w:divBdr>
                                                  <w:divsChild>
                                                    <w:div w:id="1043334346">
                                                      <w:marLeft w:val="0"/>
                                                      <w:marRight w:val="0"/>
                                                      <w:marTop w:val="0"/>
                                                      <w:marBottom w:val="0"/>
                                                      <w:divBdr>
                                                        <w:top w:val="single" w:sz="2" w:space="0" w:color="D9D9E3"/>
                                                        <w:left w:val="single" w:sz="2" w:space="0" w:color="D9D9E3"/>
                                                        <w:bottom w:val="single" w:sz="2" w:space="0" w:color="D9D9E3"/>
                                                        <w:right w:val="single" w:sz="2" w:space="0" w:color="D9D9E3"/>
                                                      </w:divBdr>
                                                      <w:divsChild>
                                                        <w:div w:id="1034312428">
                                                          <w:marLeft w:val="0"/>
                                                          <w:marRight w:val="0"/>
                                                          <w:marTop w:val="0"/>
                                                          <w:marBottom w:val="0"/>
                                                          <w:divBdr>
                                                            <w:top w:val="single" w:sz="2" w:space="0" w:color="D9D9E3"/>
                                                            <w:left w:val="single" w:sz="2" w:space="0" w:color="D9D9E3"/>
                                                            <w:bottom w:val="single" w:sz="2" w:space="0" w:color="D9D9E3"/>
                                                            <w:right w:val="single" w:sz="2" w:space="0" w:color="D9D9E3"/>
                                                          </w:divBdr>
                                                          <w:divsChild>
                                                            <w:div w:id="669329966">
                                                              <w:marLeft w:val="0"/>
                                                              <w:marRight w:val="0"/>
                                                              <w:marTop w:val="0"/>
                                                              <w:marBottom w:val="0"/>
                                                              <w:divBdr>
                                                                <w:top w:val="single" w:sz="2" w:space="0" w:color="D9D9E3"/>
                                                                <w:left w:val="single" w:sz="2" w:space="0" w:color="D9D9E3"/>
                                                                <w:bottom w:val="single" w:sz="2" w:space="0" w:color="D9D9E3"/>
                                                                <w:right w:val="single" w:sz="2" w:space="0" w:color="D9D9E3"/>
                                                              </w:divBdr>
                                                              <w:divsChild>
                                                                <w:div w:id="1737824712">
                                                                  <w:marLeft w:val="0"/>
                                                                  <w:marRight w:val="0"/>
                                                                  <w:marTop w:val="0"/>
                                                                  <w:marBottom w:val="0"/>
                                                                  <w:divBdr>
                                                                    <w:top w:val="single" w:sz="2" w:space="0" w:color="D9D9E3"/>
                                                                    <w:left w:val="single" w:sz="2" w:space="0" w:color="D9D9E3"/>
                                                                    <w:bottom w:val="single" w:sz="2" w:space="0" w:color="D9D9E3"/>
                                                                    <w:right w:val="single" w:sz="2" w:space="0" w:color="D9D9E3"/>
                                                                  </w:divBdr>
                                                                  <w:divsChild>
                                                                    <w:div w:id="63703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0081406">
                                                      <w:marLeft w:val="0"/>
                                                      <w:marRight w:val="0"/>
                                                      <w:marTop w:val="0"/>
                                                      <w:marBottom w:val="0"/>
                                                      <w:divBdr>
                                                        <w:top w:val="single" w:sz="2" w:space="0" w:color="D9D9E3"/>
                                                        <w:left w:val="single" w:sz="2" w:space="0" w:color="D9D9E3"/>
                                                        <w:bottom w:val="single" w:sz="2" w:space="0" w:color="D9D9E3"/>
                                                        <w:right w:val="single" w:sz="2" w:space="0" w:color="D9D9E3"/>
                                                      </w:divBdr>
                                                      <w:divsChild>
                                                        <w:div w:id="1388258051">
                                                          <w:marLeft w:val="0"/>
                                                          <w:marRight w:val="0"/>
                                                          <w:marTop w:val="0"/>
                                                          <w:marBottom w:val="0"/>
                                                          <w:divBdr>
                                                            <w:top w:val="single" w:sz="2" w:space="0" w:color="D9D9E3"/>
                                                            <w:left w:val="single" w:sz="2" w:space="0" w:color="D9D9E3"/>
                                                            <w:bottom w:val="single" w:sz="2" w:space="0" w:color="D9D9E3"/>
                                                            <w:right w:val="single" w:sz="2" w:space="0" w:color="D9D9E3"/>
                                                          </w:divBdr>
                                                        </w:div>
                                                        <w:div w:id="1856532446">
                                                          <w:marLeft w:val="0"/>
                                                          <w:marRight w:val="0"/>
                                                          <w:marTop w:val="0"/>
                                                          <w:marBottom w:val="0"/>
                                                          <w:divBdr>
                                                            <w:top w:val="single" w:sz="2" w:space="0" w:color="D9D9E3"/>
                                                            <w:left w:val="single" w:sz="2" w:space="0" w:color="D9D9E3"/>
                                                            <w:bottom w:val="single" w:sz="2" w:space="0" w:color="D9D9E3"/>
                                                            <w:right w:val="single" w:sz="2" w:space="0" w:color="D9D9E3"/>
                                                          </w:divBdr>
                                                          <w:divsChild>
                                                            <w:div w:id="460853886">
                                                              <w:marLeft w:val="0"/>
                                                              <w:marRight w:val="0"/>
                                                              <w:marTop w:val="0"/>
                                                              <w:marBottom w:val="0"/>
                                                              <w:divBdr>
                                                                <w:top w:val="single" w:sz="2" w:space="0" w:color="D9D9E3"/>
                                                                <w:left w:val="single" w:sz="2" w:space="0" w:color="D9D9E3"/>
                                                                <w:bottom w:val="single" w:sz="2" w:space="0" w:color="D9D9E3"/>
                                                                <w:right w:val="single" w:sz="2" w:space="0" w:color="D9D9E3"/>
                                                              </w:divBdr>
                                                              <w:divsChild>
                                                                <w:div w:id="791098652">
                                                                  <w:marLeft w:val="0"/>
                                                                  <w:marRight w:val="0"/>
                                                                  <w:marTop w:val="0"/>
                                                                  <w:marBottom w:val="0"/>
                                                                  <w:divBdr>
                                                                    <w:top w:val="single" w:sz="2" w:space="0" w:color="D9D9E3"/>
                                                                    <w:left w:val="single" w:sz="2" w:space="0" w:color="D9D9E3"/>
                                                                    <w:bottom w:val="single" w:sz="2" w:space="0" w:color="D9D9E3"/>
                                                                    <w:right w:val="single" w:sz="2" w:space="0" w:color="D9D9E3"/>
                                                                  </w:divBdr>
                                                                  <w:divsChild>
                                                                    <w:div w:id="131584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70487">
                                          <w:marLeft w:val="0"/>
                                          <w:marRight w:val="0"/>
                                          <w:marTop w:val="0"/>
                                          <w:marBottom w:val="0"/>
                                          <w:divBdr>
                                            <w:top w:val="single" w:sz="2" w:space="0" w:color="D9D9E3"/>
                                            <w:left w:val="single" w:sz="2" w:space="0" w:color="D9D9E3"/>
                                            <w:bottom w:val="single" w:sz="2" w:space="0" w:color="D9D9E3"/>
                                            <w:right w:val="single" w:sz="2" w:space="0" w:color="D9D9E3"/>
                                          </w:divBdr>
                                          <w:divsChild>
                                            <w:div w:id="815801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6758455">
                                                  <w:marLeft w:val="0"/>
                                                  <w:marRight w:val="0"/>
                                                  <w:marTop w:val="0"/>
                                                  <w:marBottom w:val="0"/>
                                                  <w:divBdr>
                                                    <w:top w:val="single" w:sz="2" w:space="0" w:color="D9D9E3"/>
                                                    <w:left w:val="single" w:sz="2" w:space="0" w:color="D9D9E3"/>
                                                    <w:bottom w:val="single" w:sz="2" w:space="0" w:color="D9D9E3"/>
                                                    <w:right w:val="single" w:sz="2" w:space="0" w:color="D9D9E3"/>
                                                  </w:divBdr>
                                                  <w:divsChild>
                                                    <w:div w:id="979191299">
                                                      <w:marLeft w:val="0"/>
                                                      <w:marRight w:val="0"/>
                                                      <w:marTop w:val="0"/>
                                                      <w:marBottom w:val="0"/>
                                                      <w:divBdr>
                                                        <w:top w:val="single" w:sz="2" w:space="0" w:color="D9D9E3"/>
                                                        <w:left w:val="single" w:sz="2" w:space="0" w:color="D9D9E3"/>
                                                        <w:bottom w:val="single" w:sz="2" w:space="0" w:color="D9D9E3"/>
                                                        <w:right w:val="single" w:sz="2" w:space="0" w:color="D9D9E3"/>
                                                      </w:divBdr>
                                                      <w:divsChild>
                                                        <w:div w:id="1906604676">
                                                          <w:marLeft w:val="0"/>
                                                          <w:marRight w:val="0"/>
                                                          <w:marTop w:val="0"/>
                                                          <w:marBottom w:val="0"/>
                                                          <w:divBdr>
                                                            <w:top w:val="single" w:sz="2" w:space="0" w:color="D9D9E3"/>
                                                            <w:left w:val="single" w:sz="2" w:space="0" w:color="D9D9E3"/>
                                                            <w:bottom w:val="single" w:sz="2" w:space="0" w:color="D9D9E3"/>
                                                            <w:right w:val="single" w:sz="2" w:space="0" w:color="D9D9E3"/>
                                                          </w:divBdr>
                                                          <w:divsChild>
                                                            <w:div w:id="1834906321">
                                                              <w:marLeft w:val="0"/>
                                                              <w:marRight w:val="0"/>
                                                              <w:marTop w:val="0"/>
                                                              <w:marBottom w:val="0"/>
                                                              <w:divBdr>
                                                                <w:top w:val="single" w:sz="2" w:space="0" w:color="D9D9E3"/>
                                                                <w:left w:val="single" w:sz="2" w:space="0" w:color="D9D9E3"/>
                                                                <w:bottom w:val="single" w:sz="2" w:space="0" w:color="D9D9E3"/>
                                                                <w:right w:val="single" w:sz="2" w:space="0" w:color="D9D9E3"/>
                                                              </w:divBdr>
                                                              <w:divsChild>
                                                                <w:div w:id="1109475098">
                                                                  <w:marLeft w:val="0"/>
                                                                  <w:marRight w:val="0"/>
                                                                  <w:marTop w:val="0"/>
                                                                  <w:marBottom w:val="0"/>
                                                                  <w:divBdr>
                                                                    <w:top w:val="single" w:sz="2" w:space="0" w:color="D9D9E3"/>
                                                                    <w:left w:val="single" w:sz="2" w:space="0" w:color="D9D9E3"/>
                                                                    <w:bottom w:val="single" w:sz="2" w:space="0" w:color="D9D9E3"/>
                                                                    <w:right w:val="single" w:sz="2" w:space="0" w:color="D9D9E3"/>
                                                                  </w:divBdr>
                                                                  <w:divsChild>
                                                                    <w:div w:id="154949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081939">
                                                      <w:marLeft w:val="0"/>
                                                      <w:marRight w:val="0"/>
                                                      <w:marTop w:val="0"/>
                                                      <w:marBottom w:val="0"/>
                                                      <w:divBdr>
                                                        <w:top w:val="single" w:sz="2" w:space="0" w:color="D9D9E3"/>
                                                        <w:left w:val="single" w:sz="2" w:space="0" w:color="D9D9E3"/>
                                                        <w:bottom w:val="single" w:sz="2" w:space="0" w:color="D9D9E3"/>
                                                        <w:right w:val="single" w:sz="2" w:space="0" w:color="D9D9E3"/>
                                                      </w:divBdr>
                                                      <w:divsChild>
                                                        <w:div w:id="1886477693">
                                                          <w:marLeft w:val="0"/>
                                                          <w:marRight w:val="0"/>
                                                          <w:marTop w:val="0"/>
                                                          <w:marBottom w:val="0"/>
                                                          <w:divBdr>
                                                            <w:top w:val="single" w:sz="2" w:space="0" w:color="D9D9E3"/>
                                                            <w:left w:val="single" w:sz="2" w:space="0" w:color="D9D9E3"/>
                                                            <w:bottom w:val="single" w:sz="2" w:space="0" w:color="D9D9E3"/>
                                                            <w:right w:val="single" w:sz="2" w:space="0" w:color="D9D9E3"/>
                                                          </w:divBdr>
                                                        </w:div>
                                                        <w:div w:id="2094430259">
                                                          <w:marLeft w:val="0"/>
                                                          <w:marRight w:val="0"/>
                                                          <w:marTop w:val="0"/>
                                                          <w:marBottom w:val="0"/>
                                                          <w:divBdr>
                                                            <w:top w:val="single" w:sz="2" w:space="0" w:color="D9D9E3"/>
                                                            <w:left w:val="single" w:sz="2" w:space="0" w:color="D9D9E3"/>
                                                            <w:bottom w:val="single" w:sz="2" w:space="0" w:color="D9D9E3"/>
                                                            <w:right w:val="single" w:sz="2" w:space="0" w:color="D9D9E3"/>
                                                          </w:divBdr>
                                                          <w:divsChild>
                                                            <w:div w:id="120004220">
                                                              <w:marLeft w:val="0"/>
                                                              <w:marRight w:val="0"/>
                                                              <w:marTop w:val="0"/>
                                                              <w:marBottom w:val="0"/>
                                                              <w:divBdr>
                                                                <w:top w:val="single" w:sz="2" w:space="0" w:color="D9D9E3"/>
                                                                <w:left w:val="single" w:sz="2" w:space="0" w:color="D9D9E3"/>
                                                                <w:bottom w:val="single" w:sz="2" w:space="0" w:color="D9D9E3"/>
                                                                <w:right w:val="single" w:sz="2" w:space="0" w:color="D9D9E3"/>
                                                              </w:divBdr>
                                                              <w:divsChild>
                                                                <w:div w:id="589899058">
                                                                  <w:marLeft w:val="0"/>
                                                                  <w:marRight w:val="0"/>
                                                                  <w:marTop w:val="0"/>
                                                                  <w:marBottom w:val="0"/>
                                                                  <w:divBdr>
                                                                    <w:top w:val="single" w:sz="2" w:space="0" w:color="D9D9E3"/>
                                                                    <w:left w:val="single" w:sz="2" w:space="0" w:color="D9D9E3"/>
                                                                    <w:bottom w:val="single" w:sz="2" w:space="0" w:color="D9D9E3"/>
                                                                    <w:right w:val="single" w:sz="2" w:space="0" w:color="D9D9E3"/>
                                                                  </w:divBdr>
                                                                  <w:divsChild>
                                                                    <w:div w:id="903294430">
                                                                      <w:marLeft w:val="0"/>
                                                                      <w:marRight w:val="0"/>
                                                                      <w:marTop w:val="0"/>
                                                                      <w:marBottom w:val="0"/>
                                                                      <w:divBdr>
                                                                        <w:top w:val="single" w:sz="2" w:space="0" w:color="D9D9E3"/>
                                                                        <w:left w:val="single" w:sz="2" w:space="0" w:color="D9D9E3"/>
                                                                        <w:bottom w:val="single" w:sz="2" w:space="0" w:color="D9D9E3"/>
                                                                        <w:right w:val="single" w:sz="2" w:space="0" w:color="D9D9E3"/>
                                                                      </w:divBdr>
                                                                      <w:divsChild>
                                                                        <w:div w:id="1736929819">
                                                                          <w:marLeft w:val="0"/>
                                                                          <w:marRight w:val="0"/>
                                                                          <w:marTop w:val="0"/>
                                                                          <w:marBottom w:val="0"/>
                                                                          <w:divBdr>
                                                                            <w:top w:val="single" w:sz="2" w:space="0" w:color="D9D9E3"/>
                                                                            <w:left w:val="single" w:sz="2" w:space="0" w:color="D9D9E3"/>
                                                                            <w:bottom w:val="single" w:sz="2" w:space="0" w:color="D9D9E3"/>
                                                                            <w:right w:val="single" w:sz="2" w:space="0" w:color="D9D9E3"/>
                                                                          </w:divBdr>
                                                                          <w:divsChild>
                                                                            <w:div w:id="850685106">
                                                                              <w:marLeft w:val="0"/>
                                                                              <w:marRight w:val="0"/>
                                                                              <w:marTop w:val="0"/>
                                                                              <w:marBottom w:val="0"/>
                                                                              <w:divBdr>
                                                                                <w:top w:val="single" w:sz="2" w:space="0" w:color="D9D9E3"/>
                                                                                <w:left w:val="single" w:sz="2" w:space="0" w:color="D9D9E3"/>
                                                                                <w:bottom w:val="single" w:sz="2" w:space="0" w:color="D9D9E3"/>
                                                                                <w:right w:val="single" w:sz="2" w:space="0" w:color="D9D9E3"/>
                                                                              </w:divBdr>
                                                                            </w:div>
                                                                            <w:div w:id="80952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7055935">
                                                                          <w:marLeft w:val="0"/>
                                                                          <w:marRight w:val="0"/>
                                                                          <w:marTop w:val="0"/>
                                                                          <w:marBottom w:val="0"/>
                                                                          <w:divBdr>
                                                                            <w:top w:val="single" w:sz="2" w:space="0" w:color="D9D9E3"/>
                                                                            <w:left w:val="single" w:sz="2" w:space="0" w:color="D9D9E3"/>
                                                                            <w:bottom w:val="single" w:sz="2" w:space="0" w:color="D9D9E3"/>
                                                                            <w:right w:val="single" w:sz="2" w:space="0" w:color="D9D9E3"/>
                                                                          </w:divBdr>
                                                                          <w:divsChild>
                                                                            <w:div w:id="748504678">
                                                                              <w:marLeft w:val="0"/>
                                                                              <w:marRight w:val="0"/>
                                                                              <w:marTop w:val="0"/>
                                                                              <w:marBottom w:val="0"/>
                                                                              <w:divBdr>
                                                                                <w:top w:val="single" w:sz="2" w:space="0" w:color="D9D9E3"/>
                                                                                <w:left w:val="single" w:sz="2" w:space="0" w:color="D9D9E3"/>
                                                                                <w:bottom w:val="single" w:sz="2" w:space="0" w:color="D9D9E3"/>
                                                                                <w:right w:val="single" w:sz="2" w:space="0" w:color="D9D9E3"/>
                                                                              </w:divBdr>
                                                                            </w:div>
                                                                            <w:div w:id="136297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5198217">
                                                                          <w:marLeft w:val="0"/>
                                                                          <w:marRight w:val="0"/>
                                                                          <w:marTop w:val="0"/>
                                                                          <w:marBottom w:val="0"/>
                                                                          <w:divBdr>
                                                                            <w:top w:val="single" w:sz="2" w:space="0" w:color="D9D9E3"/>
                                                                            <w:left w:val="single" w:sz="2" w:space="0" w:color="D9D9E3"/>
                                                                            <w:bottom w:val="single" w:sz="2" w:space="0" w:color="D9D9E3"/>
                                                                            <w:right w:val="single" w:sz="2" w:space="0" w:color="D9D9E3"/>
                                                                          </w:divBdr>
                                                                          <w:divsChild>
                                                                            <w:div w:id="1302080671">
                                                                              <w:marLeft w:val="0"/>
                                                                              <w:marRight w:val="0"/>
                                                                              <w:marTop w:val="0"/>
                                                                              <w:marBottom w:val="0"/>
                                                                              <w:divBdr>
                                                                                <w:top w:val="single" w:sz="2" w:space="0" w:color="D9D9E3"/>
                                                                                <w:left w:val="single" w:sz="2" w:space="0" w:color="D9D9E3"/>
                                                                                <w:bottom w:val="single" w:sz="2" w:space="0" w:color="D9D9E3"/>
                                                                                <w:right w:val="single" w:sz="2" w:space="0" w:color="D9D9E3"/>
                                                                              </w:divBdr>
                                                                            </w:div>
                                                                            <w:div w:id="1641764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7129384">
                                          <w:marLeft w:val="0"/>
                                          <w:marRight w:val="0"/>
                                          <w:marTop w:val="0"/>
                                          <w:marBottom w:val="0"/>
                                          <w:divBdr>
                                            <w:top w:val="single" w:sz="2" w:space="0" w:color="D9D9E3"/>
                                            <w:left w:val="single" w:sz="2" w:space="0" w:color="D9D9E3"/>
                                            <w:bottom w:val="single" w:sz="2" w:space="0" w:color="D9D9E3"/>
                                            <w:right w:val="single" w:sz="2" w:space="0" w:color="D9D9E3"/>
                                          </w:divBdr>
                                          <w:divsChild>
                                            <w:div w:id="165829037">
                                              <w:marLeft w:val="0"/>
                                              <w:marRight w:val="0"/>
                                              <w:marTop w:val="100"/>
                                              <w:marBottom w:val="100"/>
                                              <w:divBdr>
                                                <w:top w:val="single" w:sz="2" w:space="0" w:color="D9D9E3"/>
                                                <w:left w:val="single" w:sz="2" w:space="0" w:color="D9D9E3"/>
                                                <w:bottom w:val="single" w:sz="2" w:space="0" w:color="D9D9E3"/>
                                                <w:right w:val="single" w:sz="2" w:space="0" w:color="D9D9E3"/>
                                              </w:divBdr>
                                              <w:divsChild>
                                                <w:div w:id="227889658">
                                                  <w:marLeft w:val="0"/>
                                                  <w:marRight w:val="0"/>
                                                  <w:marTop w:val="0"/>
                                                  <w:marBottom w:val="0"/>
                                                  <w:divBdr>
                                                    <w:top w:val="single" w:sz="2" w:space="0" w:color="D9D9E3"/>
                                                    <w:left w:val="single" w:sz="2" w:space="0" w:color="D9D9E3"/>
                                                    <w:bottom w:val="single" w:sz="2" w:space="0" w:color="D9D9E3"/>
                                                    <w:right w:val="single" w:sz="2" w:space="0" w:color="D9D9E3"/>
                                                  </w:divBdr>
                                                  <w:divsChild>
                                                    <w:div w:id="1843203405">
                                                      <w:marLeft w:val="0"/>
                                                      <w:marRight w:val="0"/>
                                                      <w:marTop w:val="0"/>
                                                      <w:marBottom w:val="0"/>
                                                      <w:divBdr>
                                                        <w:top w:val="single" w:sz="2" w:space="0" w:color="D9D9E3"/>
                                                        <w:left w:val="single" w:sz="2" w:space="0" w:color="D9D9E3"/>
                                                        <w:bottom w:val="single" w:sz="2" w:space="0" w:color="D9D9E3"/>
                                                        <w:right w:val="single" w:sz="2" w:space="0" w:color="D9D9E3"/>
                                                      </w:divBdr>
                                                      <w:divsChild>
                                                        <w:div w:id="627325382">
                                                          <w:marLeft w:val="0"/>
                                                          <w:marRight w:val="0"/>
                                                          <w:marTop w:val="0"/>
                                                          <w:marBottom w:val="0"/>
                                                          <w:divBdr>
                                                            <w:top w:val="single" w:sz="2" w:space="0" w:color="D9D9E3"/>
                                                            <w:left w:val="single" w:sz="2" w:space="0" w:color="D9D9E3"/>
                                                            <w:bottom w:val="single" w:sz="2" w:space="0" w:color="D9D9E3"/>
                                                            <w:right w:val="single" w:sz="2" w:space="0" w:color="D9D9E3"/>
                                                          </w:divBdr>
                                                          <w:divsChild>
                                                            <w:div w:id="1657105984">
                                                              <w:marLeft w:val="0"/>
                                                              <w:marRight w:val="0"/>
                                                              <w:marTop w:val="0"/>
                                                              <w:marBottom w:val="0"/>
                                                              <w:divBdr>
                                                                <w:top w:val="single" w:sz="2" w:space="0" w:color="D9D9E3"/>
                                                                <w:left w:val="single" w:sz="2" w:space="0" w:color="D9D9E3"/>
                                                                <w:bottom w:val="single" w:sz="2" w:space="0" w:color="D9D9E3"/>
                                                                <w:right w:val="single" w:sz="2" w:space="0" w:color="D9D9E3"/>
                                                              </w:divBdr>
                                                              <w:divsChild>
                                                                <w:div w:id="1131630500">
                                                                  <w:marLeft w:val="0"/>
                                                                  <w:marRight w:val="0"/>
                                                                  <w:marTop w:val="0"/>
                                                                  <w:marBottom w:val="0"/>
                                                                  <w:divBdr>
                                                                    <w:top w:val="single" w:sz="2" w:space="0" w:color="D9D9E3"/>
                                                                    <w:left w:val="single" w:sz="2" w:space="0" w:color="D9D9E3"/>
                                                                    <w:bottom w:val="single" w:sz="2" w:space="0" w:color="D9D9E3"/>
                                                                    <w:right w:val="single" w:sz="2" w:space="0" w:color="D9D9E3"/>
                                                                  </w:divBdr>
                                                                  <w:divsChild>
                                                                    <w:div w:id="97630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2702413">
                                                      <w:marLeft w:val="0"/>
                                                      <w:marRight w:val="0"/>
                                                      <w:marTop w:val="0"/>
                                                      <w:marBottom w:val="0"/>
                                                      <w:divBdr>
                                                        <w:top w:val="single" w:sz="2" w:space="0" w:color="D9D9E3"/>
                                                        <w:left w:val="single" w:sz="2" w:space="0" w:color="D9D9E3"/>
                                                        <w:bottom w:val="single" w:sz="2" w:space="0" w:color="D9D9E3"/>
                                                        <w:right w:val="single" w:sz="2" w:space="0" w:color="D9D9E3"/>
                                                      </w:divBdr>
                                                      <w:divsChild>
                                                        <w:div w:id="1469322217">
                                                          <w:marLeft w:val="0"/>
                                                          <w:marRight w:val="0"/>
                                                          <w:marTop w:val="0"/>
                                                          <w:marBottom w:val="0"/>
                                                          <w:divBdr>
                                                            <w:top w:val="single" w:sz="2" w:space="0" w:color="D9D9E3"/>
                                                            <w:left w:val="single" w:sz="2" w:space="0" w:color="D9D9E3"/>
                                                            <w:bottom w:val="single" w:sz="2" w:space="0" w:color="D9D9E3"/>
                                                            <w:right w:val="single" w:sz="2" w:space="0" w:color="D9D9E3"/>
                                                          </w:divBdr>
                                                        </w:div>
                                                        <w:div w:id="127012017">
                                                          <w:marLeft w:val="0"/>
                                                          <w:marRight w:val="0"/>
                                                          <w:marTop w:val="0"/>
                                                          <w:marBottom w:val="0"/>
                                                          <w:divBdr>
                                                            <w:top w:val="single" w:sz="2" w:space="0" w:color="D9D9E3"/>
                                                            <w:left w:val="single" w:sz="2" w:space="0" w:color="D9D9E3"/>
                                                            <w:bottom w:val="single" w:sz="2" w:space="0" w:color="D9D9E3"/>
                                                            <w:right w:val="single" w:sz="2" w:space="0" w:color="D9D9E3"/>
                                                          </w:divBdr>
                                                          <w:divsChild>
                                                            <w:div w:id="887569105">
                                                              <w:marLeft w:val="0"/>
                                                              <w:marRight w:val="0"/>
                                                              <w:marTop w:val="0"/>
                                                              <w:marBottom w:val="0"/>
                                                              <w:divBdr>
                                                                <w:top w:val="single" w:sz="2" w:space="0" w:color="D9D9E3"/>
                                                                <w:left w:val="single" w:sz="2" w:space="0" w:color="D9D9E3"/>
                                                                <w:bottom w:val="single" w:sz="2" w:space="0" w:color="D9D9E3"/>
                                                                <w:right w:val="single" w:sz="2" w:space="0" w:color="D9D9E3"/>
                                                              </w:divBdr>
                                                              <w:divsChild>
                                                                <w:div w:id="1143154498">
                                                                  <w:marLeft w:val="0"/>
                                                                  <w:marRight w:val="0"/>
                                                                  <w:marTop w:val="0"/>
                                                                  <w:marBottom w:val="0"/>
                                                                  <w:divBdr>
                                                                    <w:top w:val="single" w:sz="2" w:space="0" w:color="D9D9E3"/>
                                                                    <w:left w:val="single" w:sz="2" w:space="0" w:color="D9D9E3"/>
                                                                    <w:bottom w:val="single" w:sz="2" w:space="0" w:color="D9D9E3"/>
                                                                    <w:right w:val="single" w:sz="2" w:space="0" w:color="D9D9E3"/>
                                                                  </w:divBdr>
                                                                  <w:divsChild>
                                                                    <w:div w:id="188235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827301">
                                          <w:marLeft w:val="0"/>
                                          <w:marRight w:val="0"/>
                                          <w:marTop w:val="0"/>
                                          <w:marBottom w:val="0"/>
                                          <w:divBdr>
                                            <w:top w:val="single" w:sz="2" w:space="0" w:color="D9D9E3"/>
                                            <w:left w:val="single" w:sz="2" w:space="0" w:color="D9D9E3"/>
                                            <w:bottom w:val="single" w:sz="2" w:space="0" w:color="D9D9E3"/>
                                            <w:right w:val="single" w:sz="2" w:space="0" w:color="D9D9E3"/>
                                          </w:divBdr>
                                          <w:divsChild>
                                            <w:div w:id="793057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955685">
                                                  <w:marLeft w:val="0"/>
                                                  <w:marRight w:val="0"/>
                                                  <w:marTop w:val="0"/>
                                                  <w:marBottom w:val="0"/>
                                                  <w:divBdr>
                                                    <w:top w:val="single" w:sz="2" w:space="0" w:color="D9D9E3"/>
                                                    <w:left w:val="single" w:sz="2" w:space="0" w:color="D9D9E3"/>
                                                    <w:bottom w:val="single" w:sz="2" w:space="0" w:color="D9D9E3"/>
                                                    <w:right w:val="single" w:sz="2" w:space="0" w:color="D9D9E3"/>
                                                  </w:divBdr>
                                                  <w:divsChild>
                                                    <w:div w:id="1897357556">
                                                      <w:marLeft w:val="0"/>
                                                      <w:marRight w:val="0"/>
                                                      <w:marTop w:val="0"/>
                                                      <w:marBottom w:val="0"/>
                                                      <w:divBdr>
                                                        <w:top w:val="single" w:sz="2" w:space="0" w:color="D9D9E3"/>
                                                        <w:left w:val="single" w:sz="2" w:space="0" w:color="D9D9E3"/>
                                                        <w:bottom w:val="single" w:sz="2" w:space="0" w:color="D9D9E3"/>
                                                        <w:right w:val="single" w:sz="2" w:space="0" w:color="D9D9E3"/>
                                                      </w:divBdr>
                                                      <w:divsChild>
                                                        <w:div w:id="508838599">
                                                          <w:marLeft w:val="0"/>
                                                          <w:marRight w:val="0"/>
                                                          <w:marTop w:val="0"/>
                                                          <w:marBottom w:val="0"/>
                                                          <w:divBdr>
                                                            <w:top w:val="single" w:sz="2" w:space="0" w:color="D9D9E3"/>
                                                            <w:left w:val="single" w:sz="2" w:space="0" w:color="D9D9E3"/>
                                                            <w:bottom w:val="single" w:sz="2" w:space="0" w:color="D9D9E3"/>
                                                            <w:right w:val="single" w:sz="2" w:space="0" w:color="D9D9E3"/>
                                                          </w:divBdr>
                                                          <w:divsChild>
                                                            <w:div w:id="743645197">
                                                              <w:marLeft w:val="0"/>
                                                              <w:marRight w:val="0"/>
                                                              <w:marTop w:val="0"/>
                                                              <w:marBottom w:val="0"/>
                                                              <w:divBdr>
                                                                <w:top w:val="single" w:sz="2" w:space="0" w:color="D9D9E3"/>
                                                                <w:left w:val="single" w:sz="2" w:space="0" w:color="D9D9E3"/>
                                                                <w:bottom w:val="single" w:sz="2" w:space="0" w:color="D9D9E3"/>
                                                                <w:right w:val="single" w:sz="2" w:space="0" w:color="D9D9E3"/>
                                                              </w:divBdr>
                                                              <w:divsChild>
                                                                <w:div w:id="482891583">
                                                                  <w:marLeft w:val="0"/>
                                                                  <w:marRight w:val="0"/>
                                                                  <w:marTop w:val="0"/>
                                                                  <w:marBottom w:val="0"/>
                                                                  <w:divBdr>
                                                                    <w:top w:val="single" w:sz="2" w:space="0" w:color="D9D9E3"/>
                                                                    <w:left w:val="single" w:sz="2" w:space="0" w:color="D9D9E3"/>
                                                                    <w:bottom w:val="single" w:sz="2" w:space="0" w:color="D9D9E3"/>
                                                                    <w:right w:val="single" w:sz="2" w:space="0" w:color="D9D9E3"/>
                                                                  </w:divBdr>
                                                                  <w:divsChild>
                                                                    <w:div w:id="202180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6641874">
                                                      <w:marLeft w:val="0"/>
                                                      <w:marRight w:val="0"/>
                                                      <w:marTop w:val="0"/>
                                                      <w:marBottom w:val="0"/>
                                                      <w:divBdr>
                                                        <w:top w:val="single" w:sz="2" w:space="0" w:color="D9D9E3"/>
                                                        <w:left w:val="single" w:sz="2" w:space="0" w:color="D9D9E3"/>
                                                        <w:bottom w:val="single" w:sz="2" w:space="0" w:color="D9D9E3"/>
                                                        <w:right w:val="single" w:sz="2" w:space="0" w:color="D9D9E3"/>
                                                      </w:divBdr>
                                                      <w:divsChild>
                                                        <w:div w:id="87122618">
                                                          <w:marLeft w:val="0"/>
                                                          <w:marRight w:val="0"/>
                                                          <w:marTop w:val="0"/>
                                                          <w:marBottom w:val="0"/>
                                                          <w:divBdr>
                                                            <w:top w:val="single" w:sz="2" w:space="0" w:color="D9D9E3"/>
                                                            <w:left w:val="single" w:sz="2" w:space="0" w:color="D9D9E3"/>
                                                            <w:bottom w:val="single" w:sz="2" w:space="0" w:color="D9D9E3"/>
                                                            <w:right w:val="single" w:sz="2" w:space="0" w:color="D9D9E3"/>
                                                          </w:divBdr>
                                                        </w:div>
                                                        <w:div w:id="1735205039">
                                                          <w:marLeft w:val="0"/>
                                                          <w:marRight w:val="0"/>
                                                          <w:marTop w:val="0"/>
                                                          <w:marBottom w:val="0"/>
                                                          <w:divBdr>
                                                            <w:top w:val="single" w:sz="2" w:space="0" w:color="D9D9E3"/>
                                                            <w:left w:val="single" w:sz="2" w:space="0" w:color="D9D9E3"/>
                                                            <w:bottom w:val="single" w:sz="2" w:space="0" w:color="D9D9E3"/>
                                                            <w:right w:val="single" w:sz="2" w:space="0" w:color="D9D9E3"/>
                                                          </w:divBdr>
                                                          <w:divsChild>
                                                            <w:div w:id="2003003952">
                                                              <w:marLeft w:val="0"/>
                                                              <w:marRight w:val="0"/>
                                                              <w:marTop w:val="0"/>
                                                              <w:marBottom w:val="0"/>
                                                              <w:divBdr>
                                                                <w:top w:val="single" w:sz="2" w:space="0" w:color="D9D9E3"/>
                                                                <w:left w:val="single" w:sz="2" w:space="0" w:color="D9D9E3"/>
                                                                <w:bottom w:val="single" w:sz="2" w:space="0" w:color="D9D9E3"/>
                                                                <w:right w:val="single" w:sz="2" w:space="0" w:color="D9D9E3"/>
                                                              </w:divBdr>
                                                              <w:divsChild>
                                                                <w:div w:id="1347518199">
                                                                  <w:marLeft w:val="0"/>
                                                                  <w:marRight w:val="0"/>
                                                                  <w:marTop w:val="0"/>
                                                                  <w:marBottom w:val="0"/>
                                                                  <w:divBdr>
                                                                    <w:top w:val="single" w:sz="2" w:space="0" w:color="D9D9E3"/>
                                                                    <w:left w:val="single" w:sz="2" w:space="0" w:color="D9D9E3"/>
                                                                    <w:bottom w:val="single" w:sz="2" w:space="0" w:color="D9D9E3"/>
                                                                    <w:right w:val="single" w:sz="2" w:space="0" w:color="D9D9E3"/>
                                                                  </w:divBdr>
                                                                  <w:divsChild>
                                                                    <w:div w:id="704796774">
                                                                      <w:marLeft w:val="0"/>
                                                                      <w:marRight w:val="0"/>
                                                                      <w:marTop w:val="0"/>
                                                                      <w:marBottom w:val="0"/>
                                                                      <w:divBdr>
                                                                        <w:top w:val="single" w:sz="2" w:space="0" w:color="D9D9E3"/>
                                                                        <w:left w:val="single" w:sz="2" w:space="0" w:color="D9D9E3"/>
                                                                        <w:bottom w:val="single" w:sz="2" w:space="0" w:color="D9D9E3"/>
                                                                        <w:right w:val="single" w:sz="2" w:space="0" w:color="D9D9E3"/>
                                                                      </w:divBdr>
                                                                      <w:divsChild>
                                                                        <w:div w:id="1251424116">
                                                                          <w:marLeft w:val="0"/>
                                                                          <w:marRight w:val="0"/>
                                                                          <w:marTop w:val="0"/>
                                                                          <w:marBottom w:val="0"/>
                                                                          <w:divBdr>
                                                                            <w:top w:val="single" w:sz="2" w:space="0" w:color="D9D9E3"/>
                                                                            <w:left w:val="single" w:sz="2" w:space="0" w:color="D9D9E3"/>
                                                                            <w:bottom w:val="single" w:sz="2" w:space="0" w:color="D9D9E3"/>
                                                                            <w:right w:val="single" w:sz="2" w:space="0" w:color="D9D9E3"/>
                                                                          </w:divBdr>
                                                                          <w:divsChild>
                                                                            <w:div w:id="204373092">
                                                                              <w:marLeft w:val="0"/>
                                                                              <w:marRight w:val="0"/>
                                                                              <w:marTop w:val="0"/>
                                                                              <w:marBottom w:val="0"/>
                                                                              <w:divBdr>
                                                                                <w:top w:val="single" w:sz="2" w:space="0" w:color="D9D9E3"/>
                                                                                <w:left w:val="single" w:sz="2" w:space="0" w:color="D9D9E3"/>
                                                                                <w:bottom w:val="single" w:sz="2" w:space="0" w:color="D9D9E3"/>
                                                                                <w:right w:val="single" w:sz="2" w:space="0" w:color="D9D9E3"/>
                                                                              </w:divBdr>
                                                                            </w:div>
                                                                            <w:div w:id="767773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860490">
                                                                          <w:marLeft w:val="0"/>
                                                                          <w:marRight w:val="0"/>
                                                                          <w:marTop w:val="0"/>
                                                                          <w:marBottom w:val="0"/>
                                                                          <w:divBdr>
                                                                            <w:top w:val="single" w:sz="2" w:space="0" w:color="D9D9E3"/>
                                                                            <w:left w:val="single" w:sz="2" w:space="0" w:color="D9D9E3"/>
                                                                            <w:bottom w:val="single" w:sz="2" w:space="0" w:color="D9D9E3"/>
                                                                            <w:right w:val="single" w:sz="2" w:space="0" w:color="D9D9E3"/>
                                                                          </w:divBdr>
                                                                          <w:divsChild>
                                                                            <w:div w:id="1893301579">
                                                                              <w:marLeft w:val="0"/>
                                                                              <w:marRight w:val="0"/>
                                                                              <w:marTop w:val="0"/>
                                                                              <w:marBottom w:val="0"/>
                                                                              <w:divBdr>
                                                                                <w:top w:val="single" w:sz="2" w:space="0" w:color="D9D9E3"/>
                                                                                <w:left w:val="single" w:sz="2" w:space="0" w:color="D9D9E3"/>
                                                                                <w:bottom w:val="single" w:sz="2" w:space="0" w:color="D9D9E3"/>
                                                                                <w:right w:val="single" w:sz="2" w:space="0" w:color="D9D9E3"/>
                                                                              </w:divBdr>
                                                                            </w:div>
                                                                            <w:div w:id="129880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1279675">
                                          <w:marLeft w:val="0"/>
                                          <w:marRight w:val="0"/>
                                          <w:marTop w:val="0"/>
                                          <w:marBottom w:val="0"/>
                                          <w:divBdr>
                                            <w:top w:val="single" w:sz="2" w:space="0" w:color="D9D9E3"/>
                                            <w:left w:val="single" w:sz="2" w:space="0" w:color="D9D9E3"/>
                                            <w:bottom w:val="single" w:sz="2" w:space="0" w:color="D9D9E3"/>
                                            <w:right w:val="single" w:sz="2" w:space="0" w:color="D9D9E3"/>
                                          </w:divBdr>
                                          <w:divsChild>
                                            <w:div w:id="380246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6081180">
                                                  <w:marLeft w:val="0"/>
                                                  <w:marRight w:val="0"/>
                                                  <w:marTop w:val="0"/>
                                                  <w:marBottom w:val="0"/>
                                                  <w:divBdr>
                                                    <w:top w:val="single" w:sz="2" w:space="0" w:color="D9D9E3"/>
                                                    <w:left w:val="single" w:sz="2" w:space="0" w:color="D9D9E3"/>
                                                    <w:bottom w:val="single" w:sz="2" w:space="0" w:color="D9D9E3"/>
                                                    <w:right w:val="single" w:sz="2" w:space="0" w:color="D9D9E3"/>
                                                  </w:divBdr>
                                                  <w:divsChild>
                                                    <w:div w:id="1594166040">
                                                      <w:marLeft w:val="0"/>
                                                      <w:marRight w:val="0"/>
                                                      <w:marTop w:val="0"/>
                                                      <w:marBottom w:val="0"/>
                                                      <w:divBdr>
                                                        <w:top w:val="single" w:sz="2" w:space="0" w:color="D9D9E3"/>
                                                        <w:left w:val="single" w:sz="2" w:space="0" w:color="D9D9E3"/>
                                                        <w:bottom w:val="single" w:sz="2" w:space="0" w:color="D9D9E3"/>
                                                        <w:right w:val="single" w:sz="2" w:space="0" w:color="D9D9E3"/>
                                                      </w:divBdr>
                                                      <w:divsChild>
                                                        <w:div w:id="1249729678">
                                                          <w:marLeft w:val="0"/>
                                                          <w:marRight w:val="0"/>
                                                          <w:marTop w:val="0"/>
                                                          <w:marBottom w:val="0"/>
                                                          <w:divBdr>
                                                            <w:top w:val="single" w:sz="2" w:space="0" w:color="D9D9E3"/>
                                                            <w:left w:val="single" w:sz="2" w:space="0" w:color="D9D9E3"/>
                                                            <w:bottom w:val="single" w:sz="2" w:space="0" w:color="D9D9E3"/>
                                                            <w:right w:val="single" w:sz="2" w:space="0" w:color="D9D9E3"/>
                                                          </w:divBdr>
                                                          <w:divsChild>
                                                            <w:div w:id="1787239071">
                                                              <w:marLeft w:val="0"/>
                                                              <w:marRight w:val="0"/>
                                                              <w:marTop w:val="0"/>
                                                              <w:marBottom w:val="0"/>
                                                              <w:divBdr>
                                                                <w:top w:val="single" w:sz="2" w:space="0" w:color="D9D9E3"/>
                                                                <w:left w:val="single" w:sz="2" w:space="0" w:color="D9D9E3"/>
                                                                <w:bottom w:val="single" w:sz="2" w:space="0" w:color="D9D9E3"/>
                                                                <w:right w:val="single" w:sz="2" w:space="0" w:color="D9D9E3"/>
                                                              </w:divBdr>
                                                              <w:divsChild>
                                                                <w:div w:id="1467354059">
                                                                  <w:marLeft w:val="0"/>
                                                                  <w:marRight w:val="0"/>
                                                                  <w:marTop w:val="0"/>
                                                                  <w:marBottom w:val="0"/>
                                                                  <w:divBdr>
                                                                    <w:top w:val="single" w:sz="2" w:space="0" w:color="D9D9E3"/>
                                                                    <w:left w:val="single" w:sz="2" w:space="0" w:color="D9D9E3"/>
                                                                    <w:bottom w:val="single" w:sz="2" w:space="0" w:color="D9D9E3"/>
                                                                    <w:right w:val="single" w:sz="2" w:space="0" w:color="D9D9E3"/>
                                                                  </w:divBdr>
                                                                  <w:divsChild>
                                                                    <w:div w:id="384794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1511108">
                                                      <w:marLeft w:val="0"/>
                                                      <w:marRight w:val="0"/>
                                                      <w:marTop w:val="0"/>
                                                      <w:marBottom w:val="0"/>
                                                      <w:divBdr>
                                                        <w:top w:val="single" w:sz="2" w:space="0" w:color="D9D9E3"/>
                                                        <w:left w:val="single" w:sz="2" w:space="0" w:color="D9D9E3"/>
                                                        <w:bottom w:val="single" w:sz="2" w:space="0" w:color="D9D9E3"/>
                                                        <w:right w:val="single" w:sz="2" w:space="0" w:color="D9D9E3"/>
                                                      </w:divBdr>
                                                      <w:divsChild>
                                                        <w:div w:id="773743377">
                                                          <w:marLeft w:val="0"/>
                                                          <w:marRight w:val="0"/>
                                                          <w:marTop w:val="0"/>
                                                          <w:marBottom w:val="0"/>
                                                          <w:divBdr>
                                                            <w:top w:val="single" w:sz="2" w:space="0" w:color="D9D9E3"/>
                                                            <w:left w:val="single" w:sz="2" w:space="0" w:color="D9D9E3"/>
                                                            <w:bottom w:val="single" w:sz="2" w:space="0" w:color="D9D9E3"/>
                                                            <w:right w:val="single" w:sz="2" w:space="0" w:color="D9D9E3"/>
                                                          </w:divBdr>
                                                        </w:div>
                                                        <w:div w:id="1321035502">
                                                          <w:marLeft w:val="0"/>
                                                          <w:marRight w:val="0"/>
                                                          <w:marTop w:val="0"/>
                                                          <w:marBottom w:val="0"/>
                                                          <w:divBdr>
                                                            <w:top w:val="single" w:sz="2" w:space="0" w:color="D9D9E3"/>
                                                            <w:left w:val="single" w:sz="2" w:space="0" w:color="D9D9E3"/>
                                                            <w:bottom w:val="single" w:sz="2" w:space="0" w:color="D9D9E3"/>
                                                            <w:right w:val="single" w:sz="2" w:space="0" w:color="D9D9E3"/>
                                                          </w:divBdr>
                                                          <w:divsChild>
                                                            <w:div w:id="638612320">
                                                              <w:marLeft w:val="0"/>
                                                              <w:marRight w:val="0"/>
                                                              <w:marTop w:val="0"/>
                                                              <w:marBottom w:val="0"/>
                                                              <w:divBdr>
                                                                <w:top w:val="single" w:sz="2" w:space="0" w:color="D9D9E3"/>
                                                                <w:left w:val="single" w:sz="2" w:space="0" w:color="D9D9E3"/>
                                                                <w:bottom w:val="single" w:sz="2" w:space="0" w:color="D9D9E3"/>
                                                                <w:right w:val="single" w:sz="2" w:space="0" w:color="D9D9E3"/>
                                                              </w:divBdr>
                                                              <w:divsChild>
                                                                <w:div w:id="1821267898">
                                                                  <w:marLeft w:val="0"/>
                                                                  <w:marRight w:val="0"/>
                                                                  <w:marTop w:val="0"/>
                                                                  <w:marBottom w:val="0"/>
                                                                  <w:divBdr>
                                                                    <w:top w:val="single" w:sz="2" w:space="0" w:color="D9D9E3"/>
                                                                    <w:left w:val="single" w:sz="2" w:space="0" w:color="D9D9E3"/>
                                                                    <w:bottom w:val="single" w:sz="2" w:space="0" w:color="D9D9E3"/>
                                                                    <w:right w:val="single" w:sz="2" w:space="0" w:color="D9D9E3"/>
                                                                  </w:divBdr>
                                                                  <w:divsChild>
                                                                    <w:div w:id="692538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7781305">
                                          <w:marLeft w:val="0"/>
                                          <w:marRight w:val="0"/>
                                          <w:marTop w:val="0"/>
                                          <w:marBottom w:val="0"/>
                                          <w:divBdr>
                                            <w:top w:val="single" w:sz="2" w:space="0" w:color="D9D9E3"/>
                                            <w:left w:val="single" w:sz="2" w:space="0" w:color="D9D9E3"/>
                                            <w:bottom w:val="single" w:sz="2" w:space="0" w:color="D9D9E3"/>
                                            <w:right w:val="single" w:sz="2" w:space="0" w:color="D9D9E3"/>
                                          </w:divBdr>
                                          <w:divsChild>
                                            <w:div w:id="20083612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755836">
                                                  <w:marLeft w:val="0"/>
                                                  <w:marRight w:val="0"/>
                                                  <w:marTop w:val="0"/>
                                                  <w:marBottom w:val="0"/>
                                                  <w:divBdr>
                                                    <w:top w:val="single" w:sz="2" w:space="0" w:color="D9D9E3"/>
                                                    <w:left w:val="single" w:sz="2" w:space="0" w:color="D9D9E3"/>
                                                    <w:bottom w:val="single" w:sz="2" w:space="0" w:color="D9D9E3"/>
                                                    <w:right w:val="single" w:sz="2" w:space="0" w:color="D9D9E3"/>
                                                  </w:divBdr>
                                                  <w:divsChild>
                                                    <w:div w:id="1061320005">
                                                      <w:marLeft w:val="0"/>
                                                      <w:marRight w:val="0"/>
                                                      <w:marTop w:val="0"/>
                                                      <w:marBottom w:val="0"/>
                                                      <w:divBdr>
                                                        <w:top w:val="single" w:sz="2" w:space="0" w:color="D9D9E3"/>
                                                        <w:left w:val="single" w:sz="2" w:space="0" w:color="D9D9E3"/>
                                                        <w:bottom w:val="single" w:sz="2" w:space="0" w:color="D9D9E3"/>
                                                        <w:right w:val="single" w:sz="2" w:space="0" w:color="D9D9E3"/>
                                                      </w:divBdr>
                                                      <w:divsChild>
                                                        <w:div w:id="779105605">
                                                          <w:marLeft w:val="0"/>
                                                          <w:marRight w:val="0"/>
                                                          <w:marTop w:val="0"/>
                                                          <w:marBottom w:val="0"/>
                                                          <w:divBdr>
                                                            <w:top w:val="single" w:sz="2" w:space="0" w:color="D9D9E3"/>
                                                            <w:left w:val="single" w:sz="2" w:space="0" w:color="D9D9E3"/>
                                                            <w:bottom w:val="single" w:sz="2" w:space="0" w:color="D9D9E3"/>
                                                            <w:right w:val="single" w:sz="2" w:space="0" w:color="D9D9E3"/>
                                                          </w:divBdr>
                                                          <w:divsChild>
                                                            <w:div w:id="1380471828">
                                                              <w:marLeft w:val="0"/>
                                                              <w:marRight w:val="0"/>
                                                              <w:marTop w:val="0"/>
                                                              <w:marBottom w:val="0"/>
                                                              <w:divBdr>
                                                                <w:top w:val="single" w:sz="2" w:space="0" w:color="D9D9E3"/>
                                                                <w:left w:val="single" w:sz="2" w:space="0" w:color="D9D9E3"/>
                                                                <w:bottom w:val="single" w:sz="2" w:space="0" w:color="D9D9E3"/>
                                                                <w:right w:val="single" w:sz="2" w:space="0" w:color="D9D9E3"/>
                                                              </w:divBdr>
                                                              <w:divsChild>
                                                                <w:div w:id="1130250600">
                                                                  <w:marLeft w:val="0"/>
                                                                  <w:marRight w:val="0"/>
                                                                  <w:marTop w:val="0"/>
                                                                  <w:marBottom w:val="0"/>
                                                                  <w:divBdr>
                                                                    <w:top w:val="single" w:sz="2" w:space="0" w:color="D9D9E3"/>
                                                                    <w:left w:val="single" w:sz="2" w:space="0" w:color="D9D9E3"/>
                                                                    <w:bottom w:val="single" w:sz="2" w:space="0" w:color="D9D9E3"/>
                                                                    <w:right w:val="single" w:sz="2" w:space="0" w:color="D9D9E3"/>
                                                                  </w:divBdr>
                                                                  <w:divsChild>
                                                                    <w:div w:id="359284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0991565">
                                                      <w:marLeft w:val="0"/>
                                                      <w:marRight w:val="0"/>
                                                      <w:marTop w:val="0"/>
                                                      <w:marBottom w:val="0"/>
                                                      <w:divBdr>
                                                        <w:top w:val="single" w:sz="2" w:space="0" w:color="D9D9E3"/>
                                                        <w:left w:val="single" w:sz="2" w:space="0" w:color="D9D9E3"/>
                                                        <w:bottom w:val="single" w:sz="2" w:space="0" w:color="D9D9E3"/>
                                                        <w:right w:val="single" w:sz="2" w:space="0" w:color="D9D9E3"/>
                                                      </w:divBdr>
                                                      <w:divsChild>
                                                        <w:div w:id="2078438283">
                                                          <w:marLeft w:val="0"/>
                                                          <w:marRight w:val="0"/>
                                                          <w:marTop w:val="0"/>
                                                          <w:marBottom w:val="0"/>
                                                          <w:divBdr>
                                                            <w:top w:val="single" w:sz="2" w:space="0" w:color="D9D9E3"/>
                                                            <w:left w:val="single" w:sz="2" w:space="0" w:color="D9D9E3"/>
                                                            <w:bottom w:val="single" w:sz="2" w:space="0" w:color="D9D9E3"/>
                                                            <w:right w:val="single" w:sz="2" w:space="0" w:color="D9D9E3"/>
                                                          </w:divBdr>
                                                        </w:div>
                                                        <w:div w:id="1571387766">
                                                          <w:marLeft w:val="0"/>
                                                          <w:marRight w:val="0"/>
                                                          <w:marTop w:val="0"/>
                                                          <w:marBottom w:val="0"/>
                                                          <w:divBdr>
                                                            <w:top w:val="single" w:sz="2" w:space="0" w:color="D9D9E3"/>
                                                            <w:left w:val="single" w:sz="2" w:space="0" w:color="D9D9E3"/>
                                                            <w:bottom w:val="single" w:sz="2" w:space="0" w:color="D9D9E3"/>
                                                            <w:right w:val="single" w:sz="2" w:space="0" w:color="D9D9E3"/>
                                                          </w:divBdr>
                                                          <w:divsChild>
                                                            <w:div w:id="1284732782">
                                                              <w:marLeft w:val="0"/>
                                                              <w:marRight w:val="0"/>
                                                              <w:marTop w:val="0"/>
                                                              <w:marBottom w:val="0"/>
                                                              <w:divBdr>
                                                                <w:top w:val="single" w:sz="2" w:space="0" w:color="D9D9E3"/>
                                                                <w:left w:val="single" w:sz="2" w:space="0" w:color="D9D9E3"/>
                                                                <w:bottom w:val="single" w:sz="2" w:space="0" w:color="D9D9E3"/>
                                                                <w:right w:val="single" w:sz="2" w:space="0" w:color="D9D9E3"/>
                                                              </w:divBdr>
                                                              <w:divsChild>
                                                                <w:div w:id="524171510">
                                                                  <w:marLeft w:val="0"/>
                                                                  <w:marRight w:val="0"/>
                                                                  <w:marTop w:val="0"/>
                                                                  <w:marBottom w:val="0"/>
                                                                  <w:divBdr>
                                                                    <w:top w:val="single" w:sz="2" w:space="0" w:color="D9D9E3"/>
                                                                    <w:left w:val="single" w:sz="2" w:space="0" w:color="D9D9E3"/>
                                                                    <w:bottom w:val="single" w:sz="2" w:space="0" w:color="D9D9E3"/>
                                                                    <w:right w:val="single" w:sz="2" w:space="0" w:color="D9D9E3"/>
                                                                  </w:divBdr>
                                                                  <w:divsChild>
                                                                    <w:div w:id="355739084">
                                                                      <w:marLeft w:val="0"/>
                                                                      <w:marRight w:val="0"/>
                                                                      <w:marTop w:val="0"/>
                                                                      <w:marBottom w:val="0"/>
                                                                      <w:divBdr>
                                                                        <w:top w:val="single" w:sz="2" w:space="0" w:color="D9D9E3"/>
                                                                        <w:left w:val="single" w:sz="2" w:space="0" w:color="D9D9E3"/>
                                                                        <w:bottom w:val="single" w:sz="2" w:space="0" w:color="D9D9E3"/>
                                                                        <w:right w:val="single" w:sz="2" w:space="0" w:color="D9D9E3"/>
                                                                      </w:divBdr>
                                                                      <w:divsChild>
                                                                        <w:div w:id="1425954797">
                                                                          <w:marLeft w:val="0"/>
                                                                          <w:marRight w:val="0"/>
                                                                          <w:marTop w:val="0"/>
                                                                          <w:marBottom w:val="0"/>
                                                                          <w:divBdr>
                                                                            <w:top w:val="single" w:sz="2" w:space="0" w:color="D9D9E3"/>
                                                                            <w:left w:val="single" w:sz="2" w:space="0" w:color="D9D9E3"/>
                                                                            <w:bottom w:val="single" w:sz="2" w:space="0" w:color="D9D9E3"/>
                                                                            <w:right w:val="single" w:sz="2" w:space="0" w:color="D9D9E3"/>
                                                                          </w:divBdr>
                                                                          <w:divsChild>
                                                                            <w:div w:id="1373963838">
                                                                              <w:marLeft w:val="0"/>
                                                                              <w:marRight w:val="0"/>
                                                                              <w:marTop w:val="0"/>
                                                                              <w:marBottom w:val="0"/>
                                                                              <w:divBdr>
                                                                                <w:top w:val="single" w:sz="2" w:space="0" w:color="D9D9E3"/>
                                                                                <w:left w:val="single" w:sz="2" w:space="0" w:color="D9D9E3"/>
                                                                                <w:bottom w:val="single" w:sz="2" w:space="0" w:color="D9D9E3"/>
                                                                                <w:right w:val="single" w:sz="2" w:space="0" w:color="D9D9E3"/>
                                                                              </w:divBdr>
                                                                            </w:div>
                                                                            <w:div w:id="26103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3846784">
                                                                          <w:marLeft w:val="0"/>
                                                                          <w:marRight w:val="0"/>
                                                                          <w:marTop w:val="0"/>
                                                                          <w:marBottom w:val="0"/>
                                                                          <w:divBdr>
                                                                            <w:top w:val="single" w:sz="2" w:space="0" w:color="D9D9E3"/>
                                                                            <w:left w:val="single" w:sz="2" w:space="0" w:color="D9D9E3"/>
                                                                            <w:bottom w:val="single" w:sz="2" w:space="0" w:color="D9D9E3"/>
                                                                            <w:right w:val="single" w:sz="2" w:space="0" w:color="D9D9E3"/>
                                                                          </w:divBdr>
                                                                          <w:divsChild>
                                                                            <w:div w:id="1690251398">
                                                                              <w:marLeft w:val="0"/>
                                                                              <w:marRight w:val="0"/>
                                                                              <w:marTop w:val="0"/>
                                                                              <w:marBottom w:val="0"/>
                                                                              <w:divBdr>
                                                                                <w:top w:val="single" w:sz="2" w:space="0" w:color="D9D9E3"/>
                                                                                <w:left w:val="single" w:sz="2" w:space="0" w:color="D9D9E3"/>
                                                                                <w:bottom w:val="single" w:sz="2" w:space="0" w:color="D9D9E3"/>
                                                                                <w:right w:val="single" w:sz="2" w:space="0" w:color="D9D9E3"/>
                                                                              </w:divBdr>
                                                                            </w:div>
                                                                            <w:div w:id="675882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324702">
                                          <w:marLeft w:val="0"/>
                                          <w:marRight w:val="0"/>
                                          <w:marTop w:val="0"/>
                                          <w:marBottom w:val="0"/>
                                          <w:divBdr>
                                            <w:top w:val="single" w:sz="2" w:space="0" w:color="D9D9E3"/>
                                            <w:left w:val="single" w:sz="2" w:space="0" w:color="D9D9E3"/>
                                            <w:bottom w:val="single" w:sz="2" w:space="0" w:color="D9D9E3"/>
                                            <w:right w:val="single" w:sz="2" w:space="0" w:color="D9D9E3"/>
                                          </w:divBdr>
                                          <w:divsChild>
                                            <w:div w:id="156660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05230">
                                                  <w:marLeft w:val="0"/>
                                                  <w:marRight w:val="0"/>
                                                  <w:marTop w:val="0"/>
                                                  <w:marBottom w:val="0"/>
                                                  <w:divBdr>
                                                    <w:top w:val="single" w:sz="2" w:space="0" w:color="D9D9E3"/>
                                                    <w:left w:val="single" w:sz="2" w:space="0" w:color="D9D9E3"/>
                                                    <w:bottom w:val="single" w:sz="2" w:space="0" w:color="D9D9E3"/>
                                                    <w:right w:val="single" w:sz="2" w:space="0" w:color="D9D9E3"/>
                                                  </w:divBdr>
                                                  <w:divsChild>
                                                    <w:div w:id="1238320086">
                                                      <w:marLeft w:val="0"/>
                                                      <w:marRight w:val="0"/>
                                                      <w:marTop w:val="0"/>
                                                      <w:marBottom w:val="0"/>
                                                      <w:divBdr>
                                                        <w:top w:val="single" w:sz="2" w:space="0" w:color="D9D9E3"/>
                                                        <w:left w:val="single" w:sz="2" w:space="0" w:color="D9D9E3"/>
                                                        <w:bottom w:val="single" w:sz="2" w:space="0" w:color="D9D9E3"/>
                                                        <w:right w:val="single" w:sz="2" w:space="0" w:color="D9D9E3"/>
                                                      </w:divBdr>
                                                      <w:divsChild>
                                                        <w:div w:id="218833561">
                                                          <w:marLeft w:val="0"/>
                                                          <w:marRight w:val="0"/>
                                                          <w:marTop w:val="0"/>
                                                          <w:marBottom w:val="0"/>
                                                          <w:divBdr>
                                                            <w:top w:val="single" w:sz="2" w:space="0" w:color="D9D9E3"/>
                                                            <w:left w:val="single" w:sz="2" w:space="0" w:color="D9D9E3"/>
                                                            <w:bottom w:val="single" w:sz="2" w:space="0" w:color="D9D9E3"/>
                                                            <w:right w:val="single" w:sz="2" w:space="0" w:color="D9D9E3"/>
                                                          </w:divBdr>
                                                          <w:divsChild>
                                                            <w:div w:id="1690134939">
                                                              <w:marLeft w:val="0"/>
                                                              <w:marRight w:val="0"/>
                                                              <w:marTop w:val="0"/>
                                                              <w:marBottom w:val="0"/>
                                                              <w:divBdr>
                                                                <w:top w:val="single" w:sz="2" w:space="0" w:color="D9D9E3"/>
                                                                <w:left w:val="single" w:sz="2" w:space="0" w:color="D9D9E3"/>
                                                                <w:bottom w:val="single" w:sz="2" w:space="0" w:color="D9D9E3"/>
                                                                <w:right w:val="single" w:sz="2" w:space="0" w:color="D9D9E3"/>
                                                              </w:divBdr>
                                                              <w:divsChild>
                                                                <w:div w:id="930897842">
                                                                  <w:marLeft w:val="0"/>
                                                                  <w:marRight w:val="0"/>
                                                                  <w:marTop w:val="0"/>
                                                                  <w:marBottom w:val="0"/>
                                                                  <w:divBdr>
                                                                    <w:top w:val="single" w:sz="2" w:space="0" w:color="D9D9E3"/>
                                                                    <w:left w:val="single" w:sz="2" w:space="0" w:color="D9D9E3"/>
                                                                    <w:bottom w:val="single" w:sz="2" w:space="0" w:color="D9D9E3"/>
                                                                    <w:right w:val="single" w:sz="2" w:space="0" w:color="D9D9E3"/>
                                                                  </w:divBdr>
                                                                  <w:divsChild>
                                                                    <w:div w:id="295722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8766843">
                                                      <w:marLeft w:val="0"/>
                                                      <w:marRight w:val="0"/>
                                                      <w:marTop w:val="0"/>
                                                      <w:marBottom w:val="0"/>
                                                      <w:divBdr>
                                                        <w:top w:val="single" w:sz="2" w:space="0" w:color="D9D9E3"/>
                                                        <w:left w:val="single" w:sz="2" w:space="0" w:color="D9D9E3"/>
                                                        <w:bottom w:val="single" w:sz="2" w:space="0" w:color="D9D9E3"/>
                                                        <w:right w:val="single" w:sz="2" w:space="0" w:color="D9D9E3"/>
                                                      </w:divBdr>
                                                      <w:divsChild>
                                                        <w:div w:id="2009668312">
                                                          <w:marLeft w:val="0"/>
                                                          <w:marRight w:val="0"/>
                                                          <w:marTop w:val="0"/>
                                                          <w:marBottom w:val="0"/>
                                                          <w:divBdr>
                                                            <w:top w:val="single" w:sz="2" w:space="0" w:color="D9D9E3"/>
                                                            <w:left w:val="single" w:sz="2" w:space="0" w:color="D9D9E3"/>
                                                            <w:bottom w:val="single" w:sz="2" w:space="0" w:color="D9D9E3"/>
                                                            <w:right w:val="single" w:sz="2" w:space="0" w:color="D9D9E3"/>
                                                          </w:divBdr>
                                                        </w:div>
                                                        <w:div w:id="1480070467">
                                                          <w:marLeft w:val="0"/>
                                                          <w:marRight w:val="0"/>
                                                          <w:marTop w:val="0"/>
                                                          <w:marBottom w:val="0"/>
                                                          <w:divBdr>
                                                            <w:top w:val="single" w:sz="2" w:space="0" w:color="D9D9E3"/>
                                                            <w:left w:val="single" w:sz="2" w:space="0" w:color="D9D9E3"/>
                                                            <w:bottom w:val="single" w:sz="2" w:space="0" w:color="D9D9E3"/>
                                                            <w:right w:val="single" w:sz="2" w:space="0" w:color="D9D9E3"/>
                                                          </w:divBdr>
                                                          <w:divsChild>
                                                            <w:div w:id="1677920129">
                                                              <w:marLeft w:val="0"/>
                                                              <w:marRight w:val="0"/>
                                                              <w:marTop w:val="0"/>
                                                              <w:marBottom w:val="0"/>
                                                              <w:divBdr>
                                                                <w:top w:val="single" w:sz="2" w:space="0" w:color="D9D9E3"/>
                                                                <w:left w:val="single" w:sz="2" w:space="0" w:color="D9D9E3"/>
                                                                <w:bottom w:val="single" w:sz="2" w:space="0" w:color="D9D9E3"/>
                                                                <w:right w:val="single" w:sz="2" w:space="0" w:color="D9D9E3"/>
                                                              </w:divBdr>
                                                              <w:divsChild>
                                                                <w:div w:id="1765952893">
                                                                  <w:marLeft w:val="0"/>
                                                                  <w:marRight w:val="0"/>
                                                                  <w:marTop w:val="0"/>
                                                                  <w:marBottom w:val="0"/>
                                                                  <w:divBdr>
                                                                    <w:top w:val="single" w:sz="2" w:space="0" w:color="D9D9E3"/>
                                                                    <w:left w:val="single" w:sz="2" w:space="0" w:color="D9D9E3"/>
                                                                    <w:bottom w:val="single" w:sz="2" w:space="0" w:color="D9D9E3"/>
                                                                    <w:right w:val="single" w:sz="2" w:space="0" w:color="D9D9E3"/>
                                                                  </w:divBdr>
                                                                  <w:divsChild>
                                                                    <w:div w:id="188301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4644645">
                                          <w:marLeft w:val="0"/>
                                          <w:marRight w:val="0"/>
                                          <w:marTop w:val="0"/>
                                          <w:marBottom w:val="0"/>
                                          <w:divBdr>
                                            <w:top w:val="single" w:sz="2" w:space="0" w:color="D9D9E3"/>
                                            <w:left w:val="single" w:sz="2" w:space="0" w:color="D9D9E3"/>
                                            <w:bottom w:val="single" w:sz="2" w:space="0" w:color="D9D9E3"/>
                                            <w:right w:val="single" w:sz="2" w:space="0" w:color="D9D9E3"/>
                                          </w:divBdr>
                                          <w:divsChild>
                                            <w:div w:id="183541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9333689">
                                                  <w:marLeft w:val="0"/>
                                                  <w:marRight w:val="0"/>
                                                  <w:marTop w:val="0"/>
                                                  <w:marBottom w:val="0"/>
                                                  <w:divBdr>
                                                    <w:top w:val="single" w:sz="2" w:space="0" w:color="D9D9E3"/>
                                                    <w:left w:val="single" w:sz="2" w:space="0" w:color="D9D9E3"/>
                                                    <w:bottom w:val="single" w:sz="2" w:space="0" w:color="D9D9E3"/>
                                                    <w:right w:val="single" w:sz="2" w:space="0" w:color="D9D9E3"/>
                                                  </w:divBdr>
                                                  <w:divsChild>
                                                    <w:div w:id="1558123882">
                                                      <w:marLeft w:val="0"/>
                                                      <w:marRight w:val="0"/>
                                                      <w:marTop w:val="0"/>
                                                      <w:marBottom w:val="0"/>
                                                      <w:divBdr>
                                                        <w:top w:val="single" w:sz="2" w:space="0" w:color="D9D9E3"/>
                                                        <w:left w:val="single" w:sz="2" w:space="0" w:color="D9D9E3"/>
                                                        <w:bottom w:val="single" w:sz="2" w:space="0" w:color="D9D9E3"/>
                                                        <w:right w:val="single" w:sz="2" w:space="0" w:color="D9D9E3"/>
                                                      </w:divBdr>
                                                      <w:divsChild>
                                                        <w:div w:id="747003433">
                                                          <w:marLeft w:val="0"/>
                                                          <w:marRight w:val="0"/>
                                                          <w:marTop w:val="0"/>
                                                          <w:marBottom w:val="0"/>
                                                          <w:divBdr>
                                                            <w:top w:val="single" w:sz="2" w:space="0" w:color="D9D9E3"/>
                                                            <w:left w:val="single" w:sz="2" w:space="0" w:color="D9D9E3"/>
                                                            <w:bottom w:val="single" w:sz="2" w:space="0" w:color="D9D9E3"/>
                                                            <w:right w:val="single" w:sz="2" w:space="0" w:color="D9D9E3"/>
                                                          </w:divBdr>
                                                          <w:divsChild>
                                                            <w:div w:id="1636645690">
                                                              <w:marLeft w:val="0"/>
                                                              <w:marRight w:val="0"/>
                                                              <w:marTop w:val="0"/>
                                                              <w:marBottom w:val="0"/>
                                                              <w:divBdr>
                                                                <w:top w:val="single" w:sz="2" w:space="0" w:color="D9D9E3"/>
                                                                <w:left w:val="single" w:sz="2" w:space="0" w:color="D9D9E3"/>
                                                                <w:bottom w:val="single" w:sz="2" w:space="0" w:color="D9D9E3"/>
                                                                <w:right w:val="single" w:sz="2" w:space="0" w:color="D9D9E3"/>
                                                              </w:divBdr>
                                                              <w:divsChild>
                                                                <w:div w:id="1058936823">
                                                                  <w:marLeft w:val="0"/>
                                                                  <w:marRight w:val="0"/>
                                                                  <w:marTop w:val="0"/>
                                                                  <w:marBottom w:val="0"/>
                                                                  <w:divBdr>
                                                                    <w:top w:val="single" w:sz="2" w:space="0" w:color="D9D9E3"/>
                                                                    <w:left w:val="single" w:sz="2" w:space="0" w:color="D9D9E3"/>
                                                                    <w:bottom w:val="single" w:sz="2" w:space="0" w:color="D9D9E3"/>
                                                                    <w:right w:val="single" w:sz="2" w:space="0" w:color="D9D9E3"/>
                                                                  </w:divBdr>
                                                                  <w:divsChild>
                                                                    <w:div w:id="214633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8456980">
                                                      <w:marLeft w:val="0"/>
                                                      <w:marRight w:val="0"/>
                                                      <w:marTop w:val="0"/>
                                                      <w:marBottom w:val="0"/>
                                                      <w:divBdr>
                                                        <w:top w:val="single" w:sz="2" w:space="0" w:color="D9D9E3"/>
                                                        <w:left w:val="single" w:sz="2" w:space="0" w:color="D9D9E3"/>
                                                        <w:bottom w:val="single" w:sz="2" w:space="0" w:color="D9D9E3"/>
                                                        <w:right w:val="single" w:sz="2" w:space="0" w:color="D9D9E3"/>
                                                      </w:divBdr>
                                                      <w:divsChild>
                                                        <w:div w:id="277488189">
                                                          <w:marLeft w:val="0"/>
                                                          <w:marRight w:val="0"/>
                                                          <w:marTop w:val="0"/>
                                                          <w:marBottom w:val="0"/>
                                                          <w:divBdr>
                                                            <w:top w:val="single" w:sz="2" w:space="0" w:color="D9D9E3"/>
                                                            <w:left w:val="single" w:sz="2" w:space="0" w:color="D9D9E3"/>
                                                            <w:bottom w:val="single" w:sz="2" w:space="0" w:color="D9D9E3"/>
                                                            <w:right w:val="single" w:sz="2" w:space="0" w:color="D9D9E3"/>
                                                          </w:divBdr>
                                                        </w:div>
                                                        <w:div w:id="1620138985">
                                                          <w:marLeft w:val="0"/>
                                                          <w:marRight w:val="0"/>
                                                          <w:marTop w:val="0"/>
                                                          <w:marBottom w:val="0"/>
                                                          <w:divBdr>
                                                            <w:top w:val="single" w:sz="2" w:space="0" w:color="D9D9E3"/>
                                                            <w:left w:val="single" w:sz="2" w:space="0" w:color="D9D9E3"/>
                                                            <w:bottom w:val="single" w:sz="2" w:space="0" w:color="D9D9E3"/>
                                                            <w:right w:val="single" w:sz="2" w:space="0" w:color="D9D9E3"/>
                                                          </w:divBdr>
                                                          <w:divsChild>
                                                            <w:div w:id="2015455692">
                                                              <w:marLeft w:val="0"/>
                                                              <w:marRight w:val="0"/>
                                                              <w:marTop w:val="0"/>
                                                              <w:marBottom w:val="0"/>
                                                              <w:divBdr>
                                                                <w:top w:val="single" w:sz="2" w:space="0" w:color="D9D9E3"/>
                                                                <w:left w:val="single" w:sz="2" w:space="0" w:color="D9D9E3"/>
                                                                <w:bottom w:val="single" w:sz="2" w:space="0" w:color="D9D9E3"/>
                                                                <w:right w:val="single" w:sz="2" w:space="0" w:color="D9D9E3"/>
                                                              </w:divBdr>
                                                              <w:divsChild>
                                                                <w:div w:id="40591964">
                                                                  <w:marLeft w:val="0"/>
                                                                  <w:marRight w:val="0"/>
                                                                  <w:marTop w:val="0"/>
                                                                  <w:marBottom w:val="0"/>
                                                                  <w:divBdr>
                                                                    <w:top w:val="single" w:sz="2" w:space="0" w:color="D9D9E3"/>
                                                                    <w:left w:val="single" w:sz="2" w:space="0" w:color="D9D9E3"/>
                                                                    <w:bottom w:val="single" w:sz="2" w:space="0" w:color="D9D9E3"/>
                                                                    <w:right w:val="single" w:sz="2" w:space="0" w:color="D9D9E3"/>
                                                                  </w:divBdr>
                                                                  <w:divsChild>
                                                                    <w:div w:id="2135561865">
                                                                      <w:marLeft w:val="0"/>
                                                                      <w:marRight w:val="0"/>
                                                                      <w:marTop w:val="0"/>
                                                                      <w:marBottom w:val="0"/>
                                                                      <w:divBdr>
                                                                        <w:top w:val="single" w:sz="2" w:space="0" w:color="D9D9E3"/>
                                                                        <w:left w:val="single" w:sz="2" w:space="0" w:color="D9D9E3"/>
                                                                        <w:bottom w:val="single" w:sz="2" w:space="0" w:color="D9D9E3"/>
                                                                        <w:right w:val="single" w:sz="2" w:space="0" w:color="D9D9E3"/>
                                                                      </w:divBdr>
                                                                      <w:divsChild>
                                                                        <w:div w:id="254242038">
                                                                          <w:marLeft w:val="0"/>
                                                                          <w:marRight w:val="0"/>
                                                                          <w:marTop w:val="0"/>
                                                                          <w:marBottom w:val="0"/>
                                                                          <w:divBdr>
                                                                            <w:top w:val="single" w:sz="2" w:space="0" w:color="D9D9E3"/>
                                                                            <w:left w:val="single" w:sz="2" w:space="0" w:color="D9D9E3"/>
                                                                            <w:bottom w:val="single" w:sz="2" w:space="0" w:color="D9D9E3"/>
                                                                            <w:right w:val="single" w:sz="2" w:space="0" w:color="D9D9E3"/>
                                                                          </w:divBdr>
                                                                          <w:divsChild>
                                                                            <w:div w:id="215549914">
                                                                              <w:marLeft w:val="0"/>
                                                                              <w:marRight w:val="0"/>
                                                                              <w:marTop w:val="0"/>
                                                                              <w:marBottom w:val="0"/>
                                                                              <w:divBdr>
                                                                                <w:top w:val="single" w:sz="2" w:space="0" w:color="D9D9E3"/>
                                                                                <w:left w:val="single" w:sz="2" w:space="0" w:color="D9D9E3"/>
                                                                                <w:bottom w:val="single" w:sz="2" w:space="0" w:color="D9D9E3"/>
                                                                                <w:right w:val="single" w:sz="2" w:space="0" w:color="D9D9E3"/>
                                                                              </w:divBdr>
                                                                            </w:div>
                                                                            <w:div w:id="102493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650015">
                                                                          <w:marLeft w:val="0"/>
                                                                          <w:marRight w:val="0"/>
                                                                          <w:marTop w:val="0"/>
                                                                          <w:marBottom w:val="0"/>
                                                                          <w:divBdr>
                                                                            <w:top w:val="single" w:sz="2" w:space="0" w:color="D9D9E3"/>
                                                                            <w:left w:val="single" w:sz="2" w:space="0" w:color="D9D9E3"/>
                                                                            <w:bottom w:val="single" w:sz="2" w:space="0" w:color="D9D9E3"/>
                                                                            <w:right w:val="single" w:sz="2" w:space="0" w:color="D9D9E3"/>
                                                                          </w:divBdr>
                                                                          <w:divsChild>
                                                                            <w:div w:id="1493445407">
                                                                              <w:marLeft w:val="0"/>
                                                                              <w:marRight w:val="0"/>
                                                                              <w:marTop w:val="0"/>
                                                                              <w:marBottom w:val="0"/>
                                                                              <w:divBdr>
                                                                                <w:top w:val="single" w:sz="2" w:space="0" w:color="D9D9E3"/>
                                                                                <w:left w:val="single" w:sz="2" w:space="0" w:color="D9D9E3"/>
                                                                                <w:bottom w:val="single" w:sz="2" w:space="0" w:color="D9D9E3"/>
                                                                                <w:right w:val="single" w:sz="2" w:space="0" w:color="D9D9E3"/>
                                                                              </w:divBdr>
                                                                            </w:div>
                                                                            <w:div w:id="1288968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6768359">
                                          <w:marLeft w:val="0"/>
                                          <w:marRight w:val="0"/>
                                          <w:marTop w:val="0"/>
                                          <w:marBottom w:val="0"/>
                                          <w:divBdr>
                                            <w:top w:val="single" w:sz="2" w:space="0" w:color="D9D9E3"/>
                                            <w:left w:val="single" w:sz="2" w:space="0" w:color="D9D9E3"/>
                                            <w:bottom w:val="single" w:sz="2" w:space="0" w:color="D9D9E3"/>
                                            <w:right w:val="single" w:sz="2" w:space="0" w:color="D9D9E3"/>
                                          </w:divBdr>
                                          <w:divsChild>
                                            <w:div w:id="997076746">
                                              <w:marLeft w:val="0"/>
                                              <w:marRight w:val="0"/>
                                              <w:marTop w:val="100"/>
                                              <w:marBottom w:val="100"/>
                                              <w:divBdr>
                                                <w:top w:val="single" w:sz="2" w:space="0" w:color="D9D9E3"/>
                                                <w:left w:val="single" w:sz="2" w:space="0" w:color="D9D9E3"/>
                                                <w:bottom w:val="single" w:sz="2" w:space="0" w:color="D9D9E3"/>
                                                <w:right w:val="single" w:sz="2" w:space="0" w:color="D9D9E3"/>
                                              </w:divBdr>
                                              <w:divsChild>
                                                <w:div w:id="953440811">
                                                  <w:marLeft w:val="0"/>
                                                  <w:marRight w:val="0"/>
                                                  <w:marTop w:val="0"/>
                                                  <w:marBottom w:val="0"/>
                                                  <w:divBdr>
                                                    <w:top w:val="single" w:sz="2" w:space="0" w:color="D9D9E3"/>
                                                    <w:left w:val="single" w:sz="2" w:space="0" w:color="D9D9E3"/>
                                                    <w:bottom w:val="single" w:sz="2" w:space="0" w:color="D9D9E3"/>
                                                    <w:right w:val="single" w:sz="2" w:space="0" w:color="D9D9E3"/>
                                                  </w:divBdr>
                                                  <w:divsChild>
                                                    <w:div w:id="1274945427">
                                                      <w:marLeft w:val="0"/>
                                                      <w:marRight w:val="0"/>
                                                      <w:marTop w:val="0"/>
                                                      <w:marBottom w:val="0"/>
                                                      <w:divBdr>
                                                        <w:top w:val="single" w:sz="2" w:space="0" w:color="D9D9E3"/>
                                                        <w:left w:val="single" w:sz="2" w:space="0" w:color="D9D9E3"/>
                                                        <w:bottom w:val="single" w:sz="2" w:space="0" w:color="D9D9E3"/>
                                                        <w:right w:val="single" w:sz="2" w:space="0" w:color="D9D9E3"/>
                                                      </w:divBdr>
                                                      <w:divsChild>
                                                        <w:div w:id="1378241533">
                                                          <w:marLeft w:val="0"/>
                                                          <w:marRight w:val="0"/>
                                                          <w:marTop w:val="0"/>
                                                          <w:marBottom w:val="0"/>
                                                          <w:divBdr>
                                                            <w:top w:val="single" w:sz="2" w:space="0" w:color="D9D9E3"/>
                                                            <w:left w:val="single" w:sz="2" w:space="0" w:color="D9D9E3"/>
                                                            <w:bottom w:val="single" w:sz="2" w:space="0" w:color="D9D9E3"/>
                                                            <w:right w:val="single" w:sz="2" w:space="0" w:color="D9D9E3"/>
                                                          </w:divBdr>
                                                          <w:divsChild>
                                                            <w:div w:id="1012343636">
                                                              <w:marLeft w:val="0"/>
                                                              <w:marRight w:val="0"/>
                                                              <w:marTop w:val="0"/>
                                                              <w:marBottom w:val="0"/>
                                                              <w:divBdr>
                                                                <w:top w:val="single" w:sz="2" w:space="0" w:color="D9D9E3"/>
                                                                <w:left w:val="single" w:sz="2" w:space="0" w:color="D9D9E3"/>
                                                                <w:bottom w:val="single" w:sz="2" w:space="0" w:color="D9D9E3"/>
                                                                <w:right w:val="single" w:sz="2" w:space="0" w:color="D9D9E3"/>
                                                              </w:divBdr>
                                                              <w:divsChild>
                                                                <w:div w:id="416754716">
                                                                  <w:marLeft w:val="0"/>
                                                                  <w:marRight w:val="0"/>
                                                                  <w:marTop w:val="0"/>
                                                                  <w:marBottom w:val="0"/>
                                                                  <w:divBdr>
                                                                    <w:top w:val="single" w:sz="2" w:space="0" w:color="D9D9E3"/>
                                                                    <w:left w:val="single" w:sz="2" w:space="0" w:color="D9D9E3"/>
                                                                    <w:bottom w:val="single" w:sz="2" w:space="0" w:color="D9D9E3"/>
                                                                    <w:right w:val="single" w:sz="2" w:space="0" w:color="D9D9E3"/>
                                                                  </w:divBdr>
                                                                  <w:divsChild>
                                                                    <w:div w:id="47580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8579650">
                                                      <w:marLeft w:val="0"/>
                                                      <w:marRight w:val="0"/>
                                                      <w:marTop w:val="0"/>
                                                      <w:marBottom w:val="0"/>
                                                      <w:divBdr>
                                                        <w:top w:val="single" w:sz="2" w:space="0" w:color="D9D9E3"/>
                                                        <w:left w:val="single" w:sz="2" w:space="0" w:color="D9D9E3"/>
                                                        <w:bottom w:val="single" w:sz="2" w:space="0" w:color="D9D9E3"/>
                                                        <w:right w:val="single" w:sz="2" w:space="0" w:color="D9D9E3"/>
                                                      </w:divBdr>
                                                      <w:divsChild>
                                                        <w:div w:id="1586720750">
                                                          <w:marLeft w:val="0"/>
                                                          <w:marRight w:val="0"/>
                                                          <w:marTop w:val="0"/>
                                                          <w:marBottom w:val="0"/>
                                                          <w:divBdr>
                                                            <w:top w:val="single" w:sz="2" w:space="0" w:color="D9D9E3"/>
                                                            <w:left w:val="single" w:sz="2" w:space="0" w:color="D9D9E3"/>
                                                            <w:bottom w:val="single" w:sz="2" w:space="0" w:color="D9D9E3"/>
                                                            <w:right w:val="single" w:sz="2" w:space="0" w:color="D9D9E3"/>
                                                          </w:divBdr>
                                                        </w:div>
                                                        <w:div w:id="256791629">
                                                          <w:marLeft w:val="0"/>
                                                          <w:marRight w:val="0"/>
                                                          <w:marTop w:val="0"/>
                                                          <w:marBottom w:val="0"/>
                                                          <w:divBdr>
                                                            <w:top w:val="single" w:sz="2" w:space="0" w:color="D9D9E3"/>
                                                            <w:left w:val="single" w:sz="2" w:space="0" w:color="D9D9E3"/>
                                                            <w:bottom w:val="single" w:sz="2" w:space="0" w:color="D9D9E3"/>
                                                            <w:right w:val="single" w:sz="2" w:space="0" w:color="D9D9E3"/>
                                                          </w:divBdr>
                                                          <w:divsChild>
                                                            <w:div w:id="887449524">
                                                              <w:marLeft w:val="0"/>
                                                              <w:marRight w:val="0"/>
                                                              <w:marTop w:val="0"/>
                                                              <w:marBottom w:val="0"/>
                                                              <w:divBdr>
                                                                <w:top w:val="single" w:sz="2" w:space="0" w:color="D9D9E3"/>
                                                                <w:left w:val="single" w:sz="2" w:space="0" w:color="D9D9E3"/>
                                                                <w:bottom w:val="single" w:sz="2" w:space="0" w:color="D9D9E3"/>
                                                                <w:right w:val="single" w:sz="2" w:space="0" w:color="D9D9E3"/>
                                                              </w:divBdr>
                                                              <w:divsChild>
                                                                <w:div w:id="2011330600">
                                                                  <w:marLeft w:val="0"/>
                                                                  <w:marRight w:val="0"/>
                                                                  <w:marTop w:val="0"/>
                                                                  <w:marBottom w:val="0"/>
                                                                  <w:divBdr>
                                                                    <w:top w:val="single" w:sz="2" w:space="0" w:color="D9D9E3"/>
                                                                    <w:left w:val="single" w:sz="2" w:space="0" w:color="D9D9E3"/>
                                                                    <w:bottom w:val="single" w:sz="2" w:space="0" w:color="D9D9E3"/>
                                                                    <w:right w:val="single" w:sz="2" w:space="0" w:color="D9D9E3"/>
                                                                  </w:divBdr>
                                                                  <w:divsChild>
                                                                    <w:div w:id="61363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59695074">
                                          <w:marLeft w:val="0"/>
                                          <w:marRight w:val="0"/>
                                          <w:marTop w:val="0"/>
                                          <w:marBottom w:val="0"/>
                                          <w:divBdr>
                                            <w:top w:val="single" w:sz="2" w:space="0" w:color="D9D9E3"/>
                                            <w:left w:val="single" w:sz="2" w:space="0" w:color="D9D9E3"/>
                                            <w:bottom w:val="single" w:sz="2" w:space="0" w:color="D9D9E3"/>
                                            <w:right w:val="single" w:sz="2" w:space="0" w:color="D9D9E3"/>
                                          </w:divBdr>
                                          <w:divsChild>
                                            <w:div w:id="1866211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037973">
                                                  <w:marLeft w:val="0"/>
                                                  <w:marRight w:val="0"/>
                                                  <w:marTop w:val="0"/>
                                                  <w:marBottom w:val="0"/>
                                                  <w:divBdr>
                                                    <w:top w:val="single" w:sz="2" w:space="0" w:color="D9D9E3"/>
                                                    <w:left w:val="single" w:sz="2" w:space="0" w:color="D9D9E3"/>
                                                    <w:bottom w:val="single" w:sz="2" w:space="0" w:color="D9D9E3"/>
                                                    <w:right w:val="single" w:sz="2" w:space="0" w:color="D9D9E3"/>
                                                  </w:divBdr>
                                                  <w:divsChild>
                                                    <w:div w:id="1964187534">
                                                      <w:marLeft w:val="0"/>
                                                      <w:marRight w:val="0"/>
                                                      <w:marTop w:val="0"/>
                                                      <w:marBottom w:val="0"/>
                                                      <w:divBdr>
                                                        <w:top w:val="single" w:sz="2" w:space="0" w:color="D9D9E3"/>
                                                        <w:left w:val="single" w:sz="2" w:space="0" w:color="D9D9E3"/>
                                                        <w:bottom w:val="single" w:sz="2" w:space="0" w:color="D9D9E3"/>
                                                        <w:right w:val="single" w:sz="2" w:space="0" w:color="D9D9E3"/>
                                                      </w:divBdr>
                                                      <w:divsChild>
                                                        <w:div w:id="1276135552">
                                                          <w:marLeft w:val="0"/>
                                                          <w:marRight w:val="0"/>
                                                          <w:marTop w:val="0"/>
                                                          <w:marBottom w:val="0"/>
                                                          <w:divBdr>
                                                            <w:top w:val="single" w:sz="2" w:space="0" w:color="D9D9E3"/>
                                                            <w:left w:val="single" w:sz="2" w:space="0" w:color="D9D9E3"/>
                                                            <w:bottom w:val="single" w:sz="2" w:space="0" w:color="D9D9E3"/>
                                                            <w:right w:val="single" w:sz="2" w:space="0" w:color="D9D9E3"/>
                                                          </w:divBdr>
                                                          <w:divsChild>
                                                            <w:div w:id="1613051890">
                                                              <w:marLeft w:val="0"/>
                                                              <w:marRight w:val="0"/>
                                                              <w:marTop w:val="0"/>
                                                              <w:marBottom w:val="0"/>
                                                              <w:divBdr>
                                                                <w:top w:val="single" w:sz="2" w:space="0" w:color="D9D9E3"/>
                                                                <w:left w:val="single" w:sz="2" w:space="0" w:color="D9D9E3"/>
                                                                <w:bottom w:val="single" w:sz="2" w:space="0" w:color="D9D9E3"/>
                                                                <w:right w:val="single" w:sz="2" w:space="0" w:color="D9D9E3"/>
                                                              </w:divBdr>
                                                              <w:divsChild>
                                                                <w:div w:id="1425301843">
                                                                  <w:marLeft w:val="0"/>
                                                                  <w:marRight w:val="0"/>
                                                                  <w:marTop w:val="0"/>
                                                                  <w:marBottom w:val="0"/>
                                                                  <w:divBdr>
                                                                    <w:top w:val="single" w:sz="2" w:space="0" w:color="D9D9E3"/>
                                                                    <w:left w:val="single" w:sz="2" w:space="0" w:color="D9D9E3"/>
                                                                    <w:bottom w:val="single" w:sz="2" w:space="0" w:color="D9D9E3"/>
                                                                    <w:right w:val="single" w:sz="2" w:space="0" w:color="D9D9E3"/>
                                                                  </w:divBdr>
                                                                  <w:divsChild>
                                                                    <w:div w:id="1255284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5551872">
                                                      <w:marLeft w:val="0"/>
                                                      <w:marRight w:val="0"/>
                                                      <w:marTop w:val="0"/>
                                                      <w:marBottom w:val="0"/>
                                                      <w:divBdr>
                                                        <w:top w:val="single" w:sz="2" w:space="0" w:color="D9D9E3"/>
                                                        <w:left w:val="single" w:sz="2" w:space="0" w:color="D9D9E3"/>
                                                        <w:bottom w:val="single" w:sz="2" w:space="0" w:color="D9D9E3"/>
                                                        <w:right w:val="single" w:sz="2" w:space="0" w:color="D9D9E3"/>
                                                      </w:divBdr>
                                                      <w:divsChild>
                                                        <w:div w:id="775177005">
                                                          <w:marLeft w:val="0"/>
                                                          <w:marRight w:val="0"/>
                                                          <w:marTop w:val="0"/>
                                                          <w:marBottom w:val="0"/>
                                                          <w:divBdr>
                                                            <w:top w:val="single" w:sz="2" w:space="0" w:color="D9D9E3"/>
                                                            <w:left w:val="single" w:sz="2" w:space="0" w:color="D9D9E3"/>
                                                            <w:bottom w:val="single" w:sz="2" w:space="0" w:color="D9D9E3"/>
                                                            <w:right w:val="single" w:sz="2" w:space="0" w:color="D9D9E3"/>
                                                          </w:divBdr>
                                                        </w:div>
                                                        <w:div w:id="40981215">
                                                          <w:marLeft w:val="0"/>
                                                          <w:marRight w:val="0"/>
                                                          <w:marTop w:val="0"/>
                                                          <w:marBottom w:val="0"/>
                                                          <w:divBdr>
                                                            <w:top w:val="single" w:sz="2" w:space="0" w:color="D9D9E3"/>
                                                            <w:left w:val="single" w:sz="2" w:space="0" w:color="D9D9E3"/>
                                                            <w:bottom w:val="single" w:sz="2" w:space="0" w:color="D9D9E3"/>
                                                            <w:right w:val="single" w:sz="2" w:space="0" w:color="D9D9E3"/>
                                                          </w:divBdr>
                                                          <w:divsChild>
                                                            <w:div w:id="2107073283">
                                                              <w:marLeft w:val="0"/>
                                                              <w:marRight w:val="0"/>
                                                              <w:marTop w:val="0"/>
                                                              <w:marBottom w:val="0"/>
                                                              <w:divBdr>
                                                                <w:top w:val="single" w:sz="2" w:space="0" w:color="D9D9E3"/>
                                                                <w:left w:val="single" w:sz="2" w:space="0" w:color="D9D9E3"/>
                                                                <w:bottom w:val="single" w:sz="2" w:space="0" w:color="D9D9E3"/>
                                                                <w:right w:val="single" w:sz="2" w:space="0" w:color="D9D9E3"/>
                                                              </w:divBdr>
                                                              <w:divsChild>
                                                                <w:div w:id="1327052497">
                                                                  <w:marLeft w:val="0"/>
                                                                  <w:marRight w:val="0"/>
                                                                  <w:marTop w:val="0"/>
                                                                  <w:marBottom w:val="0"/>
                                                                  <w:divBdr>
                                                                    <w:top w:val="single" w:sz="2" w:space="0" w:color="D9D9E3"/>
                                                                    <w:left w:val="single" w:sz="2" w:space="0" w:color="D9D9E3"/>
                                                                    <w:bottom w:val="single" w:sz="2" w:space="0" w:color="D9D9E3"/>
                                                                    <w:right w:val="single" w:sz="2" w:space="0" w:color="D9D9E3"/>
                                                                  </w:divBdr>
                                                                  <w:divsChild>
                                                                    <w:div w:id="1783332204">
                                                                      <w:marLeft w:val="0"/>
                                                                      <w:marRight w:val="0"/>
                                                                      <w:marTop w:val="0"/>
                                                                      <w:marBottom w:val="0"/>
                                                                      <w:divBdr>
                                                                        <w:top w:val="single" w:sz="2" w:space="0" w:color="D9D9E3"/>
                                                                        <w:left w:val="single" w:sz="2" w:space="0" w:color="D9D9E3"/>
                                                                        <w:bottom w:val="single" w:sz="2" w:space="0" w:color="D9D9E3"/>
                                                                        <w:right w:val="single" w:sz="2" w:space="0" w:color="D9D9E3"/>
                                                                      </w:divBdr>
                                                                      <w:divsChild>
                                                                        <w:div w:id="793642739">
                                                                          <w:marLeft w:val="0"/>
                                                                          <w:marRight w:val="0"/>
                                                                          <w:marTop w:val="0"/>
                                                                          <w:marBottom w:val="0"/>
                                                                          <w:divBdr>
                                                                            <w:top w:val="single" w:sz="2" w:space="0" w:color="D9D9E3"/>
                                                                            <w:left w:val="single" w:sz="2" w:space="0" w:color="D9D9E3"/>
                                                                            <w:bottom w:val="single" w:sz="2" w:space="0" w:color="D9D9E3"/>
                                                                            <w:right w:val="single" w:sz="2" w:space="0" w:color="D9D9E3"/>
                                                                          </w:divBdr>
                                                                          <w:divsChild>
                                                                            <w:div w:id="644626068">
                                                                              <w:marLeft w:val="0"/>
                                                                              <w:marRight w:val="0"/>
                                                                              <w:marTop w:val="0"/>
                                                                              <w:marBottom w:val="0"/>
                                                                              <w:divBdr>
                                                                                <w:top w:val="single" w:sz="2" w:space="0" w:color="D9D9E3"/>
                                                                                <w:left w:val="single" w:sz="2" w:space="0" w:color="D9D9E3"/>
                                                                                <w:bottom w:val="single" w:sz="2" w:space="0" w:color="D9D9E3"/>
                                                                                <w:right w:val="single" w:sz="2" w:space="0" w:color="D9D9E3"/>
                                                                              </w:divBdr>
                                                                            </w:div>
                                                                            <w:div w:id="1848445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04601">
                                                                          <w:marLeft w:val="0"/>
                                                                          <w:marRight w:val="0"/>
                                                                          <w:marTop w:val="0"/>
                                                                          <w:marBottom w:val="0"/>
                                                                          <w:divBdr>
                                                                            <w:top w:val="single" w:sz="2" w:space="0" w:color="D9D9E3"/>
                                                                            <w:left w:val="single" w:sz="2" w:space="0" w:color="D9D9E3"/>
                                                                            <w:bottom w:val="single" w:sz="2" w:space="0" w:color="D9D9E3"/>
                                                                            <w:right w:val="single" w:sz="2" w:space="0" w:color="D9D9E3"/>
                                                                          </w:divBdr>
                                                                          <w:divsChild>
                                                                            <w:div w:id="510679733">
                                                                              <w:marLeft w:val="0"/>
                                                                              <w:marRight w:val="0"/>
                                                                              <w:marTop w:val="0"/>
                                                                              <w:marBottom w:val="0"/>
                                                                              <w:divBdr>
                                                                                <w:top w:val="single" w:sz="2" w:space="0" w:color="D9D9E3"/>
                                                                                <w:left w:val="single" w:sz="2" w:space="0" w:color="D9D9E3"/>
                                                                                <w:bottom w:val="single" w:sz="2" w:space="0" w:color="D9D9E3"/>
                                                                                <w:right w:val="single" w:sz="2" w:space="0" w:color="D9D9E3"/>
                                                                              </w:divBdr>
                                                                            </w:div>
                                                                            <w:div w:id="1968470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103462">
                                                                          <w:marLeft w:val="0"/>
                                                                          <w:marRight w:val="0"/>
                                                                          <w:marTop w:val="0"/>
                                                                          <w:marBottom w:val="0"/>
                                                                          <w:divBdr>
                                                                            <w:top w:val="single" w:sz="2" w:space="0" w:color="D9D9E3"/>
                                                                            <w:left w:val="single" w:sz="2" w:space="0" w:color="D9D9E3"/>
                                                                            <w:bottom w:val="single" w:sz="2" w:space="0" w:color="D9D9E3"/>
                                                                            <w:right w:val="single" w:sz="2" w:space="0" w:color="D9D9E3"/>
                                                                          </w:divBdr>
                                                                          <w:divsChild>
                                                                            <w:div w:id="2121794817">
                                                                              <w:marLeft w:val="0"/>
                                                                              <w:marRight w:val="0"/>
                                                                              <w:marTop w:val="0"/>
                                                                              <w:marBottom w:val="0"/>
                                                                              <w:divBdr>
                                                                                <w:top w:val="single" w:sz="2" w:space="0" w:color="D9D9E3"/>
                                                                                <w:left w:val="single" w:sz="2" w:space="0" w:color="D9D9E3"/>
                                                                                <w:bottom w:val="single" w:sz="2" w:space="0" w:color="D9D9E3"/>
                                                                                <w:right w:val="single" w:sz="2" w:space="0" w:color="D9D9E3"/>
                                                                              </w:divBdr>
                                                                            </w:div>
                                                                            <w:div w:id="2042051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75069441">
                                          <w:marLeft w:val="0"/>
                                          <w:marRight w:val="0"/>
                                          <w:marTop w:val="0"/>
                                          <w:marBottom w:val="0"/>
                                          <w:divBdr>
                                            <w:top w:val="single" w:sz="2" w:space="0" w:color="D9D9E3"/>
                                            <w:left w:val="single" w:sz="2" w:space="0" w:color="D9D9E3"/>
                                            <w:bottom w:val="single" w:sz="2" w:space="0" w:color="D9D9E3"/>
                                            <w:right w:val="single" w:sz="2" w:space="0" w:color="D9D9E3"/>
                                          </w:divBdr>
                                          <w:divsChild>
                                            <w:div w:id="762651720">
                                              <w:marLeft w:val="0"/>
                                              <w:marRight w:val="0"/>
                                              <w:marTop w:val="100"/>
                                              <w:marBottom w:val="100"/>
                                              <w:divBdr>
                                                <w:top w:val="single" w:sz="2" w:space="0" w:color="D9D9E3"/>
                                                <w:left w:val="single" w:sz="2" w:space="0" w:color="D9D9E3"/>
                                                <w:bottom w:val="single" w:sz="2" w:space="0" w:color="D9D9E3"/>
                                                <w:right w:val="single" w:sz="2" w:space="0" w:color="D9D9E3"/>
                                              </w:divBdr>
                                              <w:divsChild>
                                                <w:div w:id="885870358">
                                                  <w:marLeft w:val="0"/>
                                                  <w:marRight w:val="0"/>
                                                  <w:marTop w:val="0"/>
                                                  <w:marBottom w:val="0"/>
                                                  <w:divBdr>
                                                    <w:top w:val="single" w:sz="2" w:space="0" w:color="D9D9E3"/>
                                                    <w:left w:val="single" w:sz="2" w:space="0" w:color="D9D9E3"/>
                                                    <w:bottom w:val="single" w:sz="2" w:space="0" w:color="D9D9E3"/>
                                                    <w:right w:val="single" w:sz="2" w:space="0" w:color="D9D9E3"/>
                                                  </w:divBdr>
                                                  <w:divsChild>
                                                    <w:div w:id="1323655524">
                                                      <w:marLeft w:val="0"/>
                                                      <w:marRight w:val="0"/>
                                                      <w:marTop w:val="0"/>
                                                      <w:marBottom w:val="0"/>
                                                      <w:divBdr>
                                                        <w:top w:val="single" w:sz="2" w:space="0" w:color="D9D9E3"/>
                                                        <w:left w:val="single" w:sz="2" w:space="0" w:color="D9D9E3"/>
                                                        <w:bottom w:val="single" w:sz="2" w:space="0" w:color="D9D9E3"/>
                                                        <w:right w:val="single" w:sz="2" w:space="0" w:color="D9D9E3"/>
                                                      </w:divBdr>
                                                      <w:divsChild>
                                                        <w:div w:id="1037508722">
                                                          <w:marLeft w:val="0"/>
                                                          <w:marRight w:val="0"/>
                                                          <w:marTop w:val="0"/>
                                                          <w:marBottom w:val="0"/>
                                                          <w:divBdr>
                                                            <w:top w:val="single" w:sz="2" w:space="0" w:color="D9D9E3"/>
                                                            <w:left w:val="single" w:sz="2" w:space="0" w:color="D9D9E3"/>
                                                            <w:bottom w:val="single" w:sz="2" w:space="0" w:color="D9D9E3"/>
                                                            <w:right w:val="single" w:sz="2" w:space="0" w:color="D9D9E3"/>
                                                          </w:divBdr>
                                                          <w:divsChild>
                                                            <w:div w:id="1646857295">
                                                              <w:marLeft w:val="0"/>
                                                              <w:marRight w:val="0"/>
                                                              <w:marTop w:val="0"/>
                                                              <w:marBottom w:val="0"/>
                                                              <w:divBdr>
                                                                <w:top w:val="single" w:sz="2" w:space="0" w:color="D9D9E3"/>
                                                                <w:left w:val="single" w:sz="2" w:space="0" w:color="D9D9E3"/>
                                                                <w:bottom w:val="single" w:sz="2" w:space="0" w:color="D9D9E3"/>
                                                                <w:right w:val="single" w:sz="2" w:space="0" w:color="D9D9E3"/>
                                                              </w:divBdr>
                                                              <w:divsChild>
                                                                <w:div w:id="1825967801">
                                                                  <w:marLeft w:val="0"/>
                                                                  <w:marRight w:val="0"/>
                                                                  <w:marTop w:val="0"/>
                                                                  <w:marBottom w:val="0"/>
                                                                  <w:divBdr>
                                                                    <w:top w:val="single" w:sz="2" w:space="0" w:color="D9D9E3"/>
                                                                    <w:left w:val="single" w:sz="2" w:space="0" w:color="D9D9E3"/>
                                                                    <w:bottom w:val="single" w:sz="2" w:space="0" w:color="D9D9E3"/>
                                                                    <w:right w:val="single" w:sz="2" w:space="0" w:color="D9D9E3"/>
                                                                  </w:divBdr>
                                                                  <w:divsChild>
                                                                    <w:div w:id="105311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0960308">
                                                      <w:marLeft w:val="0"/>
                                                      <w:marRight w:val="0"/>
                                                      <w:marTop w:val="0"/>
                                                      <w:marBottom w:val="0"/>
                                                      <w:divBdr>
                                                        <w:top w:val="single" w:sz="2" w:space="0" w:color="D9D9E3"/>
                                                        <w:left w:val="single" w:sz="2" w:space="0" w:color="D9D9E3"/>
                                                        <w:bottom w:val="single" w:sz="2" w:space="0" w:color="D9D9E3"/>
                                                        <w:right w:val="single" w:sz="2" w:space="0" w:color="D9D9E3"/>
                                                      </w:divBdr>
                                                      <w:divsChild>
                                                        <w:div w:id="1294365926">
                                                          <w:marLeft w:val="0"/>
                                                          <w:marRight w:val="0"/>
                                                          <w:marTop w:val="0"/>
                                                          <w:marBottom w:val="0"/>
                                                          <w:divBdr>
                                                            <w:top w:val="single" w:sz="2" w:space="0" w:color="D9D9E3"/>
                                                            <w:left w:val="single" w:sz="2" w:space="0" w:color="D9D9E3"/>
                                                            <w:bottom w:val="single" w:sz="2" w:space="0" w:color="D9D9E3"/>
                                                            <w:right w:val="single" w:sz="2" w:space="0" w:color="D9D9E3"/>
                                                          </w:divBdr>
                                                        </w:div>
                                                        <w:div w:id="281620540">
                                                          <w:marLeft w:val="0"/>
                                                          <w:marRight w:val="0"/>
                                                          <w:marTop w:val="0"/>
                                                          <w:marBottom w:val="0"/>
                                                          <w:divBdr>
                                                            <w:top w:val="single" w:sz="2" w:space="0" w:color="D9D9E3"/>
                                                            <w:left w:val="single" w:sz="2" w:space="0" w:color="D9D9E3"/>
                                                            <w:bottom w:val="single" w:sz="2" w:space="0" w:color="D9D9E3"/>
                                                            <w:right w:val="single" w:sz="2" w:space="0" w:color="D9D9E3"/>
                                                          </w:divBdr>
                                                          <w:divsChild>
                                                            <w:div w:id="136189140">
                                                              <w:marLeft w:val="0"/>
                                                              <w:marRight w:val="0"/>
                                                              <w:marTop w:val="0"/>
                                                              <w:marBottom w:val="0"/>
                                                              <w:divBdr>
                                                                <w:top w:val="single" w:sz="2" w:space="0" w:color="D9D9E3"/>
                                                                <w:left w:val="single" w:sz="2" w:space="0" w:color="D9D9E3"/>
                                                                <w:bottom w:val="single" w:sz="2" w:space="0" w:color="D9D9E3"/>
                                                                <w:right w:val="single" w:sz="2" w:space="0" w:color="D9D9E3"/>
                                                              </w:divBdr>
                                                              <w:divsChild>
                                                                <w:div w:id="1200968637">
                                                                  <w:marLeft w:val="0"/>
                                                                  <w:marRight w:val="0"/>
                                                                  <w:marTop w:val="0"/>
                                                                  <w:marBottom w:val="0"/>
                                                                  <w:divBdr>
                                                                    <w:top w:val="single" w:sz="2" w:space="0" w:color="D9D9E3"/>
                                                                    <w:left w:val="single" w:sz="2" w:space="0" w:color="D9D9E3"/>
                                                                    <w:bottom w:val="single" w:sz="2" w:space="0" w:color="D9D9E3"/>
                                                                    <w:right w:val="single" w:sz="2" w:space="0" w:color="D9D9E3"/>
                                                                  </w:divBdr>
                                                                  <w:divsChild>
                                                                    <w:div w:id="1439716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0437489">
                                          <w:marLeft w:val="0"/>
                                          <w:marRight w:val="0"/>
                                          <w:marTop w:val="0"/>
                                          <w:marBottom w:val="0"/>
                                          <w:divBdr>
                                            <w:top w:val="single" w:sz="2" w:space="0" w:color="D9D9E3"/>
                                            <w:left w:val="single" w:sz="2" w:space="0" w:color="D9D9E3"/>
                                            <w:bottom w:val="single" w:sz="2" w:space="0" w:color="D9D9E3"/>
                                            <w:right w:val="single" w:sz="2" w:space="0" w:color="D9D9E3"/>
                                          </w:divBdr>
                                          <w:divsChild>
                                            <w:div w:id="1844514114">
                                              <w:marLeft w:val="0"/>
                                              <w:marRight w:val="0"/>
                                              <w:marTop w:val="100"/>
                                              <w:marBottom w:val="100"/>
                                              <w:divBdr>
                                                <w:top w:val="single" w:sz="2" w:space="0" w:color="D9D9E3"/>
                                                <w:left w:val="single" w:sz="2" w:space="0" w:color="D9D9E3"/>
                                                <w:bottom w:val="single" w:sz="2" w:space="0" w:color="D9D9E3"/>
                                                <w:right w:val="single" w:sz="2" w:space="0" w:color="D9D9E3"/>
                                              </w:divBdr>
                                              <w:divsChild>
                                                <w:div w:id="236985412">
                                                  <w:marLeft w:val="0"/>
                                                  <w:marRight w:val="0"/>
                                                  <w:marTop w:val="0"/>
                                                  <w:marBottom w:val="0"/>
                                                  <w:divBdr>
                                                    <w:top w:val="single" w:sz="2" w:space="0" w:color="D9D9E3"/>
                                                    <w:left w:val="single" w:sz="2" w:space="0" w:color="D9D9E3"/>
                                                    <w:bottom w:val="single" w:sz="2" w:space="0" w:color="D9D9E3"/>
                                                    <w:right w:val="single" w:sz="2" w:space="0" w:color="D9D9E3"/>
                                                  </w:divBdr>
                                                  <w:divsChild>
                                                    <w:div w:id="1178421399">
                                                      <w:marLeft w:val="0"/>
                                                      <w:marRight w:val="0"/>
                                                      <w:marTop w:val="0"/>
                                                      <w:marBottom w:val="0"/>
                                                      <w:divBdr>
                                                        <w:top w:val="single" w:sz="2" w:space="0" w:color="D9D9E3"/>
                                                        <w:left w:val="single" w:sz="2" w:space="0" w:color="D9D9E3"/>
                                                        <w:bottom w:val="single" w:sz="2" w:space="0" w:color="D9D9E3"/>
                                                        <w:right w:val="single" w:sz="2" w:space="0" w:color="D9D9E3"/>
                                                      </w:divBdr>
                                                      <w:divsChild>
                                                        <w:div w:id="68428841">
                                                          <w:marLeft w:val="0"/>
                                                          <w:marRight w:val="0"/>
                                                          <w:marTop w:val="0"/>
                                                          <w:marBottom w:val="0"/>
                                                          <w:divBdr>
                                                            <w:top w:val="single" w:sz="2" w:space="0" w:color="D9D9E3"/>
                                                            <w:left w:val="single" w:sz="2" w:space="0" w:color="D9D9E3"/>
                                                            <w:bottom w:val="single" w:sz="2" w:space="0" w:color="D9D9E3"/>
                                                            <w:right w:val="single" w:sz="2" w:space="0" w:color="D9D9E3"/>
                                                          </w:divBdr>
                                                          <w:divsChild>
                                                            <w:div w:id="475076643">
                                                              <w:marLeft w:val="0"/>
                                                              <w:marRight w:val="0"/>
                                                              <w:marTop w:val="0"/>
                                                              <w:marBottom w:val="0"/>
                                                              <w:divBdr>
                                                                <w:top w:val="single" w:sz="2" w:space="0" w:color="D9D9E3"/>
                                                                <w:left w:val="single" w:sz="2" w:space="0" w:color="D9D9E3"/>
                                                                <w:bottom w:val="single" w:sz="2" w:space="0" w:color="D9D9E3"/>
                                                                <w:right w:val="single" w:sz="2" w:space="0" w:color="D9D9E3"/>
                                                              </w:divBdr>
                                                              <w:divsChild>
                                                                <w:div w:id="1096443078">
                                                                  <w:marLeft w:val="0"/>
                                                                  <w:marRight w:val="0"/>
                                                                  <w:marTop w:val="0"/>
                                                                  <w:marBottom w:val="0"/>
                                                                  <w:divBdr>
                                                                    <w:top w:val="single" w:sz="2" w:space="0" w:color="D9D9E3"/>
                                                                    <w:left w:val="single" w:sz="2" w:space="0" w:color="D9D9E3"/>
                                                                    <w:bottom w:val="single" w:sz="2" w:space="0" w:color="D9D9E3"/>
                                                                    <w:right w:val="single" w:sz="2" w:space="0" w:color="D9D9E3"/>
                                                                  </w:divBdr>
                                                                  <w:divsChild>
                                                                    <w:div w:id="828866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3593232">
                                                      <w:marLeft w:val="0"/>
                                                      <w:marRight w:val="0"/>
                                                      <w:marTop w:val="0"/>
                                                      <w:marBottom w:val="0"/>
                                                      <w:divBdr>
                                                        <w:top w:val="single" w:sz="2" w:space="0" w:color="D9D9E3"/>
                                                        <w:left w:val="single" w:sz="2" w:space="0" w:color="D9D9E3"/>
                                                        <w:bottom w:val="single" w:sz="2" w:space="0" w:color="D9D9E3"/>
                                                        <w:right w:val="single" w:sz="2" w:space="0" w:color="D9D9E3"/>
                                                      </w:divBdr>
                                                      <w:divsChild>
                                                        <w:div w:id="1530415111">
                                                          <w:marLeft w:val="0"/>
                                                          <w:marRight w:val="0"/>
                                                          <w:marTop w:val="0"/>
                                                          <w:marBottom w:val="0"/>
                                                          <w:divBdr>
                                                            <w:top w:val="single" w:sz="2" w:space="0" w:color="D9D9E3"/>
                                                            <w:left w:val="single" w:sz="2" w:space="0" w:color="D9D9E3"/>
                                                            <w:bottom w:val="single" w:sz="2" w:space="0" w:color="D9D9E3"/>
                                                            <w:right w:val="single" w:sz="2" w:space="0" w:color="D9D9E3"/>
                                                          </w:divBdr>
                                                        </w:div>
                                                        <w:div w:id="97793629">
                                                          <w:marLeft w:val="0"/>
                                                          <w:marRight w:val="0"/>
                                                          <w:marTop w:val="0"/>
                                                          <w:marBottom w:val="0"/>
                                                          <w:divBdr>
                                                            <w:top w:val="single" w:sz="2" w:space="0" w:color="D9D9E3"/>
                                                            <w:left w:val="single" w:sz="2" w:space="0" w:color="D9D9E3"/>
                                                            <w:bottom w:val="single" w:sz="2" w:space="0" w:color="D9D9E3"/>
                                                            <w:right w:val="single" w:sz="2" w:space="0" w:color="D9D9E3"/>
                                                          </w:divBdr>
                                                          <w:divsChild>
                                                            <w:div w:id="2099323863">
                                                              <w:marLeft w:val="0"/>
                                                              <w:marRight w:val="0"/>
                                                              <w:marTop w:val="0"/>
                                                              <w:marBottom w:val="0"/>
                                                              <w:divBdr>
                                                                <w:top w:val="single" w:sz="2" w:space="0" w:color="D9D9E3"/>
                                                                <w:left w:val="single" w:sz="2" w:space="0" w:color="D9D9E3"/>
                                                                <w:bottom w:val="single" w:sz="2" w:space="0" w:color="D9D9E3"/>
                                                                <w:right w:val="single" w:sz="2" w:space="0" w:color="D9D9E3"/>
                                                              </w:divBdr>
                                                              <w:divsChild>
                                                                <w:div w:id="112943204">
                                                                  <w:marLeft w:val="0"/>
                                                                  <w:marRight w:val="0"/>
                                                                  <w:marTop w:val="0"/>
                                                                  <w:marBottom w:val="0"/>
                                                                  <w:divBdr>
                                                                    <w:top w:val="single" w:sz="2" w:space="0" w:color="D9D9E3"/>
                                                                    <w:left w:val="single" w:sz="2" w:space="0" w:color="D9D9E3"/>
                                                                    <w:bottom w:val="single" w:sz="2" w:space="0" w:color="D9D9E3"/>
                                                                    <w:right w:val="single" w:sz="2" w:space="0" w:color="D9D9E3"/>
                                                                  </w:divBdr>
                                                                  <w:divsChild>
                                                                    <w:div w:id="639186247">
                                                                      <w:marLeft w:val="0"/>
                                                                      <w:marRight w:val="0"/>
                                                                      <w:marTop w:val="0"/>
                                                                      <w:marBottom w:val="0"/>
                                                                      <w:divBdr>
                                                                        <w:top w:val="single" w:sz="2" w:space="0" w:color="D9D9E3"/>
                                                                        <w:left w:val="single" w:sz="2" w:space="0" w:color="D9D9E3"/>
                                                                        <w:bottom w:val="single" w:sz="2" w:space="0" w:color="D9D9E3"/>
                                                                        <w:right w:val="single" w:sz="2" w:space="0" w:color="D9D9E3"/>
                                                                      </w:divBdr>
                                                                      <w:divsChild>
                                                                        <w:div w:id="268313534">
                                                                          <w:marLeft w:val="0"/>
                                                                          <w:marRight w:val="0"/>
                                                                          <w:marTop w:val="0"/>
                                                                          <w:marBottom w:val="0"/>
                                                                          <w:divBdr>
                                                                            <w:top w:val="single" w:sz="2" w:space="0" w:color="D9D9E3"/>
                                                                            <w:left w:val="single" w:sz="2" w:space="0" w:color="D9D9E3"/>
                                                                            <w:bottom w:val="single" w:sz="2" w:space="0" w:color="D9D9E3"/>
                                                                            <w:right w:val="single" w:sz="2" w:space="0" w:color="D9D9E3"/>
                                                                          </w:divBdr>
                                                                          <w:divsChild>
                                                                            <w:div w:id="1501626778">
                                                                              <w:marLeft w:val="0"/>
                                                                              <w:marRight w:val="0"/>
                                                                              <w:marTop w:val="0"/>
                                                                              <w:marBottom w:val="0"/>
                                                                              <w:divBdr>
                                                                                <w:top w:val="single" w:sz="2" w:space="0" w:color="D9D9E3"/>
                                                                                <w:left w:val="single" w:sz="2" w:space="0" w:color="D9D9E3"/>
                                                                                <w:bottom w:val="single" w:sz="2" w:space="0" w:color="D9D9E3"/>
                                                                                <w:right w:val="single" w:sz="2" w:space="0" w:color="D9D9E3"/>
                                                                              </w:divBdr>
                                                                            </w:div>
                                                                            <w:div w:id="1967345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9524213">
                                                                          <w:marLeft w:val="0"/>
                                                                          <w:marRight w:val="0"/>
                                                                          <w:marTop w:val="0"/>
                                                                          <w:marBottom w:val="0"/>
                                                                          <w:divBdr>
                                                                            <w:top w:val="single" w:sz="2" w:space="0" w:color="D9D9E3"/>
                                                                            <w:left w:val="single" w:sz="2" w:space="0" w:color="D9D9E3"/>
                                                                            <w:bottom w:val="single" w:sz="2" w:space="0" w:color="D9D9E3"/>
                                                                            <w:right w:val="single" w:sz="2" w:space="0" w:color="D9D9E3"/>
                                                                          </w:divBdr>
                                                                          <w:divsChild>
                                                                            <w:div w:id="1105927484">
                                                                              <w:marLeft w:val="0"/>
                                                                              <w:marRight w:val="0"/>
                                                                              <w:marTop w:val="0"/>
                                                                              <w:marBottom w:val="0"/>
                                                                              <w:divBdr>
                                                                                <w:top w:val="single" w:sz="2" w:space="0" w:color="D9D9E3"/>
                                                                                <w:left w:val="single" w:sz="2" w:space="0" w:color="D9D9E3"/>
                                                                                <w:bottom w:val="single" w:sz="2" w:space="0" w:color="D9D9E3"/>
                                                                                <w:right w:val="single" w:sz="2" w:space="0" w:color="D9D9E3"/>
                                                                              </w:divBdr>
                                                                            </w:div>
                                                                            <w:div w:id="26843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696931">
                                          <w:marLeft w:val="0"/>
                                          <w:marRight w:val="0"/>
                                          <w:marTop w:val="0"/>
                                          <w:marBottom w:val="0"/>
                                          <w:divBdr>
                                            <w:top w:val="single" w:sz="2" w:space="0" w:color="D9D9E3"/>
                                            <w:left w:val="single" w:sz="2" w:space="0" w:color="D9D9E3"/>
                                            <w:bottom w:val="single" w:sz="2" w:space="0" w:color="D9D9E3"/>
                                            <w:right w:val="single" w:sz="2" w:space="0" w:color="D9D9E3"/>
                                          </w:divBdr>
                                          <w:divsChild>
                                            <w:div w:id="1366129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838641">
                                                  <w:marLeft w:val="0"/>
                                                  <w:marRight w:val="0"/>
                                                  <w:marTop w:val="0"/>
                                                  <w:marBottom w:val="0"/>
                                                  <w:divBdr>
                                                    <w:top w:val="single" w:sz="2" w:space="0" w:color="D9D9E3"/>
                                                    <w:left w:val="single" w:sz="2" w:space="0" w:color="D9D9E3"/>
                                                    <w:bottom w:val="single" w:sz="2" w:space="0" w:color="D9D9E3"/>
                                                    <w:right w:val="single" w:sz="2" w:space="0" w:color="D9D9E3"/>
                                                  </w:divBdr>
                                                  <w:divsChild>
                                                    <w:div w:id="641273756">
                                                      <w:marLeft w:val="0"/>
                                                      <w:marRight w:val="0"/>
                                                      <w:marTop w:val="0"/>
                                                      <w:marBottom w:val="0"/>
                                                      <w:divBdr>
                                                        <w:top w:val="single" w:sz="2" w:space="0" w:color="D9D9E3"/>
                                                        <w:left w:val="single" w:sz="2" w:space="0" w:color="D9D9E3"/>
                                                        <w:bottom w:val="single" w:sz="2" w:space="0" w:color="D9D9E3"/>
                                                        <w:right w:val="single" w:sz="2" w:space="0" w:color="D9D9E3"/>
                                                      </w:divBdr>
                                                      <w:divsChild>
                                                        <w:div w:id="894043788">
                                                          <w:marLeft w:val="0"/>
                                                          <w:marRight w:val="0"/>
                                                          <w:marTop w:val="0"/>
                                                          <w:marBottom w:val="0"/>
                                                          <w:divBdr>
                                                            <w:top w:val="single" w:sz="2" w:space="0" w:color="D9D9E3"/>
                                                            <w:left w:val="single" w:sz="2" w:space="0" w:color="D9D9E3"/>
                                                            <w:bottom w:val="single" w:sz="2" w:space="0" w:color="D9D9E3"/>
                                                            <w:right w:val="single" w:sz="2" w:space="0" w:color="D9D9E3"/>
                                                          </w:divBdr>
                                                          <w:divsChild>
                                                            <w:div w:id="821041689">
                                                              <w:marLeft w:val="0"/>
                                                              <w:marRight w:val="0"/>
                                                              <w:marTop w:val="0"/>
                                                              <w:marBottom w:val="0"/>
                                                              <w:divBdr>
                                                                <w:top w:val="single" w:sz="2" w:space="0" w:color="D9D9E3"/>
                                                                <w:left w:val="single" w:sz="2" w:space="0" w:color="D9D9E3"/>
                                                                <w:bottom w:val="single" w:sz="2" w:space="0" w:color="D9D9E3"/>
                                                                <w:right w:val="single" w:sz="2" w:space="0" w:color="D9D9E3"/>
                                                              </w:divBdr>
                                                              <w:divsChild>
                                                                <w:div w:id="758211746">
                                                                  <w:marLeft w:val="0"/>
                                                                  <w:marRight w:val="0"/>
                                                                  <w:marTop w:val="0"/>
                                                                  <w:marBottom w:val="0"/>
                                                                  <w:divBdr>
                                                                    <w:top w:val="single" w:sz="2" w:space="0" w:color="D9D9E3"/>
                                                                    <w:left w:val="single" w:sz="2" w:space="0" w:color="D9D9E3"/>
                                                                    <w:bottom w:val="single" w:sz="2" w:space="0" w:color="D9D9E3"/>
                                                                    <w:right w:val="single" w:sz="2" w:space="0" w:color="D9D9E3"/>
                                                                  </w:divBdr>
                                                                  <w:divsChild>
                                                                    <w:div w:id="633563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9733856">
                                                      <w:marLeft w:val="0"/>
                                                      <w:marRight w:val="0"/>
                                                      <w:marTop w:val="0"/>
                                                      <w:marBottom w:val="0"/>
                                                      <w:divBdr>
                                                        <w:top w:val="single" w:sz="2" w:space="0" w:color="D9D9E3"/>
                                                        <w:left w:val="single" w:sz="2" w:space="0" w:color="D9D9E3"/>
                                                        <w:bottom w:val="single" w:sz="2" w:space="0" w:color="D9D9E3"/>
                                                        <w:right w:val="single" w:sz="2" w:space="0" w:color="D9D9E3"/>
                                                      </w:divBdr>
                                                      <w:divsChild>
                                                        <w:div w:id="1567522426">
                                                          <w:marLeft w:val="0"/>
                                                          <w:marRight w:val="0"/>
                                                          <w:marTop w:val="0"/>
                                                          <w:marBottom w:val="0"/>
                                                          <w:divBdr>
                                                            <w:top w:val="single" w:sz="2" w:space="0" w:color="D9D9E3"/>
                                                            <w:left w:val="single" w:sz="2" w:space="0" w:color="D9D9E3"/>
                                                            <w:bottom w:val="single" w:sz="2" w:space="0" w:color="D9D9E3"/>
                                                            <w:right w:val="single" w:sz="2" w:space="0" w:color="D9D9E3"/>
                                                          </w:divBdr>
                                                        </w:div>
                                                        <w:div w:id="2127966547">
                                                          <w:marLeft w:val="0"/>
                                                          <w:marRight w:val="0"/>
                                                          <w:marTop w:val="0"/>
                                                          <w:marBottom w:val="0"/>
                                                          <w:divBdr>
                                                            <w:top w:val="single" w:sz="2" w:space="0" w:color="D9D9E3"/>
                                                            <w:left w:val="single" w:sz="2" w:space="0" w:color="D9D9E3"/>
                                                            <w:bottom w:val="single" w:sz="2" w:space="0" w:color="D9D9E3"/>
                                                            <w:right w:val="single" w:sz="2" w:space="0" w:color="D9D9E3"/>
                                                          </w:divBdr>
                                                          <w:divsChild>
                                                            <w:div w:id="2099324410">
                                                              <w:marLeft w:val="0"/>
                                                              <w:marRight w:val="0"/>
                                                              <w:marTop w:val="0"/>
                                                              <w:marBottom w:val="0"/>
                                                              <w:divBdr>
                                                                <w:top w:val="single" w:sz="2" w:space="0" w:color="D9D9E3"/>
                                                                <w:left w:val="single" w:sz="2" w:space="0" w:color="D9D9E3"/>
                                                                <w:bottom w:val="single" w:sz="2" w:space="0" w:color="D9D9E3"/>
                                                                <w:right w:val="single" w:sz="2" w:space="0" w:color="D9D9E3"/>
                                                              </w:divBdr>
                                                              <w:divsChild>
                                                                <w:div w:id="104271179">
                                                                  <w:marLeft w:val="0"/>
                                                                  <w:marRight w:val="0"/>
                                                                  <w:marTop w:val="0"/>
                                                                  <w:marBottom w:val="0"/>
                                                                  <w:divBdr>
                                                                    <w:top w:val="single" w:sz="2" w:space="0" w:color="D9D9E3"/>
                                                                    <w:left w:val="single" w:sz="2" w:space="0" w:color="D9D9E3"/>
                                                                    <w:bottom w:val="single" w:sz="2" w:space="0" w:color="D9D9E3"/>
                                                                    <w:right w:val="single" w:sz="2" w:space="0" w:color="D9D9E3"/>
                                                                  </w:divBdr>
                                                                  <w:divsChild>
                                                                    <w:div w:id="1079210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7278716">
                                          <w:marLeft w:val="0"/>
                                          <w:marRight w:val="0"/>
                                          <w:marTop w:val="0"/>
                                          <w:marBottom w:val="0"/>
                                          <w:divBdr>
                                            <w:top w:val="single" w:sz="2" w:space="0" w:color="D9D9E3"/>
                                            <w:left w:val="single" w:sz="2" w:space="0" w:color="D9D9E3"/>
                                            <w:bottom w:val="single" w:sz="2" w:space="0" w:color="D9D9E3"/>
                                            <w:right w:val="single" w:sz="2" w:space="0" w:color="D9D9E3"/>
                                          </w:divBdr>
                                          <w:divsChild>
                                            <w:div w:id="600794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817800">
                                                  <w:marLeft w:val="0"/>
                                                  <w:marRight w:val="0"/>
                                                  <w:marTop w:val="0"/>
                                                  <w:marBottom w:val="0"/>
                                                  <w:divBdr>
                                                    <w:top w:val="single" w:sz="2" w:space="0" w:color="D9D9E3"/>
                                                    <w:left w:val="single" w:sz="2" w:space="0" w:color="D9D9E3"/>
                                                    <w:bottom w:val="single" w:sz="2" w:space="0" w:color="D9D9E3"/>
                                                    <w:right w:val="single" w:sz="2" w:space="0" w:color="D9D9E3"/>
                                                  </w:divBdr>
                                                  <w:divsChild>
                                                    <w:div w:id="1851751605">
                                                      <w:marLeft w:val="0"/>
                                                      <w:marRight w:val="0"/>
                                                      <w:marTop w:val="0"/>
                                                      <w:marBottom w:val="0"/>
                                                      <w:divBdr>
                                                        <w:top w:val="single" w:sz="2" w:space="0" w:color="D9D9E3"/>
                                                        <w:left w:val="single" w:sz="2" w:space="0" w:color="D9D9E3"/>
                                                        <w:bottom w:val="single" w:sz="2" w:space="0" w:color="D9D9E3"/>
                                                        <w:right w:val="single" w:sz="2" w:space="0" w:color="D9D9E3"/>
                                                      </w:divBdr>
                                                      <w:divsChild>
                                                        <w:div w:id="992679223">
                                                          <w:marLeft w:val="0"/>
                                                          <w:marRight w:val="0"/>
                                                          <w:marTop w:val="0"/>
                                                          <w:marBottom w:val="0"/>
                                                          <w:divBdr>
                                                            <w:top w:val="single" w:sz="2" w:space="0" w:color="D9D9E3"/>
                                                            <w:left w:val="single" w:sz="2" w:space="0" w:color="D9D9E3"/>
                                                            <w:bottom w:val="single" w:sz="2" w:space="0" w:color="D9D9E3"/>
                                                            <w:right w:val="single" w:sz="2" w:space="0" w:color="D9D9E3"/>
                                                          </w:divBdr>
                                                          <w:divsChild>
                                                            <w:div w:id="899101387">
                                                              <w:marLeft w:val="0"/>
                                                              <w:marRight w:val="0"/>
                                                              <w:marTop w:val="0"/>
                                                              <w:marBottom w:val="0"/>
                                                              <w:divBdr>
                                                                <w:top w:val="single" w:sz="2" w:space="0" w:color="D9D9E3"/>
                                                                <w:left w:val="single" w:sz="2" w:space="0" w:color="D9D9E3"/>
                                                                <w:bottom w:val="single" w:sz="2" w:space="0" w:color="D9D9E3"/>
                                                                <w:right w:val="single" w:sz="2" w:space="0" w:color="D9D9E3"/>
                                                              </w:divBdr>
                                                              <w:divsChild>
                                                                <w:div w:id="81875308">
                                                                  <w:marLeft w:val="0"/>
                                                                  <w:marRight w:val="0"/>
                                                                  <w:marTop w:val="0"/>
                                                                  <w:marBottom w:val="0"/>
                                                                  <w:divBdr>
                                                                    <w:top w:val="single" w:sz="2" w:space="0" w:color="D9D9E3"/>
                                                                    <w:left w:val="single" w:sz="2" w:space="0" w:color="D9D9E3"/>
                                                                    <w:bottom w:val="single" w:sz="2" w:space="0" w:color="D9D9E3"/>
                                                                    <w:right w:val="single" w:sz="2" w:space="0" w:color="D9D9E3"/>
                                                                  </w:divBdr>
                                                                  <w:divsChild>
                                                                    <w:div w:id="19847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6652318">
                                                      <w:marLeft w:val="0"/>
                                                      <w:marRight w:val="0"/>
                                                      <w:marTop w:val="0"/>
                                                      <w:marBottom w:val="0"/>
                                                      <w:divBdr>
                                                        <w:top w:val="single" w:sz="2" w:space="0" w:color="D9D9E3"/>
                                                        <w:left w:val="single" w:sz="2" w:space="0" w:color="D9D9E3"/>
                                                        <w:bottom w:val="single" w:sz="2" w:space="0" w:color="D9D9E3"/>
                                                        <w:right w:val="single" w:sz="2" w:space="0" w:color="D9D9E3"/>
                                                      </w:divBdr>
                                                      <w:divsChild>
                                                        <w:div w:id="1244342813">
                                                          <w:marLeft w:val="0"/>
                                                          <w:marRight w:val="0"/>
                                                          <w:marTop w:val="0"/>
                                                          <w:marBottom w:val="0"/>
                                                          <w:divBdr>
                                                            <w:top w:val="single" w:sz="2" w:space="0" w:color="D9D9E3"/>
                                                            <w:left w:val="single" w:sz="2" w:space="0" w:color="D9D9E3"/>
                                                            <w:bottom w:val="single" w:sz="2" w:space="0" w:color="D9D9E3"/>
                                                            <w:right w:val="single" w:sz="2" w:space="0" w:color="D9D9E3"/>
                                                          </w:divBdr>
                                                        </w:div>
                                                        <w:div w:id="1915972602">
                                                          <w:marLeft w:val="0"/>
                                                          <w:marRight w:val="0"/>
                                                          <w:marTop w:val="0"/>
                                                          <w:marBottom w:val="0"/>
                                                          <w:divBdr>
                                                            <w:top w:val="single" w:sz="2" w:space="0" w:color="D9D9E3"/>
                                                            <w:left w:val="single" w:sz="2" w:space="0" w:color="D9D9E3"/>
                                                            <w:bottom w:val="single" w:sz="2" w:space="0" w:color="D9D9E3"/>
                                                            <w:right w:val="single" w:sz="2" w:space="0" w:color="D9D9E3"/>
                                                          </w:divBdr>
                                                          <w:divsChild>
                                                            <w:div w:id="1534925105">
                                                              <w:marLeft w:val="0"/>
                                                              <w:marRight w:val="0"/>
                                                              <w:marTop w:val="0"/>
                                                              <w:marBottom w:val="0"/>
                                                              <w:divBdr>
                                                                <w:top w:val="single" w:sz="2" w:space="0" w:color="D9D9E3"/>
                                                                <w:left w:val="single" w:sz="2" w:space="0" w:color="D9D9E3"/>
                                                                <w:bottom w:val="single" w:sz="2" w:space="0" w:color="D9D9E3"/>
                                                                <w:right w:val="single" w:sz="2" w:space="0" w:color="D9D9E3"/>
                                                              </w:divBdr>
                                                              <w:divsChild>
                                                                <w:div w:id="1498770959">
                                                                  <w:marLeft w:val="0"/>
                                                                  <w:marRight w:val="0"/>
                                                                  <w:marTop w:val="0"/>
                                                                  <w:marBottom w:val="0"/>
                                                                  <w:divBdr>
                                                                    <w:top w:val="single" w:sz="2" w:space="0" w:color="D9D9E3"/>
                                                                    <w:left w:val="single" w:sz="2" w:space="0" w:color="D9D9E3"/>
                                                                    <w:bottom w:val="single" w:sz="2" w:space="0" w:color="D9D9E3"/>
                                                                    <w:right w:val="single" w:sz="2" w:space="0" w:color="D9D9E3"/>
                                                                  </w:divBdr>
                                                                  <w:divsChild>
                                                                    <w:div w:id="62224682">
                                                                      <w:marLeft w:val="0"/>
                                                                      <w:marRight w:val="0"/>
                                                                      <w:marTop w:val="0"/>
                                                                      <w:marBottom w:val="0"/>
                                                                      <w:divBdr>
                                                                        <w:top w:val="single" w:sz="2" w:space="0" w:color="D9D9E3"/>
                                                                        <w:left w:val="single" w:sz="2" w:space="0" w:color="D9D9E3"/>
                                                                        <w:bottom w:val="single" w:sz="2" w:space="0" w:color="D9D9E3"/>
                                                                        <w:right w:val="single" w:sz="2" w:space="0" w:color="D9D9E3"/>
                                                                      </w:divBdr>
                                                                      <w:divsChild>
                                                                        <w:div w:id="1894079279">
                                                                          <w:marLeft w:val="0"/>
                                                                          <w:marRight w:val="0"/>
                                                                          <w:marTop w:val="0"/>
                                                                          <w:marBottom w:val="0"/>
                                                                          <w:divBdr>
                                                                            <w:top w:val="single" w:sz="2" w:space="0" w:color="D9D9E3"/>
                                                                            <w:left w:val="single" w:sz="2" w:space="0" w:color="D9D9E3"/>
                                                                            <w:bottom w:val="single" w:sz="2" w:space="0" w:color="D9D9E3"/>
                                                                            <w:right w:val="single" w:sz="2" w:space="0" w:color="D9D9E3"/>
                                                                          </w:divBdr>
                                                                          <w:divsChild>
                                                                            <w:div w:id="458571450">
                                                                              <w:marLeft w:val="0"/>
                                                                              <w:marRight w:val="0"/>
                                                                              <w:marTop w:val="0"/>
                                                                              <w:marBottom w:val="0"/>
                                                                              <w:divBdr>
                                                                                <w:top w:val="single" w:sz="2" w:space="0" w:color="D9D9E3"/>
                                                                                <w:left w:val="single" w:sz="2" w:space="0" w:color="D9D9E3"/>
                                                                                <w:bottom w:val="single" w:sz="2" w:space="0" w:color="D9D9E3"/>
                                                                                <w:right w:val="single" w:sz="2" w:space="0" w:color="D9D9E3"/>
                                                                              </w:divBdr>
                                                                            </w:div>
                                                                            <w:div w:id="212936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4103887">
                                                                          <w:marLeft w:val="0"/>
                                                                          <w:marRight w:val="0"/>
                                                                          <w:marTop w:val="0"/>
                                                                          <w:marBottom w:val="0"/>
                                                                          <w:divBdr>
                                                                            <w:top w:val="single" w:sz="2" w:space="0" w:color="D9D9E3"/>
                                                                            <w:left w:val="single" w:sz="2" w:space="0" w:color="D9D9E3"/>
                                                                            <w:bottom w:val="single" w:sz="2" w:space="0" w:color="D9D9E3"/>
                                                                            <w:right w:val="single" w:sz="2" w:space="0" w:color="D9D9E3"/>
                                                                          </w:divBdr>
                                                                          <w:divsChild>
                                                                            <w:div w:id="2044094412">
                                                                              <w:marLeft w:val="0"/>
                                                                              <w:marRight w:val="0"/>
                                                                              <w:marTop w:val="0"/>
                                                                              <w:marBottom w:val="0"/>
                                                                              <w:divBdr>
                                                                                <w:top w:val="single" w:sz="2" w:space="0" w:color="D9D9E3"/>
                                                                                <w:left w:val="single" w:sz="2" w:space="0" w:color="D9D9E3"/>
                                                                                <w:bottom w:val="single" w:sz="2" w:space="0" w:color="D9D9E3"/>
                                                                                <w:right w:val="single" w:sz="2" w:space="0" w:color="D9D9E3"/>
                                                                              </w:divBdr>
                                                                            </w:div>
                                                                            <w:div w:id="34460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37893929">
                                          <w:marLeft w:val="0"/>
                                          <w:marRight w:val="0"/>
                                          <w:marTop w:val="0"/>
                                          <w:marBottom w:val="0"/>
                                          <w:divBdr>
                                            <w:top w:val="single" w:sz="2" w:space="0" w:color="D9D9E3"/>
                                            <w:left w:val="single" w:sz="2" w:space="0" w:color="D9D9E3"/>
                                            <w:bottom w:val="single" w:sz="2" w:space="0" w:color="D9D9E3"/>
                                            <w:right w:val="single" w:sz="2" w:space="0" w:color="D9D9E3"/>
                                          </w:divBdr>
                                          <w:divsChild>
                                            <w:div w:id="2132966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095511">
                                                  <w:marLeft w:val="0"/>
                                                  <w:marRight w:val="0"/>
                                                  <w:marTop w:val="0"/>
                                                  <w:marBottom w:val="0"/>
                                                  <w:divBdr>
                                                    <w:top w:val="single" w:sz="2" w:space="0" w:color="D9D9E3"/>
                                                    <w:left w:val="single" w:sz="2" w:space="0" w:color="D9D9E3"/>
                                                    <w:bottom w:val="single" w:sz="2" w:space="0" w:color="D9D9E3"/>
                                                    <w:right w:val="single" w:sz="2" w:space="0" w:color="D9D9E3"/>
                                                  </w:divBdr>
                                                  <w:divsChild>
                                                    <w:div w:id="1662196306">
                                                      <w:marLeft w:val="0"/>
                                                      <w:marRight w:val="0"/>
                                                      <w:marTop w:val="0"/>
                                                      <w:marBottom w:val="0"/>
                                                      <w:divBdr>
                                                        <w:top w:val="single" w:sz="2" w:space="0" w:color="D9D9E3"/>
                                                        <w:left w:val="single" w:sz="2" w:space="0" w:color="D9D9E3"/>
                                                        <w:bottom w:val="single" w:sz="2" w:space="0" w:color="D9D9E3"/>
                                                        <w:right w:val="single" w:sz="2" w:space="0" w:color="D9D9E3"/>
                                                      </w:divBdr>
                                                      <w:divsChild>
                                                        <w:div w:id="1759785520">
                                                          <w:marLeft w:val="0"/>
                                                          <w:marRight w:val="0"/>
                                                          <w:marTop w:val="0"/>
                                                          <w:marBottom w:val="0"/>
                                                          <w:divBdr>
                                                            <w:top w:val="single" w:sz="2" w:space="0" w:color="D9D9E3"/>
                                                            <w:left w:val="single" w:sz="2" w:space="0" w:color="D9D9E3"/>
                                                            <w:bottom w:val="single" w:sz="2" w:space="0" w:color="D9D9E3"/>
                                                            <w:right w:val="single" w:sz="2" w:space="0" w:color="D9D9E3"/>
                                                          </w:divBdr>
                                                          <w:divsChild>
                                                            <w:div w:id="1351759148">
                                                              <w:marLeft w:val="0"/>
                                                              <w:marRight w:val="0"/>
                                                              <w:marTop w:val="0"/>
                                                              <w:marBottom w:val="0"/>
                                                              <w:divBdr>
                                                                <w:top w:val="single" w:sz="2" w:space="0" w:color="D9D9E3"/>
                                                                <w:left w:val="single" w:sz="2" w:space="0" w:color="D9D9E3"/>
                                                                <w:bottom w:val="single" w:sz="2" w:space="0" w:color="D9D9E3"/>
                                                                <w:right w:val="single" w:sz="2" w:space="0" w:color="D9D9E3"/>
                                                              </w:divBdr>
                                                              <w:divsChild>
                                                                <w:div w:id="1411659388">
                                                                  <w:marLeft w:val="0"/>
                                                                  <w:marRight w:val="0"/>
                                                                  <w:marTop w:val="0"/>
                                                                  <w:marBottom w:val="0"/>
                                                                  <w:divBdr>
                                                                    <w:top w:val="single" w:sz="2" w:space="0" w:color="D9D9E3"/>
                                                                    <w:left w:val="single" w:sz="2" w:space="0" w:color="D9D9E3"/>
                                                                    <w:bottom w:val="single" w:sz="2" w:space="0" w:color="D9D9E3"/>
                                                                    <w:right w:val="single" w:sz="2" w:space="0" w:color="D9D9E3"/>
                                                                  </w:divBdr>
                                                                  <w:divsChild>
                                                                    <w:div w:id="13259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272535">
                                                      <w:marLeft w:val="0"/>
                                                      <w:marRight w:val="0"/>
                                                      <w:marTop w:val="0"/>
                                                      <w:marBottom w:val="0"/>
                                                      <w:divBdr>
                                                        <w:top w:val="single" w:sz="2" w:space="0" w:color="D9D9E3"/>
                                                        <w:left w:val="single" w:sz="2" w:space="0" w:color="D9D9E3"/>
                                                        <w:bottom w:val="single" w:sz="2" w:space="0" w:color="D9D9E3"/>
                                                        <w:right w:val="single" w:sz="2" w:space="0" w:color="D9D9E3"/>
                                                      </w:divBdr>
                                                      <w:divsChild>
                                                        <w:div w:id="1249969819">
                                                          <w:marLeft w:val="0"/>
                                                          <w:marRight w:val="0"/>
                                                          <w:marTop w:val="0"/>
                                                          <w:marBottom w:val="0"/>
                                                          <w:divBdr>
                                                            <w:top w:val="single" w:sz="2" w:space="0" w:color="D9D9E3"/>
                                                            <w:left w:val="single" w:sz="2" w:space="0" w:color="D9D9E3"/>
                                                            <w:bottom w:val="single" w:sz="2" w:space="0" w:color="D9D9E3"/>
                                                            <w:right w:val="single" w:sz="2" w:space="0" w:color="D9D9E3"/>
                                                          </w:divBdr>
                                                        </w:div>
                                                        <w:div w:id="443230654">
                                                          <w:marLeft w:val="0"/>
                                                          <w:marRight w:val="0"/>
                                                          <w:marTop w:val="0"/>
                                                          <w:marBottom w:val="0"/>
                                                          <w:divBdr>
                                                            <w:top w:val="single" w:sz="2" w:space="0" w:color="D9D9E3"/>
                                                            <w:left w:val="single" w:sz="2" w:space="0" w:color="D9D9E3"/>
                                                            <w:bottom w:val="single" w:sz="2" w:space="0" w:color="D9D9E3"/>
                                                            <w:right w:val="single" w:sz="2" w:space="0" w:color="D9D9E3"/>
                                                          </w:divBdr>
                                                          <w:divsChild>
                                                            <w:div w:id="699204202">
                                                              <w:marLeft w:val="0"/>
                                                              <w:marRight w:val="0"/>
                                                              <w:marTop w:val="0"/>
                                                              <w:marBottom w:val="0"/>
                                                              <w:divBdr>
                                                                <w:top w:val="single" w:sz="2" w:space="0" w:color="D9D9E3"/>
                                                                <w:left w:val="single" w:sz="2" w:space="0" w:color="D9D9E3"/>
                                                                <w:bottom w:val="single" w:sz="2" w:space="0" w:color="D9D9E3"/>
                                                                <w:right w:val="single" w:sz="2" w:space="0" w:color="D9D9E3"/>
                                                              </w:divBdr>
                                                              <w:divsChild>
                                                                <w:div w:id="1232808273">
                                                                  <w:marLeft w:val="0"/>
                                                                  <w:marRight w:val="0"/>
                                                                  <w:marTop w:val="0"/>
                                                                  <w:marBottom w:val="0"/>
                                                                  <w:divBdr>
                                                                    <w:top w:val="single" w:sz="2" w:space="0" w:color="D9D9E3"/>
                                                                    <w:left w:val="single" w:sz="2" w:space="0" w:color="D9D9E3"/>
                                                                    <w:bottom w:val="single" w:sz="2" w:space="0" w:color="D9D9E3"/>
                                                                    <w:right w:val="single" w:sz="2" w:space="0" w:color="D9D9E3"/>
                                                                  </w:divBdr>
                                                                  <w:divsChild>
                                                                    <w:div w:id="200134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0472112">
                                          <w:marLeft w:val="0"/>
                                          <w:marRight w:val="0"/>
                                          <w:marTop w:val="0"/>
                                          <w:marBottom w:val="0"/>
                                          <w:divBdr>
                                            <w:top w:val="single" w:sz="2" w:space="0" w:color="D9D9E3"/>
                                            <w:left w:val="single" w:sz="2" w:space="0" w:color="D9D9E3"/>
                                            <w:bottom w:val="single" w:sz="2" w:space="0" w:color="D9D9E3"/>
                                            <w:right w:val="single" w:sz="2" w:space="0" w:color="D9D9E3"/>
                                          </w:divBdr>
                                          <w:divsChild>
                                            <w:div w:id="1767775002">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90566">
                                                  <w:marLeft w:val="0"/>
                                                  <w:marRight w:val="0"/>
                                                  <w:marTop w:val="0"/>
                                                  <w:marBottom w:val="0"/>
                                                  <w:divBdr>
                                                    <w:top w:val="single" w:sz="2" w:space="0" w:color="D9D9E3"/>
                                                    <w:left w:val="single" w:sz="2" w:space="0" w:color="D9D9E3"/>
                                                    <w:bottom w:val="single" w:sz="2" w:space="0" w:color="D9D9E3"/>
                                                    <w:right w:val="single" w:sz="2" w:space="0" w:color="D9D9E3"/>
                                                  </w:divBdr>
                                                  <w:divsChild>
                                                    <w:div w:id="307709985">
                                                      <w:marLeft w:val="0"/>
                                                      <w:marRight w:val="0"/>
                                                      <w:marTop w:val="0"/>
                                                      <w:marBottom w:val="0"/>
                                                      <w:divBdr>
                                                        <w:top w:val="single" w:sz="2" w:space="0" w:color="D9D9E3"/>
                                                        <w:left w:val="single" w:sz="2" w:space="0" w:color="D9D9E3"/>
                                                        <w:bottom w:val="single" w:sz="2" w:space="0" w:color="D9D9E3"/>
                                                        <w:right w:val="single" w:sz="2" w:space="0" w:color="D9D9E3"/>
                                                      </w:divBdr>
                                                      <w:divsChild>
                                                        <w:div w:id="1985742762">
                                                          <w:marLeft w:val="0"/>
                                                          <w:marRight w:val="0"/>
                                                          <w:marTop w:val="0"/>
                                                          <w:marBottom w:val="0"/>
                                                          <w:divBdr>
                                                            <w:top w:val="single" w:sz="2" w:space="0" w:color="D9D9E3"/>
                                                            <w:left w:val="single" w:sz="2" w:space="0" w:color="D9D9E3"/>
                                                            <w:bottom w:val="single" w:sz="2" w:space="0" w:color="D9D9E3"/>
                                                            <w:right w:val="single" w:sz="2" w:space="0" w:color="D9D9E3"/>
                                                          </w:divBdr>
                                                          <w:divsChild>
                                                            <w:div w:id="350650140">
                                                              <w:marLeft w:val="0"/>
                                                              <w:marRight w:val="0"/>
                                                              <w:marTop w:val="0"/>
                                                              <w:marBottom w:val="0"/>
                                                              <w:divBdr>
                                                                <w:top w:val="single" w:sz="2" w:space="0" w:color="D9D9E3"/>
                                                                <w:left w:val="single" w:sz="2" w:space="0" w:color="D9D9E3"/>
                                                                <w:bottom w:val="single" w:sz="2" w:space="0" w:color="D9D9E3"/>
                                                                <w:right w:val="single" w:sz="2" w:space="0" w:color="D9D9E3"/>
                                                              </w:divBdr>
                                                              <w:divsChild>
                                                                <w:div w:id="67121022">
                                                                  <w:marLeft w:val="0"/>
                                                                  <w:marRight w:val="0"/>
                                                                  <w:marTop w:val="0"/>
                                                                  <w:marBottom w:val="0"/>
                                                                  <w:divBdr>
                                                                    <w:top w:val="single" w:sz="2" w:space="0" w:color="D9D9E3"/>
                                                                    <w:left w:val="single" w:sz="2" w:space="0" w:color="D9D9E3"/>
                                                                    <w:bottom w:val="single" w:sz="2" w:space="0" w:color="D9D9E3"/>
                                                                    <w:right w:val="single" w:sz="2" w:space="0" w:color="D9D9E3"/>
                                                                  </w:divBdr>
                                                                  <w:divsChild>
                                                                    <w:div w:id="257492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4380968">
                                                      <w:marLeft w:val="0"/>
                                                      <w:marRight w:val="0"/>
                                                      <w:marTop w:val="0"/>
                                                      <w:marBottom w:val="0"/>
                                                      <w:divBdr>
                                                        <w:top w:val="single" w:sz="2" w:space="0" w:color="D9D9E3"/>
                                                        <w:left w:val="single" w:sz="2" w:space="0" w:color="D9D9E3"/>
                                                        <w:bottom w:val="single" w:sz="2" w:space="0" w:color="D9D9E3"/>
                                                        <w:right w:val="single" w:sz="2" w:space="0" w:color="D9D9E3"/>
                                                      </w:divBdr>
                                                      <w:divsChild>
                                                        <w:div w:id="1017659733">
                                                          <w:marLeft w:val="0"/>
                                                          <w:marRight w:val="0"/>
                                                          <w:marTop w:val="0"/>
                                                          <w:marBottom w:val="0"/>
                                                          <w:divBdr>
                                                            <w:top w:val="single" w:sz="2" w:space="0" w:color="D9D9E3"/>
                                                            <w:left w:val="single" w:sz="2" w:space="0" w:color="D9D9E3"/>
                                                            <w:bottom w:val="single" w:sz="2" w:space="0" w:color="D9D9E3"/>
                                                            <w:right w:val="single" w:sz="2" w:space="0" w:color="D9D9E3"/>
                                                          </w:divBdr>
                                                        </w:div>
                                                        <w:div w:id="12189974">
                                                          <w:marLeft w:val="0"/>
                                                          <w:marRight w:val="0"/>
                                                          <w:marTop w:val="0"/>
                                                          <w:marBottom w:val="0"/>
                                                          <w:divBdr>
                                                            <w:top w:val="single" w:sz="2" w:space="0" w:color="D9D9E3"/>
                                                            <w:left w:val="single" w:sz="2" w:space="0" w:color="D9D9E3"/>
                                                            <w:bottom w:val="single" w:sz="2" w:space="0" w:color="D9D9E3"/>
                                                            <w:right w:val="single" w:sz="2" w:space="0" w:color="D9D9E3"/>
                                                          </w:divBdr>
                                                          <w:divsChild>
                                                            <w:div w:id="1988196193">
                                                              <w:marLeft w:val="0"/>
                                                              <w:marRight w:val="0"/>
                                                              <w:marTop w:val="0"/>
                                                              <w:marBottom w:val="0"/>
                                                              <w:divBdr>
                                                                <w:top w:val="single" w:sz="2" w:space="0" w:color="D9D9E3"/>
                                                                <w:left w:val="single" w:sz="2" w:space="0" w:color="D9D9E3"/>
                                                                <w:bottom w:val="single" w:sz="2" w:space="0" w:color="D9D9E3"/>
                                                                <w:right w:val="single" w:sz="2" w:space="0" w:color="D9D9E3"/>
                                                              </w:divBdr>
                                                              <w:divsChild>
                                                                <w:div w:id="1546480907">
                                                                  <w:marLeft w:val="0"/>
                                                                  <w:marRight w:val="0"/>
                                                                  <w:marTop w:val="0"/>
                                                                  <w:marBottom w:val="0"/>
                                                                  <w:divBdr>
                                                                    <w:top w:val="single" w:sz="2" w:space="0" w:color="D9D9E3"/>
                                                                    <w:left w:val="single" w:sz="2" w:space="0" w:color="D9D9E3"/>
                                                                    <w:bottom w:val="single" w:sz="2" w:space="0" w:color="D9D9E3"/>
                                                                    <w:right w:val="single" w:sz="2" w:space="0" w:color="D9D9E3"/>
                                                                  </w:divBdr>
                                                                  <w:divsChild>
                                                                    <w:div w:id="353385589">
                                                                      <w:marLeft w:val="0"/>
                                                                      <w:marRight w:val="0"/>
                                                                      <w:marTop w:val="0"/>
                                                                      <w:marBottom w:val="0"/>
                                                                      <w:divBdr>
                                                                        <w:top w:val="single" w:sz="2" w:space="0" w:color="D9D9E3"/>
                                                                        <w:left w:val="single" w:sz="2" w:space="0" w:color="D9D9E3"/>
                                                                        <w:bottom w:val="single" w:sz="2" w:space="0" w:color="D9D9E3"/>
                                                                        <w:right w:val="single" w:sz="2" w:space="0" w:color="D9D9E3"/>
                                                                      </w:divBdr>
                                                                      <w:divsChild>
                                                                        <w:div w:id="339746930">
                                                                          <w:marLeft w:val="0"/>
                                                                          <w:marRight w:val="0"/>
                                                                          <w:marTop w:val="0"/>
                                                                          <w:marBottom w:val="0"/>
                                                                          <w:divBdr>
                                                                            <w:top w:val="single" w:sz="2" w:space="0" w:color="D9D9E3"/>
                                                                            <w:left w:val="single" w:sz="2" w:space="0" w:color="D9D9E3"/>
                                                                            <w:bottom w:val="single" w:sz="2" w:space="0" w:color="D9D9E3"/>
                                                                            <w:right w:val="single" w:sz="2" w:space="0" w:color="D9D9E3"/>
                                                                          </w:divBdr>
                                                                          <w:divsChild>
                                                                            <w:div w:id="302780318">
                                                                              <w:marLeft w:val="0"/>
                                                                              <w:marRight w:val="0"/>
                                                                              <w:marTop w:val="0"/>
                                                                              <w:marBottom w:val="0"/>
                                                                              <w:divBdr>
                                                                                <w:top w:val="single" w:sz="2" w:space="0" w:color="D9D9E3"/>
                                                                                <w:left w:val="single" w:sz="2" w:space="0" w:color="D9D9E3"/>
                                                                                <w:bottom w:val="single" w:sz="2" w:space="0" w:color="D9D9E3"/>
                                                                                <w:right w:val="single" w:sz="2" w:space="0" w:color="D9D9E3"/>
                                                                              </w:divBdr>
                                                                            </w:div>
                                                                            <w:div w:id="485169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834724">
                                                                          <w:marLeft w:val="0"/>
                                                                          <w:marRight w:val="0"/>
                                                                          <w:marTop w:val="0"/>
                                                                          <w:marBottom w:val="0"/>
                                                                          <w:divBdr>
                                                                            <w:top w:val="single" w:sz="2" w:space="0" w:color="D9D9E3"/>
                                                                            <w:left w:val="single" w:sz="2" w:space="0" w:color="D9D9E3"/>
                                                                            <w:bottom w:val="single" w:sz="2" w:space="0" w:color="D9D9E3"/>
                                                                            <w:right w:val="single" w:sz="2" w:space="0" w:color="D9D9E3"/>
                                                                          </w:divBdr>
                                                                          <w:divsChild>
                                                                            <w:div w:id="1460413956">
                                                                              <w:marLeft w:val="0"/>
                                                                              <w:marRight w:val="0"/>
                                                                              <w:marTop w:val="0"/>
                                                                              <w:marBottom w:val="0"/>
                                                                              <w:divBdr>
                                                                                <w:top w:val="single" w:sz="2" w:space="0" w:color="D9D9E3"/>
                                                                                <w:left w:val="single" w:sz="2" w:space="0" w:color="D9D9E3"/>
                                                                                <w:bottom w:val="single" w:sz="2" w:space="0" w:color="D9D9E3"/>
                                                                                <w:right w:val="single" w:sz="2" w:space="0" w:color="D9D9E3"/>
                                                                              </w:divBdr>
                                                                            </w:div>
                                                                            <w:div w:id="176357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8264363">
                                                                          <w:marLeft w:val="0"/>
                                                                          <w:marRight w:val="0"/>
                                                                          <w:marTop w:val="0"/>
                                                                          <w:marBottom w:val="0"/>
                                                                          <w:divBdr>
                                                                            <w:top w:val="single" w:sz="2" w:space="0" w:color="D9D9E3"/>
                                                                            <w:left w:val="single" w:sz="2" w:space="0" w:color="D9D9E3"/>
                                                                            <w:bottom w:val="single" w:sz="2" w:space="0" w:color="D9D9E3"/>
                                                                            <w:right w:val="single" w:sz="2" w:space="0" w:color="D9D9E3"/>
                                                                          </w:divBdr>
                                                                          <w:divsChild>
                                                                            <w:div w:id="1519150362">
                                                                              <w:marLeft w:val="0"/>
                                                                              <w:marRight w:val="0"/>
                                                                              <w:marTop w:val="0"/>
                                                                              <w:marBottom w:val="0"/>
                                                                              <w:divBdr>
                                                                                <w:top w:val="single" w:sz="2" w:space="0" w:color="D9D9E3"/>
                                                                                <w:left w:val="single" w:sz="2" w:space="0" w:color="D9D9E3"/>
                                                                                <w:bottom w:val="single" w:sz="2" w:space="0" w:color="D9D9E3"/>
                                                                                <w:right w:val="single" w:sz="2" w:space="0" w:color="D9D9E3"/>
                                                                              </w:divBdr>
                                                                            </w:div>
                                                                            <w:div w:id="89674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8358967">
                                                                          <w:marLeft w:val="0"/>
                                                                          <w:marRight w:val="0"/>
                                                                          <w:marTop w:val="0"/>
                                                                          <w:marBottom w:val="0"/>
                                                                          <w:divBdr>
                                                                            <w:top w:val="single" w:sz="2" w:space="0" w:color="D9D9E3"/>
                                                                            <w:left w:val="single" w:sz="2" w:space="0" w:color="D9D9E3"/>
                                                                            <w:bottom w:val="single" w:sz="2" w:space="0" w:color="D9D9E3"/>
                                                                            <w:right w:val="single" w:sz="2" w:space="0" w:color="D9D9E3"/>
                                                                          </w:divBdr>
                                                                          <w:divsChild>
                                                                            <w:div w:id="1895579183">
                                                                              <w:marLeft w:val="0"/>
                                                                              <w:marRight w:val="0"/>
                                                                              <w:marTop w:val="0"/>
                                                                              <w:marBottom w:val="0"/>
                                                                              <w:divBdr>
                                                                                <w:top w:val="single" w:sz="2" w:space="0" w:color="D9D9E3"/>
                                                                                <w:left w:val="single" w:sz="2" w:space="0" w:color="D9D9E3"/>
                                                                                <w:bottom w:val="single" w:sz="2" w:space="0" w:color="D9D9E3"/>
                                                                                <w:right w:val="single" w:sz="2" w:space="0" w:color="D9D9E3"/>
                                                                              </w:divBdr>
                                                                            </w:div>
                                                                            <w:div w:id="883449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7414067">
                                          <w:marLeft w:val="0"/>
                                          <w:marRight w:val="0"/>
                                          <w:marTop w:val="0"/>
                                          <w:marBottom w:val="0"/>
                                          <w:divBdr>
                                            <w:top w:val="single" w:sz="2" w:space="0" w:color="D9D9E3"/>
                                            <w:left w:val="single" w:sz="2" w:space="0" w:color="D9D9E3"/>
                                            <w:bottom w:val="single" w:sz="2" w:space="0" w:color="D9D9E3"/>
                                            <w:right w:val="single" w:sz="2" w:space="0" w:color="D9D9E3"/>
                                          </w:divBdr>
                                          <w:divsChild>
                                            <w:div w:id="1968968497">
                                              <w:marLeft w:val="0"/>
                                              <w:marRight w:val="0"/>
                                              <w:marTop w:val="100"/>
                                              <w:marBottom w:val="100"/>
                                              <w:divBdr>
                                                <w:top w:val="single" w:sz="2" w:space="0" w:color="D9D9E3"/>
                                                <w:left w:val="single" w:sz="2" w:space="0" w:color="D9D9E3"/>
                                                <w:bottom w:val="single" w:sz="2" w:space="0" w:color="D9D9E3"/>
                                                <w:right w:val="single" w:sz="2" w:space="0" w:color="D9D9E3"/>
                                              </w:divBdr>
                                              <w:divsChild>
                                                <w:div w:id="1770462513">
                                                  <w:marLeft w:val="0"/>
                                                  <w:marRight w:val="0"/>
                                                  <w:marTop w:val="0"/>
                                                  <w:marBottom w:val="0"/>
                                                  <w:divBdr>
                                                    <w:top w:val="single" w:sz="2" w:space="0" w:color="D9D9E3"/>
                                                    <w:left w:val="single" w:sz="2" w:space="0" w:color="D9D9E3"/>
                                                    <w:bottom w:val="single" w:sz="2" w:space="0" w:color="D9D9E3"/>
                                                    <w:right w:val="single" w:sz="2" w:space="0" w:color="D9D9E3"/>
                                                  </w:divBdr>
                                                  <w:divsChild>
                                                    <w:div w:id="1009255933">
                                                      <w:marLeft w:val="0"/>
                                                      <w:marRight w:val="0"/>
                                                      <w:marTop w:val="0"/>
                                                      <w:marBottom w:val="0"/>
                                                      <w:divBdr>
                                                        <w:top w:val="single" w:sz="2" w:space="0" w:color="D9D9E3"/>
                                                        <w:left w:val="single" w:sz="2" w:space="0" w:color="D9D9E3"/>
                                                        <w:bottom w:val="single" w:sz="2" w:space="0" w:color="D9D9E3"/>
                                                        <w:right w:val="single" w:sz="2" w:space="0" w:color="D9D9E3"/>
                                                      </w:divBdr>
                                                      <w:divsChild>
                                                        <w:div w:id="78452876">
                                                          <w:marLeft w:val="0"/>
                                                          <w:marRight w:val="0"/>
                                                          <w:marTop w:val="0"/>
                                                          <w:marBottom w:val="0"/>
                                                          <w:divBdr>
                                                            <w:top w:val="single" w:sz="2" w:space="0" w:color="D9D9E3"/>
                                                            <w:left w:val="single" w:sz="2" w:space="0" w:color="D9D9E3"/>
                                                            <w:bottom w:val="single" w:sz="2" w:space="0" w:color="D9D9E3"/>
                                                            <w:right w:val="single" w:sz="2" w:space="0" w:color="D9D9E3"/>
                                                          </w:divBdr>
                                                          <w:divsChild>
                                                            <w:div w:id="11732175">
                                                              <w:marLeft w:val="0"/>
                                                              <w:marRight w:val="0"/>
                                                              <w:marTop w:val="0"/>
                                                              <w:marBottom w:val="0"/>
                                                              <w:divBdr>
                                                                <w:top w:val="single" w:sz="2" w:space="0" w:color="D9D9E3"/>
                                                                <w:left w:val="single" w:sz="2" w:space="0" w:color="D9D9E3"/>
                                                                <w:bottom w:val="single" w:sz="2" w:space="0" w:color="D9D9E3"/>
                                                                <w:right w:val="single" w:sz="2" w:space="0" w:color="D9D9E3"/>
                                                              </w:divBdr>
                                                              <w:divsChild>
                                                                <w:div w:id="1739741550">
                                                                  <w:marLeft w:val="0"/>
                                                                  <w:marRight w:val="0"/>
                                                                  <w:marTop w:val="0"/>
                                                                  <w:marBottom w:val="0"/>
                                                                  <w:divBdr>
                                                                    <w:top w:val="single" w:sz="2" w:space="0" w:color="D9D9E3"/>
                                                                    <w:left w:val="single" w:sz="2" w:space="0" w:color="D9D9E3"/>
                                                                    <w:bottom w:val="single" w:sz="2" w:space="0" w:color="D9D9E3"/>
                                                                    <w:right w:val="single" w:sz="2" w:space="0" w:color="D9D9E3"/>
                                                                  </w:divBdr>
                                                                  <w:divsChild>
                                                                    <w:div w:id="366879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3543">
                                                      <w:marLeft w:val="0"/>
                                                      <w:marRight w:val="0"/>
                                                      <w:marTop w:val="0"/>
                                                      <w:marBottom w:val="0"/>
                                                      <w:divBdr>
                                                        <w:top w:val="single" w:sz="2" w:space="0" w:color="D9D9E3"/>
                                                        <w:left w:val="single" w:sz="2" w:space="0" w:color="D9D9E3"/>
                                                        <w:bottom w:val="single" w:sz="2" w:space="0" w:color="D9D9E3"/>
                                                        <w:right w:val="single" w:sz="2" w:space="0" w:color="D9D9E3"/>
                                                      </w:divBdr>
                                                      <w:divsChild>
                                                        <w:div w:id="1139805532">
                                                          <w:marLeft w:val="0"/>
                                                          <w:marRight w:val="0"/>
                                                          <w:marTop w:val="0"/>
                                                          <w:marBottom w:val="0"/>
                                                          <w:divBdr>
                                                            <w:top w:val="single" w:sz="2" w:space="0" w:color="D9D9E3"/>
                                                            <w:left w:val="single" w:sz="2" w:space="0" w:color="D9D9E3"/>
                                                            <w:bottom w:val="single" w:sz="2" w:space="0" w:color="D9D9E3"/>
                                                            <w:right w:val="single" w:sz="2" w:space="0" w:color="D9D9E3"/>
                                                          </w:divBdr>
                                                        </w:div>
                                                        <w:div w:id="1211848284">
                                                          <w:marLeft w:val="0"/>
                                                          <w:marRight w:val="0"/>
                                                          <w:marTop w:val="0"/>
                                                          <w:marBottom w:val="0"/>
                                                          <w:divBdr>
                                                            <w:top w:val="single" w:sz="2" w:space="0" w:color="D9D9E3"/>
                                                            <w:left w:val="single" w:sz="2" w:space="0" w:color="D9D9E3"/>
                                                            <w:bottom w:val="single" w:sz="2" w:space="0" w:color="D9D9E3"/>
                                                            <w:right w:val="single" w:sz="2" w:space="0" w:color="D9D9E3"/>
                                                          </w:divBdr>
                                                          <w:divsChild>
                                                            <w:div w:id="1033189288">
                                                              <w:marLeft w:val="0"/>
                                                              <w:marRight w:val="0"/>
                                                              <w:marTop w:val="0"/>
                                                              <w:marBottom w:val="0"/>
                                                              <w:divBdr>
                                                                <w:top w:val="single" w:sz="2" w:space="0" w:color="D9D9E3"/>
                                                                <w:left w:val="single" w:sz="2" w:space="0" w:color="D9D9E3"/>
                                                                <w:bottom w:val="single" w:sz="2" w:space="0" w:color="D9D9E3"/>
                                                                <w:right w:val="single" w:sz="2" w:space="0" w:color="D9D9E3"/>
                                                              </w:divBdr>
                                                              <w:divsChild>
                                                                <w:div w:id="157884817">
                                                                  <w:marLeft w:val="0"/>
                                                                  <w:marRight w:val="0"/>
                                                                  <w:marTop w:val="0"/>
                                                                  <w:marBottom w:val="0"/>
                                                                  <w:divBdr>
                                                                    <w:top w:val="single" w:sz="2" w:space="0" w:color="D9D9E3"/>
                                                                    <w:left w:val="single" w:sz="2" w:space="0" w:color="D9D9E3"/>
                                                                    <w:bottom w:val="single" w:sz="2" w:space="0" w:color="D9D9E3"/>
                                                                    <w:right w:val="single" w:sz="2" w:space="0" w:color="D9D9E3"/>
                                                                  </w:divBdr>
                                                                  <w:divsChild>
                                                                    <w:div w:id="214646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529960">
                                          <w:marLeft w:val="0"/>
                                          <w:marRight w:val="0"/>
                                          <w:marTop w:val="0"/>
                                          <w:marBottom w:val="0"/>
                                          <w:divBdr>
                                            <w:top w:val="single" w:sz="2" w:space="0" w:color="D9D9E3"/>
                                            <w:left w:val="single" w:sz="2" w:space="0" w:color="D9D9E3"/>
                                            <w:bottom w:val="single" w:sz="2" w:space="0" w:color="D9D9E3"/>
                                            <w:right w:val="single" w:sz="2" w:space="0" w:color="D9D9E3"/>
                                          </w:divBdr>
                                          <w:divsChild>
                                            <w:div w:id="1498417146">
                                              <w:marLeft w:val="0"/>
                                              <w:marRight w:val="0"/>
                                              <w:marTop w:val="100"/>
                                              <w:marBottom w:val="100"/>
                                              <w:divBdr>
                                                <w:top w:val="single" w:sz="2" w:space="0" w:color="D9D9E3"/>
                                                <w:left w:val="single" w:sz="2" w:space="0" w:color="D9D9E3"/>
                                                <w:bottom w:val="single" w:sz="2" w:space="0" w:color="D9D9E3"/>
                                                <w:right w:val="single" w:sz="2" w:space="0" w:color="D9D9E3"/>
                                              </w:divBdr>
                                              <w:divsChild>
                                                <w:div w:id="69231829">
                                                  <w:marLeft w:val="0"/>
                                                  <w:marRight w:val="0"/>
                                                  <w:marTop w:val="0"/>
                                                  <w:marBottom w:val="0"/>
                                                  <w:divBdr>
                                                    <w:top w:val="single" w:sz="2" w:space="0" w:color="D9D9E3"/>
                                                    <w:left w:val="single" w:sz="2" w:space="0" w:color="D9D9E3"/>
                                                    <w:bottom w:val="single" w:sz="2" w:space="0" w:color="D9D9E3"/>
                                                    <w:right w:val="single" w:sz="2" w:space="0" w:color="D9D9E3"/>
                                                  </w:divBdr>
                                                  <w:divsChild>
                                                    <w:div w:id="880476211">
                                                      <w:marLeft w:val="0"/>
                                                      <w:marRight w:val="0"/>
                                                      <w:marTop w:val="0"/>
                                                      <w:marBottom w:val="0"/>
                                                      <w:divBdr>
                                                        <w:top w:val="single" w:sz="2" w:space="0" w:color="D9D9E3"/>
                                                        <w:left w:val="single" w:sz="2" w:space="0" w:color="D9D9E3"/>
                                                        <w:bottom w:val="single" w:sz="2" w:space="0" w:color="D9D9E3"/>
                                                        <w:right w:val="single" w:sz="2" w:space="0" w:color="D9D9E3"/>
                                                      </w:divBdr>
                                                      <w:divsChild>
                                                        <w:div w:id="1239829257">
                                                          <w:marLeft w:val="0"/>
                                                          <w:marRight w:val="0"/>
                                                          <w:marTop w:val="0"/>
                                                          <w:marBottom w:val="0"/>
                                                          <w:divBdr>
                                                            <w:top w:val="single" w:sz="2" w:space="0" w:color="D9D9E3"/>
                                                            <w:left w:val="single" w:sz="2" w:space="0" w:color="D9D9E3"/>
                                                            <w:bottom w:val="single" w:sz="2" w:space="0" w:color="D9D9E3"/>
                                                            <w:right w:val="single" w:sz="2" w:space="0" w:color="D9D9E3"/>
                                                          </w:divBdr>
                                                          <w:divsChild>
                                                            <w:div w:id="565651594">
                                                              <w:marLeft w:val="0"/>
                                                              <w:marRight w:val="0"/>
                                                              <w:marTop w:val="0"/>
                                                              <w:marBottom w:val="0"/>
                                                              <w:divBdr>
                                                                <w:top w:val="single" w:sz="2" w:space="0" w:color="D9D9E3"/>
                                                                <w:left w:val="single" w:sz="2" w:space="0" w:color="D9D9E3"/>
                                                                <w:bottom w:val="single" w:sz="2" w:space="0" w:color="D9D9E3"/>
                                                                <w:right w:val="single" w:sz="2" w:space="0" w:color="D9D9E3"/>
                                                              </w:divBdr>
                                                              <w:divsChild>
                                                                <w:div w:id="1664813131">
                                                                  <w:marLeft w:val="0"/>
                                                                  <w:marRight w:val="0"/>
                                                                  <w:marTop w:val="0"/>
                                                                  <w:marBottom w:val="0"/>
                                                                  <w:divBdr>
                                                                    <w:top w:val="single" w:sz="2" w:space="0" w:color="D9D9E3"/>
                                                                    <w:left w:val="single" w:sz="2" w:space="0" w:color="D9D9E3"/>
                                                                    <w:bottom w:val="single" w:sz="2" w:space="0" w:color="D9D9E3"/>
                                                                    <w:right w:val="single" w:sz="2" w:space="0" w:color="D9D9E3"/>
                                                                  </w:divBdr>
                                                                  <w:divsChild>
                                                                    <w:div w:id="1378816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6157626">
                                                      <w:marLeft w:val="0"/>
                                                      <w:marRight w:val="0"/>
                                                      <w:marTop w:val="0"/>
                                                      <w:marBottom w:val="0"/>
                                                      <w:divBdr>
                                                        <w:top w:val="single" w:sz="2" w:space="0" w:color="D9D9E3"/>
                                                        <w:left w:val="single" w:sz="2" w:space="0" w:color="D9D9E3"/>
                                                        <w:bottom w:val="single" w:sz="2" w:space="0" w:color="D9D9E3"/>
                                                        <w:right w:val="single" w:sz="2" w:space="0" w:color="D9D9E3"/>
                                                      </w:divBdr>
                                                      <w:divsChild>
                                                        <w:div w:id="848830737">
                                                          <w:marLeft w:val="0"/>
                                                          <w:marRight w:val="0"/>
                                                          <w:marTop w:val="0"/>
                                                          <w:marBottom w:val="0"/>
                                                          <w:divBdr>
                                                            <w:top w:val="single" w:sz="2" w:space="0" w:color="D9D9E3"/>
                                                            <w:left w:val="single" w:sz="2" w:space="0" w:color="D9D9E3"/>
                                                            <w:bottom w:val="single" w:sz="2" w:space="0" w:color="D9D9E3"/>
                                                            <w:right w:val="single" w:sz="2" w:space="0" w:color="D9D9E3"/>
                                                          </w:divBdr>
                                                        </w:div>
                                                        <w:div w:id="1005009925">
                                                          <w:marLeft w:val="0"/>
                                                          <w:marRight w:val="0"/>
                                                          <w:marTop w:val="0"/>
                                                          <w:marBottom w:val="0"/>
                                                          <w:divBdr>
                                                            <w:top w:val="single" w:sz="2" w:space="0" w:color="D9D9E3"/>
                                                            <w:left w:val="single" w:sz="2" w:space="0" w:color="D9D9E3"/>
                                                            <w:bottom w:val="single" w:sz="2" w:space="0" w:color="D9D9E3"/>
                                                            <w:right w:val="single" w:sz="2" w:space="0" w:color="D9D9E3"/>
                                                          </w:divBdr>
                                                          <w:divsChild>
                                                            <w:div w:id="1280839588">
                                                              <w:marLeft w:val="0"/>
                                                              <w:marRight w:val="0"/>
                                                              <w:marTop w:val="0"/>
                                                              <w:marBottom w:val="0"/>
                                                              <w:divBdr>
                                                                <w:top w:val="single" w:sz="2" w:space="0" w:color="D9D9E3"/>
                                                                <w:left w:val="single" w:sz="2" w:space="0" w:color="D9D9E3"/>
                                                                <w:bottom w:val="single" w:sz="2" w:space="0" w:color="D9D9E3"/>
                                                                <w:right w:val="single" w:sz="2" w:space="0" w:color="D9D9E3"/>
                                                              </w:divBdr>
                                                              <w:divsChild>
                                                                <w:div w:id="353652">
                                                                  <w:marLeft w:val="0"/>
                                                                  <w:marRight w:val="0"/>
                                                                  <w:marTop w:val="0"/>
                                                                  <w:marBottom w:val="0"/>
                                                                  <w:divBdr>
                                                                    <w:top w:val="single" w:sz="2" w:space="0" w:color="D9D9E3"/>
                                                                    <w:left w:val="single" w:sz="2" w:space="0" w:color="D9D9E3"/>
                                                                    <w:bottom w:val="single" w:sz="2" w:space="0" w:color="D9D9E3"/>
                                                                    <w:right w:val="single" w:sz="2" w:space="0" w:color="D9D9E3"/>
                                                                  </w:divBdr>
                                                                  <w:divsChild>
                                                                    <w:div w:id="1019355575">
                                                                      <w:marLeft w:val="0"/>
                                                                      <w:marRight w:val="0"/>
                                                                      <w:marTop w:val="0"/>
                                                                      <w:marBottom w:val="0"/>
                                                                      <w:divBdr>
                                                                        <w:top w:val="single" w:sz="2" w:space="0" w:color="D9D9E3"/>
                                                                        <w:left w:val="single" w:sz="2" w:space="0" w:color="D9D9E3"/>
                                                                        <w:bottom w:val="single" w:sz="2" w:space="0" w:color="D9D9E3"/>
                                                                        <w:right w:val="single" w:sz="2" w:space="0" w:color="D9D9E3"/>
                                                                      </w:divBdr>
                                                                      <w:divsChild>
                                                                        <w:div w:id="1376082682">
                                                                          <w:marLeft w:val="0"/>
                                                                          <w:marRight w:val="0"/>
                                                                          <w:marTop w:val="0"/>
                                                                          <w:marBottom w:val="0"/>
                                                                          <w:divBdr>
                                                                            <w:top w:val="single" w:sz="2" w:space="0" w:color="D9D9E3"/>
                                                                            <w:left w:val="single" w:sz="2" w:space="0" w:color="D9D9E3"/>
                                                                            <w:bottom w:val="single" w:sz="2" w:space="0" w:color="D9D9E3"/>
                                                                            <w:right w:val="single" w:sz="2" w:space="0" w:color="D9D9E3"/>
                                                                          </w:divBdr>
                                                                          <w:divsChild>
                                                                            <w:div w:id="695009349">
                                                                              <w:marLeft w:val="0"/>
                                                                              <w:marRight w:val="0"/>
                                                                              <w:marTop w:val="0"/>
                                                                              <w:marBottom w:val="0"/>
                                                                              <w:divBdr>
                                                                                <w:top w:val="single" w:sz="2" w:space="0" w:color="D9D9E3"/>
                                                                                <w:left w:val="single" w:sz="2" w:space="0" w:color="D9D9E3"/>
                                                                                <w:bottom w:val="single" w:sz="2" w:space="0" w:color="D9D9E3"/>
                                                                                <w:right w:val="single" w:sz="2" w:space="0" w:color="D9D9E3"/>
                                                                              </w:divBdr>
                                                                            </w:div>
                                                                            <w:div w:id="1525554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589899">
                                                                          <w:marLeft w:val="0"/>
                                                                          <w:marRight w:val="0"/>
                                                                          <w:marTop w:val="0"/>
                                                                          <w:marBottom w:val="0"/>
                                                                          <w:divBdr>
                                                                            <w:top w:val="single" w:sz="2" w:space="0" w:color="D9D9E3"/>
                                                                            <w:left w:val="single" w:sz="2" w:space="0" w:color="D9D9E3"/>
                                                                            <w:bottom w:val="single" w:sz="2" w:space="0" w:color="D9D9E3"/>
                                                                            <w:right w:val="single" w:sz="2" w:space="0" w:color="D9D9E3"/>
                                                                          </w:divBdr>
                                                                          <w:divsChild>
                                                                            <w:div w:id="472870717">
                                                                              <w:marLeft w:val="0"/>
                                                                              <w:marRight w:val="0"/>
                                                                              <w:marTop w:val="0"/>
                                                                              <w:marBottom w:val="0"/>
                                                                              <w:divBdr>
                                                                                <w:top w:val="single" w:sz="2" w:space="0" w:color="D9D9E3"/>
                                                                                <w:left w:val="single" w:sz="2" w:space="0" w:color="D9D9E3"/>
                                                                                <w:bottom w:val="single" w:sz="2" w:space="0" w:color="D9D9E3"/>
                                                                                <w:right w:val="single" w:sz="2" w:space="0" w:color="D9D9E3"/>
                                                                              </w:divBdr>
                                                                            </w:div>
                                                                            <w:div w:id="737482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332995">
                                                              <w:marLeft w:val="0"/>
                                                              <w:marRight w:val="0"/>
                                                              <w:marTop w:val="0"/>
                                                              <w:marBottom w:val="0"/>
                                                              <w:divBdr>
                                                                <w:top w:val="single" w:sz="2" w:space="0" w:color="D9D9E3"/>
                                                                <w:left w:val="single" w:sz="2" w:space="0" w:color="D9D9E3"/>
                                                                <w:bottom w:val="single" w:sz="2" w:space="0" w:color="D9D9E3"/>
                                                                <w:right w:val="single" w:sz="2" w:space="0" w:color="D9D9E3"/>
                                                              </w:divBdr>
                                                              <w:divsChild>
                                                                <w:div w:id="40757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4024720">
                                          <w:marLeft w:val="0"/>
                                          <w:marRight w:val="0"/>
                                          <w:marTop w:val="0"/>
                                          <w:marBottom w:val="0"/>
                                          <w:divBdr>
                                            <w:top w:val="single" w:sz="2" w:space="0" w:color="D9D9E3"/>
                                            <w:left w:val="single" w:sz="2" w:space="0" w:color="D9D9E3"/>
                                            <w:bottom w:val="single" w:sz="2" w:space="0" w:color="D9D9E3"/>
                                            <w:right w:val="single" w:sz="2" w:space="0" w:color="D9D9E3"/>
                                          </w:divBdr>
                                          <w:divsChild>
                                            <w:div w:id="65537626">
                                              <w:marLeft w:val="0"/>
                                              <w:marRight w:val="0"/>
                                              <w:marTop w:val="100"/>
                                              <w:marBottom w:val="100"/>
                                              <w:divBdr>
                                                <w:top w:val="single" w:sz="2" w:space="0" w:color="D9D9E3"/>
                                                <w:left w:val="single" w:sz="2" w:space="0" w:color="D9D9E3"/>
                                                <w:bottom w:val="single" w:sz="2" w:space="0" w:color="D9D9E3"/>
                                                <w:right w:val="single" w:sz="2" w:space="0" w:color="D9D9E3"/>
                                              </w:divBdr>
                                              <w:divsChild>
                                                <w:div w:id="692537332">
                                                  <w:marLeft w:val="0"/>
                                                  <w:marRight w:val="0"/>
                                                  <w:marTop w:val="0"/>
                                                  <w:marBottom w:val="0"/>
                                                  <w:divBdr>
                                                    <w:top w:val="single" w:sz="2" w:space="0" w:color="D9D9E3"/>
                                                    <w:left w:val="single" w:sz="2" w:space="0" w:color="D9D9E3"/>
                                                    <w:bottom w:val="single" w:sz="2" w:space="0" w:color="D9D9E3"/>
                                                    <w:right w:val="single" w:sz="2" w:space="0" w:color="D9D9E3"/>
                                                  </w:divBdr>
                                                  <w:divsChild>
                                                    <w:div w:id="988748581">
                                                      <w:marLeft w:val="0"/>
                                                      <w:marRight w:val="0"/>
                                                      <w:marTop w:val="0"/>
                                                      <w:marBottom w:val="0"/>
                                                      <w:divBdr>
                                                        <w:top w:val="single" w:sz="2" w:space="0" w:color="D9D9E3"/>
                                                        <w:left w:val="single" w:sz="2" w:space="0" w:color="D9D9E3"/>
                                                        <w:bottom w:val="single" w:sz="2" w:space="0" w:color="D9D9E3"/>
                                                        <w:right w:val="single" w:sz="2" w:space="0" w:color="D9D9E3"/>
                                                      </w:divBdr>
                                                      <w:divsChild>
                                                        <w:div w:id="619187159">
                                                          <w:marLeft w:val="0"/>
                                                          <w:marRight w:val="0"/>
                                                          <w:marTop w:val="0"/>
                                                          <w:marBottom w:val="0"/>
                                                          <w:divBdr>
                                                            <w:top w:val="single" w:sz="2" w:space="0" w:color="D9D9E3"/>
                                                            <w:left w:val="single" w:sz="2" w:space="0" w:color="D9D9E3"/>
                                                            <w:bottom w:val="single" w:sz="2" w:space="0" w:color="D9D9E3"/>
                                                            <w:right w:val="single" w:sz="2" w:space="0" w:color="D9D9E3"/>
                                                          </w:divBdr>
                                                          <w:divsChild>
                                                            <w:div w:id="836992226">
                                                              <w:marLeft w:val="0"/>
                                                              <w:marRight w:val="0"/>
                                                              <w:marTop w:val="0"/>
                                                              <w:marBottom w:val="0"/>
                                                              <w:divBdr>
                                                                <w:top w:val="single" w:sz="2" w:space="0" w:color="D9D9E3"/>
                                                                <w:left w:val="single" w:sz="2" w:space="0" w:color="D9D9E3"/>
                                                                <w:bottom w:val="single" w:sz="2" w:space="0" w:color="D9D9E3"/>
                                                                <w:right w:val="single" w:sz="2" w:space="0" w:color="D9D9E3"/>
                                                              </w:divBdr>
                                                              <w:divsChild>
                                                                <w:div w:id="113138766">
                                                                  <w:marLeft w:val="0"/>
                                                                  <w:marRight w:val="0"/>
                                                                  <w:marTop w:val="0"/>
                                                                  <w:marBottom w:val="0"/>
                                                                  <w:divBdr>
                                                                    <w:top w:val="single" w:sz="2" w:space="0" w:color="D9D9E3"/>
                                                                    <w:left w:val="single" w:sz="2" w:space="0" w:color="D9D9E3"/>
                                                                    <w:bottom w:val="single" w:sz="2" w:space="0" w:color="D9D9E3"/>
                                                                    <w:right w:val="single" w:sz="2" w:space="0" w:color="D9D9E3"/>
                                                                  </w:divBdr>
                                                                  <w:divsChild>
                                                                    <w:div w:id="12825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568045">
                                                      <w:marLeft w:val="0"/>
                                                      <w:marRight w:val="0"/>
                                                      <w:marTop w:val="0"/>
                                                      <w:marBottom w:val="0"/>
                                                      <w:divBdr>
                                                        <w:top w:val="single" w:sz="2" w:space="0" w:color="D9D9E3"/>
                                                        <w:left w:val="single" w:sz="2" w:space="0" w:color="D9D9E3"/>
                                                        <w:bottom w:val="single" w:sz="2" w:space="0" w:color="D9D9E3"/>
                                                        <w:right w:val="single" w:sz="2" w:space="0" w:color="D9D9E3"/>
                                                      </w:divBdr>
                                                      <w:divsChild>
                                                        <w:div w:id="1947423531">
                                                          <w:marLeft w:val="0"/>
                                                          <w:marRight w:val="0"/>
                                                          <w:marTop w:val="0"/>
                                                          <w:marBottom w:val="0"/>
                                                          <w:divBdr>
                                                            <w:top w:val="single" w:sz="2" w:space="0" w:color="D9D9E3"/>
                                                            <w:left w:val="single" w:sz="2" w:space="0" w:color="D9D9E3"/>
                                                            <w:bottom w:val="single" w:sz="2" w:space="0" w:color="D9D9E3"/>
                                                            <w:right w:val="single" w:sz="2" w:space="0" w:color="D9D9E3"/>
                                                          </w:divBdr>
                                                        </w:div>
                                                        <w:div w:id="77292851">
                                                          <w:marLeft w:val="0"/>
                                                          <w:marRight w:val="0"/>
                                                          <w:marTop w:val="0"/>
                                                          <w:marBottom w:val="0"/>
                                                          <w:divBdr>
                                                            <w:top w:val="single" w:sz="2" w:space="0" w:color="D9D9E3"/>
                                                            <w:left w:val="single" w:sz="2" w:space="0" w:color="D9D9E3"/>
                                                            <w:bottom w:val="single" w:sz="2" w:space="0" w:color="D9D9E3"/>
                                                            <w:right w:val="single" w:sz="2" w:space="0" w:color="D9D9E3"/>
                                                          </w:divBdr>
                                                          <w:divsChild>
                                                            <w:div w:id="1210219332">
                                                              <w:marLeft w:val="0"/>
                                                              <w:marRight w:val="0"/>
                                                              <w:marTop w:val="0"/>
                                                              <w:marBottom w:val="0"/>
                                                              <w:divBdr>
                                                                <w:top w:val="single" w:sz="2" w:space="0" w:color="D9D9E3"/>
                                                                <w:left w:val="single" w:sz="2" w:space="0" w:color="D9D9E3"/>
                                                                <w:bottom w:val="single" w:sz="2" w:space="0" w:color="D9D9E3"/>
                                                                <w:right w:val="single" w:sz="2" w:space="0" w:color="D9D9E3"/>
                                                              </w:divBdr>
                                                              <w:divsChild>
                                                                <w:div w:id="164129955">
                                                                  <w:marLeft w:val="0"/>
                                                                  <w:marRight w:val="0"/>
                                                                  <w:marTop w:val="0"/>
                                                                  <w:marBottom w:val="0"/>
                                                                  <w:divBdr>
                                                                    <w:top w:val="single" w:sz="2" w:space="0" w:color="D9D9E3"/>
                                                                    <w:left w:val="single" w:sz="2" w:space="0" w:color="D9D9E3"/>
                                                                    <w:bottom w:val="single" w:sz="2" w:space="0" w:color="D9D9E3"/>
                                                                    <w:right w:val="single" w:sz="2" w:space="0" w:color="D9D9E3"/>
                                                                  </w:divBdr>
                                                                  <w:divsChild>
                                                                    <w:div w:id="776798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97201132">
                                          <w:marLeft w:val="0"/>
                                          <w:marRight w:val="0"/>
                                          <w:marTop w:val="0"/>
                                          <w:marBottom w:val="0"/>
                                          <w:divBdr>
                                            <w:top w:val="single" w:sz="2" w:space="0" w:color="D9D9E3"/>
                                            <w:left w:val="single" w:sz="2" w:space="0" w:color="D9D9E3"/>
                                            <w:bottom w:val="single" w:sz="2" w:space="0" w:color="D9D9E3"/>
                                            <w:right w:val="single" w:sz="2" w:space="0" w:color="D9D9E3"/>
                                          </w:divBdr>
                                          <w:divsChild>
                                            <w:div w:id="1398018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38623405">
                                                  <w:marLeft w:val="0"/>
                                                  <w:marRight w:val="0"/>
                                                  <w:marTop w:val="0"/>
                                                  <w:marBottom w:val="0"/>
                                                  <w:divBdr>
                                                    <w:top w:val="single" w:sz="2" w:space="0" w:color="D9D9E3"/>
                                                    <w:left w:val="single" w:sz="2" w:space="0" w:color="D9D9E3"/>
                                                    <w:bottom w:val="single" w:sz="2" w:space="0" w:color="D9D9E3"/>
                                                    <w:right w:val="single" w:sz="2" w:space="0" w:color="D9D9E3"/>
                                                  </w:divBdr>
                                                  <w:divsChild>
                                                    <w:div w:id="901331523">
                                                      <w:marLeft w:val="0"/>
                                                      <w:marRight w:val="0"/>
                                                      <w:marTop w:val="0"/>
                                                      <w:marBottom w:val="0"/>
                                                      <w:divBdr>
                                                        <w:top w:val="single" w:sz="2" w:space="0" w:color="D9D9E3"/>
                                                        <w:left w:val="single" w:sz="2" w:space="0" w:color="D9D9E3"/>
                                                        <w:bottom w:val="single" w:sz="2" w:space="0" w:color="D9D9E3"/>
                                                        <w:right w:val="single" w:sz="2" w:space="0" w:color="D9D9E3"/>
                                                      </w:divBdr>
                                                      <w:divsChild>
                                                        <w:div w:id="729156200">
                                                          <w:marLeft w:val="0"/>
                                                          <w:marRight w:val="0"/>
                                                          <w:marTop w:val="0"/>
                                                          <w:marBottom w:val="0"/>
                                                          <w:divBdr>
                                                            <w:top w:val="single" w:sz="2" w:space="0" w:color="D9D9E3"/>
                                                            <w:left w:val="single" w:sz="2" w:space="0" w:color="D9D9E3"/>
                                                            <w:bottom w:val="single" w:sz="2" w:space="0" w:color="D9D9E3"/>
                                                            <w:right w:val="single" w:sz="2" w:space="0" w:color="D9D9E3"/>
                                                          </w:divBdr>
                                                          <w:divsChild>
                                                            <w:div w:id="4552980">
                                                              <w:marLeft w:val="0"/>
                                                              <w:marRight w:val="0"/>
                                                              <w:marTop w:val="0"/>
                                                              <w:marBottom w:val="0"/>
                                                              <w:divBdr>
                                                                <w:top w:val="single" w:sz="2" w:space="0" w:color="D9D9E3"/>
                                                                <w:left w:val="single" w:sz="2" w:space="0" w:color="D9D9E3"/>
                                                                <w:bottom w:val="single" w:sz="2" w:space="0" w:color="D9D9E3"/>
                                                                <w:right w:val="single" w:sz="2" w:space="0" w:color="D9D9E3"/>
                                                              </w:divBdr>
                                                              <w:divsChild>
                                                                <w:div w:id="1159809322">
                                                                  <w:marLeft w:val="0"/>
                                                                  <w:marRight w:val="0"/>
                                                                  <w:marTop w:val="0"/>
                                                                  <w:marBottom w:val="0"/>
                                                                  <w:divBdr>
                                                                    <w:top w:val="single" w:sz="2" w:space="0" w:color="D9D9E3"/>
                                                                    <w:left w:val="single" w:sz="2" w:space="0" w:color="D9D9E3"/>
                                                                    <w:bottom w:val="single" w:sz="2" w:space="0" w:color="D9D9E3"/>
                                                                    <w:right w:val="single" w:sz="2" w:space="0" w:color="D9D9E3"/>
                                                                  </w:divBdr>
                                                                  <w:divsChild>
                                                                    <w:div w:id="76095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8708246">
                                                      <w:marLeft w:val="0"/>
                                                      <w:marRight w:val="0"/>
                                                      <w:marTop w:val="0"/>
                                                      <w:marBottom w:val="0"/>
                                                      <w:divBdr>
                                                        <w:top w:val="single" w:sz="2" w:space="0" w:color="D9D9E3"/>
                                                        <w:left w:val="single" w:sz="2" w:space="0" w:color="D9D9E3"/>
                                                        <w:bottom w:val="single" w:sz="2" w:space="0" w:color="D9D9E3"/>
                                                        <w:right w:val="single" w:sz="2" w:space="0" w:color="D9D9E3"/>
                                                      </w:divBdr>
                                                      <w:divsChild>
                                                        <w:div w:id="729883592">
                                                          <w:marLeft w:val="0"/>
                                                          <w:marRight w:val="0"/>
                                                          <w:marTop w:val="0"/>
                                                          <w:marBottom w:val="0"/>
                                                          <w:divBdr>
                                                            <w:top w:val="single" w:sz="2" w:space="0" w:color="D9D9E3"/>
                                                            <w:left w:val="single" w:sz="2" w:space="0" w:color="D9D9E3"/>
                                                            <w:bottom w:val="single" w:sz="2" w:space="0" w:color="D9D9E3"/>
                                                            <w:right w:val="single" w:sz="2" w:space="0" w:color="D9D9E3"/>
                                                          </w:divBdr>
                                                        </w:div>
                                                        <w:div w:id="2034067765">
                                                          <w:marLeft w:val="0"/>
                                                          <w:marRight w:val="0"/>
                                                          <w:marTop w:val="0"/>
                                                          <w:marBottom w:val="0"/>
                                                          <w:divBdr>
                                                            <w:top w:val="single" w:sz="2" w:space="0" w:color="D9D9E3"/>
                                                            <w:left w:val="single" w:sz="2" w:space="0" w:color="D9D9E3"/>
                                                            <w:bottom w:val="single" w:sz="2" w:space="0" w:color="D9D9E3"/>
                                                            <w:right w:val="single" w:sz="2" w:space="0" w:color="D9D9E3"/>
                                                          </w:divBdr>
                                                          <w:divsChild>
                                                            <w:div w:id="1966227483">
                                                              <w:marLeft w:val="0"/>
                                                              <w:marRight w:val="0"/>
                                                              <w:marTop w:val="0"/>
                                                              <w:marBottom w:val="0"/>
                                                              <w:divBdr>
                                                                <w:top w:val="single" w:sz="2" w:space="0" w:color="D9D9E3"/>
                                                                <w:left w:val="single" w:sz="2" w:space="0" w:color="D9D9E3"/>
                                                                <w:bottom w:val="single" w:sz="2" w:space="0" w:color="D9D9E3"/>
                                                                <w:right w:val="single" w:sz="2" w:space="0" w:color="D9D9E3"/>
                                                              </w:divBdr>
                                                              <w:divsChild>
                                                                <w:div w:id="410350606">
                                                                  <w:marLeft w:val="0"/>
                                                                  <w:marRight w:val="0"/>
                                                                  <w:marTop w:val="0"/>
                                                                  <w:marBottom w:val="0"/>
                                                                  <w:divBdr>
                                                                    <w:top w:val="single" w:sz="2" w:space="0" w:color="D9D9E3"/>
                                                                    <w:left w:val="single" w:sz="2" w:space="0" w:color="D9D9E3"/>
                                                                    <w:bottom w:val="single" w:sz="2" w:space="0" w:color="D9D9E3"/>
                                                                    <w:right w:val="single" w:sz="2" w:space="0" w:color="D9D9E3"/>
                                                                  </w:divBdr>
                                                                  <w:divsChild>
                                                                    <w:div w:id="1176463188">
                                                                      <w:marLeft w:val="0"/>
                                                                      <w:marRight w:val="0"/>
                                                                      <w:marTop w:val="0"/>
                                                                      <w:marBottom w:val="0"/>
                                                                      <w:divBdr>
                                                                        <w:top w:val="single" w:sz="2" w:space="0" w:color="D9D9E3"/>
                                                                        <w:left w:val="single" w:sz="2" w:space="0" w:color="D9D9E3"/>
                                                                        <w:bottom w:val="single" w:sz="2" w:space="0" w:color="D9D9E3"/>
                                                                        <w:right w:val="single" w:sz="2" w:space="0" w:color="D9D9E3"/>
                                                                      </w:divBdr>
                                                                      <w:divsChild>
                                                                        <w:div w:id="641269911">
                                                                          <w:marLeft w:val="0"/>
                                                                          <w:marRight w:val="0"/>
                                                                          <w:marTop w:val="0"/>
                                                                          <w:marBottom w:val="0"/>
                                                                          <w:divBdr>
                                                                            <w:top w:val="single" w:sz="2" w:space="0" w:color="D9D9E3"/>
                                                                            <w:left w:val="single" w:sz="2" w:space="0" w:color="D9D9E3"/>
                                                                            <w:bottom w:val="single" w:sz="2" w:space="0" w:color="D9D9E3"/>
                                                                            <w:right w:val="single" w:sz="2" w:space="0" w:color="D9D9E3"/>
                                                                          </w:divBdr>
                                                                          <w:divsChild>
                                                                            <w:div w:id="1415978543">
                                                                              <w:marLeft w:val="0"/>
                                                                              <w:marRight w:val="0"/>
                                                                              <w:marTop w:val="0"/>
                                                                              <w:marBottom w:val="0"/>
                                                                              <w:divBdr>
                                                                                <w:top w:val="single" w:sz="2" w:space="0" w:color="D9D9E3"/>
                                                                                <w:left w:val="single" w:sz="2" w:space="0" w:color="D9D9E3"/>
                                                                                <w:bottom w:val="single" w:sz="2" w:space="0" w:color="D9D9E3"/>
                                                                                <w:right w:val="single" w:sz="2" w:space="0" w:color="D9D9E3"/>
                                                                              </w:divBdr>
                                                                            </w:div>
                                                                            <w:div w:id="27448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917435">
                                                                          <w:marLeft w:val="0"/>
                                                                          <w:marRight w:val="0"/>
                                                                          <w:marTop w:val="0"/>
                                                                          <w:marBottom w:val="0"/>
                                                                          <w:divBdr>
                                                                            <w:top w:val="single" w:sz="2" w:space="0" w:color="D9D9E3"/>
                                                                            <w:left w:val="single" w:sz="2" w:space="0" w:color="D9D9E3"/>
                                                                            <w:bottom w:val="single" w:sz="2" w:space="0" w:color="D9D9E3"/>
                                                                            <w:right w:val="single" w:sz="2" w:space="0" w:color="D9D9E3"/>
                                                                          </w:divBdr>
                                                                          <w:divsChild>
                                                                            <w:div w:id="262958339">
                                                                              <w:marLeft w:val="0"/>
                                                                              <w:marRight w:val="0"/>
                                                                              <w:marTop w:val="0"/>
                                                                              <w:marBottom w:val="0"/>
                                                                              <w:divBdr>
                                                                                <w:top w:val="single" w:sz="2" w:space="0" w:color="D9D9E3"/>
                                                                                <w:left w:val="single" w:sz="2" w:space="0" w:color="D9D9E3"/>
                                                                                <w:bottom w:val="single" w:sz="2" w:space="0" w:color="D9D9E3"/>
                                                                                <w:right w:val="single" w:sz="2" w:space="0" w:color="D9D9E3"/>
                                                                              </w:divBdr>
                                                                            </w:div>
                                                                            <w:div w:id="655844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3309">
                                                                          <w:marLeft w:val="0"/>
                                                                          <w:marRight w:val="0"/>
                                                                          <w:marTop w:val="0"/>
                                                                          <w:marBottom w:val="0"/>
                                                                          <w:divBdr>
                                                                            <w:top w:val="single" w:sz="2" w:space="0" w:color="D9D9E3"/>
                                                                            <w:left w:val="single" w:sz="2" w:space="0" w:color="D9D9E3"/>
                                                                            <w:bottom w:val="single" w:sz="2" w:space="0" w:color="D9D9E3"/>
                                                                            <w:right w:val="single" w:sz="2" w:space="0" w:color="D9D9E3"/>
                                                                          </w:divBdr>
                                                                          <w:divsChild>
                                                                            <w:div w:id="1793551579">
                                                                              <w:marLeft w:val="0"/>
                                                                              <w:marRight w:val="0"/>
                                                                              <w:marTop w:val="0"/>
                                                                              <w:marBottom w:val="0"/>
                                                                              <w:divBdr>
                                                                                <w:top w:val="single" w:sz="2" w:space="0" w:color="D9D9E3"/>
                                                                                <w:left w:val="single" w:sz="2" w:space="0" w:color="D9D9E3"/>
                                                                                <w:bottom w:val="single" w:sz="2" w:space="0" w:color="D9D9E3"/>
                                                                                <w:right w:val="single" w:sz="2" w:space="0" w:color="D9D9E3"/>
                                                                              </w:divBdr>
                                                                            </w:div>
                                                                            <w:div w:id="930431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1268085">
                                          <w:marLeft w:val="0"/>
                                          <w:marRight w:val="0"/>
                                          <w:marTop w:val="0"/>
                                          <w:marBottom w:val="0"/>
                                          <w:divBdr>
                                            <w:top w:val="single" w:sz="2" w:space="0" w:color="D9D9E3"/>
                                            <w:left w:val="single" w:sz="2" w:space="0" w:color="D9D9E3"/>
                                            <w:bottom w:val="single" w:sz="2" w:space="0" w:color="D9D9E3"/>
                                            <w:right w:val="single" w:sz="2" w:space="0" w:color="D9D9E3"/>
                                          </w:divBdr>
                                          <w:divsChild>
                                            <w:div w:id="3480278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04416">
                                                  <w:marLeft w:val="0"/>
                                                  <w:marRight w:val="0"/>
                                                  <w:marTop w:val="0"/>
                                                  <w:marBottom w:val="0"/>
                                                  <w:divBdr>
                                                    <w:top w:val="single" w:sz="2" w:space="0" w:color="D9D9E3"/>
                                                    <w:left w:val="single" w:sz="2" w:space="0" w:color="D9D9E3"/>
                                                    <w:bottom w:val="single" w:sz="2" w:space="0" w:color="D9D9E3"/>
                                                    <w:right w:val="single" w:sz="2" w:space="0" w:color="D9D9E3"/>
                                                  </w:divBdr>
                                                  <w:divsChild>
                                                    <w:div w:id="1610577905">
                                                      <w:marLeft w:val="0"/>
                                                      <w:marRight w:val="0"/>
                                                      <w:marTop w:val="0"/>
                                                      <w:marBottom w:val="0"/>
                                                      <w:divBdr>
                                                        <w:top w:val="single" w:sz="2" w:space="0" w:color="D9D9E3"/>
                                                        <w:left w:val="single" w:sz="2" w:space="0" w:color="D9D9E3"/>
                                                        <w:bottom w:val="single" w:sz="2" w:space="0" w:color="D9D9E3"/>
                                                        <w:right w:val="single" w:sz="2" w:space="0" w:color="D9D9E3"/>
                                                      </w:divBdr>
                                                      <w:divsChild>
                                                        <w:div w:id="2120488620">
                                                          <w:marLeft w:val="0"/>
                                                          <w:marRight w:val="0"/>
                                                          <w:marTop w:val="0"/>
                                                          <w:marBottom w:val="0"/>
                                                          <w:divBdr>
                                                            <w:top w:val="single" w:sz="2" w:space="0" w:color="D9D9E3"/>
                                                            <w:left w:val="single" w:sz="2" w:space="0" w:color="D9D9E3"/>
                                                            <w:bottom w:val="single" w:sz="2" w:space="0" w:color="D9D9E3"/>
                                                            <w:right w:val="single" w:sz="2" w:space="0" w:color="D9D9E3"/>
                                                          </w:divBdr>
                                                          <w:divsChild>
                                                            <w:div w:id="1717661994">
                                                              <w:marLeft w:val="0"/>
                                                              <w:marRight w:val="0"/>
                                                              <w:marTop w:val="0"/>
                                                              <w:marBottom w:val="0"/>
                                                              <w:divBdr>
                                                                <w:top w:val="single" w:sz="2" w:space="0" w:color="D9D9E3"/>
                                                                <w:left w:val="single" w:sz="2" w:space="0" w:color="D9D9E3"/>
                                                                <w:bottom w:val="single" w:sz="2" w:space="0" w:color="D9D9E3"/>
                                                                <w:right w:val="single" w:sz="2" w:space="0" w:color="D9D9E3"/>
                                                              </w:divBdr>
                                                              <w:divsChild>
                                                                <w:div w:id="1237325858">
                                                                  <w:marLeft w:val="0"/>
                                                                  <w:marRight w:val="0"/>
                                                                  <w:marTop w:val="0"/>
                                                                  <w:marBottom w:val="0"/>
                                                                  <w:divBdr>
                                                                    <w:top w:val="single" w:sz="2" w:space="0" w:color="D9D9E3"/>
                                                                    <w:left w:val="single" w:sz="2" w:space="0" w:color="D9D9E3"/>
                                                                    <w:bottom w:val="single" w:sz="2" w:space="0" w:color="D9D9E3"/>
                                                                    <w:right w:val="single" w:sz="2" w:space="0" w:color="D9D9E3"/>
                                                                  </w:divBdr>
                                                                  <w:divsChild>
                                                                    <w:div w:id="644242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8710902">
                                                      <w:marLeft w:val="0"/>
                                                      <w:marRight w:val="0"/>
                                                      <w:marTop w:val="0"/>
                                                      <w:marBottom w:val="0"/>
                                                      <w:divBdr>
                                                        <w:top w:val="single" w:sz="2" w:space="0" w:color="D9D9E3"/>
                                                        <w:left w:val="single" w:sz="2" w:space="0" w:color="D9D9E3"/>
                                                        <w:bottom w:val="single" w:sz="2" w:space="0" w:color="D9D9E3"/>
                                                        <w:right w:val="single" w:sz="2" w:space="0" w:color="D9D9E3"/>
                                                      </w:divBdr>
                                                      <w:divsChild>
                                                        <w:div w:id="23214904">
                                                          <w:marLeft w:val="0"/>
                                                          <w:marRight w:val="0"/>
                                                          <w:marTop w:val="0"/>
                                                          <w:marBottom w:val="0"/>
                                                          <w:divBdr>
                                                            <w:top w:val="single" w:sz="2" w:space="0" w:color="D9D9E3"/>
                                                            <w:left w:val="single" w:sz="2" w:space="0" w:color="D9D9E3"/>
                                                            <w:bottom w:val="single" w:sz="2" w:space="0" w:color="D9D9E3"/>
                                                            <w:right w:val="single" w:sz="2" w:space="0" w:color="D9D9E3"/>
                                                          </w:divBdr>
                                                        </w:div>
                                                        <w:div w:id="1928541301">
                                                          <w:marLeft w:val="0"/>
                                                          <w:marRight w:val="0"/>
                                                          <w:marTop w:val="0"/>
                                                          <w:marBottom w:val="0"/>
                                                          <w:divBdr>
                                                            <w:top w:val="single" w:sz="2" w:space="0" w:color="D9D9E3"/>
                                                            <w:left w:val="single" w:sz="2" w:space="0" w:color="D9D9E3"/>
                                                            <w:bottom w:val="single" w:sz="2" w:space="0" w:color="D9D9E3"/>
                                                            <w:right w:val="single" w:sz="2" w:space="0" w:color="D9D9E3"/>
                                                          </w:divBdr>
                                                          <w:divsChild>
                                                            <w:div w:id="1740519948">
                                                              <w:marLeft w:val="0"/>
                                                              <w:marRight w:val="0"/>
                                                              <w:marTop w:val="0"/>
                                                              <w:marBottom w:val="0"/>
                                                              <w:divBdr>
                                                                <w:top w:val="single" w:sz="2" w:space="0" w:color="D9D9E3"/>
                                                                <w:left w:val="single" w:sz="2" w:space="0" w:color="D9D9E3"/>
                                                                <w:bottom w:val="single" w:sz="2" w:space="0" w:color="D9D9E3"/>
                                                                <w:right w:val="single" w:sz="2" w:space="0" w:color="D9D9E3"/>
                                                              </w:divBdr>
                                                              <w:divsChild>
                                                                <w:div w:id="227347049">
                                                                  <w:marLeft w:val="0"/>
                                                                  <w:marRight w:val="0"/>
                                                                  <w:marTop w:val="0"/>
                                                                  <w:marBottom w:val="0"/>
                                                                  <w:divBdr>
                                                                    <w:top w:val="single" w:sz="2" w:space="0" w:color="D9D9E3"/>
                                                                    <w:left w:val="single" w:sz="2" w:space="0" w:color="D9D9E3"/>
                                                                    <w:bottom w:val="single" w:sz="2" w:space="0" w:color="D9D9E3"/>
                                                                    <w:right w:val="single" w:sz="2" w:space="0" w:color="D9D9E3"/>
                                                                  </w:divBdr>
                                                                  <w:divsChild>
                                                                    <w:div w:id="196237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79495">
                                          <w:marLeft w:val="0"/>
                                          <w:marRight w:val="0"/>
                                          <w:marTop w:val="0"/>
                                          <w:marBottom w:val="0"/>
                                          <w:divBdr>
                                            <w:top w:val="single" w:sz="2" w:space="0" w:color="D9D9E3"/>
                                            <w:left w:val="single" w:sz="2" w:space="0" w:color="D9D9E3"/>
                                            <w:bottom w:val="single" w:sz="2" w:space="0" w:color="D9D9E3"/>
                                            <w:right w:val="single" w:sz="2" w:space="0" w:color="D9D9E3"/>
                                          </w:divBdr>
                                          <w:divsChild>
                                            <w:div w:id="546450232">
                                              <w:marLeft w:val="0"/>
                                              <w:marRight w:val="0"/>
                                              <w:marTop w:val="100"/>
                                              <w:marBottom w:val="100"/>
                                              <w:divBdr>
                                                <w:top w:val="single" w:sz="2" w:space="0" w:color="D9D9E3"/>
                                                <w:left w:val="single" w:sz="2" w:space="0" w:color="D9D9E3"/>
                                                <w:bottom w:val="single" w:sz="2" w:space="0" w:color="D9D9E3"/>
                                                <w:right w:val="single" w:sz="2" w:space="0" w:color="D9D9E3"/>
                                              </w:divBdr>
                                              <w:divsChild>
                                                <w:div w:id="218442692">
                                                  <w:marLeft w:val="0"/>
                                                  <w:marRight w:val="0"/>
                                                  <w:marTop w:val="0"/>
                                                  <w:marBottom w:val="0"/>
                                                  <w:divBdr>
                                                    <w:top w:val="single" w:sz="2" w:space="0" w:color="D9D9E3"/>
                                                    <w:left w:val="single" w:sz="2" w:space="0" w:color="D9D9E3"/>
                                                    <w:bottom w:val="single" w:sz="2" w:space="0" w:color="D9D9E3"/>
                                                    <w:right w:val="single" w:sz="2" w:space="0" w:color="D9D9E3"/>
                                                  </w:divBdr>
                                                  <w:divsChild>
                                                    <w:div w:id="1806771230">
                                                      <w:marLeft w:val="0"/>
                                                      <w:marRight w:val="0"/>
                                                      <w:marTop w:val="0"/>
                                                      <w:marBottom w:val="0"/>
                                                      <w:divBdr>
                                                        <w:top w:val="single" w:sz="2" w:space="0" w:color="D9D9E3"/>
                                                        <w:left w:val="single" w:sz="2" w:space="0" w:color="D9D9E3"/>
                                                        <w:bottom w:val="single" w:sz="2" w:space="0" w:color="D9D9E3"/>
                                                        <w:right w:val="single" w:sz="2" w:space="0" w:color="D9D9E3"/>
                                                      </w:divBdr>
                                                      <w:divsChild>
                                                        <w:div w:id="23019130">
                                                          <w:marLeft w:val="0"/>
                                                          <w:marRight w:val="0"/>
                                                          <w:marTop w:val="0"/>
                                                          <w:marBottom w:val="0"/>
                                                          <w:divBdr>
                                                            <w:top w:val="single" w:sz="2" w:space="0" w:color="D9D9E3"/>
                                                            <w:left w:val="single" w:sz="2" w:space="0" w:color="D9D9E3"/>
                                                            <w:bottom w:val="single" w:sz="2" w:space="0" w:color="D9D9E3"/>
                                                            <w:right w:val="single" w:sz="2" w:space="0" w:color="D9D9E3"/>
                                                          </w:divBdr>
                                                          <w:divsChild>
                                                            <w:div w:id="2011131518">
                                                              <w:marLeft w:val="0"/>
                                                              <w:marRight w:val="0"/>
                                                              <w:marTop w:val="0"/>
                                                              <w:marBottom w:val="0"/>
                                                              <w:divBdr>
                                                                <w:top w:val="single" w:sz="2" w:space="0" w:color="D9D9E3"/>
                                                                <w:left w:val="single" w:sz="2" w:space="0" w:color="D9D9E3"/>
                                                                <w:bottom w:val="single" w:sz="2" w:space="0" w:color="D9D9E3"/>
                                                                <w:right w:val="single" w:sz="2" w:space="0" w:color="D9D9E3"/>
                                                              </w:divBdr>
                                                              <w:divsChild>
                                                                <w:div w:id="1297369430">
                                                                  <w:marLeft w:val="0"/>
                                                                  <w:marRight w:val="0"/>
                                                                  <w:marTop w:val="0"/>
                                                                  <w:marBottom w:val="0"/>
                                                                  <w:divBdr>
                                                                    <w:top w:val="single" w:sz="2" w:space="0" w:color="D9D9E3"/>
                                                                    <w:left w:val="single" w:sz="2" w:space="0" w:color="D9D9E3"/>
                                                                    <w:bottom w:val="single" w:sz="2" w:space="0" w:color="D9D9E3"/>
                                                                    <w:right w:val="single" w:sz="2" w:space="0" w:color="D9D9E3"/>
                                                                  </w:divBdr>
                                                                  <w:divsChild>
                                                                    <w:div w:id="2595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9601056">
                                                      <w:marLeft w:val="0"/>
                                                      <w:marRight w:val="0"/>
                                                      <w:marTop w:val="0"/>
                                                      <w:marBottom w:val="0"/>
                                                      <w:divBdr>
                                                        <w:top w:val="single" w:sz="2" w:space="0" w:color="D9D9E3"/>
                                                        <w:left w:val="single" w:sz="2" w:space="0" w:color="D9D9E3"/>
                                                        <w:bottom w:val="single" w:sz="2" w:space="0" w:color="D9D9E3"/>
                                                        <w:right w:val="single" w:sz="2" w:space="0" w:color="D9D9E3"/>
                                                      </w:divBdr>
                                                      <w:divsChild>
                                                        <w:div w:id="405541271">
                                                          <w:marLeft w:val="0"/>
                                                          <w:marRight w:val="0"/>
                                                          <w:marTop w:val="0"/>
                                                          <w:marBottom w:val="0"/>
                                                          <w:divBdr>
                                                            <w:top w:val="single" w:sz="2" w:space="0" w:color="D9D9E3"/>
                                                            <w:left w:val="single" w:sz="2" w:space="0" w:color="D9D9E3"/>
                                                            <w:bottom w:val="single" w:sz="2" w:space="0" w:color="D9D9E3"/>
                                                            <w:right w:val="single" w:sz="2" w:space="0" w:color="D9D9E3"/>
                                                          </w:divBdr>
                                                        </w:div>
                                                        <w:div w:id="825247247">
                                                          <w:marLeft w:val="0"/>
                                                          <w:marRight w:val="0"/>
                                                          <w:marTop w:val="0"/>
                                                          <w:marBottom w:val="0"/>
                                                          <w:divBdr>
                                                            <w:top w:val="single" w:sz="2" w:space="0" w:color="D9D9E3"/>
                                                            <w:left w:val="single" w:sz="2" w:space="0" w:color="D9D9E3"/>
                                                            <w:bottom w:val="single" w:sz="2" w:space="0" w:color="D9D9E3"/>
                                                            <w:right w:val="single" w:sz="2" w:space="0" w:color="D9D9E3"/>
                                                          </w:divBdr>
                                                          <w:divsChild>
                                                            <w:div w:id="1594975944">
                                                              <w:marLeft w:val="0"/>
                                                              <w:marRight w:val="0"/>
                                                              <w:marTop w:val="0"/>
                                                              <w:marBottom w:val="0"/>
                                                              <w:divBdr>
                                                                <w:top w:val="single" w:sz="2" w:space="0" w:color="D9D9E3"/>
                                                                <w:left w:val="single" w:sz="2" w:space="0" w:color="D9D9E3"/>
                                                                <w:bottom w:val="single" w:sz="2" w:space="0" w:color="D9D9E3"/>
                                                                <w:right w:val="single" w:sz="2" w:space="0" w:color="D9D9E3"/>
                                                              </w:divBdr>
                                                              <w:divsChild>
                                                                <w:div w:id="1995257322">
                                                                  <w:marLeft w:val="0"/>
                                                                  <w:marRight w:val="0"/>
                                                                  <w:marTop w:val="0"/>
                                                                  <w:marBottom w:val="0"/>
                                                                  <w:divBdr>
                                                                    <w:top w:val="single" w:sz="2" w:space="0" w:color="D9D9E3"/>
                                                                    <w:left w:val="single" w:sz="2" w:space="0" w:color="D9D9E3"/>
                                                                    <w:bottom w:val="single" w:sz="2" w:space="0" w:color="D9D9E3"/>
                                                                    <w:right w:val="single" w:sz="2" w:space="0" w:color="D9D9E3"/>
                                                                  </w:divBdr>
                                                                  <w:divsChild>
                                                                    <w:div w:id="1095243377">
                                                                      <w:marLeft w:val="0"/>
                                                                      <w:marRight w:val="0"/>
                                                                      <w:marTop w:val="0"/>
                                                                      <w:marBottom w:val="0"/>
                                                                      <w:divBdr>
                                                                        <w:top w:val="single" w:sz="2" w:space="0" w:color="D9D9E3"/>
                                                                        <w:left w:val="single" w:sz="2" w:space="0" w:color="D9D9E3"/>
                                                                        <w:bottom w:val="single" w:sz="2" w:space="0" w:color="D9D9E3"/>
                                                                        <w:right w:val="single" w:sz="2" w:space="0" w:color="D9D9E3"/>
                                                                      </w:divBdr>
                                                                      <w:divsChild>
                                                                        <w:div w:id="469371396">
                                                                          <w:marLeft w:val="0"/>
                                                                          <w:marRight w:val="0"/>
                                                                          <w:marTop w:val="0"/>
                                                                          <w:marBottom w:val="0"/>
                                                                          <w:divBdr>
                                                                            <w:top w:val="single" w:sz="2" w:space="0" w:color="D9D9E3"/>
                                                                            <w:left w:val="single" w:sz="2" w:space="0" w:color="D9D9E3"/>
                                                                            <w:bottom w:val="single" w:sz="2" w:space="0" w:color="D9D9E3"/>
                                                                            <w:right w:val="single" w:sz="2" w:space="0" w:color="D9D9E3"/>
                                                                          </w:divBdr>
                                                                          <w:divsChild>
                                                                            <w:div w:id="1632636639">
                                                                              <w:marLeft w:val="0"/>
                                                                              <w:marRight w:val="0"/>
                                                                              <w:marTop w:val="0"/>
                                                                              <w:marBottom w:val="0"/>
                                                                              <w:divBdr>
                                                                                <w:top w:val="single" w:sz="2" w:space="0" w:color="D9D9E3"/>
                                                                                <w:left w:val="single" w:sz="2" w:space="0" w:color="D9D9E3"/>
                                                                                <w:bottom w:val="single" w:sz="2" w:space="0" w:color="D9D9E3"/>
                                                                                <w:right w:val="single" w:sz="2" w:space="0" w:color="D9D9E3"/>
                                                                              </w:divBdr>
                                                                            </w:div>
                                                                            <w:div w:id="212889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722625">
                                                                          <w:marLeft w:val="0"/>
                                                                          <w:marRight w:val="0"/>
                                                                          <w:marTop w:val="0"/>
                                                                          <w:marBottom w:val="0"/>
                                                                          <w:divBdr>
                                                                            <w:top w:val="single" w:sz="2" w:space="0" w:color="D9D9E3"/>
                                                                            <w:left w:val="single" w:sz="2" w:space="0" w:color="D9D9E3"/>
                                                                            <w:bottom w:val="single" w:sz="2" w:space="0" w:color="D9D9E3"/>
                                                                            <w:right w:val="single" w:sz="2" w:space="0" w:color="D9D9E3"/>
                                                                          </w:divBdr>
                                                                          <w:divsChild>
                                                                            <w:div w:id="1924492335">
                                                                              <w:marLeft w:val="0"/>
                                                                              <w:marRight w:val="0"/>
                                                                              <w:marTop w:val="0"/>
                                                                              <w:marBottom w:val="0"/>
                                                                              <w:divBdr>
                                                                                <w:top w:val="single" w:sz="2" w:space="0" w:color="D9D9E3"/>
                                                                                <w:left w:val="single" w:sz="2" w:space="0" w:color="D9D9E3"/>
                                                                                <w:bottom w:val="single" w:sz="2" w:space="0" w:color="D9D9E3"/>
                                                                                <w:right w:val="single" w:sz="2" w:space="0" w:color="D9D9E3"/>
                                                                              </w:divBdr>
                                                                            </w:div>
                                                                            <w:div w:id="1948269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1288862">
                                                                          <w:marLeft w:val="0"/>
                                                                          <w:marRight w:val="0"/>
                                                                          <w:marTop w:val="0"/>
                                                                          <w:marBottom w:val="0"/>
                                                                          <w:divBdr>
                                                                            <w:top w:val="single" w:sz="2" w:space="0" w:color="D9D9E3"/>
                                                                            <w:left w:val="single" w:sz="2" w:space="0" w:color="D9D9E3"/>
                                                                            <w:bottom w:val="single" w:sz="2" w:space="0" w:color="D9D9E3"/>
                                                                            <w:right w:val="single" w:sz="2" w:space="0" w:color="D9D9E3"/>
                                                                          </w:divBdr>
                                                                          <w:divsChild>
                                                                            <w:div w:id="417869974">
                                                                              <w:marLeft w:val="0"/>
                                                                              <w:marRight w:val="0"/>
                                                                              <w:marTop w:val="0"/>
                                                                              <w:marBottom w:val="0"/>
                                                                              <w:divBdr>
                                                                                <w:top w:val="single" w:sz="2" w:space="0" w:color="D9D9E3"/>
                                                                                <w:left w:val="single" w:sz="2" w:space="0" w:color="D9D9E3"/>
                                                                                <w:bottom w:val="single" w:sz="2" w:space="0" w:color="D9D9E3"/>
                                                                                <w:right w:val="single" w:sz="2" w:space="0" w:color="D9D9E3"/>
                                                                              </w:divBdr>
                                                                            </w:div>
                                                                            <w:div w:id="2144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448877">
                                          <w:marLeft w:val="0"/>
                                          <w:marRight w:val="0"/>
                                          <w:marTop w:val="0"/>
                                          <w:marBottom w:val="0"/>
                                          <w:divBdr>
                                            <w:top w:val="single" w:sz="2" w:space="0" w:color="D9D9E3"/>
                                            <w:left w:val="single" w:sz="2" w:space="0" w:color="D9D9E3"/>
                                            <w:bottom w:val="single" w:sz="2" w:space="0" w:color="D9D9E3"/>
                                            <w:right w:val="single" w:sz="2" w:space="0" w:color="D9D9E3"/>
                                          </w:divBdr>
                                          <w:divsChild>
                                            <w:div w:id="71847485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491696">
                                                  <w:marLeft w:val="0"/>
                                                  <w:marRight w:val="0"/>
                                                  <w:marTop w:val="0"/>
                                                  <w:marBottom w:val="0"/>
                                                  <w:divBdr>
                                                    <w:top w:val="single" w:sz="2" w:space="0" w:color="D9D9E3"/>
                                                    <w:left w:val="single" w:sz="2" w:space="0" w:color="D9D9E3"/>
                                                    <w:bottom w:val="single" w:sz="2" w:space="0" w:color="D9D9E3"/>
                                                    <w:right w:val="single" w:sz="2" w:space="0" w:color="D9D9E3"/>
                                                  </w:divBdr>
                                                  <w:divsChild>
                                                    <w:div w:id="1686403367">
                                                      <w:marLeft w:val="0"/>
                                                      <w:marRight w:val="0"/>
                                                      <w:marTop w:val="0"/>
                                                      <w:marBottom w:val="0"/>
                                                      <w:divBdr>
                                                        <w:top w:val="single" w:sz="2" w:space="0" w:color="D9D9E3"/>
                                                        <w:left w:val="single" w:sz="2" w:space="0" w:color="D9D9E3"/>
                                                        <w:bottom w:val="single" w:sz="2" w:space="0" w:color="D9D9E3"/>
                                                        <w:right w:val="single" w:sz="2" w:space="0" w:color="D9D9E3"/>
                                                      </w:divBdr>
                                                      <w:divsChild>
                                                        <w:div w:id="868301133">
                                                          <w:marLeft w:val="0"/>
                                                          <w:marRight w:val="0"/>
                                                          <w:marTop w:val="0"/>
                                                          <w:marBottom w:val="0"/>
                                                          <w:divBdr>
                                                            <w:top w:val="single" w:sz="2" w:space="0" w:color="D9D9E3"/>
                                                            <w:left w:val="single" w:sz="2" w:space="0" w:color="D9D9E3"/>
                                                            <w:bottom w:val="single" w:sz="2" w:space="0" w:color="D9D9E3"/>
                                                            <w:right w:val="single" w:sz="2" w:space="0" w:color="D9D9E3"/>
                                                          </w:divBdr>
                                                          <w:divsChild>
                                                            <w:div w:id="780805884">
                                                              <w:marLeft w:val="0"/>
                                                              <w:marRight w:val="0"/>
                                                              <w:marTop w:val="0"/>
                                                              <w:marBottom w:val="0"/>
                                                              <w:divBdr>
                                                                <w:top w:val="single" w:sz="2" w:space="0" w:color="D9D9E3"/>
                                                                <w:left w:val="single" w:sz="2" w:space="0" w:color="D9D9E3"/>
                                                                <w:bottom w:val="single" w:sz="2" w:space="0" w:color="D9D9E3"/>
                                                                <w:right w:val="single" w:sz="2" w:space="0" w:color="D9D9E3"/>
                                                              </w:divBdr>
                                                              <w:divsChild>
                                                                <w:div w:id="772898396">
                                                                  <w:marLeft w:val="0"/>
                                                                  <w:marRight w:val="0"/>
                                                                  <w:marTop w:val="0"/>
                                                                  <w:marBottom w:val="0"/>
                                                                  <w:divBdr>
                                                                    <w:top w:val="single" w:sz="2" w:space="0" w:color="D9D9E3"/>
                                                                    <w:left w:val="single" w:sz="2" w:space="0" w:color="D9D9E3"/>
                                                                    <w:bottom w:val="single" w:sz="2" w:space="0" w:color="D9D9E3"/>
                                                                    <w:right w:val="single" w:sz="2" w:space="0" w:color="D9D9E3"/>
                                                                  </w:divBdr>
                                                                  <w:divsChild>
                                                                    <w:div w:id="20679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8678750">
                                                      <w:marLeft w:val="0"/>
                                                      <w:marRight w:val="0"/>
                                                      <w:marTop w:val="0"/>
                                                      <w:marBottom w:val="0"/>
                                                      <w:divBdr>
                                                        <w:top w:val="single" w:sz="2" w:space="0" w:color="D9D9E3"/>
                                                        <w:left w:val="single" w:sz="2" w:space="0" w:color="D9D9E3"/>
                                                        <w:bottom w:val="single" w:sz="2" w:space="0" w:color="D9D9E3"/>
                                                        <w:right w:val="single" w:sz="2" w:space="0" w:color="D9D9E3"/>
                                                      </w:divBdr>
                                                      <w:divsChild>
                                                        <w:div w:id="1740977894">
                                                          <w:marLeft w:val="0"/>
                                                          <w:marRight w:val="0"/>
                                                          <w:marTop w:val="0"/>
                                                          <w:marBottom w:val="0"/>
                                                          <w:divBdr>
                                                            <w:top w:val="single" w:sz="2" w:space="0" w:color="D9D9E3"/>
                                                            <w:left w:val="single" w:sz="2" w:space="0" w:color="D9D9E3"/>
                                                            <w:bottom w:val="single" w:sz="2" w:space="0" w:color="D9D9E3"/>
                                                            <w:right w:val="single" w:sz="2" w:space="0" w:color="D9D9E3"/>
                                                          </w:divBdr>
                                                        </w:div>
                                                        <w:div w:id="403769346">
                                                          <w:marLeft w:val="0"/>
                                                          <w:marRight w:val="0"/>
                                                          <w:marTop w:val="0"/>
                                                          <w:marBottom w:val="0"/>
                                                          <w:divBdr>
                                                            <w:top w:val="single" w:sz="2" w:space="0" w:color="D9D9E3"/>
                                                            <w:left w:val="single" w:sz="2" w:space="0" w:color="D9D9E3"/>
                                                            <w:bottom w:val="single" w:sz="2" w:space="0" w:color="D9D9E3"/>
                                                            <w:right w:val="single" w:sz="2" w:space="0" w:color="D9D9E3"/>
                                                          </w:divBdr>
                                                          <w:divsChild>
                                                            <w:div w:id="175536354">
                                                              <w:marLeft w:val="0"/>
                                                              <w:marRight w:val="0"/>
                                                              <w:marTop w:val="0"/>
                                                              <w:marBottom w:val="0"/>
                                                              <w:divBdr>
                                                                <w:top w:val="single" w:sz="2" w:space="0" w:color="D9D9E3"/>
                                                                <w:left w:val="single" w:sz="2" w:space="0" w:color="D9D9E3"/>
                                                                <w:bottom w:val="single" w:sz="2" w:space="0" w:color="D9D9E3"/>
                                                                <w:right w:val="single" w:sz="2" w:space="0" w:color="D9D9E3"/>
                                                              </w:divBdr>
                                                              <w:divsChild>
                                                                <w:div w:id="1745682909">
                                                                  <w:marLeft w:val="0"/>
                                                                  <w:marRight w:val="0"/>
                                                                  <w:marTop w:val="0"/>
                                                                  <w:marBottom w:val="0"/>
                                                                  <w:divBdr>
                                                                    <w:top w:val="single" w:sz="2" w:space="0" w:color="D9D9E3"/>
                                                                    <w:left w:val="single" w:sz="2" w:space="0" w:color="D9D9E3"/>
                                                                    <w:bottom w:val="single" w:sz="2" w:space="0" w:color="D9D9E3"/>
                                                                    <w:right w:val="single" w:sz="2" w:space="0" w:color="D9D9E3"/>
                                                                  </w:divBdr>
                                                                  <w:divsChild>
                                                                    <w:div w:id="99603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9623121">
                                          <w:marLeft w:val="0"/>
                                          <w:marRight w:val="0"/>
                                          <w:marTop w:val="0"/>
                                          <w:marBottom w:val="0"/>
                                          <w:divBdr>
                                            <w:top w:val="single" w:sz="2" w:space="0" w:color="D9D9E3"/>
                                            <w:left w:val="single" w:sz="2" w:space="0" w:color="D9D9E3"/>
                                            <w:bottom w:val="single" w:sz="2" w:space="0" w:color="D9D9E3"/>
                                            <w:right w:val="single" w:sz="2" w:space="0" w:color="D9D9E3"/>
                                          </w:divBdr>
                                          <w:divsChild>
                                            <w:div w:id="526866384">
                                              <w:marLeft w:val="0"/>
                                              <w:marRight w:val="0"/>
                                              <w:marTop w:val="100"/>
                                              <w:marBottom w:val="100"/>
                                              <w:divBdr>
                                                <w:top w:val="single" w:sz="2" w:space="0" w:color="D9D9E3"/>
                                                <w:left w:val="single" w:sz="2" w:space="0" w:color="D9D9E3"/>
                                                <w:bottom w:val="single" w:sz="2" w:space="0" w:color="D9D9E3"/>
                                                <w:right w:val="single" w:sz="2" w:space="0" w:color="D9D9E3"/>
                                              </w:divBdr>
                                              <w:divsChild>
                                                <w:div w:id="246156493">
                                                  <w:marLeft w:val="0"/>
                                                  <w:marRight w:val="0"/>
                                                  <w:marTop w:val="0"/>
                                                  <w:marBottom w:val="0"/>
                                                  <w:divBdr>
                                                    <w:top w:val="single" w:sz="2" w:space="0" w:color="D9D9E3"/>
                                                    <w:left w:val="single" w:sz="2" w:space="0" w:color="D9D9E3"/>
                                                    <w:bottom w:val="single" w:sz="2" w:space="0" w:color="D9D9E3"/>
                                                    <w:right w:val="single" w:sz="2" w:space="0" w:color="D9D9E3"/>
                                                  </w:divBdr>
                                                  <w:divsChild>
                                                    <w:div w:id="92484929">
                                                      <w:marLeft w:val="0"/>
                                                      <w:marRight w:val="0"/>
                                                      <w:marTop w:val="0"/>
                                                      <w:marBottom w:val="0"/>
                                                      <w:divBdr>
                                                        <w:top w:val="single" w:sz="2" w:space="0" w:color="D9D9E3"/>
                                                        <w:left w:val="single" w:sz="2" w:space="0" w:color="D9D9E3"/>
                                                        <w:bottom w:val="single" w:sz="2" w:space="0" w:color="D9D9E3"/>
                                                        <w:right w:val="single" w:sz="2" w:space="0" w:color="D9D9E3"/>
                                                      </w:divBdr>
                                                      <w:divsChild>
                                                        <w:div w:id="526022995">
                                                          <w:marLeft w:val="0"/>
                                                          <w:marRight w:val="0"/>
                                                          <w:marTop w:val="0"/>
                                                          <w:marBottom w:val="0"/>
                                                          <w:divBdr>
                                                            <w:top w:val="single" w:sz="2" w:space="0" w:color="D9D9E3"/>
                                                            <w:left w:val="single" w:sz="2" w:space="0" w:color="D9D9E3"/>
                                                            <w:bottom w:val="single" w:sz="2" w:space="0" w:color="D9D9E3"/>
                                                            <w:right w:val="single" w:sz="2" w:space="0" w:color="D9D9E3"/>
                                                          </w:divBdr>
                                                          <w:divsChild>
                                                            <w:div w:id="238173129">
                                                              <w:marLeft w:val="0"/>
                                                              <w:marRight w:val="0"/>
                                                              <w:marTop w:val="0"/>
                                                              <w:marBottom w:val="0"/>
                                                              <w:divBdr>
                                                                <w:top w:val="single" w:sz="2" w:space="0" w:color="D9D9E3"/>
                                                                <w:left w:val="single" w:sz="2" w:space="0" w:color="D9D9E3"/>
                                                                <w:bottom w:val="single" w:sz="2" w:space="0" w:color="D9D9E3"/>
                                                                <w:right w:val="single" w:sz="2" w:space="0" w:color="D9D9E3"/>
                                                              </w:divBdr>
                                                              <w:divsChild>
                                                                <w:div w:id="2144500254">
                                                                  <w:marLeft w:val="0"/>
                                                                  <w:marRight w:val="0"/>
                                                                  <w:marTop w:val="0"/>
                                                                  <w:marBottom w:val="0"/>
                                                                  <w:divBdr>
                                                                    <w:top w:val="single" w:sz="2" w:space="0" w:color="D9D9E3"/>
                                                                    <w:left w:val="single" w:sz="2" w:space="0" w:color="D9D9E3"/>
                                                                    <w:bottom w:val="single" w:sz="2" w:space="0" w:color="D9D9E3"/>
                                                                    <w:right w:val="single" w:sz="2" w:space="0" w:color="D9D9E3"/>
                                                                  </w:divBdr>
                                                                  <w:divsChild>
                                                                    <w:div w:id="920943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594055">
                                                      <w:marLeft w:val="0"/>
                                                      <w:marRight w:val="0"/>
                                                      <w:marTop w:val="0"/>
                                                      <w:marBottom w:val="0"/>
                                                      <w:divBdr>
                                                        <w:top w:val="single" w:sz="2" w:space="0" w:color="D9D9E3"/>
                                                        <w:left w:val="single" w:sz="2" w:space="0" w:color="D9D9E3"/>
                                                        <w:bottom w:val="single" w:sz="2" w:space="0" w:color="D9D9E3"/>
                                                        <w:right w:val="single" w:sz="2" w:space="0" w:color="D9D9E3"/>
                                                      </w:divBdr>
                                                      <w:divsChild>
                                                        <w:div w:id="159005803">
                                                          <w:marLeft w:val="0"/>
                                                          <w:marRight w:val="0"/>
                                                          <w:marTop w:val="0"/>
                                                          <w:marBottom w:val="0"/>
                                                          <w:divBdr>
                                                            <w:top w:val="single" w:sz="2" w:space="0" w:color="D9D9E3"/>
                                                            <w:left w:val="single" w:sz="2" w:space="0" w:color="D9D9E3"/>
                                                            <w:bottom w:val="single" w:sz="2" w:space="0" w:color="D9D9E3"/>
                                                            <w:right w:val="single" w:sz="2" w:space="0" w:color="D9D9E3"/>
                                                          </w:divBdr>
                                                        </w:div>
                                                        <w:div w:id="798839752">
                                                          <w:marLeft w:val="0"/>
                                                          <w:marRight w:val="0"/>
                                                          <w:marTop w:val="0"/>
                                                          <w:marBottom w:val="0"/>
                                                          <w:divBdr>
                                                            <w:top w:val="single" w:sz="2" w:space="0" w:color="D9D9E3"/>
                                                            <w:left w:val="single" w:sz="2" w:space="0" w:color="D9D9E3"/>
                                                            <w:bottom w:val="single" w:sz="2" w:space="0" w:color="D9D9E3"/>
                                                            <w:right w:val="single" w:sz="2" w:space="0" w:color="D9D9E3"/>
                                                          </w:divBdr>
                                                          <w:divsChild>
                                                            <w:div w:id="1427774137">
                                                              <w:marLeft w:val="0"/>
                                                              <w:marRight w:val="0"/>
                                                              <w:marTop w:val="0"/>
                                                              <w:marBottom w:val="0"/>
                                                              <w:divBdr>
                                                                <w:top w:val="single" w:sz="2" w:space="0" w:color="D9D9E3"/>
                                                                <w:left w:val="single" w:sz="2" w:space="0" w:color="D9D9E3"/>
                                                                <w:bottom w:val="single" w:sz="2" w:space="0" w:color="D9D9E3"/>
                                                                <w:right w:val="single" w:sz="2" w:space="0" w:color="D9D9E3"/>
                                                              </w:divBdr>
                                                              <w:divsChild>
                                                                <w:div w:id="1612320968">
                                                                  <w:marLeft w:val="0"/>
                                                                  <w:marRight w:val="0"/>
                                                                  <w:marTop w:val="0"/>
                                                                  <w:marBottom w:val="0"/>
                                                                  <w:divBdr>
                                                                    <w:top w:val="single" w:sz="2" w:space="0" w:color="D9D9E3"/>
                                                                    <w:left w:val="single" w:sz="2" w:space="0" w:color="D9D9E3"/>
                                                                    <w:bottom w:val="single" w:sz="2" w:space="0" w:color="D9D9E3"/>
                                                                    <w:right w:val="single" w:sz="2" w:space="0" w:color="D9D9E3"/>
                                                                  </w:divBdr>
                                                                  <w:divsChild>
                                                                    <w:div w:id="1010333436">
                                                                      <w:marLeft w:val="0"/>
                                                                      <w:marRight w:val="0"/>
                                                                      <w:marTop w:val="0"/>
                                                                      <w:marBottom w:val="0"/>
                                                                      <w:divBdr>
                                                                        <w:top w:val="single" w:sz="2" w:space="0" w:color="D9D9E3"/>
                                                                        <w:left w:val="single" w:sz="2" w:space="0" w:color="D9D9E3"/>
                                                                        <w:bottom w:val="single" w:sz="2" w:space="0" w:color="D9D9E3"/>
                                                                        <w:right w:val="single" w:sz="2" w:space="0" w:color="D9D9E3"/>
                                                                      </w:divBdr>
                                                                      <w:divsChild>
                                                                        <w:div w:id="654259929">
                                                                          <w:marLeft w:val="0"/>
                                                                          <w:marRight w:val="0"/>
                                                                          <w:marTop w:val="0"/>
                                                                          <w:marBottom w:val="0"/>
                                                                          <w:divBdr>
                                                                            <w:top w:val="single" w:sz="2" w:space="0" w:color="D9D9E3"/>
                                                                            <w:left w:val="single" w:sz="2" w:space="0" w:color="D9D9E3"/>
                                                                            <w:bottom w:val="single" w:sz="2" w:space="0" w:color="D9D9E3"/>
                                                                            <w:right w:val="single" w:sz="2" w:space="0" w:color="D9D9E3"/>
                                                                          </w:divBdr>
                                                                          <w:divsChild>
                                                                            <w:div w:id="2109692519">
                                                                              <w:marLeft w:val="0"/>
                                                                              <w:marRight w:val="0"/>
                                                                              <w:marTop w:val="0"/>
                                                                              <w:marBottom w:val="0"/>
                                                                              <w:divBdr>
                                                                                <w:top w:val="single" w:sz="2" w:space="0" w:color="D9D9E3"/>
                                                                                <w:left w:val="single" w:sz="2" w:space="0" w:color="D9D9E3"/>
                                                                                <w:bottom w:val="single" w:sz="2" w:space="0" w:color="D9D9E3"/>
                                                                                <w:right w:val="single" w:sz="2" w:space="0" w:color="D9D9E3"/>
                                                                              </w:divBdr>
                                                                            </w:div>
                                                                            <w:div w:id="83271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11660054">
                                          <w:marLeft w:val="0"/>
                                          <w:marRight w:val="0"/>
                                          <w:marTop w:val="0"/>
                                          <w:marBottom w:val="0"/>
                                          <w:divBdr>
                                            <w:top w:val="single" w:sz="2" w:space="0" w:color="D9D9E3"/>
                                            <w:left w:val="single" w:sz="2" w:space="0" w:color="D9D9E3"/>
                                            <w:bottom w:val="single" w:sz="2" w:space="0" w:color="D9D9E3"/>
                                            <w:right w:val="single" w:sz="2" w:space="0" w:color="D9D9E3"/>
                                          </w:divBdr>
                                          <w:divsChild>
                                            <w:div w:id="8155304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234627">
                                                  <w:marLeft w:val="0"/>
                                                  <w:marRight w:val="0"/>
                                                  <w:marTop w:val="0"/>
                                                  <w:marBottom w:val="0"/>
                                                  <w:divBdr>
                                                    <w:top w:val="single" w:sz="2" w:space="0" w:color="D9D9E3"/>
                                                    <w:left w:val="single" w:sz="2" w:space="0" w:color="D9D9E3"/>
                                                    <w:bottom w:val="single" w:sz="2" w:space="0" w:color="D9D9E3"/>
                                                    <w:right w:val="single" w:sz="2" w:space="0" w:color="D9D9E3"/>
                                                  </w:divBdr>
                                                  <w:divsChild>
                                                    <w:div w:id="1100881172">
                                                      <w:marLeft w:val="0"/>
                                                      <w:marRight w:val="0"/>
                                                      <w:marTop w:val="0"/>
                                                      <w:marBottom w:val="0"/>
                                                      <w:divBdr>
                                                        <w:top w:val="single" w:sz="2" w:space="0" w:color="D9D9E3"/>
                                                        <w:left w:val="single" w:sz="2" w:space="0" w:color="D9D9E3"/>
                                                        <w:bottom w:val="single" w:sz="2" w:space="0" w:color="D9D9E3"/>
                                                        <w:right w:val="single" w:sz="2" w:space="0" w:color="D9D9E3"/>
                                                      </w:divBdr>
                                                      <w:divsChild>
                                                        <w:div w:id="1500920287">
                                                          <w:marLeft w:val="0"/>
                                                          <w:marRight w:val="0"/>
                                                          <w:marTop w:val="0"/>
                                                          <w:marBottom w:val="0"/>
                                                          <w:divBdr>
                                                            <w:top w:val="single" w:sz="2" w:space="0" w:color="D9D9E3"/>
                                                            <w:left w:val="single" w:sz="2" w:space="0" w:color="D9D9E3"/>
                                                            <w:bottom w:val="single" w:sz="2" w:space="0" w:color="D9D9E3"/>
                                                            <w:right w:val="single" w:sz="2" w:space="0" w:color="D9D9E3"/>
                                                          </w:divBdr>
                                                          <w:divsChild>
                                                            <w:div w:id="1615987788">
                                                              <w:marLeft w:val="0"/>
                                                              <w:marRight w:val="0"/>
                                                              <w:marTop w:val="0"/>
                                                              <w:marBottom w:val="0"/>
                                                              <w:divBdr>
                                                                <w:top w:val="single" w:sz="2" w:space="0" w:color="D9D9E3"/>
                                                                <w:left w:val="single" w:sz="2" w:space="0" w:color="D9D9E3"/>
                                                                <w:bottom w:val="single" w:sz="2" w:space="0" w:color="D9D9E3"/>
                                                                <w:right w:val="single" w:sz="2" w:space="0" w:color="D9D9E3"/>
                                                              </w:divBdr>
                                                              <w:divsChild>
                                                                <w:div w:id="790636592">
                                                                  <w:marLeft w:val="0"/>
                                                                  <w:marRight w:val="0"/>
                                                                  <w:marTop w:val="0"/>
                                                                  <w:marBottom w:val="0"/>
                                                                  <w:divBdr>
                                                                    <w:top w:val="single" w:sz="2" w:space="0" w:color="D9D9E3"/>
                                                                    <w:left w:val="single" w:sz="2" w:space="0" w:color="D9D9E3"/>
                                                                    <w:bottom w:val="single" w:sz="2" w:space="0" w:color="D9D9E3"/>
                                                                    <w:right w:val="single" w:sz="2" w:space="0" w:color="D9D9E3"/>
                                                                  </w:divBdr>
                                                                  <w:divsChild>
                                                                    <w:div w:id="126315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100304">
                                                      <w:marLeft w:val="0"/>
                                                      <w:marRight w:val="0"/>
                                                      <w:marTop w:val="0"/>
                                                      <w:marBottom w:val="0"/>
                                                      <w:divBdr>
                                                        <w:top w:val="single" w:sz="2" w:space="0" w:color="D9D9E3"/>
                                                        <w:left w:val="single" w:sz="2" w:space="0" w:color="D9D9E3"/>
                                                        <w:bottom w:val="single" w:sz="2" w:space="0" w:color="D9D9E3"/>
                                                        <w:right w:val="single" w:sz="2" w:space="0" w:color="D9D9E3"/>
                                                      </w:divBdr>
                                                      <w:divsChild>
                                                        <w:div w:id="602110589">
                                                          <w:marLeft w:val="0"/>
                                                          <w:marRight w:val="0"/>
                                                          <w:marTop w:val="0"/>
                                                          <w:marBottom w:val="0"/>
                                                          <w:divBdr>
                                                            <w:top w:val="single" w:sz="2" w:space="0" w:color="D9D9E3"/>
                                                            <w:left w:val="single" w:sz="2" w:space="0" w:color="D9D9E3"/>
                                                            <w:bottom w:val="single" w:sz="2" w:space="0" w:color="D9D9E3"/>
                                                            <w:right w:val="single" w:sz="2" w:space="0" w:color="D9D9E3"/>
                                                          </w:divBdr>
                                                        </w:div>
                                                        <w:div w:id="1653943354">
                                                          <w:marLeft w:val="0"/>
                                                          <w:marRight w:val="0"/>
                                                          <w:marTop w:val="0"/>
                                                          <w:marBottom w:val="0"/>
                                                          <w:divBdr>
                                                            <w:top w:val="single" w:sz="2" w:space="0" w:color="D9D9E3"/>
                                                            <w:left w:val="single" w:sz="2" w:space="0" w:color="D9D9E3"/>
                                                            <w:bottom w:val="single" w:sz="2" w:space="0" w:color="D9D9E3"/>
                                                            <w:right w:val="single" w:sz="2" w:space="0" w:color="D9D9E3"/>
                                                          </w:divBdr>
                                                          <w:divsChild>
                                                            <w:div w:id="1210872082">
                                                              <w:marLeft w:val="0"/>
                                                              <w:marRight w:val="0"/>
                                                              <w:marTop w:val="0"/>
                                                              <w:marBottom w:val="0"/>
                                                              <w:divBdr>
                                                                <w:top w:val="single" w:sz="2" w:space="0" w:color="D9D9E3"/>
                                                                <w:left w:val="single" w:sz="2" w:space="0" w:color="D9D9E3"/>
                                                                <w:bottom w:val="single" w:sz="2" w:space="0" w:color="D9D9E3"/>
                                                                <w:right w:val="single" w:sz="2" w:space="0" w:color="D9D9E3"/>
                                                              </w:divBdr>
                                                              <w:divsChild>
                                                                <w:div w:id="1517887872">
                                                                  <w:marLeft w:val="0"/>
                                                                  <w:marRight w:val="0"/>
                                                                  <w:marTop w:val="0"/>
                                                                  <w:marBottom w:val="0"/>
                                                                  <w:divBdr>
                                                                    <w:top w:val="single" w:sz="2" w:space="0" w:color="D9D9E3"/>
                                                                    <w:left w:val="single" w:sz="2" w:space="0" w:color="D9D9E3"/>
                                                                    <w:bottom w:val="single" w:sz="2" w:space="0" w:color="D9D9E3"/>
                                                                    <w:right w:val="single" w:sz="2" w:space="0" w:color="D9D9E3"/>
                                                                  </w:divBdr>
                                                                  <w:divsChild>
                                                                    <w:div w:id="124125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303793">
                                          <w:marLeft w:val="0"/>
                                          <w:marRight w:val="0"/>
                                          <w:marTop w:val="0"/>
                                          <w:marBottom w:val="0"/>
                                          <w:divBdr>
                                            <w:top w:val="single" w:sz="2" w:space="0" w:color="D9D9E3"/>
                                            <w:left w:val="single" w:sz="2" w:space="0" w:color="D9D9E3"/>
                                            <w:bottom w:val="single" w:sz="2" w:space="0" w:color="D9D9E3"/>
                                            <w:right w:val="single" w:sz="2" w:space="0" w:color="D9D9E3"/>
                                          </w:divBdr>
                                          <w:divsChild>
                                            <w:div w:id="195521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675159816">
                                                  <w:marLeft w:val="0"/>
                                                  <w:marRight w:val="0"/>
                                                  <w:marTop w:val="0"/>
                                                  <w:marBottom w:val="0"/>
                                                  <w:divBdr>
                                                    <w:top w:val="single" w:sz="2" w:space="0" w:color="D9D9E3"/>
                                                    <w:left w:val="single" w:sz="2" w:space="0" w:color="D9D9E3"/>
                                                    <w:bottom w:val="single" w:sz="2" w:space="0" w:color="D9D9E3"/>
                                                    <w:right w:val="single" w:sz="2" w:space="0" w:color="D9D9E3"/>
                                                  </w:divBdr>
                                                  <w:divsChild>
                                                    <w:div w:id="639577044">
                                                      <w:marLeft w:val="0"/>
                                                      <w:marRight w:val="0"/>
                                                      <w:marTop w:val="0"/>
                                                      <w:marBottom w:val="0"/>
                                                      <w:divBdr>
                                                        <w:top w:val="single" w:sz="2" w:space="0" w:color="D9D9E3"/>
                                                        <w:left w:val="single" w:sz="2" w:space="0" w:color="D9D9E3"/>
                                                        <w:bottom w:val="single" w:sz="2" w:space="0" w:color="D9D9E3"/>
                                                        <w:right w:val="single" w:sz="2" w:space="0" w:color="D9D9E3"/>
                                                      </w:divBdr>
                                                      <w:divsChild>
                                                        <w:div w:id="176964410">
                                                          <w:marLeft w:val="0"/>
                                                          <w:marRight w:val="0"/>
                                                          <w:marTop w:val="0"/>
                                                          <w:marBottom w:val="0"/>
                                                          <w:divBdr>
                                                            <w:top w:val="single" w:sz="2" w:space="0" w:color="D9D9E3"/>
                                                            <w:left w:val="single" w:sz="2" w:space="0" w:color="D9D9E3"/>
                                                            <w:bottom w:val="single" w:sz="2" w:space="0" w:color="D9D9E3"/>
                                                            <w:right w:val="single" w:sz="2" w:space="0" w:color="D9D9E3"/>
                                                          </w:divBdr>
                                                          <w:divsChild>
                                                            <w:div w:id="360982291">
                                                              <w:marLeft w:val="0"/>
                                                              <w:marRight w:val="0"/>
                                                              <w:marTop w:val="0"/>
                                                              <w:marBottom w:val="0"/>
                                                              <w:divBdr>
                                                                <w:top w:val="single" w:sz="2" w:space="0" w:color="D9D9E3"/>
                                                                <w:left w:val="single" w:sz="2" w:space="0" w:color="D9D9E3"/>
                                                                <w:bottom w:val="single" w:sz="2" w:space="0" w:color="D9D9E3"/>
                                                                <w:right w:val="single" w:sz="2" w:space="0" w:color="D9D9E3"/>
                                                              </w:divBdr>
                                                              <w:divsChild>
                                                                <w:div w:id="593513945">
                                                                  <w:marLeft w:val="0"/>
                                                                  <w:marRight w:val="0"/>
                                                                  <w:marTop w:val="0"/>
                                                                  <w:marBottom w:val="0"/>
                                                                  <w:divBdr>
                                                                    <w:top w:val="single" w:sz="2" w:space="0" w:color="D9D9E3"/>
                                                                    <w:left w:val="single" w:sz="2" w:space="0" w:color="D9D9E3"/>
                                                                    <w:bottom w:val="single" w:sz="2" w:space="0" w:color="D9D9E3"/>
                                                                    <w:right w:val="single" w:sz="2" w:space="0" w:color="D9D9E3"/>
                                                                  </w:divBdr>
                                                                  <w:divsChild>
                                                                    <w:div w:id="114631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820839">
                                                      <w:marLeft w:val="0"/>
                                                      <w:marRight w:val="0"/>
                                                      <w:marTop w:val="0"/>
                                                      <w:marBottom w:val="0"/>
                                                      <w:divBdr>
                                                        <w:top w:val="single" w:sz="2" w:space="0" w:color="D9D9E3"/>
                                                        <w:left w:val="single" w:sz="2" w:space="0" w:color="D9D9E3"/>
                                                        <w:bottom w:val="single" w:sz="2" w:space="0" w:color="D9D9E3"/>
                                                        <w:right w:val="single" w:sz="2" w:space="0" w:color="D9D9E3"/>
                                                      </w:divBdr>
                                                      <w:divsChild>
                                                        <w:div w:id="2032339110">
                                                          <w:marLeft w:val="0"/>
                                                          <w:marRight w:val="0"/>
                                                          <w:marTop w:val="0"/>
                                                          <w:marBottom w:val="0"/>
                                                          <w:divBdr>
                                                            <w:top w:val="single" w:sz="2" w:space="0" w:color="D9D9E3"/>
                                                            <w:left w:val="single" w:sz="2" w:space="0" w:color="D9D9E3"/>
                                                            <w:bottom w:val="single" w:sz="2" w:space="0" w:color="D9D9E3"/>
                                                            <w:right w:val="single" w:sz="2" w:space="0" w:color="D9D9E3"/>
                                                          </w:divBdr>
                                                        </w:div>
                                                        <w:div w:id="1640912132">
                                                          <w:marLeft w:val="0"/>
                                                          <w:marRight w:val="0"/>
                                                          <w:marTop w:val="0"/>
                                                          <w:marBottom w:val="0"/>
                                                          <w:divBdr>
                                                            <w:top w:val="single" w:sz="2" w:space="0" w:color="D9D9E3"/>
                                                            <w:left w:val="single" w:sz="2" w:space="0" w:color="D9D9E3"/>
                                                            <w:bottom w:val="single" w:sz="2" w:space="0" w:color="D9D9E3"/>
                                                            <w:right w:val="single" w:sz="2" w:space="0" w:color="D9D9E3"/>
                                                          </w:divBdr>
                                                          <w:divsChild>
                                                            <w:div w:id="451483529">
                                                              <w:marLeft w:val="0"/>
                                                              <w:marRight w:val="0"/>
                                                              <w:marTop w:val="0"/>
                                                              <w:marBottom w:val="0"/>
                                                              <w:divBdr>
                                                                <w:top w:val="single" w:sz="2" w:space="0" w:color="D9D9E3"/>
                                                                <w:left w:val="single" w:sz="2" w:space="0" w:color="D9D9E3"/>
                                                                <w:bottom w:val="single" w:sz="2" w:space="0" w:color="D9D9E3"/>
                                                                <w:right w:val="single" w:sz="2" w:space="0" w:color="D9D9E3"/>
                                                              </w:divBdr>
                                                              <w:divsChild>
                                                                <w:div w:id="1422532050">
                                                                  <w:marLeft w:val="0"/>
                                                                  <w:marRight w:val="0"/>
                                                                  <w:marTop w:val="0"/>
                                                                  <w:marBottom w:val="0"/>
                                                                  <w:divBdr>
                                                                    <w:top w:val="single" w:sz="2" w:space="0" w:color="D9D9E3"/>
                                                                    <w:left w:val="single" w:sz="2" w:space="0" w:color="D9D9E3"/>
                                                                    <w:bottom w:val="single" w:sz="2" w:space="0" w:color="D9D9E3"/>
                                                                    <w:right w:val="single" w:sz="2" w:space="0" w:color="D9D9E3"/>
                                                                  </w:divBdr>
                                                                  <w:divsChild>
                                                                    <w:div w:id="1395852681">
                                                                      <w:marLeft w:val="0"/>
                                                                      <w:marRight w:val="0"/>
                                                                      <w:marTop w:val="0"/>
                                                                      <w:marBottom w:val="0"/>
                                                                      <w:divBdr>
                                                                        <w:top w:val="single" w:sz="2" w:space="0" w:color="D9D9E3"/>
                                                                        <w:left w:val="single" w:sz="2" w:space="0" w:color="D9D9E3"/>
                                                                        <w:bottom w:val="single" w:sz="2" w:space="0" w:color="D9D9E3"/>
                                                                        <w:right w:val="single" w:sz="2" w:space="0" w:color="D9D9E3"/>
                                                                      </w:divBdr>
                                                                      <w:divsChild>
                                                                        <w:div w:id="683244257">
                                                                          <w:marLeft w:val="0"/>
                                                                          <w:marRight w:val="0"/>
                                                                          <w:marTop w:val="0"/>
                                                                          <w:marBottom w:val="0"/>
                                                                          <w:divBdr>
                                                                            <w:top w:val="single" w:sz="2" w:space="0" w:color="D9D9E3"/>
                                                                            <w:left w:val="single" w:sz="2" w:space="0" w:color="D9D9E3"/>
                                                                            <w:bottom w:val="single" w:sz="2" w:space="0" w:color="D9D9E3"/>
                                                                            <w:right w:val="single" w:sz="2" w:space="0" w:color="D9D9E3"/>
                                                                          </w:divBdr>
                                                                          <w:divsChild>
                                                                            <w:div w:id="1631202314">
                                                                              <w:marLeft w:val="0"/>
                                                                              <w:marRight w:val="0"/>
                                                                              <w:marTop w:val="0"/>
                                                                              <w:marBottom w:val="0"/>
                                                                              <w:divBdr>
                                                                                <w:top w:val="single" w:sz="2" w:space="0" w:color="D9D9E3"/>
                                                                                <w:left w:val="single" w:sz="2" w:space="0" w:color="D9D9E3"/>
                                                                                <w:bottom w:val="single" w:sz="2" w:space="0" w:color="D9D9E3"/>
                                                                                <w:right w:val="single" w:sz="2" w:space="0" w:color="D9D9E3"/>
                                                                              </w:divBdr>
                                                                            </w:div>
                                                                            <w:div w:id="515269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050860">
                                                                          <w:marLeft w:val="0"/>
                                                                          <w:marRight w:val="0"/>
                                                                          <w:marTop w:val="0"/>
                                                                          <w:marBottom w:val="0"/>
                                                                          <w:divBdr>
                                                                            <w:top w:val="single" w:sz="2" w:space="0" w:color="D9D9E3"/>
                                                                            <w:left w:val="single" w:sz="2" w:space="0" w:color="D9D9E3"/>
                                                                            <w:bottom w:val="single" w:sz="2" w:space="0" w:color="D9D9E3"/>
                                                                            <w:right w:val="single" w:sz="2" w:space="0" w:color="D9D9E3"/>
                                                                          </w:divBdr>
                                                                          <w:divsChild>
                                                                            <w:div w:id="783617077">
                                                                              <w:marLeft w:val="0"/>
                                                                              <w:marRight w:val="0"/>
                                                                              <w:marTop w:val="0"/>
                                                                              <w:marBottom w:val="0"/>
                                                                              <w:divBdr>
                                                                                <w:top w:val="single" w:sz="2" w:space="0" w:color="D9D9E3"/>
                                                                                <w:left w:val="single" w:sz="2" w:space="0" w:color="D9D9E3"/>
                                                                                <w:bottom w:val="single" w:sz="2" w:space="0" w:color="D9D9E3"/>
                                                                                <w:right w:val="single" w:sz="2" w:space="0" w:color="D9D9E3"/>
                                                                              </w:divBdr>
                                                                            </w:div>
                                                                            <w:div w:id="163933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76586059">
                                          <w:marLeft w:val="0"/>
                                          <w:marRight w:val="0"/>
                                          <w:marTop w:val="0"/>
                                          <w:marBottom w:val="0"/>
                                          <w:divBdr>
                                            <w:top w:val="single" w:sz="2" w:space="0" w:color="D9D9E3"/>
                                            <w:left w:val="single" w:sz="2" w:space="0" w:color="D9D9E3"/>
                                            <w:bottom w:val="single" w:sz="2" w:space="0" w:color="D9D9E3"/>
                                            <w:right w:val="single" w:sz="2" w:space="0" w:color="D9D9E3"/>
                                          </w:divBdr>
                                          <w:divsChild>
                                            <w:div w:id="2136436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564758952">
                                                  <w:marLeft w:val="0"/>
                                                  <w:marRight w:val="0"/>
                                                  <w:marTop w:val="0"/>
                                                  <w:marBottom w:val="0"/>
                                                  <w:divBdr>
                                                    <w:top w:val="single" w:sz="2" w:space="0" w:color="D9D9E3"/>
                                                    <w:left w:val="single" w:sz="2" w:space="0" w:color="D9D9E3"/>
                                                    <w:bottom w:val="single" w:sz="2" w:space="0" w:color="D9D9E3"/>
                                                    <w:right w:val="single" w:sz="2" w:space="0" w:color="D9D9E3"/>
                                                  </w:divBdr>
                                                  <w:divsChild>
                                                    <w:div w:id="601718203">
                                                      <w:marLeft w:val="0"/>
                                                      <w:marRight w:val="0"/>
                                                      <w:marTop w:val="0"/>
                                                      <w:marBottom w:val="0"/>
                                                      <w:divBdr>
                                                        <w:top w:val="single" w:sz="2" w:space="0" w:color="D9D9E3"/>
                                                        <w:left w:val="single" w:sz="2" w:space="0" w:color="D9D9E3"/>
                                                        <w:bottom w:val="single" w:sz="2" w:space="0" w:color="D9D9E3"/>
                                                        <w:right w:val="single" w:sz="2" w:space="0" w:color="D9D9E3"/>
                                                      </w:divBdr>
                                                      <w:divsChild>
                                                        <w:div w:id="1878076794">
                                                          <w:marLeft w:val="0"/>
                                                          <w:marRight w:val="0"/>
                                                          <w:marTop w:val="0"/>
                                                          <w:marBottom w:val="0"/>
                                                          <w:divBdr>
                                                            <w:top w:val="single" w:sz="2" w:space="0" w:color="D9D9E3"/>
                                                            <w:left w:val="single" w:sz="2" w:space="0" w:color="D9D9E3"/>
                                                            <w:bottom w:val="single" w:sz="2" w:space="0" w:color="D9D9E3"/>
                                                            <w:right w:val="single" w:sz="2" w:space="0" w:color="D9D9E3"/>
                                                          </w:divBdr>
                                                          <w:divsChild>
                                                            <w:div w:id="864486056">
                                                              <w:marLeft w:val="0"/>
                                                              <w:marRight w:val="0"/>
                                                              <w:marTop w:val="0"/>
                                                              <w:marBottom w:val="0"/>
                                                              <w:divBdr>
                                                                <w:top w:val="single" w:sz="2" w:space="0" w:color="D9D9E3"/>
                                                                <w:left w:val="single" w:sz="2" w:space="0" w:color="D9D9E3"/>
                                                                <w:bottom w:val="single" w:sz="2" w:space="0" w:color="D9D9E3"/>
                                                                <w:right w:val="single" w:sz="2" w:space="0" w:color="D9D9E3"/>
                                                              </w:divBdr>
                                                              <w:divsChild>
                                                                <w:div w:id="1955474086">
                                                                  <w:marLeft w:val="0"/>
                                                                  <w:marRight w:val="0"/>
                                                                  <w:marTop w:val="0"/>
                                                                  <w:marBottom w:val="0"/>
                                                                  <w:divBdr>
                                                                    <w:top w:val="single" w:sz="2" w:space="0" w:color="D9D9E3"/>
                                                                    <w:left w:val="single" w:sz="2" w:space="0" w:color="D9D9E3"/>
                                                                    <w:bottom w:val="single" w:sz="2" w:space="0" w:color="D9D9E3"/>
                                                                    <w:right w:val="single" w:sz="2" w:space="0" w:color="D9D9E3"/>
                                                                  </w:divBdr>
                                                                  <w:divsChild>
                                                                    <w:div w:id="660543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2656672">
                                                      <w:marLeft w:val="0"/>
                                                      <w:marRight w:val="0"/>
                                                      <w:marTop w:val="0"/>
                                                      <w:marBottom w:val="0"/>
                                                      <w:divBdr>
                                                        <w:top w:val="single" w:sz="2" w:space="0" w:color="D9D9E3"/>
                                                        <w:left w:val="single" w:sz="2" w:space="0" w:color="D9D9E3"/>
                                                        <w:bottom w:val="single" w:sz="2" w:space="0" w:color="D9D9E3"/>
                                                        <w:right w:val="single" w:sz="2" w:space="0" w:color="D9D9E3"/>
                                                      </w:divBdr>
                                                      <w:divsChild>
                                                        <w:div w:id="749741696">
                                                          <w:marLeft w:val="0"/>
                                                          <w:marRight w:val="0"/>
                                                          <w:marTop w:val="0"/>
                                                          <w:marBottom w:val="0"/>
                                                          <w:divBdr>
                                                            <w:top w:val="single" w:sz="2" w:space="0" w:color="D9D9E3"/>
                                                            <w:left w:val="single" w:sz="2" w:space="0" w:color="D9D9E3"/>
                                                            <w:bottom w:val="single" w:sz="2" w:space="0" w:color="D9D9E3"/>
                                                            <w:right w:val="single" w:sz="2" w:space="0" w:color="D9D9E3"/>
                                                          </w:divBdr>
                                                        </w:div>
                                                        <w:div w:id="363211962">
                                                          <w:marLeft w:val="0"/>
                                                          <w:marRight w:val="0"/>
                                                          <w:marTop w:val="0"/>
                                                          <w:marBottom w:val="0"/>
                                                          <w:divBdr>
                                                            <w:top w:val="single" w:sz="2" w:space="0" w:color="D9D9E3"/>
                                                            <w:left w:val="single" w:sz="2" w:space="0" w:color="D9D9E3"/>
                                                            <w:bottom w:val="single" w:sz="2" w:space="0" w:color="D9D9E3"/>
                                                            <w:right w:val="single" w:sz="2" w:space="0" w:color="D9D9E3"/>
                                                          </w:divBdr>
                                                          <w:divsChild>
                                                            <w:div w:id="411203546">
                                                              <w:marLeft w:val="0"/>
                                                              <w:marRight w:val="0"/>
                                                              <w:marTop w:val="0"/>
                                                              <w:marBottom w:val="0"/>
                                                              <w:divBdr>
                                                                <w:top w:val="single" w:sz="2" w:space="0" w:color="D9D9E3"/>
                                                                <w:left w:val="single" w:sz="2" w:space="0" w:color="D9D9E3"/>
                                                                <w:bottom w:val="single" w:sz="2" w:space="0" w:color="D9D9E3"/>
                                                                <w:right w:val="single" w:sz="2" w:space="0" w:color="D9D9E3"/>
                                                              </w:divBdr>
                                                              <w:divsChild>
                                                                <w:div w:id="1098869504">
                                                                  <w:marLeft w:val="0"/>
                                                                  <w:marRight w:val="0"/>
                                                                  <w:marTop w:val="0"/>
                                                                  <w:marBottom w:val="0"/>
                                                                  <w:divBdr>
                                                                    <w:top w:val="single" w:sz="2" w:space="0" w:color="D9D9E3"/>
                                                                    <w:left w:val="single" w:sz="2" w:space="0" w:color="D9D9E3"/>
                                                                    <w:bottom w:val="single" w:sz="2" w:space="0" w:color="D9D9E3"/>
                                                                    <w:right w:val="single" w:sz="2" w:space="0" w:color="D9D9E3"/>
                                                                  </w:divBdr>
                                                                  <w:divsChild>
                                                                    <w:div w:id="6253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084636">
                                          <w:marLeft w:val="0"/>
                                          <w:marRight w:val="0"/>
                                          <w:marTop w:val="0"/>
                                          <w:marBottom w:val="0"/>
                                          <w:divBdr>
                                            <w:top w:val="single" w:sz="2" w:space="0" w:color="D9D9E3"/>
                                            <w:left w:val="single" w:sz="2" w:space="0" w:color="D9D9E3"/>
                                            <w:bottom w:val="single" w:sz="2" w:space="0" w:color="D9D9E3"/>
                                            <w:right w:val="single" w:sz="2" w:space="0" w:color="D9D9E3"/>
                                          </w:divBdr>
                                          <w:divsChild>
                                            <w:div w:id="165382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688671">
                                                  <w:marLeft w:val="0"/>
                                                  <w:marRight w:val="0"/>
                                                  <w:marTop w:val="0"/>
                                                  <w:marBottom w:val="0"/>
                                                  <w:divBdr>
                                                    <w:top w:val="single" w:sz="2" w:space="0" w:color="D9D9E3"/>
                                                    <w:left w:val="single" w:sz="2" w:space="0" w:color="D9D9E3"/>
                                                    <w:bottom w:val="single" w:sz="2" w:space="0" w:color="D9D9E3"/>
                                                    <w:right w:val="single" w:sz="2" w:space="0" w:color="D9D9E3"/>
                                                  </w:divBdr>
                                                  <w:divsChild>
                                                    <w:div w:id="1011496410">
                                                      <w:marLeft w:val="0"/>
                                                      <w:marRight w:val="0"/>
                                                      <w:marTop w:val="0"/>
                                                      <w:marBottom w:val="0"/>
                                                      <w:divBdr>
                                                        <w:top w:val="single" w:sz="2" w:space="0" w:color="D9D9E3"/>
                                                        <w:left w:val="single" w:sz="2" w:space="0" w:color="D9D9E3"/>
                                                        <w:bottom w:val="single" w:sz="2" w:space="0" w:color="D9D9E3"/>
                                                        <w:right w:val="single" w:sz="2" w:space="0" w:color="D9D9E3"/>
                                                      </w:divBdr>
                                                      <w:divsChild>
                                                        <w:div w:id="1222906352">
                                                          <w:marLeft w:val="0"/>
                                                          <w:marRight w:val="0"/>
                                                          <w:marTop w:val="0"/>
                                                          <w:marBottom w:val="0"/>
                                                          <w:divBdr>
                                                            <w:top w:val="single" w:sz="2" w:space="0" w:color="D9D9E3"/>
                                                            <w:left w:val="single" w:sz="2" w:space="0" w:color="D9D9E3"/>
                                                            <w:bottom w:val="single" w:sz="2" w:space="0" w:color="D9D9E3"/>
                                                            <w:right w:val="single" w:sz="2" w:space="0" w:color="D9D9E3"/>
                                                          </w:divBdr>
                                                          <w:divsChild>
                                                            <w:div w:id="2127581538">
                                                              <w:marLeft w:val="0"/>
                                                              <w:marRight w:val="0"/>
                                                              <w:marTop w:val="0"/>
                                                              <w:marBottom w:val="0"/>
                                                              <w:divBdr>
                                                                <w:top w:val="single" w:sz="2" w:space="0" w:color="D9D9E3"/>
                                                                <w:left w:val="single" w:sz="2" w:space="0" w:color="D9D9E3"/>
                                                                <w:bottom w:val="single" w:sz="2" w:space="0" w:color="D9D9E3"/>
                                                                <w:right w:val="single" w:sz="2" w:space="0" w:color="D9D9E3"/>
                                                              </w:divBdr>
                                                              <w:divsChild>
                                                                <w:div w:id="1115754677">
                                                                  <w:marLeft w:val="0"/>
                                                                  <w:marRight w:val="0"/>
                                                                  <w:marTop w:val="0"/>
                                                                  <w:marBottom w:val="0"/>
                                                                  <w:divBdr>
                                                                    <w:top w:val="single" w:sz="2" w:space="0" w:color="D9D9E3"/>
                                                                    <w:left w:val="single" w:sz="2" w:space="0" w:color="D9D9E3"/>
                                                                    <w:bottom w:val="single" w:sz="2" w:space="0" w:color="D9D9E3"/>
                                                                    <w:right w:val="single" w:sz="2" w:space="0" w:color="D9D9E3"/>
                                                                  </w:divBdr>
                                                                  <w:divsChild>
                                                                    <w:div w:id="114755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1062340">
                                                      <w:marLeft w:val="0"/>
                                                      <w:marRight w:val="0"/>
                                                      <w:marTop w:val="0"/>
                                                      <w:marBottom w:val="0"/>
                                                      <w:divBdr>
                                                        <w:top w:val="single" w:sz="2" w:space="0" w:color="D9D9E3"/>
                                                        <w:left w:val="single" w:sz="2" w:space="0" w:color="D9D9E3"/>
                                                        <w:bottom w:val="single" w:sz="2" w:space="0" w:color="D9D9E3"/>
                                                        <w:right w:val="single" w:sz="2" w:space="0" w:color="D9D9E3"/>
                                                      </w:divBdr>
                                                      <w:divsChild>
                                                        <w:div w:id="2091077975">
                                                          <w:marLeft w:val="0"/>
                                                          <w:marRight w:val="0"/>
                                                          <w:marTop w:val="0"/>
                                                          <w:marBottom w:val="0"/>
                                                          <w:divBdr>
                                                            <w:top w:val="single" w:sz="2" w:space="0" w:color="D9D9E3"/>
                                                            <w:left w:val="single" w:sz="2" w:space="0" w:color="D9D9E3"/>
                                                            <w:bottom w:val="single" w:sz="2" w:space="0" w:color="D9D9E3"/>
                                                            <w:right w:val="single" w:sz="2" w:space="0" w:color="D9D9E3"/>
                                                          </w:divBdr>
                                                        </w:div>
                                                        <w:div w:id="1446730138">
                                                          <w:marLeft w:val="0"/>
                                                          <w:marRight w:val="0"/>
                                                          <w:marTop w:val="0"/>
                                                          <w:marBottom w:val="0"/>
                                                          <w:divBdr>
                                                            <w:top w:val="single" w:sz="2" w:space="0" w:color="D9D9E3"/>
                                                            <w:left w:val="single" w:sz="2" w:space="0" w:color="D9D9E3"/>
                                                            <w:bottom w:val="single" w:sz="2" w:space="0" w:color="D9D9E3"/>
                                                            <w:right w:val="single" w:sz="2" w:space="0" w:color="D9D9E3"/>
                                                          </w:divBdr>
                                                          <w:divsChild>
                                                            <w:div w:id="455369317">
                                                              <w:marLeft w:val="0"/>
                                                              <w:marRight w:val="0"/>
                                                              <w:marTop w:val="0"/>
                                                              <w:marBottom w:val="0"/>
                                                              <w:divBdr>
                                                                <w:top w:val="single" w:sz="2" w:space="0" w:color="D9D9E3"/>
                                                                <w:left w:val="single" w:sz="2" w:space="0" w:color="D9D9E3"/>
                                                                <w:bottom w:val="single" w:sz="2" w:space="0" w:color="D9D9E3"/>
                                                                <w:right w:val="single" w:sz="2" w:space="0" w:color="D9D9E3"/>
                                                              </w:divBdr>
                                                              <w:divsChild>
                                                                <w:div w:id="872957711">
                                                                  <w:marLeft w:val="0"/>
                                                                  <w:marRight w:val="0"/>
                                                                  <w:marTop w:val="0"/>
                                                                  <w:marBottom w:val="0"/>
                                                                  <w:divBdr>
                                                                    <w:top w:val="single" w:sz="2" w:space="0" w:color="D9D9E3"/>
                                                                    <w:left w:val="single" w:sz="2" w:space="0" w:color="D9D9E3"/>
                                                                    <w:bottom w:val="single" w:sz="2" w:space="0" w:color="D9D9E3"/>
                                                                    <w:right w:val="single" w:sz="2" w:space="0" w:color="D9D9E3"/>
                                                                  </w:divBdr>
                                                                  <w:divsChild>
                                                                    <w:div w:id="1363744994">
                                                                      <w:marLeft w:val="0"/>
                                                                      <w:marRight w:val="0"/>
                                                                      <w:marTop w:val="0"/>
                                                                      <w:marBottom w:val="0"/>
                                                                      <w:divBdr>
                                                                        <w:top w:val="single" w:sz="2" w:space="0" w:color="D9D9E3"/>
                                                                        <w:left w:val="single" w:sz="2" w:space="0" w:color="D9D9E3"/>
                                                                        <w:bottom w:val="single" w:sz="2" w:space="0" w:color="D9D9E3"/>
                                                                        <w:right w:val="single" w:sz="2" w:space="0" w:color="D9D9E3"/>
                                                                      </w:divBdr>
                                                                      <w:divsChild>
                                                                        <w:div w:id="2082291176">
                                                                          <w:marLeft w:val="0"/>
                                                                          <w:marRight w:val="0"/>
                                                                          <w:marTop w:val="0"/>
                                                                          <w:marBottom w:val="0"/>
                                                                          <w:divBdr>
                                                                            <w:top w:val="single" w:sz="2" w:space="0" w:color="D9D9E3"/>
                                                                            <w:left w:val="single" w:sz="2" w:space="0" w:color="D9D9E3"/>
                                                                            <w:bottom w:val="single" w:sz="2" w:space="0" w:color="D9D9E3"/>
                                                                            <w:right w:val="single" w:sz="2" w:space="0" w:color="D9D9E3"/>
                                                                          </w:divBdr>
                                                                          <w:divsChild>
                                                                            <w:div w:id="1997683538">
                                                                              <w:marLeft w:val="0"/>
                                                                              <w:marRight w:val="0"/>
                                                                              <w:marTop w:val="0"/>
                                                                              <w:marBottom w:val="0"/>
                                                                              <w:divBdr>
                                                                                <w:top w:val="single" w:sz="2" w:space="0" w:color="D9D9E3"/>
                                                                                <w:left w:val="single" w:sz="2" w:space="0" w:color="D9D9E3"/>
                                                                                <w:bottom w:val="single" w:sz="2" w:space="0" w:color="D9D9E3"/>
                                                                                <w:right w:val="single" w:sz="2" w:space="0" w:color="D9D9E3"/>
                                                                              </w:divBdr>
                                                                            </w:div>
                                                                            <w:div w:id="131402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485853">
                                                                          <w:marLeft w:val="0"/>
                                                                          <w:marRight w:val="0"/>
                                                                          <w:marTop w:val="0"/>
                                                                          <w:marBottom w:val="0"/>
                                                                          <w:divBdr>
                                                                            <w:top w:val="single" w:sz="2" w:space="0" w:color="D9D9E3"/>
                                                                            <w:left w:val="single" w:sz="2" w:space="0" w:color="D9D9E3"/>
                                                                            <w:bottom w:val="single" w:sz="2" w:space="0" w:color="D9D9E3"/>
                                                                            <w:right w:val="single" w:sz="2" w:space="0" w:color="D9D9E3"/>
                                                                          </w:divBdr>
                                                                          <w:divsChild>
                                                                            <w:div w:id="1934775895">
                                                                              <w:marLeft w:val="0"/>
                                                                              <w:marRight w:val="0"/>
                                                                              <w:marTop w:val="0"/>
                                                                              <w:marBottom w:val="0"/>
                                                                              <w:divBdr>
                                                                                <w:top w:val="single" w:sz="2" w:space="0" w:color="D9D9E3"/>
                                                                                <w:left w:val="single" w:sz="2" w:space="0" w:color="D9D9E3"/>
                                                                                <w:bottom w:val="single" w:sz="2" w:space="0" w:color="D9D9E3"/>
                                                                                <w:right w:val="single" w:sz="2" w:space="0" w:color="D9D9E3"/>
                                                                              </w:divBdr>
                                                                            </w:div>
                                                                            <w:div w:id="1530023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2074304">
                                                                          <w:marLeft w:val="0"/>
                                                                          <w:marRight w:val="0"/>
                                                                          <w:marTop w:val="0"/>
                                                                          <w:marBottom w:val="0"/>
                                                                          <w:divBdr>
                                                                            <w:top w:val="single" w:sz="2" w:space="0" w:color="D9D9E3"/>
                                                                            <w:left w:val="single" w:sz="2" w:space="0" w:color="D9D9E3"/>
                                                                            <w:bottom w:val="single" w:sz="2" w:space="0" w:color="D9D9E3"/>
                                                                            <w:right w:val="single" w:sz="2" w:space="0" w:color="D9D9E3"/>
                                                                          </w:divBdr>
                                                                          <w:divsChild>
                                                                            <w:div w:id="1845432190">
                                                                              <w:marLeft w:val="0"/>
                                                                              <w:marRight w:val="0"/>
                                                                              <w:marTop w:val="0"/>
                                                                              <w:marBottom w:val="0"/>
                                                                              <w:divBdr>
                                                                                <w:top w:val="single" w:sz="2" w:space="0" w:color="D9D9E3"/>
                                                                                <w:left w:val="single" w:sz="2" w:space="0" w:color="D9D9E3"/>
                                                                                <w:bottom w:val="single" w:sz="2" w:space="0" w:color="D9D9E3"/>
                                                                                <w:right w:val="single" w:sz="2" w:space="0" w:color="D9D9E3"/>
                                                                              </w:divBdr>
                                                                            </w:div>
                                                                            <w:div w:id="1571043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293045">
                                                                          <w:marLeft w:val="0"/>
                                                                          <w:marRight w:val="0"/>
                                                                          <w:marTop w:val="0"/>
                                                                          <w:marBottom w:val="0"/>
                                                                          <w:divBdr>
                                                                            <w:top w:val="single" w:sz="2" w:space="0" w:color="D9D9E3"/>
                                                                            <w:left w:val="single" w:sz="2" w:space="0" w:color="D9D9E3"/>
                                                                            <w:bottom w:val="single" w:sz="2" w:space="0" w:color="D9D9E3"/>
                                                                            <w:right w:val="single" w:sz="2" w:space="0" w:color="D9D9E3"/>
                                                                          </w:divBdr>
                                                                          <w:divsChild>
                                                                            <w:div w:id="1072577455">
                                                                              <w:marLeft w:val="0"/>
                                                                              <w:marRight w:val="0"/>
                                                                              <w:marTop w:val="0"/>
                                                                              <w:marBottom w:val="0"/>
                                                                              <w:divBdr>
                                                                                <w:top w:val="single" w:sz="2" w:space="0" w:color="D9D9E3"/>
                                                                                <w:left w:val="single" w:sz="2" w:space="0" w:color="D9D9E3"/>
                                                                                <w:bottom w:val="single" w:sz="2" w:space="0" w:color="D9D9E3"/>
                                                                                <w:right w:val="single" w:sz="2" w:space="0" w:color="D9D9E3"/>
                                                                              </w:divBdr>
                                                                            </w:div>
                                                                            <w:div w:id="120383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5078">
                                                                          <w:marLeft w:val="0"/>
                                                                          <w:marRight w:val="0"/>
                                                                          <w:marTop w:val="0"/>
                                                                          <w:marBottom w:val="0"/>
                                                                          <w:divBdr>
                                                                            <w:top w:val="single" w:sz="2" w:space="0" w:color="D9D9E3"/>
                                                                            <w:left w:val="single" w:sz="2" w:space="0" w:color="D9D9E3"/>
                                                                            <w:bottom w:val="single" w:sz="2" w:space="0" w:color="D9D9E3"/>
                                                                            <w:right w:val="single" w:sz="2" w:space="0" w:color="D9D9E3"/>
                                                                          </w:divBdr>
                                                                          <w:divsChild>
                                                                            <w:div w:id="741636799">
                                                                              <w:marLeft w:val="0"/>
                                                                              <w:marRight w:val="0"/>
                                                                              <w:marTop w:val="0"/>
                                                                              <w:marBottom w:val="0"/>
                                                                              <w:divBdr>
                                                                                <w:top w:val="single" w:sz="2" w:space="0" w:color="D9D9E3"/>
                                                                                <w:left w:val="single" w:sz="2" w:space="0" w:color="D9D9E3"/>
                                                                                <w:bottom w:val="single" w:sz="2" w:space="0" w:color="D9D9E3"/>
                                                                                <w:right w:val="single" w:sz="2" w:space="0" w:color="D9D9E3"/>
                                                                              </w:divBdr>
                                                                            </w:div>
                                                                            <w:div w:id="585847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436713">
                                          <w:marLeft w:val="0"/>
                                          <w:marRight w:val="0"/>
                                          <w:marTop w:val="0"/>
                                          <w:marBottom w:val="0"/>
                                          <w:divBdr>
                                            <w:top w:val="single" w:sz="2" w:space="0" w:color="D9D9E3"/>
                                            <w:left w:val="single" w:sz="2" w:space="0" w:color="D9D9E3"/>
                                            <w:bottom w:val="single" w:sz="2" w:space="0" w:color="D9D9E3"/>
                                            <w:right w:val="single" w:sz="2" w:space="0" w:color="D9D9E3"/>
                                          </w:divBdr>
                                          <w:divsChild>
                                            <w:div w:id="2046785247">
                                              <w:marLeft w:val="0"/>
                                              <w:marRight w:val="0"/>
                                              <w:marTop w:val="100"/>
                                              <w:marBottom w:val="100"/>
                                              <w:divBdr>
                                                <w:top w:val="single" w:sz="2" w:space="0" w:color="D9D9E3"/>
                                                <w:left w:val="single" w:sz="2" w:space="0" w:color="D9D9E3"/>
                                                <w:bottom w:val="single" w:sz="2" w:space="0" w:color="D9D9E3"/>
                                                <w:right w:val="single" w:sz="2" w:space="0" w:color="D9D9E3"/>
                                              </w:divBdr>
                                              <w:divsChild>
                                                <w:div w:id="595482733">
                                                  <w:marLeft w:val="0"/>
                                                  <w:marRight w:val="0"/>
                                                  <w:marTop w:val="0"/>
                                                  <w:marBottom w:val="0"/>
                                                  <w:divBdr>
                                                    <w:top w:val="single" w:sz="2" w:space="0" w:color="D9D9E3"/>
                                                    <w:left w:val="single" w:sz="2" w:space="0" w:color="D9D9E3"/>
                                                    <w:bottom w:val="single" w:sz="2" w:space="0" w:color="D9D9E3"/>
                                                    <w:right w:val="single" w:sz="2" w:space="0" w:color="D9D9E3"/>
                                                  </w:divBdr>
                                                  <w:divsChild>
                                                    <w:div w:id="1311210320">
                                                      <w:marLeft w:val="0"/>
                                                      <w:marRight w:val="0"/>
                                                      <w:marTop w:val="0"/>
                                                      <w:marBottom w:val="0"/>
                                                      <w:divBdr>
                                                        <w:top w:val="single" w:sz="2" w:space="0" w:color="D9D9E3"/>
                                                        <w:left w:val="single" w:sz="2" w:space="0" w:color="D9D9E3"/>
                                                        <w:bottom w:val="single" w:sz="2" w:space="0" w:color="D9D9E3"/>
                                                        <w:right w:val="single" w:sz="2" w:space="0" w:color="D9D9E3"/>
                                                      </w:divBdr>
                                                      <w:divsChild>
                                                        <w:div w:id="831992954">
                                                          <w:marLeft w:val="0"/>
                                                          <w:marRight w:val="0"/>
                                                          <w:marTop w:val="0"/>
                                                          <w:marBottom w:val="0"/>
                                                          <w:divBdr>
                                                            <w:top w:val="single" w:sz="2" w:space="0" w:color="D9D9E3"/>
                                                            <w:left w:val="single" w:sz="2" w:space="0" w:color="D9D9E3"/>
                                                            <w:bottom w:val="single" w:sz="2" w:space="0" w:color="D9D9E3"/>
                                                            <w:right w:val="single" w:sz="2" w:space="0" w:color="D9D9E3"/>
                                                          </w:divBdr>
                                                          <w:divsChild>
                                                            <w:div w:id="116797678">
                                                              <w:marLeft w:val="0"/>
                                                              <w:marRight w:val="0"/>
                                                              <w:marTop w:val="0"/>
                                                              <w:marBottom w:val="0"/>
                                                              <w:divBdr>
                                                                <w:top w:val="single" w:sz="2" w:space="0" w:color="D9D9E3"/>
                                                                <w:left w:val="single" w:sz="2" w:space="0" w:color="D9D9E3"/>
                                                                <w:bottom w:val="single" w:sz="2" w:space="0" w:color="D9D9E3"/>
                                                                <w:right w:val="single" w:sz="2" w:space="0" w:color="D9D9E3"/>
                                                              </w:divBdr>
                                                              <w:divsChild>
                                                                <w:div w:id="678776047">
                                                                  <w:marLeft w:val="0"/>
                                                                  <w:marRight w:val="0"/>
                                                                  <w:marTop w:val="0"/>
                                                                  <w:marBottom w:val="0"/>
                                                                  <w:divBdr>
                                                                    <w:top w:val="single" w:sz="2" w:space="0" w:color="D9D9E3"/>
                                                                    <w:left w:val="single" w:sz="2" w:space="0" w:color="D9D9E3"/>
                                                                    <w:bottom w:val="single" w:sz="2" w:space="0" w:color="D9D9E3"/>
                                                                    <w:right w:val="single" w:sz="2" w:space="0" w:color="D9D9E3"/>
                                                                  </w:divBdr>
                                                                  <w:divsChild>
                                                                    <w:div w:id="1107040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6606266">
                                                      <w:marLeft w:val="0"/>
                                                      <w:marRight w:val="0"/>
                                                      <w:marTop w:val="0"/>
                                                      <w:marBottom w:val="0"/>
                                                      <w:divBdr>
                                                        <w:top w:val="single" w:sz="2" w:space="0" w:color="D9D9E3"/>
                                                        <w:left w:val="single" w:sz="2" w:space="0" w:color="D9D9E3"/>
                                                        <w:bottom w:val="single" w:sz="2" w:space="0" w:color="D9D9E3"/>
                                                        <w:right w:val="single" w:sz="2" w:space="0" w:color="D9D9E3"/>
                                                      </w:divBdr>
                                                      <w:divsChild>
                                                        <w:div w:id="1454444346">
                                                          <w:marLeft w:val="0"/>
                                                          <w:marRight w:val="0"/>
                                                          <w:marTop w:val="0"/>
                                                          <w:marBottom w:val="0"/>
                                                          <w:divBdr>
                                                            <w:top w:val="single" w:sz="2" w:space="0" w:color="D9D9E3"/>
                                                            <w:left w:val="single" w:sz="2" w:space="0" w:color="D9D9E3"/>
                                                            <w:bottom w:val="single" w:sz="2" w:space="0" w:color="D9D9E3"/>
                                                            <w:right w:val="single" w:sz="2" w:space="0" w:color="D9D9E3"/>
                                                          </w:divBdr>
                                                        </w:div>
                                                        <w:div w:id="982468760">
                                                          <w:marLeft w:val="0"/>
                                                          <w:marRight w:val="0"/>
                                                          <w:marTop w:val="0"/>
                                                          <w:marBottom w:val="0"/>
                                                          <w:divBdr>
                                                            <w:top w:val="single" w:sz="2" w:space="0" w:color="D9D9E3"/>
                                                            <w:left w:val="single" w:sz="2" w:space="0" w:color="D9D9E3"/>
                                                            <w:bottom w:val="single" w:sz="2" w:space="0" w:color="D9D9E3"/>
                                                            <w:right w:val="single" w:sz="2" w:space="0" w:color="D9D9E3"/>
                                                          </w:divBdr>
                                                          <w:divsChild>
                                                            <w:div w:id="2060742021">
                                                              <w:marLeft w:val="0"/>
                                                              <w:marRight w:val="0"/>
                                                              <w:marTop w:val="0"/>
                                                              <w:marBottom w:val="0"/>
                                                              <w:divBdr>
                                                                <w:top w:val="single" w:sz="2" w:space="0" w:color="D9D9E3"/>
                                                                <w:left w:val="single" w:sz="2" w:space="0" w:color="D9D9E3"/>
                                                                <w:bottom w:val="single" w:sz="2" w:space="0" w:color="D9D9E3"/>
                                                                <w:right w:val="single" w:sz="2" w:space="0" w:color="D9D9E3"/>
                                                              </w:divBdr>
                                                              <w:divsChild>
                                                                <w:div w:id="491724668">
                                                                  <w:marLeft w:val="0"/>
                                                                  <w:marRight w:val="0"/>
                                                                  <w:marTop w:val="0"/>
                                                                  <w:marBottom w:val="0"/>
                                                                  <w:divBdr>
                                                                    <w:top w:val="single" w:sz="2" w:space="0" w:color="D9D9E3"/>
                                                                    <w:left w:val="single" w:sz="2" w:space="0" w:color="D9D9E3"/>
                                                                    <w:bottom w:val="single" w:sz="2" w:space="0" w:color="D9D9E3"/>
                                                                    <w:right w:val="single" w:sz="2" w:space="0" w:color="D9D9E3"/>
                                                                  </w:divBdr>
                                                                  <w:divsChild>
                                                                    <w:div w:id="618266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9108808">
                                          <w:marLeft w:val="0"/>
                                          <w:marRight w:val="0"/>
                                          <w:marTop w:val="0"/>
                                          <w:marBottom w:val="0"/>
                                          <w:divBdr>
                                            <w:top w:val="single" w:sz="2" w:space="0" w:color="D9D9E3"/>
                                            <w:left w:val="single" w:sz="2" w:space="0" w:color="D9D9E3"/>
                                            <w:bottom w:val="single" w:sz="2" w:space="0" w:color="D9D9E3"/>
                                            <w:right w:val="single" w:sz="2" w:space="0" w:color="D9D9E3"/>
                                          </w:divBdr>
                                          <w:divsChild>
                                            <w:div w:id="8074777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641072">
                                                  <w:marLeft w:val="0"/>
                                                  <w:marRight w:val="0"/>
                                                  <w:marTop w:val="0"/>
                                                  <w:marBottom w:val="0"/>
                                                  <w:divBdr>
                                                    <w:top w:val="single" w:sz="2" w:space="0" w:color="D9D9E3"/>
                                                    <w:left w:val="single" w:sz="2" w:space="0" w:color="D9D9E3"/>
                                                    <w:bottom w:val="single" w:sz="2" w:space="0" w:color="D9D9E3"/>
                                                    <w:right w:val="single" w:sz="2" w:space="0" w:color="D9D9E3"/>
                                                  </w:divBdr>
                                                  <w:divsChild>
                                                    <w:div w:id="483157416">
                                                      <w:marLeft w:val="0"/>
                                                      <w:marRight w:val="0"/>
                                                      <w:marTop w:val="0"/>
                                                      <w:marBottom w:val="0"/>
                                                      <w:divBdr>
                                                        <w:top w:val="single" w:sz="2" w:space="0" w:color="D9D9E3"/>
                                                        <w:left w:val="single" w:sz="2" w:space="0" w:color="D9D9E3"/>
                                                        <w:bottom w:val="single" w:sz="2" w:space="0" w:color="D9D9E3"/>
                                                        <w:right w:val="single" w:sz="2" w:space="0" w:color="D9D9E3"/>
                                                      </w:divBdr>
                                                      <w:divsChild>
                                                        <w:div w:id="1273321999">
                                                          <w:marLeft w:val="0"/>
                                                          <w:marRight w:val="0"/>
                                                          <w:marTop w:val="0"/>
                                                          <w:marBottom w:val="0"/>
                                                          <w:divBdr>
                                                            <w:top w:val="single" w:sz="2" w:space="0" w:color="D9D9E3"/>
                                                            <w:left w:val="single" w:sz="2" w:space="0" w:color="D9D9E3"/>
                                                            <w:bottom w:val="single" w:sz="2" w:space="0" w:color="D9D9E3"/>
                                                            <w:right w:val="single" w:sz="2" w:space="0" w:color="D9D9E3"/>
                                                          </w:divBdr>
                                                          <w:divsChild>
                                                            <w:div w:id="1222670009">
                                                              <w:marLeft w:val="0"/>
                                                              <w:marRight w:val="0"/>
                                                              <w:marTop w:val="0"/>
                                                              <w:marBottom w:val="0"/>
                                                              <w:divBdr>
                                                                <w:top w:val="single" w:sz="2" w:space="0" w:color="D9D9E3"/>
                                                                <w:left w:val="single" w:sz="2" w:space="0" w:color="D9D9E3"/>
                                                                <w:bottom w:val="single" w:sz="2" w:space="0" w:color="D9D9E3"/>
                                                                <w:right w:val="single" w:sz="2" w:space="0" w:color="D9D9E3"/>
                                                              </w:divBdr>
                                                              <w:divsChild>
                                                                <w:div w:id="641158181">
                                                                  <w:marLeft w:val="0"/>
                                                                  <w:marRight w:val="0"/>
                                                                  <w:marTop w:val="0"/>
                                                                  <w:marBottom w:val="0"/>
                                                                  <w:divBdr>
                                                                    <w:top w:val="single" w:sz="2" w:space="0" w:color="D9D9E3"/>
                                                                    <w:left w:val="single" w:sz="2" w:space="0" w:color="D9D9E3"/>
                                                                    <w:bottom w:val="single" w:sz="2" w:space="0" w:color="D9D9E3"/>
                                                                    <w:right w:val="single" w:sz="2" w:space="0" w:color="D9D9E3"/>
                                                                  </w:divBdr>
                                                                  <w:divsChild>
                                                                    <w:div w:id="177277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5114192">
                                                      <w:marLeft w:val="0"/>
                                                      <w:marRight w:val="0"/>
                                                      <w:marTop w:val="0"/>
                                                      <w:marBottom w:val="0"/>
                                                      <w:divBdr>
                                                        <w:top w:val="single" w:sz="2" w:space="0" w:color="D9D9E3"/>
                                                        <w:left w:val="single" w:sz="2" w:space="0" w:color="D9D9E3"/>
                                                        <w:bottom w:val="single" w:sz="2" w:space="0" w:color="D9D9E3"/>
                                                        <w:right w:val="single" w:sz="2" w:space="0" w:color="D9D9E3"/>
                                                      </w:divBdr>
                                                      <w:divsChild>
                                                        <w:div w:id="91903188">
                                                          <w:marLeft w:val="0"/>
                                                          <w:marRight w:val="0"/>
                                                          <w:marTop w:val="0"/>
                                                          <w:marBottom w:val="0"/>
                                                          <w:divBdr>
                                                            <w:top w:val="single" w:sz="2" w:space="0" w:color="D9D9E3"/>
                                                            <w:left w:val="single" w:sz="2" w:space="0" w:color="D9D9E3"/>
                                                            <w:bottom w:val="single" w:sz="2" w:space="0" w:color="D9D9E3"/>
                                                            <w:right w:val="single" w:sz="2" w:space="0" w:color="D9D9E3"/>
                                                          </w:divBdr>
                                                        </w:div>
                                                        <w:div w:id="292567334">
                                                          <w:marLeft w:val="0"/>
                                                          <w:marRight w:val="0"/>
                                                          <w:marTop w:val="0"/>
                                                          <w:marBottom w:val="0"/>
                                                          <w:divBdr>
                                                            <w:top w:val="single" w:sz="2" w:space="0" w:color="D9D9E3"/>
                                                            <w:left w:val="single" w:sz="2" w:space="0" w:color="D9D9E3"/>
                                                            <w:bottom w:val="single" w:sz="2" w:space="0" w:color="D9D9E3"/>
                                                            <w:right w:val="single" w:sz="2" w:space="0" w:color="D9D9E3"/>
                                                          </w:divBdr>
                                                          <w:divsChild>
                                                            <w:div w:id="1619986636">
                                                              <w:marLeft w:val="0"/>
                                                              <w:marRight w:val="0"/>
                                                              <w:marTop w:val="0"/>
                                                              <w:marBottom w:val="0"/>
                                                              <w:divBdr>
                                                                <w:top w:val="single" w:sz="2" w:space="0" w:color="D9D9E3"/>
                                                                <w:left w:val="single" w:sz="2" w:space="0" w:color="D9D9E3"/>
                                                                <w:bottom w:val="single" w:sz="2" w:space="0" w:color="D9D9E3"/>
                                                                <w:right w:val="single" w:sz="2" w:space="0" w:color="D9D9E3"/>
                                                              </w:divBdr>
                                                              <w:divsChild>
                                                                <w:div w:id="644507217">
                                                                  <w:marLeft w:val="0"/>
                                                                  <w:marRight w:val="0"/>
                                                                  <w:marTop w:val="0"/>
                                                                  <w:marBottom w:val="0"/>
                                                                  <w:divBdr>
                                                                    <w:top w:val="single" w:sz="2" w:space="0" w:color="D9D9E3"/>
                                                                    <w:left w:val="single" w:sz="2" w:space="0" w:color="D9D9E3"/>
                                                                    <w:bottom w:val="single" w:sz="2" w:space="0" w:color="D9D9E3"/>
                                                                    <w:right w:val="single" w:sz="2" w:space="0" w:color="D9D9E3"/>
                                                                  </w:divBdr>
                                                                  <w:divsChild>
                                                                    <w:div w:id="7679354">
                                                                      <w:marLeft w:val="0"/>
                                                                      <w:marRight w:val="0"/>
                                                                      <w:marTop w:val="0"/>
                                                                      <w:marBottom w:val="0"/>
                                                                      <w:divBdr>
                                                                        <w:top w:val="single" w:sz="2" w:space="0" w:color="D9D9E3"/>
                                                                        <w:left w:val="single" w:sz="2" w:space="0" w:color="D9D9E3"/>
                                                                        <w:bottom w:val="single" w:sz="2" w:space="0" w:color="D9D9E3"/>
                                                                        <w:right w:val="single" w:sz="2" w:space="0" w:color="D9D9E3"/>
                                                                      </w:divBdr>
                                                                      <w:divsChild>
                                                                        <w:div w:id="1183515894">
                                                                          <w:marLeft w:val="0"/>
                                                                          <w:marRight w:val="0"/>
                                                                          <w:marTop w:val="0"/>
                                                                          <w:marBottom w:val="0"/>
                                                                          <w:divBdr>
                                                                            <w:top w:val="single" w:sz="2" w:space="0" w:color="D9D9E3"/>
                                                                            <w:left w:val="single" w:sz="2" w:space="0" w:color="D9D9E3"/>
                                                                            <w:bottom w:val="single" w:sz="2" w:space="0" w:color="D9D9E3"/>
                                                                            <w:right w:val="single" w:sz="2" w:space="0" w:color="D9D9E3"/>
                                                                          </w:divBdr>
                                                                          <w:divsChild>
                                                                            <w:div w:id="1964771767">
                                                                              <w:marLeft w:val="0"/>
                                                                              <w:marRight w:val="0"/>
                                                                              <w:marTop w:val="0"/>
                                                                              <w:marBottom w:val="0"/>
                                                                              <w:divBdr>
                                                                                <w:top w:val="single" w:sz="2" w:space="0" w:color="D9D9E3"/>
                                                                                <w:left w:val="single" w:sz="2" w:space="0" w:color="D9D9E3"/>
                                                                                <w:bottom w:val="single" w:sz="2" w:space="0" w:color="D9D9E3"/>
                                                                                <w:right w:val="single" w:sz="2" w:space="0" w:color="D9D9E3"/>
                                                                              </w:divBdr>
                                                                            </w:div>
                                                                            <w:div w:id="1312059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823872">
                                                                          <w:marLeft w:val="0"/>
                                                                          <w:marRight w:val="0"/>
                                                                          <w:marTop w:val="0"/>
                                                                          <w:marBottom w:val="0"/>
                                                                          <w:divBdr>
                                                                            <w:top w:val="single" w:sz="2" w:space="0" w:color="D9D9E3"/>
                                                                            <w:left w:val="single" w:sz="2" w:space="0" w:color="D9D9E3"/>
                                                                            <w:bottom w:val="single" w:sz="2" w:space="0" w:color="D9D9E3"/>
                                                                            <w:right w:val="single" w:sz="2" w:space="0" w:color="D9D9E3"/>
                                                                          </w:divBdr>
                                                                          <w:divsChild>
                                                                            <w:div w:id="1622419486">
                                                                              <w:marLeft w:val="0"/>
                                                                              <w:marRight w:val="0"/>
                                                                              <w:marTop w:val="0"/>
                                                                              <w:marBottom w:val="0"/>
                                                                              <w:divBdr>
                                                                                <w:top w:val="single" w:sz="2" w:space="0" w:color="D9D9E3"/>
                                                                                <w:left w:val="single" w:sz="2" w:space="0" w:color="D9D9E3"/>
                                                                                <w:bottom w:val="single" w:sz="2" w:space="0" w:color="D9D9E3"/>
                                                                                <w:right w:val="single" w:sz="2" w:space="0" w:color="D9D9E3"/>
                                                                              </w:divBdr>
                                                                            </w:div>
                                                                            <w:div w:id="359085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2599801">
                                                                          <w:marLeft w:val="0"/>
                                                                          <w:marRight w:val="0"/>
                                                                          <w:marTop w:val="0"/>
                                                                          <w:marBottom w:val="0"/>
                                                                          <w:divBdr>
                                                                            <w:top w:val="single" w:sz="2" w:space="0" w:color="D9D9E3"/>
                                                                            <w:left w:val="single" w:sz="2" w:space="0" w:color="D9D9E3"/>
                                                                            <w:bottom w:val="single" w:sz="2" w:space="0" w:color="D9D9E3"/>
                                                                            <w:right w:val="single" w:sz="2" w:space="0" w:color="D9D9E3"/>
                                                                          </w:divBdr>
                                                                          <w:divsChild>
                                                                            <w:div w:id="1101071935">
                                                                              <w:marLeft w:val="0"/>
                                                                              <w:marRight w:val="0"/>
                                                                              <w:marTop w:val="0"/>
                                                                              <w:marBottom w:val="0"/>
                                                                              <w:divBdr>
                                                                                <w:top w:val="single" w:sz="2" w:space="0" w:color="D9D9E3"/>
                                                                                <w:left w:val="single" w:sz="2" w:space="0" w:color="D9D9E3"/>
                                                                                <w:bottom w:val="single" w:sz="2" w:space="0" w:color="D9D9E3"/>
                                                                                <w:right w:val="single" w:sz="2" w:space="0" w:color="D9D9E3"/>
                                                                              </w:divBdr>
                                                                            </w:div>
                                                                            <w:div w:id="56926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0173902">
                                          <w:marLeft w:val="0"/>
                                          <w:marRight w:val="0"/>
                                          <w:marTop w:val="0"/>
                                          <w:marBottom w:val="0"/>
                                          <w:divBdr>
                                            <w:top w:val="single" w:sz="2" w:space="0" w:color="D9D9E3"/>
                                            <w:left w:val="single" w:sz="2" w:space="0" w:color="D9D9E3"/>
                                            <w:bottom w:val="single" w:sz="2" w:space="0" w:color="D9D9E3"/>
                                            <w:right w:val="single" w:sz="2" w:space="0" w:color="D9D9E3"/>
                                          </w:divBdr>
                                          <w:divsChild>
                                            <w:div w:id="1574395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052847473">
                                                  <w:marLeft w:val="0"/>
                                                  <w:marRight w:val="0"/>
                                                  <w:marTop w:val="0"/>
                                                  <w:marBottom w:val="0"/>
                                                  <w:divBdr>
                                                    <w:top w:val="single" w:sz="2" w:space="0" w:color="D9D9E3"/>
                                                    <w:left w:val="single" w:sz="2" w:space="0" w:color="D9D9E3"/>
                                                    <w:bottom w:val="single" w:sz="2" w:space="0" w:color="D9D9E3"/>
                                                    <w:right w:val="single" w:sz="2" w:space="0" w:color="D9D9E3"/>
                                                  </w:divBdr>
                                                  <w:divsChild>
                                                    <w:div w:id="789783939">
                                                      <w:marLeft w:val="0"/>
                                                      <w:marRight w:val="0"/>
                                                      <w:marTop w:val="0"/>
                                                      <w:marBottom w:val="0"/>
                                                      <w:divBdr>
                                                        <w:top w:val="single" w:sz="2" w:space="0" w:color="D9D9E3"/>
                                                        <w:left w:val="single" w:sz="2" w:space="0" w:color="D9D9E3"/>
                                                        <w:bottom w:val="single" w:sz="2" w:space="0" w:color="D9D9E3"/>
                                                        <w:right w:val="single" w:sz="2" w:space="0" w:color="D9D9E3"/>
                                                      </w:divBdr>
                                                      <w:divsChild>
                                                        <w:div w:id="2141023951">
                                                          <w:marLeft w:val="0"/>
                                                          <w:marRight w:val="0"/>
                                                          <w:marTop w:val="0"/>
                                                          <w:marBottom w:val="0"/>
                                                          <w:divBdr>
                                                            <w:top w:val="single" w:sz="2" w:space="0" w:color="D9D9E3"/>
                                                            <w:left w:val="single" w:sz="2" w:space="0" w:color="D9D9E3"/>
                                                            <w:bottom w:val="single" w:sz="2" w:space="0" w:color="D9D9E3"/>
                                                            <w:right w:val="single" w:sz="2" w:space="0" w:color="D9D9E3"/>
                                                          </w:divBdr>
                                                          <w:divsChild>
                                                            <w:div w:id="2363773">
                                                              <w:marLeft w:val="0"/>
                                                              <w:marRight w:val="0"/>
                                                              <w:marTop w:val="0"/>
                                                              <w:marBottom w:val="0"/>
                                                              <w:divBdr>
                                                                <w:top w:val="single" w:sz="2" w:space="0" w:color="D9D9E3"/>
                                                                <w:left w:val="single" w:sz="2" w:space="0" w:color="D9D9E3"/>
                                                                <w:bottom w:val="single" w:sz="2" w:space="0" w:color="D9D9E3"/>
                                                                <w:right w:val="single" w:sz="2" w:space="0" w:color="D9D9E3"/>
                                                              </w:divBdr>
                                                              <w:divsChild>
                                                                <w:div w:id="1889994936">
                                                                  <w:marLeft w:val="0"/>
                                                                  <w:marRight w:val="0"/>
                                                                  <w:marTop w:val="0"/>
                                                                  <w:marBottom w:val="0"/>
                                                                  <w:divBdr>
                                                                    <w:top w:val="single" w:sz="2" w:space="0" w:color="D9D9E3"/>
                                                                    <w:left w:val="single" w:sz="2" w:space="0" w:color="D9D9E3"/>
                                                                    <w:bottom w:val="single" w:sz="2" w:space="0" w:color="D9D9E3"/>
                                                                    <w:right w:val="single" w:sz="2" w:space="0" w:color="D9D9E3"/>
                                                                  </w:divBdr>
                                                                  <w:divsChild>
                                                                    <w:div w:id="21358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94215078">
                                                      <w:marLeft w:val="0"/>
                                                      <w:marRight w:val="0"/>
                                                      <w:marTop w:val="0"/>
                                                      <w:marBottom w:val="0"/>
                                                      <w:divBdr>
                                                        <w:top w:val="single" w:sz="2" w:space="0" w:color="D9D9E3"/>
                                                        <w:left w:val="single" w:sz="2" w:space="0" w:color="D9D9E3"/>
                                                        <w:bottom w:val="single" w:sz="2" w:space="0" w:color="D9D9E3"/>
                                                        <w:right w:val="single" w:sz="2" w:space="0" w:color="D9D9E3"/>
                                                      </w:divBdr>
                                                      <w:divsChild>
                                                        <w:div w:id="629290980">
                                                          <w:marLeft w:val="0"/>
                                                          <w:marRight w:val="0"/>
                                                          <w:marTop w:val="0"/>
                                                          <w:marBottom w:val="0"/>
                                                          <w:divBdr>
                                                            <w:top w:val="single" w:sz="2" w:space="0" w:color="D9D9E3"/>
                                                            <w:left w:val="single" w:sz="2" w:space="0" w:color="D9D9E3"/>
                                                            <w:bottom w:val="single" w:sz="2" w:space="0" w:color="D9D9E3"/>
                                                            <w:right w:val="single" w:sz="2" w:space="0" w:color="D9D9E3"/>
                                                          </w:divBdr>
                                                        </w:div>
                                                        <w:div w:id="1067341387">
                                                          <w:marLeft w:val="0"/>
                                                          <w:marRight w:val="0"/>
                                                          <w:marTop w:val="0"/>
                                                          <w:marBottom w:val="0"/>
                                                          <w:divBdr>
                                                            <w:top w:val="single" w:sz="2" w:space="0" w:color="D9D9E3"/>
                                                            <w:left w:val="single" w:sz="2" w:space="0" w:color="D9D9E3"/>
                                                            <w:bottom w:val="single" w:sz="2" w:space="0" w:color="D9D9E3"/>
                                                            <w:right w:val="single" w:sz="2" w:space="0" w:color="D9D9E3"/>
                                                          </w:divBdr>
                                                          <w:divsChild>
                                                            <w:div w:id="1437016718">
                                                              <w:marLeft w:val="0"/>
                                                              <w:marRight w:val="0"/>
                                                              <w:marTop w:val="0"/>
                                                              <w:marBottom w:val="0"/>
                                                              <w:divBdr>
                                                                <w:top w:val="single" w:sz="2" w:space="0" w:color="D9D9E3"/>
                                                                <w:left w:val="single" w:sz="2" w:space="0" w:color="D9D9E3"/>
                                                                <w:bottom w:val="single" w:sz="2" w:space="0" w:color="D9D9E3"/>
                                                                <w:right w:val="single" w:sz="2" w:space="0" w:color="D9D9E3"/>
                                                              </w:divBdr>
                                                              <w:divsChild>
                                                                <w:div w:id="280459738">
                                                                  <w:marLeft w:val="0"/>
                                                                  <w:marRight w:val="0"/>
                                                                  <w:marTop w:val="0"/>
                                                                  <w:marBottom w:val="0"/>
                                                                  <w:divBdr>
                                                                    <w:top w:val="single" w:sz="2" w:space="0" w:color="D9D9E3"/>
                                                                    <w:left w:val="single" w:sz="2" w:space="0" w:color="D9D9E3"/>
                                                                    <w:bottom w:val="single" w:sz="2" w:space="0" w:color="D9D9E3"/>
                                                                    <w:right w:val="single" w:sz="2" w:space="0" w:color="D9D9E3"/>
                                                                  </w:divBdr>
                                                                  <w:divsChild>
                                                                    <w:div w:id="1296259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7053093">
                                          <w:marLeft w:val="0"/>
                                          <w:marRight w:val="0"/>
                                          <w:marTop w:val="0"/>
                                          <w:marBottom w:val="0"/>
                                          <w:divBdr>
                                            <w:top w:val="single" w:sz="2" w:space="0" w:color="D9D9E3"/>
                                            <w:left w:val="single" w:sz="2" w:space="0" w:color="D9D9E3"/>
                                            <w:bottom w:val="single" w:sz="2" w:space="0" w:color="D9D9E3"/>
                                            <w:right w:val="single" w:sz="2" w:space="0" w:color="D9D9E3"/>
                                          </w:divBdr>
                                          <w:divsChild>
                                            <w:div w:id="902134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970698">
                                                  <w:marLeft w:val="0"/>
                                                  <w:marRight w:val="0"/>
                                                  <w:marTop w:val="0"/>
                                                  <w:marBottom w:val="0"/>
                                                  <w:divBdr>
                                                    <w:top w:val="single" w:sz="2" w:space="0" w:color="D9D9E3"/>
                                                    <w:left w:val="single" w:sz="2" w:space="0" w:color="D9D9E3"/>
                                                    <w:bottom w:val="single" w:sz="2" w:space="0" w:color="D9D9E3"/>
                                                    <w:right w:val="single" w:sz="2" w:space="0" w:color="D9D9E3"/>
                                                  </w:divBdr>
                                                  <w:divsChild>
                                                    <w:div w:id="2020348473">
                                                      <w:marLeft w:val="0"/>
                                                      <w:marRight w:val="0"/>
                                                      <w:marTop w:val="0"/>
                                                      <w:marBottom w:val="0"/>
                                                      <w:divBdr>
                                                        <w:top w:val="single" w:sz="2" w:space="0" w:color="D9D9E3"/>
                                                        <w:left w:val="single" w:sz="2" w:space="0" w:color="D9D9E3"/>
                                                        <w:bottom w:val="single" w:sz="2" w:space="0" w:color="D9D9E3"/>
                                                        <w:right w:val="single" w:sz="2" w:space="0" w:color="D9D9E3"/>
                                                      </w:divBdr>
                                                      <w:divsChild>
                                                        <w:div w:id="1138183557">
                                                          <w:marLeft w:val="0"/>
                                                          <w:marRight w:val="0"/>
                                                          <w:marTop w:val="0"/>
                                                          <w:marBottom w:val="0"/>
                                                          <w:divBdr>
                                                            <w:top w:val="single" w:sz="2" w:space="0" w:color="D9D9E3"/>
                                                            <w:left w:val="single" w:sz="2" w:space="0" w:color="D9D9E3"/>
                                                            <w:bottom w:val="single" w:sz="2" w:space="0" w:color="D9D9E3"/>
                                                            <w:right w:val="single" w:sz="2" w:space="0" w:color="D9D9E3"/>
                                                          </w:divBdr>
                                                          <w:divsChild>
                                                            <w:div w:id="1807502146">
                                                              <w:marLeft w:val="0"/>
                                                              <w:marRight w:val="0"/>
                                                              <w:marTop w:val="0"/>
                                                              <w:marBottom w:val="0"/>
                                                              <w:divBdr>
                                                                <w:top w:val="single" w:sz="2" w:space="0" w:color="D9D9E3"/>
                                                                <w:left w:val="single" w:sz="2" w:space="0" w:color="D9D9E3"/>
                                                                <w:bottom w:val="single" w:sz="2" w:space="0" w:color="D9D9E3"/>
                                                                <w:right w:val="single" w:sz="2" w:space="0" w:color="D9D9E3"/>
                                                              </w:divBdr>
                                                              <w:divsChild>
                                                                <w:div w:id="1016539272">
                                                                  <w:marLeft w:val="0"/>
                                                                  <w:marRight w:val="0"/>
                                                                  <w:marTop w:val="0"/>
                                                                  <w:marBottom w:val="0"/>
                                                                  <w:divBdr>
                                                                    <w:top w:val="single" w:sz="2" w:space="0" w:color="D9D9E3"/>
                                                                    <w:left w:val="single" w:sz="2" w:space="0" w:color="D9D9E3"/>
                                                                    <w:bottom w:val="single" w:sz="2" w:space="0" w:color="D9D9E3"/>
                                                                    <w:right w:val="single" w:sz="2" w:space="0" w:color="D9D9E3"/>
                                                                  </w:divBdr>
                                                                  <w:divsChild>
                                                                    <w:div w:id="1516576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111809">
                                                      <w:marLeft w:val="0"/>
                                                      <w:marRight w:val="0"/>
                                                      <w:marTop w:val="0"/>
                                                      <w:marBottom w:val="0"/>
                                                      <w:divBdr>
                                                        <w:top w:val="single" w:sz="2" w:space="0" w:color="D9D9E3"/>
                                                        <w:left w:val="single" w:sz="2" w:space="0" w:color="D9D9E3"/>
                                                        <w:bottom w:val="single" w:sz="2" w:space="0" w:color="D9D9E3"/>
                                                        <w:right w:val="single" w:sz="2" w:space="0" w:color="D9D9E3"/>
                                                      </w:divBdr>
                                                      <w:divsChild>
                                                        <w:div w:id="537544050">
                                                          <w:marLeft w:val="0"/>
                                                          <w:marRight w:val="0"/>
                                                          <w:marTop w:val="0"/>
                                                          <w:marBottom w:val="0"/>
                                                          <w:divBdr>
                                                            <w:top w:val="single" w:sz="2" w:space="0" w:color="D9D9E3"/>
                                                            <w:left w:val="single" w:sz="2" w:space="0" w:color="D9D9E3"/>
                                                            <w:bottom w:val="single" w:sz="2" w:space="0" w:color="D9D9E3"/>
                                                            <w:right w:val="single" w:sz="2" w:space="0" w:color="D9D9E3"/>
                                                          </w:divBdr>
                                                        </w:div>
                                                        <w:div w:id="1046182172">
                                                          <w:marLeft w:val="0"/>
                                                          <w:marRight w:val="0"/>
                                                          <w:marTop w:val="0"/>
                                                          <w:marBottom w:val="0"/>
                                                          <w:divBdr>
                                                            <w:top w:val="single" w:sz="2" w:space="0" w:color="D9D9E3"/>
                                                            <w:left w:val="single" w:sz="2" w:space="0" w:color="D9D9E3"/>
                                                            <w:bottom w:val="single" w:sz="2" w:space="0" w:color="D9D9E3"/>
                                                            <w:right w:val="single" w:sz="2" w:space="0" w:color="D9D9E3"/>
                                                          </w:divBdr>
                                                          <w:divsChild>
                                                            <w:div w:id="782848100">
                                                              <w:marLeft w:val="0"/>
                                                              <w:marRight w:val="0"/>
                                                              <w:marTop w:val="0"/>
                                                              <w:marBottom w:val="0"/>
                                                              <w:divBdr>
                                                                <w:top w:val="single" w:sz="2" w:space="0" w:color="D9D9E3"/>
                                                                <w:left w:val="single" w:sz="2" w:space="0" w:color="D9D9E3"/>
                                                                <w:bottom w:val="single" w:sz="2" w:space="0" w:color="D9D9E3"/>
                                                                <w:right w:val="single" w:sz="2" w:space="0" w:color="D9D9E3"/>
                                                              </w:divBdr>
                                                              <w:divsChild>
                                                                <w:div w:id="1252349315">
                                                                  <w:marLeft w:val="0"/>
                                                                  <w:marRight w:val="0"/>
                                                                  <w:marTop w:val="0"/>
                                                                  <w:marBottom w:val="0"/>
                                                                  <w:divBdr>
                                                                    <w:top w:val="single" w:sz="2" w:space="0" w:color="D9D9E3"/>
                                                                    <w:left w:val="single" w:sz="2" w:space="0" w:color="D9D9E3"/>
                                                                    <w:bottom w:val="single" w:sz="2" w:space="0" w:color="D9D9E3"/>
                                                                    <w:right w:val="single" w:sz="2" w:space="0" w:color="D9D9E3"/>
                                                                  </w:divBdr>
                                                                  <w:divsChild>
                                                                    <w:div w:id="346828335">
                                                                      <w:marLeft w:val="0"/>
                                                                      <w:marRight w:val="0"/>
                                                                      <w:marTop w:val="0"/>
                                                                      <w:marBottom w:val="0"/>
                                                                      <w:divBdr>
                                                                        <w:top w:val="single" w:sz="2" w:space="0" w:color="D9D9E3"/>
                                                                        <w:left w:val="single" w:sz="2" w:space="0" w:color="D9D9E3"/>
                                                                        <w:bottom w:val="single" w:sz="2" w:space="0" w:color="D9D9E3"/>
                                                                        <w:right w:val="single" w:sz="2" w:space="0" w:color="D9D9E3"/>
                                                                      </w:divBdr>
                                                                      <w:divsChild>
                                                                        <w:div w:id="1841584295">
                                                                          <w:marLeft w:val="0"/>
                                                                          <w:marRight w:val="0"/>
                                                                          <w:marTop w:val="0"/>
                                                                          <w:marBottom w:val="0"/>
                                                                          <w:divBdr>
                                                                            <w:top w:val="single" w:sz="2" w:space="0" w:color="D9D9E3"/>
                                                                            <w:left w:val="single" w:sz="2" w:space="0" w:color="D9D9E3"/>
                                                                            <w:bottom w:val="single" w:sz="2" w:space="0" w:color="D9D9E3"/>
                                                                            <w:right w:val="single" w:sz="2" w:space="0" w:color="D9D9E3"/>
                                                                          </w:divBdr>
                                                                          <w:divsChild>
                                                                            <w:div w:id="1120101239">
                                                                              <w:marLeft w:val="0"/>
                                                                              <w:marRight w:val="0"/>
                                                                              <w:marTop w:val="0"/>
                                                                              <w:marBottom w:val="0"/>
                                                                              <w:divBdr>
                                                                                <w:top w:val="single" w:sz="2" w:space="0" w:color="D9D9E3"/>
                                                                                <w:left w:val="single" w:sz="2" w:space="0" w:color="D9D9E3"/>
                                                                                <w:bottom w:val="single" w:sz="2" w:space="0" w:color="D9D9E3"/>
                                                                                <w:right w:val="single" w:sz="2" w:space="0" w:color="D9D9E3"/>
                                                                              </w:divBdr>
                                                                            </w:div>
                                                                            <w:div w:id="1643804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398232">
                                                                          <w:marLeft w:val="0"/>
                                                                          <w:marRight w:val="0"/>
                                                                          <w:marTop w:val="0"/>
                                                                          <w:marBottom w:val="0"/>
                                                                          <w:divBdr>
                                                                            <w:top w:val="single" w:sz="2" w:space="0" w:color="D9D9E3"/>
                                                                            <w:left w:val="single" w:sz="2" w:space="0" w:color="D9D9E3"/>
                                                                            <w:bottom w:val="single" w:sz="2" w:space="0" w:color="D9D9E3"/>
                                                                            <w:right w:val="single" w:sz="2" w:space="0" w:color="D9D9E3"/>
                                                                          </w:divBdr>
                                                                          <w:divsChild>
                                                                            <w:div w:id="286619156">
                                                                              <w:marLeft w:val="0"/>
                                                                              <w:marRight w:val="0"/>
                                                                              <w:marTop w:val="0"/>
                                                                              <w:marBottom w:val="0"/>
                                                                              <w:divBdr>
                                                                                <w:top w:val="single" w:sz="2" w:space="0" w:color="D9D9E3"/>
                                                                                <w:left w:val="single" w:sz="2" w:space="0" w:color="D9D9E3"/>
                                                                                <w:bottom w:val="single" w:sz="2" w:space="0" w:color="D9D9E3"/>
                                                                                <w:right w:val="single" w:sz="2" w:space="0" w:color="D9D9E3"/>
                                                                              </w:divBdr>
                                                                            </w:div>
                                                                            <w:div w:id="212187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480201">
                                          <w:marLeft w:val="0"/>
                                          <w:marRight w:val="0"/>
                                          <w:marTop w:val="0"/>
                                          <w:marBottom w:val="0"/>
                                          <w:divBdr>
                                            <w:top w:val="single" w:sz="2" w:space="0" w:color="D9D9E3"/>
                                            <w:left w:val="single" w:sz="2" w:space="0" w:color="D9D9E3"/>
                                            <w:bottom w:val="single" w:sz="2" w:space="0" w:color="D9D9E3"/>
                                            <w:right w:val="single" w:sz="2" w:space="0" w:color="D9D9E3"/>
                                          </w:divBdr>
                                          <w:divsChild>
                                            <w:div w:id="1292401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601499">
                                                  <w:marLeft w:val="0"/>
                                                  <w:marRight w:val="0"/>
                                                  <w:marTop w:val="0"/>
                                                  <w:marBottom w:val="0"/>
                                                  <w:divBdr>
                                                    <w:top w:val="single" w:sz="2" w:space="0" w:color="D9D9E3"/>
                                                    <w:left w:val="single" w:sz="2" w:space="0" w:color="D9D9E3"/>
                                                    <w:bottom w:val="single" w:sz="2" w:space="0" w:color="D9D9E3"/>
                                                    <w:right w:val="single" w:sz="2" w:space="0" w:color="D9D9E3"/>
                                                  </w:divBdr>
                                                  <w:divsChild>
                                                    <w:div w:id="41950304">
                                                      <w:marLeft w:val="0"/>
                                                      <w:marRight w:val="0"/>
                                                      <w:marTop w:val="0"/>
                                                      <w:marBottom w:val="0"/>
                                                      <w:divBdr>
                                                        <w:top w:val="single" w:sz="2" w:space="0" w:color="D9D9E3"/>
                                                        <w:left w:val="single" w:sz="2" w:space="0" w:color="D9D9E3"/>
                                                        <w:bottom w:val="single" w:sz="2" w:space="0" w:color="D9D9E3"/>
                                                        <w:right w:val="single" w:sz="2" w:space="0" w:color="D9D9E3"/>
                                                      </w:divBdr>
                                                      <w:divsChild>
                                                        <w:div w:id="1451514913">
                                                          <w:marLeft w:val="0"/>
                                                          <w:marRight w:val="0"/>
                                                          <w:marTop w:val="0"/>
                                                          <w:marBottom w:val="0"/>
                                                          <w:divBdr>
                                                            <w:top w:val="single" w:sz="2" w:space="0" w:color="D9D9E3"/>
                                                            <w:left w:val="single" w:sz="2" w:space="0" w:color="D9D9E3"/>
                                                            <w:bottom w:val="single" w:sz="2" w:space="0" w:color="D9D9E3"/>
                                                            <w:right w:val="single" w:sz="2" w:space="0" w:color="D9D9E3"/>
                                                          </w:divBdr>
                                                          <w:divsChild>
                                                            <w:div w:id="1498113387">
                                                              <w:marLeft w:val="0"/>
                                                              <w:marRight w:val="0"/>
                                                              <w:marTop w:val="0"/>
                                                              <w:marBottom w:val="0"/>
                                                              <w:divBdr>
                                                                <w:top w:val="single" w:sz="2" w:space="0" w:color="D9D9E3"/>
                                                                <w:left w:val="single" w:sz="2" w:space="0" w:color="D9D9E3"/>
                                                                <w:bottom w:val="single" w:sz="2" w:space="0" w:color="D9D9E3"/>
                                                                <w:right w:val="single" w:sz="2" w:space="0" w:color="D9D9E3"/>
                                                              </w:divBdr>
                                                              <w:divsChild>
                                                                <w:div w:id="46884013">
                                                                  <w:marLeft w:val="0"/>
                                                                  <w:marRight w:val="0"/>
                                                                  <w:marTop w:val="0"/>
                                                                  <w:marBottom w:val="0"/>
                                                                  <w:divBdr>
                                                                    <w:top w:val="single" w:sz="2" w:space="0" w:color="D9D9E3"/>
                                                                    <w:left w:val="single" w:sz="2" w:space="0" w:color="D9D9E3"/>
                                                                    <w:bottom w:val="single" w:sz="2" w:space="0" w:color="D9D9E3"/>
                                                                    <w:right w:val="single" w:sz="2" w:space="0" w:color="D9D9E3"/>
                                                                  </w:divBdr>
                                                                  <w:divsChild>
                                                                    <w:div w:id="17970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1378028">
                                                      <w:marLeft w:val="0"/>
                                                      <w:marRight w:val="0"/>
                                                      <w:marTop w:val="0"/>
                                                      <w:marBottom w:val="0"/>
                                                      <w:divBdr>
                                                        <w:top w:val="single" w:sz="2" w:space="0" w:color="D9D9E3"/>
                                                        <w:left w:val="single" w:sz="2" w:space="0" w:color="D9D9E3"/>
                                                        <w:bottom w:val="single" w:sz="2" w:space="0" w:color="D9D9E3"/>
                                                        <w:right w:val="single" w:sz="2" w:space="0" w:color="D9D9E3"/>
                                                      </w:divBdr>
                                                      <w:divsChild>
                                                        <w:div w:id="307829742">
                                                          <w:marLeft w:val="0"/>
                                                          <w:marRight w:val="0"/>
                                                          <w:marTop w:val="0"/>
                                                          <w:marBottom w:val="0"/>
                                                          <w:divBdr>
                                                            <w:top w:val="single" w:sz="2" w:space="0" w:color="D9D9E3"/>
                                                            <w:left w:val="single" w:sz="2" w:space="0" w:color="D9D9E3"/>
                                                            <w:bottom w:val="single" w:sz="2" w:space="0" w:color="D9D9E3"/>
                                                            <w:right w:val="single" w:sz="2" w:space="0" w:color="D9D9E3"/>
                                                          </w:divBdr>
                                                        </w:div>
                                                        <w:div w:id="1682002889">
                                                          <w:marLeft w:val="0"/>
                                                          <w:marRight w:val="0"/>
                                                          <w:marTop w:val="0"/>
                                                          <w:marBottom w:val="0"/>
                                                          <w:divBdr>
                                                            <w:top w:val="single" w:sz="2" w:space="0" w:color="D9D9E3"/>
                                                            <w:left w:val="single" w:sz="2" w:space="0" w:color="D9D9E3"/>
                                                            <w:bottom w:val="single" w:sz="2" w:space="0" w:color="D9D9E3"/>
                                                            <w:right w:val="single" w:sz="2" w:space="0" w:color="D9D9E3"/>
                                                          </w:divBdr>
                                                          <w:divsChild>
                                                            <w:div w:id="1808694790">
                                                              <w:marLeft w:val="0"/>
                                                              <w:marRight w:val="0"/>
                                                              <w:marTop w:val="0"/>
                                                              <w:marBottom w:val="0"/>
                                                              <w:divBdr>
                                                                <w:top w:val="single" w:sz="2" w:space="0" w:color="D9D9E3"/>
                                                                <w:left w:val="single" w:sz="2" w:space="0" w:color="D9D9E3"/>
                                                                <w:bottom w:val="single" w:sz="2" w:space="0" w:color="D9D9E3"/>
                                                                <w:right w:val="single" w:sz="2" w:space="0" w:color="D9D9E3"/>
                                                              </w:divBdr>
                                                              <w:divsChild>
                                                                <w:div w:id="369039861">
                                                                  <w:marLeft w:val="0"/>
                                                                  <w:marRight w:val="0"/>
                                                                  <w:marTop w:val="0"/>
                                                                  <w:marBottom w:val="0"/>
                                                                  <w:divBdr>
                                                                    <w:top w:val="single" w:sz="2" w:space="0" w:color="D9D9E3"/>
                                                                    <w:left w:val="single" w:sz="2" w:space="0" w:color="D9D9E3"/>
                                                                    <w:bottom w:val="single" w:sz="2" w:space="0" w:color="D9D9E3"/>
                                                                    <w:right w:val="single" w:sz="2" w:space="0" w:color="D9D9E3"/>
                                                                  </w:divBdr>
                                                                  <w:divsChild>
                                                                    <w:div w:id="207083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7508719">
                                          <w:marLeft w:val="0"/>
                                          <w:marRight w:val="0"/>
                                          <w:marTop w:val="0"/>
                                          <w:marBottom w:val="0"/>
                                          <w:divBdr>
                                            <w:top w:val="single" w:sz="2" w:space="0" w:color="D9D9E3"/>
                                            <w:left w:val="single" w:sz="2" w:space="0" w:color="D9D9E3"/>
                                            <w:bottom w:val="single" w:sz="2" w:space="0" w:color="D9D9E3"/>
                                            <w:right w:val="single" w:sz="2" w:space="0" w:color="D9D9E3"/>
                                          </w:divBdr>
                                          <w:divsChild>
                                            <w:div w:id="1393697058">
                                              <w:marLeft w:val="0"/>
                                              <w:marRight w:val="0"/>
                                              <w:marTop w:val="100"/>
                                              <w:marBottom w:val="100"/>
                                              <w:divBdr>
                                                <w:top w:val="single" w:sz="2" w:space="0" w:color="D9D9E3"/>
                                                <w:left w:val="single" w:sz="2" w:space="0" w:color="D9D9E3"/>
                                                <w:bottom w:val="single" w:sz="2" w:space="0" w:color="D9D9E3"/>
                                                <w:right w:val="single" w:sz="2" w:space="0" w:color="D9D9E3"/>
                                              </w:divBdr>
                                              <w:divsChild>
                                                <w:div w:id="789128126">
                                                  <w:marLeft w:val="0"/>
                                                  <w:marRight w:val="0"/>
                                                  <w:marTop w:val="0"/>
                                                  <w:marBottom w:val="0"/>
                                                  <w:divBdr>
                                                    <w:top w:val="single" w:sz="2" w:space="0" w:color="D9D9E3"/>
                                                    <w:left w:val="single" w:sz="2" w:space="0" w:color="D9D9E3"/>
                                                    <w:bottom w:val="single" w:sz="2" w:space="0" w:color="D9D9E3"/>
                                                    <w:right w:val="single" w:sz="2" w:space="0" w:color="D9D9E3"/>
                                                  </w:divBdr>
                                                  <w:divsChild>
                                                    <w:div w:id="1994942329">
                                                      <w:marLeft w:val="0"/>
                                                      <w:marRight w:val="0"/>
                                                      <w:marTop w:val="0"/>
                                                      <w:marBottom w:val="0"/>
                                                      <w:divBdr>
                                                        <w:top w:val="single" w:sz="2" w:space="0" w:color="D9D9E3"/>
                                                        <w:left w:val="single" w:sz="2" w:space="0" w:color="D9D9E3"/>
                                                        <w:bottom w:val="single" w:sz="2" w:space="0" w:color="D9D9E3"/>
                                                        <w:right w:val="single" w:sz="2" w:space="0" w:color="D9D9E3"/>
                                                      </w:divBdr>
                                                      <w:divsChild>
                                                        <w:div w:id="201019220">
                                                          <w:marLeft w:val="0"/>
                                                          <w:marRight w:val="0"/>
                                                          <w:marTop w:val="0"/>
                                                          <w:marBottom w:val="0"/>
                                                          <w:divBdr>
                                                            <w:top w:val="single" w:sz="2" w:space="0" w:color="D9D9E3"/>
                                                            <w:left w:val="single" w:sz="2" w:space="0" w:color="D9D9E3"/>
                                                            <w:bottom w:val="single" w:sz="2" w:space="0" w:color="D9D9E3"/>
                                                            <w:right w:val="single" w:sz="2" w:space="0" w:color="D9D9E3"/>
                                                          </w:divBdr>
                                                          <w:divsChild>
                                                            <w:div w:id="303388448">
                                                              <w:marLeft w:val="0"/>
                                                              <w:marRight w:val="0"/>
                                                              <w:marTop w:val="0"/>
                                                              <w:marBottom w:val="0"/>
                                                              <w:divBdr>
                                                                <w:top w:val="single" w:sz="2" w:space="0" w:color="D9D9E3"/>
                                                                <w:left w:val="single" w:sz="2" w:space="0" w:color="D9D9E3"/>
                                                                <w:bottom w:val="single" w:sz="2" w:space="0" w:color="D9D9E3"/>
                                                                <w:right w:val="single" w:sz="2" w:space="0" w:color="D9D9E3"/>
                                                              </w:divBdr>
                                                              <w:divsChild>
                                                                <w:div w:id="1454515370">
                                                                  <w:marLeft w:val="0"/>
                                                                  <w:marRight w:val="0"/>
                                                                  <w:marTop w:val="0"/>
                                                                  <w:marBottom w:val="0"/>
                                                                  <w:divBdr>
                                                                    <w:top w:val="single" w:sz="2" w:space="0" w:color="D9D9E3"/>
                                                                    <w:left w:val="single" w:sz="2" w:space="0" w:color="D9D9E3"/>
                                                                    <w:bottom w:val="single" w:sz="2" w:space="0" w:color="D9D9E3"/>
                                                                    <w:right w:val="single" w:sz="2" w:space="0" w:color="D9D9E3"/>
                                                                  </w:divBdr>
                                                                  <w:divsChild>
                                                                    <w:div w:id="40908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2438193">
                                                      <w:marLeft w:val="0"/>
                                                      <w:marRight w:val="0"/>
                                                      <w:marTop w:val="0"/>
                                                      <w:marBottom w:val="0"/>
                                                      <w:divBdr>
                                                        <w:top w:val="single" w:sz="2" w:space="0" w:color="D9D9E3"/>
                                                        <w:left w:val="single" w:sz="2" w:space="0" w:color="D9D9E3"/>
                                                        <w:bottom w:val="single" w:sz="2" w:space="0" w:color="D9D9E3"/>
                                                        <w:right w:val="single" w:sz="2" w:space="0" w:color="D9D9E3"/>
                                                      </w:divBdr>
                                                      <w:divsChild>
                                                        <w:div w:id="699472264">
                                                          <w:marLeft w:val="0"/>
                                                          <w:marRight w:val="0"/>
                                                          <w:marTop w:val="0"/>
                                                          <w:marBottom w:val="0"/>
                                                          <w:divBdr>
                                                            <w:top w:val="single" w:sz="2" w:space="0" w:color="D9D9E3"/>
                                                            <w:left w:val="single" w:sz="2" w:space="0" w:color="D9D9E3"/>
                                                            <w:bottom w:val="single" w:sz="2" w:space="0" w:color="D9D9E3"/>
                                                            <w:right w:val="single" w:sz="2" w:space="0" w:color="D9D9E3"/>
                                                          </w:divBdr>
                                                        </w:div>
                                                        <w:div w:id="706223150">
                                                          <w:marLeft w:val="0"/>
                                                          <w:marRight w:val="0"/>
                                                          <w:marTop w:val="0"/>
                                                          <w:marBottom w:val="0"/>
                                                          <w:divBdr>
                                                            <w:top w:val="single" w:sz="2" w:space="0" w:color="D9D9E3"/>
                                                            <w:left w:val="single" w:sz="2" w:space="0" w:color="D9D9E3"/>
                                                            <w:bottom w:val="single" w:sz="2" w:space="0" w:color="D9D9E3"/>
                                                            <w:right w:val="single" w:sz="2" w:space="0" w:color="D9D9E3"/>
                                                          </w:divBdr>
                                                          <w:divsChild>
                                                            <w:div w:id="38542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146717">
                                                                  <w:marLeft w:val="0"/>
                                                                  <w:marRight w:val="0"/>
                                                                  <w:marTop w:val="0"/>
                                                                  <w:marBottom w:val="0"/>
                                                                  <w:divBdr>
                                                                    <w:top w:val="single" w:sz="2" w:space="0" w:color="D9D9E3"/>
                                                                    <w:left w:val="single" w:sz="2" w:space="0" w:color="D9D9E3"/>
                                                                    <w:bottom w:val="single" w:sz="2" w:space="0" w:color="D9D9E3"/>
                                                                    <w:right w:val="single" w:sz="2" w:space="0" w:color="D9D9E3"/>
                                                                  </w:divBdr>
                                                                  <w:divsChild>
                                                                    <w:div w:id="1585992572">
                                                                      <w:marLeft w:val="0"/>
                                                                      <w:marRight w:val="0"/>
                                                                      <w:marTop w:val="0"/>
                                                                      <w:marBottom w:val="0"/>
                                                                      <w:divBdr>
                                                                        <w:top w:val="single" w:sz="2" w:space="0" w:color="D9D9E3"/>
                                                                        <w:left w:val="single" w:sz="2" w:space="0" w:color="D9D9E3"/>
                                                                        <w:bottom w:val="single" w:sz="2" w:space="0" w:color="D9D9E3"/>
                                                                        <w:right w:val="single" w:sz="2" w:space="0" w:color="D9D9E3"/>
                                                                      </w:divBdr>
                                                                      <w:divsChild>
                                                                        <w:div w:id="1717393623">
                                                                          <w:marLeft w:val="0"/>
                                                                          <w:marRight w:val="0"/>
                                                                          <w:marTop w:val="0"/>
                                                                          <w:marBottom w:val="0"/>
                                                                          <w:divBdr>
                                                                            <w:top w:val="single" w:sz="2" w:space="0" w:color="D9D9E3"/>
                                                                            <w:left w:val="single" w:sz="2" w:space="0" w:color="D9D9E3"/>
                                                                            <w:bottom w:val="single" w:sz="2" w:space="0" w:color="D9D9E3"/>
                                                                            <w:right w:val="single" w:sz="2" w:space="0" w:color="D9D9E3"/>
                                                                          </w:divBdr>
                                                                          <w:divsChild>
                                                                            <w:div w:id="2019457117">
                                                                              <w:marLeft w:val="0"/>
                                                                              <w:marRight w:val="0"/>
                                                                              <w:marTop w:val="0"/>
                                                                              <w:marBottom w:val="0"/>
                                                                              <w:divBdr>
                                                                                <w:top w:val="single" w:sz="2" w:space="0" w:color="D9D9E3"/>
                                                                                <w:left w:val="single" w:sz="2" w:space="0" w:color="D9D9E3"/>
                                                                                <w:bottom w:val="single" w:sz="2" w:space="0" w:color="D9D9E3"/>
                                                                                <w:right w:val="single" w:sz="2" w:space="0" w:color="D9D9E3"/>
                                                                              </w:divBdr>
                                                                            </w:div>
                                                                            <w:div w:id="1104887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86750266">
                                          <w:marLeft w:val="0"/>
                                          <w:marRight w:val="0"/>
                                          <w:marTop w:val="0"/>
                                          <w:marBottom w:val="0"/>
                                          <w:divBdr>
                                            <w:top w:val="single" w:sz="2" w:space="0" w:color="D9D9E3"/>
                                            <w:left w:val="single" w:sz="2" w:space="0" w:color="D9D9E3"/>
                                            <w:bottom w:val="single" w:sz="2" w:space="0" w:color="D9D9E3"/>
                                            <w:right w:val="single" w:sz="2" w:space="0" w:color="D9D9E3"/>
                                          </w:divBdr>
                                          <w:divsChild>
                                            <w:div w:id="872694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332663">
                                                  <w:marLeft w:val="0"/>
                                                  <w:marRight w:val="0"/>
                                                  <w:marTop w:val="0"/>
                                                  <w:marBottom w:val="0"/>
                                                  <w:divBdr>
                                                    <w:top w:val="single" w:sz="2" w:space="0" w:color="D9D9E3"/>
                                                    <w:left w:val="single" w:sz="2" w:space="0" w:color="D9D9E3"/>
                                                    <w:bottom w:val="single" w:sz="2" w:space="0" w:color="D9D9E3"/>
                                                    <w:right w:val="single" w:sz="2" w:space="0" w:color="D9D9E3"/>
                                                  </w:divBdr>
                                                  <w:divsChild>
                                                    <w:div w:id="409155865">
                                                      <w:marLeft w:val="0"/>
                                                      <w:marRight w:val="0"/>
                                                      <w:marTop w:val="0"/>
                                                      <w:marBottom w:val="0"/>
                                                      <w:divBdr>
                                                        <w:top w:val="single" w:sz="2" w:space="0" w:color="D9D9E3"/>
                                                        <w:left w:val="single" w:sz="2" w:space="0" w:color="D9D9E3"/>
                                                        <w:bottom w:val="single" w:sz="2" w:space="0" w:color="D9D9E3"/>
                                                        <w:right w:val="single" w:sz="2" w:space="0" w:color="D9D9E3"/>
                                                      </w:divBdr>
                                                      <w:divsChild>
                                                        <w:div w:id="1654286410">
                                                          <w:marLeft w:val="0"/>
                                                          <w:marRight w:val="0"/>
                                                          <w:marTop w:val="0"/>
                                                          <w:marBottom w:val="0"/>
                                                          <w:divBdr>
                                                            <w:top w:val="single" w:sz="2" w:space="0" w:color="D9D9E3"/>
                                                            <w:left w:val="single" w:sz="2" w:space="0" w:color="D9D9E3"/>
                                                            <w:bottom w:val="single" w:sz="2" w:space="0" w:color="D9D9E3"/>
                                                            <w:right w:val="single" w:sz="2" w:space="0" w:color="D9D9E3"/>
                                                          </w:divBdr>
                                                          <w:divsChild>
                                                            <w:div w:id="2063484985">
                                                              <w:marLeft w:val="0"/>
                                                              <w:marRight w:val="0"/>
                                                              <w:marTop w:val="0"/>
                                                              <w:marBottom w:val="0"/>
                                                              <w:divBdr>
                                                                <w:top w:val="single" w:sz="2" w:space="0" w:color="D9D9E3"/>
                                                                <w:left w:val="single" w:sz="2" w:space="0" w:color="D9D9E3"/>
                                                                <w:bottom w:val="single" w:sz="2" w:space="0" w:color="D9D9E3"/>
                                                                <w:right w:val="single" w:sz="2" w:space="0" w:color="D9D9E3"/>
                                                              </w:divBdr>
                                                              <w:divsChild>
                                                                <w:div w:id="2002923753">
                                                                  <w:marLeft w:val="0"/>
                                                                  <w:marRight w:val="0"/>
                                                                  <w:marTop w:val="0"/>
                                                                  <w:marBottom w:val="0"/>
                                                                  <w:divBdr>
                                                                    <w:top w:val="single" w:sz="2" w:space="0" w:color="D9D9E3"/>
                                                                    <w:left w:val="single" w:sz="2" w:space="0" w:color="D9D9E3"/>
                                                                    <w:bottom w:val="single" w:sz="2" w:space="0" w:color="D9D9E3"/>
                                                                    <w:right w:val="single" w:sz="2" w:space="0" w:color="D9D9E3"/>
                                                                  </w:divBdr>
                                                                  <w:divsChild>
                                                                    <w:div w:id="1636179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500675">
                                                      <w:marLeft w:val="0"/>
                                                      <w:marRight w:val="0"/>
                                                      <w:marTop w:val="0"/>
                                                      <w:marBottom w:val="0"/>
                                                      <w:divBdr>
                                                        <w:top w:val="single" w:sz="2" w:space="0" w:color="D9D9E3"/>
                                                        <w:left w:val="single" w:sz="2" w:space="0" w:color="D9D9E3"/>
                                                        <w:bottom w:val="single" w:sz="2" w:space="0" w:color="D9D9E3"/>
                                                        <w:right w:val="single" w:sz="2" w:space="0" w:color="D9D9E3"/>
                                                      </w:divBdr>
                                                      <w:divsChild>
                                                        <w:div w:id="433944538">
                                                          <w:marLeft w:val="0"/>
                                                          <w:marRight w:val="0"/>
                                                          <w:marTop w:val="0"/>
                                                          <w:marBottom w:val="0"/>
                                                          <w:divBdr>
                                                            <w:top w:val="single" w:sz="2" w:space="0" w:color="D9D9E3"/>
                                                            <w:left w:val="single" w:sz="2" w:space="0" w:color="D9D9E3"/>
                                                            <w:bottom w:val="single" w:sz="2" w:space="0" w:color="D9D9E3"/>
                                                            <w:right w:val="single" w:sz="2" w:space="0" w:color="D9D9E3"/>
                                                          </w:divBdr>
                                                        </w:div>
                                                        <w:div w:id="566037337">
                                                          <w:marLeft w:val="0"/>
                                                          <w:marRight w:val="0"/>
                                                          <w:marTop w:val="0"/>
                                                          <w:marBottom w:val="0"/>
                                                          <w:divBdr>
                                                            <w:top w:val="single" w:sz="2" w:space="0" w:color="D9D9E3"/>
                                                            <w:left w:val="single" w:sz="2" w:space="0" w:color="D9D9E3"/>
                                                            <w:bottom w:val="single" w:sz="2" w:space="0" w:color="D9D9E3"/>
                                                            <w:right w:val="single" w:sz="2" w:space="0" w:color="D9D9E3"/>
                                                          </w:divBdr>
                                                          <w:divsChild>
                                                            <w:div w:id="1761412814">
                                                              <w:marLeft w:val="0"/>
                                                              <w:marRight w:val="0"/>
                                                              <w:marTop w:val="0"/>
                                                              <w:marBottom w:val="0"/>
                                                              <w:divBdr>
                                                                <w:top w:val="single" w:sz="2" w:space="0" w:color="D9D9E3"/>
                                                                <w:left w:val="single" w:sz="2" w:space="0" w:color="D9D9E3"/>
                                                                <w:bottom w:val="single" w:sz="2" w:space="0" w:color="D9D9E3"/>
                                                                <w:right w:val="single" w:sz="2" w:space="0" w:color="D9D9E3"/>
                                                              </w:divBdr>
                                                              <w:divsChild>
                                                                <w:div w:id="969438969">
                                                                  <w:marLeft w:val="0"/>
                                                                  <w:marRight w:val="0"/>
                                                                  <w:marTop w:val="0"/>
                                                                  <w:marBottom w:val="0"/>
                                                                  <w:divBdr>
                                                                    <w:top w:val="single" w:sz="2" w:space="0" w:color="D9D9E3"/>
                                                                    <w:left w:val="single" w:sz="2" w:space="0" w:color="D9D9E3"/>
                                                                    <w:bottom w:val="single" w:sz="2" w:space="0" w:color="D9D9E3"/>
                                                                    <w:right w:val="single" w:sz="2" w:space="0" w:color="D9D9E3"/>
                                                                  </w:divBdr>
                                                                  <w:divsChild>
                                                                    <w:div w:id="30142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1851440">
                                          <w:marLeft w:val="0"/>
                                          <w:marRight w:val="0"/>
                                          <w:marTop w:val="0"/>
                                          <w:marBottom w:val="0"/>
                                          <w:divBdr>
                                            <w:top w:val="single" w:sz="2" w:space="0" w:color="D9D9E3"/>
                                            <w:left w:val="single" w:sz="2" w:space="0" w:color="D9D9E3"/>
                                            <w:bottom w:val="single" w:sz="2" w:space="0" w:color="D9D9E3"/>
                                            <w:right w:val="single" w:sz="2" w:space="0" w:color="D9D9E3"/>
                                          </w:divBdr>
                                          <w:divsChild>
                                            <w:div w:id="177956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517378">
                                                  <w:marLeft w:val="0"/>
                                                  <w:marRight w:val="0"/>
                                                  <w:marTop w:val="0"/>
                                                  <w:marBottom w:val="0"/>
                                                  <w:divBdr>
                                                    <w:top w:val="single" w:sz="2" w:space="0" w:color="D9D9E3"/>
                                                    <w:left w:val="single" w:sz="2" w:space="0" w:color="D9D9E3"/>
                                                    <w:bottom w:val="single" w:sz="2" w:space="0" w:color="D9D9E3"/>
                                                    <w:right w:val="single" w:sz="2" w:space="0" w:color="D9D9E3"/>
                                                  </w:divBdr>
                                                  <w:divsChild>
                                                    <w:div w:id="1834174918">
                                                      <w:marLeft w:val="0"/>
                                                      <w:marRight w:val="0"/>
                                                      <w:marTop w:val="0"/>
                                                      <w:marBottom w:val="0"/>
                                                      <w:divBdr>
                                                        <w:top w:val="single" w:sz="2" w:space="0" w:color="D9D9E3"/>
                                                        <w:left w:val="single" w:sz="2" w:space="0" w:color="D9D9E3"/>
                                                        <w:bottom w:val="single" w:sz="2" w:space="0" w:color="D9D9E3"/>
                                                        <w:right w:val="single" w:sz="2" w:space="0" w:color="D9D9E3"/>
                                                      </w:divBdr>
                                                      <w:divsChild>
                                                        <w:div w:id="856232357">
                                                          <w:marLeft w:val="0"/>
                                                          <w:marRight w:val="0"/>
                                                          <w:marTop w:val="0"/>
                                                          <w:marBottom w:val="0"/>
                                                          <w:divBdr>
                                                            <w:top w:val="single" w:sz="2" w:space="0" w:color="D9D9E3"/>
                                                            <w:left w:val="single" w:sz="2" w:space="0" w:color="D9D9E3"/>
                                                            <w:bottom w:val="single" w:sz="2" w:space="0" w:color="D9D9E3"/>
                                                            <w:right w:val="single" w:sz="2" w:space="0" w:color="D9D9E3"/>
                                                          </w:divBdr>
                                                          <w:divsChild>
                                                            <w:div w:id="664094559">
                                                              <w:marLeft w:val="0"/>
                                                              <w:marRight w:val="0"/>
                                                              <w:marTop w:val="0"/>
                                                              <w:marBottom w:val="0"/>
                                                              <w:divBdr>
                                                                <w:top w:val="single" w:sz="2" w:space="0" w:color="D9D9E3"/>
                                                                <w:left w:val="single" w:sz="2" w:space="0" w:color="D9D9E3"/>
                                                                <w:bottom w:val="single" w:sz="2" w:space="0" w:color="D9D9E3"/>
                                                                <w:right w:val="single" w:sz="2" w:space="0" w:color="D9D9E3"/>
                                                              </w:divBdr>
                                                              <w:divsChild>
                                                                <w:div w:id="477190361">
                                                                  <w:marLeft w:val="0"/>
                                                                  <w:marRight w:val="0"/>
                                                                  <w:marTop w:val="0"/>
                                                                  <w:marBottom w:val="0"/>
                                                                  <w:divBdr>
                                                                    <w:top w:val="single" w:sz="2" w:space="0" w:color="D9D9E3"/>
                                                                    <w:left w:val="single" w:sz="2" w:space="0" w:color="D9D9E3"/>
                                                                    <w:bottom w:val="single" w:sz="2" w:space="0" w:color="D9D9E3"/>
                                                                    <w:right w:val="single" w:sz="2" w:space="0" w:color="D9D9E3"/>
                                                                  </w:divBdr>
                                                                  <w:divsChild>
                                                                    <w:div w:id="318463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3524555">
                                                      <w:marLeft w:val="0"/>
                                                      <w:marRight w:val="0"/>
                                                      <w:marTop w:val="0"/>
                                                      <w:marBottom w:val="0"/>
                                                      <w:divBdr>
                                                        <w:top w:val="single" w:sz="2" w:space="0" w:color="D9D9E3"/>
                                                        <w:left w:val="single" w:sz="2" w:space="0" w:color="D9D9E3"/>
                                                        <w:bottom w:val="single" w:sz="2" w:space="0" w:color="D9D9E3"/>
                                                        <w:right w:val="single" w:sz="2" w:space="0" w:color="D9D9E3"/>
                                                      </w:divBdr>
                                                      <w:divsChild>
                                                        <w:div w:id="1460562841">
                                                          <w:marLeft w:val="0"/>
                                                          <w:marRight w:val="0"/>
                                                          <w:marTop w:val="0"/>
                                                          <w:marBottom w:val="0"/>
                                                          <w:divBdr>
                                                            <w:top w:val="single" w:sz="2" w:space="0" w:color="D9D9E3"/>
                                                            <w:left w:val="single" w:sz="2" w:space="0" w:color="D9D9E3"/>
                                                            <w:bottom w:val="single" w:sz="2" w:space="0" w:color="D9D9E3"/>
                                                            <w:right w:val="single" w:sz="2" w:space="0" w:color="D9D9E3"/>
                                                          </w:divBdr>
                                                        </w:div>
                                                        <w:div w:id="1261765565">
                                                          <w:marLeft w:val="0"/>
                                                          <w:marRight w:val="0"/>
                                                          <w:marTop w:val="0"/>
                                                          <w:marBottom w:val="0"/>
                                                          <w:divBdr>
                                                            <w:top w:val="single" w:sz="2" w:space="0" w:color="D9D9E3"/>
                                                            <w:left w:val="single" w:sz="2" w:space="0" w:color="D9D9E3"/>
                                                            <w:bottom w:val="single" w:sz="2" w:space="0" w:color="D9D9E3"/>
                                                            <w:right w:val="single" w:sz="2" w:space="0" w:color="D9D9E3"/>
                                                          </w:divBdr>
                                                          <w:divsChild>
                                                            <w:div w:id="1202479029">
                                                              <w:marLeft w:val="0"/>
                                                              <w:marRight w:val="0"/>
                                                              <w:marTop w:val="0"/>
                                                              <w:marBottom w:val="0"/>
                                                              <w:divBdr>
                                                                <w:top w:val="single" w:sz="2" w:space="0" w:color="D9D9E3"/>
                                                                <w:left w:val="single" w:sz="2" w:space="0" w:color="D9D9E3"/>
                                                                <w:bottom w:val="single" w:sz="2" w:space="0" w:color="D9D9E3"/>
                                                                <w:right w:val="single" w:sz="2" w:space="0" w:color="D9D9E3"/>
                                                              </w:divBdr>
                                                              <w:divsChild>
                                                                <w:div w:id="48844257">
                                                                  <w:marLeft w:val="0"/>
                                                                  <w:marRight w:val="0"/>
                                                                  <w:marTop w:val="0"/>
                                                                  <w:marBottom w:val="0"/>
                                                                  <w:divBdr>
                                                                    <w:top w:val="single" w:sz="2" w:space="0" w:color="D9D9E3"/>
                                                                    <w:left w:val="single" w:sz="2" w:space="0" w:color="D9D9E3"/>
                                                                    <w:bottom w:val="single" w:sz="2" w:space="0" w:color="D9D9E3"/>
                                                                    <w:right w:val="single" w:sz="2" w:space="0" w:color="D9D9E3"/>
                                                                  </w:divBdr>
                                                                  <w:divsChild>
                                                                    <w:div w:id="462237479">
                                                                      <w:marLeft w:val="0"/>
                                                                      <w:marRight w:val="0"/>
                                                                      <w:marTop w:val="0"/>
                                                                      <w:marBottom w:val="0"/>
                                                                      <w:divBdr>
                                                                        <w:top w:val="single" w:sz="2" w:space="0" w:color="D9D9E3"/>
                                                                        <w:left w:val="single" w:sz="2" w:space="0" w:color="D9D9E3"/>
                                                                        <w:bottom w:val="single" w:sz="2" w:space="0" w:color="D9D9E3"/>
                                                                        <w:right w:val="single" w:sz="2" w:space="0" w:color="D9D9E3"/>
                                                                      </w:divBdr>
                                                                      <w:divsChild>
                                                                        <w:div w:id="1822043282">
                                                                          <w:marLeft w:val="0"/>
                                                                          <w:marRight w:val="0"/>
                                                                          <w:marTop w:val="0"/>
                                                                          <w:marBottom w:val="0"/>
                                                                          <w:divBdr>
                                                                            <w:top w:val="single" w:sz="2" w:space="0" w:color="D9D9E3"/>
                                                                            <w:left w:val="single" w:sz="2" w:space="0" w:color="D9D9E3"/>
                                                                            <w:bottom w:val="single" w:sz="2" w:space="0" w:color="D9D9E3"/>
                                                                            <w:right w:val="single" w:sz="2" w:space="0" w:color="D9D9E3"/>
                                                                          </w:divBdr>
                                                                          <w:divsChild>
                                                                            <w:div w:id="1665014097">
                                                                              <w:marLeft w:val="0"/>
                                                                              <w:marRight w:val="0"/>
                                                                              <w:marTop w:val="0"/>
                                                                              <w:marBottom w:val="0"/>
                                                                              <w:divBdr>
                                                                                <w:top w:val="single" w:sz="2" w:space="0" w:color="D9D9E3"/>
                                                                                <w:left w:val="single" w:sz="2" w:space="0" w:color="D9D9E3"/>
                                                                                <w:bottom w:val="single" w:sz="2" w:space="0" w:color="D9D9E3"/>
                                                                                <w:right w:val="single" w:sz="2" w:space="0" w:color="D9D9E3"/>
                                                                              </w:divBdr>
                                                                            </w:div>
                                                                            <w:div w:id="101373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92713">
                                          <w:marLeft w:val="0"/>
                                          <w:marRight w:val="0"/>
                                          <w:marTop w:val="0"/>
                                          <w:marBottom w:val="0"/>
                                          <w:divBdr>
                                            <w:top w:val="single" w:sz="2" w:space="0" w:color="D9D9E3"/>
                                            <w:left w:val="single" w:sz="2" w:space="0" w:color="D9D9E3"/>
                                            <w:bottom w:val="single" w:sz="2" w:space="0" w:color="D9D9E3"/>
                                            <w:right w:val="single" w:sz="2" w:space="0" w:color="D9D9E3"/>
                                          </w:divBdr>
                                          <w:divsChild>
                                            <w:div w:id="88264261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41478">
                                                  <w:marLeft w:val="0"/>
                                                  <w:marRight w:val="0"/>
                                                  <w:marTop w:val="0"/>
                                                  <w:marBottom w:val="0"/>
                                                  <w:divBdr>
                                                    <w:top w:val="single" w:sz="2" w:space="0" w:color="D9D9E3"/>
                                                    <w:left w:val="single" w:sz="2" w:space="0" w:color="D9D9E3"/>
                                                    <w:bottom w:val="single" w:sz="2" w:space="0" w:color="D9D9E3"/>
                                                    <w:right w:val="single" w:sz="2" w:space="0" w:color="D9D9E3"/>
                                                  </w:divBdr>
                                                  <w:divsChild>
                                                    <w:div w:id="362097923">
                                                      <w:marLeft w:val="0"/>
                                                      <w:marRight w:val="0"/>
                                                      <w:marTop w:val="0"/>
                                                      <w:marBottom w:val="0"/>
                                                      <w:divBdr>
                                                        <w:top w:val="single" w:sz="2" w:space="0" w:color="D9D9E3"/>
                                                        <w:left w:val="single" w:sz="2" w:space="0" w:color="D9D9E3"/>
                                                        <w:bottom w:val="single" w:sz="2" w:space="0" w:color="D9D9E3"/>
                                                        <w:right w:val="single" w:sz="2" w:space="0" w:color="D9D9E3"/>
                                                      </w:divBdr>
                                                      <w:divsChild>
                                                        <w:div w:id="1966504399">
                                                          <w:marLeft w:val="0"/>
                                                          <w:marRight w:val="0"/>
                                                          <w:marTop w:val="0"/>
                                                          <w:marBottom w:val="0"/>
                                                          <w:divBdr>
                                                            <w:top w:val="single" w:sz="2" w:space="0" w:color="D9D9E3"/>
                                                            <w:left w:val="single" w:sz="2" w:space="0" w:color="D9D9E3"/>
                                                            <w:bottom w:val="single" w:sz="2" w:space="0" w:color="D9D9E3"/>
                                                            <w:right w:val="single" w:sz="2" w:space="0" w:color="D9D9E3"/>
                                                          </w:divBdr>
                                                          <w:divsChild>
                                                            <w:div w:id="2134203154">
                                                              <w:marLeft w:val="0"/>
                                                              <w:marRight w:val="0"/>
                                                              <w:marTop w:val="0"/>
                                                              <w:marBottom w:val="0"/>
                                                              <w:divBdr>
                                                                <w:top w:val="single" w:sz="2" w:space="0" w:color="D9D9E3"/>
                                                                <w:left w:val="single" w:sz="2" w:space="0" w:color="D9D9E3"/>
                                                                <w:bottom w:val="single" w:sz="2" w:space="0" w:color="D9D9E3"/>
                                                                <w:right w:val="single" w:sz="2" w:space="0" w:color="D9D9E3"/>
                                                              </w:divBdr>
                                                              <w:divsChild>
                                                                <w:div w:id="276373503">
                                                                  <w:marLeft w:val="0"/>
                                                                  <w:marRight w:val="0"/>
                                                                  <w:marTop w:val="0"/>
                                                                  <w:marBottom w:val="0"/>
                                                                  <w:divBdr>
                                                                    <w:top w:val="single" w:sz="2" w:space="0" w:color="D9D9E3"/>
                                                                    <w:left w:val="single" w:sz="2" w:space="0" w:color="D9D9E3"/>
                                                                    <w:bottom w:val="single" w:sz="2" w:space="0" w:color="D9D9E3"/>
                                                                    <w:right w:val="single" w:sz="2" w:space="0" w:color="D9D9E3"/>
                                                                  </w:divBdr>
                                                                  <w:divsChild>
                                                                    <w:div w:id="154883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3061027">
                                                      <w:marLeft w:val="0"/>
                                                      <w:marRight w:val="0"/>
                                                      <w:marTop w:val="0"/>
                                                      <w:marBottom w:val="0"/>
                                                      <w:divBdr>
                                                        <w:top w:val="single" w:sz="2" w:space="0" w:color="D9D9E3"/>
                                                        <w:left w:val="single" w:sz="2" w:space="0" w:color="D9D9E3"/>
                                                        <w:bottom w:val="single" w:sz="2" w:space="0" w:color="D9D9E3"/>
                                                        <w:right w:val="single" w:sz="2" w:space="0" w:color="D9D9E3"/>
                                                      </w:divBdr>
                                                      <w:divsChild>
                                                        <w:div w:id="1477067139">
                                                          <w:marLeft w:val="0"/>
                                                          <w:marRight w:val="0"/>
                                                          <w:marTop w:val="0"/>
                                                          <w:marBottom w:val="0"/>
                                                          <w:divBdr>
                                                            <w:top w:val="single" w:sz="2" w:space="0" w:color="D9D9E3"/>
                                                            <w:left w:val="single" w:sz="2" w:space="0" w:color="D9D9E3"/>
                                                            <w:bottom w:val="single" w:sz="2" w:space="0" w:color="D9D9E3"/>
                                                            <w:right w:val="single" w:sz="2" w:space="0" w:color="D9D9E3"/>
                                                          </w:divBdr>
                                                        </w:div>
                                                        <w:div w:id="1594169194">
                                                          <w:marLeft w:val="0"/>
                                                          <w:marRight w:val="0"/>
                                                          <w:marTop w:val="0"/>
                                                          <w:marBottom w:val="0"/>
                                                          <w:divBdr>
                                                            <w:top w:val="single" w:sz="2" w:space="0" w:color="D9D9E3"/>
                                                            <w:left w:val="single" w:sz="2" w:space="0" w:color="D9D9E3"/>
                                                            <w:bottom w:val="single" w:sz="2" w:space="0" w:color="D9D9E3"/>
                                                            <w:right w:val="single" w:sz="2" w:space="0" w:color="D9D9E3"/>
                                                          </w:divBdr>
                                                          <w:divsChild>
                                                            <w:div w:id="1076317695">
                                                              <w:marLeft w:val="0"/>
                                                              <w:marRight w:val="0"/>
                                                              <w:marTop w:val="0"/>
                                                              <w:marBottom w:val="0"/>
                                                              <w:divBdr>
                                                                <w:top w:val="single" w:sz="2" w:space="0" w:color="D9D9E3"/>
                                                                <w:left w:val="single" w:sz="2" w:space="0" w:color="D9D9E3"/>
                                                                <w:bottom w:val="single" w:sz="2" w:space="0" w:color="D9D9E3"/>
                                                                <w:right w:val="single" w:sz="2" w:space="0" w:color="D9D9E3"/>
                                                              </w:divBdr>
                                                              <w:divsChild>
                                                                <w:div w:id="644621553">
                                                                  <w:marLeft w:val="0"/>
                                                                  <w:marRight w:val="0"/>
                                                                  <w:marTop w:val="0"/>
                                                                  <w:marBottom w:val="0"/>
                                                                  <w:divBdr>
                                                                    <w:top w:val="single" w:sz="2" w:space="0" w:color="D9D9E3"/>
                                                                    <w:left w:val="single" w:sz="2" w:space="0" w:color="D9D9E3"/>
                                                                    <w:bottom w:val="single" w:sz="2" w:space="0" w:color="D9D9E3"/>
                                                                    <w:right w:val="single" w:sz="2" w:space="0" w:color="D9D9E3"/>
                                                                  </w:divBdr>
                                                                  <w:divsChild>
                                                                    <w:div w:id="171553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6636045">
                                          <w:marLeft w:val="0"/>
                                          <w:marRight w:val="0"/>
                                          <w:marTop w:val="0"/>
                                          <w:marBottom w:val="0"/>
                                          <w:divBdr>
                                            <w:top w:val="single" w:sz="2" w:space="0" w:color="D9D9E3"/>
                                            <w:left w:val="single" w:sz="2" w:space="0" w:color="D9D9E3"/>
                                            <w:bottom w:val="single" w:sz="2" w:space="0" w:color="D9D9E3"/>
                                            <w:right w:val="single" w:sz="2" w:space="0" w:color="D9D9E3"/>
                                          </w:divBdr>
                                          <w:divsChild>
                                            <w:div w:id="975184111">
                                              <w:marLeft w:val="0"/>
                                              <w:marRight w:val="0"/>
                                              <w:marTop w:val="100"/>
                                              <w:marBottom w:val="100"/>
                                              <w:divBdr>
                                                <w:top w:val="single" w:sz="2" w:space="0" w:color="D9D9E3"/>
                                                <w:left w:val="single" w:sz="2" w:space="0" w:color="D9D9E3"/>
                                                <w:bottom w:val="single" w:sz="2" w:space="0" w:color="D9D9E3"/>
                                                <w:right w:val="single" w:sz="2" w:space="0" w:color="D9D9E3"/>
                                              </w:divBdr>
                                              <w:divsChild>
                                                <w:div w:id="518588238">
                                                  <w:marLeft w:val="0"/>
                                                  <w:marRight w:val="0"/>
                                                  <w:marTop w:val="0"/>
                                                  <w:marBottom w:val="0"/>
                                                  <w:divBdr>
                                                    <w:top w:val="single" w:sz="2" w:space="0" w:color="D9D9E3"/>
                                                    <w:left w:val="single" w:sz="2" w:space="0" w:color="D9D9E3"/>
                                                    <w:bottom w:val="single" w:sz="2" w:space="0" w:color="D9D9E3"/>
                                                    <w:right w:val="single" w:sz="2" w:space="0" w:color="D9D9E3"/>
                                                  </w:divBdr>
                                                  <w:divsChild>
                                                    <w:div w:id="1899244022">
                                                      <w:marLeft w:val="0"/>
                                                      <w:marRight w:val="0"/>
                                                      <w:marTop w:val="0"/>
                                                      <w:marBottom w:val="0"/>
                                                      <w:divBdr>
                                                        <w:top w:val="single" w:sz="2" w:space="0" w:color="D9D9E3"/>
                                                        <w:left w:val="single" w:sz="2" w:space="0" w:color="D9D9E3"/>
                                                        <w:bottom w:val="single" w:sz="2" w:space="0" w:color="D9D9E3"/>
                                                        <w:right w:val="single" w:sz="2" w:space="0" w:color="D9D9E3"/>
                                                      </w:divBdr>
                                                      <w:divsChild>
                                                        <w:div w:id="707295570">
                                                          <w:marLeft w:val="0"/>
                                                          <w:marRight w:val="0"/>
                                                          <w:marTop w:val="0"/>
                                                          <w:marBottom w:val="0"/>
                                                          <w:divBdr>
                                                            <w:top w:val="single" w:sz="2" w:space="0" w:color="D9D9E3"/>
                                                            <w:left w:val="single" w:sz="2" w:space="0" w:color="D9D9E3"/>
                                                            <w:bottom w:val="single" w:sz="2" w:space="0" w:color="D9D9E3"/>
                                                            <w:right w:val="single" w:sz="2" w:space="0" w:color="D9D9E3"/>
                                                          </w:divBdr>
                                                          <w:divsChild>
                                                            <w:div w:id="296571654">
                                                              <w:marLeft w:val="0"/>
                                                              <w:marRight w:val="0"/>
                                                              <w:marTop w:val="0"/>
                                                              <w:marBottom w:val="0"/>
                                                              <w:divBdr>
                                                                <w:top w:val="single" w:sz="2" w:space="0" w:color="D9D9E3"/>
                                                                <w:left w:val="single" w:sz="2" w:space="0" w:color="D9D9E3"/>
                                                                <w:bottom w:val="single" w:sz="2" w:space="0" w:color="D9D9E3"/>
                                                                <w:right w:val="single" w:sz="2" w:space="0" w:color="D9D9E3"/>
                                                              </w:divBdr>
                                                              <w:divsChild>
                                                                <w:div w:id="1412505289">
                                                                  <w:marLeft w:val="0"/>
                                                                  <w:marRight w:val="0"/>
                                                                  <w:marTop w:val="0"/>
                                                                  <w:marBottom w:val="0"/>
                                                                  <w:divBdr>
                                                                    <w:top w:val="single" w:sz="2" w:space="0" w:color="D9D9E3"/>
                                                                    <w:left w:val="single" w:sz="2" w:space="0" w:color="D9D9E3"/>
                                                                    <w:bottom w:val="single" w:sz="2" w:space="0" w:color="D9D9E3"/>
                                                                    <w:right w:val="single" w:sz="2" w:space="0" w:color="D9D9E3"/>
                                                                  </w:divBdr>
                                                                  <w:divsChild>
                                                                    <w:div w:id="571475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5905644">
                                                      <w:marLeft w:val="0"/>
                                                      <w:marRight w:val="0"/>
                                                      <w:marTop w:val="0"/>
                                                      <w:marBottom w:val="0"/>
                                                      <w:divBdr>
                                                        <w:top w:val="single" w:sz="2" w:space="0" w:color="D9D9E3"/>
                                                        <w:left w:val="single" w:sz="2" w:space="0" w:color="D9D9E3"/>
                                                        <w:bottom w:val="single" w:sz="2" w:space="0" w:color="D9D9E3"/>
                                                        <w:right w:val="single" w:sz="2" w:space="0" w:color="D9D9E3"/>
                                                      </w:divBdr>
                                                      <w:divsChild>
                                                        <w:div w:id="1541361685">
                                                          <w:marLeft w:val="0"/>
                                                          <w:marRight w:val="0"/>
                                                          <w:marTop w:val="0"/>
                                                          <w:marBottom w:val="0"/>
                                                          <w:divBdr>
                                                            <w:top w:val="single" w:sz="2" w:space="0" w:color="D9D9E3"/>
                                                            <w:left w:val="single" w:sz="2" w:space="0" w:color="D9D9E3"/>
                                                            <w:bottom w:val="single" w:sz="2" w:space="0" w:color="D9D9E3"/>
                                                            <w:right w:val="single" w:sz="2" w:space="0" w:color="D9D9E3"/>
                                                          </w:divBdr>
                                                        </w:div>
                                                        <w:div w:id="714740525">
                                                          <w:marLeft w:val="0"/>
                                                          <w:marRight w:val="0"/>
                                                          <w:marTop w:val="0"/>
                                                          <w:marBottom w:val="0"/>
                                                          <w:divBdr>
                                                            <w:top w:val="single" w:sz="2" w:space="0" w:color="D9D9E3"/>
                                                            <w:left w:val="single" w:sz="2" w:space="0" w:color="D9D9E3"/>
                                                            <w:bottom w:val="single" w:sz="2" w:space="0" w:color="D9D9E3"/>
                                                            <w:right w:val="single" w:sz="2" w:space="0" w:color="D9D9E3"/>
                                                          </w:divBdr>
                                                          <w:divsChild>
                                                            <w:div w:id="1176773716">
                                                              <w:marLeft w:val="0"/>
                                                              <w:marRight w:val="0"/>
                                                              <w:marTop w:val="0"/>
                                                              <w:marBottom w:val="0"/>
                                                              <w:divBdr>
                                                                <w:top w:val="single" w:sz="2" w:space="0" w:color="D9D9E3"/>
                                                                <w:left w:val="single" w:sz="2" w:space="0" w:color="D9D9E3"/>
                                                                <w:bottom w:val="single" w:sz="2" w:space="0" w:color="D9D9E3"/>
                                                                <w:right w:val="single" w:sz="2" w:space="0" w:color="D9D9E3"/>
                                                              </w:divBdr>
                                                              <w:divsChild>
                                                                <w:div w:id="36469340">
                                                                  <w:marLeft w:val="0"/>
                                                                  <w:marRight w:val="0"/>
                                                                  <w:marTop w:val="0"/>
                                                                  <w:marBottom w:val="0"/>
                                                                  <w:divBdr>
                                                                    <w:top w:val="single" w:sz="2" w:space="0" w:color="D9D9E3"/>
                                                                    <w:left w:val="single" w:sz="2" w:space="0" w:color="D9D9E3"/>
                                                                    <w:bottom w:val="single" w:sz="2" w:space="0" w:color="D9D9E3"/>
                                                                    <w:right w:val="single" w:sz="2" w:space="0" w:color="D9D9E3"/>
                                                                  </w:divBdr>
                                                                  <w:divsChild>
                                                                    <w:div w:id="923296471">
                                                                      <w:marLeft w:val="0"/>
                                                                      <w:marRight w:val="0"/>
                                                                      <w:marTop w:val="0"/>
                                                                      <w:marBottom w:val="0"/>
                                                                      <w:divBdr>
                                                                        <w:top w:val="single" w:sz="2" w:space="0" w:color="D9D9E3"/>
                                                                        <w:left w:val="single" w:sz="2" w:space="0" w:color="D9D9E3"/>
                                                                        <w:bottom w:val="single" w:sz="2" w:space="0" w:color="D9D9E3"/>
                                                                        <w:right w:val="single" w:sz="2" w:space="0" w:color="D9D9E3"/>
                                                                      </w:divBdr>
                                                                      <w:divsChild>
                                                                        <w:div w:id="876626616">
                                                                          <w:marLeft w:val="0"/>
                                                                          <w:marRight w:val="0"/>
                                                                          <w:marTop w:val="0"/>
                                                                          <w:marBottom w:val="0"/>
                                                                          <w:divBdr>
                                                                            <w:top w:val="single" w:sz="2" w:space="0" w:color="D9D9E3"/>
                                                                            <w:left w:val="single" w:sz="2" w:space="0" w:color="D9D9E3"/>
                                                                            <w:bottom w:val="single" w:sz="2" w:space="0" w:color="D9D9E3"/>
                                                                            <w:right w:val="single" w:sz="2" w:space="0" w:color="D9D9E3"/>
                                                                          </w:divBdr>
                                                                          <w:divsChild>
                                                                            <w:div w:id="1644194451">
                                                                              <w:marLeft w:val="0"/>
                                                                              <w:marRight w:val="0"/>
                                                                              <w:marTop w:val="0"/>
                                                                              <w:marBottom w:val="0"/>
                                                                              <w:divBdr>
                                                                                <w:top w:val="single" w:sz="2" w:space="0" w:color="D9D9E3"/>
                                                                                <w:left w:val="single" w:sz="2" w:space="0" w:color="D9D9E3"/>
                                                                                <w:bottom w:val="single" w:sz="2" w:space="0" w:color="D9D9E3"/>
                                                                                <w:right w:val="single" w:sz="2" w:space="0" w:color="D9D9E3"/>
                                                                              </w:divBdr>
                                                                            </w:div>
                                                                            <w:div w:id="54178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9777961">
                                          <w:marLeft w:val="0"/>
                                          <w:marRight w:val="0"/>
                                          <w:marTop w:val="0"/>
                                          <w:marBottom w:val="0"/>
                                          <w:divBdr>
                                            <w:top w:val="single" w:sz="2" w:space="0" w:color="D9D9E3"/>
                                            <w:left w:val="single" w:sz="2" w:space="0" w:color="D9D9E3"/>
                                            <w:bottom w:val="single" w:sz="2" w:space="0" w:color="D9D9E3"/>
                                            <w:right w:val="single" w:sz="2" w:space="0" w:color="D9D9E3"/>
                                          </w:divBdr>
                                          <w:divsChild>
                                            <w:div w:id="495653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180917">
                                                  <w:marLeft w:val="0"/>
                                                  <w:marRight w:val="0"/>
                                                  <w:marTop w:val="0"/>
                                                  <w:marBottom w:val="0"/>
                                                  <w:divBdr>
                                                    <w:top w:val="single" w:sz="2" w:space="0" w:color="D9D9E3"/>
                                                    <w:left w:val="single" w:sz="2" w:space="0" w:color="D9D9E3"/>
                                                    <w:bottom w:val="single" w:sz="2" w:space="0" w:color="D9D9E3"/>
                                                    <w:right w:val="single" w:sz="2" w:space="0" w:color="D9D9E3"/>
                                                  </w:divBdr>
                                                  <w:divsChild>
                                                    <w:div w:id="72708168">
                                                      <w:marLeft w:val="0"/>
                                                      <w:marRight w:val="0"/>
                                                      <w:marTop w:val="0"/>
                                                      <w:marBottom w:val="0"/>
                                                      <w:divBdr>
                                                        <w:top w:val="single" w:sz="2" w:space="0" w:color="D9D9E3"/>
                                                        <w:left w:val="single" w:sz="2" w:space="0" w:color="D9D9E3"/>
                                                        <w:bottom w:val="single" w:sz="2" w:space="0" w:color="D9D9E3"/>
                                                        <w:right w:val="single" w:sz="2" w:space="0" w:color="D9D9E3"/>
                                                      </w:divBdr>
                                                      <w:divsChild>
                                                        <w:div w:id="609095167">
                                                          <w:marLeft w:val="0"/>
                                                          <w:marRight w:val="0"/>
                                                          <w:marTop w:val="0"/>
                                                          <w:marBottom w:val="0"/>
                                                          <w:divBdr>
                                                            <w:top w:val="single" w:sz="2" w:space="0" w:color="D9D9E3"/>
                                                            <w:left w:val="single" w:sz="2" w:space="0" w:color="D9D9E3"/>
                                                            <w:bottom w:val="single" w:sz="2" w:space="0" w:color="D9D9E3"/>
                                                            <w:right w:val="single" w:sz="2" w:space="0" w:color="D9D9E3"/>
                                                          </w:divBdr>
                                                          <w:divsChild>
                                                            <w:div w:id="1910113865">
                                                              <w:marLeft w:val="0"/>
                                                              <w:marRight w:val="0"/>
                                                              <w:marTop w:val="0"/>
                                                              <w:marBottom w:val="0"/>
                                                              <w:divBdr>
                                                                <w:top w:val="single" w:sz="2" w:space="0" w:color="D9D9E3"/>
                                                                <w:left w:val="single" w:sz="2" w:space="0" w:color="D9D9E3"/>
                                                                <w:bottom w:val="single" w:sz="2" w:space="0" w:color="D9D9E3"/>
                                                                <w:right w:val="single" w:sz="2" w:space="0" w:color="D9D9E3"/>
                                                              </w:divBdr>
                                                              <w:divsChild>
                                                                <w:div w:id="1658681729">
                                                                  <w:marLeft w:val="0"/>
                                                                  <w:marRight w:val="0"/>
                                                                  <w:marTop w:val="0"/>
                                                                  <w:marBottom w:val="0"/>
                                                                  <w:divBdr>
                                                                    <w:top w:val="single" w:sz="2" w:space="0" w:color="D9D9E3"/>
                                                                    <w:left w:val="single" w:sz="2" w:space="0" w:color="D9D9E3"/>
                                                                    <w:bottom w:val="single" w:sz="2" w:space="0" w:color="D9D9E3"/>
                                                                    <w:right w:val="single" w:sz="2" w:space="0" w:color="D9D9E3"/>
                                                                  </w:divBdr>
                                                                  <w:divsChild>
                                                                    <w:div w:id="272327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0905429">
                                                      <w:marLeft w:val="0"/>
                                                      <w:marRight w:val="0"/>
                                                      <w:marTop w:val="0"/>
                                                      <w:marBottom w:val="0"/>
                                                      <w:divBdr>
                                                        <w:top w:val="single" w:sz="2" w:space="0" w:color="D9D9E3"/>
                                                        <w:left w:val="single" w:sz="2" w:space="0" w:color="D9D9E3"/>
                                                        <w:bottom w:val="single" w:sz="2" w:space="0" w:color="D9D9E3"/>
                                                        <w:right w:val="single" w:sz="2" w:space="0" w:color="D9D9E3"/>
                                                      </w:divBdr>
                                                      <w:divsChild>
                                                        <w:div w:id="305403573">
                                                          <w:marLeft w:val="0"/>
                                                          <w:marRight w:val="0"/>
                                                          <w:marTop w:val="0"/>
                                                          <w:marBottom w:val="0"/>
                                                          <w:divBdr>
                                                            <w:top w:val="single" w:sz="2" w:space="0" w:color="D9D9E3"/>
                                                            <w:left w:val="single" w:sz="2" w:space="0" w:color="D9D9E3"/>
                                                            <w:bottom w:val="single" w:sz="2" w:space="0" w:color="D9D9E3"/>
                                                            <w:right w:val="single" w:sz="2" w:space="0" w:color="D9D9E3"/>
                                                          </w:divBdr>
                                                        </w:div>
                                                        <w:div w:id="457576918">
                                                          <w:marLeft w:val="0"/>
                                                          <w:marRight w:val="0"/>
                                                          <w:marTop w:val="0"/>
                                                          <w:marBottom w:val="0"/>
                                                          <w:divBdr>
                                                            <w:top w:val="single" w:sz="2" w:space="0" w:color="D9D9E3"/>
                                                            <w:left w:val="single" w:sz="2" w:space="0" w:color="D9D9E3"/>
                                                            <w:bottom w:val="single" w:sz="2" w:space="0" w:color="D9D9E3"/>
                                                            <w:right w:val="single" w:sz="2" w:space="0" w:color="D9D9E3"/>
                                                          </w:divBdr>
                                                          <w:divsChild>
                                                            <w:div w:id="783571685">
                                                              <w:marLeft w:val="0"/>
                                                              <w:marRight w:val="0"/>
                                                              <w:marTop w:val="0"/>
                                                              <w:marBottom w:val="0"/>
                                                              <w:divBdr>
                                                                <w:top w:val="single" w:sz="2" w:space="0" w:color="D9D9E3"/>
                                                                <w:left w:val="single" w:sz="2" w:space="0" w:color="D9D9E3"/>
                                                                <w:bottom w:val="single" w:sz="2" w:space="0" w:color="D9D9E3"/>
                                                                <w:right w:val="single" w:sz="2" w:space="0" w:color="D9D9E3"/>
                                                              </w:divBdr>
                                                              <w:divsChild>
                                                                <w:div w:id="85268539">
                                                                  <w:marLeft w:val="0"/>
                                                                  <w:marRight w:val="0"/>
                                                                  <w:marTop w:val="0"/>
                                                                  <w:marBottom w:val="0"/>
                                                                  <w:divBdr>
                                                                    <w:top w:val="single" w:sz="2" w:space="0" w:color="D9D9E3"/>
                                                                    <w:left w:val="single" w:sz="2" w:space="0" w:color="D9D9E3"/>
                                                                    <w:bottom w:val="single" w:sz="2" w:space="0" w:color="D9D9E3"/>
                                                                    <w:right w:val="single" w:sz="2" w:space="0" w:color="D9D9E3"/>
                                                                  </w:divBdr>
                                                                  <w:divsChild>
                                                                    <w:div w:id="733889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80995">
                                          <w:marLeft w:val="0"/>
                                          <w:marRight w:val="0"/>
                                          <w:marTop w:val="0"/>
                                          <w:marBottom w:val="0"/>
                                          <w:divBdr>
                                            <w:top w:val="single" w:sz="2" w:space="0" w:color="D9D9E3"/>
                                            <w:left w:val="single" w:sz="2" w:space="0" w:color="D9D9E3"/>
                                            <w:bottom w:val="single" w:sz="2" w:space="0" w:color="D9D9E3"/>
                                            <w:right w:val="single" w:sz="2" w:space="0" w:color="D9D9E3"/>
                                          </w:divBdr>
                                          <w:divsChild>
                                            <w:div w:id="2069061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93781">
                                                  <w:marLeft w:val="0"/>
                                                  <w:marRight w:val="0"/>
                                                  <w:marTop w:val="0"/>
                                                  <w:marBottom w:val="0"/>
                                                  <w:divBdr>
                                                    <w:top w:val="single" w:sz="2" w:space="0" w:color="D9D9E3"/>
                                                    <w:left w:val="single" w:sz="2" w:space="0" w:color="D9D9E3"/>
                                                    <w:bottom w:val="single" w:sz="2" w:space="0" w:color="D9D9E3"/>
                                                    <w:right w:val="single" w:sz="2" w:space="0" w:color="D9D9E3"/>
                                                  </w:divBdr>
                                                  <w:divsChild>
                                                    <w:div w:id="1903370441">
                                                      <w:marLeft w:val="0"/>
                                                      <w:marRight w:val="0"/>
                                                      <w:marTop w:val="0"/>
                                                      <w:marBottom w:val="0"/>
                                                      <w:divBdr>
                                                        <w:top w:val="single" w:sz="2" w:space="0" w:color="D9D9E3"/>
                                                        <w:left w:val="single" w:sz="2" w:space="0" w:color="D9D9E3"/>
                                                        <w:bottom w:val="single" w:sz="2" w:space="0" w:color="D9D9E3"/>
                                                        <w:right w:val="single" w:sz="2" w:space="0" w:color="D9D9E3"/>
                                                      </w:divBdr>
                                                      <w:divsChild>
                                                        <w:div w:id="1035034383">
                                                          <w:marLeft w:val="0"/>
                                                          <w:marRight w:val="0"/>
                                                          <w:marTop w:val="0"/>
                                                          <w:marBottom w:val="0"/>
                                                          <w:divBdr>
                                                            <w:top w:val="single" w:sz="2" w:space="0" w:color="D9D9E3"/>
                                                            <w:left w:val="single" w:sz="2" w:space="0" w:color="D9D9E3"/>
                                                            <w:bottom w:val="single" w:sz="2" w:space="0" w:color="D9D9E3"/>
                                                            <w:right w:val="single" w:sz="2" w:space="0" w:color="D9D9E3"/>
                                                          </w:divBdr>
                                                          <w:divsChild>
                                                            <w:div w:id="1065764123">
                                                              <w:marLeft w:val="0"/>
                                                              <w:marRight w:val="0"/>
                                                              <w:marTop w:val="0"/>
                                                              <w:marBottom w:val="0"/>
                                                              <w:divBdr>
                                                                <w:top w:val="single" w:sz="2" w:space="0" w:color="D9D9E3"/>
                                                                <w:left w:val="single" w:sz="2" w:space="0" w:color="D9D9E3"/>
                                                                <w:bottom w:val="single" w:sz="2" w:space="0" w:color="D9D9E3"/>
                                                                <w:right w:val="single" w:sz="2" w:space="0" w:color="D9D9E3"/>
                                                              </w:divBdr>
                                                              <w:divsChild>
                                                                <w:div w:id="1607470129">
                                                                  <w:marLeft w:val="0"/>
                                                                  <w:marRight w:val="0"/>
                                                                  <w:marTop w:val="0"/>
                                                                  <w:marBottom w:val="0"/>
                                                                  <w:divBdr>
                                                                    <w:top w:val="single" w:sz="2" w:space="0" w:color="D9D9E3"/>
                                                                    <w:left w:val="single" w:sz="2" w:space="0" w:color="D9D9E3"/>
                                                                    <w:bottom w:val="single" w:sz="2" w:space="0" w:color="D9D9E3"/>
                                                                    <w:right w:val="single" w:sz="2" w:space="0" w:color="D9D9E3"/>
                                                                  </w:divBdr>
                                                                  <w:divsChild>
                                                                    <w:div w:id="170474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38798">
                                                      <w:marLeft w:val="0"/>
                                                      <w:marRight w:val="0"/>
                                                      <w:marTop w:val="0"/>
                                                      <w:marBottom w:val="0"/>
                                                      <w:divBdr>
                                                        <w:top w:val="single" w:sz="2" w:space="0" w:color="D9D9E3"/>
                                                        <w:left w:val="single" w:sz="2" w:space="0" w:color="D9D9E3"/>
                                                        <w:bottom w:val="single" w:sz="2" w:space="0" w:color="D9D9E3"/>
                                                        <w:right w:val="single" w:sz="2" w:space="0" w:color="D9D9E3"/>
                                                      </w:divBdr>
                                                      <w:divsChild>
                                                        <w:div w:id="1325935185">
                                                          <w:marLeft w:val="0"/>
                                                          <w:marRight w:val="0"/>
                                                          <w:marTop w:val="0"/>
                                                          <w:marBottom w:val="0"/>
                                                          <w:divBdr>
                                                            <w:top w:val="single" w:sz="2" w:space="0" w:color="D9D9E3"/>
                                                            <w:left w:val="single" w:sz="2" w:space="0" w:color="D9D9E3"/>
                                                            <w:bottom w:val="single" w:sz="2" w:space="0" w:color="D9D9E3"/>
                                                            <w:right w:val="single" w:sz="2" w:space="0" w:color="D9D9E3"/>
                                                          </w:divBdr>
                                                        </w:div>
                                                        <w:div w:id="426314059">
                                                          <w:marLeft w:val="0"/>
                                                          <w:marRight w:val="0"/>
                                                          <w:marTop w:val="0"/>
                                                          <w:marBottom w:val="0"/>
                                                          <w:divBdr>
                                                            <w:top w:val="single" w:sz="2" w:space="0" w:color="D9D9E3"/>
                                                            <w:left w:val="single" w:sz="2" w:space="0" w:color="D9D9E3"/>
                                                            <w:bottom w:val="single" w:sz="2" w:space="0" w:color="D9D9E3"/>
                                                            <w:right w:val="single" w:sz="2" w:space="0" w:color="D9D9E3"/>
                                                          </w:divBdr>
                                                          <w:divsChild>
                                                            <w:div w:id="2136292810">
                                                              <w:marLeft w:val="0"/>
                                                              <w:marRight w:val="0"/>
                                                              <w:marTop w:val="0"/>
                                                              <w:marBottom w:val="0"/>
                                                              <w:divBdr>
                                                                <w:top w:val="single" w:sz="2" w:space="0" w:color="D9D9E3"/>
                                                                <w:left w:val="single" w:sz="2" w:space="0" w:color="D9D9E3"/>
                                                                <w:bottom w:val="single" w:sz="2" w:space="0" w:color="D9D9E3"/>
                                                                <w:right w:val="single" w:sz="2" w:space="0" w:color="D9D9E3"/>
                                                              </w:divBdr>
                                                              <w:divsChild>
                                                                <w:div w:id="965234320">
                                                                  <w:marLeft w:val="0"/>
                                                                  <w:marRight w:val="0"/>
                                                                  <w:marTop w:val="0"/>
                                                                  <w:marBottom w:val="0"/>
                                                                  <w:divBdr>
                                                                    <w:top w:val="single" w:sz="2" w:space="0" w:color="D9D9E3"/>
                                                                    <w:left w:val="single" w:sz="2" w:space="0" w:color="D9D9E3"/>
                                                                    <w:bottom w:val="single" w:sz="2" w:space="0" w:color="D9D9E3"/>
                                                                    <w:right w:val="single" w:sz="2" w:space="0" w:color="D9D9E3"/>
                                                                  </w:divBdr>
                                                                  <w:divsChild>
                                                                    <w:div w:id="212616305">
                                                                      <w:marLeft w:val="0"/>
                                                                      <w:marRight w:val="0"/>
                                                                      <w:marTop w:val="0"/>
                                                                      <w:marBottom w:val="0"/>
                                                                      <w:divBdr>
                                                                        <w:top w:val="single" w:sz="2" w:space="0" w:color="D9D9E3"/>
                                                                        <w:left w:val="single" w:sz="2" w:space="0" w:color="D9D9E3"/>
                                                                        <w:bottom w:val="single" w:sz="2" w:space="0" w:color="D9D9E3"/>
                                                                        <w:right w:val="single" w:sz="2" w:space="0" w:color="D9D9E3"/>
                                                                      </w:divBdr>
                                                                      <w:divsChild>
                                                                        <w:div w:id="1222906908">
                                                                          <w:marLeft w:val="0"/>
                                                                          <w:marRight w:val="0"/>
                                                                          <w:marTop w:val="0"/>
                                                                          <w:marBottom w:val="0"/>
                                                                          <w:divBdr>
                                                                            <w:top w:val="single" w:sz="2" w:space="0" w:color="D9D9E3"/>
                                                                            <w:left w:val="single" w:sz="2" w:space="0" w:color="D9D9E3"/>
                                                                            <w:bottom w:val="single" w:sz="2" w:space="0" w:color="D9D9E3"/>
                                                                            <w:right w:val="single" w:sz="2" w:space="0" w:color="D9D9E3"/>
                                                                          </w:divBdr>
                                                                          <w:divsChild>
                                                                            <w:div w:id="369039718">
                                                                              <w:marLeft w:val="0"/>
                                                                              <w:marRight w:val="0"/>
                                                                              <w:marTop w:val="0"/>
                                                                              <w:marBottom w:val="0"/>
                                                                              <w:divBdr>
                                                                                <w:top w:val="single" w:sz="2" w:space="0" w:color="D9D9E3"/>
                                                                                <w:left w:val="single" w:sz="2" w:space="0" w:color="D9D9E3"/>
                                                                                <w:bottom w:val="single" w:sz="2" w:space="0" w:color="D9D9E3"/>
                                                                                <w:right w:val="single" w:sz="2" w:space="0" w:color="D9D9E3"/>
                                                                              </w:divBdr>
                                                                            </w:div>
                                                                            <w:div w:id="1669744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0234996">
                                                                          <w:marLeft w:val="0"/>
                                                                          <w:marRight w:val="0"/>
                                                                          <w:marTop w:val="0"/>
                                                                          <w:marBottom w:val="0"/>
                                                                          <w:divBdr>
                                                                            <w:top w:val="single" w:sz="2" w:space="0" w:color="D9D9E3"/>
                                                                            <w:left w:val="single" w:sz="2" w:space="0" w:color="D9D9E3"/>
                                                                            <w:bottom w:val="single" w:sz="2" w:space="0" w:color="D9D9E3"/>
                                                                            <w:right w:val="single" w:sz="2" w:space="0" w:color="D9D9E3"/>
                                                                          </w:divBdr>
                                                                          <w:divsChild>
                                                                            <w:div w:id="395318737">
                                                                              <w:marLeft w:val="0"/>
                                                                              <w:marRight w:val="0"/>
                                                                              <w:marTop w:val="0"/>
                                                                              <w:marBottom w:val="0"/>
                                                                              <w:divBdr>
                                                                                <w:top w:val="single" w:sz="2" w:space="0" w:color="D9D9E3"/>
                                                                                <w:left w:val="single" w:sz="2" w:space="0" w:color="D9D9E3"/>
                                                                                <w:bottom w:val="single" w:sz="2" w:space="0" w:color="D9D9E3"/>
                                                                                <w:right w:val="single" w:sz="2" w:space="0" w:color="D9D9E3"/>
                                                                              </w:divBdr>
                                                                            </w:div>
                                                                            <w:div w:id="2026592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890532">
                                                                          <w:marLeft w:val="0"/>
                                                                          <w:marRight w:val="0"/>
                                                                          <w:marTop w:val="0"/>
                                                                          <w:marBottom w:val="0"/>
                                                                          <w:divBdr>
                                                                            <w:top w:val="single" w:sz="2" w:space="0" w:color="D9D9E3"/>
                                                                            <w:left w:val="single" w:sz="2" w:space="0" w:color="D9D9E3"/>
                                                                            <w:bottom w:val="single" w:sz="2" w:space="0" w:color="D9D9E3"/>
                                                                            <w:right w:val="single" w:sz="2" w:space="0" w:color="D9D9E3"/>
                                                                          </w:divBdr>
                                                                          <w:divsChild>
                                                                            <w:div w:id="555168005">
                                                                              <w:marLeft w:val="0"/>
                                                                              <w:marRight w:val="0"/>
                                                                              <w:marTop w:val="0"/>
                                                                              <w:marBottom w:val="0"/>
                                                                              <w:divBdr>
                                                                                <w:top w:val="single" w:sz="2" w:space="0" w:color="D9D9E3"/>
                                                                                <w:left w:val="single" w:sz="2" w:space="0" w:color="D9D9E3"/>
                                                                                <w:bottom w:val="single" w:sz="2" w:space="0" w:color="D9D9E3"/>
                                                                                <w:right w:val="single" w:sz="2" w:space="0" w:color="D9D9E3"/>
                                                                              </w:divBdr>
                                                                            </w:div>
                                                                            <w:div w:id="71593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4356130">
                                          <w:marLeft w:val="0"/>
                                          <w:marRight w:val="0"/>
                                          <w:marTop w:val="0"/>
                                          <w:marBottom w:val="0"/>
                                          <w:divBdr>
                                            <w:top w:val="single" w:sz="2" w:space="0" w:color="D9D9E3"/>
                                            <w:left w:val="single" w:sz="2" w:space="0" w:color="D9D9E3"/>
                                            <w:bottom w:val="single" w:sz="2" w:space="0" w:color="D9D9E3"/>
                                            <w:right w:val="single" w:sz="2" w:space="0" w:color="D9D9E3"/>
                                          </w:divBdr>
                                          <w:divsChild>
                                            <w:div w:id="11478655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715234">
                                                  <w:marLeft w:val="0"/>
                                                  <w:marRight w:val="0"/>
                                                  <w:marTop w:val="0"/>
                                                  <w:marBottom w:val="0"/>
                                                  <w:divBdr>
                                                    <w:top w:val="single" w:sz="2" w:space="0" w:color="D9D9E3"/>
                                                    <w:left w:val="single" w:sz="2" w:space="0" w:color="D9D9E3"/>
                                                    <w:bottom w:val="single" w:sz="2" w:space="0" w:color="D9D9E3"/>
                                                    <w:right w:val="single" w:sz="2" w:space="0" w:color="D9D9E3"/>
                                                  </w:divBdr>
                                                  <w:divsChild>
                                                    <w:div w:id="1521580109">
                                                      <w:marLeft w:val="0"/>
                                                      <w:marRight w:val="0"/>
                                                      <w:marTop w:val="0"/>
                                                      <w:marBottom w:val="0"/>
                                                      <w:divBdr>
                                                        <w:top w:val="single" w:sz="2" w:space="0" w:color="D9D9E3"/>
                                                        <w:left w:val="single" w:sz="2" w:space="0" w:color="D9D9E3"/>
                                                        <w:bottom w:val="single" w:sz="2" w:space="0" w:color="D9D9E3"/>
                                                        <w:right w:val="single" w:sz="2" w:space="0" w:color="D9D9E3"/>
                                                      </w:divBdr>
                                                      <w:divsChild>
                                                        <w:div w:id="340741982">
                                                          <w:marLeft w:val="0"/>
                                                          <w:marRight w:val="0"/>
                                                          <w:marTop w:val="0"/>
                                                          <w:marBottom w:val="0"/>
                                                          <w:divBdr>
                                                            <w:top w:val="single" w:sz="2" w:space="0" w:color="D9D9E3"/>
                                                            <w:left w:val="single" w:sz="2" w:space="0" w:color="D9D9E3"/>
                                                            <w:bottom w:val="single" w:sz="2" w:space="0" w:color="D9D9E3"/>
                                                            <w:right w:val="single" w:sz="2" w:space="0" w:color="D9D9E3"/>
                                                          </w:divBdr>
                                                          <w:divsChild>
                                                            <w:div w:id="500856507">
                                                              <w:marLeft w:val="0"/>
                                                              <w:marRight w:val="0"/>
                                                              <w:marTop w:val="0"/>
                                                              <w:marBottom w:val="0"/>
                                                              <w:divBdr>
                                                                <w:top w:val="single" w:sz="2" w:space="0" w:color="D9D9E3"/>
                                                                <w:left w:val="single" w:sz="2" w:space="0" w:color="D9D9E3"/>
                                                                <w:bottom w:val="single" w:sz="2" w:space="0" w:color="D9D9E3"/>
                                                                <w:right w:val="single" w:sz="2" w:space="0" w:color="D9D9E3"/>
                                                              </w:divBdr>
                                                              <w:divsChild>
                                                                <w:div w:id="982736423">
                                                                  <w:marLeft w:val="0"/>
                                                                  <w:marRight w:val="0"/>
                                                                  <w:marTop w:val="0"/>
                                                                  <w:marBottom w:val="0"/>
                                                                  <w:divBdr>
                                                                    <w:top w:val="single" w:sz="2" w:space="0" w:color="D9D9E3"/>
                                                                    <w:left w:val="single" w:sz="2" w:space="0" w:color="D9D9E3"/>
                                                                    <w:bottom w:val="single" w:sz="2" w:space="0" w:color="D9D9E3"/>
                                                                    <w:right w:val="single" w:sz="2" w:space="0" w:color="D9D9E3"/>
                                                                  </w:divBdr>
                                                                  <w:divsChild>
                                                                    <w:div w:id="2126145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9587380">
                                                      <w:marLeft w:val="0"/>
                                                      <w:marRight w:val="0"/>
                                                      <w:marTop w:val="0"/>
                                                      <w:marBottom w:val="0"/>
                                                      <w:divBdr>
                                                        <w:top w:val="single" w:sz="2" w:space="0" w:color="D9D9E3"/>
                                                        <w:left w:val="single" w:sz="2" w:space="0" w:color="D9D9E3"/>
                                                        <w:bottom w:val="single" w:sz="2" w:space="0" w:color="D9D9E3"/>
                                                        <w:right w:val="single" w:sz="2" w:space="0" w:color="D9D9E3"/>
                                                      </w:divBdr>
                                                      <w:divsChild>
                                                        <w:div w:id="1440832576">
                                                          <w:marLeft w:val="0"/>
                                                          <w:marRight w:val="0"/>
                                                          <w:marTop w:val="0"/>
                                                          <w:marBottom w:val="0"/>
                                                          <w:divBdr>
                                                            <w:top w:val="single" w:sz="2" w:space="0" w:color="D9D9E3"/>
                                                            <w:left w:val="single" w:sz="2" w:space="0" w:color="D9D9E3"/>
                                                            <w:bottom w:val="single" w:sz="2" w:space="0" w:color="D9D9E3"/>
                                                            <w:right w:val="single" w:sz="2" w:space="0" w:color="D9D9E3"/>
                                                          </w:divBdr>
                                                        </w:div>
                                                        <w:div w:id="600911605">
                                                          <w:marLeft w:val="0"/>
                                                          <w:marRight w:val="0"/>
                                                          <w:marTop w:val="0"/>
                                                          <w:marBottom w:val="0"/>
                                                          <w:divBdr>
                                                            <w:top w:val="single" w:sz="2" w:space="0" w:color="D9D9E3"/>
                                                            <w:left w:val="single" w:sz="2" w:space="0" w:color="D9D9E3"/>
                                                            <w:bottom w:val="single" w:sz="2" w:space="0" w:color="D9D9E3"/>
                                                            <w:right w:val="single" w:sz="2" w:space="0" w:color="D9D9E3"/>
                                                          </w:divBdr>
                                                          <w:divsChild>
                                                            <w:div w:id="1303192496">
                                                              <w:marLeft w:val="0"/>
                                                              <w:marRight w:val="0"/>
                                                              <w:marTop w:val="0"/>
                                                              <w:marBottom w:val="0"/>
                                                              <w:divBdr>
                                                                <w:top w:val="single" w:sz="2" w:space="0" w:color="D9D9E3"/>
                                                                <w:left w:val="single" w:sz="2" w:space="0" w:color="D9D9E3"/>
                                                                <w:bottom w:val="single" w:sz="2" w:space="0" w:color="D9D9E3"/>
                                                                <w:right w:val="single" w:sz="2" w:space="0" w:color="D9D9E3"/>
                                                              </w:divBdr>
                                                              <w:divsChild>
                                                                <w:div w:id="615915267">
                                                                  <w:marLeft w:val="0"/>
                                                                  <w:marRight w:val="0"/>
                                                                  <w:marTop w:val="0"/>
                                                                  <w:marBottom w:val="0"/>
                                                                  <w:divBdr>
                                                                    <w:top w:val="single" w:sz="2" w:space="0" w:color="D9D9E3"/>
                                                                    <w:left w:val="single" w:sz="2" w:space="0" w:color="D9D9E3"/>
                                                                    <w:bottom w:val="single" w:sz="2" w:space="0" w:color="D9D9E3"/>
                                                                    <w:right w:val="single" w:sz="2" w:space="0" w:color="D9D9E3"/>
                                                                  </w:divBdr>
                                                                  <w:divsChild>
                                                                    <w:div w:id="932592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576014">
                                          <w:marLeft w:val="0"/>
                                          <w:marRight w:val="0"/>
                                          <w:marTop w:val="0"/>
                                          <w:marBottom w:val="0"/>
                                          <w:divBdr>
                                            <w:top w:val="single" w:sz="2" w:space="0" w:color="D9D9E3"/>
                                            <w:left w:val="single" w:sz="2" w:space="0" w:color="D9D9E3"/>
                                            <w:bottom w:val="single" w:sz="2" w:space="0" w:color="D9D9E3"/>
                                            <w:right w:val="single" w:sz="2" w:space="0" w:color="D9D9E3"/>
                                          </w:divBdr>
                                          <w:divsChild>
                                            <w:div w:id="1909921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449923">
                                                  <w:marLeft w:val="0"/>
                                                  <w:marRight w:val="0"/>
                                                  <w:marTop w:val="0"/>
                                                  <w:marBottom w:val="0"/>
                                                  <w:divBdr>
                                                    <w:top w:val="single" w:sz="2" w:space="0" w:color="D9D9E3"/>
                                                    <w:left w:val="single" w:sz="2" w:space="0" w:color="D9D9E3"/>
                                                    <w:bottom w:val="single" w:sz="2" w:space="0" w:color="D9D9E3"/>
                                                    <w:right w:val="single" w:sz="2" w:space="0" w:color="D9D9E3"/>
                                                  </w:divBdr>
                                                  <w:divsChild>
                                                    <w:div w:id="310791339">
                                                      <w:marLeft w:val="0"/>
                                                      <w:marRight w:val="0"/>
                                                      <w:marTop w:val="0"/>
                                                      <w:marBottom w:val="0"/>
                                                      <w:divBdr>
                                                        <w:top w:val="single" w:sz="2" w:space="0" w:color="D9D9E3"/>
                                                        <w:left w:val="single" w:sz="2" w:space="0" w:color="D9D9E3"/>
                                                        <w:bottom w:val="single" w:sz="2" w:space="0" w:color="D9D9E3"/>
                                                        <w:right w:val="single" w:sz="2" w:space="0" w:color="D9D9E3"/>
                                                      </w:divBdr>
                                                      <w:divsChild>
                                                        <w:div w:id="903563963">
                                                          <w:marLeft w:val="0"/>
                                                          <w:marRight w:val="0"/>
                                                          <w:marTop w:val="0"/>
                                                          <w:marBottom w:val="0"/>
                                                          <w:divBdr>
                                                            <w:top w:val="single" w:sz="2" w:space="0" w:color="D9D9E3"/>
                                                            <w:left w:val="single" w:sz="2" w:space="0" w:color="D9D9E3"/>
                                                            <w:bottom w:val="single" w:sz="2" w:space="0" w:color="D9D9E3"/>
                                                            <w:right w:val="single" w:sz="2" w:space="0" w:color="D9D9E3"/>
                                                          </w:divBdr>
                                                          <w:divsChild>
                                                            <w:div w:id="1230268808">
                                                              <w:marLeft w:val="0"/>
                                                              <w:marRight w:val="0"/>
                                                              <w:marTop w:val="0"/>
                                                              <w:marBottom w:val="0"/>
                                                              <w:divBdr>
                                                                <w:top w:val="single" w:sz="2" w:space="0" w:color="D9D9E3"/>
                                                                <w:left w:val="single" w:sz="2" w:space="0" w:color="D9D9E3"/>
                                                                <w:bottom w:val="single" w:sz="2" w:space="0" w:color="D9D9E3"/>
                                                                <w:right w:val="single" w:sz="2" w:space="0" w:color="D9D9E3"/>
                                                              </w:divBdr>
                                                              <w:divsChild>
                                                                <w:div w:id="1930575671">
                                                                  <w:marLeft w:val="0"/>
                                                                  <w:marRight w:val="0"/>
                                                                  <w:marTop w:val="0"/>
                                                                  <w:marBottom w:val="0"/>
                                                                  <w:divBdr>
                                                                    <w:top w:val="single" w:sz="2" w:space="0" w:color="D9D9E3"/>
                                                                    <w:left w:val="single" w:sz="2" w:space="0" w:color="D9D9E3"/>
                                                                    <w:bottom w:val="single" w:sz="2" w:space="0" w:color="D9D9E3"/>
                                                                    <w:right w:val="single" w:sz="2" w:space="0" w:color="D9D9E3"/>
                                                                  </w:divBdr>
                                                                  <w:divsChild>
                                                                    <w:div w:id="223031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2966708">
                                                      <w:marLeft w:val="0"/>
                                                      <w:marRight w:val="0"/>
                                                      <w:marTop w:val="0"/>
                                                      <w:marBottom w:val="0"/>
                                                      <w:divBdr>
                                                        <w:top w:val="single" w:sz="2" w:space="0" w:color="D9D9E3"/>
                                                        <w:left w:val="single" w:sz="2" w:space="0" w:color="D9D9E3"/>
                                                        <w:bottom w:val="single" w:sz="2" w:space="0" w:color="D9D9E3"/>
                                                        <w:right w:val="single" w:sz="2" w:space="0" w:color="D9D9E3"/>
                                                      </w:divBdr>
                                                      <w:divsChild>
                                                        <w:div w:id="1302538552">
                                                          <w:marLeft w:val="0"/>
                                                          <w:marRight w:val="0"/>
                                                          <w:marTop w:val="0"/>
                                                          <w:marBottom w:val="0"/>
                                                          <w:divBdr>
                                                            <w:top w:val="single" w:sz="2" w:space="0" w:color="D9D9E3"/>
                                                            <w:left w:val="single" w:sz="2" w:space="0" w:color="D9D9E3"/>
                                                            <w:bottom w:val="single" w:sz="2" w:space="0" w:color="D9D9E3"/>
                                                            <w:right w:val="single" w:sz="2" w:space="0" w:color="D9D9E3"/>
                                                          </w:divBdr>
                                                        </w:div>
                                                        <w:div w:id="676493684">
                                                          <w:marLeft w:val="0"/>
                                                          <w:marRight w:val="0"/>
                                                          <w:marTop w:val="0"/>
                                                          <w:marBottom w:val="0"/>
                                                          <w:divBdr>
                                                            <w:top w:val="single" w:sz="2" w:space="0" w:color="D9D9E3"/>
                                                            <w:left w:val="single" w:sz="2" w:space="0" w:color="D9D9E3"/>
                                                            <w:bottom w:val="single" w:sz="2" w:space="0" w:color="D9D9E3"/>
                                                            <w:right w:val="single" w:sz="2" w:space="0" w:color="D9D9E3"/>
                                                          </w:divBdr>
                                                          <w:divsChild>
                                                            <w:div w:id="827593003">
                                                              <w:marLeft w:val="0"/>
                                                              <w:marRight w:val="0"/>
                                                              <w:marTop w:val="0"/>
                                                              <w:marBottom w:val="0"/>
                                                              <w:divBdr>
                                                                <w:top w:val="single" w:sz="2" w:space="0" w:color="D9D9E3"/>
                                                                <w:left w:val="single" w:sz="2" w:space="0" w:color="D9D9E3"/>
                                                                <w:bottom w:val="single" w:sz="2" w:space="0" w:color="D9D9E3"/>
                                                                <w:right w:val="single" w:sz="2" w:space="0" w:color="D9D9E3"/>
                                                              </w:divBdr>
                                                              <w:divsChild>
                                                                <w:div w:id="663169855">
                                                                  <w:marLeft w:val="0"/>
                                                                  <w:marRight w:val="0"/>
                                                                  <w:marTop w:val="0"/>
                                                                  <w:marBottom w:val="0"/>
                                                                  <w:divBdr>
                                                                    <w:top w:val="single" w:sz="2" w:space="0" w:color="D9D9E3"/>
                                                                    <w:left w:val="single" w:sz="2" w:space="0" w:color="D9D9E3"/>
                                                                    <w:bottom w:val="single" w:sz="2" w:space="0" w:color="D9D9E3"/>
                                                                    <w:right w:val="single" w:sz="2" w:space="0" w:color="D9D9E3"/>
                                                                  </w:divBdr>
                                                                  <w:divsChild>
                                                                    <w:div w:id="135337326">
                                                                      <w:marLeft w:val="0"/>
                                                                      <w:marRight w:val="0"/>
                                                                      <w:marTop w:val="0"/>
                                                                      <w:marBottom w:val="0"/>
                                                                      <w:divBdr>
                                                                        <w:top w:val="single" w:sz="2" w:space="0" w:color="D9D9E3"/>
                                                                        <w:left w:val="single" w:sz="2" w:space="0" w:color="D9D9E3"/>
                                                                        <w:bottom w:val="single" w:sz="2" w:space="0" w:color="D9D9E3"/>
                                                                        <w:right w:val="single" w:sz="2" w:space="0" w:color="D9D9E3"/>
                                                                      </w:divBdr>
                                                                      <w:divsChild>
                                                                        <w:div w:id="387923876">
                                                                          <w:marLeft w:val="0"/>
                                                                          <w:marRight w:val="0"/>
                                                                          <w:marTop w:val="0"/>
                                                                          <w:marBottom w:val="0"/>
                                                                          <w:divBdr>
                                                                            <w:top w:val="single" w:sz="2" w:space="0" w:color="D9D9E3"/>
                                                                            <w:left w:val="single" w:sz="2" w:space="0" w:color="D9D9E3"/>
                                                                            <w:bottom w:val="single" w:sz="2" w:space="0" w:color="D9D9E3"/>
                                                                            <w:right w:val="single" w:sz="2" w:space="0" w:color="D9D9E3"/>
                                                                          </w:divBdr>
                                                                          <w:divsChild>
                                                                            <w:div w:id="1504081504">
                                                                              <w:marLeft w:val="0"/>
                                                                              <w:marRight w:val="0"/>
                                                                              <w:marTop w:val="0"/>
                                                                              <w:marBottom w:val="0"/>
                                                                              <w:divBdr>
                                                                                <w:top w:val="single" w:sz="2" w:space="0" w:color="D9D9E3"/>
                                                                                <w:left w:val="single" w:sz="2" w:space="0" w:color="D9D9E3"/>
                                                                                <w:bottom w:val="single" w:sz="2" w:space="0" w:color="D9D9E3"/>
                                                                                <w:right w:val="single" w:sz="2" w:space="0" w:color="D9D9E3"/>
                                                                              </w:divBdr>
                                                                            </w:div>
                                                                            <w:div w:id="193825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0012657">
                                          <w:marLeft w:val="0"/>
                                          <w:marRight w:val="0"/>
                                          <w:marTop w:val="0"/>
                                          <w:marBottom w:val="0"/>
                                          <w:divBdr>
                                            <w:top w:val="single" w:sz="2" w:space="0" w:color="D9D9E3"/>
                                            <w:left w:val="single" w:sz="2" w:space="0" w:color="D9D9E3"/>
                                            <w:bottom w:val="single" w:sz="2" w:space="0" w:color="D9D9E3"/>
                                            <w:right w:val="single" w:sz="2" w:space="0" w:color="D9D9E3"/>
                                          </w:divBdr>
                                          <w:divsChild>
                                            <w:div w:id="80932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721609">
                                                  <w:marLeft w:val="0"/>
                                                  <w:marRight w:val="0"/>
                                                  <w:marTop w:val="0"/>
                                                  <w:marBottom w:val="0"/>
                                                  <w:divBdr>
                                                    <w:top w:val="single" w:sz="2" w:space="0" w:color="D9D9E3"/>
                                                    <w:left w:val="single" w:sz="2" w:space="0" w:color="D9D9E3"/>
                                                    <w:bottom w:val="single" w:sz="2" w:space="0" w:color="D9D9E3"/>
                                                    <w:right w:val="single" w:sz="2" w:space="0" w:color="D9D9E3"/>
                                                  </w:divBdr>
                                                  <w:divsChild>
                                                    <w:div w:id="1064179042">
                                                      <w:marLeft w:val="0"/>
                                                      <w:marRight w:val="0"/>
                                                      <w:marTop w:val="0"/>
                                                      <w:marBottom w:val="0"/>
                                                      <w:divBdr>
                                                        <w:top w:val="single" w:sz="2" w:space="0" w:color="D9D9E3"/>
                                                        <w:left w:val="single" w:sz="2" w:space="0" w:color="D9D9E3"/>
                                                        <w:bottom w:val="single" w:sz="2" w:space="0" w:color="D9D9E3"/>
                                                        <w:right w:val="single" w:sz="2" w:space="0" w:color="D9D9E3"/>
                                                      </w:divBdr>
                                                      <w:divsChild>
                                                        <w:div w:id="969163148">
                                                          <w:marLeft w:val="0"/>
                                                          <w:marRight w:val="0"/>
                                                          <w:marTop w:val="0"/>
                                                          <w:marBottom w:val="0"/>
                                                          <w:divBdr>
                                                            <w:top w:val="single" w:sz="2" w:space="0" w:color="D9D9E3"/>
                                                            <w:left w:val="single" w:sz="2" w:space="0" w:color="D9D9E3"/>
                                                            <w:bottom w:val="single" w:sz="2" w:space="0" w:color="D9D9E3"/>
                                                            <w:right w:val="single" w:sz="2" w:space="0" w:color="D9D9E3"/>
                                                          </w:divBdr>
                                                          <w:divsChild>
                                                            <w:div w:id="711227458">
                                                              <w:marLeft w:val="0"/>
                                                              <w:marRight w:val="0"/>
                                                              <w:marTop w:val="0"/>
                                                              <w:marBottom w:val="0"/>
                                                              <w:divBdr>
                                                                <w:top w:val="single" w:sz="2" w:space="0" w:color="D9D9E3"/>
                                                                <w:left w:val="single" w:sz="2" w:space="0" w:color="D9D9E3"/>
                                                                <w:bottom w:val="single" w:sz="2" w:space="0" w:color="D9D9E3"/>
                                                                <w:right w:val="single" w:sz="2" w:space="0" w:color="D9D9E3"/>
                                                              </w:divBdr>
                                                              <w:divsChild>
                                                                <w:div w:id="1647903108">
                                                                  <w:marLeft w:val="0"/>
                                                                  <w:marRight w:val="0"/>
                                                                  <w:marTop w:val="0"/>
                                                                  <w:marBottom w:val="0"/>
                                                                  <w:divBdr>
                                                                    <w:top w:val="single" w:sz="2" w:space="0" w:color="D9D9E3"/>
                                                                    <w:left w:val="single" w:sz="2" w:space="0" w:color="D9D9E3"/>
                                                                    <w:bottom w:val="single" w:sz="2" w:space="0" w:color="D9D9E3"/>
                                                                    <w:right w:val="single" w:sz="2" w:space="0" w:color="D9D9E3"/>
                                                                  </w:divBdr>
                                                                  <w:divsChild>
                                                                    <w:div w:id="1165320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2483906">
                                                      <w:marLeft w:val="0"/>
                                                      <w:marRight w:val="0"/>
                                                      <w:marTop w:val="0"/>
                                                      <w:marBottom w:val="0"/>
                                                      <w:divBdr>
                                                        <w:top w:val="single" w:sz="2" w:space="0" w:color="D9D9E3"/>
                                                        <w:left w:val="single" w:sz="2" w:space="0" w:color="D9D9E3"/>
                                                        <w:bottom w:val="single" w:sz="2" w:space="0" w:color="D9D9E3"/>
                                                        <w:right w:val="single" w:sz="2" w:space="0" w:color="D9D9E3"/>
                                                      </w:divBdr>
                                                      <w:divsChild>
                                                        <w:div w:id="1607499073">
                                                          <w:marLeft w:val="0"/>
                                                          <w:marRight w:val="0"/>
                                                          <w:marTop w:val="0"/>
                                                          <w:marBottom w:val="0"/>
                                                          <w:divBdr>
                                                            <w:top w:val="single" w:sz="2" w:space="0" w:color="D9D9E3"/>
                                                            <w:left w:val="single" w:sz="2" w:space="0" w:color="D9D9E3"/>
                                                            <w:bottom w:val="single" w:sz="2" w:space="0" w:color="D9D9E3"/>
                                                            <w:right w:val="single" w:sz="2" w:space="0" w:color="D9D9E3"/>
                                                          </w:divBdr>
                                                        </w:div>
                                                        <w:div w:id="1389181997">
                                                          <w:marLeft w:val="0"/>
                                                          <w:marRight w:val="0"/>
                                                          <w:marTop w:val="0"/>
                                                          <w:marBottom w:val="0"/>
                                                          <w:divBdr>
                                                            <w:top w:val="single" w:sz="2" w:space="0" w:color="D9D9E3"/>
                                                            <w:left w:val="single" w:sz="2" w:space="0" w:color="D9D9E3"/>
                                                            <w:bottom w:val="single" w:sz="2" w:space="0" w:color="D9D9E3"/>
                                                            <w:right w:val="single" w:sz="2" w:space="0" w:color="D9D9E3"/>
                                                          </w:divBdr>
                                                          <w:divsChild>
                                                            <w:div w:id="1154566962">
                                                              <w:marLeft w:val="0"/>
                                                              <w:marRight w:val="0"/>
                                                              <w:marTop w:val="0"/>
                                                              <w:marBottom w:val="0"/>
                                                              <w:divBdr>
                                                                <w:top w:val="single" w:sz="2" w:space="0" w:color="D9D9E3"/>
                                                                <w:left w:val="single" w:sz="2" w:space="0" w:color="D9D9E3"/>
                                                                <w:bottom w:val="single" w:sz="2" w:space="0" w:color="D9D9E3"/>
                                                                <w:right w:val="single" w:sz="2" w:space="0" w:color="D9D9E3"/>
                                                              </w:divBdr>
                                                              <w:divsChild>
                                                                <w:div w:id="827551093">
                                                                  <w:marLeft w:val="0"/>
                                                                  <w:marRight w:val="0"/>
                                                                  <w:marTop w:val="0"/>
                                                                  <w:marBottom w:val="0"/>
                                                                  <w:divBdr>
                                                                    <w:top w:val="single" w:sz="2" w:space="0" w:color="D9D9E3"/>
                                                                    <w:left w:val="single" w:sz="2" w:space="0" w:color="D9D9E3"/>
                                                                    <w:bottom w:val="single" w:sz="2" w:space="0" w:color="D9D9E3"/>
                                                                    <w:right w:val="single" w:sz="2" w:space="0" w:color="D9D9E3"/>
                                                                  </w:divBdr>
                                                                  <w:divsChild>
                                                                    <w:div w:id="1524006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1980608">
                                          <w:marLeft w:val="0"/>
                                          <w:marRight w:val="0"/>
                                          <w:marTop w:val="0"/>
                                          <w:marBottom w:val="0"/>
                                          <w:divBdr>
                                            <w:top w:val="single" w:sz="2" w:space="0" w:color="D9D9E3"/>
                                            <w:left w:val="single" w:sz="2" w:space="0" w:color="D9D9E3"/>
                                            <w:bottom w:val="single" w:sz="2" w:space="0" w:color="D9D9E3"/>
                                            <w:right w:val="single" w:sz="2" w:space="0" w:color="D9D9E3"/>
                                          </w:divBdr>
                                          <w:divsChild>
                                            <w:div w:id="92531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76098398">
                                                  <w:marLeft w:val="0"/>
                                                  <w:marRight w:val="0"/>
                                                  <w:marTop w:val="0"/>
                                                  <w:marBottom w:val="0"/>
                                                  <w:divBdr>
                                                    <w:top w:val="single" w:sz="2" w:space="0" w:color="D9D9E3"/>
                                                    <w:left w:val="single" w:sz="2" w:space="0" w:color="D9D9E3"/>
                                                    <w:bottom w:val="single" w:sz="2" w:space="0" w:color="D9D9E3"/>
                                                    <w:right w:val="single" w:sz="2" w:space="0" w:color="D9D9E3"/>
                                                  </w:divBdr>
                                                  <w:divsChild>
                                                    <w:div w:id="1758670926">
                                                      <w:marLeft w:val="0"/>
                                                      <w:marRight w:val="0"/>
                                                      <w:marTop w:val="0"/>
                                                      <w:marBottom w:val="0"/>
                                                      <w:divBdr>
                                                        <w:top w:val="single" w:sz="2" w:space="0" w:color="D9D9E3"/>
                                                        <w:left w:val="single" w:sz="2" w:space="0" w:color="D9D9E3"/>
                                                        <w:bottom w:val="single" w:sz="2" w:space="0" w:color="D9D9E3"/>
                                                        <w:right w:val="single" w:sz="2" w:space="0" w:color="D9D9E3"/>
                                                      </w:divBdr>
                                                      <w:divsChild>
                                                        <w:div w:id="1185704306">
                                                          <w:marLeft w:val="0"/>
                                                          <w:marRight w:val="0"/>
                                                          <w:marTop w:val="0"/>
                                                          <w:marBottom w:val="0"/>
                                                          <w:divBdr>
                                                            <w:top w:val="single" w:sz="2" w:space="0" w:color="D9D9E3"/>
                                                            <w:left w:val="single" w:sz="2" w:space="0" w:color="D9D9E3"/>
                                                            <w:bottom w:val="single" w:sz="2" w:space="0" w:color="D9D9E3"/>
                                                            <w:right w:val="single" w:sz="2" w:space="0" w:color="D9D9E3"/>
                                                          </w:divBdr>
                                                          <w:divsChild>
                                                            <w:div w:id="924152338">
                                                              <w:marLeft w:val="0"/>
                                                              <w:marRight w:val="0"/>
                                                              <w:marTop w:val="0"/>
                                                              <w:marBottom w:val="0"/>
                                                              <w:divBdr>
                                                                <w:top w:val="single" w:sz="2" w:space="0" w:color="D9D9E3"/>
                                                                <w:left w:val="single" w:sz="2" w:space="0" w:color="D9D9E3"/>
                                                                <w:bottom w:val="single" w:sz="2" w:space="0" w:color="D9D9E3"/>
                                                                <w:right w:val="single" w:sz="2" w:space="0" w:color="D9D9E3"/>
                                                              </w:divBdr>
                                                              <w:divsChild>
                                                                <w:div w:id="1592546448">
                                                                  <w:marLeft w:val="0"/>
                                                                  <w:marRight w:val="0"/>
                                                                  <w:marTop w:val="0"/>
                                                                  <w:marBottom w:val="0"/>
                                                                  <w:divBdr>
                                                                    <w:top w:val="single" w:sz="2" w:space="0" w:color="D9D9E3"/>
                                                                    <w:left w:val="single" w:sz="2" w:space="0" w:color="D9D9E3"/>
                                                                    <w:bottom w:val="single" w:sz="2" w:space="0" w:color="D9D9E3"/>
                                                                    <w:right w:val="single" w:sz="2" w:space="0" w:color="D9D9E3"/>
                                                                  </w:divBdr>
                                                                  <w:divsChild>
                                                                    <w:div w:id="434373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0989187">
                                                      <w:marLeft w:val="0"/>
                                                      <w:marRight w:val="0"/>
                                                      <w:marTop w:val="0"/>
                                                      <w:marBottom w:val="0"/>
                                                      <w:divBdr>
                                                        <w:top w:val="single" w:sz="2" w:space="0" w:color="D9D9E3"/>
                                                        <w:left w:val="single" w:sz="2" w:space="0" w:color="D9D9E3"/>
                                                        <w:bottom w:val="single" w:sz="2" w:space="0" w:color="D9D9E3"/>
                                                        <w:right w:val="single" w:sz="2" w:space="0" w:color="D9D9E3"/>
                                                      </w:divBdr>
                                                      <w:divsChild>
                                                        <w:div w:id="1066105571">
                                                          <w:marLeft w:val="0"/>
                                                          <w:marRight w:val="0"/>
                                                          <w:marTop w:val="0"/>
                                                          <w:marBottom w:val="0"/>
                                                          <w:divBdr>
                                                            <w:top w:val="single" w:sz="2" w:space="0" w:color="D9D9E3"/>
                                                            <w:left w:val="single" w:sz="2" w:space="0" w:color="D9D9E3"/>
                                                            <w:bottom w:val="single" w:sz="2" w:space="0" w:color="D9D9E3"/>
                                                            <w:right w:val="single" w:sz="2" w:space="0" w:color="D9D9E3"/>
                                                          </w:divBdr>
                                                        </w:div>
                                                        <w:div w:id="2062361100">
                                                          <w:marLeft w:val="0"/>
                                                          <w:marRight w:val="0"/>
                                                          <w:marTop w:val="0"/>
                                                          <w:marBottom w:val="0"/>
                                                          <w:divBdr>
                                                            <w:top w:val="single" w:sz="2" w:space="0" w:color="D9D9E3"/>
                                                            <w:left w:val="single" w:sz="2" w:space="0" w:color="D9D9E3"/>
                                                            <w:bottom w:val="single" w:sz="2" w:space="0" w:color="D9D9E3"/>
                                                            <w:right w:val="single" w:sz="2" w:space="0" w:color="D9D9E3"/>
                                                          </w:divBdr>
                                                          <w:divsChild>
                                                            <w:div w:id="1883663691">
                                                              <w:marLeft w:val="0"/>
                                                              <w:marRight w:val="0"/>
                                                              <w:marTop w:val="0"/>
                                                              <w:marBottom w:val="0"/>
                                                              <w:divBdr>
                                                                <w:top w:val="single" w:sz="2" w:space="0" w:color="D9D9E3"/>
                                                                <w:left w:val="single" w:sz="2" w:space="0" w:color="D9D9E3"/>
                                                                <w:bottom w:val="single" w:sz="2" w:space="0" w:color="D9D9E3"/>
                                                                <w:right w:val="single" w:sz="2" w:space="0" w:color="D9D9E3"/>
                                                              </w:divBdr>
                                                              <w:divsChild>
                                                                <w:div w:id="370497418">
                                                                  <w:marLeft w:val="0"/>
                                                                  <w:marRight w:val="0"/>
                                                                  <w:marTop w:val="0"/>
                                                                  <w:marBottom w:val="0"/>
                                                                  <w:divBdr>
                                                                    <w:top w:val="single" w:sz="2" w:space="0" w:color="D9D9E3"/>
                                                                    <w:left w:val="single" w:sz="2" w:space="0" w:color="D9D9E3"/>
                                                                    <w:bottom w:val="single" w:sz="2" w:space="0" w:color="D9D9E3"/>
                                                                    <w:right w:val="single" w:sz="2" w:space="0" w:color="D9D9E3"/>
                                                                  </w:divBdr>
                                                                  <w:divsChild>
                                                                    <w:div w:id="218055402">
                                                                      <w:marLeft w:val="0"/>
                                                                      <w:marRight w:val="0"/>
                                                                      <w:marTop w:val="0"/>
                                                                      <w:marBottom w:val="0"/>
                                                                      <w:divBdr>
                                                                        <w:top w:val="single" w:sz="2" w:space="0" w:color="D9D9E3"/>
                                                                        <w:left w:val="single" w:sz="2" w:space="0" w:color="D9D9E3"/>
                                                                        <w:bottom w:val="single" w:sz="2" w:space="0" w:color="D9D9E3"/>
                                                                        <w:right w:val="single" w:sz="2" w:space="0" w:color="D9D9E3"/>
                                                                      </w:divBdr>
                                                                      <w:divsChild>
                                                                        <w:div w:id="1273977686">
                                                                          <w:marLeft w:val="0"/>
                                                                          <w:marRight w:val="0"/>
                                                                          <w:marTop w:val="0"/>
                                                                          <w:marBottom w:val="0"/>
                                                                          <w:divBdr>
                                                                            <w:top w:val="single" w:sz="2" w:space="0" w:color="D9D9E3"/>
                                                                            <w:left w:val="single" w:sz="2" w:space="0" w:color="D9D9E3"/>
                                                                            <w:bottom w:val="single" w:sz="2" w:space="0" w:color="D9D9E3"/>
                                                                            <w:right w:val="single" w:sz="2" w:space="0" w:color="D9D9E3"/>
                                                                          </w:divBdr>
                                                                          <w:divsChild>
                                                                            <w:div w:id="216400597">
                                                                              <w:marLeft w:val="0"/>
                                                                              <w:marRight w:val="0"/>
                                                                              <w:marTop w:val="0"/>
                                                                              <w:marBottom w:val="0"/>
                                                                              <w:divBdr>
                                                                                <w:top w:val="single" w:sz="2" w:space="0" w:color="D9D9E3"/>
                                                                                <w:left w:val="single" w:sz="2" w:space="0" w:color="D9D9E3"/>
                                                                                <w:bottom w:val="single" w:sz="2" w:space="0" w:color="D9D9E3"/>
                                                                                <w:right w:val="single" w:sz="2" w:space="0" w:color="D9D9E3"/>
                                                                              </w:divBdr>
                                                                            </w:div>
                                                                            <w:div w:id="82432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56535054">
                          <w:marLeft w:val="0"/>
                          <w:marRight w:val="0"/>
                          <w:marTop w:val="0"/>
                          <w:marBottom w:val="0"/>
                          <w:divBdr>
                            <w:top w:val="none" w:sz="0" w:space="0" w:color="auto"/>
                            <w:left w:val="none" w:sz="0" w:space="0" w:color="auto"/>
                            <w:bottom w:val="none" w:sz="0" w:space="0" w:color="auto"/>
                            <w:right w:val="none" w:sz="0" w:space="0" w:color="auto"/>
                          </w:divBdr>
                          <w:divsChild>
                            <w:div w:id="194283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84921519">
                      <w:marLeft w:val="0"/>
                      <w:marRight w:val="0"/>
                      <w:marTop w:val="0"/>
                      <w:marBottom w:val="0"/>
                      <w:divBdr>
                        <w:top w:val="single" w:sz="2" w:space="0" w:color="D9D9E3"/>
                        <w:left w:val="single" w:sz="2" w:space="0" w:color="D9D9E3"/>
                        <w:bottom w:val="single" w:sz="2" w:space="0" w:color="D9D9E3"/>
                        <w:right w:val="single" w:sz="2" w:space="0" w:color="D9D9E3"/>
                      </w:divBdr>
                      <w:divsChild>
                        <w:div w:id="1875922728">
                          <w:marLeft w:val="0"/>
                          <w:marRight w:val="0"/>
                          <w:marTop w:val="0"/>
                          <w:marBottom w:val="0"/>
                          <w:divBdr>
                            <w:top w:val="single" w:sz="2" w:space="0" w:color="D9D9E3"/>
                            <w:left w:val="single" w:sz="2" w:space="0" w:color="D9D9E3"/>
                            <w:bottom w:val="single" w:sz="2" w:space="0" w:color="D9D9E3"/>
                            <w:right w:val="single" w:sz="2" w:space="0" w:color="D9D9E3"/>
                          </w:divBdr>
                          <w:divsChild>
                            <w:div w:id="199059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8359963">
      <w:bodyDiv w:val="1"/>
      <w:marLeft w:val="0"/>
      <w:marRight w:val="0"/>
      <w:marTop w:val="0"/>
      <w:marBottom w:val="0"/>
      <w:divBdr>
        <w:top w:val="none" w:sz="0" w:space="0" w:color="auto"/>
        <w:left w:val="none" w:sz="0" w:space="0" w:color="auto"/>
        <w:bottom w:val="none" w:sz="0" w:space="0" w:color="auto"/>
        <w:right w:val="none" w:sz="0" w:space="0" w:color="auto"/>
      </w:divBdr>
      <w:divsChild>
        <w:div w:id="226838823">
          <w:marLeft w:val="0"/>
          <w:marRight w:val="0"/>
          <w:marTop w:val="0"/>
          <w:marBottom w:val="0"/>
          <w:divBdr>
            <w:top w:val="single" w:sz="2" w:space="0" w:color="D9D9E3"/>
            <w:left w:val="single" w:sz="2" w:space="0" w:color="D9D9E3"/>
            <w:bottom w:val="single" w:sz="2" w:space="0" w:color="D9D9E3"/>
            <w:right w:val="single" w:sz="2" w:space="0" w:color="D9D9E3"/>
          </w:divBdr>
          <w:divsChild>
            <w:div w:id="1880436619">
              <w:marLeft w:val="0"/>
              <w:marRight w:val="0"/>
              <w:marTop w:val="0"/>
              <w:marBottom w:val="0"/>
              <w:divBdr>
                <w:top w:val="single" w:sz="2" w:space="0" w:color="D9D9E3"/>
                <w:left w:val="single" w:sz="2" w:space="0" w:color="D9D9E3"/>
                <w:bottom w:val="single" w:sz="2" w:space="0" w:color="D9D9E3"/>
                <w:right w:val="single" w:sz="2" w:space="0" w:color="D9D9E3"/>
              </w:divBdr>
              <w:divsChild>
                <w:div w:id="191653837">
                  <w:marLeft w:val="0"/>
                  <w:marRight w:val="0"/>
                  <w:marTop w:val="0"/>
                  <w:marBottom w:val="0"/>
                  <w:divBdr>
                    <w:top w:val="single" w:sz="2" w:space="0" w:color="D9D9E3"/>
                    <w:left w:val="single" w:sz="2" w:space="0" w:color="D9D9E3"/>
                    <w:bottom w:val="single" w:sz="2" w:space="0" w:color="D9D9E3"/>
                    <w:right w:val="single" w:sz="2" w:space="0" w:color="D9D9E3"/>
                  </w:divBdr>
                  <w:divsChild>
                    <w:div w:id="1905098307">
                      <w:marLeft w:val="0"/>
                      <w:marRight w:val="0"/>
                      <w:marTop w:val="0"/>
                      <w:marBottom w:val="0"/>
                      <w:divBdr>
                        <w:top w:val="single" w:sz="2" w:space="0" w:color="D9D9E3"/>
                        <w:left w:val="single" w:sz="2" w:space="0" w:color="D9D9E3"/>
                        <w:bottom w:val="single" w:sz="2" w:space="0" w:color="D9D9E3"/>
                        <w:right w:val="single" w:sz="2" w:space="0" w:color="D9D9E3"/>
                      </w:divBdr>
                      <w:divsChild>
                        <w:div w:id="1199969351">
                          <w:marLeft w:val="0"/>
                          <w:marRight w:val="0"/>
                          <w:marTop w:val="0"/>
                          <w:marBottom w:val="0"/>
                          <w:divBdr>
                            <w:top w:val="single" w:sz="2" w:space="0" w:color="D9D9E3"/>
                            <w:left w:val="single" w:sz="2" w:space="0" w:color="D9D9E3"/>
                            <w:bottom w:val="single" w:sz="2" w:space="0" w:color="D9D9E3"/>
                            <w:right w:val="single" w:sz="2" w:space="0" w:color="D9D9E3"/>
                          </w:divBdr>
                          <w:divsChild>
                            <w:div w:id="935558004">
                              <w:marLeft w:val="0"/>
                              <w:marRight w:val="0"/>
                              <w:marTop w:val="0"/>
                              <w:marBottom w:val="0"/>
                              <w:divBdr>
                                <w:top w:val="single" w:sz="2" w:space="0" w:color="D9D9E3"/>
                                <w:left w:val="single" w:sz="2" w:space="0" w:color="D9D9E3"/>
                                <w:bottom w:val="single" w:sz="2" w:space="0" w:color="D9D9E3"/>
                                <w:right w:val="single" w:sz="2" w:space="0" w:color="D9D9E3"/>
                              </w:divBdr>
                              <w:divsChild>
                                <w:div w:id="663166205">
                                  <w:marLeft w:val="0"/>
                                  <w:marRight w:val="0"/>
                                  <w:marTop w:val="0"/>
                                  <w:marBottom w:val="0"/>
                                  <w:divBdr>
                                    <w:top w:val="none" w:sz="0" w:space="0" w:color="auto"/>
                                    <w:left w:val="none" w:sz="0" w:space="0" w:color="auto"/>
                                    <w:bottom w:val="none" w:sz="0" w:space="0" w:color="auto"/>
                                    <w:right w:val="none" w:sz="0" w:space="0" w:color="auto"/>
                                  </w:divBdr>
                                  <w:divsChild>
                                    <w:div w:id="741294773">
                                      <w:marLeft w:val="0"/>
                                      <w:marRight w:val="0"/>
                                      <w:marTop w:val="0"/>
                                      <w:marBottom w:val="0"/>
                                      <w:divBdr>
                                        <w:top w:val="single" w:sz="2" w:space="0" w:color="D9D9E3"/>
                                        <w:left w:val="single" w:sz="2" w:space="0" w:color="D9D9E3"/>
                                        <w:bottom w:val="single" w:sz="2" w:space="0" w:color="D9D9E3"/>
                                        <w:right w:val="single" w:sz="2" w:space="0" w:color="D9D9E3"/>
                                      </w:divBdr>
                                      <w:divsChild>
                                        <w:div w:id="1549797037">
                                          <w:marLeft w:val="0"/>
                                          <w:marRight w:val="0"/>
                                          <w:marTop w:val="0"/>
                                          <w:marBottom w:val="0"/>
                                          <w:divBdr>
                                            <w:top w:val="single" w:sz="2" w:space="0" w:color="D9D9E3"/>
                                            <w:left w:val="single" w:sz="2" w:space="0" w:color="D9D9E3"/>
                                            <w:bottom w:val="single" w:sz="2" w:space="0" w:color="D9D9E3"/>
                                            <w:right w:val="single" w:sz="2" w:space="0" w:color="D9D9E3"/>
                                          </w:divBdr>
                                          <w:divsChild>
                                            <w:div w:id="1822961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3489305">
                                      <w:marLeft w:val="0"/>
                                      <w:marRight w:val="0"/>
                                      <w:marTop w:val="0"/>
                                      <w:marBottom w:val="0"/>
                                      <w:divBdr>
                                        <w:top w:val="single" w:sz="2" w:space="0" w:color="D9D9E3"/>
                                        <w:left w:val="single" w:sz="2" w:space="0" w:color="D9D9E3"/>
                                        <w:bottom w:val="single" w:sz="2" w:space="0" w:color="D9D9E3"/>
                                        <w:right w:val="single" w:sz="2" w:space="0" w:color="D9D9E3"/>
                                      </w:divBdr>
                                      <w:divsChild>
                                        <w:div w:id="413092797">
                                          <w:marLeft w:val="0"/>
                                          <w:marRight w:val="0"/>
                                          <w:marTop w:val="0"/>
                                          <w:marBottom w:val="0"/>
                                          <w:divBdr>
                                            <w:top w:val="single" w:sz="2" w:space="0" w:color="D9D9E3"/>
                                            <w:left w:val="single" w:sz="2" w:space="0" w:color="D9D9E3"/>
                                            <w:bottom w:val="single" w:sz="2" w:space="0" w:color="D9D9E3"/>
                                            <w:right w:val="single" w:sz="2" w:space="0" w:color="D9D9E3"/>
                                          </w:divBdr>
                                          <w:divsChild>
                                            <w:div w:id="563102332">
                                              <w:marLeft w:val="0"/>
                                              <w:marRight w:val="0"/>
                                              <w:marTop w:val="0"/>
                                              <w:marBottom w:val="0"/>
                                              <w:divBdr>
                                                <w:top w:val="single" w:sz="2" w:space="0" w:color="D9D9E3"/>
                                                <w:left w:val="single" w:sz="2" w:space="0" w:color="D9D9E3"/>
                                                <w:bottom w:val="single" w:sz="2" w:space="0" w:color="D9D9E3"/>
                                                <w:right w:val="single" w:sz="2" w:space="0" w:color="D9D9E3"/>
                                              </w:divBdr>
                                              <w:divsChild>
                                                <w:div w:id="1792698604">
                                                  <w:marLeft w:val="0"/>
                                                  <w:marRight w:val="0"/>
                                                  <w:marTop w:val="0"/>
                                                  <w:marBottom w:val="0"/>
                                                  <w:divBdr>
                                                    <w:top w:val="single" w:sz="2" w:space="0" w:color="D9D9E3"/>
                                                    <w:left w:val="single" w:sz="2" w:space="0" w:color="D9D9E3"/>
                                                    <w:bottom w:val="single" w:sz="2" w:space="0" w:color="D9D9E3"/>
                                                    <w:right w:val="single" w:sz="2" w:space="0" w:color="D9D9E3"/>
                                                  </w:divBdr>
                                                  <w:divsChild>
                                                    <w:div w:id="166500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3037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4840396">
                                          <w:marLeft w:val="0"/>
                                          <w:marRight w:val="0"/>
                                          <w:marTop w:val="0"/>
                                          <w:marBottom w:val="0"/>
                                          <w:divBdr>
                                            <w:top w:val="single" w:sz="2" w:space="0" w:color="D9D9E3"/>
                                            <w:left w:val="single" w:sz="2" w:space="0" w:color="D9D9E3"/>
                                            <w:bottom w:val="single" w:sz="2" w:space="0" w:color="D9D9E3"/>
                                            <w:right w:val="single" w:sz="2" w:space="0" w:color="D9D9E3"/>
                                          </w:divBdr>
                                          <w:divsChild>
                                            <w:div w:id="962344184">
                                              <w:marLeft w:val="0"/>
                                              <w:marRight w:val="0"/>
                                              <w:marTop w:val="0"/>
                                              <w:marBottom w:val="0"/>
                                              <w:divBdr>
                                                <w:top w:val="single" w:sz="2" w:space="0" w:color="D9D9E3"/>
                                                <w:left w:val="single" w:sz="2" w:space="0" w:color="D9D9E3"/>
                                                <w:bottom w:val="single" w:sz="2" w:space="0" w:color="D9D9E3"/>
                                                <w:right w:val="single" w:sz="2" w:space="0" w:color="D9D9E3"/>
                                              </w:divBdr>
                                              <w:divsChild>
                                                <w:div w:id="891580190">
                                                  <w:marLeft w:val="0"/>
                                                  <w:marRight w:val="0"/>
                                                  <w:marTop w:val="0"/>
                                                  <w:marBottom w:val="0"/>
                                                  <w:divBdr>
                                                    <w:top w:val="single" w:sz="2" w:space="0" w:color="D9D9E3"/>
                                                    <w:left w:val="single" w:sz="2" w:space="0" w:color="D9D9E3"/>
                                                    <w:bottom w:val="single" w:sz="2" w:space="0" w:color="D9D9E3"/>
                                                    <w:right w:val="single" w:sz="2" w:space="0" w:color="D9D9E3"/>
                                                  </w:divBdr>
                                                  <w:divsChild>
                                                    <w:div w:id="785202119">
                                                      <w:marLeft w:val="0"/>
                                                      <w:marRight w:val="0"/>
                                                      <w:marTop w:val="0"/>
                                                      <w:marBottom w:val="0"/>
                                                      <w:divBdr>
                                                        <w:top w:val="single" w:sz="2" w:space="0" w:color="D9D9E3"/>
                                                        <w:left w:val="single" w:sz="2" w:space="0" w:color="D9D9E3"/>
                                                        <w:bottom w:val="single" w:sz="2" w:space="0" w:color="D9D9E3"/>
                                                        <w:right w:val="single" w:sz="2" w:space="0" w:color="D9D9E3"/>
                                                      </w:divBdr>
                                                    </w:div>
                                                    <w:div w:id="130294201">
                                                      <w:marLeft w:val="0"/>
                                                      <w:marRight w:val="0"/>
                                                      <w:marTop w:val="0"/>
                                                      <w:marBottom w:val="0"/>
                                                      <w:divBdr>
                                                        <w:top w:val="single" w:sz="2" w:space="0" w:color="D9D9E3"/>
                                                        <w:left w:val="single" w:sz="2" w:space="0" w:color="D9D9E3"/>
                                                        <w:bottom w:val="single" w:sz="2" w:space="0" w:color="D9D9E3"/>
                                                        <w:right w:val="single" w:sz="2" w:space="0" w:color="D9D9E3"/>
                                                      </w:divBdr>
                                                      <w:divsChild>
                                                        <w:div w:id="168057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9189318">
                                                  <w:marLeft w:val="0"/>
                                                  <w:marRight w:val="0"/>
                                                  <w:marTop w:val="0"/>
                                                  <w:marBottom w:val="0"/>
                                                  <w:divBdr>
                                                    <w:top w:val="single" w:sz="2" w:space="0" w:color="D9D9E3"/>
                                                    <w:left w:val="single" w:sz="2" w:space="0" w:color="D9D9E3"/>
                                                    <w:bottom w:val="single" w:sz="2" w:space="0" w:color="D9D9E3"/>
                                                    <w:right w:val="single" w:sz="2" w:space="0" w:color="D9D9E3"/>
                                                  </w:divBdr>
                                                  <w:divsChild>
                                                    <w:div w:id="168252568">
                                                      <w:marLeft w:val="0"/>
                                                      <w:marRight w:val="0"/>
                                                      <w:marTop w:val="0"/>
                                                      <w:marBottom w:val="0"/>
                                                      <w:divBdr>
                                                        <w:top w:val="single" w:sz="2" w:space="0" w:color="D9D9E3"/>
                                                        <w:left w:val="single" w:sz="2" w:space="0" w:color="D9D9E3"/>
                                                        <w:bottom w:val="single" w:sz="2" w:space="0" w:color="D9D9E3"/>
                                                        <w:right w:val="single" w:sz="2" w:space="0" w:color="D9D9E3"/>
                                                      </w:divBdr>
                                                    </w:div>
                                                    <w:div w:id="747923602">
                                                      <w:marLeft w:val="0"/>
                                                      <w:marRight w:val="0"/>
                                                      <w:marTop w:val="0"/>
                                                      <w:marBottom w:val="0"/>
                                                      <w:divBdr>
                                                        <w:top w:val="single" w:sz="2" w:space="0" w:color="D9D9E3"/>
                                                        <w:left w:val="single" w:sz="2" w:space="0" w:color="D9D9E3"/>
                                                        <w:bottom w:val="single" w:sz="2" w:space="0" w:color="D9D9E3"/>
                                                        <w:right w:val="single" w:sz="2" w:space="0" w:color="D9D9E3"/>
                                                      </w:divBdr>
                                                      <w:divsChild>
                                                        <w:div w:id="109158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401370">
                                                      <w:marLeft w:val="0"/>
                                                      <w:marRight w:val="0"/>
                                                      <w:marTop w:val="0"/>
                                                      <w:marBottom w:val="0"/>
                                                      <w:divBdr>
                                                        <w:top w:val="single" w:sz="2" w:space="0" w:color="D9D9E3"/>
                                                        <w:left w:val="single" w:sz="2" w:space="0" w:color="D9D9E3"/>
                                                        <w:bottom w:val="single" w:sz="2" w:space="0" w:color="D9D9E3"/>
                                                        <w:right w:val="single" w:sz="2" w:space="0" w:color="D9D9E3"/>
                                                      </w:divBdr>
                                                      <w:divsChild>
                                                        <w:div w:id="20484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4899999">
                                                      <w:marLeft w:val="0"/>
                                                      <w:marRight w:val="0"/>
                                                      <w:marTop w:val="0"/>
                                                      <w:marBottom w:val="0"/>
                                                      <w:divBdr>
                                                        <w:top w:val="single" w:sz="2" w:space="0" w:color="D9D9E3"/>
                                                        <w:left w:val="single" w:sz="2" w:space="0" w:color="D9D9E3"/>
                                                        <w:bottom w:val="single" w:sz="2" w:space="0" w:color="D9D9E3"/>
                                                        <w:right w:val="single" w:sz="2" w:space="0" w:color="D9D9E3"/>
                                                      </w:divBdr>
                                                      <w:divsChild>
                                                        <w:div w:id="1232274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055421">
                                                      <w:marLeft w:val="0"/>
                                                      <w:marRight w:val="0"/>
                                                      <w:marTop w:val="0"/>
                                                      <w:marBottom w:val="0"/>
                                                      <w:divBdr>
                                                        <w:top w:val="single" w:sz="2" w:space="0" w:color="D9D9E3"/>
                                                        <w:left w:val="single" w:sz="2" w:space="0" w:color="D9D9E3"/>
                                                        <w:bottom w:val="single" w:sz="2" w:space="0" w:color="D9D9E3"/>
                                                        <w:right w:val="single" w:sz="2" w:space="0" w:color="D9D9E3"/>
                                                      </w:divBdr>
                                                      <w:divsChild>
                                                        <w:div w:id="22996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833296">
                                                  <w:marLeft w:val="0"/>
                                                  <w:marRight w:val="0"/>
                                                  <w:marTop w:val="0"/>
                                                  <w:marBottom w:val="0"/>
                                                  <w:divBdr>
                                                    <w:top w:val="single" w:sz="2" w:space="0" w:color="D9D9E3"/>
                                                    <w:left w:val="single" w:sz="2" w:space="0" w:color="D9D9E3"/>
                                                    <w:bottom w:val="single" w:sz="2" w:space="0" w:color="D9D9E3"/>
                                                    <w:right w:val="single" w:sz="2" w:space="0" w:color="D9D9E3"/>
                                                  </w:divBdr>
                                                  <w:divsChild>
                                                    <w:div w:id="2125224489">
                                                      <w:marLeft w:val="0"/>
                                                      <w:marRight w:val="0"/>
                                                      <w:marTop w:val="0"/>
                                                      <w:marBottom w:val="0"/>
                                                      <w:divBdr>
                                                        <w:top w:val="single" w:sz="2" w:space="0" w:color="D9D9E3"/>
                                                        <w:left w:val="single" w:sz="2" w:space="0" w:color="D9D9E3"/>
                                                        <w:bottom w:val="single" w:sz="2" w:space="0" w:color="D9D9E3"/>
                                                        <w:right w:val="single" w:sz="2" w:space="0" w:color="D9D9E3"/>
                                                      </w:divBdr>
                                                    </w:div>
                                                    <w:div w:id="1679190028">
                                                      <w:marLeft w:val="0"/>
                                                      <w:marRight w:val="0"/>
                                                      <w:marTop w:val="0"/>
                                                      <w:marBottom w:val="0"/>
                                                      <w:divBdr>
                                                        <w:top w:val="single" w:sz="2" w:space="0" w:color="D9D9E3"/>
                                                        <w:left w:val="single" w:sz="2" w:space="0" w:color="D9D9E3"/>
                                                        <w:bottom w:val="single" w:sz="2" w:space="0" w:color="D9D9E3"/>
                                                        <w:right w:val="single" w:sz="2" w:space="0" w:color="D9D9E3"/>
                                                      </w:divBdr>
                                                      <w:divsChild>
                                                        <w:div w:id="321198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018221">
                                                      <w:marLeft w:val="0"/>
                                                      <w:marRight w:val="0"/>
                                                      <w:marTop w:val="0"/>
                                                      <w:marBottom w:val="0"/>
                                                      <w:divBdr>
                                                        <w:top w:val="single" w:sz="2" w:space="0" w:color="D9D9E3"/>
                                                        <w:left w:val="single" w:sz="2" w:space="0" w:color="D9D9E3"/>
                                                        <w:bottom w:val="single" w:sz="2" w:space="0" w:color="D9D9E3"/>
                                                        <w:right w:val="single" w:sz="2" w:space="0" w:color="D9D9E3"/>
                                                      </w:divBdr>
                                                      <w:divsChild>
                                                        <w:div w:id="77243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370777">
                                                      <w:marLeft w:val="0"/>
                                                      <w:marRight w:val="0"/>
                                                      <w:marTop w:val="0"/>
                                                      <w:marBottom w:val="0"/>
                                                      <w:divBdr>
                                                        <w:top w:val="single" w:sz="2" w:space="0" w:color="D9D9E3"/>
                                                        <w:left w:val="single" w:sz="2" w:space="0" w:color="D9D9E3"/>
                                                        <w:bottom w:val="single" w:sz="2" w:space="0" w:color="D9D9E3"/>
                                                        <w:right w:val="single" w:sz="2" w:space="0" w:color="D9D9E3"/>
                                                      </w:divBdr>
                                                      <w:divsChild>
                                                        <w:div w:id="107112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4808942">
                                                      <w:marLeft w:val="0"/>
                                                      <w:marRight w:val="0"/>
                                                      <w:marTop w:val="0"/>
                                                      <w:marBottom w:val="0"/>
                                                      <w:divBdr>
                                                        <w:top w:val="single" w:sz="2" w:space="0" w:color="D9D9E3"/>
                                                        <w:left w:val="single" w:sz="2" w:space="0" w:color="D9D9E3"/>
                                                        <w:bottom w:val="single" w:sz="2" w:space="0" w:color="D9D9E3"/>
                                                        <w:right w:val="single" w:sz="2" w:space="0" w:color="D9D9E3"/>
                                                      </w:divBdr>
                                                      <w:divsChild>
                                                        <w:div w:id="24499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223615">
                                                      <w:marLeft w:val="0"/>
                                                      <w:marRight w:val="0"/>
                                                      <w:marTop w:val="0"/>
                                                      <w:marBottom w:val="0"/>
                                                      <w:divBdr>
                                                        <w:top w:val="single" w:sz="2" w:space="0" w:color="D9D9E3"/>
                                                        <w:left w:val="single" w:sz="2" w:space="0" w:color="D9D9E3"/>
                                                        <w:bottom w:val="single" w:sz="2" w:space="0" w:color="D9D9E3"/>
                                                        <w:right w:val="single" w:sz="2" w:space="0" w:color="D9D9E3"/>
                                                      </w:divBdr>
                                                      <w:divsChild>
                                                        <w:div w:id="2078244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7903585">
                                                  <w:marLeft w:val="0"/>
                                                  <w:marRight w:val="0"/>
                                                  <w:marTop w:val="0"/>
                                                  <w:marBottom w:val="0"/>
                                                  <w:divBdr>
                                                    <w:top w:val="single" w:sz="2" w:space="0" w:color="D9D9E3"/>
                                                    <w:left w:val="single" w:sz="2" w:space="0" w:color="D9D9E3"/>
                                                    <w:bottom w:val="single" w:sz="2" w:space="0" w:color="D9D9E3"/>
                                                    <w:right w:val="single" w:sz="2" w:space="0" w:color="D9D9E3"/>
                                                  </w:divBdr>
                                                  <w:divsChild>
                                                    <w:div w:id="2087192514">
                                                      <w:marLeft w:val="0"/>
                                                      <w:marRight w:val="0"/>
                                                      <w:marTop w:val="0"/>
                                                      <w:marBottom w:val="0"/>
                                                      <w:divBdr>
                                                        <w:top w:val="single" w:sz="2" w:space="0" w:color="D9D9E3"/>
                                                        <w:left w:val="single" w:sz="2" w:space="0" w:color="D9D9E3"/>
                                                        <w:bottom w:val="single" w:sz="2" w:space="0" w:color="D9D9E3"/>
                                                        <w:right w:val="single" w:sz="2" w:space="0" w:color="D9D9E3"/>
                                                      </w:divBdr>
                                                    </w:div>
                                                    <w:div w:id="1690252724">
                                                      <w:marLeft w:val="0"/>
                                                      <w:marRight w:val="0"/>
                                                      <w:marTop w:val="0"/>
                                                      <w:marBottom w:val="0"/>
                                                      <w:divBdr>
                                                        <w:top w:val="single" w:sz="2" w:space="0" w:color="D9D9E3"/>
                                                        <w:left w:val="single" w:sz="2" w:space="0" w:color="D9D9E3"/>
                                                        <w:bottom w:val="single" w:sz="2" w:space="0" w:color="D9D9E3"/>
                                                        <w:right w:val="single" w:sz="2" w:space="0" w:color="D9D9E3"/>
                                                      </w:divBdr>
                                                      <w:divsChild>
                                                        <w:div w:id="1037122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2028995">
                                                      <w:marLeft w:val="0"/>
                                                      <w:marRight w:val="0"/>
                                                      <w:marTop w:val="0"/>
                                                      <w:marBottom w:val="0"/>
                                                      <w:divBdr>
                                                        <w:top w:val="single" w:sz="2" w:space="0" w:color="D9D9E3"/>
                                                        <w:left w:val="single" w:sz="2" w:space="0" w:color="D9D9E3"/>
                                                        <w:bottom w:val="single" w:sz="2" w:space="0" w:color="D9D9E3"/>
                                                        <w:right w:val="single" w:sz="2" w:space="0" w:color="D9D9E3"/>
                                                      </w:divBdr>
                                                      <w:divsChild>
                                                        <w:div w:id="142214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2389531">
                                                      <w:marLeft w:val="0"/>
                                                      <w:marRight w:val="0"/>
                                                      <w:marTop w:val="0"/>
                                                      <w:marBottom w:val="0"/>
                                                      <w:divBdr>
                                                        <w:top w:val="single" w:sz="2" w:space="0" w:color="D9D9E3"/>
                                                        <w:left w:val="single" w:sz="2" w:space="0" w:color="D9D9E3"/>
                                                        <w:bottom w:val="single" w:sz="2" w:space="0" w:color="D9D9E3"/>
                                                        <w:right w:val="single" w:sz="2" w:space="0" w:color="D9D9E3"/>
                                                      </w:divBdr>
                                                      <w:divsChild>
                                                        <w:div w:id="210037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7844302">
                                                  <w:marLeft w:val="0"/>
                                                  <w:marRight w:val="0"/>
                                                  <w:marTop w:val="0"/>
                                                  <w:marBottom w:val="0"/>
                                                  <w:divBdr>
                                                    <w:top w:val="single" w:sz="2" w:space="0" w:color="D9D9E3"/>
                                                    <w:left w:val="single" w:sz="2" w:space="0" w:color="D9D9E3"/>
                                                    <w:bottom w:val="single" w:sz="2" w:space="0" w:color="D9D9E3"/>
                                                    <w:right w:val="single" w:sz="2" w:space="0" w:color="D9D9E3"/>
                                                  </w:divBdr>
                                                  <w:divsChild>
                                                    <w:div w:id="127820768">
                                                      <w:marLeft w:val="0"/>
                                                      <w:marRight w:val="0"/>
                                                      <w:marTop w:val="0"/>
                                                      <w:marBottom w:val="0"/>
                                                      <w:divBdr>
                                                        <w:top w:val="single" w:sz="2" w:space="0" w:color="D9D9E3"/>
                                                        <w:left w:val="single" w:sz="2" w:space="0" w:color="D9D9E3"/>
                                                        <w:bottom w:val="single" w:sz="2" w:space="0" w:color="D9D9E3"/>
                                                        <w:right w:val="single" w:sz="2" w:space="0" w:color="D9D9E3"/>
                                                      </w:divBdr>
                                                    </w:div>
                                                    <w:div w:id="1642878388">
                                                      <w:marLeft w:val="0"/>
                                                      <w:marRight w:val="0"/>
                                                      <w:marTop w:val="0"/>
                                                      <w:marBottom w:val="0"/>
                                                      <w:divBdr>
                                                        <w:top w:val="single" w:sz="2" w:space="0" w:color="D9D9E3"/>
                                                        <w:left w:val="single" w:sz="2" w:space="0" w:color="D9D9E3"/>
                                                        <w:bottom w:val="single" w:sz="2" w:space="0" w:color="D9D9E3"/>
                                                        <w:right w:val="single" w:sz="2" w:space="0" w:color="D9D9E3"/>
                                                      </w:divBdr>
                                                      <w:divsChild>
                                                        <w:div w:id="1855915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6958532">
                                                      <w:marLeft w:val="0"/>
                                                      <w:marRight w:val="0"/>
                                                      <w:marTop w:val="0"/>
                                                      <w:marBottom w:val="0"/>
                                                      <w:divBdr>
                                                        <w:top w:val="single" w:sz="2" w:space="0" w:color="D9D9E3"/>
                                                        <w:left w:val="single" w:sz="2" w:space="0" w:color="D9D9E3"/>
                                                        <w:bottom w:val="single" w:sz="2" w:space="0" w:color="D9D9E3"/>
                                                        <w:right w:val="single" w:sz="2" w:space="0" w:color="D9D9E3"/>
                                                      </w:divBdr>
                                                      <w:divsChild>
                                                        <w:div w:id="22519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8755320">
                                                      <w:marLeft w:val="0"/>
                                                      <w:marRight w:val="0"/>
                                                      <w:marTop w:val="0"/>
                                                      <w:marBottom w:val="0"/>
                                                      <w:divBdr>
                                                        <w:top w:val="single" w:sz="2" w:space="0" w:color="D9D9E3"/>
                                                        <w:left w:val="single" w:sz="2" w:space="0" w:color="D9D9E3"/>
                                                        <w:bottom w:val="single" w:sz="2" w:space="0" w:color="D9D9E3"/>
                                                        <w:right w:val="single" w:sz="2" w:space="0" w:color="D9D9E3"/>
                                                      </w:divBdr>
                                                      <w:divsChild>
                                                        <w:div w:id="137241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024448">
                                                      <w:marLeft w:val="0"/>
                                                      <w:marRight w:val="0"/>
                                                      <w:marTop w:val="0"/>
                                                      <w:marBottom w:val="0"/>
                                                      <w:divBdr>
                                                        <w:top w:val="single" w:sz="2" w:space="0" w:color="D9D9E3"/>
                                                        <w:left w:val="single" w:sz="2" w:space="0" w:color="D9D9E3"/>
                                                        <w:bottom w:val="single" w:sz="2" w:space="0" w:color="D9D9E3"/>
                                                        <w:right w:val="single" w:sz="2" w:space="0" w:color="D9D9E3"/>
                                                      </w:divBdr>
                                                      <w:divsChild>
                                                        <w:div w:id="1289510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088281">
                                                  <w:marLeft w:val="0"/>
                                                  <w:marRight w:val="0"/>
                                                  <w:marTop w:val="0"/>
                                                  <w:marBottom w:val="0"/>
                                                  <w:divBdr>
                                                    <w:top w:val="single" w:sz="2" w:space="0" w:color="D9D9E3"/>
                                                    <w:left w:val="single" w:sz="2" w:space="0" w:color="D9D9E3"/>
                                                    <w:bottom w:val="single" w:sz="2" w:space="0" w:color="D9D9E3"/>
                                                    <w:right w:val="single" w:sz="2" w:space="0" w:color="D9D9E3"/>
                                                  </w:divBdr>
                                                  <w:divsChild>
                                                    <w:div w:id="62870337">
                                                      <w:marLeft w:val="0"/>
                                                      <w:marRight w:val="0"/>
                                                      <w:marTop w:val="0"/>
                                                      <w:marBottom w:val="0"/>
                                                      <w:divBdr>
                                                        <w:top w:val="single" w:sz="2" w:space="0" w:color="D9D9E3"/>
                                                        <w:left w:val="single" w:sz="2" w:space="0" w:color="D9D9E3"/>
                                                        <w:bottom w:val="single" w:sz="2" w:space="0" w:color="D9D9E3"/>
                                                        <w:right w:val="single" w:sz="2" w:space="0" w:color="D9D9E3"/>
                                                      </w:divBdr>
                                                    </w:div>
                                                    <w:div w:id="405885291">
                                                      <w:marLeft w:val="0"/>
                                                      <w:marRight w:val="0"/>
                                                      <w:marTop w:val="0"/>
                                                      <w:marBottom w:val="0"/>
                                                      <w:divBdr>
                                                        <w:top w:val="single" w:sz="2" w:space="0" w:color="D9D9E3"/>
                                                        <w:left w:val="single" w:sz="2" w:space="0" w:color="D9D9E3"/>
                                                        <w:bottom w:val="single" w:sz="2" w:space="0" w:color="D9D9E3"/>
                                                        <w:right w:val="single" w:sz="2" w:space="0" w:color="D9D9E3"/>
                                                      </w:divBdr>
                                                      <w:divsChild>
                                                        <w:div w:id="38550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777879">
                                                  <w:marLeft w:val="0"/>
                                                  <w:marRight w:val="0"/>
                                                  <w:marTop w:val="0"/>
                                                  <w:marBottom w:val="0"/>
                                                  <w:divBdr>
                                                    <w:top w:val="single" w:sz="2" w:space="0" w:color="D9D9E3"/>
                                                    <w:left w:val="single" w:sz="2" w:space="0" w:color="D9D9E3"/>
                                                    <w:bottom w:val="single" w:sz="2" w:space="0" w:color="D9D9E3"/>
                                                    <w:right w:val="single" w:sz="2" w:space="0" w:color="D9D9E3"/>
                                                  </w:divBdr>
                                                  <w:divsChild>
                                                    <w:div w:id="1894347469">
                                                      <w:marLeft w:val="0"/>
                                                      <w:marRight w:val="0"/>
                                                      <w:marTop w:val="0"/>
                                                      <w:marBottom w:val="0"/>
                                                      <w:divBdr>
                                                        <w:top w:val="single" w:sz="2" w:space="0" w:color="D9D9E3"/>
                                                        <w:left w:val="single" w:sz="2" w:space="0" w:color="D9D9E3"/>
                                                        <w:bottom w:val="single" w:sz="2" w:space="0" w:color="D9D9E3"/>
                                                        <w:right w:val="single" w:sz="2" w:space="0" w:color="D9D9E3"/>
                                                      </w:divBdr>
                                                    </w:div>
                                                    <w:div w:id="40642932">
                                                      <w:marLeft w:val="0"/>
                                                      <w:marRight w:val="0"/>
                                                      <w:marTop w:val="0"/>
                                                      <w:marBottom w:val="0"/>
                                                      <w:divBdr>
                                                        <w:top w:val="single" w:sz="2" w:space="0" w:color="D9D9E3"/>
                                                        <w:left w:val="single" w:sz="2" w:space="0" w:color="D9D9E3"/>
                                                        <w:bottom w:val="single" w:sz="2" w:space="0" w:color="D9D9E3"/>
                                                        <w:right w:val="single" w:sz="2" w:space="0" w:color="D9D9E3"/>
                                                      </w:divBdr>
                                                      <w:divsChild>
                                                        <w:div w:id="79733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4981170">
                                                      <w:marLeft w:val="0"/>
                                                      <w:marRight w:val="0"/>
                                                      <w:marTop w:val="0"/>
                                                      <w:marBottom w:val="0"/>
                                                      <w:divBdr>
                                                        <w:top w:val="single" w:sz="2" w:space="0" w:color="D9D9E3"/>
                                                        <w:left w:val="single" w:sz="2" w:space="0" w:color="D9D9E3"/>
                                                        <w:bottom w:val="single" w:sz="2" w:space="0" w:color="D9D9E3"/>
                                                        <w:right w:val="single" w:sz="2" w:space="0" w:color="D9D9E3"/>
                                                      </w:divBdr>
                                                      <w:divsChild>
                                                        <w:div w:id="756094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56247">
                                                      <w:marLeft w:val="0"/>
                                                      <w:marRight w:val="0"/>
                                                      <w:marTop w:val="0"/>
                                                      <w:marBottom w:val="0"/>
                                                      <w:divBdr>
                                                        <w:top w:val="single" w:sz="2" w:space="0" w:color="D9D9E3"/>
                                                        <w:left w:val="single" w:sz="2" w:space="0" w:color="D9D9E3"/>
                                                        <w:bottom w:val="single" w:sz="2" w:space="0" w:color="D9D9E3"/>
                                                        <w:right w:val="single" w:sz="2" w:space="0" w:color="D9D9E3"/>
                                                      </w:divBdr>
                                                      <w:divsChild>
                                                        <w:div w:id="20594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454635">
                                                      <w:marLeft w:val="0"/>
                                                      <w:marRight w:val="0"/>
                                                      <w:marTop w:val="0"/>
                                                      <w:marBottom w:val="0"/>
                                                      <w:divBdr>
                                                        <w:top w:val="single" w:sz="2" w:space="0" w:color="D9D9E3"/>
                                                        <w:left w:val="single" w:sz="2" w:space="0" w:color="D9D9E3"/>
                                                        <w:bottom w:val="single" w:sz="2" w:space="0" w:color="D9D9E3"/>
                                                        <w:right w:val="single" w:sz="2" w:space="0" w:color="D9D9E3"/>
                                                      </w:divBdr>
                                                      <w:divsChild>
                                                        <w:div w:id="1174612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650546">
                                                      <w:marLeft w:val="0"/>
                                                      <w:marRight w:val="0"/>
                                                      <w:marTop w:val="0"/>
                                                      <w:marBottom w:val="0"/>
                                                      <w:divBdr>
                                                        <w:top w:val="single" w:sz="2" w:space="0" w:color="D9D9E3"/>
                                                        <w:left w:val="single" w:sz="2" w:space="0" w:color="D9D9E3"/>
                                                        <w:bottom w:val="single" w:sz="2" w:space="0" w:color="D9D9E3"/>
                                                        <w:right w:val="single" w:sz="2" w:space="0" w:color="D9D9E3"/>
                                                      </w:divBdr>
                                                      <w:divsChild>
                                                        <w:div w:id="199965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9910381">
                                                      <w:marLeft w:val="0"/>
                                                      <w:marRight w:val="0"/>
                                                      <w:marTop w:val="0"/>
                                                      <w:marBottom w:val="0"/>
                                                      <w:divBdr>
                                                        <w:top w:val="single" w:sz="2" w:space="0" w:color="D9D9E3"/>
                                                        <w:left w:val="single" w:sz="2" w:space="0" w:color="D9D9E3"/>
                                                        <w:bottom w:val="single" w:sz="2" w:space="0" w:color="D9D9E3"/>
                                                        <w:right w:val="single" w:sz="2" w:space="0" w:color="D9D9E3"/>
                                                      </w:divBdr>
                                                      <w:divsChild>
                                                        <w:div w:id="1568687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4760298">
                                                  <w:marLeft w:val="0"/>
                                                  <w:marRight w:val="0"/>
                                                  <w:marTop w:val="0"/>
                                                  <w:marBottom w:val="0"/>
                                                  <w:divBdr>
                                                    <w:top w:val="single" w:sz="2" w:space="0" w:color="D9D9E3"/>
                                                    <w:left w:val="single" w:sz="2" w:space="0" w:color="D9D9E3"/>
                                                    <w:bottom w:val="single" w:sz="2" w:space="0" w:color="D9D9E3"/>
                                                    <w:right w:val="single" w:sz="2" w:space="0" w:color="D9D9E3"/>
                                                  </w:divBdr>
                                                  <w:divsChild>
                                                    <w:div w:id="1964848271">
                                                      <w:marLeft w:val="0"/>
                                                      <w:marRight w:val="0"/>
                                                      <w:marTop w:val="0"/>
                                                      <w:marBottom w:val="0"/>
                                                      <w:divBdr>
                                                        <w:top w:val="single" w:sz="2" w:space="0" w:color="D9D9E3"/>
                                                        <w:left w:val="single" w:sz="2" w:space="0" w:color="D9D9E3"/>
                                                        <w:bottom w:val="single" w:sz="2" w:space="0" w:color="D9D9E3"/>
                                                        <w:right w:val="single" w:sz="2" w:space="0" w:color="D9D9E3"/>
                                                      </w:divBdr>
                                                    </w:div>
                                                    <w:div w:id="162092152">
                                                      <w:marLeft w:val="0"/>
                                                      <w:marRight w:val="0"/>
                                                      <w:marTop w:val="0"/>
                                                      <w:marBottom w:val="0"/>
                                                      <w:divBdr>
                                                        <w:top w:val="single" w:sz="2" w:space="0" w:color="D9D9E3"/>
                                                        <w:left w:val="single" w:sz="2" w:space="0" w:color="D9D9E3"/>
                                                        <w:bottom w:val="single" w:sz="2" w:space="0" w:color="D9D9E3"/>
                                                        <w:right w:val="single" w:sz="2" w:space="0" w:color="D9D9E3"/>
                                                      </w:divBdr>
                                                      <w:divsChild>
                                                        <w:div w:id="1654216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097779">
                                                      <w:marLeft w:val="0"/>
                                                      <w:marRight w:val="0"/>
                                                      <w:marTop w:val="0"/>
                                                      <w:marBottom w:val="0"/>
                                                      <w:divBdr>
                                                        <w:top w:val="single" w:sz="2" w:space="0" w:color="D9D9E3"/>
                                                        <w:left w:val="single" w:sz="2" w:space="0" w:color="D9D9E3"/>
                                                        <w:bottom w:val="single" w:sz="2" w:space="0" w:color="D9D9E3"/>
                                                        <w:right w:val="single" w:sz="2" w:space="0" w:color="D9D9E3"/>
                                                      </w:divBdr>
                                                      <w:divsChild>
                                                        <w:div w:id="53079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389342">
                                      <w:marLeft w:val="0"/>
                                      <w:marRight w:val="0"/>
                                      <w:marTop w:val="0"/>
                                      <w:marBottom w:val="0"/>
                                      <w:divBdr>
                                        <w:top w:val="none" w:sz="0" w:space="0" w:color="auto"/>
                                        <w:left w:val="none" w:sz="0" w:space="0" w:color="auto"/>
                                        <w:bottom w:val="none" w:sz="0" w:space="0" w:color="auto"/>
                                        <w:right w:val="none" w:sz="0" w:space="0" w:color="auto"/>
                                      </w:divBdr>
                                      <w:divsChild>
                                        <w:div w:id="885065482">
                                          <w:marLeft w:val="0"/>
                                          <w:marRight w:val="0"/>
                                          <w:marTop w:val="0"/>
                                          <w:marBottom w:val="0"/>
                                          <w:divBdr>
                                            <w:top w:val="single" w:sz="2" w:space="0" w:color="D9D9E3"/>
                                            <w:left w:val="single" w:sz="2" w:space="0" w:color="D9D9E3"/>
                                            <w:bottom w:val="single" w:sz="2" w:space="0" w:color="D9D9E3"/>
                                            <w:right w:val="single" w:sz="2" w:space="0" w:color="D9D9E3"/>
                                          </w:divBdr>
                                          <w:divsChild>
                                            <w:div w:id="27244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040716">
                                          <w:marLeft w:val="0"/>
                                          <w:marRight w:val="0"/>
                                          <w:marTop w:val="0"/>
                                          <w:marBottom w:val="0"/>
                                          <w:divBdr>
                                            <w:top w:val="single" w:sz="2" w:space="0" w:color="D9D9E3"/>
                                            <w:left w:val="single" w:sz="2" w:space="0" w:color="D9D9E3"/>
                                            <w:bottom w:val="single" w:sz="2" w:space="0" w:color="D9D9E3"/>
                                            <w:right w:val="single" w:sz="2" w:space="0" w:color="D9D9E3"/>
                                          </w:divBdr>
                                          <w:divsChild>
                                            <w:div w:id="1347364472">
                                              <w:marLeft w:val="0"/>
                                              <w:marRight w:val="0"/>
                                              <w:marTop w:val="0"/>
                                              <w:marBottom w:val="0"/>
                                              <w:divBdr>
                                                <w:top w:val="single" w:sz="2" w:space="0" w:color="D9D9E3"/>
                                                <w:left w:val="single" w:sz="2" w:space="0" w:color="D9D9E3"/>
                                                <w:bottom w:val="single" w:sz="2" w:space="0" w:color="D9D9E3"/>
                                                <w:right w:val="single" w:sz="2" w:space="0" w:color="D9D9E3"/>
                                              </w:divBdr>
                                              <w:divsChild>
                                                <w:div w:id="791484830">
                                                  <w:marLeft w:val="0"/>
                                                  <w:marRight w:val="0"/>
                                                  <w:marTop w:val="0"/>
                                                  <w:marBottom w:val="0"/>
                                                  <w:divBdr>
                                                    <w:top w:val="single" w:sz="2" w:space="0" w:color="D9D9E3"/>
                                                    <w:left w:val="single" w:sz="2" w:space="0" w:color="D9D9E3"/>
                                                    <w:bottom w:val="single" w:sz="2" w:space="0" w:color="D9D9E3"/>
                                                    <w:right w:val="single" w:sz="2" w:space="0" w:color="D9D9E3"/>
                                                  </w:divBdr>
                                                  <w:divsChild>
                                                    <w:div w:id="1462650804">
                                                      <w:marLeft w:val="0"/>
                                                      <w:marRight w:val="0"/>
                                                      <w:marTop w:val="0"/>
                                                      <w:marBottom w:val="0"/>
                                                      <w:divBdr>
                                                        <w:top w:val="single" w:sz="2" w:space="0" w:color="D9D9E3"/>
                                                        <w:left w:val="single" w:sz="2" w:space="0" w:color="D9D9E3"/>
                                                        <w:bottom w:val="single" w:sz="2" w:space="0" w:color="D9D9E3"/>
                                                        <w:right w:val="single" w:sz="2" w:space="0" w:color="D9D9E3"/>
                                                      </w:divBdr>
                                                      <w:divsChild>
                                                        <w:div w:id="490485899">
                                                          <w:marLeft w:val="0"/>
                                                          <w:marRight w:val="0"/>
                                                          <w:marTop w:val="0"/>
                                                          <w:marBottom w:val="0"/>
                                                          <w:divBdr>
                                                            <w:top w:val="single" w:sz="2" w:space="0" w:color="D9D9E3"/>
                                                            <w:left w:val="single" w:sz="2" w:space="0" w:color="D9D9E3"/>
                                                            <w:bottom w:val="single" w:sz="2" w:space="0" w:color="D9D9E3"/>
                                                            <w:right w:val="single" w:sz="2" w:space="0" w:color="D9D9E3"/>
                                                          </w:divBdr>
                                                          <w:divsChild>
                                                            <w:div w:id="59638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8366851">
                                                      <w:marLeft w:val="0"/>
                                                      <w:marRight w:val="0"/>
                                                      <w:marTop w:val="0"/>
                                                      <w:marBottom w:val="0"/>
                                                      <w:divBdr>
                                                        <w:top w:val="single" w:sz="2" w:space="0" w:color="D9D9E3"/>
                                                        <w:left w:val="single" w:sz="2" w:space="0" w:color="D9D9E3"/>
                                                        <w:bottom w:val="single" w:sz="2" w:space="0" w:color="D9D9E3"/>
                                                        <w:right w:val="single" w:sz="2" w:space="0" w:color="D9D9E3"/>
                                                      </w:divBdr>
                                                      <w:divsChild>
                                                        <w:div w:id="182322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09128313">
                  <w:marLeft w:val="0"/>
                  <w:marRight w:val="0"/>
                  <w:marTop w:val="0"/>
                  <w:marBottom w:val="0"/>
                  <w:divBdr>
                    <w:top w:val="single" w:sz="2" w:space="0" w:color="D9D9E3"/>
                    <w:left w:val="single" w:sz="2" w:space="0" w:color="D9D9E3"/>
                    <w:bottom w:val="single" w:sz="2" w:space="0" w:color="D9D9E3"/>
                    <w:right w:val="single" w:sz="2" w:space="0" w:color="D9D9E3"/>
                  </w:divBdr>
                  <w:divsChild>
                    <w:div w:id="1260410963">
                      <w:marLeft w:val="0"/>
                      <w:marRight w:val="0"/>
                      <w:marTop w:val="0"/>
                      <w:marBottom w:val="0"/>
                      <w:divBdr>
                        <w:top w:val="single" w:sz="2" w:space="0" w:color="D9D9E3"/>
                        <w:left w:val="single" w:sz="2" w:space="0" w:color="D9D9E3"/>
                        <w:bottom w:val="single" w:sz="2" w:space="0" w:color="D9D9E3"/>
                        <w:right w:val="single" w:sz="2" w:space="0" w:color="D9D9E3"/>
                      </w:divBdr>
                    </w:div>
                    <w:div w:id="173301053">
                      <w:marLeft w:val="0"/>
                      <w:marRight w:val="0"/>
                      <w:marTop w:val="0"/>
                      <w:marBottom w:val="0"/>
                      <w:divBdr>
                        <w:top w:val="single" w:sz="2" w:space="0" w:color="D9D9E3"/>
                        <w:left w:val="single" w:sz="2" w:space="0" w:color="D9D9E3"/>
                        <w:bottom w:val="single" w:sz="2" w:space="0" w:color="D9D9E3"/>
                        <w:right w:val="single" w:sz="2" w:space="0" w:color="D9D9E3"/>
                      </w:divBdr>
                      <w:divsChild>
                        <w:div w:id="943805505">
                          <w:marLeft w:val="0"/>
                          <w:marRight w:val="0"/>
                          <w:marTop w:val="0"/>
                          <w:marBottom w:val="0"/>
                          <w:divBdr>
                            <w:top w:val="single" w:sz="2" w:space="0" w:color="D9D9E3"/>
                            <w:left w:val="single" w:sz="2" w:space="0" w:color="D9D9E3"/>
                            <w:bottom w:val="single" w:sz="2" w:space="0" w:color="D9D9E3"/>
                            <w:right w:val="single" w:sz="2" w:space="0" w:color="D9D9E3"/>
                          </w:divBdr>
                          <w:divsChild>
                            <w:div w:id="404227067">
                              <w:marLeft w:val="0"/>
                              <w:marRight w:val="0"/>
                              <w:marTop w:val="0"/>
                              <w:marBottom w:val="0"/>
                              <w:divBdr>
                                <w:top w:val="single" w:sz="2" w:space="0" w:color="D9D9E3"/>
                                <w:left w:val="single" w:sz="2" w:space="0" w:color="D9D9E3"/>
                                <w:bottom w:val="single" w:sz="2" w:space="0" w:color="D9D9E3"/>
                                <w:right w:val="single" w:sz="2" w:space="0" w:color="D9D9E3"/>
                              </w:divBdr>
                              <w:divsChild>
                                <w:div w:id="1407023997">
                                  <w:marLeft w:val="0"/>
                                  <w:marRight w:val="0"/>
                                  <w:marTop w:val="0"/>
                                  <w:marBottom w:val="0"/>
                                  <w:divBdr>
                                    <w:top w:val="single" w:sz="2" w:space="0" w:color="D9D9E3"/>
                                    <w:left w:val="single" w:sz="2" w:space="0" w:color="D9D9E3"/>
                                    <w:bottom w:val="single" w:sz="2" w:space="0" w:color="D9D9E3"/>
                                    <w:right w:val="single" w:sz="2" w:space="0" w:color="D9D9E3"/>
                                  </w:divBdr>
                                  <w:divsChild>
                                    <w:div w:id="1499230762">
                                      <w:marLeft w:val="0"/>
                                      <w:marRight w:val="0"/>
                                      <w:marTop w:val="0"/>
                                      <w:marBottom w:val="0"/>
                                      <w:divBdr>
                                        <w:top w:val="single" w:sz="2" w:space="0" w:color="D9D9E3"/>
                                        <w:left w:val="single" w:sz="2" w:space="0" w:color="D9D9E3"/>
                                        <w:bottom w:val="single" w:sz="2" w:space="0" w:color="D9D9E3"/>
                                        <w:right w:val="single" w:sz="2" w:space="0" w:color="D9D9E3"/>
                                      </w:divBdr>
                                      <w:divsChild>
                                        <w:div w:id="2022782413">
                                          <w:marLeft w:val="0"/>
                                          <w:marRight w:val="0"/>
                                          <w:marTop w:val="0"/>
                                          <w:marBottom w:val="0"/>
                                          <w:divBdr>
                                            <w:top w:val="single" w:sz="2" w:space="0" w:color="D9D9E3"/>
                                            <w:left w:val="single" w:sz="2" w:space="0" w:color="D9D9E3"/>
                                            <w:bottom w:val="single" w:sz="2" w:space="0" w:color="D9D9E3"/>
                                            <w:right w:val="single" w:sz="2" w:space="0" w:color="D9D9E3"/>
                                          </w:divBdr>
                                          <w:divsChild>
                                            <w:div w:id="1835805205">
                                              <w:marLeft w:val="0"/>
                                              <w:marRight w:val="0"/>
                                              <w:marTop w:val="0"/>
                                              <w:marBottom w:val="0"/>
                                              <w:divBdr>
                                                <w:top w:val="single" w:sz="2" w:space="0" w:color="D9D9E3"/>
                                                <w:left w:val="single" w:sz="2" w:space="0" w:color="D9D9E3"/>
                                                <w:bottom w:val="single" w:sz="2" w:space="0" w:color="D9D9E3"/>
                                                <w:right w:val="single" w:sz="2" w:space="0" w:color="D9D9E3"/>
                                              </w:divBdr>
                                              <w:divsChild>
                                                <w:div w:id="1650207616">
                                                  <w:marLeft w:val="0"/>
                                                  <w:marRight w:val="0"/>
                                                  <w:marTop w:val="0"/>
                                                  <w:marBottom w:val="0"/>
                                                  <w:divBdr>
                                                    <w:top w:val="single" w:sz="2" w:space="0" w:color="D9D9E3"/>
                                                    <w:left w:val="single" w:sz="2" w:space="0" w:color="D9D9E3"/>
                                                    <w:bottom w:val="single" w:sz="2" w:space="0" w:color="D9D9E3"/>
                                                    <w:right w:val="single" w:sz="2" w:space="0" w:color="D9D9E3"/>
                                                  </w:divBdr>
                                                  <w:divsChild>
                                                    <w:div w:id="470904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5826356">
                                          <w:marLeft w:val="0"/>
                                          <w:marRight w:val="0"/>
                                          <w:marTop w:val="0"/>
                                          <w:marBottom w:val="0"/>
                                          <w:divBdr>
                                            <w:top w:val="single" w:sz="2" w:space="0" w:color="D9D9E3"/>
                                            <w:left w:val="single" w:sz="2" w:space="0" w:color="D9D9E3"/>
                                            <w:bottom w:val="single" w:sz="2" w:space="0" w:color="D9D9E3"/>
                                            <w:right w:val="single" w:sz="2" w:space="0" w:color="D9D9E3"/>
                                          </w:divBdr>
                                          <w:divsChild>
                                            <w:div w:id="742293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844564">
                                                  <w:marLeft w:val="0"/>
                                                  <w:marRight w:val="0"/>
                                                  <w:marTop w:val="0"/>
                                                  <w:marBottom w:val="0"/>
                                                  <w:divBdr>
                                                    <w:top w:val="single" w:sz="2" w:space="0" w:color="D9D9E3"/>
                                                    <w:left w:val="single" w:sz="2" w:space="0" w:color="D9D9E3"/>
                                                    <w:bottom w:val="single" w:sz="2" w:space="0" w:color="D9D9E3"/>
                                                    <w:right w:val="single" w:sz="2" w:space="0" w:color="D9D9E3"/>
                                                  </w:divBdr>
                                                  <w:divsChild>
                                                    <w:div w:id="878476414">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7">
                                                          <w:marLeft w:val="0"/>
                                                          <w:marRight w:val="0"/>
                                                          <w:marTop w:val="0"/>
                                                          <w:marBottom w:val="0"/>
                                                          <w:divBdr>
                                                            <w:top w:val="single" w:sz="2" w:space="0" w:color="D9D9E3"/>
                                                            <w:left w:val="single" w:sz="2" w:space="0" w:color="D9D9E3"/>
                                                            <w:bottom w:val="single" w:sz="2" w:space="0" w:color="D9D9E3"/>
                                                            <w:right w:val="single" w:sz="2" w:space="0" w:color="D9D9E3"/>
                                                          </w:divBdr>
                                                          <w:divsChild>
                                                            <w:div w:id="2141534628">
                                                              <w:marLeft w:val="0"/>
                                                              <w:marRight w:val="0"/>
                                                              <w:marTop w:val="0"/>
                                                              <w:marBottom w:val="0"/>
                                                              <w:divBdr>
                                                                <w:top w:val="single" w:sz="2" w:space="0" w:color="D9D9E3"/>
                                                                <w:left w:val="single" w:sz="2" w:space="0" w:color="D9D9E3"/>
                                                                <w:bottom w:val="single" w:sz="2" w:space="0" w:color="D9D9E3"/>
                                                                <w:right w:val="single" w:sz="2" w:space="0" w:color="D9D9E3"/>
                                                              </w:divBdr>
                                                              <w:divsChild>
                                                                <w:div w:id="47655508">
                                                                  <w:marLeft w:val="0"/>
                                                                  <w:marRight w:val="0"/>
                                                                  <w:marTop w:val="0"/>
                                                                  <w:marBottom w:val="0"/>
                                                                  <w:divBdr>
                                                                    <w:top w:val="single" w:sz="2" w:space="0" w:color="D9D9E3"/>
                                                                    <w:left w:val="single" w:sz="2" w:space="0" w:color="D9D9E3"/>
                                                                    <w:bottom w:val="single" w:sz="2" w:space="0" w:color="D9D9E3"/>
                                                                    <w:right w:val="single" w:sz="2" w:space="0" w:color="D9D9E3"/>
                                                                  </w:divBdr>
                                                                  <w:divsChild>
                                                                    <w:div w:id="48721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743186">
                                                      <w:marLeft w:val="0"/>
                                                      <w:marRight w:val="0"/>
                                                      <w:marTop w:val="0"/>
                                                      <w:marBottom w:val="0"/>
                                                      <w:divBdr>
                                                        <w:top w:val="single" w:sz="2" w:space="0" w:color="D9D9E3"/>
                                                        <w:left w:val="single" w:sz="2" w:space="0" w:color="D9D9E3"/>
                                                        <w:bottom w:val="single" w:sz="2" w:space="0" w:color="D9D9E3"/>
                                                        <w:right w:val="single" w:sz="2" w:space="0" w:color="D9D9E3"/>
                                                      </w:divBdr>
                                                      <w:divsChild>
                                                        <w:div w:id="672995424">
                                                          <w:marLeft w:val="0"/>
                                                          <w:marRight w:val="0"/>
                                                          <w:marTop w:val="0"/>
                                                          <w:marBottom w:val="0"/>
                                                          <w:divBdr>
                                                            <w:top w:val="single" w:sz="2" w:space="0" w:color="D9D9E3"/>
                                                            <w:left w:val="single" w:sz="2" w:space="0" w:color="D9D9E3"/>
                                                            <w:bottom w:val="single" w:sz="2" w:space="0" w:color="D9D9E3"/>
                                                            <w:right w:val="single" w:sz="2" w:space="0" w:color="D9D9E3"/>
                                                          </w:divBdr>
                                                        </w:div>
                                                        <w:div w:id="419641846">
                                                          <w:marLeft w:val="0"/>
                                                          <w:marRight w:val="0"/>
                                                          <w:marTop w:val="0"/>
                                                          <w:marBottom w:val="0"/>
                                                          <w:divBdr>
                                                            <w:top w:val="single" w:sz="2" w:space="0" w:color="D9D9E3"/>
                                                            <w:left w:val="single" w:sz="2" w:space="0" w:color="D9D9E3"/>
                                                            <w:bottom w:val="single" w:sz="2" w:space="0" w:color="D9D9E3"/>
                                                            <w:right w:val="single" w:sz="2" w:space="0" w:color="D9D9E3"/>
                                                          </w:divBdr>
                                                          <w:divsChild>
                                                            <w:div w:id="658272384">
                                                              <w:marLeft w:val="0"/>
                                                              <w:marRight w:val="0"/>
                                                              <w:marTop w:val="0"/>
                                                              <w:marBottom w:val="0"/>
                                                              <w:divBdr>
                                                                <w:top w:val="single" w:sz="2" w:space="0" w:color="D9D9E3"/>
                                                                <w:left w:val="single" w:sz="2" w:space="0" w:color="D9D9E3"/>
                                                                <w:bottom w:val="single" w:sz="2" w:space="0" w:color="D9D9E3"/>
                                                                <w:right w:val="single" w:sz="2" w:space="0" w:color="D9D9E3"/>
                                                              </w:divBdr>
                                                              <w:divsChild>
                                                                <w:div w:id="358819787">
                                                                  <w:marLeft w:val="0"/>
                                                                  <w:marRight w:val="0"/>
                                                                  <w:marTop w:val="0"/>
                                                                  <w:marBottom w:val="0"/>
                                                                  <w:divBdr>
                                                                    <w:top w:val="single" w:sz="2" w:space="0" w:color="D9D9E3"/>
                                                                    <w:left w:val="single" w:sz="2" w:space="0" w:color="D9D9E3"/>
                                                                    <w:bottom w:val="single" w:sz="2" w:space="0" w:color="D9D9E3"/>
                                                                    <w:right w:val="single" w:sz="2" w:space="0" w:color="D9D9E3"/>
                                                                  </w:divBdr>
                                                                  <w:divsChild>
                                                                    <w:div w:id="80527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561813">
                                          <w:marLeft w:val="0"/>
                                          <w:marRight w:val="0"/>
                                          <w:marTop w:val="0"/>
                                          <w:marBottom w:val="0"/>
                                          <w:divBdr>
                                            <w:top w:val="single" w:sz="2" w:space="0" w:color="D9D9E3"/>
                                            <w:left w:val="single" w:sz="2" w:space="0" w:color="D9D9E3"/>
                                            <w:bottom w:val="single" w:sz="2" w:space="0" w:color="D9D9E3"/>
                                            <w:right w:val="single" w:sz="2" w:space="0" w:color="D9D9E3"/>
                                          </w:divBdr>
                                          <w:divsChild>
                                            <w:div w:id="1596859329">
                                              <w:marLeft w:val="0"/>
                                              <w:marRight w:val="0"/>
                                              <w:marTop w:val="100"/>
                                              <w:marBottom w:val="100"/>
                                              <w:divBdr>
                                                <w:top w:val="single" w:sz="2" w:space="0" w:color="D9D9E3"/>
                                                <w:left w:val="single" w:sz="2" w:space="0" w:color="D9D9E3"/>
                                                <w:bottom w:val="single" w:sz="2" w:space="0" w:color="D9D9E3"/>
                                                <w:right w:val="single" w:sz="2" w:space="0" w:color="D9D9E3"/>
                                              </w:divBdr>
                                              <w:divsChild>
                                                <w:div w:id="559487053">
                                                  <w:marLeft w:val="0"/>
                                                  <w:marRight w:val="0"/>
                                                  <w:marTop w:val="0"/>
                                                  <w:marBottom w:val="0"/>
                                                  <w:divBdr>
                                                    <w:top w:val="single" w:sz="2" w:space="0" w:color="D9D9E3"/>
                                                    <w:left w:val="single" w:sz="2" w:space="0" w:color="D9D9E3"/>
                                                    <w:bottom w:val="single" w:sz="2" w:space="0" w:color="D9D9E3"/>
                                                    <w:right w:val="single" w:sz="2" w:space="0" w:color="D9D9E3"/>
                                                  </w:divBdr>
                                                  <w:divsChild>
                                                    <w:div w:id="736512081">
                                                      <w:marLeft w:val="0"/>
                                                      <w:marRight w:val="0"/>
                                                      <w:marTop w:val="0"/>
                                                      <w:marBottom w:val="0"/>
                                                      <w:divBdr>
                                                        <w:top w:val="single" w:sz="2" w:space="0" w:color="D9D9E3"/>
                                                        <w:left w:val="single" w:sz="2" w:space="0" w:color="D9D9E3"/>
                                                        <w:bottom w:val="single" w:sz="2" w:space="0" w:color="D9D9E3"/>
                                                        <w:right w:val="single" w:sz="2" w:space="0" w:color="D9D9E3"/>
                                                      </w:divBdr>
                                                      <w:divsChild>
                                                        <w:div w:id="441801222">
                                                          <w:marLeft w:val="0"/>
                                                          <w:marRight w:val="0"/>
                                                          <w:marTop w:val="0"/>
                                                          <w:marBottom w:val="0"/>
                                                          <w:divBdr>
                                                            <w:top w:val="single" w:sz="2" w:space="0" w:color="D9D9E3"/>
                                                            <w:left w:val="single" w:sz="2" w:space="0" w:color="D9D9E3"/>
                                                            <w:bottom w:val="single" w:sz="2" w:space="0" w:color="D9D9E3"/>
                                                            <w:right w:val="single" w:sz="2" w:space="0" w:color="D9D9E3"/>
                                                          </w:divBdr>
                                                          <w:divsChild>
                                                            <w:div w:id="507910547">
                                                              <w:marLeft w:val="0"/>
                                                              <w:marRight w:val="0"/>
                                                              <w:marTop w:val="0"/>
                                                              <w:marBottom w:val="0"/>
                                                              <w:divBdr>
                                                                <w:top w:val="single" w:sz="2" w:space="0" w:color="D9D9E3"/>
                                                                <w:left w:val="single" w:sz="2" w:space="0" w:color="D9D9E3"/>
                                                                <w:bottom w:val="single" w:sz="2" w:space="0" w:color="D9D9E3"/>
                                                                <w:right w:val="single" w:sz="2" w:space="0" w:color="D9D9E3"/>
                                                              </w:divBdr>
                                                              <w:divsChild>
                                                                <w:div w:id="421755763">
                                                                  <w:marLeft w:val="0"/>
                                                                  <w:marRight w:val="0"/>
                                                                  <w:marTop w:val="0"/>
                                                                  <w:marBottom w:val="0"/>
                                                                  <w:divBdr>
                                                                    <w:top w:val="single" w:sz="2" w:space="0" w:color="D9D9E3"/>
                                                                    <w:left w:val="single" w:sz="2" w:space="0" w:color="D9D9E3"/>
                                                                    <w:bottom w:val="single" w:sz="2" w:space="0" w:color="D9D9E3"/>
                                                                    <w:right w:val="single" w:sz="2" w:space="0" w:color="D9D9E3"/>
                                                                  </w:divBdr>
                                                                  <w:divsChild>
                                                                    <w:div w:id="607615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552797">
                                                      <w:marLeft w:val="0"/>
                                                      <w:marRight w:val="0"/>
                                                      <w:marTop w:val="0"/>
                                                      <w:marBottom w:val="0"/>
                                                      <w:divBdr>
                                                        <w:top w:val="single" w:sz="2" w:space="0" w:color="D9D9E3"/>
                                                        <w:left w:val="single" w:sz="2" w:space="0" w:color="D9D9E3"/>
                                                        <w:bottom w:val="single" w:sz="2" w:space="0" w:color="D9D9E3"/>
                                                        <w:right w:val="single" w:sz="2" w:space="0" w:color="D9D9E3"/>
                                                      </w:divBdr>
                                                      <w:divsChild>
                                                        <w:div w:id="1499996965">
                                                          <w:marLeft w:val="0"/>
                                                          <w:marRight w:val="0"/>
                                                          <w:marTop w:val="0"/>
                                                          <w:marBottom w:val="0"/>
                                                          <w:divBdr>
                                                            <w:top w:val="single" w:sz="2" w:space="0" w:color="D9D9E3"/>
                                                            <w:left w:val="single" w:sz="2" w:space="0" w:color="D9D9E3"/>
                                                            <w:bottom w:val="single" w:sz="2" w:space="0" w:color="D9D9E3"/>
                                                            <w:right w:val="single" w:sz="2" w:space="0" w:color="D9D9E3"/>
                                                          </w:divBdr>
                                                        </w:div>
                                                        <w:div w:id="1360817376">
                                                          <w:marLeft w:val="0"/>
                                                          <w:marRight w:val="0"/>
                                                          <w:marTop w:val="0"/>
                                                          <w:marBottom w:val="0"/>
                                                          <w:divBdr>
                                                            <w:top w:val="single" w:sz="2" w:space="0" w:color="D9D9E3"/>
                                                            <w:left w:val="single" w:sz="2" w:space="0" w:color="D9D9E3"/>
                                                            <w:bottom w:val="single" w:sz="2" w:space="0" w:color="D9D9E3"/>
                                                            <w:right w:val="single" w:sz="2" w:space="0" w:color="D9D9E3"/>
                                                          </w:divBdr>
                                                          <w:divsChild>
                                                            <w:div w:id="1379279339">
                                                              <w:marLeft w:val="0"/>
                                                              <w:marRight w:val="0"/>
                                                              <w:marTop w:val="0"/>
                                                              <w:marBottom w:val="0"/>
                                                              <w:divBdr>
                                                                <w:top w:val="single" w:sz="2" w:space="0" w:color="D9D9E3"/>
                                                                <w:left w:val="single" w:sz="2" w:space="0" w:color="D9D9E3"/>
                                                                <w:bottom w:val="single" w:sz="2" w:space="0" w:color="D9D9E3"/>
                                                                <w:right w:val="single" w:sz="2" w:space="0" w:color="D9D9E3"/>
                                                              </w:divBdr>
                                                              <w:divsChild>
                                                                <w:div w:id="1425683051">
                                                                  <w:marLeft w:val="0"/>
                                                                  <w:marRight w:val="0"/>
                                                                  <w:marTop w:val="0"/>
                                                                  <w:marBottom w:val="0"/>
                                                                  <w:divBdr>
                                                                    <w:top w:val="single" w:sz="2" w:space="0" w:color="D9D9E3"/>
                                                                    <w:left w:val="single" w:sz="2" w:space="0" w:color="D9D9E3"/>
                                                                    <w:bottom w:val="single" w:sz="2" w:space="0" w:color="D9D9E3"/>
                                                                    <w:right w:val="single" w:sz="2" w:space="0" w:color="D9D9E3"/>
                                                                  </w:divBdr>
                                                                  <w:divsChild>
                                                                    <w:div w:id="798574529">
                                                                      <w:marLeft w:val="0"/>
                                                                      <w:marRight w:val="0"/>
                                                                      <w:marTop w:val="0"/>
                                                                      <w:marBottom w:val="0"/>
                                                                      <w:divBdr>
                                                                        <w:top w:val="single" w:sz="2" w:space="0" w:color="D9D9E3"/>
                                                                        <w:left w:val="single" w:sz="2" w:space="0" w:color="D9D9E3"/>
                                                                        <w:bottom w:val="single" w:sz="2" w:space="0" w:color="D9D9E3"/>
                                                                        <w:right w:val="single" w:sz="2" w:space="0" w:color="D9D9E3"/>
                                                                      </w:divBdr>
                                                                      <w:divsChild>
                                                                        <w:div w:id="200671475">
                                                                          <w:marLeft w:val="0"/>
                                                                          <w:marRight w:val="0"/>
                                                                          <w:marTop w:val="0"/>
                                                                          <w:marBottom w:val="0"/>
                                                                          <w:divBdr>
                                                                            <w:top w:val="single" w:sz="2" w:space="0" w:color="D9D9E3"/>
                                                                            <w:left w:val="single" w:sz="2" w:space="0" w:color="D9D9E3"/>
                                                                            <w:bottom w:val="single" w:sz="2" w:space="0" w:color="D9D9E3"/>
                                                                            <w:right w:val="single" w:sz="2" w:space="0" w:color="D9D9E3"/>
                                                                          </w:divBdr>
                                                                          <w:divsChild>
                                                                            <w:div w:id="967081443">
                                                                              <w:marLeft w:val="0"/>
                                                                              <w:marRight w:val="0"/>
                                                                              <w:marTop w:val="0"/>
                                                                              <w:marBottom w:val="0"/>
                                                                              <w:divBdr>
                                                                                <w:top w:val="single" w:sz="2" w:space="0" w:color="D9D9E3"/>
                                                                                <w:left w:val="single" w:sz="2" w:space="0" w:color="D9D9E3"/>
                                                                                <w:bottom w:val="single" w:sz="2" w:space="0" w:color="D9D9E3"/>
                                                                                <w:right w:val="single" w:sz="2" w:space="0" w:color="D9D9E3"/>
                                                                              </w:divBdr>
                                                                            </w:div>
                                                                            <w:div w:id="52128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280553">
                                                                          <w:marLeft w:val="0"/>
                                                                          <w:marRight w:val="0"/>
                                                                          <w:marTop w:val="0"/>
                                                                          <w:marBottom w:val="0"/>
                                                                          <w:divBdr>
                                                                            <w:top w:val="single" w:sz="2" w:space="0" w:color="D9D9E3"/>
                                                                            <w:left w:val="single" w:sz="2" w:space="0" w:color="D9D9E3"/>
                                                                            <w:bottom w:val="single" w:sz="2" w:space="0" w:color="D9D9E3"/>
                                                                            <w:right w:val="single" w:sz="2" w:space="0" w:color="D9D9E3"/>
                                                                          </w:divBdr>
                                                                          <w:divsChild>
                                                                            <w:div w:id="51660252">
                                                                              <w:marLeft w:val="0"/>
                                                                              <w:marRight w:val="0"/>
                                                                              <w:marTop w:val="0"/>
                                                                              <w:marBottom w:val="0"/>
                                                                              <w:divBdr>
                                                                                <w:top w:val="single" w:sz="2" w:space="0" w:color="D9D9E3"/>
                                                                                <w:left w:val="single" w:sz="2" w:space="0" w:color="D9D9E3"/>
                                                                                <w:bottom w:val="single" w:sz="2" w:space="0" w:color="D9D9E3"/>
                                                                                <w:right w:val="single" w:sz="2" w:space="0" w:color="D9D9E3"/>
                                                                              </w:divBdr>
                                                                            </w:div>
                                                                            <w:div w:id="43418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2275131">
                                                                          <w:marLeft w:val="0"/>
                                                                          <w:marRight w:val="0"/>
                                                                          <w:marTop w:val="0"/>
                                                                          <w:marBottom w:val="0"/>
                                                                          <w:divBdr>
                                                                            <w:top w:val="single" w:sz="2" w:space="0" w:color="D9D9E3"/>
                                                                            <w:left w:val="single" w:sz="2" w:space="0" w:color="D9D9E3"/>
                                                                            <w:bottom w:val="single" w:sz="2" w:space="0" w:color="D9D9E3"/>
                                                                            <w:right w:val="single" w:sz="2" w:space="0" w:color="D9D9E3"/>
                                                                          </w:divBdr>
                                                                          <w:divsChild>
                                                                            <w:div w:id="1286617492">
                                                                              <w:marLeft w:val="0"/>
                                                                              <w:marRight w:val="0"/>
                                                                              <w:marTop w:val="0"/>
                                                                              <w:marBottom w:val="0"/>
                                                                              <w:divBdr>
                                                                                <w:top w:val="single" w:sz="2" w:space="0" w:color="D9D9E3"/>
                                                                                <w:left w:val="single" w:sz="2" w:space="0" w:color="D9D9E3"/>
                                                                                <w:bottom w:val="single" w:sz="2" w:space="0" w:color="D9D9E3"/>
                                                                                <w:right w:val="single" w:sz="2" w:space="0" w:color="D9D9E3"/>
                                                                              </w:divBdr>
                                                                            </w:div>
                                                                            <w:div w:id="205908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4702470">
                                          <w:marLeft w:val="0"/>
                                          <w:marRight w:val="0"/>
                                          <w:marTop w:val="0"/>
                                          <w:marBottom w:val="0"/>
                                          <w:divBdr>
                                            <w:top w:val="single" w:sz="2" w:space="0" w:color="D9D9E3"/>
                                            <w:left w:val="single" w:sz="2" w:space="0" w:color="D9D9E3"/>
                                            <w:bottom w:val="single" w:sz="2" w:space="0" w:color="D9D9E3"/>
                                            <w:right w:val="single" w:sz="2" w:space="0" w:color="D9D9E3"/>
                                          </w:divBdr>
                                          <w:divsChild>
                                            <w:div w:id="1984699924">
                                              <w:marLeft w:val="0"/>
                                              <w:marRight w:val="0"/>
                                              <w:marTop w:val="100"/>
                                              <w:marBottom w:val="100"/>
                                              <w:divBdr>
                                                <w:top w:val="single" w:sz="2" w:space="0" w:color="D9D9E3"/>
                                                <w:left w:val="single" w:sz="2" w:space="0" w:color="D9D9E3"/>
                                                <w:bottom w:val="single" w:sz="2" w:space="0" w:color="D9D9E3"/>
                                                <w:right w:val="single" w:sz="2" w:space="0" w:color="D9D9E3"/>
                                              </w:divBdr>
                                              <w:divsChild>
                                                <w:div w:id="403454943">
                                                  <w:marLeft w:val="0"/>
                                                  <w:marRight w:val="0"/>
                                                  <w:marTop w:val="0"/>
                                                  <w:marBottom w:val="0"/>
                                                  <w:divBdr>
                                                    <w:top w:val="single" w:sz="2" w:space="0" w:color="D9D9E3"/>
                                                    <w:left w:val="single" w:sz="2" w:space="0" w:color="D9D9E3"/>
                                                    <w:bottom w:val="single" w:sz="2" w:space="0" w:color="D9D9E3"/>
                                                    <w:right w:val="single" w:sz="2" w:space="0" w:color="D9D9E3"/>
                                                  </w:divBdr>
                                                  <w:divsChild>
                                                    <w:div w:id="245457483">
                                                      <w:marLeft w:val="0"/>
                                                      <w:marRight w:val="0"/>
                                                      <w:marTop w:val="0"/>
                                                      <w:marBottom w:val="0"/>
                                                      <w:divBdr>
                                                        <w:top w:val="single" w:sz="2" w:space="0" w:color="D9D9E3"/>
                                                        <w:left w:val="single" w:sz="2" w:space="0" w:color="D9D9E3"/>
                                                        <w:bottom w:val="single" w:sz="2" w:space="0" w:color="D9D9E3"/>
                                                        <w:right w:val="single" w:sz="2" w:space="0" w:color="D9D9E3"/>
                                                      </w:divBdr>
                                                      <w:divsChild>
                                                        <w:div w:id="1641300170">
                                                          <w:marLeft w:val="0"/>
                                                          <w:marRight w:val="0"/>
                                                          <w:marTop w:val="0"/>
                                                          <w:marBottom w:val="0"/>
                                                          <w:divBdr>
                                                            <w:top w:val="single" w:sz="2" w:space="0" w:color="D9D9E3"/>
                                                            <w:left w:val="single" w:sz="2" w:space="0" w:color="D9D9E3"/>
                                                            <w:bottom w:val="single" w:sz="2" w:space="0" w:color="D9D9E3"/>
                                                            <w:right w:val="single" w:sz="2" w:space="0" w:color="D9D9E3"/>
                                                          </w:divBdr>
                                                          <w:divsChild>
                                                            <w:div w:id="1776635575">
                                                              <w:marLeft w:val="0"/>
                                                              <w:marRight w:val="0"/>
                                                              <w:marTop w:val="0"/>
                                                              <w:marBottom w:val="0"/>
                                                              <w:divBdr>
                                                                <w:top w:val="single" w:sz="2" w:space="0" w:color="D9D9E3"/>
                                                                <w:left w:val="single" w:sz="2" w:space="0" w:color="D9D9E3"/>
                                                                <w:bottom w:val="single" w:sz="2" w:space="0" w:color="D9D9E3"/>
                                                                <w:right w:val="single" w:sz="2" w:space="0" w:color="D9D9E3"/>
                                                              </w:divBdr>
                                                              <w:divsChild>
                                                                <w:div w:id="841512360">
                                                                  <w:marLeft w:val="0"/>
                                                                  <w:marRight w:val="0"/>
                                                                  <w:marTop w:val="0"/>
                                                                  <w:marBottom w:val="0"/>
                                                                  <w:divBdr>
                                                                    <w:top w:val="single" w:sz="2" w:space="0" w:color="D9D9E3"/>
                                                                    <w:left w:val="single" w:sz="2" w:space="0" w:color="D9D9E3"/>
                                                                    <w:bottom w:val="single" w:sz="2" w:space="0" w:color="D9D9E3"/>
                                                                    <w:right w:val="single" w:sz="2" w:space="0" w:color="D9D9E3"/>
                                                                  </w:divBdr>
                                                                  <w:divsChild>
                                                                    <w:div w:id="1612545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533830">
                                                      <w:marLeft w:val="0"/>
                                                      <w:marRight w:val="0"/>
                                                      <w:marTop w:val="0"/>
                                                      <w:marBottom w:val="0"/>
                                                      <w:divBdr>
                                                        <w:top w:val="single" w:sz="2" w:space="0" w:color="D9D9E3"/>
                                                        <w:left w:val="single" w:sz="2" w:space="0" w:color="D9D9E3"/>
                                                        <w:bottom w:val="single" w:sz="2" w:space="0" w:color="D9D9E3"/>
                                                        <w:right w:val="single" w:sz="2" w:space="0" w:color="D9D9E3"/>
                                                      </w:divBdr>
                                                      <w:divsChild>
                                                        <w:div w:id="1802186293">
                                                          <w:marLeft w:val="0"/>
                                                          <w:marRight w:val="0"/>
                                                          <w:marTop w:val="0"/>
                                                          <w:marBottom w:val="0"/>
                                                          <w:divBdr>
                                                            <w:top w:val="single" w:sz="2" w:space="0" w:color="D9D9E3"/>
                                                            <w:left w:val="single" w:sz="2" w:space="0" w:color="D9D9E3"/>
                                                            <w:bottom w:val="single" w:sz="2" w:space="0" w:color="D9D9E3"/>
                                                            <w:right w:val="single" w:sz="2" w:space="0" w:color="D9D9E3"/>
                                                          </w:divBdr>
                                                        </w:div>
                                                        <w:div w:id="1787961990">
                                                          <w:marLeft w:val="0"/>
                                                          <w:marRight w:val="0"/>
                                                          <w:marTop w:val="0"/>
                                                          <w:marBottom w:val="0"/>
                                                          <w:divBdr>
                                                            <w:top w:val="single" w:sz="2" w:space="0" w:color="D9D9E3"/>
                                                            <w:left w:val="single" w:sz="2" w:space="0" w:color="D9D9E3"/>
                                                            <w:bottom w:val="single" w:sz="2" w:space="0" w:color="D9D9E3"/>
                                                            <w:right w:val="single" w:sz="2" w:space="0" w:color="D9D9E3"/>
                                                          </w:divBdr>
                                                          <w:divsChild>
                                                            <w:div w:id="1976255729">
                                                              <w:marLeft w:val="0"/>
                                                              <w:marRight w:val="0"/>
                                                              <w:marTop w:val="0"/>
                                                              <w:marBottom w:val="0"/>
                                                              <w:divBdr>
                                                                <w:top w:val="single" w:sz="2" w:space="0" w:color="D9D9E3"/>
                                                                <w:left w:val="single" w:sz="2" w:space="0" w:color="D9D9E3"/>
                                                                <w:bottom w:val="single" w:sz="2" w:space="0" w:color="D9D9E3"/>
                                                                <w:right w:val="single" w:sz="2" w:space="0" w:color="D9D9E3"/>
                                                              </w:divBdr>
                                                              <w:divsChild>
                                                                <w:div w:id="293367952">
                                                                  <w:marLeft w:val="0"/>
                                                                  <w:marRight w:val="0"/>
                                                                  <w:marTop w:val="0"/>
                                                                  <w:marBottom w:val="0"/>
                                                                  <w:divBdr>
                                                                    <w:top w:val="single" w:sz="2" w:space="0" w:color="D9D9E3"/>
                                                                    <w:left w:val="single" w:sz="2" w:space="0" w:color="D9D9E3"/>
                                                                    <w:bottom w:val="single" w:sz="2" w:space="0" w:color="D9D9E3"/>
                                                                    <w:right w:val="single" w:sz="2" w:space="0" w:color="D9D9E3"/>
                                                                  </w:divBdr>
                                                                  <w:divsChild>
                                                                    <w:div w:id="963195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7333330">
                                          <w:marLeft w:val="0"/>
                                          <w:marRight w:val="0"/>
                                          <w:marTop w:val="0"/>
                                          <w:marBottom w:val="0"/>
                                          <w:divBdr>
                                            <w:top w:val="single" w:sz="2" w:space="0" w:color="D9D9E3"/>
                                            <w:left w:val="single" w:sz="2" w:space="0" w:color="D9D9E3"/>
                                            <w:bottom w:val="single" w:sz="2" w:space="0" w:color="D9D9E3"/>
                                            <w:right w:val="single" w:sz="2" w:space="0" w:color="D9D9E3"/>
                                          </w:divBdr>
                                          <w:divsChild>
                                            <w:div w:id="608665475">
                                              <w:marLeft w:val="0"/>
                                              <w:marRight w:val="0"/>
                                              <w:marTop w:val="100"/>
                                              <w:marBottom w:val="100"/>
                                              <w:divBdr>
                                                <w:top w:val="single" w:sz="2" w:space="0" w:color="D9D9E3"/>
                                                <w:left w:val="single" w:sz="2" w:space="0" w:color="D9D9E3"/>
                                                <w:bottom w:val="single" w:sz="2" w:space="0" w:color="D9D9E3"/>
                                                <w:right w:val="single" w:sz="2" w:space="0" w:color="D9D9E3"/>
                                              </w:divBdr>
                                              <w:divsChild>
                                                <w:div w:id="352345265">
                                                  <w:marLeft w:val="0"/>
                                                  <w:marRight w:val="0"/>
                                                  <w:marTop w:val="0"/>
                                                  <w:marBottom w:val="0"/>
                                                  <w:divBdr>
                                                    <w:top w:val="single" w:sz="2" w:space="0" w:color="D9D9E3"/>
                                                    <w:left w:val="single" w:sz="2" w:space="0" w:color="D9D9E3"/>
                                                    <w:bottom w:val="single" w:sz="2" w:space="0" w:color="D9D9E3"/>
                                                    <w:right w:val="single" w:sz="2" w:space="0" w:color="D9D9E3"/>
                                                  </w:divBdr>
                                                  <w:divsChild>
                                                    <w:div w:id="1730423081">
                                                      <w:marLeft w:val="0"/>
                                                      <w:marRight w:val="0"/>
                                                      <w:marTop w:val="0"/>
                                                      <w:marBottom w:val="0"/>
                                                      <w:divBdr>
                                                        <w:top w:val="single" w:sz="2" w:space="0" w:color="D9D9E3"/>
                                                        <w:left w:val="single" w:sz="2" w:space="0" w:color="D9D9E3"/>
                                                        <w:bottom w:val="single" w:sz="2" w:space="0" w:color="D9D9E3"/>
                                                        <w:right w:val="single" w:sz="2" w:space="0" w:color="D9D9E3"/>
                                                      </w:divBdr>
                                                      <w:divsChild>
                                                        <w:div w:id="1288006873">
                                                          <w:marLeft w:val="0"/>
                                                          <w:marRight w:val="0"/>
                                                          <w:marTop w:val="0"/>
                                                          <w:marBottom w:val="0"/>
                                                          <w:divBdr>
                                                            <w:top w:val="single" w:sz="2" w:space="0" w:color="D9D9E3"/>
                                                            <w:left w:val="single" w:sz="2" w:space="0" w:color="D9D9E3"/>
                                                            <w:bottom w:val="single" w:sz="2" w:space="0" w:color="D9D9E3"/>
                                                            <w:right w:val="single" w:sz="2" w:space="0" w:color="D9D9E3"/>
                                                          </w:divBdr>
                                                          <w:divsChild>
                                                            <w:div w:id="1413311147">
                                                              <w:marLeft w:val="0"/>
                                                              <w:marRight w:val="0"/>
                                                              <w:marTop w:val="0"/>
                                                              <w:marBottom w:val="0"/>
                                                              <w:divBdr>
                                                                <w:top w:val="single" w:sz="2" w:space="0" w:color="D9D9E3"/>
                                                                <w:left w:val="single" w:sz="2" w:space="0" w:color="D9D9E3"/>
                                                                <w:bottom w:val="single" w:sz="2" w:space="0" w:color="D9D9E3"/>
                                                                <w:right w:val="single" w:sz="2" w:space="0" w:color="D9D9E3"/>
                                                              </w:divBdr>
                                                              <w:divsChild>
                                                                <w:div w:id="682050080">
                                                                  <w:marLeft w:val="0"/>
                                                                  <w:marRight w:val="0"/>
                                                                  <w:marTop w:val="0"/>
                                                                  <w:marBottom w:val="0"/>
                                                                  <w:divBdr>
                                                                    <w:top w:val="single" w:sz="2" w:space="0" w:color="D9D9E3"/>
                                                                    <w:left w:val="single" w:sz="2" w:space="0" w:color="D9D9E3"/>
                                                                    <w:bottom w:val="single" w:sz="2" w:space="0" w:color="D9D9E3"/>
                                                                    <w:right w:val="single" w:sz="2" w:space="0" w:color="D9D9E3"/>
                                                                  </w:divBdr>
                                                                  <w:divsChild>
                                                                    <w:div w:id="1082408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6143228">
                                                      <w:marLeft w:val="0"/>
                                                      <w:marRight w:val="0"/>
                                                      <w:marTop w:val="0"/>
                                                      <w:marBottom w:val="0"/>
                                                      <w:divBdr>
                                                        <w:top w:val="single" w:sz="2" w:space="0" w:color="D9D9E3"/>
                                                        <w:left w:val="single" w:sz="2" w:space="0" w:color="D9D9E3"/>
                                                        <w:bottom w:val="single" w:sz="2" w:space="0" w:color="D9D9E3"/>
                                                        <w:right w:val="single" w:sz="2" w:space="0" w:color="D9D9E3"/>
                                                      </w:divBdr>
                                                      <w:divsChild>
                                                        <w:div w:id="622271775">
                                                          <w:marLeft w:val="0"/>
                                                          <w:marRight w:val="0"/>
                                                          <w:marTop w:val="0"/>
                                                          <w:marBottom w:val="0"/>
                                                          <w:divBdr>
                                                            <w:top w:val="single" w:sz="2" w:space="0" w:color="D9D9E3"/>
                                                            <w:left w:val="single" w:sz="2" w:space="0" w:color="D9D9E3"/>
                                                            <w:bottom w:val="single" w:sz="2" w:space="0" w:color="D9D9E3"/>
                                                            <w:right w:val="single" w:sz="2" w:space="0" w:color="D9D9E3"/>
                                                          </w:divBdr>
                                                        </w:div>
                                                        <w:div w:id="1363628436">
                                                          <w:marLeft w:val="0"/>
                                                          <w:marRight w:val="0"/>
                                                          <w:marTop w:val="0"/>
                                                          <w:marBottom w:val="0"/>
                                                          <w:divBdr>
                                                            <w:top w:val="single" w:sz="2" w:space="0" w:color="D9D9E3"/>
                                                            <w:left w:val="single" w:sz="2" w:space="0" w:color="D9D9E3"/>
                                                            <w:bottom w:val="single" w:sz="2" w:space="0" w:color="D9D9E3"/>
                                                            <w:right w:val="single" w:sz="2" w:space="0" w:color="D9D9E3"/>
                                                          </w:divBdr>
                                                          <w:divsChild>
                                                            <w:div w:id="423919410">
                                                              <w:marLeft w:val="0"/>
                                                              <w:marRight w:val="0"/>
                                                              <w:marTop w:val="0"/>
                                                              <w:marBottom w:val="0"/>
                                                              <w:divBdr>
                                                                <w:top w:val="single" w:sz="2" w:space="0" w:color="D9D9E3"/>
                                                                <w:left w:val="single" w:sz="2" w:space="0" w:color="D9D9E3"/>
                                                                <w:bottom w:val="single" w:sz="2" w:space="0" w:color="D9D9E3"/>
                                                                <w:right w:val="single" w:sz="2" w:space="0" w:color="D9D9E3"/>
                                                              </w:divBdr>
                                                              <w:divsChild>
                                                                <w:div w:id="823010130">
                                                                  <w:marLeft w:val="0"/>
                                                                  <w:marRight w:val="0"/>
                                                                  <w:marTop w:val="0"/>
                                                                  <w:marBottom w:val="0"/>
                                                                  <w:divBdr>
                                                                    <w:top w:val="single" w:sz="2" w:space="0" w:color="D9D9E3"/>
                                                                    <w:left w:val="single" w:sz="2" w:space="0" w:color="D9D9E3"/>
                                                                    <w:bottom w:val="single" w:sz="2" w:space="0" w:color="D9D9E3"/>
                                                                    <w:right w:val="single" w:sz="2" w:space="0" w:color="D9D9E3"/>
                                                                  </w:divBdr>
                                                                  <w:divsChild>
                                                                    <w:div w:id="140272578">
                                                                      <w:marLeft w:val="0"/>
                                                                      <w:marRight w:val="0"/>
                                                                      <w:marTop w:val="0"/>
                                                                      <w:marBottom w:val="0"/>
                                                                      <w:divBdr>
                                                                        <w:top w:val="single" w:sz="2" w:space="0" w:color="D9D9E3"/>
                                                                        <w:left w:val="single" w:sz="2" w:space="0" w:color="D9D9E3"/>
                                                                        <w:bottom w:val="single" w:sz="2" w:space="0" w:color="D9D9E3"/>
                                                                        <w:right w:val="single" w:sz="2" w:space="0" w:color="D9D9E3"/>
                                                                      </w:divBdr>
                                                                      <w:divsChild>
                                                                        <w:div w:id="2021659607">
                                                                          <w:marLeft w:val="0"/>
                                                                          <w:marRight w:val="0"/>
                                                                          <w:marTop w:val="0"/>
                                                                          <w:marBottom w:val="0"/>
                                                                          <w:divBdr>
                                                                            <w:top w:val="single" w:sz="2" w:space="0" w:color="D9D9E3"/>
                                                                            <w:left w:val="single" w:sz="2" w:space="0" w:color="D9D9E3"/>
                                                                            <w:bottom w:val="single" w:sz="2" w:space="0" w:color="D9D9E3"/>
                                                                            <w:right w:val="single" w:sz="2" w:space="0" w:color="D9D9E3"/>
                                                                          </w:divBdr>
                                                                          <w:divsChild>
                                                                            <w:div w:id="1877502678">
                                                                              <w:marLeft w:val="0"/>
                                                                              <w:marRight w:val="0"/>
                                                                              <w:marTop w:val="0"/>
                                                                              <w:marBottom w:val="0"/>
                                                                              <w:divBdr>
                                                                                <w:top w:val="single" w:sz="2" w:space="0" w:color="D9D9E3"/>
                                                                                <w:left w:val="single" w:sz="2" w:space="0" w:color="D9D9E3"/>
                                                                                <w:bottom w:val="single" w:sz="2" w:space="0" w:color="D9D9E3"/>
                                                                                <w:right w:val="single" w:sz="2" w:space="0" w:color="D9D9E3"/>
                                                                              </w:divBdr>
                                                                            </w:div>
                                                                            <w:div w:id="1070538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6835388">
                                                                          <w:marLeft w:val="0"/>
                                                                          <w:marRight w:val="0"/>
                                                                          <w:marTop w:val="0"/>
                                                                          <w:marBottom w:val="0"/>
                                                                          <w:divBdr>
                                                                            <w:top w:val="single" w:sz="2" w:space="0" w:color="D9D9E3"/>
                                                                            <w:left w:val="single" w:sz="2" w:space="0" w:color="D9D9E3"/>
                                                                            <w:bottom w:val="single" w:sz="2" w:space="0" w:color="D9D9E3"/>
                                                                            <w:right w:val="single" w:sz="2" w:space="0" w:color="D9D9E3"/>
                                                                          </w:divBdr>
                                                                          <w:divsChild>
                                                                            <w:div w:id="887454674">
                                                                              <w:marLeft w:val="0"/>
                                                                              <w:marRight w:val="0"/>
                                                                              <w:marTop w:val="0"/>
                                                                              <w:marBottom w:val="0"/>
                                                                              <w:divBdr>
                                                                                <w:top w:val="single" w:sz="2" w:space="0" w:color="D9D9E3"/>
                                                                                <w:left w:val="single" w:sz="2" w:space="0" w:color="D9D9E3"/>
                                                                                <w:bottom w:val="single" w:sz="2" w:space="0" w:color="D9D9E3"/>
                                                                                <w:right w:val="single" w:sz="2" w:space="0" w:color="D9D9E3"/>
                                                                              </w:divBdr>
                                                                            </w:div>
                                                                            <w:div w:id="1639333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8990484">
                                                                          <w:marLeft w:val="0"/>
                                                                          <w:marRight w:val="0"/>
                                                                          <w:marTop w:val="0"/>
                                                                          <w:marBottom w:val="0"/>
                                                                          <w:divBdr>
                                                                            <w:top w:val="single" w:sz="2" w:space="0" w:color="D9D9E3"/>
                                                                            <w:left w:val="single" w:sz="2" w:space="0" w:color="D9D9E3"/>
                                                                            <w:bottom w:val="single" w:sz="2" w:space="0" w:color="D9D9E3"/>
                                                                            <w:right w:val="single" w:sz="2" w:space="0" w:color="D9D9E3"/>
                                                                          </w:divBdr>
                                                                          <w:divsChild>
                                                                            <w:div w:id="655303248">
                                                                              <w:marLeft w:val="0"/>
                                                                              <w:marRight w:val="0"/>
                                                                              <w:marTop w:val="0"/>
                                                                              <w:marBottom w:val="0"/>
                                                                              <w:divBdr>
                                                                                <w:top w:val="single" w:sz="2" w:space="0" w:color="D9D9E3"/>
                                                                                <w:left w:val="single" w:sz="2" w:space="0" w:color="D9D9E3"/>
                                                                                <w:bottom w:val="single" w:sz="2" w:space="0" w:color="D9D9E3"/>
                                                                                <w:right w:val="single" w:sz="2" w:space="0" w:color="D9D9E3"/>
                                                                              </w:divBdr>
                                                                            </w:div>
                                                                            <w:div w:id="162176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395995">
                                                                          <w:marLeft w:val="0"/>
                                                                          <w:marRight w:val="0"/>
                                                                          <w:marTop w:val="0"/>
                                                                          <w:marBottom w:val="0"/>
                                                                          <w:divBdr>
                                                                            <w:top w:val="single" w:sz="2" w:space="0" w:color="D9D9E3"/>
                                                                            <w:left w:val="single" w:sz="2" w:space="0" w:color="D9D9E3"/>
                                                                            <w:bottom w:val="single" w:sz="2" w:space="0" w:color="D9D9E3"/>
                                                                            <w:right w:val="single" w:sz="2" w:space="0" w:color="D9D9E3"/>
                                                                          </w:divBdr>
                                                                          <w:divsChild>
                                                                            <w:div w:id="535198802">
                                                                              <w:marLeft w:val="0"/>
                                                                              <w:marRight w:val="0"/>
                                                                              <w:marTop w:val="0"/>
                                                                              <w:marBottom w:val="0"/>
                                                                              <w:divBdr>
                                                                                <w:top w:val="single" w:sz="2" w:space="0" w:color="D9D9E3"/>
                                                                                <w:left w:val="single" w:sz="2" w:space="0" w:color="D9D9E3"/>
                                                                                <w:bottom w:val="single" w:sz="2" w:space="0" w:color="D9D9E3"/>
                                                                                <w:right w:val="single" w:sz="2" w:space="0" w:color="D9D9E3"/>
                                                                              </w:divBdr>
                                                                            </w:div>
                                                                            <w:div w:id="1968318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9939370">
                                                                          <w:marLeft w:val="0"/>
                                                                          <w:marRight w:val="0"/>
                                                                          <w:marTop w:val="0"/>
                                                                          <w:marBottom w:val="0"/>
                                                                          <w:divBdr>
                                                                            <w:top w:val="single" w:sz="2" w:space="0" w:color="D9D9E3"/>
                                                                            <w:left w:val="single" w:sz="2" w:space="0" w:color="D9D9E3"/>
                                                                            <w:bottom w:val="single" w:sz="2" w:space="0" w:color="D9D9E3"/>
                                                                            <w:right w:val="single" w:sz="2" w:space="0" w:color="D9D9E3"/>
                                                                          </w:divBdr>
                                                                          <w:divsChild>
                                                                            <w:div w:id="1353341410">
                                                                              <w:marLeft w:val="0"/>
                                                                              <w:marRight w:val="0"/>
                                                                              <w:marTop w:val="0"/>
                                                                              <w:marBottom w:val="0"/>
                                                                              <w:divBdr>
                                                                                <w:top w:val="single" w:sz="2" w:space="0" w:color="D9D9E3"/>
                                                                                <w:left w:val="single" w:sz="2" w:space="0" w:color="D9D9E3"/>
                                                                                <w:bottom w:val="single" w:sz="2" w:space="0" w:color="D9D9E3"/>
                                                                                <w:right w:val="single" w:sz="2" w:space="0" w:color="D9D9E3"/>
                                                                              </w:divBdr>
                                                                            </w:div>
                                                                            <w:div w:id="161497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036487">
                                                                          <w:marLeft w:val="0"/>
                                                                          <w:marRight w:val="0"/>
                                                                          <w:marTop w:val="0"/>
                                                                          <w:marBottom w:val="0"/>
                                                                          <w:divBdr>
                                                                            <w:top w:val="single" w:sz="2" w:space="0" w:color="D9D9E3"/>
                                                                            <w:left w:val="single" w:sz="2" w:space="0" w:color="D9D9E3"/>
                                                                            <w:bottom w:val="single" w:sz="2" w:space="0" w:color="D9D9E3"/>
                                                                            <w:right w:val="single" w:sz="2" w:space="0" w:color="D9D9E3"/>
                                                                          </w:divBdr>
                                                                          <w:divsChild>
                                                                            <w:div w:id="770858583">
                                                                              <w:marLeft w:val="0"/>
                                                                              <w:marRight w:val="0"/>
                                                                              <w:marTop w:val="0"/>
                                                                              <w:marBottom w:val="0"/>
                                                                              <w:divBdr>
                                                                                <w:top w:val="single" w:sz="2" w:space="0" w:color="D9D9E3"/>
                                                                                <w:left w:val="single" w:sz="2" w:space="0" w:color="D9D9E3"/>
                                                                                <w:bottom w:val="single" w:sz="2" w:space="0" w:color="D9D9E3"/>
                                                                                <w:right w:val="single" w:sz="2" w:space="0" w:color="D9D9E3"/>
                                                                              </w:divBdr>
                                                                            </w:div>
                                                                            <w:div w:id="1359238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2908176">
                                          <w:marLeft w:val="0"/>
                                          <w:marRight w:val="0"/>
                                          <w:marTop w:val="0"/>
                                          <w:marBottom w:val="0"/>
                                          <w:divBdr>
                                            <w:top w:val="single" w:sz="2" w:space="0" w:color="D9D9E3"/>
                                            <w:left w:val="single" w:sz="2" w:space="0" w:color="D9D9E3"/>
                                            <w:bottom w:val="single" w:sz="2" w:space="0" w:color="D9D9E3"/>
                                            <w:right w:val="single" w:sz="2" w:space="0" w:color="D9D9E3"/>
                                          </w:divBdr>
                                          <w:divsChild>
                                            <w:div w:id="384642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43264">
                                                  <w:marLeft w:val="0"/>
                                                  <w:marRight w:val="0"/>
                                                  <w:marTop w:val="0"/>
                                                  <w:marBottom w:val="0"/>
                                                  <w:divBdr>
                                                    <w:top w:val="single" w:sz="2" w:space="0" w:color="D9D9E3"/>
                                                    <w:left w:val="single" w:sz="2" w:space="0" w:color="D9D9E3"/>
                                                    <w:bottom w:val="single" w:sz="2" w:space="0" w:color="D9D9E3"/>
                                                    <w:right w:val="single" w:sz="2" w:space="0" w:color="D9D9E3"/>
                                                  </w:divBdr>
                                                  <w:divsChild>
                                                    <w:div w:id="1873566864">
                                                      <w:marLeft w:val="0"/>
                                                      <w:marRight w:val="0"/>
                                                      <w:marTop w:val="0"/>
                                                      <w:marBottom w:val="0"/>
                                                      <w:divBdr>
                                                        <w:top w:val="single" w:sz="2" w:space="0" w:color="D9D9E3"/>
                                                        <w:left w:val="single" w:sz="2" w:space="0" w:color="D9D9E3"/>
                                                        <w:bottom w:val="single" w:sz="2" w:space="0" w:color="D9D9E3"/>
                                                        <w:right w:val="single" w:sz="2" w:space="0" w:color="D9D9E3"/>
                                                      </w:divBdr>
                                                      <w:divsChild>
                                                        <w:div w:id="2055543969">
                                                          <w:marLeft w:val="0"/>
                                                          <w:marRight w:val="0"/>
                                                          <w:marTop w:val="0"/>
                                                          <w:marBottom w:val="0"/>
                                                          <w:divBdr>
                                                            <w:top w:val="single" w:sz="2" w:space="0" w:color="D9D9E3"/>
                                                            <w:left w:val="single" w:sz="2" w:space="0" w:color="D9D9E3"/>
                                                            <w:bottom w:val="single" w:sz="2" w:space="0" w:color="D9D9E3"/>
                                                            <w:right w:val="single" w:sz="2" w:space="0" w:color="D9D9E3"/>
                                                          </w:divBdr>
                                                          <w:divsChild>
                                                            <w:div w:id="1929341936">
                                                              <w:marLeft w:val="0"/>
                                                              <w:marRight w:val="0"/>
                                                              <w:marTop w:val="0"/>
                                                              <w:marBottom w:val="0"/>
                                                              <w:divBdr>
                                                                <w:top w:val="single" w:sz="2" w:space="0" w:color="D9D9E3"/>
                                                                <w:left w:val="single" w:sz="2" w:space="0" w:color="D9D9E3"/>
                                                                <w:bottom w:val="single" w:sz="2" w:space="0" w:color="D9D9E3"/>
                                                                <w:right w:val="single" w:sz="2" w:space="0" w:color="D9D9E3"/>
                                                              </w:divBdr>
                                                              <w:divsChild>
                                                                <w:div w:id="342320408">
                                                                  <w:marLeft w:val="0"/>
                                                                  <w:marRight w:val="0"/>
                                                                  <w:marTop w:val="0"/>
                                                                  <w:marBottom w:val="0"/>
                                                                  <w:divBdr>
                                                                    <w:top w:val="single" w:sz="2" w:space="0" w:color="D9D9E3"/>
                                                                    <w:left w:val="single" w:sz="2" w:space="0" w:color="D9D9E3"/>
                                                                    <w:bottom w:val="single" w:sz="2" w:space="0" w:color="D9D9E3"/>
                                                                    <w:right w:val="single" w:sz="2" w:space="0" w:color="D9D9E3"/>
                                                                  </w:divBdr>
                                                                  <w:divsChild>
                                                                    <w:div w:id="5151181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5522265">
                                                      <w:marLeft w:val="0"/>
                                                      <w:marRight w:val="0"/>
                                                      <w:marTop w:val="0"/>
                                                      <w:marBottom w:val="0"/>
                                                      <w:divBdr>
                                                        <w:top w:val="single" w:sz="2" w:space="0" w:color="D9D9E3"/>
                                                        <w:left w:val="single" w:sz="2" w:space="0" w:color="D9D9E3"/>
                                                        <w:bottom w:val="single" w:sz="2" w:space="0" w:color="D9D9E3"/>
                                                        <w:right w:val="single" w:sz="2" w:space="0" w:color="D9D9E3"/>
                                                      </w:divBdr>
                                                      <w:divsChild>
                                                        <w:div w:id="323749222">
                                                          <w:marLeft w:val="0"/>
                                                          <w:marRight w:val="0"/>
                                                          <w:marTop w:val="0"/>
                                                          <w:marBottom w:val="0"/>
                                                          <w:divBdr>
                                                            <w:top w:val="single" w:sz="2" w:space="0" w:color="D9D9E3"/>
                                                            <w:left w:val="single" w:sz="2" w:space="0" w:color="D9D9E3"/>
                                                            <w:bottom w:val="single" w:sz="2" w:space="0" w:color="D9D9E3"/>
                                                            <w:right w:val="single" w:sz="2" w:space="0" w:color="D9D9E3"/>
                                                          </w:divBdr>
                                                        </w:div>
                                                        <w:div w:id="1500460550">
                                                          <w:marLeft w:val="0"/>
                                                          <w:marRight w:val="0"/>
                                                          <w:marTop w:val="0"/>
                                                          <w:marBottom w:val="0"/>
                                                          <w:divBdr>
                                                            <w:top w:val="single" w:sz="2" w:space="0" w:color="D9D9E3"/>
                                                            <w:left w:val="single" w:sz="2" w:space="0" w:color="D9D9E3"/>
                                                            <w:bottom w:val="single" w:sz="2" w:space="0" w:color="D9D9E3"/>
                                                            <w:right w:val="single" w:sz="2" w:space="0" w:color="D9D9E3"/>
                                                          </w:divBdr>
                                                          <w:divsChild>
                                                            <w:div w:id="937103737">
                                                              <w:marLeft w:val="0"/>
                                                              <w:marRight w:val="0"/>
                                                              <w:marTop w:val="0"/>
                                                              <w:marBottom w:val="0"/>
                                                              <w:divBdr>
                                                                <w:top w:val="single" w:sz="2" w:space="0" w:color="D9D9E3"/>
                                                                <w:left w:val="single" w:sz="2" w:space="0" w:color="D9D9E3"/>
                                                                <w:bottom w:val="single" w:sz="2" w:space="0" w:color="D9D9E3"/>
                                                                <w:right w:val="single" w:sz="2" w:space="0" w:color="D9D9E3"/>
                                                              </w:divBdr>
                                                              <w:divsChild>
                                                                <w:div w:id="26151701">
                                                                  <w:marLeft w:val="0"/>
                                                                  <w:marRight w:val="0"/>
                                                                  <w:marTop w:val="0"/>
                                                                  <w:marBottom w:val="0"/>
                                                                  <w:divBdr>
                                                                    <w:top w:val="single" w:sz="2" w:space="0" w:color="D9D9E3"/>
                                                                    <w:left w:val="single" w:sz="2" w:space="0" w:color="D9D9E3"/>
                                                                    <w:bottom w:val="single" w:sz="2" w:space="0" w:color="D9D9E3"/>
                                                                    <w:right w:val="single" w:sz="2" w:space="0" w:color="D9D9E3"/>
                                                                  </w:divBdr>
                                                                  <w:divsChild>
                                                                    <w:div w:id="482505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532354">
                                          <w:marLeft w:val="0"/>
                                          <w:marRight w:val="0"/>
                                          <w:marTop w:val="0"/>
                                          <w:marBottom w:val="0"/>
                                          <w:divBdr>
                                            <w:top w:val="single" w:sz="2" w:space="0" w:color="D9D9E3"/>
                                            <w:left w:val="single" w:sz="2" w:space="0" w:color="D9D9E3"/>
                                            <w:bottom w:val="single" w:sz="2" w:space="0" w:color="D9D9E3"/>
                                            <w:right w:val="single" w:sz="2" w:space="0" w:color="D9D9E3"/>
                                          </w:divBdr>
                                          <w:divsChild>
                                            <w:div w:id="241447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957080">
                                                  <w:marLeft w:val="0"/>
                                                  <w:marRight w:val="0"/>
                                                  <w:marTop w:val="0"/>
                                                  <w:marBottom w:val="0"/>
                                                  <w:divBdr>
                                                    <w:top w:val="single" w:sz="2" w:space="0" w:color="D9D9E3"/>
                                                    <w:left w:val="single" w:sz="2" w:space="0" w:color="D9D9E3"/>
                                                    <w:bottom w:val="single" w:sz="2" w:space="0" w:color="D9D9E3"/>
                                                    <w:right w:val="single" w:sz="2" w:space="0" w:color="D9D9E3"/>
                                                  </w:divBdr>
                                                  <w:divsChild>
                                                    <w:div w:id="1508789576">
                                                      <w:marLeft w:val="0"/>
                                                      <w:marRight w:val="0"/>
                                                      <w:marTop w:val="0"/>
                                                      <w:marBottom w:val="0"/>
                                                      <w:divBdr>
                                                        <w:top w:val="single" w:sz="2" w:space="0" w:color="D9D9E3"/>
                                                        <w:left w:val="single" w:sz="2" w:space="0" w:color="D9D9E3"/>
                                                        <w:bottom w:val="single" w:sz="2" w:space="0" w:color="D9D9E3"/>
                                                        <w:right w:val="single" w:sz="2" w:space="0" w:color="D9D9E3"/>
                                                      </w:divBdr>
                                                      <w:divsChild>
                                                        <w:div w:id="552471502">
                                                          <w:marLeft w:val="0"/>
                                                          <w:marRight w:val="0"/>
                                                          <w:marTop w:val="0"/>
                                                          <w:marBottom w:val="0"/>
                                                          <w:divBdr>
                                                            <w:top w:val="single" w:sz="2" w:space="0" w:color="D9D9E3"/>
                                                            <w:left w:val="single" w:sz="2" w:space="0" w:color="D9D9E3"/>
                                                            <w:bottom w:val="single" w:sz="2" w:space="0" w:color="D9D9E3"/>
                                                            <w:right w:val="single" w:sz="2" w:space="0" w:color="D9D9E3"/>
                                                          </w:divBdr>
                                                          <w:divsChild>
                                                            <w:div w:id="426079598">
                                                              <w:marLeft w:val="0"/>
                                                              <w:marRight w:val="0"/>
                                                              <w:marTop w:val="0"/>
                                                              <w:marBottom w:val="0"/>
                                                              <w:divBdr>
                                                                <w:top w:val="single" w:sz="2" w:space="0" w:color="D9D9E3"/>
                                                                <w:left w:val="single" w:sz="2" w:space="0" w:color="D9D9E3"/>
                                                                <w:bottom w:val="single" w:sz="2" w:space="0" w:color="D9D9E3"/>
                                                                <w:right w:val="single" w:sz="2" w:space="0" w:color="D9D9E3"/>
                                                              </w:divBdr>
                                                              <w:divsChild>
                                                                <w:div w:id="1924145288">
                                                                  <w:marLeft w:val="0"/>
                                                                  <w:marRight w:val="0"/>
                                                                  <w:marTop w:val="0"/>
                                                                  <w:marBottom w:val="0"/>
                                                                  <w:divBdr>
                                                                    <w:top w:val="single" w:sz="2" w:space="0" w:color="D9D9E3"/>
                                                                    <w:left w:val="single" w:sz="2" w:space="0" w:color="D9D9E3"/>
                                                                    <w:bottom w:val="single" w:sz="2" w:space="0" w:color="D9D9E3"/>
                                                                    <w:right w:val="single" w:sz="2" w:space="0" w:color="D9D9E3"/>
                                                                  </w:divBdr>
                                                                  <w:divsChild>
                                                                    <w:div w:id="167637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137502">
                                                      <w:marLeft w:val="0"/>
                                                      <w:marRight w:val="0"/>
                                                      <w:marTop w:val="0"/>
                                                      <w:marBottom w:val="0"/>
                                                      <w:divBdr>
                                                        <w:top w:val="single" w:sz="2" w:space="0" w:color="D9D9E3"/>
                                                        <w:left w:val="single" w:sz="2" w:space="0" w:color="D9D9E3"/>
                                                        <w:bottom w:val="single" w:sz="2" w:space="0" w:color="D9D9E3"/>
                                                        <w:right w:val="single" w:sz="2" w:space="0" w:color="D9D9E3"/>
                                                      </w:divBdr>
                                                      <w:divsChild>
                                                        <w:div w:id="1398092382">
                                                          <w:marLeft w:val="0"/>
                                                          <w:marRight w:val="0"/>
                                                          <w:marTop w:val="0"/>
                                                          <w:marBottom w:val="0"/>
                                                          <w:divBdr>
                                                            <w:top w:val="single" w:sz="2" w:space="0" w:color="D9D9E3"/>
                                                            <w:left w:val="single" w:sz="2" w:space="0" w:color="D9D9E3"/>
                                                            <w:bottom w:val="single" w:sz="2" w:space="0" w:color="D9D9E3"/>
                                                            <w:right w:val="single" w:sz="2" w:space="0" w:color="D9D9E3"/>
                                                          </w:divBdr>
                                                        </w:div>
                                                        <w:div w:id="453595963">
                                                          <w:marLeft w:val="0"/>
                                                          <w:marRight w:val="0"/>
                                                          <w:marTop w:val="0"/>
                                                          <w:marBottom w:val="0"/>
                                                          <w:divBdr>
                                                            <w:top w:val="single" w:sz="2" w:space="0" w:color="D9D9E3"/>
                                                            <w:left w:val="single" w:sz="2" w:space="0" w:color="D9D9E3"/>
                                                            <w:bottom w:val="single" w:sz="2" w:space="0" w:color="D9D9E3"/>
                                                            <w:right w:val="single" w:sz="2" w:space="0" w:color="D9D9E3"/>
                                                          </w:divBdr>
                                                          <w:divsChild>
                                                            <w:div w:id="936333105">
                                                              <w:marLeft w:val="0"/>
                                                              <w:marRight w:val="0"/>
                                                              <w:marTop w:val="0"/>
                                                              <w:marBottom w:val="0"/>
                                                              <w:divBdr>
                                                                <w:top w:val="single" w:sz="2" w:space="0" w:color="D9D9E3"/>
                                                                <w:left w:val="single" w:sz="2" w:space="0" w:color="D9D9E3"/>
                                                                <w:bottom w:val="single" w:sz="2" w:space="0" w:color="D9D9E3"/>
                                                                <w:right w:val="single" w:sz="2" w:space="0" w:color="D9D9E3"/>
                                                              </w:divBdr>
                                                              <w:divsChild>
                                                                <w:div w:id="1168785944">
                                                                  <w:marLeft w:val="0"/>
                                                                  <w:marRight w:val="0"/>
                                                                  <w:marTop w:val="0"/>
                                                                  <w:marBottom w:val="0"/>
                                                                  <w:divBdr>
                                                                    <w:top w:val="single" w:sz="2" w:space="0" w:color="D9D9E3"/>
                                                                    <w:left w:val="single" w:sz="2" w:space="0" w:color="D9D9E3"/>
                                                                    <w:bottom w:val="single" w:sz="2" w:space="0" w:color="D9D9E3"/>
                                                                    <w:right w:val="single" w:sz="2" w:space="0" w:color="D9D9E3"/>
                                                                  </w:divBdr>
                                                                  <w:divsChild>
                                                                    <w:div w:id="2028098771">
                                                                      <w:marLeft w:val="0"/>
                                                                      <w:marRight w:val="0"/>
                                                                      <w:marTop w:val="0"/>
                                                                      <w:marBottom w:val="0"/>
                                                                      <w:divBdr>
                                                                        <w:top w:val="single" w:sz="2" w:space="0" w:color="D9D9E3"/>
                                                                        <w:left w:val="single" w:sz="2" w:space="0" w:color="D9D9E3"/>
                                                                        <w:bottom w:val="single" w:sz="2" w:space="0" w:color="D9D9E3"/>
                                                                        <w:right w:val="single" w:sz="2" w:space="0" w:color="D9D9E3"/>
                                                                      </w:divBdr>
                                                                      <w:divsChild>
                                                                        <w:div w:id="2076276848">
                                                                          <w:marLeft w:val="0"/>
                                                                          <w:marRight w:val="0"/>
                                                                          <w:marTop w:val="0"/>
                                                                          <w:marBottom w:val="0"/>
                                                                          <w:divBdr>
                                                                            <w:top w:val="single" w:sz="2" w:space="0" w:color="D9D9E3"/>
                                                                            <w:left w:val="single" w:sz="2" w:space="0" w:color="D9D9E3"/>
                                                                            <w:bottom w:val="single" w:sz="2" w:space="0" w:color="D9D9E3"/>
                                                                            <w:right w:val="single" w:sz="2" w:space="0" w:color="D9D9E3"/>
                                                                          </w:divBdr>
                                                                          <w:divsChild>
                                                                            <w:div w:id="1856339948">
                                                                              <w:marLeft w:val="0"/>
                                                                              <w:marRight w:val="0"/>
                                                                              <w:marTop w:val="0"/>
                                                                              <w:marBottom w:val="0"/>
                                                                              <w:divBdr>
                                                                                <w:top w:val="single" w:sz="2" w:space="0" w:color="D9D9E3"/>
                                                                                <w:left w:val="single" w:sz="2" w:space="0" w:color="D9D9E3"/>
                                                                                <w:bottom w:val="single" w:sz="2" w:space="0" w:color="D9D9E3"/>
                                                                                <w:right w:val="single" w:sz="2" w:space="0" w:color="D9D9E3"/>
                                                                              </w:divBdr>
                                                                            </w:div>
                                                                            <w:div w:id="706105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6237568">
                                                                          <w:marLeft w:val="0"/>
                                                                          <w:marRight w:val="0"/>
                                                                          <w:marTop w:val="0"/>
                                                                          <w:marBottom w:val="0"/>
                                                                          <w:divBdr>
                                                                            <w:top w:val="single" w:sz="2" w:space="0" w:color="D9D9E3"/>
                                                                            <w:left w:val="single" w:sz="2" w:space="0" w:color="D9D9E3"/>
                                                                            <w:bottom w:val="single" w:sz="2" w:space="0" w:color="D9D9E3"/>
                                                                            <w:right w:val="single" w:sz="2" w:space="0" w:color="D9D9E3"/>
                                                                          </w:divBdr>
                                                                          <w:divsChild>
                                                                            <w:div w:id="80882809">
                                                                              <w:marLeft w:val="0"/>
                                                                              <w:marRight w:val="0"/>
                                                                              <w:marTop w:val="0"/>
                                                                              <w:marBottom w:val="0"/>
                                                                              <w:divBdr>
                                                                                <w:top w:val="single" w:sz="2" w:space="0" w:color="D9D9E3"/>
                                                                                <w:left w:val="single" w:sz="2" w:space="0" w:color="D9D9E3"/>
                                                                                <w:bottom w:val="single" w:sz="2" w:space="0" w:color="D9D9E3"/>
                                                                                <w:right w:val="single" w:sz="2" w:space="0" w:color="D9D9E3"/>
                                                                              </w:divBdr>
                                                                            </w:div>
                                                                            <w:div w:id="63684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6063401">
                                                                          <w:marLeft w:val="0"/>
                                                                          <w:marRight w:val="0"/>
                                                                          <w:marTop w:val="0"/>
                                                                          <w:marBottom w:val="0"/>
                                                                          <w:divBdr>
                                                                            <w:top w:val="single" w:sz="2" w:space="0" w:color="D9D9E3"/>
                                                                            <w:left w:val="single" w:sz="2" w:space="0" w:color="D9D9E3"/>
                                                                            <w:bottom w:val="single" w:sz="2" w:space="0" w:color="D9D9E3"/>
                                                                            <w:right w:val="single" w:sz="2" w:space="0" w:color="D9D9E3"/>
                                                                          </w:divBdr>
                                                                          <w:divsChild>
                                                                            <w:div w:id="2031445997">
                                                                              <w:marLeft w:val="0"/>
                                                                              <w:marRight w:val="0"/>
                                                                              <w:marTop w:val="0"/>
                                                                              <w:marBottom w:val="0"/>
                                                                              <w:divBdr>
                                                                                <w:top w:val="single" w:sz="2" w:space="0" w:color="D9D9E3"/>
                                                                                <w:left w:val="single" w:sz="2" w:space="0" w:color="D9D9E3"/>
                                                                                <w:bottom w:val="single" w:sz="2" w:space="0" w:color="D9D9E3"/>
                                                                                <w:right w:val="single" w:sz="2" w:space="0" w:color="D9D9E3"/>
                                                                              </w:divBdr>
                                                                            </w:div>
                                                                            <w:div w:id="129634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3572101">
                                          <w:marLeft w:val="0"/>
                                          <w:marRight w:val="0"/>
                                          <w:marTop w:val="0"/>
                                          <w:marBottom w:val="0"/>
                                          <w:divBdr>
                                            <w:top w:val="single" w:sz="2" w:space="0" w:color="D9D9E3"/>
                                            <w:left w:val="single" w:sz="2" w:space="0" w:color="D9D9E3"/>
                                            <w:bottom w:val="single" w:sz="2" w:space="0" w:color="D9D9E3"/>
                                            <w:right w:val="single" w:sz="2" w:space="0" w:color="D9D9E3"/>
                                          </w:divBdr>
                                          <w:divsChild>
                                            <w:div w:id="86848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298480">
                                                  <w:marLeft w:val="0"/>
                                                  <w:marRight w:val="0"/>
                                                  <w:marTop w:val="0"/>
                                                  <w:marBottom w:val="0"/>
                                                  <w:divBdr>
                                                    <w:top w:val="single" w:sz="2" w:space="0" w:color="D9D9E3"/>
                                                    <w:left w:val="single" w:sz="2" w:space="0" w:color="D9D9E3"/>
                                                    <w:bottom w:val="single" w:sz="2" w:space="0" w:color="D9D9E3"/>
                                                    <w:right w:val="single" w:sz="2" w:space="0" w:color="D9D9E3"/>
                                                  </w:divBdr>
                                                  <w:divsChild>
                                                    <w:div w:id="2017222054">
                                                      <w:marLeft w:val="0"/>
                                                      <w:marRight w:val="0"/>
                                                      <w:marTop w:val="0"/>
                                                      <w:marBottom w:val="0"/>
                                                      <w:divBdr>
                                                        <w:top w:val="single" w:sz="2" w:space="0" w:color="D9D9E3"/>
                                                        <w:left w:val="single" w:sz="2" w:space="0" w:color="D9D9E3"/>
                                                        <w:bottom w:val="single" w:sz="2" w:space="0" w:color="D9D9E3"/>
                                                        <w:right w:val="single" w:sz="2" w:space="0" w:color="D9D9E3"/>
                                                      </w:divBdr>
                                                      <w:divsChild>
                                                        <w:div w:id="618952585">
                                                          <w:marLeft w:val="0"/>
                                                          <w:marRight w:val="0"/>
                                                          <w:marTop w:val="0"/>
                                                          <w:marBottom w:val="0"/>
                                                          <w:divBdr>
                                                            <w:top w:val="single" w:sz="2" w:space="0" w:color="D9D9E3"/>
                                                            <w:left w:val="single" w:sz="2" w:space="0" w:color="D9D9E3"/>
                                                            <w:bottom w:val="single" w:sz="2" w:space="0" w:color="D9D9E3"/>
                                                            <w:right w:val="single" w:sz="2" w:space="0" w:color="D9D9E3"/>
                                                          </w:divBdr>
                                                          <w:divsChild>
                                                            <w:div w:id="1488983983">
                                                              <w:marLeft w:val="0"/>
                                                              <w:marRight w:val="0"/>
                                                              <w:marTop w:val="0"/>
                                                              <w:marBottom w:val="0"/>
                                                              <w:divBdr>
                                                                <w:top w:val="single" w:sz="2" w:space="0" w:color="D9D9E3"/>
                                                                <w:left w:val="single" w:sz="2" w:space="0" w:color="D9D9E3"/>
                                                                <w:bottom w:val="single" w:sz="2" w:space="0" w:color="D9D9E3"/>
                                                                <w:right w:val="single" w:sz="2" w:space="0" w:color="D9D9E3"/>
                                                              </w:divBdr>
                                                              <w:divsChild>
                                                                <w:div w:id="1245921073">
                                                                  <w:marLeft w:val="0"/>
                                                                  <w:marRight w:val="0"/>
                                                                  <w:marTop w:val="0"/>
                                                                  <w:marBottom w:val="0"/>
                                                                  <w:divBdr>
                                                                    <w:top w:val="single" w:sz="2" w:space="0" w:color="D9D9E3"/>
                                                                    <w:left w:val="single" w:sz="2" w:space="0" w:color="D9D9E3"/>
                                                                    <w:bottom w:val="single" w:sz="2" w:space="0" w:color="D9D9E3"/>
                                                                    <w:right w:val="single" w:sz="2" w:space="0" w:color="D9D9E3"/>
                                                                  </w:divBdr>
                                                                  <w:divsChild>
                                                                    <w:div w:id="67542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946901">
                                                      <w:marLeft w:val="0"/>
                                                      <w:marRight w:val="0"/>
                                                      <w:marTop w:val="0"/>
                                                      <w:marBottom w:val="0"/>
                                                      <w:divBdr>
                                                        <w:top w:val="single" w:sz="2" w:space="0" w:color="D9D9E3"/>
                                                        <w:left w:val="single" w:sz="2" w:space="0" w:color="D9D9E3"/>
                                                        <w:bottom w:val="single" w:sz="2" w:space="0" w:color="D9D9E3"/>
                                                        <w:right w:val="single" w:sz="2" w:space="0" w:color="D9D9E3"/>
                                                      </w:divBdr>
                                                      <w:divsChild>
                                                        <w:div w:id="1495876707">
                                                          <w:marLeft w:val="0"/>
                                                          <w:marRight w:val="0"/>
                                                          <w:marTop w:val="0"/>
                                                          <w:marBottom w:val="0"/>
                                                          <w:divBdr>
                                                            <w:top w:val="single" w:sz="2" w:space="0" w:color="D9D9E3"/>
                                                            <w:left w:val="single" w:sz="2" w:space="0" w:color="D9D9E3"/>
                                                            <w:bottom w:val="single" w:sz="2" w:space="0" w:color="D9D9E3"/>
                                                            <w:right w:val="single" w:sz="2" w:space="0" w:color="D9D9E3"/>
                                                          </w:divBdr>
                                                        </w:div>
                                                        <w:div w:id="1189610533">
                                                          <w:marLeft w:val="0"/>
                                                          <w:marRight w:val="0"/>
                                                          <w:marTop w:val="0"/>
                                                          <w:marBottom w:val="0"/>
                                                          <w:divBdr>
                                                            <w:top w:val="single" w:sz="2" w:space="0" w:color="D9D9E3"/>
                                                            <w:left w:val="single" w:sz="2" w:space="0" w:color="D9D9E3"/>
                                                            <w:bottom w:val="single" w:sz="2" w:space="0" w:color="D9D9E3"/>
                                                            <w:right w:val="single" w:sz="2" w:space="0" w:color="D9D9E3"/>
                                                          </w:divBdr>
                                                          <w:divsChild>
                                                            <w:div w:id="1377117926">
                                                              <w:marLeft w:val="0"/>
                                                              <w:marRight w:val="0"/>
                                                              <w:marTop w:val="0"/>
                                                              <w:marBottom w:val="0"/>
                                                              <w:divBdr>
                                                                <w:top w:val="single" w:sz="2" w:space="0" w:color="D9D9E3"/>
                                                                <w:left w:val="single" w:sz="2" w:space="0" w:color="D9D9E3"/>
                                                                <w:bottom w:val="single" w:sz="2" w:space="0" w:color="D9D9E3"/>
                                                                <w:right w:val="single" w:sz="2" w:space="0" w:color="D9D9E3"/>
                                                              </w:divBdr>
                                                              <w:divsChild>
                                                                <w:div w:id="423185926">
                                                                  <w:marLeft w:val="0"/>
                                                                  <w:marRight w:val="0"/>
                                                                  <w:marTop w:val="0"/>
                                                                  <w:marBottom w:val="0"/>
                                                                  <w:divBdr>
                                                                    <w:top w:val="single" w:sz="2" w:space="0" w:color="D9D9E3"/>
                                                                    <w:left w:val="single" w:sz="2" w:space="0" w:color="D9D9E3"/>
                                                                    <w:bottom w:val="single" w:sz="2" w:space="0" w:color="D9D9E3"/>
                                                                    <w:right w:val="single" w:sz="2" w:space="0" w:color="D9D9E3"/>
                                                                  </w:divBdr>
                                                                  <w:divsChild>
                                                                    <w:div w:id="831679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232249">
                                          <w:marLeft w:val="0"/>
                                          <w:marRight w:val="0"/>
                                          <w:marTop w:val="0"/>
                                          <w:marBottom w:val="0"/>
                                          <w:divBdr>
                                            <w:top w:val="single" w:sz="2" w:space="0" w:color="D9D9E3"/>
                                            <w:left w:val="single" w:sz="2" w:space="0" w:color="D9D9E3"/>
                                            <w:bottom w:val="single" w:sz="2" w:space="0" w:color="D9D9E3"/>
                                            <w:right w:val="single" w:sz="2" w:space="0" w:color="D9D9E3"/>
                                          </w:divBdr>
                                          <w:divsChild>
                                            <w:div w:id="1290279432">
                                              <w:marLeft w:val="0"/>
                                              <w:marRight w:val="0"/>
                                              <w:marTop w:val="100"/>
                                              <w:marBottom w:val="100"/>
                                              <w:divBdr>
                                                <w:top w:val="single" w:sz="2" w:space="0" w:color="D9D9E3"/>
                                                <w:left w:val="single" w:sz="2" w:space="0" w:color="D9D9E3"/>
                                                <w:bottom w:val="single" w:sz="2" w:space="0" w:color="D9D9E3"/>
                                                <w:right w:val="single" w:sz="2" w:space="0" w:color="D9D9E3"/>
                                              </w:divBdr>
                                              <w:divsChild>
                                                <w:div w:id="454492842">
                                                  <w:marLeft w:val="0"/>
                                                  <w:marRight w:val="0"/>
                                                  <w:marTop w:val="0"/>
                                                  <w:marBottom w:val="0"/>
                                                  <w:divBdr>
                                                    <w:top w:val="single" w:sz="2" w:space="0" w:color="D9D9E3"/>
                                                    <w:left w:val="single" w:sz="2" w:space="0" w:color="D9D9E3"/>
                                                    <w:bottom w:val="single" w:sz="2" w:space="0" w:color="D9D9E3"/>
                                                    <w:right w:val="single" w:sz="2" w:space="0" w:color="D9D9E3"/>
                                                  </w:divBdr>
                                                  <w:divsChild>
                                                    <w:div w:id="2126656968">
                                                      <w:marLeft w:val="0"/>
                                                      <w:marRight w:val="0"/>
                                                      <w:marTop w:val="0"/>
                                                      <w:marBottom w:val="0"/>
                                                      <w:divBdr>
                                                        <w:top w:val="single" w:sz="2" w:space="0" w:color="D9D9E3"/>
                                                        <w:left w:val="single" w:sz="2" w:space="0" w:color="D9D9E3"/>
                                                        <w:bottom w:val="single" w:sz="2" w:space="0" w:color="D9D9E3"/>
                                                        <w:right w:val="single" w:sz="2" w:space="0" w:color="D9D9E3"/>
                                                      </w:divBdr>
                                                      <w:divsChild>
                                                        <w:div w:id="2038962564">
                                                          <w:marLeft w:val="0"/>
                                                          <w:marRight w:val="0"/>
                                                          <w:marTop w:val="0"/>
                                                          <w:marBottom w:val="0"/>
                                                          <w:divBdr>
                                                            <w:top w:val="single" w:sz="2" w:space="0" w:color="D9D9E3"/>
                                                            <w:left w:val="single" w:sz="2" w:space="0" w:color="D9D9E3"/>
                                                            <w:bottom w:val="single" w:sz="2" w:space="0" w:color="D9D9E3"/>
                                                            <w:right w:val="single" w:sz="2" w:space="0" w:color="D9D9E3"/>
                                                          </w:divBdr>
                                                          <w:divsChild>
                                                            <w:div w:id="1428960633">
                                                              <w:marLeft w:val="0"/>
                                                              <w:marRight w:val="0"/>
                                                              <w:marTop w:val="0"/>
                                                              <w:marBottom w:val="0"/>
                                                              <w:divBdr>
                                                                <w:top w:val="single" w:sz="2" w:space="0" w:color="D9D9E3"/>
                                                                <w:left w:val="single" w:sz="2" w:space="0" w:color="D9D9E3"/>
                                                                <w:bottom w:val="single" w:sz="2" w:space="0" w:color="D9D9E3"/>
                                                                <w:right w:val="single" w:sz="2" w:space="0" w:color="D9D9E3"/>
                                                              </w:divBdr>
                                                              <w:divsChild>
                                                                <w:div w:id="1455903328">
                                                                  <w:marLeft w:val="0"/>
                                                                  <w:marRight w:val="0"/>
                                                                  <w:marTop w:val="0"/>
                                                                  <w:marBottom w:val="0"/>
                                                                  <w:divBdr>
                                                                    <w:top w:val="single" w:sz="2" w:space="0" w:color="D9D9E3"/>
                                                                    <w:left w:val="single" w:sz="2" w:space="0" w:color="D9D9E3"/>
                                                                    <w:bottom w:val="single" w:sz="2" w:space="0" w:color="D9D9E3"/>
                                                                    <w:right w:val="single" w:sz="2" w:space="0" w:color="D9D9E3"/>
                                                                  </w:divBdr>
                                                                  <w:divsChild>
                                                                    <w:div w:id="8076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4989904">
                                                      <w:marLeft w:val="0"/>
                                                      <w:marRight w:val="0"/>
                                                      <w:marTop w:val="0"/>
                                                      <w:marBottom w:val="0"/>
                                                      <w:divBdr>
                                                        <w:top w:val="single" w:sz="2" w:space="0" w:color="D9D9E3"/>
                                                        <w:left w:val="single" w:sz="2" w:space="0" w:color="D9D9E3"/>
                                                        <w:bottom w:val="single" w:sz="2" w:space="0" w:color="D9D9E3"/>
                                                        <w:right w:val="single" w:sz="2" w:space="0" w:color="D9D9E3"/>
                                                      </w:divBdr>
                                                      <w:divsChild>
                                                        <w:div w:id="1669627659">
                                                          <w:marLeft w:val="0"/>
                                                          <w:marRight w:val="0"/>
                                                          <w:marTop w:val="0"/>
                                                          <w:marBottom w:val="0"/>
                                                          <w:divBdr>
                                                            <w:top w:val="single" w:sz="2" w:space="0" w:color="D9D9E3"/>
                                                            <w:left w:val="single" w:sz="2" w:space="0" w:color="D9D9E3"/>
                                                            <w:bottom w:val="single" w:sz="2" w:space="0" w:color="D9D9E3"/>
                                                            <w:right w:val="single" w:sz="2" w:space="0" w:color="D9D9E3"/>
                                                          </w:divBdr>
                                                        </w:div>
                                                        <w:div w:id="1610352992">
                                                          <w:marLeft w:val="0"/>
                                                          <w:marRight w:val="0"/>
                                                          <w:marTop w:val="0"/>
                                                          <w:marBottom w:val="0"/>
                                                          <w:divBdr>
                                                            <w:top w:val="single" w:sz="2" w:space="0" w:color="D9D9E3"/>
                                                            <w:left w:val="single" w:sz="2" w:space="0" w:color="D9D9E3"/>
                                                            <w:bottom w:val="single" w:sz="2" w:space="0" w:color="D9D9E3"/>
                                                            <w:right w:val="single" w:sz="2" w:space="0" w:color="D9D9E3"/>
                                                          </w:divBdr>
                                                          <w:divsChild>
                                                            <w:div w:id="1824001241">
                                                              <w:marLeft w:val="0"/>
                                                              <w:marRight w:val="0"/>
                                                              <w:marTop w:val="0"/>
                                                              <w:marBottom w:val="0"/>
                                                              <w:divBdr>
                                                                <w:top w:val="single" w:sz="2" w:space="0" w:color="D9D9E3"/>
                                                                <w:left w:val="single" w:sz="2" w:space="0" w:color="D9D9E3"/>
                                                                <w:bottom w:val="single" w:sz="2" w:space="0" w:color="D9D9E3"/>
                                                                <w:right w:val="single" w:sz="2" w:space="0" w:color="D9D9E3"/>
                                                              </w:divBdr>
                                                              <w:divsChild>
                                                                <w:div w:id="1550649811">
                                                                  <w:marLeft w:val="0"/>
                                                                  <w:marRight w:val="0"/>
                                                                  <w:marTop w:val="0"/>
                                                                  <w:marBottom w:val="0"/>
                                                                  <w:divBdr>
                                                                    <w:top w:val="single" w:sz="2" w:space="0" w:color="D9D9E3"/>
                                                                    <w:left w:val="single" w:sz="2" w:space="0" w:color="D9D9E3"/>
                                                                    <w:bottom w:val="single" w:sz="2" w:space="0" w:color="D9D9E3"/>
                                                                    <w:right w:val="single" w:sz="2" w:space="0" w:color="D9D9E3"/>
                                                                  </w:divBdr>
                                                                  <w:divsChild>
                                                                    <w:div w:id="1655451860">
                                                                      <w:marLeft w:val="0"/>
                                                                      <w:marRight w:val="0"/>
                                                                      <w:marTop w:val="0"/>
                                                                      <w:marBottom w:val="0"/>
                                                                      <w:divBdr>
                                                                        <w:top w:val="single" w:sz="2" w:space="0" w:color="D9D9E3"/>
                                                                        <w:left w:val="single" w:sz="2" w:space="0" w:color="D9D9E3"/>
                                                                        <w:bottom w:val="single" w:sz="2" w:space="0" w:color="D9D9E3"/>
                                                                        <w:right w:val="single" w:sz="2" w:space="0" w:color="D9D9E3"/>
                                                                      </w:divBdr>
                                                                      <w:divsChild>
                                                                        <w:div w:id="38940174">
                                                                          <w:marLeft w:val="0"/>
                                                                          <w:marRight w:val="0"/>
                                                                          <w:marTop w:val="0"/>
                                                                          <w:marBottom w:val="0"/>
                                                                          <w:divBdr>
                                                                            <w:top w:val="single" w:sz="2" w:space="0" w:color="D9D9E3"/>
                                                                            <w:left w:val="single" w:sz="2" w:space="0" w:color="D9D9E3"/>
                                                                            <w:bottom w:val="single" w:sz="2" w:space="0" w:color="D9D9E3"/>
                                                                            <w:right w:val="single" w:sz="2" w:space="0" w:color="D9D9E3"/>
                                                                          </w:divBdr>
                                                                          <w:divsChild>
                                                                            <w:div w:id="53283216">
                                                                              <w:marLeft w:val="0"/>
                                                                              <w:marRight w:val="0"/>
                                                                              <w:marTop w:val="0"/>
                                                                              <w:marBottom w:val="0"/>
                                                                              <w:divBdr>
                                                                                <w:top w:val="single" w:sz="2" w:space="0" w:color="D9D9E3"/>
                                                                                <w:left w:val="single" w:sz="2" w:space="0" w:color="D9D9E3"/>
                                                                                <w:bottom w:val="single" w:sz="2" w:space="0" w:color="D9D9E3"/>
                                                                                <w:right w:val="single" w:sz="2" w:space="0" w:color="D9D9E3"/>
                                                                              </w:divBdr>
                                                                            </w:div>
                                                                            <w:div w:id="176738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46153">
                                                                          <w:marLeft w:val="0"/>
                                                                          <w:marRight w:val="0"/>
                                                                          <w:marTop w:val="0"/>
                                                                          <w:marBottom w:val="0"/>
                                                                          <w:divBdr>
                                                                            <w:top w:val="single" w:sz="2" w:space="0" w:color="D9D9E3"/>
                                                                            <w:left w:val="single" w:sz="2" w:space="0" w:color="D9D9E3"/>
                                                                            <w:bottom w:val="single" w:sz="2" w:space="0" w:color="D9D9E3"/>
                                                                            <w:right w:val="single" w:sz="2" w:space="0" w:color="D9D9E3"/>
                                                                          </w:divBdr>
                                                                          <w:divsChild>
                                                                            <w:div w:id="1690061439">
                                                                              <w:marLeft w:val="0"/>
                                                                              <w:marRight w:val="0"/>
                                                                              <w:marTop w:val="0"/>
                                                                              <w:marBottom w:val="0"/>
                                                                              <w:divBdr>
                                                                                <w:top w:val="single" w:sz="2" w:space="0" w:color="D9D9E3"/>
                                                                                <w:left w:val="single" w:sz="2" w:space="0" w:color="D9D9E3"/>
                                                                                <w:bottom w:val="single" w:sz="2" w:space="0" w:color="D9D9E3"/>
                                                                                <w:right w:val="single" w:sz="2" w:space="0" w:color="D9D9E3"/>
                                                                              </w:divBdr>
                                                                            </w:div>
                                                                            <w:div w:id="11731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5725692">
                                                                          <w:marLeft w:val="0"/>
                                                                          <w:marRight w:val="0"/>
                                                                          <w:marTop w:val="0"/>
                                                                          <w:marBottom w:val="0"/>
                                                                          <w:divBdr>
                                                                            <w:top w:val="single" w:sz="2" w:space="0" w:color="D9D9E3"/>
                                                                            <w:left w:val="single" w:sz="2" w:space="0" w:color="D9D9E3"/>
                                                                            <w:bottom w:val="single" w:sz="2" w:space="0" w:color="D9D9E3"/>
                                                                            <w:right w:val="single" w:sz="2" w:space="0" w:color="D9D9E3"/>
                                                                          </w:divBdr>
                                                                          <w:divsChild>
                                                                            <w:div w:id="1468888563">
                                                                              <w:marLeft w:val="0"/>
                                                                              <w:marRight w:val="0"/>
                                                                              <w:marTop w:val="0"/>
                                                                              <w:marBottom w:val="0"/>
                                                                              <w:divBdr>
                                                                                <w:top w:val="single" w:sz="2" w:space="0" w:color="D9D9E3"/>
                                                                                <w:left w:val="single" w:sz="2" w:space="0" w:color="D9D9E3"/>
                                                                                <w:bottom w:val="single" w:sz="2" w:space="0" w:color="D9D9E3"/>
                                                                                <w:right w:val="single" w:sz="2" w:space="0" w:color="D9D9E3"/>
                                                                              </w:divBdr>
                                                                            </w:div>
                                                                            <w:div w:id="49630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219322">
                                                                          <w:marLeft w:val="0"/>
                                                                          <w:marRight w:val="0"/>
                                                                          <w:marTop w:val="0"/>
                                                                          <w:marBottom w:val="0"/>
                                                                          <w:divBdr>
                                                                            <w:top w:val="single" w:sz="2" w:space="0" w:color="D9D9E3"/>
                                                                            <w:left w:val="single" w:sz="2" w:space="0" w:color="D9D9E3"/>
                                                                            <w:bottom w:val="single" w:sz="2" w:space="0" w:color="D9D9E3"/>
                                                                            <w:right w:val="single" w:sz="2" w:space="0" w:color="D9D9E3"/>
                                                                          </w:divBdr>
                                                                          <w:divsChild>
                                                                            <w:div w:id="471486014">
                                                                              <w:marLeft w:val="0"/>
                                                                              <w:marRight w:val="0"/>
                                                                              <w:marTop w:val="0"/>
                                                                              <w:marBottom w:val="0"/>
                                                                              <w:divBdr>
                                                                                <w:top w:val="single" w:sz="2" w:space="0" w:color="D9D9E3"/>
                                                                                <w:left w:val="single" w:sz="2" w:space="0" w:color="D9D9E3"/>
                                                                                <w:bottom w:val="single" w:sz="2" w:space="0" w:color="D9D9E3"/>
                                                                                <w:right w:val="single" w:sz="2" w:space="0" w:color="D9D9E3"/>
                                                                              </w:divBdr>
                                                                            </w:div>
                                                                            <w:div w:id="79510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9646516">
                                          <w:marLeft w:val="0"/>
                                          <w:marRight w:val="0"/>
                                          <w:marTop w:val="0"/>
                                          <w:marBottom w:val="0"/>
                                          <w:divBdr>
                                            <w:top w:val="single" w:sz="2" w:space="0" w:color="D9D9E3"/>
                                            <w:left w:val="single" w:sz="2" w:space="0" w:color="D9D9E3"/>
                                            <w:bottom w:val="single" w:sz="2" w:space="0" w:color="D9D9E3"/>
                                            <w:right w:val="single" w:sz="2" w:space="0" w:color="D9D9E3"/>
                                          </w:divBdr>
                                          <w:divsChild>
                                            <w:div w:id="30736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987250693">
                                                  <w:marLeft w:val="0"/>
                                                  <w:marRight w:val="0"/>
                                                  <w:marTop w:val="0"/>
                                                  <w:marBottom w:val="0"/>
                                                  <w:divBdr>
                                                    <w:top w:val="single" w:sz="2" w:space="0" w:color="D9D9E3"/>
                                                    <w:left w:val="single" w:sz="2" w:space="0" w:color="D9D9E3"/>
                                                    <w:bottom w:val="single" w:sz="2" w:space="0" w:color="D9D9E3"/>
                                                    <w:right w:val="single" w:sz="2" w:space="0" w:color="D9D9E3"/>
                                                  </w:divBdr>
                                                  <w:divsChild>
                                                    <w:div w:id="830101710">
                                                      <w:marLeft w:val="0"/>
                                                      <w:marRight w:val="0"/>
                                                      <w:marTop w:val="0"/>
                                                      <w:marBottom w:val="0"/>
                                                      <w:divBdr>
                                                        <w:top w:val="single" w:sz="2" w:space="0" w:color="D9D9E3"/>
                                                        <w:left w:val="single" w:sz="2" w:space="0" w:color="D9D9E3"/>
                                                        <w:bottom w:val="single" w:sz="2" w:space="0" w:color="D9D9E3"/>
                                                        <w:right w:val="single" w:sz="2" w:space="0" w:color="D9D9E3"/>
                                                      </w:divBdr>
                                                      <w:divsChild>
                                                        <w:div w:id="1068382750">
                                                          <w:marLeft w:val="0"/>
                                                          <w:marRight w:val="0"/>
                                                          <w:marTop w:val="0"/>
                                                          <w:marBottom w:val="0"/>
                                                          <w:divBdr>
                                                            <w:top w:val="single" w:sz="2" w:space="0" w:color="D9D9E3"/>
                                                            <w:left w:val="single" w:sz="2" w:space="0" w:color="D9D9E3"/>
                                                            <w:bottom w:val="single" w:sz="2" w:space="0" w:color="D9D9E3"/>
                                                            <w:right w:val="single" w:sz="2" w:space="0" w:color="D9D9E3"/>
                                                          </w:divBdr>
                                                          <w:divsChild>
                                                            <w:div w:id="1422215171">
                                                              <w:marLeft w:val="0"/>
                                                              <w:marRight w:val="0"/>
                                                              <w:marTop w:val="0"/>
                                                              <w:marBottom w:val="0"/>
                                                              <w:divBdr>
                                                                <w:top w:val="single" w:sz="2" w:space="0" w:color="D9D9E3"/>
                                                                <w:left w:val="single" w:sz="2" w:space="0" w:color="D9D9E3"/>
                                                                <w:bottom w:val="single" w:sz="2" w:space="0" w:color="D9D9E3"/>
                                                                <w:right w:val="single" w:sz="2" w:space="0" w:color="D9D9E3"/>
                                                              </w:divBdr>
                                                              <w:divsChild>
                                                                <w:div w:id="2029138769">
                                                                  <w:marLeft w:val="0"/>
                                                                  <w:marRight w:val="0"/>
                                                                  <w:marTop w:val="0"/>
                                                                  <w:marBottom w:val="0"/>
                                                                  <w:divBdr>
                                                                    <w:top w:val="single" w:sz="2" w:space="0" w:color="D9D9E3"/>
                                                                    <w:left w:val="single" w:sz="2" w:space="0" w:color="D9D9E3"/>
                                                                    <w:bottom w:val="single" w:sz="2" w:space="0" w:color="D9D9E3"/>
                                                                    <w:right w:val="single" w:sz="2" w:space="0" w:color="D9D9E3"/>
                                                                  </w:divBdr>
                                                                  <w:divsChild>
                                                                    <w:div w:id="1505317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6518567">
                                                      <w:marLeft w:val="0"/>
                                                      <w:marRight w:val="0"/>
                                                      <w:marTop w:val="0"/>
                                                      <w:marBottom w:val="0"/>
                                                      <w:divBdr>
                                                        <w:top w:val="single" w:sz="2" w:space="0" w:color="D9D9E3"/>
                                                        <w:left w:val="single" w:sz="2" w:space="0" w:color="D9D9E3"/>
                                                        <w:bottom w:val="single" w:sz="2" w:space="0" w:color="D9D9E3"/>
                                                        <w:right w:val="single" w:sz="2" w:space="0" w:color="D9D9E3"/>
                                                      </w:divBdr>
                                                      <w:divsChild>
                                                        <w:div w:id="91631912">
                                                          <w:marLeft w:val="0"/>
                                                          <w:marRight w:val="0"/>
                                                          <w:marTop w:val="0"/>
                                                          <w:marBottom w:val="0"/>
                                                          <w:divBdr>
                                                            <w:top w:val="single" w:sz="2" w:space="0" w:color="D9D9E3"/>
                                                            <w:left w:val="single" w:sz="2" w:space="0" w:color="D9D9E3"/>
                                                            <w:bottom w:val="single" w:sz="2" w:space="0" w:color="D9D9E3"/>
                                                            <w:right w:val="single" w:sz="2" w:space="0" w:color="D9D9E3"/>
                                                          </w:divBdr>
                                                        </w:div>
                                                        <w:div w:id="2012368186">
                                                          <w:marLeft w:val="0"/>
                                                          <w:marRight w:val="0"/>
                                                          <w:marTop w:val="0"/>
                                                          <w:marBottom w:val="0"/>
                                                          <w:divBdr>
                                                            <w:top w:val="single" w:sz="2" w:space="0" w:color="D9D9E3"/>
                                                            <w:left w:val="single" w:sz="2" w:space="0" w:color="D9D9E3"/>
                                                            <w:bottom w:val="single" w:sz="2" w:space="0" w:color="D9D9E3"/>
                                                            <w:right w:val="single" w:sz="2" w:space="0" w:color="D9D9E3"/>
                                                          </w:divBdr>
                                                          <w:divsChild>
                                                            <w:div w:id="1013991752">
                                                              <w:marLeft w:val="0"/>
                                                              <w:marRight w:val="0"/>
                                                              <w:marTop w:val="0"/>
                                                              <w:marBottom w:val="0"/>
                                                              <w:divBdr>
                                                                <w:top w:val="single" w:sz="2" w:space="0" w:color="D9D9E3"/>
                                                                <w:left w:val="single" w:sz="2" w:space="0" w:color="D9D9E3"/>
                                                                <w:bottom w:val="single" w:sz="2" w:space="0" w:color="D9D9E3"/>
                                                                <w:right w:val="single" w:sz="2" w:space="0" w:color="D9D9E3"/>
                                                              </w:divBdr>
                                                              <w:divsChild>
                                                                <w:div w:id="1792552811">
                                                                  <w:marLeft w:val="0"/>
                                                                  <w:marRight w:val="0"/>
                                                                  <w:marTop w:val="0"/>
                                                                  <w:marBottom w:val="0"/>
                                                                  <w:divBdr>
                                                                    <w:top w:val="single" w:sz="2" w:space="0" w:color="D9D9E3"/>
                                                                    <w:left w:val="single" w:sz="2" w:space="0" w:color="D9D9E3"/>
                                                                    <w:bottom w:val="single" w:sz="2" w:space="0" w:color="D9D9E3"/>
                                                                    <w:right w:val="single" w:sz="2" w:space="0" w:color="D9D9E3"/>
                                                                  </w:divBdr>
                                                                  <w:divsChild>
                                                                    <w:div w:id="1334796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581025">
                                          <w:marLeft w:val="0"/>
                                          <w:marRight w:val="0"/>
                                          <w:marTop w:val="0"/>
                                          <w:marBottom w:val="0"/>
                                          <w:divBdr>
                                            <w:top w:val="single" w:sz="2" w:space="0" w:color="D9D9E3"/>
                                            <w:left w:val="single" w:sz="2" w:space="0" w:color="D9D9E3"/>
                                            <w:bottom w:val="single" w:sz="2" w:space="0" w:color="D9D9E3"/>
                                            <w:right w:val="single" w:sz="2" w:space="0" w:color="D9D9E3"/>
                                          </w:divBdr>
                                          <w:divsChild>
                                            <w:div w:id="8168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265321">
                                                  <w:marLeft w:val="0"/>
                                                  <w:marRight w:val="0"/>
                                                  <w:marTop w:val="0"/>
                                                  <w:marBottom w:val="0"/>
                                                  <w:divBdr>
                                                    <w:top w:val="single" w:sz="2" w:space="0" w:color="D9D9E3"/>
                                                    <w:left w:val="single" w:sz="2" w:space="0" w:color="D9D9E3"/>
                                                    <w:bottom w:val="single" w:sz="2" w:space="0" w:color="D9D9E3"/>
                                                    <w:right w:val="single" w:sz="2" w:space="0" w:color="D9D9E3"/>
                                                  </w:divBdr>
                                                  <w:divsChild>
                                                    <w:div w:id="2101831233">
                                                      <w:marLeft w:val="0"/>
                                                      <w:marRight w:val="0"/>
                                                      <w:marTop w:val="0"/>
                                                      <w:marBottom w:val="0"/>
                                                      <w:divBdr>
                                                        <w:top w:val="single" w:sz="2" w:space="0" w:color="D9D9E3"/>
                                                        <w:left w:val="single" w:sz="2" w:space="0" w:color="D9D9E3"/>
                                                        <w:bottom w:val="single" w:sz="2" w:space="0" w:color="D9D9E3"/>
                                                        <w:right w:val="single" w:sz="2" w:space="0" w:color="D9D9E3"/>
                                                      </w:divBdr>
                                                      <w:divsChild>
                                                        <w:div w:id="583339079">
                                                          <w:marLeft w:val="0"/>
                                                          <w:marRight w:val="0"/>
                                                          <w:marTop w:val="0"/>
                                                          <w:marBottom w:val="0"/>
                                                          <w:divBdr>
                                                            <w:top w:val="single" w:sz="2" w:space="0" w:color="D9D9E3"/>
                                                            <w:left w:val="single" w:sz="2" w:space="0" w:color="D9D9E3"/>
                                                            <w:bottom w:val="single" w:sz="2" w:space="0" w:color="D9D9E3"/>
                                                            <w:right w:val="single" w:sz="2" w:space="0" w:color="D9D9E3"/>
                                                          </w:divBdr>
                                                          <w:divsChild>
                                                            <w:div w:id="31850517">
                                                              <w:marLeft w:val="0"/>
                                                              <w:marRight w:val="0"/>
                                                              <w:marTop w:val="0"/>
                                                              <w:marBottom w:val="0"/>
                                                              <w:divBdr>
                                                                <w:top w:val="single" w:sz="2" w:space="0" w:color="D9D9E3"/>
                                                                <w:left w:val="single" w:sz="2" w:space="0" w:color="D9D9E3"/>
                                                                <w:bottom w:val="single" w:sz="2" w:space="0" w:color="D9D9E3"/>
                                                                <w:right w:val="single" w:sz="2" w:space="0" w:color="D9D9E3"/>
                                                              </w:divBdr>
                                                              <w:divsChild>
                                                                <w:div w:id="1315181172">
                                                                  <w:marLeft w:val="0"/>
                                                                  <w:marRight w:val="0"/>
                                                                  <w:marTop w:val="0"/>
                                                                  <w:marBottom w:val="0"/>
                                                                  <w:divBdr>
                                                                    <w:top w:val="single" w:sz="2" w:space="0" w:color="D9D9E3"/>
                                                                    <w:left w:val="single" w:sz="2" w:space="0" w:color="D9D9E3"/>
                                                                    <w:bottom w:val="single" w:sz="2" w:space="0" w:color="D9D9E3"/>
                                                                    <w:right w:val="single" w:sz="2" w:space="0" w:color="D9D9E3"/>
                                                                  </w:divBdr>
                                                                  <w:divsChild>
                                                                    <w:div w:id="1478447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3068601">
                                                      <w:marLeft w:val="0"/>
                                                      <w:marRight w:val="0"/>
                                                      <w:marTop w:val="0"/>
                                                      <w:marBottom w:val="0"/>
                                                      <w:divBdr>
                                                        <w:top w:val="single" w:sz="2" w:space="0" w:color="D9D9E3"/>
                                                        <w:left w:val="single" w:sz="2" w:space="0" w:color="D9D9E3"/>
                                                        <w:bottom w:val="single" w:sz="2" w:space="0" w:color="D9D9E3"/>
                                                        <w:right w:val="single" w:sz="2" w:space="0" w:color="D9D9E3"/>
                                                      </w:divBdr>
                                                      <w:divsChild>
                                                        <w:div w:id="1674794287">
                                                          <w:marLeft w:val="0"/>
                                                          <w:marRight w:val="0"/>
                                                          <w:marTop w:val="0"/>
                                                          <w:marBottom w:val="0"/>
                                                          <w:divBdr>
                                                            <w:top w:val="single" w:sz="2" w:space="0" w:color="D9D9E3"/>
                                                            <w:left w:val="single" w:sz="2" w:space="0" w:color="D9D9E3"/>
                                                            <w:bottom w:val="single" w:sz="2" w:space="0" w:color="D9D9E3"/>
                                                            <w:right w:val="single" w:sz="2" w:space="0" w:color="D9D9E3"/>
                                                          </w:divBdr>
                                                        </w:div>
                                                        <w:div w:id="1898320078">
                                                          <w:marLeft w:val="0"/>
                                                          <w:marRight w:val="0"/>
                                                          <w:marTop w:val="0"/>
                                                          <w:marBottom w:val="0"/>
                                                          <w:divBdr>
                                                            <w:top w:val="single" w:sz="2" w:space="0" w:color="D9D9E3"/>
                                                            <w:left w:val="single" w:sz="2" w:space="0" w:color="D9D9E3"/>
                                                            <w:bottom w:val="single" w:sz="2" w:space="0" w:color="D9D9E3"/>
                                                            <w:right w:val="single" w:sz="2" w:space="0" w:color="D9D9E3"/>
                                                          </w:divBdr>
                                                          <w:divsChild>
                                                            <w:div w:id="1358771123">
                                                              <w:marLeft w:val="0"/>
                                                              <w:marRight w:val="0"/>
                                                              <w:marTop w:val="0"/>
                                                              <w:marBottom w:val="0"/>
                                                              <w:divBdr>
                                                                <w:top w:val="single" w:sz="2" w:space="0" w:color="D9D9E3"/>
                                                                <w:left w:val="single" w:sz="2" w:space="0" w:color="D9D9E3"/>
                                                                <w:bottom w:val="single" w:sz="2" w:space="0" w:color="D9D9E3"/>
                                                                <w:right w:val="single" w:sz="2" w:space="0" w:color="D9D9E3"/>
                                                              </w:divBdr>
                                                              <w:divsChild>
                                                                <w:div w:id="52434300">
                                                                  <w:marLeft w:val="0"/>
                                                                  <w:marRight w:val="0"/>
                                                                  <w:marTop w:val="0"/>
                                                                  <w:marBottom w:val="0"/>
                                                                  <w:divBdr>
                                                                    <w:top w:val="single" w:sz="2" w:space="0" w:color="D9D9E3"/>
                                                                    <w:left w:val="single" w:sz="2" w:space="0" w:color="D9D9E3"/>
                                                                    <w:bottom w:val="single" w:sz="2" w:space="0" w:color="D9D9E3"/>
                                                                    <w:right w:val="single" w:sz="2" w:space="0" w:color="D9D9E3"/>
                                                                  </w:divBdr>
                                                                  <w:divsChild>
                                                                    <w:div w:id="955987595">
                                                                      <w:marLeft w:val="0"/>
                                                                      <w:marRight w:val="0"/>
                                                                      <w:marTop w:val="0"/>
                                                                      <w:marBottom w:val="0"/>
                                                                      <w:divBdr>
                                                                        <w:top w:val="single" w:sz="2" w:space="0" w:color="D9D9E3"/>
                                                                        <w:left w:val="single" w:sz="2" w:space="0" w:color="D9D9E3"/>
                                                                        <w:bottom w:val="single" w:sz="2" w:space="0" w:color="D9D9E3"/>
                                                                        <w:right w:val="single" w:sz="2" w:space="0" w:color="D9D9E3"/>
                                                                      </w:divBdr>
                                                                      <w:divsChild>
                                                                        <w:div w:id="330766756">
                                                                          <w:marLeft w:val="0"/>
                                                                          <w:marRight w:val="0"/>
                                                                          <w:marTop w:val="0"/>
                                                                          <w:marBottom w:val="0"/>
                                                                          <w:divBdr>
                                                                            <w:top w:val="single" w:sz="2" w:space="0" w:color="D9D9E3"/>
                                                                            <w:left w:val="single" w:sz="2" w:space="0" w:color="D9D9E3"/>
                                                                            <w:bottom w:val="single" w:sz="2" w:space="0" w:color="D9D9E3"/>
                                                                            <w:right w:val="single" w:sz="2" w:space="0" w:color="D9D9E3"/>
                                                                          </w:divBdr>
                                                                          <w:divsChild>
                                                                            <w:div w:id="454257172">
                                                                              <w:marLeft w:val="0"/>
                                                                              <w:marRight w:val="0"/>
                                                                              <w:marTop w:val="0"/>
                                                                              <w:marBottom w:val="0"/>
                                                                              <w:divBdr>
                                                                                <w:top w:val="single" w:sz="2" w:space="0" w:color="D9D9E3"/>
                                                                                <w:left w:val="single" w:sz="2" w:space="0" w:color="D9D9E3"/>
                                                                                <w:bottom w:val="single" w:sz="2" w:space="0" w:color="D9D9E3"/>
                                                                                <w:right w:val="single" w:sz="2" w:space="0" w:color="D9D9E3"/>
                                                                              </w:divBdr>
                                                                            </w:div>
                                                                            <w:div w:id="921988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188767">
                                                                          <w:marLeft w:val="0"/>
                                                                          <w:marRight w:val="0"/>
                                                                          <w:marTop w:val="0"/>
                                                                          <w:marBottom w:val="0"/>
                                                                          <w:divBdr>
                                                                            <w:top w:val="single" w:sz="2" w:space="0" w:color="D9D9E3"/>
                                                                            <w:left w:val="single" w:sz="2" w:space="0" w:color="D9D9E3"/>
                                                                            <w:bottom w:val="single" w:sz="2" w:space="0" w:color="D9D9E3"/>
                                                                            <w:right w:val="single" w:sz="2" w:space="0" w:color="D9D9E3"/>
                                                                          </w:divBdr>
                                                                          <w:divsChild>
                                                                            <w:div w:id="1072049181">
                                                                              <w:marLeft w:val="0"/>
                                                                              <w:marRight w:val="0"/>
                                                                              <w:marTop w:val="0"/>
                                                                              <w:marBottom w:val="0"/>
                                                                              <w:divBdr>
                                                                                <w:top w:val="single" w:sz="2" w:space="0" w:color="D9D9E3"/>
                                                                                <w:left w:val="single" w:sz="2" w:space="0" w:color="D9D9E3"/>
                                                                                <w:bottom w:val="single" w:sz="2" w:space="0" w:color="D9D9E3"/>
                                                                                <w:right w:val="single" w:sz="2" w:space="0" w:color="D9D9E3"/>
                                                                              </w:divBdr>
                                                                            </w:div>
                                                                            <w:div w:id="1825967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1694677">
                                          <w:marLeft w:val="0"/>
                                          <w:marRight w:val="0"/>
                                          <w:marTop w:val="0"/>
                                          <w:marBottom w:val="0"/>
                                          <w:divBdr>
                                            <w:top w:val="single" w:sz="2" w:space="0" w:color="D9D9E3"/>
                                            <w:left w:val="single" w:sz="2" w:space="0" w:color="D9D9E3"/>
                                            <w:bottom w:val="single" w:sz="2" w:space="0" w:color="D9D9E3"/>
                                            <w:right w:val="single" w:sz="2" w:space="0" w:color="D9D9E3"/>
                                          </w:divBdr>
                                          <w:divsChild>
                                            <w:div w:id="1088191908">
                                              <w:marLeft w:val="0"/>
                                              <w:marRight w:val="0"/>
                                              <w:marTop w:val="100"/>
                                              <w:marBottom w:val="100"/>
                                              <w:divBdr>
                                                <w:top w:val="single" w:sz="2" w:space="0" w:color="D9D9E3"/>
                                                <w:left w:val="single" w:sz="2" w:space="0" w:color="D9D9E3"/>
                                                <w:bottom w:val="single" w:sz="2" w:space="0" w:color="D9D9E3"/>
                                                <w:right w:val="single" w:sz="2" w:space="0" w:color="D9D9E3"/>
                                              </w:divBdr>
                                              <w:divsChild>
                                                <w:div w:id="356081799">
                                                  <w:marLeft w:val="0"/>
                                                  <w:marRight w:val="0"/>
                                                  <w:marTop w:val="0"/>
                                                  <w:marBottom w:val="0"/>
                                                  <w:divBdr>
                                                    <w:top w:val="single" w:sz="2" w:space="0" w:color="D9D9E3"/>
                                                    <w:left w:val="single" w:sz="2" w:space="0" w:color="D9D9E3"/>
                                                    <w:bottom w:val="single" w:sz="2" w:space="0" w:color="D9D9E3"/>
                                                    <w:right w:val="single" w:sz="2" w:space="0" w:color="D9D9E3"/>
                                                  </w:divBdr>
                                                  <w:divsChild>
                                                    <w:div w:id="75061130">
                                                      <w:marLeft w:val="0"/>
                                                      <w:marRight w:val="0"/>
                                                      <w:marTop w:val="0"/>
                                                      <w:marBottom w:val="0"/>
                                                      <w:divBdr>
                                                        <w:top w:val="single" w:sz="2" w:space="0" w:color="D9D9E3"/>
                                                        <w:left w:val="single" w:sz="2" w:space="0" w:color="D9D9E3"/>
                                                        <w:bottom w:val="single" w:sz="2" w:space="0" w:color="D9D9E3"/>
                                                        <w:right w:val="single" w:sz="2" w:space="0" w:color="D9D9E3"/>
                                                      </w:divBdr>
                                                      <w:divsChild>
                                                        <w:div w:id="1806507450">
                                                          <w:marLeft w:val="0"/>
                                                          <w:marRight w:val="0"/>
                                                          <w:marTop w:val="0"/>
                                                          <w:marBottom w:val="0"/>
                                                          <w:divBdr>
                                                            <w:top w:val="single" w:sz="2" w:space="0" w:color="D9D9E3"/>
                                                            <w:left w:val="single" w:sz="2" w:space="0" w:color="D9D9E3"/>
                                                            <w:bottom w:val="single" w:sz="2" w:space="0" w:color="D9D9E3"/>
                                                            <w:right w:val="single" w:sz="2" w:space="0" w:color="D9D9E3"/>
                                                          </w:divBdr>
                                                          <w:divsChild>
                                                            <w:div w:id="896820858">
                                                              <w:marLeft w:val="0"/>
                                                              <w:marRight w:val="0"/>
                                                              <w:marTop w:val="0"/>
                                                              <w:marBottom w:val="0"/>
                                                              <w:divBdr>
                                                                <w:top w:val="single" w:sz="2" w:space="0" w:color="D9D9E3"/>
                                                                <w:left w:val="single" w:sz="2" w:space="0" w:color="D9D9E3"/>
                                                                <w:bottom w:val="single" w:sz="2" w:space="0" w:color="D9D9E3"/>
                                                                <w:right w:val="single" w:sz="2" w:space="0" w:color="D9D9E3"/>
                                                              </w:divBdr>
                                                              <w:divsChild>
                                                                <w:div w:id="1569415219">
                                                                  <w:marLeft w:val="0"/>
                                                                  <w:marRight w:val="0"/>
                                                                  <w:marTop w:val="0"/>
                                                                  <w:marBottom w:val="0"/>
                                                                  <w:divBdr>
                                                                    <w:top w:val="single" w:sz="2" w:space="0" w:color="D9D9E3"/>
                                                                    <w:left w:val="single" w:sz="2" w:space="0" w:color="D9D9E3"/>
                                                                    <w:bottom w:val="single" w:sz="2" w:space="0" w:color="D9D9E3"/>
                                                                    <w:right w:val="single" w:sz="2" w:space="0" w:color="D9D9E3"/>
                                                                  </w:divBdr>
                                                                  <w:divsChild>
                                                                    <w:div w:id="13102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4744941">
                                                      <w:marLeft w:val="0"/>
                                                      <w:marRight w:val="0"/>
                                                      <w:marTop w:val="0"/>
                                                      <w:marBottom w:val="0"/>
                                                      <w:divBdr>
                                                        <w:top w:val="single" w:sz="2" w:space="0" w:color="D9D9E3"/>
                                                        <w:left w:val="single" w:sz="2" w:space="0" w:color="D9D9E3"/>
                                                        <w:bottom w:val="single" w:sz="2" w:space="0" w:color="D9D9E3"/>
                                                        <w:right w:val="single" w:sz="2" w:space="0" w:color="D9D9E3"/>
                                                      </w:divBdr>
                                                      <w:divsChild>
                                                        <w:div w:id="2074742561">
                                                          <w:marLeft w:val="0"/>
                                                          <w:marRight w:val="0"/>
                                                          <w:marTop w:val="0"/>
                                                          <w:marBottom w:val="0"/>
                                                          <w:divBdr>
                                                            <w:top w:val="single" w:sz="2" w:space="0" w:color="D9D9E3"/>
                                                            <w:left w:val="single" w:sz="2" w:space="0" w:color="D9D9E3"/>
                                                            <w:bottom w:val="single" w:sz="2" w:space="0" w:color="D9D9E3"/>
                                                            <w:right w:val="single" w:sz="2" w:space="0" w:color="D9D9E3"/>
                                                          </w:divBdr>
                                                        </w:div>
                                                        <w:div w:id="730812753">
                                                          <w:marLeft w:val="0"/>
                                                          <w:marRight w:val="0"/>
                                                          <w:marTop w:val="0"/>
                                                          <w:marBottom w:val="0"/>
                                                          <w:divBdr>
                                                            <w:top w:val="single" w:sz="2" w:space="0" w:color="D9D9E3"/>
                                                            <w:left w:val="single" w:sz="2" w:space="0" w:color="D9D9E3"/>
                                                            <w:bottom w:val="single" w:sz="2" w:space="0" w:color="D9D9E3"/>
                                                            <w:right w:val="single" w:sz="2" w:space="0" w:color="D9D9E3"/>
                                                          </w:divBdr>
                                                          <w:divsChild>
                                                            <w:div w:id="575751344">
                                                              <w:marLeft w:val="0"/>
                                                              <w:marRight w:val="0"/>
                                                              <w:marTop w:val="0"/>
                                                              <w:marBottom w:val="0"/>
                                                              <w:divBdr>
                                                                <w:top w:val="single" w:sz="2" w:space="0" w:color="D9D9E3"/>
                                                                <w:left w:val="single" w:sz="2" w:space="0" w:color="D9D9E3"/>
                                                                <w:bottom w:val="single" w:sz="2" w:space="0" w:color="D9D9E3"/>
                                                                <w:right w:val="single" w:sz="2" w:space="0" w:color="D9D9E3"/>
                                                              </w:divBdr>
                                                              <w:divsChild>
                                                                <w:div w:id="1951163910">
                                                                  <w:marLeft w:val="0"/>
                                                                  <w:marRight w:val="0"/>
                                                                  <w:marTop w:val="0"/>
                                                                  <w:marBottom w:val="0"/>
                                                                  <w:divBdr>
                                                                    <w:top w:val="single" w:sz="2" w:space="0" w:color="D9D9E3"/>
                                                                    <w:left w:val="single" w:sz="2" w:space="0" w:color="D9D9E3"/>
                                                                    <w:bottom w:val="single" w:sz="2" w:space="0" w:color="D9D9E3"/>
                                                                    <w:right w:val="single" w:sz="2" w:space="0" w:color="D9D9E3"/>
                                                                  </w:divBdr>
                                                                  <w:divsChild>
                                                                    <w:div w:id="1114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9670509">
                                          <w:marLeft w:val="0"/>
                                          <w:marRight w:val="0"/>
                                          <w:marTop w:val="0"/>
                                          <w:marBottom w:val="0"/>
                                          <w:divBdr>
                                            <w:top w:val="single" w:sz="2" w:space="0" w:color="D9D9E3"/>
                                            <w:left w:val="single" w:sz="2" w:space="0" w:color="D9D9E3"/>
                                            <w:bottom w:val="single" w:sz="2" w:space="0" w:color="D9D9E3"/>
                                            <w:right w:val="single" w:sz="2" w:space="0" w:color="D9D9E3"/>
                                          </w:divBdr>
                                          <w:divsChild>
                                            <w:div w:id="3054012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183092">
                                                  <w:marLeft w:val="0"/>
                                                  <w:marRight w:val="0"/>
                                                  <w:marTop w:val="0"/>
                                                  <w:marBottom w:val="0"/>
                                                  <w:divBdr>
                                                    <w:top w:val="single" w:sz="2" w:space="0" w:color="D9D9E3"/>
                                                    <w:left w:val="single" w:sz="2" w:space="0" w:color="D9D9E3"/>
                                                    <w:bottom w:val="single" w:sz="2" w:space="0" w:color="D9D9E3"/>
                                                    <w:right w:val="single" w:sz="2" w:space="0" w:color="D9D9E3"/>
                                                  </w:divBdr>
                                                  <w:divsChild>
                                                    <w:div w:id="1139301089">
                                                      <w:marLeft w:val="0"/>
                                                      <w:marRight w:val="0"/>
                                                      <w:marTop w:val="0"/>
                                                      <w:marBottom w:val="0"/>
                                                      <w:divBdr>
                                                        <w:top w:val="single" w:sz="2" w:space="0" w:color="D9D9E3"/>
                                                        <w:left w:val="single" w:sz="2" w:space="0" w:color="D9D9E3"/>
                                                        <w:bottom w:val="single" w:sz="2" w:space="0" w:color="D9D9E3"/>
                                                        <w:right w:val="single" w:sz="2" w:space="0" w:color="D9D9E3"/>
                                                      </w:divBdr>
                                                      <w:divsChild>
                                                        <w:div w:id="888300206">
                                                          <w:marLeft w:val="0"/>
                                                          <w:marRight w:val="0"/>
                                                          <w:marTop w:val="0"/>
                                                          <w:marBottom w:val="0"/>
                                                          <w:divBdr>
                                                            <w:top w:val="single" w:sz="2" w:space="0" w:color="D9D9E3"/>
                                                            <w:left w:val="single" w:sz="2" w:space="0" w:color="D9D9E3"/>
                                                            <w:bottom w:val="single" w:sz="2" w:space="0" w:color="D9D9E3"/>
                                                            <w:right w:val="single" w:sz="2" w:space="0" w:color="D9D9E3"/>
                                                          </w:divBdr>
                                                          <w:divsChild>
                                                            <w:div w:id="1309746854">
                                                              <w:marLeft w:val="0"/>
                                                              <w:marRight w:val="0"/>
                                                              <w:marTop w:val="0"/>
                                                              <w:marBottom w:val="0"/>
                                                              <w:divBdr>
                                                                <w:top w:val="single" w:sz="2" w:space="0" w:color="D9D9E3"/>
                                                                <w:left w:val="single" w:sz="2" w:space="0" w:color="D9D9E3"/>
                                                                <w:bottom w:val="single" w:sz="2" w:space="0" w:color="D9D9E3"/>
                                                                <w:right w:val="single" w:sz="2" w:space="0" w:color="D9D9E3"/>
                                                              </w:divBdr>
                                                              <w:divsChild>
                                                                <w:div w:id="1204367392">
                                                                  <w:marLeft w:val="0"/>
                                                                  <w:marRight w:val="0"/>
                                                                  <w:marTop w:val="0"/>
                                                                  <w:marBottom w:val="0"/>
                                                                  <w:divBdr>
                                                                    <w:top w:val="single" w:sz="2" w:space="0" w:color="D9D9E3"/>
                                                                    <w:left w:val="single" w:sz="2" w:space="0" w:color="D9D9E3"/>
                                                                    <w:bottom w:val="single" w:sz="2" w:space="0" w:color="D9D9E3"/>
                                                                    <w:right w:val="single" w:sz="2" w:space="0" w:color="D9D9E3"/>
                                                                  </w:divBdr>
                                                                  <w:divsChild>
                                                                    <w:div w:id="1384215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58959816">
                                                      <w:marLeft w:val="0"/>
                                                      <w:marRight w:val="0"/>
                                                      <w:marTop w:val="0"/>
                                                      <w:marBottom w:val="0"/>
                                                      <w:divBdr>
                                                        <w:top w:val="single" w:sz="2" w:space="0" w:color="D9D9E3"/>
                                                        <w:left w:val="single" w:sz="2" w:space="0" w:color="D9D9E3"/>
                                                        <w:bottom w:val="single" w:sz="2" w:space="0" w:color="D9D9E3"/>
                                                        <w:right w:val="single" w:sz="2" w:space="0" w:color="D9D9E3"/>
                                                      </w:divBdr>
                                                      <w:divsChild>
                                                        <w:div w:id="452554462">
                                                          <w:marLeft w:val="0"/>
                                                          <w:marRight w:val="0"/>
                                                          <w:marTop w:val="0"/>
                                                          <w:marBottom w:val="0"/>
                                                          <w:divBdr>
                                                            <w:top w:val="single" w:sz="2" w:space="0" w:color="D9D9E3"/>
                                                            <w:left w:val="single" w:sz="2" w:space="0" w:color="D9D9E3"/>
                                                            <w:bottom w:val="single" w:sz="2" w:space="0" w:color="D9D9E3"/>
                                                            <w:right w:val="single" w:sz="2" w:space="0" w:color="D9D9E3"/>
                                                          </w:divBdr>
                                                        </w:div>
                                                        <w:div w:id="832645031">
                                                          <w:marLeft w:val="0"/>
                                                          <w:marRight w:val="0"/>
                                                          <w:marTop w:val="0"/>
                                                          <w:marBottom w:val="0"/>
                                                          <w:divBdr>
                                                            <w:top w:val="single" w:sz="2" w:space="0" w:color="D9D9E3"/>
                                                            <w:left w:val="single" w:sz="2" w:space="0" w:color="D9D9E3"/>
                                                            <w:bottom w:val="single" w:sz="2" w:space="0" w:color="D9D9E3"/>
                                                            <w:right w:val="single" w:sz="2" w:space="0" w:color="D9D9E3"/>
                                                          </w:divBdr>
                                                          <w:divsChild>
                                                            <w:div w:id="2120560798">
                                                              <w:marLeft w:val="0"/>
                                                              <w:marRight w:val="0"/>
                                                              <w:marTop w:val="0"/>
                                                              <w:marBottom w:val="0"/>
                                                              <w:divBdr>
                                                                <w:top w:val="single" w:sz="2" w:space="0" w:color="D9D9E3"/>
                                                                <w:left w:val="single" w:sz="2" w:space="0" w:color="D9D9E3"/>
                                                                <w:bottom w:val="single" w:sz="2" w:space="0" w:color="D9D9E3"/>
                                                                <w:right w:val="single" w:sz="2" w:space="0" w:color="D9D9E3"/>
                                                              </w:divBdr>
                                                              <w:divsChild>
                                                                <w:div w:id="1865827653">
                                                                  <w:marLeft w:val="0"/>
                                                                  <w:marRight w:val="0"/>
                                                                  <w:marTop w:val="0"/>
                                                                  <w:marBottom w:val="0"/>
                                                                  <w:divBdr>
                                                                    <w:top w:val="single" w:sz="2" w:space="0" w:color="D9D9E3"/>
                                                                    <w:left w:val="single" w:sz="2" w:space="0" w:color="D9D9E3"/>
                                                                    <w:bottom w:val="single" w:sz="2" w:space="0" w:color="D9D9E3"/>
                                                                    <w:right w:val="single" w:sz="2" w:space="0" w:color="D9D9E3"/>
                                                                  </w:divBdr>
                                                                  <w:divsChild>
                                                                    <w:div w:id="96294901">
                                                                      <w:marLeft w:val="0"/>
                                                                      <w:marRight w:val="0"/>
                                                                      <w:marTop w:val="0"/>
                                                                      <w:marBottom w:val="0"/>
                                                                      <w:divBdr>
                                                                        <w:top w:val="single" w:sz="2" w:space="0" w:color="D9D9E3"/>
                                                                        <w:left w:val="single" w:sz="2" w:space="0" w:color="D9D9E3"/>
                                                                        <w:bottom w:val="single" w:sz="2" w:space="0" w:color="D9D9E3"/>
                                                                        <w:right w:val="single" w:sz="2" w:space="0" w:color="D9D9E3"/>
                                                                      </w:divBdr>
                                                                      <w:divsChild>
                                                                        <w:div w:id="1061826598">
                                                                          <w:marLeft w:val="0"/>
                                                                          <w:marRight w:val="0"/>
                                                                          <w:marTop w:val="0"/>
                                                                          <w:marBottom w:val="0"/>
                                                                          <w:divBdr>
                                                                            <w:top w:val="single" w:sz="2" w:space="0" w:color="D9D9E3"/>
                                                                            <w:left w:val="single" w:sz="2" w:space="0" w:color="D9D9E3"/>
                                                                            <w:bottom w:val="single" w:sz="2" w:space="0" w:color="D9D9E3"/>
                                                                            <w:right w:val="single" w:sz="2" w:space="0" w:color="D9D9E3"/>
                                                                          </w:divBdr>
                                                                          <w:divsChild>
                                                                            <w:div w:id="1939361153">
                                                                              <w:marLeft w:val="0"/>
                                                                              <w:marRight w:val="0"/>
                                                                              <w:marTop w:val="0"/>
                                                                              <w:marBottom w:val="0"/>
                                                                              <w:divBdr>
                                                                                <w:top w:val="single" w:sz="2" w:space="0" w:color="D9D9E3"/>
                                                                                <w:left w:val="single" w:sz="2" w:space="0" w:color="D9D9E3"/>
                                                                                <w:bottom w:val="single" w:sz="2" w:space="0" w:color="D9D9E3"/>
                                                                                <w:right w:val="single" w:sz="2" w:space="0" w:color="D9D9E3"/>
                                                                              </w:divBdr>
                                                                            </w:div>
                                                                            <w:div w:id="212438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1082183">
                                          <w:marLeft w:val="0"/>
                                          <w:marRight w:val="0"/>
                                          <w:marTop w:val="0"/>
                                          <w:marBottom w:val="0"/>
                                          <w:divBdr>
                                            <w:top w:val="single" w:sz="2" w:space="0" w:color="D9D9E3"/>
                                            <w:left w:val="single" w:sz="2" w:space="0" w:color="D9D9E3"/>
                                            <w:bottom w:val="single" w:sz="2" w:space="0" w:color="D9D9E3"/>
                                            <w:right w:val="single" w:sz="2" w:space="0" w:color="D9D9E3"/>
                                          </w:divBdr>
                                          <w:divsChild>
                                            <w:div w:id="1706520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7614264">
                                                  <w:marLeft w:val="0"/>
                                                  <w:marRight w:val="0"/>
                                                  <w:marTop w:val="0"/>
                                                  <w:marBottom w:val="0"/>
                                                  <w:divBdr>
                                                    <w:top w:val="single" w:sz="2" w:space="0" w:color="D9D9E3"/>
                                                    <w:left w:val="single" w:sz="2" w:space="0" w:color="D9D9E3"/>
                                                    <w:bottom w:val="single" w:sz="2" w:space="0" w:color="D9D9E3"/>
                                                    <w:right w:val="single" w:sz="2" w:space="0" w:color="D9D9E3"/>
                                                  </w:divBdr>
                                                  <w:divsChild>
                                                    <w:div w:id="226654308">
                                                      <w:marLeft w:val="0"/>
                                                      <w:marRight w:val="0"/>
                                                      <w:marTop w:val="0"/>
                                                      <w:marBottom w:val="0"/>
                                                      <w:divBdr>
                                                        <w:top w:val="single" w:sz="2" w:space="0" w:color="D9D9E3"/>
                                                        <w:left w:val="single" w:sz="2" w:space="0" w:color="D9D9E3"/>
                                                        <w:bottom w:val="single" w:sz="2" w:space="0" w:color="D9D9E3"/>
                                                        <w:right w:val="single" w:sz="2" w:space="0" w:color="D9D9E3"/>
                                                      </w:divBdr>
                                                      <w:divsChild>
                                                        <w:div w:id="1846357813">
                                                          <w:marLeft w:val="0"/>
                                                          <w:marRight w:val="0"/>
                                                          <w:marTop w:val="0"/>
                                                          <w:marBottom w:val="0"/>
                                                          <w:divBdr>
                                                            <w:top w:val="single" w:sz="2" w:space="0" w:color="D9D9E3"/>
                                                            <w:left w:val="single" w:sz="2" w:space="0" w:color="D9D9E3"/>
                                                            <w:bottom w:val="single" w:sz="2" w:space="0" w:color="D9D9E3"/>
                                                            <w:right w:val="single" w:sz="2" w:space="0" w:color="D9D9E3"/>
                                                          </w:divBdr>
                                                          <w:divsChild>
                                                            <w:div w:id="1214151074">
                                                              <w:marLeft w:val="0"/>
                                                              <w:marRight w:val="0"/>
                                                              <w:marTop w:val="0"/>
                                                              <w:marBottom w:val="0"/>
                                                              <w:divBdr>
                                                                <w:top w:val="single" w:sz="2" w:space="0" w:color="D9D9E3"/>
                                                                <w:left w:val="single" w:sz="2" w:space="0" w:color="D9D9E3"/>
                                                                <w:bottom w:val="single" w:sz="2" w:space="0" w:color="D9D9E3"/>
                                                                <w:right w:val="single" w:sz="2" w:space="0" w:color="D9D9E3"/>
                                                              </w:divBdr>
                                                              <w:divsChild>
                                                                <w:div w:id="2123528512">
                                                                  <w:marLeft w:val="0"/>
                                                                  <w:marRight w:val="0"/>
                                                                  <w:marTop w:val="0"/>
                                                                  <w:marBottom w:val="0"/>
                                                                  <w:divBdr>
                                                                    <w:top w:val="single" w:sz="2" w:space="0" w:color="D9D9E3"/>
                                                                    <w:left w:val="single" w:sz="2" w:space="0" w:color="D9D9E3"/>
                                                                    <w:bottom w:val="single" w:sz="2" w:space="0" w:color="D9D9E3"/>
                                                                    <w:right w:val="single" w:sz="2" w:space="0" w:color="D9D9E3"/>
                                                                  </w:divBdr>
                                                                  <w:divsChild>
                                                                    <w:div w:id="37556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450992">
                                                      <w:marLeft w:val="0"/>
                                                      <w:marRight w:val="0"/>
                                                      <w:marTop w:val="0"/>
                                                      <w:marBottom w:val="0"/>
                                                      <w:divBdr>
                                                        <w:top w:val="single" w:sz="2" w:space="0" w:color="D9D9E3"/>
                                                        <w:left w:val="single" w:sz="2" w:space="0" w:color="D9D9E3"/>
                                                        <w:bottom w:val="single" w:sz="2" w:space="0" w:color="D9D9E3"/>
                                                        <w:right w:val="single" w:sz="2" w:space="0" w:color="D9D9E3"/>
                                                      </w:divBdr>
                                                      <w:divsChild>
                                                        <w:div w:id="1372609880">
                                                          <w:marLeft w:val="0"/>
                                                          <w:marRight w:val="0"/>
                                                          <w:marTop w:val="0"/>
                                                          <w:marBottom w:val="0"/>
                                                          <w:divBdr>
                                                            <w:top w:val="single" w:sz="2" w:space="0" w:color="D9D9E3"/>
                                                            <w:left w:val="single" w:sz="2" w:space="0" w:color="D9D9E3"/>
                                                            <w:bottom w:val="single" w:sz="2" w:space="0" w:color="D9D9E3"/>
                                                            <w:right w:val="single" w:sz="2" w:space="0" w:color="D9D9E3"/>
                                                          </w:divBdr>
                                                        </w:div>
                                                        <w:div w:id="309019308">
                                                          <w:marLeft w:val="0"/>
                                                          <w:marRight w:val="0"/>
                                                          <w:marTop w:val="0"/>
                                                          <w:marBottom w:val="0"/>
                                                          <w:divBdr>
                                                            <w:top w:val="single" w:sz="2" w:space="0" w:color="D9D9E3"/>
                                                            <w:left w:val="single" w:sz="2" w:space="0" w:color="D9D9E3"/>
                                                            <w:bottom w:val="single" w:sz="2" w:space="0" w:color="D9D9E3"/>
                                                            <w:right w:val="single" w:sz="2" w:space="0" w:color="D9D9E3"/>
                                                          </w:divBdr>
                                                          <w:divsChild>
                                                            <w:div w:id="1960526319">
                                                              <w:marLeft w:val="0"/>
                                                              <w:marRight w:val="0"/>
                                                              <w:marTop w:val="0"/>
                                                              <w:marBottom w:val="0"/>
                                                              <w:divBdr>
                                                                <w:top w:val="single" w:sz="2" w:space="0" w:color="D9D9E3"/>
                                                                <w:left w:val="single" w:sz="2" w:space="0" w:color="D9D9E3"/>
                                                                <w:bottom w:val="single" w:sz="2" w:space="0" w:color="D9D9E3"/>
                                                                <w:right w:val="single" w:sz="2" w:space="0" w:color="D9D9E3"/>
                                                              </w:divBdr>
                                                              <w:divsChild>
                                                                <w:div w:id="1024093558">
                                                                  <w:marLeft w:val="0"/>
                                                                  <w:marRight w:val="0"/>
                                                                  <w:marTop w:val="0"/>
                                                                  <w:marBottom w:val="0"/>
                                                                  <w:divBdr>
                                                                    <w:top w:val="single" w:sz="2" w:space="0" w:color="D9D9E3"/>
                                                                    <w:left w:val="single" w:sz="2" w:space="0" w:color="D9D9E3"/>
                                                                    <w:bottom w:val="single" w:sz="2" w:space="0" w:color="D9D9E3"/>
                                                                    <w:right w:val="single" w:sz="2" w:space="0" w:color="D9D9E3"/>
                                                                  </w:divBdr>
                                                                  <w:divsChild>
                                                                    <w:div w:id="552697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2336621">
                                          <w:marLeft w:val="0"/>
                                          <w:marRight w:val="0"/>
                                          <w:marTop w:val="0"/>
                                          <w:marBottom w:val="0"/>
                                          <w:divBdr>
                                            <w:top w:val="single" w:sz="2" w:space="0" w:color="D9D9E3"/>
                                            <w:left w:val="single" w:sz="2" w:space="0" w:color="D9D9E3"/>
                                            <w:bottom w:val="single" w:sz="2" w:space="0" w:color="D9D9E3"/>
                                            <w:right w:val="single" w:sz="2" w:space="0" w:color="D9D9E3"/>
                                          </w:divBdr>
                                          <w:divsChild>
                                            <w:div w:id="888422080">
                                              <w:marLeft w:val="0"/>
                                              <w:marRight w:val="0"/>
                                              <w:marTop w:val="100"/>
                                              <w:marBottom w:val="100"/>
                                              <w:divBdr>
                                                <w:top w:val="single" w:sz="2" w:space="0" w:color="D9D9E3"/>
                                                <w:left w:val="single" w:sz="2" w:space="0" w:color="D9D9E3"/>
                                                <w:bottom w:val="single" w:sz="2" w:space="0" w:color="D9D9E3"/>
                                                <w:right w:val="single" w:sz="2" w:space="0" w:color="D9D9E3"/>
                                              </w:divBdr>
                                              <w:divsChild>
                                                <w:div w:id="959452079">
                                                  <w:marLeft w:val="0"/>
                                                  <w:marRight w:val="0"/>
                                                  <w:marTop w:val="0"/>
                                                  <w:marBottom w:val="0"/>
                                                  <w:divBdr>
                                                    <w:top w:val="single" w:sz="2" w:space="0" w:color="D9D9E3"/>
                                                    <w:left w:val="single" w:sz="2" w:space="0" w:color="D9D9E3"/>
                                                    <w:bottom w:val="single" w:sz="2" w:space="0" w:color="D9D9E3"/>
                                                    <w:right w:val="single" w:sz="2" w:space="0" w:color="D9D9E3"/>
                                                  </w:divBdr>
                                                  <w:divsChild>
                                                    <w:div w:id="2120562690">
                                                      <w:marLeft w:val="0"/>
                                                      <w:marRight w:val="0"/>
                                                      <w:marTop w:val="0"/>
                                                      <w:marBottom w:val="0"/>
                                                      <w:divBdr>
                                                        <w:top w:val="single" w:sz="2" w:space="0" w:color="D9D9E3"/>
                                                        <w:left w:val="single" w:sz="2" w:space="0" w:color="D9D9E3"/>
                                                        <w:bottom w:val="single" w:sz="2" w:space="0" w:color="D9D9E3"/>
                                                        <w:right w:val="single" w:sz="2" w:space="0" w:color="D9D9E3"/>
                                                      </w:divBdr>
                                                      <w:divsChild>
                                                        <w:div w:id="1092357778">
                                                          <w:marLeft w:val="0"/>
                                                          <w:marRight w:val="0"/>
                                                          <w:marTop w:val="0"/>
                                                          <w:marBottom w:val="0"/>
                                                          <w:divBdr>
                                                            <w:top w:val="single" w:sz="2" w:space="0" w:color="D9D9E3"/>
                                                            <w:left w:val="single" w:sz="2" w:space="0" w:color="D9D9E3"/>
                                                            <w:bottom w:val="single" w:sz="2" w:space="0" w:color="D9D9E3"/>
                                                            <w:right w:val="single" w:sz="2" w:space="0" w:color="D9D9E3"/>
                                                          </w:divBdr>
                                                          <w:divsChild>
                                                            <w:div w:id="934480685">
                                                              <w:marLeft w:val="0"/>
                                                              <w:marRight w:val="0"/>
                                                              <w:marTop w:val="0"/>
                                                              <w:marBottom w:val="0"/>
                                                              <w:divBdr>
                                                                <w:top w:val="single" w:sz="2" w:space="0" w:color="D9D9E3"/>
                                                                <w:left w:val="single" w:sz="2" w:space="0" w:color="D9D9E3"/>
                                                                <w:bottom w:val="single" w:sz="2" w:space="0" w:color="D9D9E3"/>
                                                                <w:right w:val="single" w:sz="2" w:space="0" w:color="D9D9E3"/>
                                                              </w:divBdr>
                                                              <w:divsChild>
                                                                <w:div w:id="484979180">
                                                                  <w:marLeft w:val="0"/>
                                                                  <w:marRight w:val="0"/>
                                                                  <w:marTop w:val="0"/>
                                                                  <w:marBottom w:val="0"/>
                                                                  <w:divBdr>
                                                                    <w:top w:val="single" w:sz="2" w:space="0" w:color="D9D9E3"/>
                                                                    <w:left w:val="single" w:sz="2" w:space="0" w:color="D9D9E3"/>
                                                                    <w:bottom w:val="single" w:sz="2" w:space="0" w:color="D9D9E3"/>
                                                                    <w:right w:val="single" w:sz="2" w:space="0" w:color="D9D9E3"/>
                                                                  </w:divBdr>
                                                                  <w:divsChild>
                                                                    <w:div w:id="464664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891379">
                                                      <w:marLeft w:val="0"/>
                                                      <w:marRight w:val="0"/>
                                                      <w:marTop w:val="0"/>
                                                      <w:marBottom w:val="0"/>
                                                      <w:divBdr>
                                                        <w:top w:val="single" w:sz="2" w:space="0" w:color="D9D9E3"/>
                                                        <w:left w:val="single" w:sz="2" w:space="0" w:color="D9D9E3"/>
                                                        <w:bottom w:val="single" w:sz="2" w:space="0" w:color="D9D9E3"/>
                                                        <w:right w:val="single" w:sz="2" w:space="0" w:color="D9D9E3"/>
                                                      </w:divBdr>
                                                      <w:divsChild>
                                                        <w:div w:id="815680200">
                                                          <w:marLeft w:val="0"/>
                                                          <w:marRight w:val="0"/>
                                                          <w:marTop w:val="0"/>
                                                          <w:marBottom w:val="0"/>
                                                          <w:divBdr>
                                                            <w:top w:val="single" w:sz="2" w:space="0" w:color="D9D9E3"/>
                                                            <w:left w:val="single" w:sz="2" w:space="0" w:color="D9D9E3"/>
                                                            <w:bottom w:val="single" w:sz="2" w:space="0" w:color="D9D9E3"/>
                                                            <w:right w:val="single" w:sz="2" w:space="0" w:color="D9D9E3"/>
                                                          </w:divBdr>
                                                        </w:div>
                                                        <w:div w:id="1678771161">
                                                          <w:marLeft w:val="0"/>
                                                          <w:marRight w:val="0"/>
                                                          <w:marTop w:val="0"/>
                                                          <w:marBottom w:val="0"/>
                                                          <w:divBdr>
                                                            <w:top w:val="single" w:sz="2" w:space="0" w:color="D9D9E3"/>
                                                            <w:left w:val="single" w:sz="2" w:space="0" w:color="D9D9E3"/>
                                                            <w:bottom w:val="single" w:sz="2" w:space="0" w:color="D9D9E3"/>
                                                            <w:right w:val="single" w:sz="2" w:space="0" w:color="D9D9E3"/>
                                                          </w:divBdr>
                                                          <w:divsChild>
                                                            <w:div w:id="46415745">
                                                              <w:marLeft w:val="0"/>
                                                              <w:marRight w:val="0"/>
                                                              <w:marTop w:val="0"/>
                                                              <w:marBottom w:val="0"/>
                                                              <w:divBdr>
                                                                <w:top w:val="single" w:sz="2" w:space="0" w:color="D9D9E3"/>
                                                                <w:left w:val="single" w:sz="2" w:space="0" w:color="D9D9E3"/>
                                                                <w:bottom w:val="single" w:sz="2" w:space="0" w:color="D9D9E3"/>
                                                                <w:right w:val="single" w:sz="2" w:space="0" w:color="D9D9E3"/>
                                                              </w:divBdr>
                                                              <w:divsChild>
                                                                <w:div w:id="657657183">
                                                                  <w:marLeft w:val="0"/>
                                                                  <w:marRight w:val="0"/>
                                                                  <w:marTop w:val="0"/>
                                                                  <w:marBottom w:val="0"/>
                                                                  <w:divBdr>
                                                                    <w:top w:val="single" w:sz="2" w:space="0" w:color="D9D9E3"/>
                                                                    <w:left w:val="single" w:sz="2" w:space="0" w:color="D9D9E3"/>
                                                                    <w:bottom w:val="single" w:sz="2" w:space="0" w:color="D9D9E3"/>
                                                                    <w:right w:val="single" w:sz="2" w:space="0" w:color="D9D9E3"/>
                                                                  </w:divBdr>
                                                                  <w:divsChild>
                                                                    <w:div w:id="716004730">
                                                                      <w:marLeft w:val="0"/>
                                                                      <w:marRight w:val="0"/>
                                                                      <w:marTop w:val="0"/>
                                                                      <w:marBottom w:val="0"/>
                                                                      <w:divBdr>
                                                                        <w:top w:val="single" w:sz="2" w:space="0" w:color="D9D9E3"/>
                                                                        <w:left w:val="single" w:sz="2" w:space="0" w:color="D9D9E3"/>
                                                                        <w:bottom w:val="single" w:sz="2" w:space="0" w:color="D9D9E3"/>
                                                                        <w:right w:val="single" w:sz="2" w:space="0" w:color="D9D9E3"/>
                                                                      </w:divBdr>
                                                                      <w:divsChild>
                                                                        <w:div w:id="1463884259">
                                                                          <w:marLeft w:val="0"/>
                                                                          <w:marRight w:val="0"/>
                                                                          <w:marTop w:val="0"/>
                                                                          <w:marBottom w:val="0"/>
                                                                          <w:divBdr>
                                                                            <w:top w:val="single" w:sz="2" w:space="0" w:color="D9D9E3"/>
                                                                            <w:left w:val="single" w:sz="2" w:space="0" w:color="D9D9E3"/>
                                                                            <w:bottom w:val="single" w:sz="2" w:space="0" w:color="D9D9E3"/>
                                                                            <w:right w:val="single" w:sz="2" w:space="0" w:color="D9D9E3"/>
                                                                          </w:divBdr>
                                                                          <w:divsChild>
                                                                            <w:div w:id="1894854606">
                                                                              <w:marLeft w:val="0"/>
                                                                              <w:marRight w:val="0"/>
                                                                              <w:marTop w:val="0"/>
                                                                              <w:marBottom w:val="0"/>
                                                                              <w:divBdr>
                                                                                <w:top w:val="single" w:sz="2" w:space="0" w:color="D9D9E3"/>
                                                                                <w:left w:val="single" w:sz="2" w:space="0" w:color="D9D9E3"/>
                                                                                <w:bottom w:val="single" w:sz="2" w:space="0" w:color="D9D9E3"/>
                                                                                <w:right w:val="single" w:sz="2" w:space="0" w:color="D9D9E3"/>
                                                                              </w:divBdr>
                                                                            </w:div>
                                                                            <w:div w:id="1960600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6833437">
                                                                          <w:marLeft w:val="0"/>
                                                                          <w:marRight w:val="0"/>
                                                                          <w:marTop w:val="0"/>
                                                                          <w:marBottom w:val="0"/>
                                                                          <w:divBdr>
                                                                            <w:top w:val="single" w:sz="2" w:space="0" w:color="D9D9E3"/>
                                                                            <w:left w:val="single" w:sz="2" w:space="0" w:color="D9D9E3"/>
                                                                            <w:bottom w:val="single" w:sz="2" w:space="0" w:color="D9D9E3"/>
                                                                            <w:right w:val="single" w:sz="2" w:space="0" w:color="D9D9E3"/>
                                                                          </w:divBdr>
                                                                          <w:divsChild>
                                                                            <w:div w:id="1002969007">
                                                                              <w:marLeft w:val="0"/>
                                                                              <w:marRight w:val="0"/>
                                                                              <w:marTop w:val="0"/>
                                                                              <w:marBottom w:val="0"/>
                                                                              <w:divBdr>
                                                                                <w:top w:val="single" w:sz="2" w:space="0" w:color="D9D9E3"/>
                                                                                <w:left w:val="single" w:sz="2" w:space="0" w:color="D9D9E3"/>
                                                                                <w:bottom w:val="single" w:sz="2" w:space="0" w:color="D9D9E3"/>
                                                                                <w:right w:val="single" w:sz="2" w:space="0" w:color="D9D9E3"/>
                                                                              </w:divBdr>
                                                                            </w:div>
                                                                            <w:div w:id="52089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800280">
                                                                          <w:marLeft w:val="0"/>
                                                                          <w:marRight w:val="0"/>
                                                                          <w:marTop w:val="0"/>
                                                                          <w:marBottom w:val="0"/>
                                                                          <w:divBdr>
                                                                            <w:top w:val="single" w:sz="2" w:space="0" w:color="D9D9E3"/>
                                                                            <w:left w:val="single" w:sz="2" w:space="0" w:color="D9D9E3"/>
                                                                            <w:bottom w:val="single" w:sz="2" w:space="0" w:color="D9D9E3"/>
                                                                            <w:right w:val="single" w:sz="2" w:space="0" w:color="D9D9E3"/>
                                                                          </w:divBdr>
                                                                          <w:divsChild>
                                                                            <w:div w:id="1867210270">
                                                                              <w:marLeft w:val="0"/>
                                                                              <w:marRight w:val="0"/>
                                                                              <w:marTop w:val="0"/>
                                                                              <w:marBottom w:val="0"/>
                                                                              <w:divBdr>
                                                                                <w:top w:val="single" w:sz="2" w:space="0" w:color="D9D9E3"/>
                                                                                <w:left w:val="single" w:sz="2" w:space="0" w:color="D9D9E3"/>
                                                                                <w:bottom w:val="single" w:sz="2" w:space="0" w:color="D9D9E3"/>
                                                                                <w:right w:val="single" w:sz="2" w:space="0" w:color="D9D9E3"/>
                                                                              </w:divBdr>
                                                                            </w:div>
                                                                            <w:div w:id="1047801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248226">
                                                                          <w:marLeft w:val="0"/>
                                                                          <w:marRight w:val="0"/>
                                                                          <w:marTop w:val="0"/>
                                                                          <w:marBottom w:val="0"/>
                                                                          <w:divBdr>
                                                                            <w:top w:val="single" w:sz="2" w:space="0" w:color="D9D9E3"/>
                                                                            <w:left w:val="single" w:sz="2" w:space="0" w:color="D9D9E3"/>
                                                                            <w:bottom w:val="single" w:sz="2" w:space="0" w:color="D9D9E3"/>
                                                                            <w:right w:val="single" w:sz="2" w:space="0" w:color="D9D9E3"/>
                                                                          </w:divBdr>
                                                                          <w:divsChild>
                                                                            <w:div w:id="334497657">
                                                                              <w:marLeft w:val="0"/>
                                                                              <w:marRight w:val="0"/>
                                                                              <w:marTop w:val="0"/>
                                                                              <w:marBottom w:val="0"/>
                                                                              <w:divBdr>
                                                                                <w:top w:val="single" w:sz="2" w:space="0" w:color="D9D9E3"/>
                                                                                <w:left w:val="single" w:sz="2" w:space="0" w:color="D9D9E3"/>
                                                                                <w:bottom w:val="single" w:sz="2" w:space="0" w:color="D9D9E3"/>
                                                                                <w:right w:val="single" w:sz="2" w:space="0" w:color="D9D9E3"/>
                                                                              </w:divBdr>
                                                                            </w:div>
                                                                            <w:div w:id="1075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87186460">
                                          <w:marLeft w:val="0"/>
                                          <w:marRight w:val="0"/>
                                          <w:marTop w:val="0"/>
                                          <w:marBottom w:val="0"/>
                                          <w:divBdr>
                                            <w:top w:val="single" w:sz="2" w:space="0" w:color="D9D9E3"/>
                                            <w:left w:val="single" w:sz="2" w:space="0" w:color="D9D9E3"/>
                                            <w:bottom w:val="single" w:sz="2" w:space="0" w:color="D9D9E3"/>
                                            <w:right w:val="single" w:sz="2" w:space="0" w:color="D9D9E3"/>
                                          </w:divBdr>
                                          <w:divsChild>
                                            <w:div w:id="222789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82220">
                                                  <w:marLeft w:val="0"/>
                                                  <w:marRight w:val="0"/>
                                                  <w:marTop w:val="0"/>
                                                  <w:marBottom w:val="0"/>
                                                  <w:divBdr>
                                                    <w:top w:val="single" w:sz="2" w:space="0" w:color="D9D9E3"/>
                                                    <w:left w:val="single" w:sz="2" w:space="0" w:color="D9D9E3"/>
                                                    <w:bottom w:val="single" w:sz="2" w:space="0" w:color="D9D9E3"/>
                                                    <w:right w:val="single" w:sz="2" w:space="0" w:color="D9D9E3"/>
                                                  </w:divBdr>
                                                  <w:divsChild>
                                                    <w:div w:id="1966302593">
                                                      <w:marLeft w:val="0"/>
                                                      <w:marRight w:val="0"/>
                                                      <w:marTop w:val="0"/>
                                                      <w:marBottom w:val="0"/>
                                                      <w:divBdr>
                                                        <w:top w:val="single" w:sz="2" w:space="0" w:color="D9D9E3"/>
                                                        <w:left w:val="single" w:sz="2" w:space="0" w:color="D9D9E3"/>
                                                        <w:bottom w:val="single" w:sz="2" w:space="0" w:color="D9D9E3"/>
                                                        <w:right w:val="single" w:sz="2" w:space="0" w:color="D9D9E3"/>
                                                      </w:divBdr>
                                                      <w:divsChild>
                                                        <w:div w:id="990253784">
                                                          <w:marLeft w:val="0"/>
                                                          <w:marRight w:val="0"/>
                                                          <w:marTop w:val="0"/>
                                                          <w:marBottom w:val="0"/>
                                                          <w:divBdr>
                                                            <w:top w:val="single" w:sz="2" w:space="0" w:color="D9D9E3"/>
                                                            <w:left w:val="single" w:sz="2" w:space="0" w:color="D9D9E3"/>
                                                            <w:bottom w:val="single" w:sz="2" w:space="0" w:color="D9D9E3"/>
                                                            <w:right w:val="single" w:sz="2" w:space="0" w:color="D9D9E3"/>
                                                          </w:divBdr>
                                                          <w:divsChild>
                                                            <w:div w:id="1308709705">
                                                              <w:marLeft w:val="0"/>
                                                              <w:marRight w:val="0"/>
                                                              <w:marTop w:val="0"/>
                                                              <w:marBottom w:val="0"/>
                                                              <w:divBdr>
                                                                <w:top w:val="single" w:sz="2" w:space="0" w:color="D9D9E3"/>
                                                                <w:left w:val="single" w:sz="2" w:space="0" w:color="D9D9E3"/>
                                                                <w:bottom w:val="single" w:sz="2" w:space="0" w:color="D9D9E3"/>
                                                                <w:right w:val="single" w:sz="2" w:space="0" w:color="D9D9E3"/>
                                                              </w:divBdr>
                                                              <w:divsChild>
                                                                <w:div w:id="1874033291">
                                                                  <w:marLeft w:val="0"/>
                                                                  <w:marRight w:val="0"/>
                                                                  <w:marTop w:val="0"/>
                                                                  <w:marBottom w:val="0"/>
                                                                  <w:divBdr>
                                                                    <w:top w:val="single" w:sz="2" w:space="0" w:color="D9D9E3"/>
                                                                    <w:left w:val="single" w:sz="2" w:space="0" w:color="D9D9E3"/>
                                                                    <w:bottom w:val="single" w:sz="2" w:space="0" w:color="D9D9E3"/>
                                                                    <w:right w:val="single" w:sz="2" w:space="0" w:color="D9D9E3"/>
                                                                  </w:divBdr>
                                                                  <w:divsChild>
                                                                    <w:div w:id="204625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6910516">
                                                      <w:marLeft w:val="0"/>
                                                      <w:marRight w:val="0"/>
                                                      <w:marTop w:val="0"/>
                                                      <w:marBottom w:val="0"/>
                                                      <w:divBdr>
                                                        <w:top w:val="single" w:sz="2" w:space="0" w:color="D9D9E3"/>
                                                        <w:left w:val="single" w:sz="2" w:space="0" w:color="D9D9E3"/>
                                                        <w:bottom w:val="single" w:sz="2" w:space="0" w:color="D9D9E3"/>
                                                        <w:right w:val="single" w:sz="2" w:space="0" w:color="D9D9E3"/>
                                                      </w:divBdr>
                                                      <w:divsChild>
                                                        <w:div w:id="439837007">
                                                          <w:marLeft w:val="0"/>
                                                          <w:marRight w:val="0"/>
                                                          <w:marTop w:val="0"/>
                                                          <w:marBottom w:val="0"/>
                                                          <w:divBdr>
                                                            <w:top w:val="single" w:sz="2" w:space="0" w:color="D9D9E3"/>
                                                            <w:left w:val="single" w:sz="2" w:space="0" w:color="D9D9E3"/>
                                                            <w:bottom w:val="single" w:sz="2" w:space="0" w:color="D9D9E3"/>
                                                            <w:right w:val="single" w:sz="2" w:space="0" w:color="D9D9E3"/>
                                                          </w:divBdr>
                                                        </w:div>
                                                        <w:div w:id="1774864424">
                                                          <w:marLeft w:val="0"/>
                                                          <w:marRight w:val="0"/>
                                                          <w:marTop w:val="0"/>
                                                          <w:marBottom w:val="0"/>
                                                          <w:divBdr>
                                                            <w:top w:val="single" w:sz="2" w:space="0" w:color="D9D9E3"/>
                                                            <w:left w:val="single" w:sz="2" w:space="0" w:color="D9D9E3"/>
                                                            <w:bottom w:val="single" w:sz="2" w:space="0" w:color="D9D9E3"/>
                                                            <w:right w:val="single" w:sz="2" w:space="0" w:color="D9D9E3"/>
                                                          </w:divBdr>
                                                          <w:divsChild>
                                                            <w:div w:id="1999648117">
                                                              <w:marLeft w:val="0"/>
                                                              <w:marRight w:val="0"/>
                                                              <w:marTop w:val="0"/>
                                                              <w:marBottom w:val="0"/>
                                                              <w:divBdr>
                                                                <w:top w:val="single" w:sz="2" w:space="0" w:color="D9D9E3"/>
                                                                <w:left w:val="single" w:sz="2" w:space="0" w:color="D9D9E3"/>
                                                                <w:bottom w:val="single" w:sz="2" w:space="0" w:color="D9D9E3"/>
                                                                <w:right w:val="single" w:sz="2" w:space="0" w:color="D9D9E3"/>
                                                              </w:divBdr>
                                                              <w:divsChild>
                                                                <w:div w:id="313071267">
                                                                  <w:marLeft w:val="0"/>
                                                                  <w:marRight w:val="0"/>
                                                                  <w:marTop w:val="0"/>
                                                                  <w:marBottom w:val="0"/>
                                                                  <w:divBdr>
                                                                    <w:top w:val="single" w:sz="2" w:space="0" w:color="D9D9E3"/>
                                                                    <w:left w:val="single" w:sz="2" w:space="0" w:color="D9D9E3"/>
                                                                    <w:bottom w:val="single" w:sz="2" w:space="0" w:color="D9D9E3"/>
                                                                    <w:right w:val="single" w:sz="2" w:space="0" w:color="D9D9E3"/>
                                                                  </w:divBdr>
                                                                  <w:divsChild>
                                                                    <w:div w:id="1229993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2571245">
                                          <w:marLeft w:val="0"/>
                                          <w:marRight w:val="0"/>
                                          <w:marTop w:val="0"/>
                                          <w:marBottom w:val="0"/>
                                          <w:divBdr>
                                            <w:top w:val="single" w:sz="2" w:space="0" w:color="D9D9E3"/>
                                            <w:left w:val="single" w:sz="2" w:space="0" w:color="D9D9E3"/>
                                            <w:bottom w:val="single" w:sz="2" w:space="0" w:color="D9D9E3"/>
                                            <w:right w:val="single" w:sz="2" w:space="0" w:color="D9D9E3"/>
                                          </w:divBdr>
                                          <w:divsChild>
                                            <w:div w:id="18904171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456902">
                                                  <w:marLeft w:val="0"/>
                                                  <w:marRight w:val="0"/>
                                                  <w:marTop w:val="0"/>
                                                  <w:marBottom w:val="0"/>
                                                  <w:divBdr>
                                                    <w:top w:val="single" w:sz="2" w:space="0" w:color="D9D9E3"/>
                                                    <w:left w:val="single" w:sz="2" w:space="0" w:color="D9D9E3"/>
                                                    <w:bottom w:val="single" w:sz="2" w:space="0" w:color="D9D9E3"/>
                                                    <w:right w:val="single" w:sz="2" w:space="0" w:color="D9D9E3"/>
                                                  </w:divBdr>
                                                  <w:divsChild>
                                                    <w:div w:id="1244992964">
                                                      <w:marLeft w:val="0"/>
                                                      <w:marRight w:val="0"/>
                                                      <w:marTop w:val="0"/>
                                                      <w:marBottom w:val="0"/>
                                                      <w:divBdr>
                                                        <w:top w:val="single" w:sz="2" w:space="0" w:color="D9D9E3"/>
                                                        <w:left w:val="single" w:sz="2" w:space="0" w:color="D9D9E3"/>
                                                        <w:bottom w:val="single" w:sz="2" w:space="0" w:color="D9D9E3"/>
                                                        <w:right w:val="single" w:sz="2" w:space="0" w:color="D9D9E3"/>
                                                      </w:divBdr>
                                                      <w:divsChild>
                                                        <w:div w:id="119886452">
                                                          <w:marLeft w:val="0"/>
                                                          <w:marRight w:val="0"/>
                                                          <w:marTop w:val="0"/>
                                                          <w:marBottom w:val="0"/>
                                                          <w:divBdr>
                                                            <w:top w:val="single" w:sz="2" w:space="0" w:color="D9D9E3"/>
                                                            <w:left w:val="single" w:sz="2" w:space="0" w:color="D9D9E3"/>
                                                            <w:bottom w:val="single" w:sz="2" w:space="0" w:color="D9D9E3"/>
                                                            <w:right w:val="single" w:sz="2" w:space="0" w:color="D9D9E3"/>
                                                          </w:divBdr>
                                                          <w:divsChild>
                                                            <w:div w:id="118762606">
                                                              <w:marLeft w:val="0"/>
                                                              <w:marRight w:val="0"/>
                                                              <w:marTop w:val="0"/>
                                                              <w:marBottom w:val="0"/>
                                                              <w:divBdr>
                                                                <w:top w:val="single" w:sz="2" w:space="0" w:color="D9D9E3"/>
                                                                <w:left w:val="single" w:sz="2" w:space="0" w:color="D9D9E3"/>
                                                                <w:bottom w:val="single" w:sz="2" w:space="0" w:color="D9D9E3"/>
                                                                <w:right w:val="single" w:sz="2" w:space="0" w:color="D9D9E3"/>
                                                              </w:divBdr>
                                                              <w:divsChild>
                                                                <w:div w:id="807549629">
                                                                  <w:marLeft w:val="0"/>
                                                                  <w:marRight w:val="0"/>
                                                                  <w:marTop w:val="0"/>
                                                                  <w:marBottom w:val="0"/>
                                                                  <w:divBdr>
                                                                    <w:top w:val="single" w:sz="2" w:space="0" w:color="D9D9E3"/>
                                                                    <w:left w:val="single" w:sz="2" w:space="0" w:color="D9D9E3"/>
                                                                    <w:bottom w:val="single" w:sz="2" w:space="0" w:color="D9D9E3"/>
                                                                    <w:right w:val="single" w:sz="2" w:space="0" w:color="D9D9E3"/>
                                                                  </w:divBdr>
                                                                  <w:divsChild>
                                                                    <w:div w:id="881600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6309923">
                                                      <w:marLeft w:val="0"/>
                                                      <w:marRight w:val="0"/>
                                                      <w:marTop w:val="0"/>
                                                      <w:marBottom w:val="0"/>
                                                      <w:divBdr>
                                                        <w:top w:val="single" w:sz="2" w:space="0" w:color="D9D9E3"/>
                                                        <w:left w:val="single" w:sz="2" w:space="0" w:color="D9D9E3"/>
                                                        <w:bottom w:val="single" w:sz="2" w:space="0" w:color="D9D9E3"/>
                                                        <w:right w:val="single" w:sz="2" w:space="0" w:color="D9D9E3"/>
                                                      </w:divBdr>
                                                      <w:divsChild>
                                                        <w:div w:id="131679983">
                                                          <w:marLeft w:val="0"/>
                                                          <w:marRight w:val="0"/>
                                                          <w:marTop w:val="0"/>
                                                          <w:marBottom w:val="0"/>
                                                          <w:divBdr>
                                                            <w:top w:val="single" w:sz="2" w:space="0" w:color="D9D9E3"/>
                                                            <w:left w:val="single" w:sz="2" w:space="0" w:color="D9D9E3"/>
                                                            <w:bottom w:val="single" w:sz="2" w:space="0" w:color="D9D9E3"/>
                                                            <w:right w:val="single" w:sz="2" w:space="0" w:color="D9D9E3"/>
                                                          </w:divBdr>
                                                        </w:div>
                                                        <w:div w:id="431317211">
                                                          <w:marLeft w:val="0"/>
                                                          <w:marRight w:val="0"/>
                                                          <w:marTop w:val="0"/>
                                                          <w:marBottom w:val="0"/>
                                                          <w:divBdr>
                                                            <w:top w:val="single" w:sz="2" w:space="0" w:color="D9D9E3"/>
                                                            <w:left w:val="single" w:sz="2" w:space="0" w:color="D9D9E3"/>
                                                            <w:bottom w:val="single" w:sz="2" w:space="0" w:color="D9D9E3"/>
                                                            <w:right w:val="single" w:sz="2" w:space="0" w:color="D9D9E3"/>
                                                          </w:divBdr>
                                                          <w:divsChild>
                                                            <w:div w:id="71539270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538">
                                                                  <w:marLeft w:val="0"/>
                                                                  <w:marRight w:val="0"/>
                                                                  <w:marTop w:val="0"/>
                                                                  <w:marBottom w:val="0"/>
                                                                  <w:divBdr>
                                                                    <w:top w:val="single" w:sz="2" w:space="0" w:color="D9D9E3"/>
                                                                    <w:left w:val="single" w:sz="2" w:space="0" w:color="D9D9E3"/>
                                                                    <w:bottom w:val="single" w:sz="2" w:space="0" w:color="D9D9E3"/>
                                                                    <w:right w:val="single" w:sz="2" w:space="0" w:color="D9D9E3"/>
                                                                  </w:divBdr>
                                                                  <w:divsChild>
                                                                    <w:div w:id="875697126">
                                                                      <w:marLeft w:val="0"/>
                                                                      <w:marRight w:val="0"/>
                                                                      <w:marTop w:val="0"/>
                                                                      <w:marBottom w:val="0"/>
                                                                      <w:divBdr>
                                                                        <w:top w:val="single" w:sz="2" w:space="0" w:color="D9D9E3"/>
                                                                        <w:left w:val="single" w:sz="2" w:space="0" w:color="D9D9E3"/>
                                                                        <w:bottom w:val="single" w:sz="2" w:space="0" w:color="D9D9E3"/>
                                                                        <w:right w:val="single" w:sz="2" w:space="0" w:color="D9D9E3"/>
                                                                      </w:divBdr>
                                                                      <w:divsChild>
                                                                        <w:div w:id="505051793">
                                                                          <w:marLeft w:val="0"/>
                                                                          <w:marRight w:val="0"/>
                                                                          <w:marTop w:val="0"/>
                                                                          <w:marBottom w:val="0"/>
                                                                          <w:divBdr>
                                                                            <w:top w:val="single" w:sz="2" w:space="0" w:color="D9D9E3"/>
                                                                            <w:left w:val="single" w:sz="2" w:space="0" w:color="D9D9E3"/>
                                                                            <w:bottom w:val="single" w:sz="2" w:space="0" w:color="D9D9E3"/>
                                                                            <w:right w:val="single" w:sz="2" w:space="0" w:color="D9D9E3"/>
                                                                          </w:divBdr>
                                                                          <w:divsChild>
                                                                            <w:div w:id="1645237620">
                                                                              <w:marLeft w:val="0"/>
                                                                              <w:marRight w:val="0"/>
                                                                              <w:marTop w:val="0"/>
                                                                              <w:marBottom w:val="0"/>
                                                                              <w:divBdr>
                                                                                <w:top w:val="single" w:sz="2" w:space="0" w:color="D9D9E3"/>
                                                                                <w:left w:val="single" w:sz="2" w:space="0" w:color="D9D9E3"/>
                                                                                <w:bottom w:val="single" w:sz="2" w:space="0" w:color="D9D9E3"/>
                                                                                <w:right w:val="single" w:sz="2" w:space="0" w:color="D9D9E3"/>
                                                                              </w:divBdr>
                                                                            </w:div>
                                                                            <w:div w:id="1674379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7231953">
                                                                          <w:marLeft w:val="0"/>
                                                                          <w:marRight w:val="0"/>
                                                                          <w:marTop w:val="0"/>
                                                                          <w:marBottom w:val="0"/>
                                                                          <w:divBdr>
                                                                            <w:top w:val="single" w:sz="2" w:space="0" w:color="D9D9E3"/>
                                                                            <w:left w:val="single" w:sz="2" w:space="0" w:color="D9D9E3"/>
                                                                            <w:bottom w:val="single" w:sz="2" w:space="0" w:color="D9D9E3"/>
                                                                            <w:right w:val="single" w:sz="2" w:space="0" w:color="D9D9E3"/>
                                                                          </w:divBdr>
                                                                          <w:divsChild>
                                                                            <w:div w:id="663440019">
                                                                              <w:marLeft w:val="0"/>
                                                                              <w:marRight w:val="0"/>
                                                                              <w:marTop w:val="0"/>
                                                                              <w:marBottom w:val="0"/>
                                                                              <w:divBdr>
                                                                                <w:top w:val="single" w:sz="2" w:space="0" w:color="D9D9E3"/>
                                                                                <w:left w:val="single" w:sz="2" w:space="0" w:color="D9D9E3"/>
                                                                                <w:bottom w:val="single" w:sz="2" w:space="0" w:color="D9D9E3"/>
                                                                                <w:right w:val="single" w:sz="2" w:space="0" w:color="D9D9E3"/>
                                                                              </w:divBdr>
                                                                            </w:div>
                                                                            <w:div w:id="24296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7262266">
                                                                          <w:marLeft w:val="0"/>
                                                                          <w:marRight w:val="0"/>
                                                                          <w:marTop w:val="0"/>
                                                                          <w:marBottom w:val="0"/>
                                                                          <w:divBdr>
                                                                            <w:top w:val="single" w:sz="2" w:space="0" w:color="D9D9E3"/>
                                                                            <w:left w:val="single" w:sz="2" w:space="0" w:color="D9D9E3"/>
                                                                            <w:bottom w:val="single" w:sz="2" w:space="0" w:color="D9D9E3"/>
                                                                            <w:right w:val="single" w:sz="2" w:space="0" w:color="D9D9E3"/>
                                                                          </w:divBdr>
                                                                          <w:divsChild>
                                                                            <w:div w:id="1983146584">
                                                                              <w:marLeft w:val="0"/>
                                                                              <w:marRight w:val="0"/>
                                                                              <w:marTop w:val="0"/>
                                                                              <w:marBottom w:val="0"/>
                                                                              <w:divBdr>
                                                                                <w:top w:val="single" w:sz="2" w:space="0" w:color="D9D9E3"/>
                                                                                <w:left w:val="single" w:sz="2" w:space="0" w:color="D9D9E3"/>
                                                                                <w:bottom w:val="single" w:sz="2" w:space="0" w:color="D9D9E3"/>
                                                                                <w:right w:val="single" w:sz="2" w:space="0" w:color="D9D9E3"/>
                                                                              </w:divBdr>
                                                                            </w:div>
                                                                            <w:div w:id="176884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5926811">
                                                                          <w:marLeft w:val="0"/>
                                                                          <w:marRight w:val="0"/>
                                                                          <w:marTop w:val="0"/>
                                                                          <w:marBottom w:val="0"/>
                                                                          <w:divBdr>
                                                                            <w:top w:val="single" w:sz="2" w:space="0" w:color="D9D9E3"/>
                                                                            <w:left w:val="single" w:sz="2" w:space="0" w:color="D9D9E3"/>
                                                                            <w:bottom w:val="single" w:sz="2" w:space="0" w:color="D9D9E3"/>
                                                                            <w:right w:val="single" w:sz="2" w:space="0" w:color="D9D9E3"/>
                                                                          </w:divBdr>
                                                                          <w:divsChild>
                                                                            <w:div w:id="1600987035">
                                                                              <w:marLeft w:val="0"/>
                                                                              <w:marRight w:val="0"/>
                                                                              <w:marTop w:val="0"/>
                                                                              <w:marBottom w:val="0"/>
                                                                              <w:divBdr>
                                                                                <w:top w:val="single" w:sz="2" w:space="0" w:color="D9D9E3"/>
                                                                                <w:left w:val="single" w:sz="2" w:space="0" w:color="D9D9E3"/>
                                                                                <w:bottom w:val="single" w:sz="2" w:space="0" w:color="D9D9E3"/>
                                                                                <w:right w:val="single" w:sz="2" w:space="0" w:color="D9D9E3"/>
                                                                              </w:divBdr>
                                                                            </w:div>
                                                                            <w:div w:id="161701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636656">
                                                                          <w:marLeft w:val="0"/>
                                                                          <w:marRight w:val="0"/>
                                                                          <w:marTop w:val="0"/>
                                                                          <w:marBottom w:val="0"/>
                                                                          <w:divBdr>
                                                                            <w:top w:val="single" w:sz="2" w:space="0" w:color="D9D9E3"/>
                                                                            <w:left w:val="single" w:sz="2" w:space="0" w:color="D9D9E3"/>
                                                                            <w:bottom w:val="single" w:sz="2" w:space="0" w:color="D9D9E3"/>
                                                                            <w:right w:val="single" w:sz="2" w:space="0" w:color="D9D9E3"/>
                                                                          </w:divBdr>
                                                                          <w:divsChild>
                                                                            <w:div w:id="197592631">
                                                                              <w:marLeft w:val="0"/>
                                                                              <w:marRight w:val="0"/>
                                                                              <w:marTop w:val="0"/>
                                                                              <w:marBottom w:val="0"/>
                                                                              <w:divBdr>
                                                                                <w:top w:val="single" w:sz="2" w:space="0" w:color="D9D9E3"/>
                                                                                <w:left w:val="single" w:sz="2" w:space="0" w:color="D9D9E3"/>
                                                                                <w:bottom w:val="single" w:sz="2" w:space="0" w:color="D9D9E3"/>
                                                                                <w:right w:val="single" w:sz="2" w:space="0" w:color="D9D9E3"/>
                                                                              </w:divBdr>
                                                                            </w:div>
                                                                            <w:div w:id="74711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837845">
                                                                          <w:marLeft w:val="0"/>
                                                                          <w:marRight w:val="0"/>
                                                                          <w:marTop w:val="0"/>
                                                                          <w:marBottom w:val="0"/>
                                                                          <w:divBdr>
                                                                            <w:top w:val="single" w:sz="2" w:space="0" w:color="D9D9E3"/>
                                                                            <w:left w:val="single" w:sz="2" w:space="0" w:color="D9D9E3"/>
                                                                            <w:bottom w:val="single" w:sz="2" w:space="0" w:color="D9D9E3"/>
                                                                            <w:right w:val="single" w:sz="2" w:space="0" w:color="D9D9E3"/>
                                                                          </w:divBdr>
                                                                          <w:divsChild>
                                                                            <w:div w:id="538513079">
                                                                              <w:marLeft w:val="0"/>
                                                                              <w:marRight w:val="0"/>
                                                                              <w:marTop w:val="0"/>
                                                                              <w:marBottom w:val="0"/>
                                                                              <w:divBdr>
                                                                                <w:top w:val="single" w:sz="2" w:space="0" w:color="D9D9E3"/>
                                                                                <w:left w:val="single" w:sz="2" w:space="0" w:color="D9D9E3"/>
                                                                                <w:bottom w:val="single" w:sz="2" w:space="0" w:color="D9D9E3"/>
                                                                                <w:right w:val="single" w:sz="2" w:space="0" w:color="D9D9E3"/>
                                                                              </w:divBdr>
                                                                            </w:div>
                                                                            <w:div w:id="30545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66388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5518">
                                                  <w:marLeft w:val="0"/>
                                                  <w:marRight w:val="0"/>
                                                  <w:marTop w:val="0"/>
                                                  <w:marBottom w:val="0"/>
                                                  <w:divBdr>
                                                    <w:top w:val="single" w:sz="2" w:space="0" w:color="D9D9E3"/>
                                                    <w:left w:val="single" w:sz="2" w:space="0" w:color="D9D9E3"/>
                                                    <w:bottom w:val="single" w:sz="2" w:space="0" w:color="D9D9E3"/>
                                                    <w:right w:val="single" w:sz="2" w:space="0" w:color="D9D9E3"/>
                                                  </w:divBdr>
                                                  <w:divsChild>
                                                    <w:div w:id="1624195080">
                                                      <w:marLeft w:val="0"/>
                                                      <w:marRight w:val="0"/>
                                                      <w:marTop w:val="0"/>
                                                      <w:marBottom w:val="0"/>
                                                      <w:divBdr>
                                                        <w:top w:val="single" w:sz="2" w:space="0" w:color="D9D9E3"/>
                                                        <w:left w:val="single" w:sz="2" w:space="0" w:color="D9D9E3"/>
                                                        <w:bottom w:val="single" w:sz="2" w:space="0" w:color="D9D9E3"/>
                                                        <w:right w:val="single" w:sz="2" w:space="0" w:color="D9D9E3"/>
                                                      </w:divBdr>
                                                      <w:divsChild>
                                                        <w:div w:id="1540586764">
                                                          <w:marLeft w:val="0"/>
                                                          <w:marRight w:val="0"/>
                                                          <w:marTop w:val="0"/>
                                                          <w:marBottom w:val="0"/>
                                                          <w:divBdr>
                                                            <w:top w:val="single" w:sz="2" w:space="0" w:color="D9D9E3"/>
                                                            <w:left w:val="single" w:sz="2" w:space="0" w:color="D9D9E3"/>
                                                            <w:bottom w:val="single" w:sz="2" w:space="0" w:color="D9D9E3"/>
                                                            <w:right w:val="single" w:sz="2" w:space="0" w:color="D9D9E3"/>
                                                          </w:divBdr>
                                                          <w:divsChild>
                                                            <w:div w:id="201329507">
                                                              <w:marLeft w:val="0"/>
                                                              <w:marRight w:val="0"/>
                                                              <w:marTop w:val="0"/>
                                                              <w:marBottom w:val="0"/>
                                                              <w:divBdr>
                                                                <w:top w:val="single" w:sz="2" w:space="0" w:color="D9D9E3"/>
                                                                <w:left w:val="single" w:sz="2" w:space="0" w:color="D9D9E3"/>
                                                                <w:bottom w:val="single" w:sz="2" w:space="0" w:color="D9D9E3"/>
                                                                <w:right w:val="single" w:sz="2" w:space="0" w:color="D9D9E3"/>
                                                              </w:divBdr>
                                                              <w:divsChild>
                                                                <w:div w:id="1543593911">
                                                                  <w:marLeft w:val="0"/>
                                                                  <w:marRight w:val="0"/>
                                                                  <w:marTop w:val="0"/>
                                                                  <w:marBottom w:val="0"/>
                                                                  <w:divBdr>
                                                                    <w:top w:val="single" w:sz="2" w:space="0" w:color="D9D9E3"/>
                                                                    <w:left w:val="single" w:sz="2" w:space="0" w:color="D9D9E3"/>
                                                                    <w:bottom w:val="single" w:sz="2" w:space="0" w:color="D9D9E3"/>
                                                                    <w:right w:val="single" w:sz="2" w:space="0" w:color="D9D9E3"/>
                                                                  </w:divBdr>
                                                                  <w:divsChild>
                                                                    <w:div w:id="1186359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6168254">
                                                      <w:marLeft w:val="0"/>
                                                      <w:marRight w:val="0"/>
                                                      <w:marTop w:val="0"/>
                                                      <w:marBottom w:val="0"/>
                                                      <w:divBdr>
                                                        <w:top w:val="single" w:sz="2" w:space="0" w:color="D9D9E3"/>
                                                        <w:left w:val="single" w:sz="2" w:space="0" w:color="D9D9E3"/>
                                                        <w:bottom w:val="single" w:sz="2" w:space="0" w:color="D9D9E3"/>
                                                        <w:right w:val="single" w:sz="2" w:space="0" w:color="D9D9E3"/>
                                                      </w:divBdr>
                                                      <w:divsChild>
                                                        <w:div w:id="404841929">
                                                          <w:marLeft w:val="0"/>
                                                          <w:marRight w:val="0"/>
                                                          <w:marTop w:val="0"/>
                                                          <w:marBottom w:val="0"/>
                                                          <w:divBdr>
                                                            <w:top w:val="single" w:sz="2" w:space="0" w:color="D9D9E3"/>
                                                            <w:left w:val="single" w:sz="2" w:space="0" w:color="D9D9E3"/>
                                                            <w:bottom w:val="single" w:sz="2" w:space="0" w:color="D9D9E3"/>
                                                            <w:right w:val="single" w:sz="2" w:space="0" w:color="D9D9E3"/>
                                                          </w:divBdr>
                                                        </w:div>
                                                        <w:div w:id="2026665329">
                                                          <w:marLeft w:val="0"/>
                                                          <w:marRight w:val="0"/>
                                                          <w:marTop w:val="0"/>
                                                          <w:marBottom w:val="0"/>
                                                          <w:divBdr>
                                                            <w:top w:val="single" w:sz="2" w:space="0" w:color="D9D9E3"/>
                                                            <w:left w:val="single" w:sz="2" w:space="0" w:color="D9D9E3"/>
                                                            <w:bottom w:val="single" w:sz="2" w:space="0" w:color="D9D9E3"/>
                                                            <w:right w:val="single" w:sz="2" w:space="0" w:color="D9D9E3"/>
                                                          </w:divBdr>
                                                          <w:divsChild>
                                                            <w:div w:id="1810317933">
                                                              <w:marLeft w:val="0"/>
                                                              <w:marRight w:val="0"/>
                                                              <w:marTop w:val="0"/>
                                                              <w:marBottom w:val="0"/>
                                                              <w:divBdr>
                                                                <w:top w:val="single" w:sz="2" w:space="0" w:color="D9D9E3"/>
                                                                <w:left w:val="single" w:sz="2" w:space="0" w:color="D9D9E3"/>
                                                                <w:bottom w:val="single" w:sz="2" w:space="0" w:color="D9D9E3"/>
                                                                <w:right w:val="single" w:sz="2" w:space="0" w:color="D9D9E3"/>
                                                              </w:divBdr>
                                                              <w:divsChild>
                                                                <w:div w:id="1744910613">
                                                                  <w:marLeft w:val="0"/>
                                                                  <w:marRight w:val="0"/>
                                                                  <w:marTop w:val="0"/>
                                                                  <w:marBottom w:val="0"/>
                                                                  <w:divBdr>
                                                                    <w:top w:val="single" w:sz="2" w:space="0" w:color="D9D9E3"/>
                                                                    <w:left w:val="single" w:sz="2" w:space="0" w:color="D9D9E3"/>
                                                                    <w:bottom w:val="single" w:sz="2" w:space="0" w:color="D9D9E3"/>
                                                                    <w:right w:val="single" w:sz="2" w:space="0" w:color="D9D9E3"/>
                                                                  </w:divBdr>
                                                                  <w:divsChild>
                                                                    <w:div w:id="1810972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9764352">
                                          <w:marLeft w:val="0"/>
                                          <w:marRight w:val="0"/>
                                          <w:marTop w:val="0"/>
                                          <w:marBottom w:val="0"/>
                                          <w:divBdr>
                                            <w:top w:val="single" w:sz="2" w:space="0" w:color="D9D9E3"/>
                                            <w:left w:val="single" w:sz="2" w:space="0" w:color="D9D9E3"/>
                                            <w:bottom w:val="single" w:sz="2" w:space="0" w:color="D9D9E3"/>
                                            <w:right w:val="single" w:sz="2" w:space="0" w:color="D9D9E3"/>
                                          </w:divBdr>
                                          <w:divsChild>
                                            <w:div w:id="78342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45287">
                                                  <w:marLeft w:val="0"/>
                                                  <w:marRight w:val="0"/>
                                                  <w:marTop w:val="0"/>
                                                  <w:marBottom w:val="0"/>
                                                  <w:divBdr>
                                                    <w:top w:val="single" w:sz="2" w:space="0" w:color="D9D9E3"/>
                                                    <w:left w:val="single" w:sz="2" w:space="0" w:color="D9D9E3"/>
                                                    <w:bottom w:val="single" w:sz="2" w:space="0" w:color="D9D9E3"/>
                                                    <w:right w:val="single" w:sz="2" w:space="0" w:color="D9D9E3"/>
                                                  </w:divBdr>
                                                  <w:divsChild>
                                                    <w:div w:id="1638224698">
                                                      <w:marLeft w:val="0"/>
                                                      <w:marRight w:val="0"/>
                                                      <w:marTop w:val="0"/>
                                                      <w:marBottom w:val="0"/>
                                                      <w:divBdr>
                                                        <w:top w:val="single" w:sz="2" w:space="0" w:color="D9D9E3"/>
                                                        <w:left w:val="single" w:sz="2" w:space="0" w:color="D9D9E3"/>
                                                        <w:bottom w:val="single" w:sz="2" w:space="0" w:color="D9D9E3"/>
                                                        <w:right w:val="single" w:sz="2" w:space="0" w:color="D9D9E3"/>
                                                      </w:divBdr>
                                                      <w:divsChild>
                                                        <w:div w:id="652678428">
                                                          <w:marLeft w:val="0"/>
                                                          <w:marRight w:val="0"/>
                                                          <w:marTop w:val="0"/>
                                                          <w:marBottom w:val="0"/>
                                                          <w:divBdr>
                                                            <w:top w:val="single" w:sz="2" w:space="0" w:color="D9D9E3"/>
                                                            <w:left w:val="single" w:sz="2" w:space="0" w:color="D9D9E3"/>
                                                            <w:bottom w:val="single" w:sz="2" w:space="0" w:color="D9D9E3"/>
                                                            <w:right w:val="single" w:sz="2" w:space="0" w:color="D9D9E3"/>
                                                          </w:divBdr>
                                                          <w:divsChild>
                                                            <w:div w:id="177938061">
                                                              <w:marLeft w:val="0"/>
                                                              <w:marRight w:val="0"/>
                                                              <w:marTop w:val="0"/>
                                                              <w:marBottom w:val="0"/>
                                                              <w:divBdr>
                                                                <w:top w:val="single" w:sz="2" w:space="0" w:color="D9D9E3"/>
                                                                <w:left w:val="single" w:sz="2" w:space="0" w:color="D9D9E3"/>
                                                                <w:bottom w:val="single" w:sz="2" w:space="0" w:color="D9D9E3"/>
                                                                <w:right w:val="single" w:sz="2" w:space="0" w:color="D9D9E3"/>
                                                              </w:divBdr>
                                                              <w:divsChild>
                                                                <w:div w:id="732779252">
                                                                  <w:marLeft w:val="0"/>
                                                                  <w:marRight w:val="0"/>
                                                                  <w:marTop w:val="0"/>
                                                                  <w:marBottom w:val="0"/>
                                                                  <w:divBdr>
                                                                    <w:top w:val="single" w:sz="2" w:space="0" w:color="D9D9E3"/>
                                                                    <w:left w:val="single" w:sz="2" w:space="0" w:color="D9D9E3"/>
                                                                    <w:bottom w:val="single" w:sz="2" w:space="0" w:color="D9D9E3"/>
                                                                    <w:right w:val="single" w:sz="2" w:space="0" w:color="D9D9E3"/>
                                                                  </w:divBdr>
                                                                  <w:divsChild>
                                                                    <w:div w:id="1944917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9791908">
                                                      <w:marLeft w:val="0"/>
                                                      <w:marRight w:val="0"/>
                                                      <w:marTop w:val="0"/>
                                                      <w:marBottom w:val="0"/>
                                                      <w:divBdr>
                                                        <w:top w:val="single" w:sz="2" w:space="0" w:color="D9D9E3"/>
                                                        <w:left w:val="single" w:sz="2" w:space="0" w:color="D9D9E3"/>
                                                        <w:bottom w:val="single" w:sz="2" w:space="0" w:color="D9D9E3"/>
                                                        <w:right w:val="single" w:sz="2" w:space="0" w:color="D9D9E3"/>
                                                      </w:divBdr>
                                                      <w:divsChild>
                                                        <w:div w:id="2016807287">
                                                          <w:marLeft w:val="0"/>
                                                          <w:marRight w:val="0"/>
                                                          <w:marTop w:val="0"/>
                                                          <w:marBottom w:val="0"/>
                                                          <w:divBdr>
                                                            <w:top w:val="single" w:sz="2" w:space="0" w:color="D9D9E3"/>
                                                            <w:left w:val="single" w:sz="2" w:space="0" w:color="D9D9E3"/>
                                                            <w:bottom w:val="single" w:sz="2" w:space="0" w:color="D9D9E3"/>
                                                            <w:right w:val="single" w:sz="2" w:space="0" w:color="D9D9E3"/>
                                                          </w:divBdr>
                                                        </w:div>
                                                        <w:div w:id="1536887618">
                                                          <w:marLeft w:val="0"/>
                                                          <w:marRight w:val="0"/>
                                                          <w:marTop w:val="0"/>
                                                          <w:marBottom w:val="0"/>
                                                          <w:divBdr>
                                                            <w:top w:val="single" w:sz="2" w:space="0" w:color="D9D9E3"/>
                                                            <w:left w:val="single" w:sz="2" w:space="0" w:color="D9D9E3"/>
                                                            <w:bottom w:val="single" w:sz="2" w:space="0" w:color="D9D9E3"/>
                                                            <w:right w:val="single" w:sz="2" w:space="0" w:color="D9D9E3"/>
                                                          </w:divBdr>
                                                          <w:divsChild>
                                                            <w:div w:id="651762055">
                                                              <w:marLeft w:val="0"/>
                                                              <w:marRight w:val="0"/>
                                                              <w:marTop w:val="0"/>
                                                              <w:marBottom w:val="0"/>
                                                              <w:divBdr>
                                                                <w:top w:val="single" w:sz="2" w:space="0" w:color="D9D9E3"/>
                                                                <w:left w:val="single" w:sz="2" w:space="0" w:color="D9D9E3"/>
                                                                <w:bottom w:val="single" w:sz="2" w:space="0" w:color="D9D9E3"/>
                                                                <w:right w:val="single" w:sz="2" w:space="0" w:color="D9D9E3"/>
                                                              </w:divBdr>
                                                              <w:divsChild>
                                                                <w:div w:id="1140532584">
                                                                  <w:marLeft w:val="0"/>
                                                                  <w:marRight w:val="0"/>
                                                                  <w:marTop w:val="0"/>
                                                                  <w:marBottom w:val="0"/>
                                                                  <w:divBdr>
                                                                    <w:top w:val="single" w:sz="2" w:space="0" w:color="D9D9E3"/>
                                                                    <w:left w:val="single" w:sz="2" w:space="0" w:color="D9D9E3"/>
                                                                    <w:bottom w:val="single" w:sz="2" w:space="0" w:color="D9D9E3"/>
                                                                    <w:right w:val="single" w:sz="2" w:space="0" w:color="D9D9E3"/>
                                                                  </w:divBdr>
                                                                  <w:divsChild>
                                                                    <w:div w:id="1385720181">
                                                                      <w:marLeft w:val="0"/>
                                                                      <w:marRight w:val="0"/>
                                                                      <w:marTop w:val="0"/>
                                                                      <w:marBottom w:val="0"/>
                                                                      <w:divBdr>
                                                                        <w:top w:val="single" w:sz="2" w:space="0" w:color="D9D9E3"/>
                                                                        <w:left w:val="single" w:sz="2" w:space="0" w:color="D9D9E3"/>
                                                                        <w:bottom w:val="single" w:sz="2" w:space="0" w:color="D9D9E3"/>
                                                                        <w:right w:val="single" w:sz="2" w:space="0" w:color="D9D9E3"/>
                                                                      </w:divBdr>
                                                                      <w:divsChild>
                                                                        <w:div w:id="2022004397">
                                                                          <w:marLeft w:val="0"/>
                                                                          <w:marRight w:val="0"/>
                                                                          <w:marTop w:val="0"/>
                                                                          <w:marBottom w:val="0"/>
                                                                          <w:divBdr>
                                                                            <w:top w:val="single" w:sz="2" w:space="0" w:color="D9D9E3"/>
                                                                            <w:left w:val="single" w:sz="2" w:space="0" w:color="D9D9E3"/>
                                                                            <w:bottom w:val="single" w:sz="2" w:space="0" w:color="D9D9E3"/>
                                                                            <w:right w:val="single" w:sz="2" w:space="0" w:color="D9D9E3"/>
                                                                          </w:divBdr>
                                                                          <w:divsChild>
                                                                            <w:div w:id="261376418">
                                                                              <w:marLeft w:val="0"/>
                                                                              <w:marRight w:val="0"/>
                                                                              <w:marTop w:val="0"/>
                                                                              <w:marBottom w:val="0"/>
                                                                              <w:divBdr>
                                                                                <w:top w:val="single" w:sz="2" w:space="0" w:color="D9D9E3"/>
                                                                                <w:left w:val="single" w:sz="2" w:space="0" w:color="D9D9E3"/>
                                                                                <w:bottom w:val="single" w:sz="2" w:space="0" w:color="D9D9E3"/>
                                                                                <w:right w:val="single" w:sz="2" w:space="0" w:color="D9D9E3"/>
                                                                              </w:divBdr>
                                                                            </w:div>
                                                                            <w:div w:id="1542133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8481390">
                                                                          <w:marLeft w:val="0"/>
                                                                          <w:marRight w:val="0"/>
                                                                          <w:marTop w:val="0"/>
                                                                          <w:marBottom w:val="0"/>
                                                                          <w:divBdr>
                                                                            <w:top w:val="single" w:sz="2" w:space="0" w:color="D9D9E3"/>
                                                                            <w:left w:val="single" w:sz="2" w:space="0" w:color="D9D9E3"/>
                                                                            <w:bottom w:val="single" w:sz="2" w:space="0" w:color="D9D9E3"/>
                                                                            <w:right w:val="single" w:sz="2" w:space="0" w:color="D9D9E3"/>
                                                                          </w:divBdr>
                                                                          <w:divsChild>
                                                                            <w:div w:id="1057510162">
                                                                              <w:marLeft w:val="0"/>
                                                                              <w:marRight w:val="0"/>
                                                                              <w:marTop w:val="0"/>
                                                                              <w:marBottom w:val="0"/>
                                                                              <w:divBdr>
                                                                                <w:top w:val="single" w:sz="2" w:space="0" w:color="D9D9E3"/>
                                                                                <w:left w:val="single" w:sz="2" w:space="0" w:color="D9D9E3"/>
                                                                                <w:bottom w:val="single" w:sz="2" w:space="0" w:color="D9D9E3"/>
                                                                                <w:right w:val="single" w:sz="2" w:space="0" w:color="D9D9E3"/>
                                                                              </w:divBdr>
                                                                            </w:div>
                                                                            <w:div w:id="1877355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0353024">
                                                                          <w:marLeft w:val="0"/>
                                                                          <w:marRight w:val="0"/>
                                                                          <w:marTop w:val="0"/>
                                                                          <w:marBottom w:val="0"/>
                                                                          <w:divBdr>
                                                                            <w:top w:val="single" w:sz="2" w:space="0" w:color="D9D9E3"/>
                                                                            <w:left w:val="single" w:sz="2" w:space="0" w:color="D9D9E3"/>
                                                                            <w:bottom w:val="single" w:sz="2" w:space="0" w:color="D9D9E3"/>
                                                                            <w:right w:val="single" w:sz="2" w:space="0" w:color="D9D9E3"/>
                                                                          </w:divBdr>
                                                                          <w:divsChild>
                                                                            <w:div w:id="2026975944">
                                                                              <w:marLeft w:val="0"/>
                                                                              <w:marRight w:val="0"/>
                                                                              <w:marTop w:val="0"/>
                                                                              <w:marBottom w:val="0"/>
                                                                              <w:divBdr>
                                                                                <w:top w:val="single" w:sz="2" w:space="0" w:color="D9D9E3"/>
                                                                                <w:left w:val="single" w:sz="2" w:space="0" w:color="D9D9E3"/>
                                                                                <w:bottom w:val="single" w:sz="2" w:space="0" w:color="D9D9E3"/>
                                                                                <w:right w:val="single" w:sz="2" w:space="0" w:color="D9D9E3"/>
                                                                              </w:divBdr>
                                                                            </w:div>
                                                                            <w:div w:id="71122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6341125">
                                                                          <w:marLeft w:val="0"/>
                                                                          <w:marRight w:val="0"/>
                                                                          <w:marTop w:val="0"/>
                                                                          <w:marBottom w:val="0"/>
                                                                          <w:divBdr>
                                                                            <w:top w:val="single" w:sz="2" w:space="0" w:color="D9D9E3"/>
                                                                            <w:left w:val="single" w:sz="2" w:space="0" w:color="D9D9E3"/>
                                                                            <w:bottom w:val="single" w:sz="2" w:space="0" w:color="D9D9E3"/>
                                                                            <w:right w:val="single" w:sz="2" w:space="0" w:color="D9D9E3"/>
                                                                          </w:divBdr>
                                                                          <w:divsChild>
                                                                            <w:div w:id="1690136051">
                                                                              <w:marLeft w:val="0"/>
                                                                              <w:marRight w:val="0"/>
                                                                              <w:marTop w:val="0"/>
                                                                              <w:marBottom w:val="0"/>
                                                                              <w:divBdr>
                                                                                <w:top w:val="single" w:sz="2" w:space="0" w:color="D9D9E3"/>
                                                                                <w:left w:val="single" w:sz="2" w:space="0" w:color="D9D9E3"/>
                                                                                <w:bottom w:val="single" w:sz="2" w:space="0" w:color="D9D9E3"/>
                                                                                <w:right w:val="single" w:sz="2" w:space="0" w:color="D9D9E3"/>
                                                                              </w:divBdr>
                                                                            </w:div>
                                                                            <w:div w:id="679938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2130381">
                                                                          <w:marLeft w:val="0"/>
                                                                          <w:marRight w:val="0"/>
                                                                          <w:marTop w:val="0"/>
                                                                          <w:marBottom w:val="0"/>
                                                                          <w:divBdr>
                                                                            <w:top w:val="single" w:sz="2" w:space="0" w:color="D9D9E3"/>
                                                                            <w:left w:val="single" w:sz="2" w:space="0" w:color="D9D9E3"/>
                                                                            <w:bottom w:val="single" w:sz="2" w:space="0" w:color="D9D9E3"/>
                                                                            <w:right w:val="single" w:sz="2" w:space="0" w:color="D9D9E3"/>
                                                                          </w:divBdr>
                                                                          <w:divsChild>
                                                                            <w:div w:id="1534415099">
                                                                              <w:marLeft w:val="0"/>
                                                                              <w:marRight w:val="0"/>
                                                                              <w:marTop w:val="0"/>
                                                                              <w:marBottom w:val="0"/>
                                                                              <w:divBdr>
                                                                                <w:top w:val="single" w:sz="2" w:space="0" w:color="D9D9E3"/>
                                                                                <w:left w:val="single" w:sz="2" w:space="0" w:color="D9D9E3"/>
                                                                                <w:bottom w:val="single" w:sz="2" w:space="0" w:color="D9D9E3"/>
                                                                                <w:right w:val="single" w:sz="2" w:space="0" w:color="D9D9E3"/>
                                                                              </w:divBdr>
                                                                            </w:div>
                                                                            <w:div w:id="107289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4458954">
                                                                          <w:marLeft w:val="0"/>
                                                                          <w:marRight w:val="0"/>
                                                                          <w:marTop w:val="0"/>
                                                                          <w:marBottom w:val="0"/>
                                                                          <w:divBdr>
                                                                            <w:top w:val="single" w:sz="2" w:space="0" w:color="D9D9E3"/>
                                                                            <w:left w:val="single" w:sz="2" w:space="0" w:color="D9D9E3"/>
                                                                            <w:bottom w:val="single" w:sz="2" w:space="0" w:color="D9D9E3"/>
                                                                            <w:right w:val="single" w:sz="2" w:space="0" w:color="D9D9E3"/>
                                                                          </w:divBdr>
                                                                          <w:divsChild>
                                                                            <w:div w:id="771894489">
                                                                              <w:marLeft w:val="0"/>
                                                                              <w:marRight w:val="0"/>
                                                                              <w:marTop w:val="0"/>
                                                                              <w:marBottom w:val="0"/>
                                                                              <w:divBdr>
                                                                                <w:top w:val="single" w:sz="2" w:space="0" w:color="D9D9E3"/>
                                                                                <w:left w:val="single" w:sz="2" w:space="0" w:color="D9D9E3"/>
                                                                                <w:bottom w:val="single" w:sz="2" w:space="0" w:color="D9D9E3"/>
                                                                                <w:right w:val="single" w:sz="2" w:space="0" w:color="D9D9E3"/>
                                                                              </w:divBdr>
                                                                            </w:div>
                                                                            <w:div w:id="52737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533389">
                                                                          <w:marLeft w:val="0"/>
                                                                          <w:marRight w:val="0"/>
                                                                          <w:marTop w:val="0"/>
                                                                          <w:marBottom w:val="0"/>
                                                                          <w:divBdr>
                                                                            <w:top w:val="single" w:sz="2" w:space="0" w:color="D9D9E3"/>
                                                                            <w:left w:val="single" w:sz="2" w:space="0" w:color="D9D9E3"/>
                                                                            <w:bottom w:val="single" w:sz="2" w:space="0" w:color="D9D9E3"/>
                                                                            <w:right w:val="single" w:sz="2" w:space="0" w:color="D9D9E3"/>
                                                                          </w:divBdr>
                                                                          <w:divsChild>
                                                                            <w:div w:id="1716267922">
                                                                              <w:marLeft w:val="0"/>
                                                                              <w:marRight w:val="0"/>
                                                                              <w:marTop w:val="0"/>
                                                                              <w:marBottom w:val="0"/>
                                                                              <w:divBdr>
                                                                                <w:top w:val="single" w:sz="2" w:space="0" w:color="D9D9E3"/>
                                                                                <w:left w:val="single" w:sz="2" w:space="0" w:color="D9D9E3"/>
                                                                                <w:bottom w:val="single" w:sz="2" w:space="0" w:color="D9D9E3"/>
                                                                                <w:right w:val="single" w:sz="2" w:space="0" w:color="D9D9E3"/>
                                                                              </w:divBdr>
                                                                            </w:div>
                                                                            <w:div w:id="370109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32484">
                                          <w:marLeft w:val="0"/>
                                          <w:marRight w:val="0"/>
                                          <w:marTop w:val="0"/>
                                          <w:marBottom w:val="0"/>
                                          <w:divBdr>
                                            <w:top w:val="single" w:sz="2" w:space="0" w:color="D9D9E3"/>
                                            <w:left w:val="single" w:sz="2" w:space="0" w:color="D9D9E3"/>
                                            <w:bottom w:val="single" w:sz="2" w:space="0" w:color="D9D9E3"/>
                                            <w:right w:val="single" w:sz="2" w:space="0" w:color="D9D9E3"/>
                                          </w:divBdr>
                                          <w:divsChild>
                                            <w:div w:id="200516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852033873">
                                                  <w:marLeft w:val="0"/>
                                                  <w:marRight w:val="0"/>
                                                  <w:marTop w:val="0"/>
                                                  <w:marBottom w:val="0"/>
                                                  <w:divBdr>
                                                    <w:top w:val="single" w:sz="2" w:space="0" w:color="D9D9E3"/>
                                                    <w:left w:val="single" w:sz="2" w:space="0" w:color="D9D9E3"/>
                                                    <w:bottom w:val="single" w:sz="2" w:space="0" w:color="D9D9E3"/>
                                                    <w:right w:val="single" w:sz="2" w:space="0" w:color="D9D9E3"/>
                                                  </w:divBdr>
                                                  <w:divsChild>
                                                    <w:div w:id="1125348983">
                                                      <w:marLeft w:val="0"/>
                                                      <w:marRight w:val="0"/>
                                                      <w:marTop w:val="0"/>
                                                      <w:marBottom w:val="0"/>
                                                      <w:divBdr>
                                                        <w:top w:val="single" w:sz="2" w:space="0" w:color="D9D9E3"/>
                                                        <w:left w:val="single" w:sz="2" w:space="0" w:color="D9D9E3"/>
                                                        <w:bottom w:val="single" w:sz="2" w:space="0" w:color="D9D9E3"/>
                                                        <w:right w:val="single" w:sz="2" w:space="0" w:color="D9D9E3"/>
                                                      </w:divBdr>
                                                      <w:divsChild>
                                                        <w:div w:id="1203710730">
                                                          <w:marLeft w:val="0"/>
                                                          <w:marRight w:val="0"/>
                                                          <w:marTop w:val="0"/>
                                                          <w:marBottom w:val="0"/>
                                                          <w:divBdr>
                                                            <w:top w:val="single" w:sz="2" w:space="0" w:color="D9D9E3"/>
                                                            <w:left w:val="single" w:sz="2" w:space="0" w:color="D9D9E3"/>
                                                            <w:bottom w:val="single" w:sz="2" w:space="0" w:color="D9D9E3"/>
                                                            <w:right w:val="single" w:sz="2" w:space="0" w:color="D9D9E3"/>
                                                          </w:divBdr>
                                                          <w:divsChild>
                                                            <w:div w:id="854534519">
                                                              <w:marLeft w:val="0"/>
                                                              <w:marRight w:val="0"/>
                                                              <w:marTop w:val="0"/>
                                                              <w:marBottom w:val="0"/>
                                                              <w:divBdr>
                                                                <w:top w:val="single" w:sz="2" w:space="0" w:color="D9D9E3"/>
                                                                <w:left w:val="single" w:sz="2" w:space="0" w:color="D9D9E3"/>
                                                                <w:bottom w:val="single" w:sz="2" w:space="0" w:color="D9D9E3"/>
                                                                <w:right w:val="single" w:sz="2" w:space="0" w:color="D9D9E3"/>
                                                              </w:divBdr>
                                                              <w:divsChild>
                                                                <w:div w:id="2100566066">
                                                                  <w:marLeft w:val="0"/>
                                                                  <w:marRight w:val="0"/>
                                                                  <w:marTop w:val="0"/>
                                                                  <w:marBottom w:val="0"/>
                                                                  <w:divBdr>
                                                                    <w:top w:val="single" w:sz="2" w:space="0" w:color="D9D9E3"/>
                                                                    <w:left w:val="single" w:sz="2" w:space="0" w:color="D9D9E3"/>
                                                                    <w:bottom w:val="single" w:sz="2" w:space="0" w:color="D9D9E3"/>
                                                                    <w:right w:val="single" w:sz="2" w:space="0" w:color="D9D9E3"/>
                                                                  </w:divBdr>
                                                                  <w:divsChild>
                                                                    <w:div w:id="917717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841780">
                                                      <w:marLeft w:val="0"/>
                                                      <w:marRight w:val="0"/>
                                                      <w:marTop w:val="0"/>
                                                      <w:marBottom w:val="0"/>
                                                      <w:divBdr>
                                                        <w:top w:val="single" w:sz="2" w:space="0" w:color="D9D9E3"/>
                                                        <w:left w:val="single" w:sz="2" w:space="0" w:color="D9D9E3"/>
                                                        <w:bottom w:val="single" w:sz="2" w:space="0" w:color="D9D9E3"/>
                                                        <w:right w:val="single" w:sz="2" w:space="0" w:color="D9D9E3"/>
                                                      </w:divBdr>
                                                      <w:divsChild>
                                                        <w:div w:id="1868328116">
                                                          <w:marLeft w:val="0"/>
                                                          <w:marRight w:val="0"/>
                                                          <w:marTop w:val="0"/>
                                                          <w:marBottom w:val="0"/>
                                                          <w:divBdr>
                                                            <w:top w:val="single" w:sz="2" w:space="0" w:color="D9D9E3"/>
                                                            <w:left w:val="single" w:sz="2" w:space="0" w:color="D9D9E3"/>
                                                            <w:bottom w:val="single" w:sz="2" w:space="0" w:color="D9D9E3"/>
                                                            <w:right w:val="single" w:sz="2" w:space="0" w:color="D9D9E3"/>
                                                          </w:divBdr>
                                                        </w:div>
                                                        <w:div w:id="1515921275">
                                                          <w:marLeft w:val="0"/>
                                                          <w:marRight w:val="0"/>
                                                          <w:marTop w:val="0"/>
                                                          <w:marBottom w:val="0"/>
                                                          <w:divBdr>
                                                            <w:top w:val="single" w:sz="2" w:space="0" w:color="D9D9E3"/>
                                                            <w:left w:val="single" w:sz="2" w:space="0" w:color="D9D9E3"/>
                                                            <w:bottom w:val="single" w:sz="2" w:space="0" w:color="D9D9E3"/>
                                                            <w:right w:val="single" w:sz="2" w:space="0" w:color="D9D9E3"/>
                                                          </w:divBdr>
                                                          <w:divsChild>
                                                            <w:div w:id="178199556">
                                                              <w:marLeft w:val="0"/>
                                                              <w:marRight w:val="0"/>
                                                              <w:marTop w:val="0"/>
                                                              <w:marBottom w:val="0"/>
                                                              <w:divBdr>
                                                                <w:top w:val="single" w:sz="2" w:space="0" w:color="D9D9E3"/>
                                                                <w:left w:val="single" w:sz="2" w:space="0" w:color="D9D9E3"/>
                                                                <w:bottom w:val="single" w:sz="2" w:space="0" w:color="D9D9E3"/>
                                                                <w:right w:val="single" w:sz="2" w:space="0" w:color="D9D9E3"/>
                                                              </w:divBdr>
                                                              <w:divsChild>
                                                                <w:div w:id="590744073">
                                                                  <w:marLeft w:val="0"/>
                                                                  <w:marRight w:val="0"/>
                                                                  <w:marTop w:val="0"/>
                                                                  <w:marBottom w:val="0"/>
                                                                  <w:divBdr>
                                                                    <w:top w:val="single" w:sz="2" w:space="0" w:color="D9D9E3"/>
                                                                    <w:left w:val="single" w:sz="2" w:space="0" w:color="D9D9E3"/>
                                                                    <w:bottom w:val="single" w:sz="2" w:space="0" w:color="D9D9E3"/>
                                                                    <w:right w:val="single" w:sz="2" w:space="0" w:color="D9D9E3"/>
                                                                  </w:divBdr>
                                                                  <w:divsChild>
                                                                    <w:div w:id="1825731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000727">
                                          <w:marLeft w:val="0"/>
                                          <w:marRight w:val="0"/>
                                          <w:marTop w:val="0"/>
                                          <w:marBottom w:val="0"/>
                                          <w:divBdr>
                                            <w:top w:val="single" w:sz="2" w:space="0" w:color="D9D9E3"/>
                                            <w:left w:val="single" w:sz="2" w:space="0" w:color="D9D9E3"/>
                                            <w:bottom w:val="single" w:sz="2" w:space="0" w:color="D9D9E3"/>
                                            <w:right w:val="single" w:sz="2" w:space="0" w:color="D9D9E3"/>
                                          </w:divBdr>
                                          <w:divsChild>
                                            <w:div w:id="1865089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11377">
                                                  <w:marLeft w:val="0"/>
                                                  <w:marRight w:val="0"/>
                                                  <w:marTop w:val="0"/>
                                                  <w:marBottom w:val="0"/>
                                                  <w:divBdr>
                                                    <w:top w:val="single" w:sz="2" w:space="0" w:color="D9D9E3"/>
                                                    <w:left w:val="single" w:sz="2" w:space="0" w:color="D9D9E3"/>
                                                    <w:bottom w:val="single" w:sz="2" w:space="0" w:color="D9D9E3"/>
                                                    <w:right w:val="single" w:sz="2" w:space="0" w:color="D9D9E3"/>
                                                  </w:divBdr>
                                                  <w:divsChild>
                                                    <w:div w:id="611935287">
                                                      <w:marLeft w:val="0"/>
                                                      <w:marRight w:val="0"/>
                                                      <w:marTop w:val="0"/>
                                                      <w:marBottom w:val="0"/>
                                                      <w:divBdr>
                                                        <w:top w:val="single" w:sz="2" w:space="0" w:color="D9D9E3"/>
                                                        <w:left w:val="single" w:sz="2" w:space="0" w:color="D9D9E3"/>
                                                        <w:bottom w:val="single" w:sz="2" w:space="0" w:color="D9D9E3"/>
                                                        <w:right w:val="single" w:sz="2" w:space="0" w:color="D9D9E3"/>
                                                      </w:divBdr>
                                                      <w:divsChild>
                                                        <w:div w:id="350840984">
                                                          <w:marLeft w:val="0"/>
                                                          <w:marRight w:val="0"/>
                                                          <w:marTop w:val="0"/>
                                                          <w:marBottom w:val="0"/>
                                                          <w:divBdr>
                                                            <w:top w:val="single" w:sz="2" w:space="0" w:color="D9D9E3"/>
                                                            <w:left w:val="single" w:sz="2" w:space="0" w:color="D9D9E3"/>
                                                            <w:bottom w:val="single" w:sz="2" w:space="0" w:color="D9D9E3"/>
                                                            <w:right w:val="single" w:sz="2" w:space="0" w:color="D9D9E3"/>
                                                          </w:divBdr>
                                                          <w:divsChild>
                                                            <w:div w:id="1718511133">
                                                              <w:marLeft w:val="0"/>
                                                              <w:marRight w:val="0"/>
                                                              <w:marTop w:val="0"/>
                                                              <w:marBottom w:val="0"/>
                                                              <w:divBdr>
                                                                <w:top w:val="single" w:sz="2" w:space="0" w:color="D9D9E3"/>
                                                                <w:left w:val="single" w:sz="2" w:space="0" w:color="D9D9E3"/>
                                                                <w:bottom w:val="single" w:sz="2" w:space="0" w:color="D9D9E3"/>
                                                                <w:right w:val="single" w:sz="2" w:space="0" w:color="D9D9E3"/>
                                                              </w:divBdr>
                                                              <w:divsChild>
                                                                <w:div w:id="1796829294">
                                                                  <w:marLeft w:val="0"/>
                                                                  <w:marRight w:val="0"/>
                                                                  <w:marTop w:val="0"/>
                                                                  <w:marBottom w:val="0"/>
                                                                  <w:divBdr>
                                                                    <w:top w:val="single" w:sz="2" w:space="0" w:color="D9D9E3"/>
                                                                    <w:left w:val="single" w:sz="2" w:space="0" w:color="D9D9E3"/>
                                                                    <w:bottom w:val="single" w:sz="2" w:space="0" w:color="D9D9E3"/>
                                                                    <w:right w:val="single" w:sz="2" w:space="0" w:color="D9D9E3"/>
                                                                  </w:divBdr>
                                                                  <w:divsChild>
                                                                    <w:div w:id="718013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349710">
                                                      <w:marLeft w:val="0"/>
                                                      <w:marRight w:val="0"/>
                                                      <w:marTop w:val="0"/>
                                                      <w:marBottom w:val="0"/>
                                                      <w:divBdr>
                                                        <w:top w:val="single" w:sz="2" w:space="0" w:color="D9D9E3"/>
                                                        <w:left w:val="single" w:sz="2" w:space="0" w:color="D9D9E3"/>
                                                        <w:bottom w:val="single" w:sz="2" w:space="0" w:color="D9D9E3"/>
                                                        <w:right w:val="single" w:sz="2" w:space="0" w:color="D9D9E3"/>
                                                      </w:divBdr>
                                                      <w:divsChild>
                                                        <w:div w:id="755979709">
                                                          <w:marLeft w:val="0"/>
                                                          <w:marRight w:val="0"/>
                                                          <w:marTop w:val="0"/>
                                                          <w:marBottom w:val="0"/>
                                                          <w:divBdr>
                                                            <w:top w:val="single" w:sz="2" w:space="0" w:color="D9D9E3"/>
                                                            <w:left w:val="single" w:sz="2" w:space="0" w:color="D9D9E3"/>
                                                            <w:bottom w:val="single" w:sz="2" w:space="0" w:color="D9D9E3"/>
                                                            <w:right w:val="single" w:sz="2" w:space="0" w:color="D9D9E3"/>
                                                          </w:divBdr>
                                                        </w:div>
                                                        <w:div w:id="1178469319">
                                                          <w:marLeft w:val="0"/>
                                                          <w:marRight w:val="0"/>
                                                          <w:marTop w:val="0"/>
                                                          <w:marBottom w:val="0"/>
                                                          <w:divBdr>
                                                            <w:top w:val="single" w:sz="2" w:space="0" w:color="D9D9E3"/>
                                                            <w:left w:val="single" w:sz="2" w:space="0" w:color="D9D9E3"/>
                                                            <w:bottom w:val="single" w:sz="2" w:space="0" w:color="D9D9E3"/>
                                                            <w:right w:val="single" w:sz="2" w:space="0" w:color="D9D9E3"/>
                                                          </w:divBdr>
                                                          <w:divsChild>
                                                            <w:div w:id="1735856498">
                                                              <w:marLeft w:val="0"/>
                                                              <w:marRight w:val="0"/>
                                                              <w:marTop w:val="0"/>
                                                              <w:marBottom w:val="0"/>
                                                              <w:divBdr>
                                                                <w:top w:val="single" w:sz="2" w:space="0" w:color="D9D9E3"/>
                                                                <w:left w:val="single" w:sz="2" w:space="0" w:color="D9D9E3"/>
                                                                <w:bottom w:val="single" w:sz="2" w:space="0" w:color="D9D9E3"/>
                                                                <w:right w:val="single" w:sz="2" w:space="0" w:color="D9D9E3"/>
                                                              </w:divBdr>
                                                              <w:divsChild>
                                                                <w:div w:id="1370573301">
                                                                  <w:marLeft w:val="0"/>
                                                                  <w:marRight w:val="0"/>
                                                                  <w:marTop w:val="0"/>
                                                                  <w:marBottom w:val="0"/>
                                                                  <w:divBdr>
                                                                    <w:top w:val="single" w:sz="2" w:space="0" w:color="D9D9E3"/>
                                                                    <w:left w:val="single" w:sz="2" w:space="0" w:color="D9D9E3"/>
                                                                    <w:bottom w:val="single" w:sz="2" w:space="0" w:color="D9D9E3"/>
                                                                    <w:right w:val="single" w:sz="2" w:space="0" w:color="D9D9E3"/>
                                                                  </w:divBdr>
                                                                  <w:divsChild>
                                                                    <w:div w:id="349769277">
                                                                      <w:marLeft w:val="0"/>
                                                                      <w:marRight w:val="0"/>
                                                                      <w:marTop w:val="0"/>
                                                                      <w:marBottom w:val="0"/>
                                                                      <w:divBdr>
                                                                        <w:top w:val="single" w:sz="2" w:space="0" w:color="D9D9E3"/>
                                                                        <w:left w:val="single" w:sz="2" w:space="0" w:color="D9D9E3"/>
                                                                        <w:bottom w:val="single" w:sz="2" w:space="0" w:color="D9D9E3"/>
                                                                        <w:right w:val="single" w:sz="2" w:space="0" w:color="D9D9E3"/>
                                                                      </w:divBdr>
                                                                      <w:divsChild>
                                                                        <w:div w:id="123277879">
                                                                          <w:marLeft w:val="0"/>
                                                                          <w:marRight w:val="0"/>
                                                                          <w:marTop w:val="0"/>
                                                                          <w:marBottom w:val="0"/>
                                                                          <w:divBdr>
                                                                            <w:top w:val="single" w:sz="2" w:space="0" w:color="D9D9E3"/>
                                                                            <w:left w:val="single" w:sz="2" w:space="0" w:color="D9D9E3"/>
                                                                            <w:bottom w:val="single" w:sz="2" w:space="0" w:color="D9D9E3"/>
                                                                            <w:right w:val="single" w:sz="2" w:space="0" w:color="D9D9E3"/>
                                                                          </w:divBdr>
                                                                          <w:divsChild>
                                                                            <w:div w:id="1716613373">
                                                                              <w:marLeft w:val="0"/>
                                                                              <w:marRight w:val="0"/>
                                                                              <w:marTop w:val="0"/>
                                                                              <w:marBottom w:val="0"/>
                                                                              <w:divBdr>
                                                                                <w:top w:val="single" w:sz="2" w:space="0" w:color="D9D9E3"/>
                                                                                <w:left w:val="single" w:sz="2" w:space="0" w:color="D9D9E3"/>
                                                                                <w:bottom w:val="single" w:sz="2" w:space="0" w:color="D9D9E3"/>
                                                                                <w:right w:val="single" w:sz="2" w:space="0" w:color="D9D9E3"/>
                                                                              </w:divBdr>
                                                                            </w:div>
                                                                            <w:div w:id="98855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485132">
                                          <w:marLeft w:val="0"/>
                                          <w:marRight w:val="0"/>
                                          <w:marTop w:val="0"/>
                                          <w:marBottom w:val="0"/>
                                          <w:divBdr>
                                            <w:top w:val="single" w:sz="2" w:space="0" w:color="D9D9E3"/>
                                            <w:left w:val="single" w:sz="2" w:space="0" w:color="D9D9E3"/>
                                            <w:bottom w:val="single" w:sz="2" w:space="0" w:color="D9D9E3"/>
                                            <w:right w:val="single" w:sz="2" w:space="0" w:color="D9D9E3"/>
                                          </w:divBdr>
                                          <w:divsChild>
                                            <w:div w:id="1447232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40193">
                                                  <w:marLeft w:val="0"/>
                                                  <w:marRight w:val="0"/>
                                                  <w:marTop w:val="0"/>
                                                  <w:marBottom w:val="0"/>
                                                  <w:divBdr>
                                                    <w:top w:val="single" w:sz="2" w:space="0" w:color="D9D9E3"/>
                                                    <w:left w:val="single" w:sz="2" w:space="0" w:color="D9D9E3"/>
                                                    <w:bottom w:val="single" w:sz="2" w:space="0" w:color="D9D9E3"/>
                                                    <w:right w:val="single" w:sz="2" w:space="0" w:color="D9D9E3"/>
                                                  </w:divBdr>
                                                  <w:divsChild>
                                                    <w:div w:id="1485658175">
                                                      <w:marLeft w:val="0"/>
                                                      <w:marRight w:val="0"/>
                                                      <w:marTop w:val="0"/>
                                                      <w:marBottom w:val="0"/>
                                                      <w:divBdr>
                                                        <w:top w:val="single" w:sz="2" w:space="0" w:color="D9D9E3"/>
                                                        <w:left w:val="single" w:sz="2" w:space="0" w:color="D9D9E3"/>
                                                        <w:bottom w:val="single" w:sz="2" w:space="0" w:color="D9D9E3"/>
                                                        <w:right w:val="single" w:sz="2" w:space="0" w:color="D9D9E3"/>
                                                      </w:divBdr>
                                                      <w:divsChild>
                                                        <w:div w:id="2126196741">
                                                          <w:marLeft w:val="0"/>
                                                          <w:marRight w:val="0"/>
                                                          <w:marTop w:val="0"/>
                                                          <w:marBottom w:val="0"/>
                                                          <w:divBdr>
                                                            <w:top w:val="single" w:sz="2" w:space="0" w:color="D9D9E3"/>
                                                            <w:left w:val="single" w:sz="2" w:space="0" w:color="D9D9E3"/>
                                                            <w:bottom w:val="single" w:sz="2" w:space="0" w:color="D9D9E3"/>
                                                            <w:right w:val="single" w:sz="2" w:space="0" w:color="D9D9E3"/>
                                                          </w:divBdr>
                                                          <w:divsChild>
                                                            <w:div w:id="578179154">
                                                              <w:marLeft w:val="0"/>
                                                              <w:marRight w:val="0"/>
                                                              <w:marTop w:val="0"/>
                                                              <w:marBottom w:val="0"/>
                                                              <w:divBdr>
                                                                <w:top w:val="single" w:sz="2" w:space="0" w:color="D9D9E3"/>
                                                                <w:left w:val="single" w:sz="2" w:space="0" w:color="D9D9E3"/>
                                                                <w:bottom w:val="single" w:sz="2" w:space="0" w:color="D9D9E3"/>
                                                                <w:right w:val="single" w:sz="2" w:space="0" w:color="D9D9E3"/>
                                                              </w:divBdr>
                                                              <w:divsChild>
                                                                <w:div w:id="1827285149">
                                                                  <w:marLeft w:val="0"/>
                                                                  <w:marRight w:val="0"/>
                                                                  <w:marTop w:val="0"/>
                                                                  <w:marBottom w:val="0"/>
                                                                  <w:divBdr>
                                                                    <w:top w:val="single" w:sz="2" w:space="0" w:color="D9D9E3"/>
                                                                    <w:left w:val="single" w:sz="2" w:space="0" w:color="D9D9E3"/>
                                                                    <w:bottom w:val="single" w:sz="2" w:space="0" w:color="D9D9E3"/>
                                                                    <w:right w:val="single" w:sz="2" w:space="0" w:color="D9D9E3"/>
                                                                  </w:divBdr>
                                                                  <w:divsChild>
                                                                    <w:div w:id="1755197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493676">
                                                      <w:marLeft w:val="0"/>
                                                      <w:marRight w:val="0"/>
                                                      <w:marTop w:val="0"/>
                                                      <w:marBottom w:val="0"/>
                                                      <w:divBdr>
                                                        <w:top w:val="single" w:sz="2" w:space="0" w:color="D9D9E3"/>
                                                        <w:left w:val="single" w:sz="2" w:space="0" w:color="D9D9E3"/>
                                                        <w:bottom w:val="single" w:sz="2" w:space="0" w:color="D9D9E3"/>
                                                        <w:right w:val="single" w:sz="2" w:space="0" w:color="D9D9E3"/>
                                                      </w:divBdr>
                                                      <w:divsChild>
                                                        <w:div w:id="2105882824">
                                                          <w:marLeft w:val="0"/>
                                                          <w:marRight w:val="0"/>
                                                          <w:marTop w:val="0"/>
                                                          <w:marBottom w:val="0"/>
                                                          <w:divBdr>
                                                            <w:top w:val="single" w:sz="2" w:space="0" w:color="D9D9E3"/>
                                                            <w:left w:val="single" w:sz="2" w:space="0" w:color="D9D9E3"/>
                                                            <w:bottom w:val="single" w:sz="2" w:space="0" w:color="D9D9E3"/>
                                                            <w:right w:val="single" w:sz="2" w:space="0" w:color="D9D9E3"/>
                                                          </w:divBdr>
                                                        </w:div>
                                                        <w:div w:id="75786804">
                                                          <w:marLeft w:val="0"/>
                                                          <w:marRight w:val="0"/>
                                                          <w:marTop w:val="0"/>
                                                          <w:marBottom w:val="0"/>
                                                          <w:divBdr>
                                                            <w:top w:val="single" w:sz="2" w:space="0" w:color="D9D9E3"/>
                                                            <w:left w:val="single" w:sz="2" w:space="0" w:color="D9D9E3"/>
                                                            <w:bottom w:val="single" w:sz="2" w:space="0" w:color="D9D9E3"/>
                                                            <w:right w:val="single" w:sz="2" w:space="0" w:color="D9D9E3"/>
                                                          </w:divBdr>
                                                          <w:divsChild>
                                                            <w:div w:id="1282498790">
                                                              <w:marLeft w:val="0"/>
                                                              <w:marRight w:val="0"/>
                                                              <w:marTop w:val="0"/>
                                                              <w:marBottom w:val="0"/>
                                                              <w:divBdr>
                                                                <w:top w:val="single" w:sz="2" w:space="0" w:color="D9D9E3"/>
                                                                <w:left w:val="single" w:sz="2" w:space="0" w:color="D9D9E3"/>
                                                                <w:bottom w:val="single" w:sz="2" w:space="0" w:color="D9D9E3"/>
                                                                <w:right w:val="single" w:sz="2" w:space="0" w:color="D9D9E3"/>
                                                              </w:divBdr>
                                                              <w:divsChild>
                                                                <w:div w:id="290325623">
                                                                  <w:marLeft w:val="0"/>
                                                                  <w:marRight w:val="0"/>
                                                                  <w:marTop w:val="0"/>
                                                                  <w:marBottom w:val="0"/>
                                                                  <w:divBdr>
                                                                    <w:top w:val="single" w:sz="2" w:space="0" w:color="D9D9E3"/>
                                                                    <w:left w:val="single" w:sz="2" w:space="0" w:color="D9D9E3"/>
                                                                    <w:bottom w:val="single" w:sz="2" w:space="0" w:color="D9D9E3"/>
                                                                    <w:right w:val="single" w:sz="2" w:space="0" w:color="D9D9E3"/>
                                                                  </w:divBdr>
                                                                  <w:divsChild>
                                                                    <w:div w:id="1810318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43688382">
                                          <w:marLeft w:val="0"/>
                                          <w:marRight w:val="0"/>
                                          <w:marTop w:val="0"/>
                                          <w:marBottom w:val="0"/>
                                          <w:divBdr>
                                            <w:top w:val="single" w:sz="2" w:space="0" w:color="D9D9E3"/>
                                            <w:left w:val="single" w:sz="2" w:space="0" w:color="D9D9E3"/>
                                            <w:bottom w:val="single" w:sz="2" w:space="0" w:color="D9D9E3"/>
                                            <w:right w:val="single" w:sz="2" w:space="0" w:color="D9D9E3"/>
                                          </w:divBdr>
                                          <w:divsChild>
                                            <w:div w:id="1711760571">
                                              <w:marLeft w:val="0"/>
                                              <w:marRight w:val="0"/>
                                              <w:marTop w:val="100"/>
                                              <w:marBottom w:val="100"/>
                                              <w:divBdr>
                                                <w:top w:val="single" w:sz="2" w:space="0" w:color="D9D9E3"/>
                                                <w:left w:val="single" w:sz="2" w:space="0" w:color="D9D9E3"/>
                                                <w:bottom w:val="single" w:sz="2" w:space="0" w:color="D9D9E3"/>
                                                <w:right w:val="single" w:sz="2" w:space="0" w:color="D9D9E3"/>
                                              </w:divBdr>
                                              <w:divsChild>
                                                <w:div w:id="694966738">
                                                  <w:marLeft w:val="0"/>
                                                  <w:marRight w:val="0"/>
                                                  <w:marTop w:val="0"/>
                                                  <w:marBottom w:val="0"/>
                                                  <w:divBdr>
                                                    <w:top w:val="single" w:sz="2" w:space="0" w:color="D9D9E3"/>
                                                    <w:left w:val="single" w:sz="2" w:space="0" w:color="D9D9E3"/>
                                                    <w:bottom w:val="single" w:sz="2" w:space="0" w:color="D9D9E3"/>
                                                    <w:right w:val="single" w:sz="2" w:space="0" w:color="D9D9E3"/>
                                                  </w:divBdr>
                                                  <w:divsChild>
                                                    <w:div w:id="2000502138">
                                                      <w:marLeft w:val="0"/>
                                                      <w:marRight w:val="0"/>
                                                      <w:marTop w:val="0"/>
                                                      <w:marBottom w:val="0"/>
                                                      <w:divBdr>
                                                        <w:top w:val="single" w:sz="2" w:space="0" w:color="D9D9E3"/>
                                                        <w:left w:val="single" w:sz="2" w:space="0" w:color="D9D9E3"/>
                                                        <w:bottom w:val="single" w:sz="2" w:space="0" w:color="D9D9E3"/>
                                                        <w:right w:val="single" w:sz="2" w:space="0" w:color="D9D9E3"/>
                                                      </w:divBdr>
                                                      <w:divsChild>
                                                        <w:div w:id="272325818">
                                                          <w:marLeft w:val="0"/>
                                                          <w:marRight w:val="0"/>
                                                          <w:marTop w:val="0"/>
                                                          <w:marBottom w:val="0"/>
                                                          <w:divBdr>
                                                            <w:top w:val="single" w:sz="2" w:space="0" w:color="D9D9E3"/>
                                                            <w:left w:val="single" w:sz="2" w:space="0" w:color="D9D9E3"/>
                                                            <w:bottom w:val="single" w:sz="2" w:space="0" w:color="D9D9E3"/>
                                                            <w:right w:val="single" w:sz="2" w:space="0" w:color="D9D9E3"/>
                                                          </w:divBdr>
                                                          <w:divsChild>
                                                            <w:div w:id="1875773714">
                                                              <w:marLeft w:val="0"/>
                                                              <w:marRight w:val="0"/>
                                                              <w:marTop w:val="0"/>
                                                              <w:marBottom w:val="0"/>
                                                              <w:divBdr>
                                                                <w:top w:val="single" w:sz="2" w:space="0" w:color="D9D9E3"/>
                                                                <w:left w:val="single" w:sz="2" w:space="0" w:color="D9D9E3"/>
                                                                <w:bottom w:val="single" w:sz="2" w:space="0" w:color="D9D9E3"/>
                                                                <w:right w:val="single" w:sz="2" w:space="0" w:color="D9D9E3"/>
                                                              </w:divBdr>
                                                              <w:divsChild>
                                                                <w:div w:id="954213675">
                                                                  <w:marLeft w:val="0"/>
                                                                  <w:marRight w:val="0"/>
                                                                  <w:marTop w:val="0"/>
                                                                  <w:marBottom w:val="0"/>
                                                                  <w:divBdr>
                                                                    <w:top w:val="single" w:sz="2" w:space="0" w:color="D9D9E3"/>
                                                                    <w:left w:val="single" w:sz="2" w:space="0" w:color="D9D9E3"/>
                                                                    <w:bottom w:val="single" w:sz="2" w:space="0" w:color="D9D9E3"/>
                                                                    <w:right w:val="single" w:sz="2" w:space="0" w:color="D9D9E3"/>
                                                                  </w:divBdr>
                                                                  <w:divsChild>
                                                                    <w:div w:id="1746298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8930739">
                                                      <w:marLeft w:val="0"/>
                                                      <w:marRight w:val="0"/>
                                                      <w:marTop w:val="0"/>
                                                      <w:marBottom w:val="0"/>
                                                      <w:divBdr>
                                                        <w:top w:val="single" w:sz="2" w:space="0" w:color="D9D9E3"/>
                                                        <w:left w:val="single" w:sz="2" w:space="0" w:color="D9D9E3"/>
                                                        <w:bottom w:val="single" w:sz="2" w:space="0" w:color="D9D9E3"/>
                                                        <w:right w:val="single" w:sz="2" w:space="0" w:color="D9D9E3"/>
                                                      </w:divBdr>
                                                      <w:divsChild>
                                                        <w:div w:id="498665016">
                                                          <w:marLeft w:val="0"/>
                                                          <w:marRight w:val="0"/>
                                                          <w:marTop w:val="0"/>
                                                          <w:marBottom w:val="0"/>
                                                          <w:divBdr>
                                                            <w:top w:val="single" w:sz="2" w:space="0" w:color="D9D9E3"/>
                                                            <w:left w:val="single" w:sz="2" w:space="0" w:color="D9D9E3"/>
                                                            <w:bottom w:val="single" w:sz="2" w:space="0" w:color="D9D9E3"/>
                                                            <w:right w:val="single" w:sz="2" w:space="0" w:color="D9D9E3"/>
                                                          </w:divBdr>
                                                        </w:div>
                                                        <w:div w:id="2091923355">
                                                          <w:marLeft w:val="0"/>
                                                          <w:marRight w:val="0"/>
                                                          <w:marTop w:val="0"/>
                                                          <w:marBottom w:val="0"/>
                                                          <w:divBdr>
                                                            <w:top w:val="single" w:sz="2" w:space="0" w:color="D9D9E3"/>
                                                            <w:left w:val="single" w:sz="2" w:space="0" w:color="D9D9E3"/>
                                                            <w:bottom w:val="single" w:sz="2" w:space="0" w:color="D9D9E3"/>
                                                            <w:right w:val="single" w:sz="2" w:space="0" w:color="D9D9E3"/>
                                                          </w:divBdr>
                                                          <w:divsChild>
                                                            <w:div w:id="2006741737">
                                                              <w:marLeft w:val="0"/>
                                                              <w:marRight w:val="0"/>
                                                              <w:marTop w:val="0"/>
                                                              <w:marBottom w:val="0"/>
                                                              <w:divBdr>
                                                                <w:top w:val="single" w:sz="2" w:space="0" w:color="D9D9E3"/>
                                                                <w:left w:val="single" w:sz="2" w:space="0" w:color="D9D9E3"/>
                                                                <w:bottom w:val="single" w:sz="2" w:space="0" w:color="D9D9E3"/>
                                                                <w:right w:val="single" w:sz="2" w:space="0" w:color="D9D9E3"/>
                                                              </w:divBdr>
                                                              <w:divsChild>
                                                                <w:div w:id="362943255">
                                                                  <w:marLeft w:val="0"/>
                                                                  <w:marRight w:val="0"/>
                                                                  <w:marTop w:val="0"/>
                                                                  <w:marBottom w:val="0"/>
                                                                  <w:divBdr>
                                                                    <w:top w:val="single" w:sz="2" w:space="0" w:color="D9D9E3"/>
                                                                    <w:left w:val="single" w:sz="2" w:space="0" w:color="D9D9E3"/>
                                                                    <w:bottom w:val="single" w:sz="2" w:space="0" w:color="D9D9E3"/>
                                                                    <w:right w:val="single" w:sz="2" w:space="0" w:color="D9D9E3"/>
                                                                  </w:divBdr>
                                                                  <w:divsChild>
                                                                    <w:div w:id="1873228300">
                                                                      <w:marLeft w:val="0"/>
                                                                      <w:marRight w:val="0"/>
                                                                      <w:marTop w:val="0"/>
                                                                      <w:marBottom w:val="0"/>
                                                                      <w:divBdr>
                                                                        <w:top w:val="single" w:sz="2" w:space="0" w:color="D9D9E3"/>
                                                                        <w:left w:val="single" w:sz="2" w:space="0" w:color="D9D9E3"/>
                                                                        <w:bottom w:val="single" w:sz="2" w:space="0" w:color="D9D9E3"/>
                                                                        <w:right w:val="single" w:sz="2" w:space="0" w:color="D9D9E3"/>
                                                                      </w:divBdr>
                                                                      <w:divsChild>
                                                                        <w:div w:id="555750168">
                                                                          <w:marLeft w:val="0"/>
                                                                          <w:marRight w:val="0"/>
                                                                          <w:marTop w:val="0"/>
                                                                          <w:marBottom w:val="0"/>
                                                                          <w:divBdr>
                                                                            <w:top w:val="single" w:sz="2" w:space="0" w:color="D9D9E3"/>
                                                                            <w:left w:val="single" w:sz="2" w:space="0" w:color="D9D9E3"/>
                                                                            <w:bottom w:val="single" w:sz="2" w:space="0" w:color="D9D9E3"/>
                                                                            <w:right w:val="single" w:sz="2" w:space="0" w:color="D9D9E3"/>
                                                                          </w:divBdr>
                                                                          <w:divsChild>
                                                                            <w:div w:id="696465828">
                                                                              <w:marLeft w:val="0"/>
                                                                              <w:marRight w:val="0"/>
                                                                              <w:marTop w:val="0"/>
                                                                              <w:marBottom w:val="0"/>
                                                                              <w:divBdr>
                                                                                <w:top w:val="single" w:sz="2" w:space="0" w:color="D9D9E3"/>
                                                                                <w:left w:val="single" w:sz="2" w:space="0" w:color="D9D9E3"/>
                                                                                <w:bottom w:val="single" w:sz="2" w:space="0" w:color="D9D9E3"/>
                                                                                <w:right w:val="single" w:sz="2" w:space="0" w:color="D9D9E3"/>
                                                                              </w:divBdr>
                                                                            </w:div>
                                                                            <w:div w:id="1621498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2129605">
                                                                          <w:marLeft w:val="0"/>
                                                                          <w:marRight w:val="0"/>
                                                                          <w:marTop w:val="0"/>
                                                                          <w:marBottom w:val="0"/>
                                                                          <w:divBdr>
                                                                            <w:top w:val="single" w:sz="2" w:space="0" w:color="D9D9E3"/>
                                                                            <w:left w:val="single" w:sz="2" w:space="0" w:color="D9D9E3"/>
                                                                            <w:bottom w:val="single" w:sz="2" w:space="0" w:color="D9D9E3"/>
                                                                            <w:right w:val="single" w:sz="2" w:space="0" w:color="D9D9E3"/>
                                                                          </w:divBdr>
                                                                          <w:divsChild>
                                                                            <w:div w:id="1351948278">
                                                                              <w:marLeft w:val="0"/>
                                                                              <w:marRight w:val="0"/>
                                                                              <w:marTop w:val="0"/>
                                                                              <w:marBottom w:val="0"/>
                                                                              <w:divBdr>
                                                                                <w:top w:val="single" w:sz="2" w:space="0" w:color="D9D9E3"/>
                                                                                <w:left w:val="single" w:sz="2" w:space="0" w:color="D9D9E3"/>
                                                                                <w:bottom w:val="single" w:sz="2" w:space="0" w:color="D9D9E3"/>
                                                                                <w:right w:val="single" w:sz="2" w:space="0" w:color="D9D9E3"/>
                                                                              </w:divBdr>
                                                                            </w:div>
                                                                            <w:div w:id="944923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2593306">
                                          <w:marLeft w:val="0"/>
                                          <w:marRight w:val="0"/>
                                          <w:marTop w:val="0"/>
                                          <w:marBottom w:val="0"/>
                                          <w:divBdr>
                                            <w:top w:val="single" w:sz="2" w:space="0" w:color="D9D9E3"/>
                                            <w:left w:val="single" w:sz="2" w:space="0" w:color="D9D9E3"/>
                                            <w:bottom w:val="single" w:sz="2" w:space="0" w:color="D9D9E3"/>
                                            <w:right w:val="single" w:sz="2" w:space="0" w:color="D9D9E3"/>
                                          </w:divBdr>
                                          <w:divsChild>
                                            <w:div w:id="15876129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69628">
                                                  <w:marLeft w:val="0"/>
                                                  <w:marRight w:val="0"/>
                                                  <w:marTop w:val="0"/>
                                                  <w:marBottom w:val="0"/>
                                                  <w:divBdr>
                                                    <w:top w:val="single" w:sz="2" w:space="0" w:color="D9D9E3"/>
                                                    <w:left w:val="single" w:sz="2" w:space="0" w:color="D9D9E3"/>
                                                    <w:bottom w:val="single" w:sz="2" w:space="0" w:color="D9D9E3"/>
                                                    <w:right w:val="single" w:sz="2" w:space="0" w:color="D9D9E3"/>
                                                  </w:divBdr>
                                                  <w:divsChild>
                                                    <w:div w:id="838034942">
                                                      <w:marLeft w:val="0"/>
                                                      <w:marRight w:val="0"/>
                                                      <w:marTop w:val="0"/>
                                                      <w:marBottom w:val="0"/>
                                                      <w:divBdr>
                                                        <w:top w:val="single" w:sz="2" w:space="0" w:color="D9D9E3"/>
                                                        <w:left w:val="single" w:sz="2" w:space="0" w:color="D9D9E3"/>
                                                        <w:bottom w:val="single" w:sz="2" w:space="0" w:color="D9D9E3"/>
                                                        <w:right w:val="single" w:sz="2" w:space="0" w:color="D9D9E3"/>
                                                      </w:divBdr>
                                                      <w:divsChild>
                                                        <w:div w:id="362442524">
                                                          <w:marLeft w:val="0"/>
                                                          <w:marRight w:val="0"/>
                                                          <w:marTop w:val="0"/>
                                                          <w:marBottom w:val="0"/>
                                                          <w:divBdr>
                                                            <w:top w:val="single" w:sz="2" w:space="0" w:color="D9D9E3"/>
                                                            <w:left w:val="single" w:sz="2" w:space="0" w:color="D9D9E3"/>
                                                            <w:bottom w:val="single" w:sz="2" w:space="0" w:color="D9D9E3"/>
                                                            <w:right w:val="single" w:sz="2" w:space="0" w:color="D9D9E3"/>
                                                          </w:divBdr>
                                                          <w:divsChild>
                                                            <w:div w:id="796949209">
                                                              <w:marLeft w:val="0"/>
                                                              <w:marRight w:val="0"/>
                                                              <w:marTop w:val="0"/>
                                                              <w:marBottom w:val="0"/>
                                                              <w:divBdr>
                                                                <w:top w:val="single" w:sz="2" w:space="0" w:color="D9D9E3"/>
                                                                <w:left w:val="single" w:sz="2" w:space="0" w:color="D9D9E3"/>
                                                                <w:bottom w:val="single" w:sz="2" w:space="0" w:color="D9D9E3"/>
                                                                <w:right w:val="single" w:sz="2" w:space="0" w:color="D9D9E3"/>
                                                              </w:divBdr>
                                                              <w:divsChild>
                                                                <w:div w:id="2136827599">
                                                                  <w:marLeft w:val="0"/>
                                                                  <w:marRight w:val="0"/>
                                                                  <w:marTop w:val="0"/>
                                                                  <w:marBottom w:val="0"/>
                                                                  <w:divBdr>
                                                                    <w:top w:val="single" w:sz="2" w:space="0" w:color="D9D9E3"/>
                                                                    <w:left w:val="single" w:sz="2" w:space="0" w:color="D9D9E3"/>
                                                                    <w:bottom w:val="single" w:sz="2" w:space="0" w:color="D9D9E3"/>
                                                                    <w:right w:val="single" w:sz="2" w:space="0" w:color="D9D9E3"/>
                                                                  </w:divBdr>
                                                                  <w:divsChild>
                                                                    <w:div w:id="39971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2953938">
                                                      <w:marLeft w:val="0"/>
                                                      <w:marRight w:val="0"/>
                                                      <w:marTop w:val="0"/>
                                                      <w:marBottom w:val="0"/>
                                                      <w:divBdr>
                                                        <w:top w:val="single" w:sz="2" w:space="0" w:color="D9D9E3"/>
                                                        <w:left w:val="single" w:sz="2" w:space="0" w:color="D9D9E3"/>
                                                        <w:bottom w:val="single" w:sz="2" w:space="0" w:color="D9D9E3"/>
                                                        <w:right w:val="single" w:sz="2" w:space="0" w:color="D9D9E3"/>
                                                      </w:divBdr>
                                                      <w:divsChild>
                                                        <w:div w:id="1572346118">
                                                          <w:marLeft w:val="0"/>
                                                          <w:marRight w:val="0"/>
                                                          <w:marTop w:val="0"/>
                                                          <w:marBottom w:val="0"/>
                                                          <w:divBdr>
                                                            <w:top w:val="single" w:sz="2" w:space="0" w:color="D9D9E3"/>
                                                            <w:left w:val="single" w:sz="2" w:space="0" w:color="D9D9E3"/>
                                                            <w:bottom w:val="single" w:sz="2" w:space="0" w:color="D9D9E3"/>
                                                            <w:right w:val="single" w:sz="2" w:space="0" w:color="D9D9E3"/>
                                                          </w:divBdr>
                                                        </w:div>
                                                        <w:div w:id="846947229">
                                                          <w:marLeft w:val="0"/>
                                                          <w:marRight w:val="0"/>
                                                          <w:marTop w:val="0"/>
                                                          <w:marBottom w:val="0"/>
                                                          <w:divBdr>
                                                            <w:top w:val="single" w:sz="2" w:space="0" w:color="D9D9E3"/>
                                                            <w:left w:val="single" w:sz="2" w:space="0" w:color="D9D9E3"/>
                                                            <w:bottom w:val="single" w:sz="2" w:space="0" w:color="D9D9E3"/>
                                                            <w:right w:val="single" w:sz="2" w:space="0" w:color="D9D9E3"/>
                                                          </w:divBdr>
                                                          <w:divsChild>
                                                            <w:div w:id="1034504565">
                                                              <w:marLeft w:val="0"/>
                                                              <w:marRight w:val="0"/>
                                                              <w:marTop w:val="0"/>
                                                              <w:marBottom w:val="0"/>
                                                              <w:divBdr>
                                                                <w:top w:val="single" w:sz="2" w:space="0" w:color="D9D9E3"/>
                                                                <w:left w:val="single" w:sz="2" w:space="0" w:color="D9D9E3"/>
                                                                <w:bottom w:val="single" w:sz="2" w:space="0" w:color="D9D9E3"/>
                                                                <w:right w:val="single" w:sz="2" w:space="0" w:color="D9D9E3"/>
                                                              </w:divBdr>
                                                              <w:divsChild>
                                                                <w:div w:id="1558197417">
                                                                  <w:marLeft w:val="0"/>
                                                                  <w:marRight w:val="0"/>
                                                                  <w:marTop w:val="0"/>
                                                                  <w:marBottom w:val="0"/>
                                                                  <w:divBdr>
                                                                    <w:top w:val="single" w:sz="2" w:space="0" w:color="D9D9E3"/>
                                                                    <w:left w:val="single" w:sz="2" w:space="0" w:color="D9D9E3"/>
                                                                    <w:bottom w:val="single" w:sz="2" w:space="0" w:color="D9D9E3"/>
                                                                    <w:right w:val="single" w:sz="2" w:space="0" w:color="D9D9E3"/>
                                                                  </w:divBdr>
                                                                  <w:divsChild>
                                                                    <w:div w:id="65417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0331270">
                                          <w:marLeft w:val="0"/>
                                          <w:marRight w:val="0"/>
                                          <w:marTop w:val="0"/>
                                          <w:marBottom w:val="0"/>
                                          <w:divBdr>
                                            <w:top w:val="single" w:sz="2" w:space="0" w:color="D9D9E3"/>
                                            <w:left w:val="single" w:sz="2" w:space="0" w:color="D9D9E3"/>
                                            <w:bottom w:val="single" w:sz="2" w:space="0" w:color="D9D9E3"/>
                                            <w:right w:val="single" w:sz="2" w:space="0" w:color="D9D9E3"/>
                                          </w:divBdr>
                                          <w:divsChild>
                                            <w:div w:id="147351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994963">
                                                  <w:marLeft w:val="0"/>
                                                  <w:marRight w:val="0"/>
                                                  <w:marTop w:val="0"/>
                                                  <w:marBottom w:val="0"/>
                                                  <w:divBdr>
                                                    <w:top w:val="single" w:sz="2" w:space="0" w:color="D9D9E3"/>
                                                    <w:left w:val="single" w:sz="2" w:space="0" w:color="D9D9E3"/>
                                                    <w:bottom w:val="single" w:sz="2" w:space="0" w:color="D9D9E3"/>
                                                    <w:right w:val="single" w:sz="2" w:space="0" w:color="D9D9E3"/>
                                                  </w:divBdr>
                                                  <w:divsChild>
                                                    <w:div w:id="2131196354">
                                                      <w:marLeft w:val="0"/>
                                                      <w:marRight w:val="0"/>
                                                      <w:marTop w:val="0"/>
                                                      <w:marBottom w:val="0"/>
                                                      <w:divBdr>
                                                        <w:top w:val="single" w:sz="2" w:space="0" w:color="D9D9E3"/>
                                                        <w:left w:val="single" w:sz="2" w:space="0" w:color="D9D9E3"/>
                                                        <w:bottom w:val="single" w:sz="2" w:space="0" w:color="D9D9E3"/>
                                                        <w:right w:val="single" w:sz="2" w:space="0" w:color="D9D9E3"/>
                                                      </w:divBdr>
                                                      <w:divsChild>
                                                        <w:div w:id="320811929">
                                                          <w:marLeft w:val="0"/>
                                                          <w:marRight w:val="0"/>
                                                          <w:marTop w:val="0"/>
                                                          <w:marBottom w:val="0"/>
                                                          <w:divBdr>
                                                            <w:top w:val="single" w:sz="2" w:space="0" w:color="D9D9E3"/>
                                                            <w:left w:val="single" w:sz="2" w:space="0" w:color="D9D9E3"/>
                                                            <w:bottom w:val="single" w:sz="2" w:space="0" w:color="D9D9E3"/>
                                                            <w:right w:val="single" w:sz="2" w:space="0" w:color="D9D9E3"/>
                                                          </w:divBdr>
                                                          <w:divsChild>
                                                            <w:div w:id="1717194715">
                                                              <w:marLeft w:val="0"/>
                                                              <w:marRight w:val="0"/>
                                                              <w:marTop w:val="0"/>
                                                              <w:marBottom w:val="0"/>
                                                              <w:divBdr>
                                                                <w:top w:val="single" w:sz="2" w:space="0" w:color="D9D9E3"/>
                                                                <w:left w:val="single" w:sz="2" w:space="0" w:color="D9D9E3"/>
                                                                <w:bottom w:val="single" w:sz="2" w:space="0" w:color="D9D9E3"/>
                                                                <w:right w:val="single" w:sz="2" w:space="0" w:color="D9D9E3"/>
                                                              </w:divBdr>
                                                              <w:divsChild>
                                                                <w:div w:id="418061220">
                                                                  <w:marLeft w:val="0"/>
                                                                  <w:marRight w:val="0"/>
                                                                  <w:marTop w:val="0"/>
                                                                  <w:marBottom w:val="0"/>
                                                                  <w:divBdr>
                                                                    <w:top w:val="single" w:sz="2" w:space="0" w:color="D9D9E3"/>
                                                                    <w:left w:val="single" w:sz="2" w:space="0" w:color="D9D9E3"/>
                                                                    <w:bottom w:val="single" w:sz="2" w:space="0" w:color="D9D9E3"/>
                                                                    <w:right w:val="single" w:sz="2" w:space="0" w:color="D9D9E3"/>
                                                                  </w:divBdr>
                                                                  <w:divsChild>
                                                                    <w:div w:id="1657999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5178988">
                                                      <w:marLeft w:val="0"/>
                                                      <w:marRight w:val="0"/>
                                                      <w:marTop w:val="0"/>
                                                      <w:marBottom w:val="0"/>
                                                      <w:divBdr>
                                                        <w:top w:val="single" w:sz="2" w:space="0" w:color="D9D9E3"/>
                                                        <w:left w:val="single" w:sz="2" w:space="0" w:color="D9D9E3"/>
                                                        <w:bottom w:val="single" w:sz="2" w:space="0" w:color="D9D9E3"/>
                                                        <w:right w:val="single" w:sz="2" w:space="0" w:color="D9D9E3"/>
                                                      </w:divBdr>
                                                      <w:divsChild>
                                                        <w:div w:id="1188641635">
                                                          <w:marLeft w:val="0"/>
                                                          <w:marRight w:val="0"/>
                                                          <w:marTop w:val="0"/>
                                                          <w:marBottom w:val="0"/>
                                                          <w:divBdr>
                                                            <w:top w:val="single" w:sz="2" w:space="0" w:color="D9D9E3"/>
                                                            <w:left w:val="single" w:sz="2" w:space="0" w:color="D9D9E3"/>
                                                            <w:bottom w:val="single" w:sz="2" w:space="0" w:color="D9D9E3"/>
                                                            <w:right w:val="single" w:sz="2" w:space="0" w:color="D9D9E3"/>
                                                          </w:divBdr>
                                                        </w:div>
                                                        <w:div w:id="1607346220">
                                                          <w:marLeft w:val="0"/>
                                                          <w:marRight w:val="0"/>
                                                          <w:marTop w:val="0"/>
                                                          <w:marBottom w:val="0"/>
                                                          <w:divBdr>
                                                            <w:top w:val="single" w:sz="2" w:space="0" w:color="D9D9E3"/>
                                                            <w:left w:val="single" w:sz="2" w:space="0" w:color="D9D9E3"/>
                                                            <w:bottom w:val="single" w:sz="2" w:space="0" w:color="D9D9E3"/>
                                                            <w:right w:val="single" w:sz="2" w:space="0" w:color="D9D9E3"/>
                                                          </w:divBdr>
                                                          <w:divsChild>
                                                            <w:div w:id="469595854">
                                                              <w:marLeft w:val="0"/>
                                                              <w:marRight w:val="0"/>
                                                              <w:marTop w:val="0"/>
                                                              <w:marBottom w:val="0"/>
                                                              <w:divBdr>
                                                                <w:top w:val="single" w:sz="2" w:space="0" w:color="D9D9E3"/>
                                                                <w:left w:val="single" w:sz="2" w:space="0" w:color="D9D9E3"/>
                                                                <w:bottom w:val="single" w:sz="2" w:space="0" w:color="D9D9E3"/>
                                                                <w:right w:val="single" w:sz="2" w:space="0" w:color="D9D9E3"/>
                                                              </w:divBdr>
                                                              <w:divsChild>
                                                                <w:div w:id="1318918256">
                                                                  <w:marLeft w:val="0"/>
                                                                  <w:marRight w:val="0"/>
                                                                  <w:marTop w:val="0"/>
                                                                  <w:marBottom w:val="0"/>
                                                                  <w:divBdr>
                                                                    <w:top w:val="single" w:sz="2" w:space="0" w:color="D9D9E3"/>
                                                                    <w:left w:val="single" w:sz="2" w:space="0" w:color="D9D9E3"/>
                                                                    <w:bottom w:val="single" w:sz="2" w:space="0" w:color="D9D9E3"/>
                                                                    <w:right w:val="single" w:sz="2" w:space="0" w:color="D9D9E3"/>
                                                                  </w:divBdr>
                                                                  <w:divsChild>
                                                                    <w:div w:id="191696085">
                                                                      <w:marLeft w:val="0"/>
                                                                      <w:marRight w:val="0"/>
                                                                      <w:marTop w:val="0"/>
                                                                      <w:marBottom w:val="0"/>
                                                                      <w:divBdr>
                                                                        <w:top w:val="single" w:sz="2" w:space="0" w:color="D9D9E3"/>
                                                                        <w:left w:val="single" w:sz="2" w:space="0" w:color="D9D9E3"/>
                                                                        <w:bottom w:val="single" w:sz="2" w:space="0" w:color="D9D9E3"/>
                                                                        <w:right w:val="single" w:sz="2" w:space="0" w:color="D9D9E3"/>
                                                                      </w:divBdr>
                                                                      <w:divsChild>
                                                                        <w:div w:id="1916041514">
                                                                          <w:marLeft w:val="0"/>
                                                                          <w:marRight w:val="0"/>
                                                                          <w:marTop w:val="0"/>
                                                                          <w:marBottom w:val="0"/>
                                                                          <w:divBdr>
                                                                            <w:top w:val="single" w:sz="2" w:space="0" w:color="D9D9E3"/>
                                                                            <w:left w:val="single" w:sz="2" w:space="0" w:color="D9D9E3"/>
                                                                            <w:bottom w:val="single" w:sz="2" w:space="0" w:color="D9D9E3"/>
                                                                            <w:right w:val="single" w:sz="2" w:space="0" w:color="D9D9E3"/>
                                                                          </w:divBdr>
                                                                          <w:divsChild>
                                                                            <w:div w:id="1318263500">
                                                                              <w:marLeft w:val="0"/>
                                                                              <w:marRight w:val="0"/>
                                                                              <w:marTop w:val="0"/>
                                                                              <w:marBottom w:val="0"/>
                                                                              <w:divBdr>
                                                                                <w:top w:val="single" w:sz="2" w:space="0" w:color="D9D9E3"/>
                                                                                <w:left w:val="single" w:sz="2" w:space="0" w:color="D9D9E3"/>
                                                                                <w:bottom w:val="single" w:sz="2" w:space="0" w:color="D9D9E3"/>
                                                                                <w:right w:val="single" w:sz="2" w:space="0" w:color="D9D9E3"/>
                                                                              </w:divBdr>
                                                                            </w:div>
                                                                            <w:div w:id="57219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8912536">
                                                                          <w:marLeft w:val="0"/>
                                                                          <w:marRight w:val="0"/>
                                                                          <w:marTop w:val="0"/>
                                                                          <w:marBottom w:val="0"/>
                                                                          <w:divBdr>
                                                                            <w:top w:val="single" w:sz="2" w:space="0" w:color="D9D9E3"/>
                                                                            <w:left w:val="single" w:sz="2" w:space="0" w:color="D9D9E3"/>
                                                                            <w:bottom w:val="single" w:sz="2" w:space="0" w:color="D9D9E3"/>
                                                                            <w:right w:val="single" w:sz="2" w:space="0" w:color="D9D9E3"/>
                                                                          </w:divBdr>
                                                                          <w:divsChild>
                                                                            <w:div w:id="1601374646">
                                                                              <w:marLeft w:val="0"/>
                                                                              <w:marRight w:val="0"/>
                                                                              <w:marTop w:val="0"/>
                                                                              <w:marBottom w:val="0"/>
                                                                              <w:divBdr>
                                                                                <w:top w:val="single" w:sz="2" w:space="0" w:color="D9D9E3"/>
                                                                                <w:left w:val="single" w:sz="2" w:space="0" w:color="D9D9E3"/>
                                                                                <w:bottom w:val="single" w:sz="2" w:space="0" w:color="D9D9E3"/>
                                                                                <w:right w:val="single" w:sz="2" w:space="0" w:color="D9D9E3"/>
                                                                              </w:divBdr>
                                                                            </w:div>
                                                                            <w:div w:id="41759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881315">
                                                                          <w:marLeft w:val="0"/>
                                                                          <w:marRight w:val="0"/>
                                                                          <w:marTop w:val="0"/>
                                                                          <w:marBottom w:val="0"/>
                                                                          <w:divBdr>
                                                                            <w:top w:val="single" w:sz="2" w:space="0" w:color="D9D9E3"/>
                                                                            <w:left w:val="single" w:sz="2" w:space="0" w:color="D9D9E3"/>
                                                                            <w:bottom w:val="single" w:sz="2" w:space="0" w:color="D9D9E3"/>
                                                                            <w:right w:val="single" w:sz="2" w:space="0" w:color="D9D9E3"/>
                                                                          </w:divBdr>
                                                                          <w:divsChild>
                                                                            <w:div w:id="494107483">
                                                                              <w:marLeft w:val="0"/>
                                                                              <w:marRight w:val="0"/>
                                                                              <w:marTop w:val="0"/>
                                                                              <w:marBottom w:val="0"/>
                                                                              <w:divBdr>
                                                                                <w:top w:val="single" w:sz="2" w:space="0" w:color="D9D9E3"/>
                                                                                <w:left w:val="single" w:sz="2" w:space="0" w:color="D9D9E3"/>
                                                                                <w:bottom w:val="single" w:sz="2" w:space="0" w:color="D9D9E3"/>
                                                                                <w:right w:val="single" w:sz="2" w:space="0" w:color="D9D9E3"/>
                                                                              </w:divBdr>
                                                                            </w:div>
                                                                            <w:div w:id="144205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228473">
                                                                          <w:marLeft w:val="0"/>
                                                                          <w:marRight w:val="0"/>
                                                                          <w:marTop w:val="0"/>
                                                                          <w:marBottom w:val="0"/>
                                                                          <w:divBdr>
                                                                            <w:top w:val="single" w:sz="2" w:space="0" w:color="D9D9E3"/>
                                                                            <w:left w:val="single" w:sz="2" w:space="0" w:color="D9D9E3"/>
                                                                            <w:bottom w:val="single" w:sz="2" w:space="0" w:color="D9D9E3"/>
                                                                            <w:right w:val="single" w:sz="2" w:space="0" w:color="D9D9E3"/>
                                                                          </w:divBdr>
                                                                          <w:divsChild>
                                                                            <w:div w:id="1558127364">
                                                                              <w:marLeft w:val="0"/>
                                                                              <w:marRight w:val="0"/>
                                                                              <w:marTop w:val="0"/>
                                                                              <w:marBottom w:val="0"/>
                                                                              <w:divBdr>
                                                                                <w:top w:val="single" w:sz="2" w:space="0" w:color="D9D9E3"/>
                                                                                <w:left w:val="single" w:sz="2" w:space="0" w:color="D9D9E3"/>
                                                                                <w:bottom w:val="single" w:sz="2" w:space="0" w:color="D9D9E3"/>
                                                                                <w:right w:val="single" w:sz="2" w:space="0" w:color="D9D9E3"/>
                                                                              </w:divBdr>
                                                                            </w:div>
                                                                            <w:div w:id="189303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7994454">
                                                                          <w:marLeft w:val="0"/>
                                                                          <w:marRight w:val="0"/>
                                                                          <w:marTop w:val="0"/>
                                                                          <w:marBottom w:val="0"/>
                                                                          <w:divBdr>
                                                                            <w:top w:val="single" w:sz="2" w:space="0" w:color="D9D9E3"/>
                                                                            <w:left w:val="single" w:sz="2" w:space="0" w:color="D9D9E3"/>
                                                                            <w:bottom w:val="single" w:sz="2" w:space="0" w:color="D9D9E3"/>
                                                                            <w:right w:val="single" w:sz="2" w:space="0" w:color="D9D9E3"/>
                                                                          </w:divBdr>
                                                                          <w:divsChild>
                                                                            <w:div w:id="1372026002">
                                                                              <w:marLeft w:val="0"/>
                                                                              <w:marRight w:val="0"/>
                                                                              <w:marTop w:val="0"/>
                                                                              <w:marBottom w:val="0"/>
                                                                              <w:divBdr>
                                                                                <w:top w:val="single" w:sz="2" w:space="0" w:color="D9D9E3"/>
                                                                                <w:left w:val="single" w:sz="2" w:space="0" w:color="D9D9E3"/>
                                                                                <w:bottom w:val="single" w:sz="2" w:space="0" w:color="D9D9E3"/>
                                                                                <w:right w:val="single" w:sz="2" w:space="0" w:color="D9D9E3"/>
                                                                              </w:divBdr>
                                                                            </w:div>
                                                                            <w:div w:id="10318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018413">
                                                                          <w:marLeft w:val="0"/>
                                                                          <w:marRight w:val="0"/>
                                                                          <w:marTop w:val="0"/>
                                                                          <w:marBottom w:val="0"/>
                                                                          <w:divBdr>
                                                                            <w:top w:val="single" w:sz="2" w:space="0" w:color="D9D9E3"/>
                                                                            <w:left w:val="single" w:sz="2" w:space="0" w:color="D9D9E3"/>
                                                                            <w:bottom w:val="single" w:sz="2" w:space="0" w:color="D9D9E3"/>
                                                                            <w:right w:val="single" w:sz="2" w:space="0" w:color="D9D9E3"/>
                                                                          </w:divBdr>
                                                                          <w:divsChild>
                                                                            <w:div w:id="314838779">
                                                                              <w:marLeft w:val="0"/>
                                                                              <w:marRight w:val="0"/>
                                                                              <w:marTop w:val="0"/>
                                                                              <w:marBottom w:val="0"/>
                                                                              <w:divBdr>
                                                                                <w:top w:val="single" w:sz="2" w:space="0" w:color="D9D9E3"/>
                                                                                <w:left w:val="single" w:sz="2" w:space="0" w:color="D9D9E3"/>
                                                                                <w:bottom w:val="single" w:sz="2" w:space="0" w:color="D9D9E3"/>
                                                                                <w:right w:val="single" w:sz="2" w:space="0" w:color="D9D9E3"/>
                                                                              </w:divBdr>
                                                                            </w:div>
                                                                            <w:div w:id="1181746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0700653">
                                          <w:marLeft w:val="0"/>
                                          <w:marRight w:val="0"/>
                                          <w:marTop w:val="0"/>
                                          <w:marBottom w:val="0"/>
                                          <w:divBdr>
                                            <w:top w:val="single" w:sz="2" w:space="0" w:color="D9D9E3"/>
                                            <w:left w:val="single" w:sz="2" w:space="0" w:color="D9D9E3"/>
                                            <w:bottom w:val="single" w:sz="2" w:space="0" w:color="D9D9E3"/>
                                            <w:right w:val="single" w:sz="2" w:space="0" w:color="D9D9E3"/>
                                          </w:divBdr>
                                          <w:divsChild>
                                            <w:div w:id="1997611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468964">
                                                  <w:marLeft w:val="0"/>
                                                  <w:marRight w:val="0"/>
                                                  <w:marTop w:val="0"/>
                                                  <w:marBottom w:val="0"/>
                                                  <w:divBdr>
                                                    <w:top w:val="single" w:sz="2" w:space="0" w:color="D9D9E3"/>
                                                    <w:left w:val="single" w:sz="2" w:space="0" w:color="D9D9E3"/>
                                                    <w:bottom w:val="single" w:sz="2" w:space="0" w:color="D9D9E3"/>
                                                    <w:right w:val="single" w:sz="2" w:space="0" w:color="D9D9E3"/>
                                                  </w:divBdr>
                                                  <w:divsChild>
                                                    <w:div w:id="358750232">
                                                      <w:marLeft w:val="0"/>
                                                      <w:marRight w:val="0"/>
                                                      <w:marTop w:val="0"/>
                                                      <w:marBottom w:val="0"/>
                                                      <w:divBdr>
                                                        <w:top w:val="single" w:sz="2" w:space="0" w:color="D9D9E3"/>
                                                        <w:left w:val="single" w:sz="2" w:space="0" w:color="D9D9E3"/>
                                                        <w:bottom w:val="single" w:sz="2" w:space="0" w:color="D9D9E3"/>
                                                        <w:right w:val="single" w:sz="2" w:space="0" w:color="D9D9E3"/>
                                                      </w:divBdr>
                                                      <w:divsChild>
                                                        <w:div w:id="394008912">
                                                          <w:marLeft w:val="0"/>
                                                          <w:marRight w:val="0"/>
                                                          <w:marTop w:val="0"/>
                                                          <w:marBottom w:val="0"/>
                                                          <w:divBdr>
                                                            <w:top w:val="single" w:sz="2" w:space="0" w:color="D9D9E3"/>
                                                            <w:left w:val="single" w:sz="2" w:space="0" w:color="D9D9E3"/>
                                                            <w:bottom w:val="single" w:sz="2" w:space="0" w:color="D9D9E3"/>
                                                            <w:right w:val="single" w:sz="2" w:space="0" w:color="D9D9E3"/>
                                                          </w:divBdr>
                                                          <w:divsChild>
                                                            <w:div w:id="1725447336">
                                                              <w:marLeft w:val="0"/>
                                                              <w:marRight w:val="0"/>
                                                              <w:marTop w:val="0"/>
                                                              <w:marBottom w:val="0"/>
                                                              <w:divBdr>
                                                                <w:top w:val="single" w:sz="2" w:space="0" w:color="D9D9E3"/>
                                                                <w:left w:val="single" w:sz="2" w:space="0" w:color="D9D9E3"/>
                                                                <w:bottom w:val="single" w:sz="2" w:space="0" w:color="D9D9E3"/>
                                                                <w:right w:val="single" w:sz="2" w:space="0" w:color="D9D9E3"/>
                                                              </w:divBdr>
                                                              <w:divsChild>
                                                                <w:div w:id="1286159317">
                                                                  <w:marLeft w:val="0"/>
                                                                  <w:marRight w:val="0"/>
                                                                  <w:marTop w:val="0"/>
                                                                  <w:marBottom w:val="0"/>
                                                                  <w:divBdr>
                                                                    <w:top w:val="single" w:sz="2" w:space="0" w:color="D9D9E3"/>
                                                                    <w:left w:val="single" w:sz="2" w:space="0" w:color="D9D9E3"/>
                                                                    <w:bottom w:val="single" w:sz="2" w:space="0" w:color="D9D9E3"/>
                                                                    <w:right w:val="single" w:sz="2" w:space="0" w:color="D9D9E3"/>
                                                                  </w:divBdr>
                                                                  <w:divsChild>
                                                                    <w:div w:id="22755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716794">
                                                      <w:marLeft w:val="0"/>
                                                      <w:marRight w:val="0"/>
                                                      <w:marTop w:val="0"/>
                                                      <w:marBottom w:val="0"/>
                                                      <w:divBdr>
                                                        <w:top w:val="single" w:sz="2" w:space="0" w:color="D9D9E3"/>
                                                        <w:left w:val="single" w:sz="2" w:space="0" w:color="D9D9E3"/>
                                                        <w:bottom w:val="single" w:sz="2" w:space="0" w:color="D9D9E3"/>
                                                        <w:right w:val="single" w:sz="2" w:space="0" w:color="D9D9E3"/>
                                                      </w:divBdr>
                                                      <w:divsChild>
                                                        <w:div w:id="1508785336">
                                                          <w:marLeft w:val="0"/>
                                                          <w:marRight w:val="0"/>
                                                          <w:marTop w:val="0"/>
                                                          <w:marBottom w:val="0"/>
                                                          <w:divBdr>
                                                            <w:top w:val="single" w:sz="2" w:space="0" w:color="D9D9E3"/>
                                                            <w:left w:val="single" w:sz="2" w:space="0" w:color="D9D9E3"/>
                                                            <w:bottom w:val="single" w:sz="2" w:space="0" w:color="D9D9E3"/>
                                                            <w:right w:val="single" w:sz="2" w:space="0" w:color="D9D9E3"/>
                                                          </w:divBdr>
                                                        </w:div>
                                                        <w:div w:id="1606381492">
                                                          <w:marLeft w:val="0"/>
                                                          <w:marRight w:val="0"/>
                                                          <w:marTop w:val="0"/>
                                                          <w:marBottom w:val="0"/>
                                                          <w:divBdr>
                                                            <w:top w:val="single" w:sz="2" w:space="0" w:color="D9D9E3"/>
                                                            <w:left w:val="single" w:sz="2" w:space="0" w:color="D9D9E3"/>
                                                            <w:bottom w:val="single" w:sz="2" w:space="0" w:color="D9D9E3"/>
                                                            <w:right w:val="single" w:sz="2" w:space="0" w:color="D9D9E3"/>
                                                          </w:divBdr>
                                                          <w:divsChild>
                                                            <w:div w:id="867333955">
                                                              <w:marLeft w:val="0"/>
                                                              <w:marRight w:val="0"/>
                                                              <w:marTop w:val="0"/>
                                                              <w:marBottom w:val="0"/>
                                                              <w:divBdr>
                                                                <w:top w:val="single" w:sz="2" w:space="0" w:color="D9D9E3"/>
                                                                <w:left w:val="single" w:sz="2" w:space="0" w:color="D9D9E3"/>
                                                                <w:bottom w:val="single" w:sz="2" w:space="0" w:color="D9D9E3"/>
                                                                <w:right w:val="single" w:sz="2" w:space="0" w:color="D9D9E3"/>
                                                              </w:divBdr>
                                                              <w:divsChild>
                                                                <w:div w:id="1808626520">
                                                                  <w:marLeft w:val="0"/>
                                                                  <w:marRight w:val="0"/>
                                                                  <w:marTop w:val="0"/>
                                                                  <w:marBottom w:val="0"/>
                                                                  <w:divBdr>
                                                                    <w:top w:val="single" w:sz="2" w:space="0" w:color="D9D9E3"/>
                                                                    <w:left w:val="single" w:sz="2" w:space="0" w:color="D9D9E3"/>
                                                                    <w:bottom w:val="single" w:sz="2" w:space="0" w:color="D9D9E3"/>
                                                                    <w:right w:val="single" w:sz="2" w:space="0" w:color="D9D9E3"/>
                                                                  </w:divBdr>
                                                                  <w:divsChild>
                                                                    <w:div w:id="2009282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9376448">
                                          <w:marLeft w:val="0"/>
                                          <w:marRight w:val="0"/>
                                          <w:marTop w:val="0"/>
                                          <w:marBottom w:val="0"/>
                                          <w:divBdr>
                                            <w:top w:val="single" w:sz="2" w:space="0" w:color="D9D9E3"/>
                                            <w:left w:val="single" w:sz="2" w:space="0" w:color="D9D9E3"/>
                                            <w:bottom w:val="single" w:sz="2" w:space="0" w:color="D9D9E3"/>
                                            <w:right w:val="single" w:sz="2" w:space="0" w:color="D9D9E3"/>
                                          </w:divBdr>
                                          <w:divsChild>
                                            <w:div w:id="463809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001417">
                                                  <w:marLeft w:val="0"/>
                                                  <w:marRight w:val="0"/>
                                                  <w:marTop w:val="0"/>
                                                  <w:marBottom w:val="0"/>
                                                  <w:divBdr>
                                                    <w:top w:val="single" w:sz="2" w:space="0" w:color="D9D9E3"/>
                                                    <w:left w:val="single" w:sz="2" w:space="0" w:color="D9D9E3"/>
                                                    <w:bottom w:val="single" w:sz="2" w:space="0" w:color="D9D9E3"/>
                                                    <w:right w:val="single" w:sz="2" w:space="0" w:color="D9D9E3"/>
                                                  </w:divBdr>
                                                  <w:divsChild>
                                                    <w:div w:id="19867630">
                                                      <w:marLeft w:val="0"/>
                                                      <w:marRight w:val="0"/>
                                                      <w:marTop w:val="0"/>
                                                      <w:marBottom w:val="0"/>
                                                      <w:divBdr>
                                                        <w:top w:val="single" w:sz="2" w:space="0" w:color="D9D9E3"/>
                                                        <w:left w:val="single" w:sz="2" w:space="0" w:color="D9D9E3"/>
                                                        <w:bottom w:val="single" w:sz="2" w:space="0" w:color="D9D9E3"/>
                                                        <w:right w:val="single" w:sz="2" w:space="0" w:color="D9D9E3"/>
                                                      </w:divBdr>
                                                      <w:divsChild>
                                                        <w:div w:id="541331607">
                                                          <w:marLeft w:val="0"/>
                                                          <w:marRight w:val="0"/>
                                                          <w:marTop w:val="0"/>
                                                          <w:marBottom w:val="0"/>
                                                          <w:divBdr>
                                                            <w:top w:val="single" w:sz="2" w:space="0" w:color="D9D9E3"/>
                                                            <w:left w:val="single" w:sz="2" w:space="0" w:color="D9D9E3"/>
                                                            <w:bottom w:val="single" w:sz="2" w:space="0" w:color="D9D9E3"/>
                                                            <w:right w:val="single" w:sz="2" w:space="0" w:color="D9D9E3"/>
                                                          </w:divBdr>
                                                          <w:divsChild>
                                                            <w:div w:id="940989994">
                                                              <w:marLeft w:val="0"/>
                                                              <w:marRight w:val="0"/>
                                                              <w:marTop w:val="0"/>
                                                              <w:marBottom w:val="0"/>
                                                              <w:divBdr>
                                                                <w:top w:val="single" w:sz="2" w:space="0" w:color="D9D9E3"/>
                                                                <w:left w:val="single" w:sz="2" w:space="0" w:color="D9D9E3"/>
                                                                <w:bottom w:val="single" w:sz="2" w:space="0" w:color="D9D9E3"/>
                                                                <w:right w:val="single" w:sz="2" w:space="0" w:color="D9D9E3"/>
                                                              </w:divBdr>
                                                              <w:divsChild>
                                                                <w:div w:id="984772504">
                                                                  <w:marLeft w:val="0"/>
                                                                  <w:marRight w:val="0"/>
                                                                  <w:marTop w:val="0"/>
                                                                  <w:marBottom w:val="0"/>
                                                                  <w:divBdr>
                                                                    <w:top w:val="single" w:sz="2" w:space="0" w:color="D9D9E3"/>
                                                                    <w:left w:val="single" w:sz="2" w:space="0" w:color="D9D9E3"/>
                                                                    <w:bottom w:val="single" w:sz="2" w:space="0" w:color="D9D9E3"/>
                                                                    <w:right w:val="single" w:sz="2" w:space="0" w:color="D9D9E3"/>
                                                                  </w:divBdr>
                                                                  <w:divsChild>
                                                                    <w:div w:id="1057167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866448">
                                                      <w:marLeft w:val="0"/>
                                                      <w:marRight w:val="0"/>
                                                      <w:marTop w:val="0"/>
                                                      <w:marBottom w:val="0"/>
                                                      <w:divBdr>
                                                        <w:top w:val="single" w:sz="2" w:space="0" w:color="D9D9E3"/>
                                                        <w:left w:val="single" w:sz="2" w:space="0" w:color="D9D9E3"/>
                                                        <w:bottom w:val="single" w:sz="2" w:space="0" w:color="D9D9E3"/>
                                                        <w:right w:val="single" w:sz="2" w:space="0" w:color="D9D9E3"/>
                                                      </w:divBdr>
                                                      <w:divsChild>
                                                        <w:div w:id="1526671913">
                                                          <w:marLeft w:val="0"/>
                                                          <w:marRight w:val="0"/>
                                                          <w:marTop w:val="0"/>
                                                          <w:marBottom w:val="0"/>
                                                          <w:divBdr>
                                                            <w:top w:val="single" w:sz="2" w:space="0" w:color="D9D9E3"/>
                                                            <w:left w:val="single" w:sz="2" w:space="0" w:color="D9D9E3"/>
                                                            <w:bottom w:val="single" w:sz="2" w:space="0" w:color="D9D9E3"/>
                                                            <w:right w:val="single" w:sz="2" w:space="0" w:color="D9D9E3"/>
                                                          </w:divBdr>
                                                        </w:div>
                                                        <w:div w:id="208568319">
                                                          <w:marLeft w:val="0"/>
                                                          <w:marRight w:val="0"/>
                                                          <w:marTop w:val="0"/>
                                                          <w:marBottom w:val="0"/>
                                                          <w:divBdr>
                                                            <w:top w:val="single" w:sz="2" w:space="0" w:color="D9D9E3"/>
                                                            <w:left w:val="single" w:sz="2" w:space="0" w:color="D9D9E3"/>
                                                            <w:bottom w:val="single" w:sz="2" w:space="0" w:color="D9D9E3"/>
                                                            <w:right w:val="single" w:sz="2" w:space="0" w:color="D9D9E3"/>
                                                          </w:divBdr>
                                                          <w:divsChild>
                                                            <w:div w:id="2052337434">
                                                              <w:marLeft w:val="0"/>
                                                              <w:marRight w:val="0"/>
                                                              <w:marTop w:val="0"/>
                                                              <w:marBottom w:val="0"/>
                                                              <w:divBdr>
                                                                <w:top w:val="single" w:sz="2" w:space="0" w:color="D9D9E3"/>
                                                                <w:left w:val="single" w:sz="2" w:space="0" w:color="D9D9E3"/>
                                                                <w:bottom w:val="single" w:sz="2" w:space="0" w:color="D9D9E3"/>
                                                                <w:right w:val="single" w:sz="2" w:space="0" w:color="D9D9E3"/>
                                                              </w:divBdr>
                                                              <w:divsChild>
                                                                <w:div w:id="651448819">
                                                                  <w:marLeft w:val="0"/>
                                                                  <w:marRight w:val="0"/>
                                                                  <w:marTop w:val="0"/>
                                                                  <w:marBottom w:val="0"/>
                                                                  <w:divBdr>
                                                                    <w:top w:val="single" w:sz="2" w:space="0" w:color="D9D9E3"/>
                                                                    <w:left w:val="single" w:sz="2" w:space="0" w:color="D9D9E3"/>
                                                                    <w:bottom w:val="single" w:sz="2" w:space="0" w:color="D9D9E3"/>
                                                                    <w:right w:val="single" w:sz="2" w:space="0" w:color="D9D9E3"/>
                                                                  </w:divBdr>
                                                                  <w:divsChild>
                                                                    <w:div w:id="1398584">
                                                                      <w:marLeft w:val="0"/>
                                                                      <w:marRight w:val="0"/>
                                                                      <w:marTop w:val="0"/>
                                                                      <w:marBottom w:val="0"/>
                                                                      <w:divBdr>
                                                                        <w:top w:val="single" w:sz="2" w:space="0" w:color="D9D9E3"/>
                                                                        <w:left w:val="single" w:sz="2" w:space="0" w:color="D9D9E3"/>
                                                                        <w:bottom w:val="single" w:sz="2" w:space="0" w:color="D9D9E3"/>
                                                                        <w:right w:val="single" w:sz="2" w:space="0" w:color="D9D9E3"/>
                                                                      </w:divBdr>
                                                                      <w:divsChild>
                                                                        <w:div w:id="2121994961">
                                                                          <w:marLeft w:val="0"/>
                                                                          <w:marRight w:val="0"/>
                                                                          <w:marTop w:val="0"/>
                                                                          <w:marBottom w:val="0"/>
                                                                          <w:divBdr>
                                                                            <w:top w:val="single" w:sz="2" w:space="0" w:color="D9D9E3"/>
                                                                            <w:left w:val="single" w:sz="2" w:space="0" w:color="D9D9E3"/>
                                                                            <w:bottom w:val="single" w:sz="2" w:space="0" w:color="D9D9E3"/>
                                                                            <w:right w:val="single" w:sz="2" w:space="0" w:color="D9D9E3"/>
                                                                          </w:divBdr>
                                                                          <w:divsChild>
                                                                            <w:div w:id="906569678">
                                                                              <w:marLeft w:val="0"/>
                                                                              <w:marRight w:val="0"/>
                                                                              <w:marTop w:val="0"/>
                                                                              <w:marBottom w:val="0"/>
                                                                              <w:divBdr>
                                                                                <w:top w:val="single" w:sz="2" w:space="0" w:color="D9D9E3"/>
                                                                                <w:left w:val="single" w:sz="2" w:space="0" w:color="D9D9E3"/>
                                                                                <w:bottom w:val="single" w:sz="2" w:space="0" w:color="D9D9E3"/>
                                                                                <w:right w:val="single" w:sz="2" w:space="0" w:color="D9D9E3"/>
                                                                              </w:divBdr>
                                                                            </w:div>
                                                                            <w:div w:id="33510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544362">
                                                                          <w:marLeft w:val="0"/>
                                                                          <w:marRight w:val="0"/>
                                                                          <w:marTop w:val="0"/>
                                                                          <w:marBottom w:val="0"/>
                                                                          <w:divBdr>
                                                                            <w:top w:val="single" w:sz="2" w:space="0" w:color="D9D9E3"/>
                                                                            <w:left w:val="single" w:sz="2" w:space="0" w:color="D9D9E3"/>
                                                                            <w:bottom w:val="single" w:sz="2" w:space="0" w:color="D9D9E3"/>
                                                                            <w:right w:val="single" w:sz="2" w:space="0" w:color="D9D9E3"/>
                                                                          </w:divBdr>
                                                                          <w:divsChild>
                                                                            <w:div w:id="2006933785">
                                                                              <w:marLeft w:val="0"/>
                                                                              <w:marRight w:val="0"/>
                                                                              <w:marTop w:val="0"/>
                                                                              <w:marBottom w:val="0"/>
                                                                              <w:divBdr>
                                                                                <w:top w:val="single" w:sz="2" w:space="0" w:color="D9D9E3"/>
                                                                                <w:left w:val="single" w:sz="2" w:space="0" w:color="D9D9E3"/>
                                                                                <w:bottom w:val="single" w:sz="2" w:space="0" w:color="D9D9E3"/>
                                                                                <w:right w:val="single" w:sz="2" w:space="0" w:color="D9D9E3"/>
                                                                              </w:divBdr>
                                                                            </w:div>
                                                                            <w:div w:id="282737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466402">
                                                                          <w:marLeft w:val="0"/>
                                                                          <w:marRight w:val="0"/>
                                                                          <w:marTop w:val="0"/>
                                                                          <w:marBottom w:val="0"/>
                                                                          <w:divBdr>
                                                                            <w:top w:val="single" w:sz="2" w:space="0" w:color="D9D9E3"/>
                                                                            <w:left w:val="single" w:sz="2" w:space="0" w:color="D9D9E3"/>
                                                                            <w:bottom w:val="single" w:sz="2" w:space="0" w:color="D9D9E3"/>
                                                                            <w:right w:val="single" w:sz="2" w:space="0" w:color="D9D9E3"/>
                                                                          </w:divBdr>
                                                                          <w:divsChild>
                                                                            <w:div w:id="1821532593">
                                                                              <w:marLeft w:val="0"/>
                                                                              <w:marRight w:val="0"/>
                                                                              <w:marTop w:val="0"/>
                                                                              <w:marBottom w:val="0"/>
                                                                              <w:divBdr>
                                                                                <w:top w:val="single" w:sz="2" w:space="0" w:color="D9D9E3"/>
                                                                                <w:left w:val="single" w:sz="2" w:space="0" w:color="D9D9E3"/>
                                                                                <w:bottom w:val="single" w:sz="2" w:space="0" w:color="D9D9E3"/>
                                                                                <w:right w:val="single" w:sz="2" w:space="0" w:color="D9D9E3"/>
                                                                              </w:divBdr>
                                                                            </w:div>
                                                                            <w:div w:id="204420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2670387">
                                                                          <w:marLeft w:val="0"/>
                                                                          <w:marRight w:val="0"/>
                                                                          <w:marTop w:val="0"/>
                                                                          <w:marBottom w:val="0"/>
                                                                          <w:divBdr>
                                                                            <w:top w:val="single" w:sz="2" w:space="0" w:color="D9D9E3"/>
                                                                            <w:left w:val="single" w:sz="2" w:space="0" w:color="D9D9E3"/>
                                                                            <w:bottom w:val="single" w:sz="2" w:space="0" w:color="D9D9E3"/>
                                                                            <w:right w:val="single" w:sz="2" w:space="0" w:color="D9D9E3"/>
                                                                          </w:divBdr>
                                                                          <w:divsChild>
                                                                            <w:div w:id="1565604989">
                                                                              <w:marLeft w:val="0"/>
                                                                              <w:marRight w:val="0"/>
                                                                              <w:marTop w:val="0"/>
                                                                              <w:marBottom w:val="0"/>
                                                                              <w:divBdr>
                                                                                <w:top w:val="single" w:sz="2" w:space="0" w:color="D9D9E3"/>
                                                                                <w:left w:val="single" w:sz="2" w:space="0" w:color="D9D9E3"/>
                                                                                <w:bottom w:val="single" w:sz="2" w:space="0" w:color="D9D9E3"/>
                                                                                <w:right w:val="single" w:sz="2" w:space="0" w:color="D9D9E3"/>
                                                                              </w:divBdr>
                                                                            </w:div>
                                                                            <w:div w:id="29865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3981341">
                                                                          <w:marLeft w:val="0"/>
                                                                          <w:marRight w:val="0"/>
                                                                          <w:marTop w:val="0"/>
                                                                          <w:marBottom w:val="0"/>
                                                                          <w:divBdr>
                                                                            <w:top w:val="single" w:sz="2" w:space="0" w:color="D9D9E3"/>
                                                                            <w:left w:val="single" w:sz="2" w:space="0" w:color="D9D9E3"/>
                                                                            <w:bottom w:val="single" w:sz="2" w:space="0" w:color="D9D9E3"/>
                                                                            <w:right w:val="single" w:sz="2" w:space="0" w:color="D9D9E3"/>
                                                                          </w:divBdr>
                                                                          <w:divsChild>
                                                                            <w:div w:id="1757045439">
                                                                              <w:marLeft w:val="0"/>
                                                                              <w:marRight w:val="0"/>
                                                                              <w:marTop w:val="0"/>
                                                                              <w:marBottom w:val="0"/>
                                                                              <w:divBdr>
                                                                                <w:top w:val="single" w:sz="2" w:space="0" w:color="D9D9E3"/>
                                                                                <w:left w:val="single" w:sz="2" w:space="0" w:color="D9D9E3"/>
                                                                                <w:bottom w:val="single" w:sz="2" w:space="0" w:color="D9D9E3"/>
                                                                                <w:right w:val="single" w:sz="2" w:space="0" w:color="D9D9E3"/>
                                                                              </w:divBdr>
                                                                            </w:div>
                                                                            <w:div w:id="167510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1248861">
                                          <w:marLeft w:val="0"/>
                                          <w:marRight w:val="0"/>
                                          <w:marTop w:val="0"/>
                                          <w:marBottom w:val="0"/>
                                          <w:divBdr>
                                            <w:top w:val="single" w:sz="2" w:space="0" w:color="D9D9E3"/>
                                            <w:left w:val="single" w:sz="2" w:space="0" w:color="D9D9E3"/>
                                            <w:bottom w:val="single" w:sz="2" w:space="0" w:color="D9D9E3"/>
                                            <w:right w:val="single" w:sz="2" w:space="0" w:color="D9D9E3"/>
                                          </w:divBdr>
                                          <w:divsChild>
                                            <w:div w:id="16580751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076354">
                                                  <w:marLeft w:val="0"/>
                                                  <w:marRight w:val="0"/>
                                                  <w:marTop w:val="0"/>
                                                  <w:marBottom w:val="0"/>
                                                  <w:divBdr>
                                                    <w:top w:val="single" w:sz="2" w:space="0" w:color="D9D9E3"/>
                                                    <w:left w:val="single" w:sz="2" w:space="0" w:color="D9D9E3"/>
                                                    <w:bottom w:val="single" w:sz="2" w:space="0" w:color="D9D9E3"/>
                                                    <w:right w:val="single" w:sz="2" w:space="0" w:color="D9D9E3"/>
                                                  </w:divBdr>
                                                  <w:divsChild>
                                                    <w:div w:id="1464273540">
                                                      <w:marLeft w:val="0"/>
                                                      <w:marRight w:val="0"/>
                                                      <w:marTop w:val="0"/>
                                                      <w:marBottom w:val="0"/>
                                                      <w:divBdr>
                                                        <w:top w:val="single" w:sz="2" w:space="0" w:color="D9D9E3"/>
                                                        <w:left w:val="single" w:sz="2" w:space="0" w:color="D9D9E3"/>
                                                        <w:bottom w:val="single" w:sz="2" w:space="0" w:color="D9D9E3"/>
                                                        <w:right w:val="single" w:sz="2" w:space="0" w:color="D9D9E3"/>
                                                      </w:divBdr>
                                                      <w:divsChild>
                                                        <w:div w:id="1831747354">
                                                          <w:marLeft w:val="0"/>
                                                          <w:marRight w:val="0"/>
                                                          <w:marTop w:val="0"/>
                                                          <w:marBottom w:val="0"/>
                                                          <w:divBdr>
                                                            <w:top w:val="single" w:sz="2" w:space="0" w:color="D9D9E3"/>
                                                            <w:left w:val="single" w:sz="2" w:space="0" w:color="D9D9E3"/>
                                                            <w:bottom w:val="single" w:sz="2" w:space="0" w:color="D9D9E3"/>
                                                            <w:right w:val="single" w:sz="2" w:space="0" w:color="D9D9E3"/>
                                                          </w:divBdr>
                                                          <w:divsChild>
                                                            <w:div w:id="749085761">
                                                              <w:marLeft w:val="0"/>
                                                              <w:marRight w:val="0"/>
                                                              <w:marTop w:val="0"/>
                                                              <w:marBottom w:val="0"/>
                                                              <w:divBdr>
                                                                <w:top w:val="single" w:sz="2" w:space="0" w:color="D9D9E3"/>
                                                                <w:left w:val="single" w:sz="2" w:space="0" w:color="D9D9E3"/>
                                                                <w:bottom w:val="single" w:sz="2" w:space="0" w:color="D9D9E3"/>
                                                                <w:right w:val="single" w:sz="2" w:space="0" w:color="D9D9E3"/>
                                                              </w:divBdr>
                                                              <w:divsChild>
                                                                <w:div w:id="352727815">
                                                                  <w:marLeft w:val="0"/>
                                                                  <w:marRight w:val="0"/>
                                                                  <w:marTop w:val="0"/>
                                                                  <w:marBottom w:val="0"/>
                                                                  <w:divBdr>
                                                                    <w:top w:val="single" w:sz="2" w:space="0" w:color="D9D9E3"/>
                                                                    <w:left w:val="single" w:sz="2" w:space="0" w:color="D9D9E3"/>
                                                                    <w:bottom w:val="single" w:sz="2" w:space="0" w:color="D9D9E3"/>
                                                                    <w:right w:val="single" w:sz="2" w:space="0" w:color="D9D9E3"/>
                                                                  </w:divBdr>
                                                                  <w:divsChild>
                                                                    <w:div w:id="143374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2616796">
                                                      <w:marLeft w:val="0"/>
                                                      <w:marRight w:val="0"/>
                                                      <w:marTop w:val="0"/>
                                                      <w:marBottom w:val="0"/>
                                                      <w:divBdr>
                                                        <w:top w:val="single" w:sz="2" w:space="0" w:color="D9D9E3"/>
                                                        <w:left w:val="single" w:sz="2" w:space="0" w:color="D9D9E3"/>
                                                        <w:bottom w:val="single" w:sz="2" w:space="0" w:color="D9D9E3"/>
                                                        <w:right w:val="single" w:sz="2" w:space="0" w:color="D9D9E3"/>
                                                      </w:divBdr>
                                                      <w:divsChild>
                                                        <w:div w:id="1965231267">
                                                          <w:marLeft w:val="0"/>
                                                          <w:marRight w:val="0"/>
                                                          <w:marTop w:val="0"/>
                                                          <w:marBottom w:val="0"/>
                                                          <w:divBdr>
                                                            <w:top w:val="single" w:sz="2" w:space="0" w:color="D9D9E3"/>
                                                            <w:left w:val="single" w:sz="2" w:space="0" w:color="D9D9E3"/>
                                                            <w:bottom w:val="single" w:sz="2" w:space="0" w:color="D9D9E3"/>
                                                            <w:right w:val="single" w:sz="2" w:space="0" w:color="D9D9E3"/>
                                                          </w:divBdr>
                                                        </w:div>
                                                        <w:div w:id="2056730959">
                                                          <w:marLeft w:val="0"/>
                                                          <w:marRight w:val="0"/>
                                                          <w:marTop w:val="0"/>
                                                          <w:marBottom w:val="0"/>
                                                          <w:divBdr>
                                                            <w:top w:val="single" w:sz="2" w:space="0" w:color="D9D9E3"/>
                                                            <w:left w:val="single" w:sz="2" w:space="0" w:color="D9D9E3"/>
                                                            <w:bottom w:val="single" w:sz="2" w:space="0" w:color="D9D9E3"/>
                                                            <w:right w:val="single" w:sz="2" w:space="0" w:color="D9D9E3"/>
                                                          </w:divBdr>
                                                          <w:divsChild>
                                                            <w:div w:id="952638913">
                                                              <w:marLeft w:val="0"/>
                                                              <w:marRight w:val="0"/>
                                                              <w:marTop w:val="0"/>
                                                              <w:marBottom w:val="0"/>
                                                              <w:divBdr>
                                                                <w:top w:val="single" w:sz="2" w:space="0" w:color="D9D9E3"/>
                                                                <w:left w:val="single" w:sz="2" w:space="0" w:color="D9D9E3"/>
                                                                <w:bottom w:val="single" w:sz="2" w:space="0" w:color="D9D9E3"/>
                                                                <w:right w:val="single" w:sz="2" w:space="0" w:color="D9D9E3"/>
                                                              </w:divBdr>
                                                              <w:divsChild>
                                                                <w:div w:id="1363093111">
                                                                  <w:marLeft w:val="0"/>
                                                                  <w:marRight w:val="0"/>
                                                                  <w:marTop w:val="0"/>
                                                                  <w:marBottom w:val="0"/>
                                                                  <w:divBdr>
                                                                    <w:top w:val="single" w:sz="2" w:space="0" w:color="D9D9E3"/>
                                                                    <w:left w:val="single" w:sz="2" w:space="0" w:color="D9D9E3"/>
                                                                    <w:bottom w:val="single" w:sz="2" w:space="0" w:color="D9D9E3"/>
                                                                    <w:right w:val="single" w:sz="2" w:space="0" w:color="D9D9E3"/>
                                                                  </w:divBdr>
                                                                  <w:divsChild>
                                                                    <w:div w:id="1271595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46008021">
                                          <w:marLeft w:val="0"/>
                                          <w:marRight w:val="0"/>
                                          <w:marTop w:val="0"/>
                                          <w:marBottom w:val="0"/>
                                          <w:divBdr>
                                            <w:top w:val="single" w:sz="2" w:space="0" w:color="D9D9E3"/>
                                            <w:left w:val="single" w:sz="2" w:space="0" w:color="D9D9E3"/>
                                            <w:bottom w:val="single" w:sz="2" w:space="0" w:color="D9D9E3"/>
                                            <w:right w:val="single" w:sz="2" w:space="0" w:color="D9D9E3"/>
                                          </w:divBdr>
                                          <w:divsChild>
                                            <w:div w:id="145525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609506766">
                                                  <w:marLeft w:val="0"/>
                                                  <w:marRight w:val="0"/>
                                                  <w:marTop w:val="0"/>
                                                  <w:marBottom w:val="0"/>
                                                  <w:divBdr>
                                                    <w:top w:val="single" w:sz="2" w:space="0" w:color="D9D9E3"/>
                                                    <w:left w:val="single" w:sz="2" w:space="0" w:color="D9D9E3"/>
                                                    <w:bottom w:val="single" w:sz="2" w:space="0" w:color="D9D9E3"/>
                                                    <w:right w:val="single" w:sz="2" w:space="0" w:color="D9D9E3"/>
                                                  </w:divBdr>
                                                  <w:divsChild>
                                                    <w:div w:id="401416335">
                                                      <w:marLeft w:val="0"/>
                                                      <w:marRight w:val="0"/>
                                                      <w:marTop w:val="0"/>
                                                      <w:marBottom w:val="0"/>
                                                      <w:divBdr>
                                                        <w:top w:val="single" w:sz="2" w:space="0" w:color="D9D9E3"/>
                                                        <w:left w:val="single" w:sz="2" w:space="0" w:color="D9D9E3"/>
                                                        <w:bottom w:val="single" w:sz="2" w:space="0" w:color="D9D9E3"/>
                                                        <w:right w:val="single" w:sz="2" w:space="0" w:color="D9D9E3"/>
                                                      </w:divBdr>
                                                      <w:divsChild>
                                                        <w:div w:id="179515326">
                                                          <w:marLeft w:val="0"/>
                                                          <w:marRight w:val="0"/>
                                                          <w:marTop w:val="0"/>
                                                          <w:marBottom w:val="0"/>
                                                          <w:divBdr>
                                                            <w:top w:val="single" w:sz="2" w:space="0" w:color="D9D9E3"/>
                                                            <w:left w:val="single" w:sz="2" w:space="0" w:color="D9D9E3"/>
                                                            <w:bottom w:val="single" w:sz="2" w:space="0" w:color="D9D9E3"/>
                                                            <w:right w:val="single" w:sz="2" w:space="0" w:color="D9D9E3"/>
                                                          </w:divBdr>
                                                          <w:divsChild>
                                                            <w:div w:id="1977640991">
                                                              <w:marLeft w:val="0"/>
                                                              <w:marRight w:val="0"/>
                                                              <w:marTop w:val="0"/>
                                                              <w:marBottom w:val="0"/>
                                                              <w:divBdr>
                                                                <w:top w:val="single" w:sz="2" w:space="0" w:color="D9D9E3"/>
                                                                <w:left w:val="single" w:sz="2" w:space="0" w:color="D9D9E3"/>
                                                                <w:bottom w:val="single" w:sz="2" w:space="0" w:color="D9D9E3"/>
                                                                <w:right w:val="single" w:sz="2" w:space="0" w:color="D9D9E3"/>
                                                              </w:divBdr>
                                                              <w:divsChild>
                                                                <w:div w:id="1620529331">
                                                                  <w:marLeft w:val="0"/>
                                                                  <w:marRight w:val="0"/>
                                                                  <w:marTop w:val="0"/>
                                                                  <w:marBottom w:val="0"/>
                                                                  <w:divBdr>
                                                                    <w:top w:val="single" w:sz="2" w:space="0" w:color="D9D9E3"/>
                                                                    <w:left w:val="single" w:sz="2" w:space="0" w:color="D9D9E3"/>
                                                                    <w:bottom w:val="single" w:sz="2" w:space="0" w:color="D9D9E3"/>
                                                                    <w:right w:val="single" w:sz="2" w:space="0" w:color="D9D9E3"/>
                                                                  </w:divBdr>
                                                                  <w:divsChild>
                                                                    <w:div w:id="1375622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955424">
                                                      <w:marLeft w:val="0"/>
                                                      <w:marRight w:val="0"/>
                                                      <w:marTop w:val="0"/>
                                                      <w:marBottom w:val="0"/>
                                                      <w:divBdr>
                                                        <w:top w:val="single" w:sz="2" w:space="0" w:color="D9D9E3"/>
                                                        <w:left w:val="single" w:sz="2" w:space="0" w:color="D9D9E3"/>
                                                        <w:bottom w:val="single" w:sz="2" w:space="0" w:color="D9D9E3"/>
                                                        <w:right w:val="single" w:sz="2" w:space="0" w:color="D9D9E3"/>
                                                      </w:divBdr>
                                                      <w:divsChild>
                                                        <w:div w:id="716516045">
                                                          <w:marLeft w:val="0"/>
                                                          <w:marRight w:val="0"/>
                                                          <w:marTop w:val="0"/>
                                                          <w:marBottom w:val="0"/>
                                                          <w:divBdr>
                                                            <w:top w:val="single" w:sz="2" w:space="0" w:color="D9D9E3"/>
                                                            <w:left w:val="single" w:sz="2" w:space="0" w:color="D9D9E3"/>
                                                            <w:bottom w:val="single" w:sz="2" w:space="0" w:color="D9D9E3"/>
                                                            <w:right w:val="single" w:sz="2" w:space="0" w:color="D9D9E3"/>
                                                          </w:divBdr>
                                                        </w:div>
                                                        <w:div w:id="174267930">
                                                          <w:marLeft w:val="0"/>
                                                          <w:marRight w:val="0"/>
                                                          <w:marTop w:val="0"/>
                                                          <w:marBottom w:val="0"/>
                                                          <w:divBdr>
                                                            <w:top w:val="single" w:sz="2" w:space="0" w:color="D9D9E3"/>
                                                            <w:left w:val="single" w:sz="2" w:space="0" w:color="D9D9E3"/>
                                                            <w:bottom w:val="single" w:sz="2" w:space="0" w:color="D9D9E3"/>
                                                            <w:right w:val="single" w:sz="2" w:space="0" w:color="D9D9E3"/>
                                                          </w:divBdr>
                                                          <w:divsChild>
                                                            <w:div w:id="720518001">
                                                              <w:marLeft w:val="0"/>
                                                              <w:marRight w:val="0"/>
                                                              <w:marTop w:val="0"/>
                                                              <w:marBottom w:val="0"/>
                                                              <w:divBdr>
                                                                <w:top w:val="single" w:sz="2" w:space="0" w:color="D9D9E3"/>
                                                                <w:left w:val="single" w:sz="2" w:space="0" w:color="D9D9E3"/>
                                                                <w:bottom w:val="single" w:sz="2" w:space="0" w:color="D9D9E3"/>
                                                                <w:right w:val="single" w:sz="2" w:space="0" w:color="D9D9E3"/>
                                                              </w:divBdr>
                                                              <w:divsChild>
                                                                <w:div w:id="696855783">
                                                                  <w:marLeft w:val="0"/>
                                                                  <w:marRight w:val="0"/>
                                                                  <w:marTop w:val="0"/>
                                                                  <w:marBottom w:val="0"/>
                                                                  <w:divBdr>
                                                                    <w:top w:val="single" w:sz="2" w:space="0" w:color="D9D9E3"/>
                                                                    <w:left w:val="single" w:sz="2" w:space="0" w:color="D9D9E3"/>
                                                                    <w:bottom w:val="single" w:sz="2" w:space="0" w:color="D9D9E3"/>
                                                                    <w:right w:val="single" w:sz="2" w:space="0" w:color="D9D9E3"/>
                                                                  </w:divBdr>
                                                                  <w:divsChild>
                                                                    <w:div w:id="894465624">
                                                                      <w:marLeft w:val="0"/>
                                                                      <w:marRight w:val="0"/>
                                                                      <w:marTop w:val="0"/>
                                                                      <w:marBottom w:val="0"/>
                                                                      <w:divBdr>
                                                                        <w:top w:val="single" w:sz="2" w:space="0" w:color="D9D9E3"/>
                                                                        <w:left w:val="single" w:sz="2" w:space="0" w:color="D9D9E3"/>
                                                                        <w:bottom w:val="single" w:sz="2" w:space="0" w:color="D9D9E3"/>
                                                                        <w:right w:val="single" w:sz="2" w:space="0" w:color="D9D9E3"/>
                                                                      </w:divBdr>
                                                                      <w:divsChild>
                                                                        <w:div w:id="569998382">
                                                                          <w:marLeft w:val="0"/>
                                                                          <w:marRight w:val="0"/>
                                                                          <w:marTop w:val="0"/>
                                                                          <w:marBottom w:val="0"/>
                                                                          <w:divBdr>
                                                                            <w:top w:val="single" w:sz="2" w:space="0" w:color="D9D9E3"/>
                                                                            <w:left w:val="single" w:sz="2" w:space="0" w:color="D9D9E3"/>
                                                                            <w:bottom w:val="single" w:sz="2" w:space="0" w:color="D9D9E3"/>
                                                                            <w:right w:val="single" w:sz="2" w:space="0" w:color="D9D9E3"/>
                                                                          </w:divBdr>
                                                                          <w:divsChild>
                                                                            <w:div w:id="375739107">
                                                                              <w:marLeft w:val="0"/>
                                                                              <w:marRight w:val="0"/>
                                                                              <w:marTop w:val="0"/>
                                                                              <w:marBottom w:val="0"/>
                                                                              <w:divBdr>
                                                                                <w:top w:val="single" w:sz="2" w:space="0" w:color="D9D9E3"/>
                                                                                <w:left w:val="single" w:sz="2" w:space="0" w:color="D9D9E3"/>
                                                                                <w:bottom w:val="single" w:sz="2" w:space="0" w:color="D9D9E3"/>
                                                                                <w:right w:val="single" w:sz="2" w:space="0" w:color="D9D9E3"/>
                                                                              </w:divBdr>
                                                                            </w:div>
                                                                            <w:div w:id="1820417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5736869">
                                                                          <w:marLeft w:val="0"/>
                                                                          <w:marRight w:val="0"/>
                                                                          <w:marTop w:val="0"/>
                                                                          <w:marBottom w:val="0"/>
                                                                          <w:divBdr>
                                                                            <w:top w:val="single" w:sz="2" w:space="0" w:color="D9D9E3"/>
                                                                            <w:left w:val="single" w:sz="2" w:space="0" w:color="D9D9E3"/>
                                                                            <w:bottom w:val="single" w:sz="2" w:space="0" w:color="D9D9E3"/>
                                                                            <w:right w:val="single" w:sz="2" w:space="0" w:color="D9D9E3"/>
                                                                          </w:divBdr>
                                                                          <w:divsChild>
                                                                            <w:div w:id="620458557">
                                                                              <w:marLeft w:val="0"/>
                                                                              <w:marRight w:val="0"/>
                                                                              <w:marTop w:val="0"/>
                                                                              <w:marBottom w:val="0"/>
                                                                              <w:divBdr>
                                                                                <w:top w:val="single" w:sz="2" w:space="0" w:color="D9D9E3"/>
                                                                                <w:left w:val="single" w:sz="2" w:space="0" w:color="D9D9E3"/>
                                                                                <w:bottom w:val="single" w:sz="2" w:space="0" w:color="D9D9E3"/>
                                                                                <w:right w:val="single" w:sz="2" w:space="0" w:color="D9D9E3"/>
                                                                              </w:divBdr>
                                                                            </w:div>
                                                                            <w:div w:id="109524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609454">
                                                                          <w:marLeft w:val="0"/>
                                                                          <w:marRight w:val="0"/>
                                                                          <w:marTop w:val="0"/>
                                                                          <w:marBottom w:val="0"/>
                                                                          <w:divBdr>
                                                                            <w:top w:val="single" w:sz="2" w:space="0" w:color="D9D9E3"/>
                                                                            <w:left w:val="single" w:sz="2" w:space="0" w:color="D9D9E3"/>
                                                                            <w:bottom w:val="single" w:sz="2" w:space="0" w:color="D9D9E3"/>
                                                                            <w:right w:val="single" w:sz="2" w:space="0" w:color="D9D9E3"/>
                                                                          </w:divBdr>
                                                                          <w:divsChild>
                                                                            <w:div w:id="925647122">
                                                                              <w:marLeft w:val="0"/>
                                                                              <w:marRight w:val="0"/>
                                                                              <w:marTop w:val="0"/>
                                                                              <w:marBottom w:val="0"/>
                                                                              <w:divBdr>
                                                                                <w:top w:val="single" w:sz="2" w:space="0" w:color="D9D9E3"/>
                                                                                <w:left w:val="single" w:sz="2" w:space="0" w:color="D9D9E3"/>
                                                                                <w:bottom w:val="single" w:sz="2" w:space="0" w:color="D9D9E3"/>
                                                                                <w:right w:val="single" w:sz="2" w:space="0" w:color="D9D9E3"/>
                                                                              </w:divBdr>
                                                                            </w:div>
                                                                            <w:div w:id="20747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5617280">
                                                                          <w:marLeft w:val="0"/>
                                                                          <w:marRight w:val="0"/>
                                                                          <w:marTop w:val="0"/>
                                                                          <w:marBottom w:val="0"/>
                                                                          <w:divBdr>
                                                                            <w:top w:val="single" w:sz="2" w:space="0" w:color="D9D9E3"/>
                                                                            <w:left w:val="single" w:sz="2" w:space="0" w:color="D9D9E3"/>
                                                                            <w:bottom w:val="single" w:sz="2" w:space="0" w:color="D9D9E3"/>
                                                                            <w:right w:val="single" w:sz="2" w:space="0" w:color="D9D9E3"/>
                                                                          </w:divBdr>
                                                                          <w:divsChild>
                                                                            <w:div w:id="1484347558">
                                                                              <w:marLeft w:val="0"/>
                                                                              <w:marRight w:val="0"/>
                                                                              <w:marTop w:val="0"/>
                                                                              <w:marBottom w:val="0"/>
                                                                              <w:divBdr>
                                                                                <w:top w:val="single" w:sz="2" w:space="0" w:color="D9D9E3"/>
                                                                                <w:left w:val="single" w:sz="2" w:space="0" w:color="D9D9E3"/>
                                                                                <w:bottom w:val="single" w:sz="2" w:space="0" w:color="D9D9E3"/>
                                                                                <w:right w:val="single" w:sz="2" w:space="0" w:color="D9D9E3"/>
                                                                              </w:divBdr>
                                                                            </w:div>
                                                                            <w:div w:id="124155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0390872">
                                                                          <w:marLeft w:val="0"/>
                                                                          <w:marRight w:val="0"/>
                                                                          <w:marTop w:val="0"/>
                                                                          <w:marBottom w:val="0"/>
                                                                          <w:divBdr>
                                                                            <w:top w:val="single" w:sz="2" w:space="0" w:color="D9D9E3"/>
                                                                            <w:left w:val="single" w:sz="2" w:space="0" w:color="D9D9E3"/>
                                                                            <w:bottom w:val="single" w:sz="2" w:space="0" w:color="D9D9E3"/>
                                                                            <w:right w:val="single" w:sz="2" w:space="0" w:color="D9D9E3"/>
                                                                          </w:divBdr>
                                                                          <w:divsChild>
                                                                            <w:div w:id="1566258410">
                                                                              <w:marLeft w:val="0"/>
                                                                              <w:marRight w:val="0"/>
                                                                              <w:marTop w:val="0"/>
                                                                              <w:marBottom w:val="0"/>
                                                                              <w:divBdr>
                                                                                <w:top w:val="single" w:sz="2" w:space="0" w:color="D9D9E3"/>
                                                                                <w:left w:val="single" w:sz="2" w:space="0" w:color="D9D9E3"/>
                                                                                <w:bottom w:val="single" w:sz="2" w:space="0" w:color="D9D9E3"/>
                                                                                <w:right w:val="single" w:sz="2" w:space="0" w:color="D9D9E3"/>
                                                                              </w:divBdr>
                                                                            </w:div>
                                                                            <w:div w:id="620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8084541">
                                          <w:marLeft w:val="0"/>
                                          <w:marRight w:val="0"/>
                                          <w:marTop w:val="0"/>
                                          <w:marBottom w:val="0"/>
                                          <w:divBdr>
                                            <w:top w:val="single" w:sz="2" w:space="0" w:color="D9D9E3"/>
                                            <w:left w:val="single" w:sz="2" w:space="0" w:color="D9D9E3"/>
                                            <w:bottom w:val="single" w:sz="2" w:space="0" w:color="D9D9E3"/>
                                            <w:right w:val="single" w:sz="2" w:space="0" w:color="D9D9E3"/>
                                          </w:divBdr>
                                          <w:divsChild>
                                            <w:div w:id="95829255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197993">
                                                  <w:marLeft w:val="0"/>
                                                  <w:marRight w:val="0"/>
                                                  <w:marTop w:val="0"/>
                                                  <w:marBottom w:val="0"/>
                                                  <w:divBdr>
                                                    <w:top w:val="single" w:sz="2" w:space="0" w:color="D9D9E3"/>
                                                    <w:left w:val="single" w:sz="2" w:space="0" w:color="D9D9E3"/>
                                                    <w:bottom w:val="single" w:sz="2" w:space="0" w:color="D9D9E3"/>
                                                    <w:right w:val="single" w:sz="2" w:space="0" w:color="D9D9E3"/>
                                                  </w:divBdr>
                                                  <w:divsChild>
                                                    <w:div w:id="2135126844">
                                                      <w:marLeft w:val="0"/>
                                                      <w:marRight w:val="0"/>
                                                      <w:marTop w:val="0"/>
                                                      <w:marBottom w:val="0"/>
                                                      <w:divBdr>
                                                        <w:top w:val="single" w:sz="2" w:space="0" w:color="D9D9E3"/>
                                                        <w:left w:val="single" w:sz="2" w:space="0" w:color="D9D9E3"/>
                                                        <w:bottom w:val="single" w:sz="2" w:space="0" w:color="D9D9E3"/>
                                                        <w:right w:val="single" w:sz="2" w:space="0" w:color="D9D9E3"/>
                                                      </w:divBdr>
                                                      <w:divsChild>
                                                        <w:div w:id="1877619125">
                                                          <w:marLeft w:val="0"/>
                                                          <w:marRight w:val="0"/>
                                                          <w:marTop w:val="0"/>
                                                          <w:marBottom w:val="0"/>
                                                          <w:divBdr>
                                                            <w:top w:val="single" w:sz="2" w:space="0" w:color="D9D9E3"/>
                                                            <w:left w:val="single" w:sz="2" w:space="0" w:color="D9D9E3"/>
                                                            <w:bottom w:val="single" w:sz="2" w:space="0" w:color="D9D9E3"/>
                                                            <w:right w:val="single" w:sz="2" w:space="0" w:color="D9D9E3"/>
                                                          </w:divBdr>
                                                          <w:divsChild>
                                                            <w:div w:id="972905144">
                                                              <w:marLeft w:val="0"/>
                                                              <w:marRight w:val="0"/>
                                                              <w:marTop w:val="0"/>
                                                              <w:marBottom w:val="0"/>
                                                              <w:divBdr>
                                                                <w:top w:val="single" w:sz="2" w:space="0" w:color="D9D9E3"/>
                                                                <w:left w:val="single" w:sz="2" w:space="0" w:color="D9D9E3"/>
                                                                <w:bottom w:val="single" w:sz="2" w:space="0" w:color="D9D9E3"/>
                                                                <w:right w:val="single" w:sz="2" w:space="0" w:color="D9D9E3"/>
                                                              </w:divBdr>
                                                              <w:divsChild>
                                                                <w:div w:id="945966304">
                                                                  <w:marLeft w:val="0"/>
                                                                  <w:marRight w:val="0"/>
                                                                  <w:marTop w:val="0"/>
                                                                  <w:marBottom w:val="0"/>
                                                                  <w:divBdr>
                                                                    <w:top w:val="single" w:sz="2" w:space="0" w:color="D9D9E3"/>
                                                                    <w:left w:val="single" w:sz="2" w:space="0" w:color="D9D9E3"/>
                                                                    <w:bottom w:val="single" w:sz="2" w:space="0" w:color="D9D9E3"/>
                                                                    <w:right w:val="single" w:sz="2" w:space="0" w:color="D9D9E3"/>
                                                                  </w:divBdr>
                                                                  <w:divsChild>
                                                                    <w:div w:id="2057004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377926">
                                                      <w:marLeft w:val="0"/>
                                                      <w:marRight w:val="0"/>
                                                      <w:marTop w:val="0"/>
                                                      <w:marBottom w:val="0"/>
                                                      <w:divBdr>
                                                        <w:top w:val="single" w:sz="2" w:space="0" w:color="D9D9E3"/>
                                                        <w:left w:val="single" w:sz="2" w:space="0" w:color="D9D9E3"/>
                                                        <w:bottom w:val="single" w:sz="2" w:space="0" w:color="D9D9E3"/>
                                                        <w:right w:val="single" w:sz="2" w:space="0" w:color="D9D9E3"/>
                                                      </w:divBdr>
                                                      <w:divsChild>
                                                        <w:div w:id="1567492961">
                                                          <w:marLeft w:val="0"/>
                                                          <w:marRight w:val="0"/>
                                                          <w:marTop w:val="0"/>
                                                          <w:marBottom w:val="0"/>
                                                          <w:divBdr>
                                                            <w:top w:val="single" w:sz="2" w:space="0" w:color="D9D9E3"/>
                                                            <w:left w:val="single" w:sz="2" w:space="0" w:color="D9D9E3"/>
                                                            <w:bottom w:val="single" w:sz="2" w:space="0" w:color="D9D9E3"/>
                                                            <w:right w:val="single" w:sz="2" w:space="0" w:color="D9D9E3"/>
                                                          </w:divBdr>
                                                        </w:div>
                                                        <w:div w:id="1447895579">
                                                          <w:marLeft w:val="0"/>
                                                          <w:marRight w:val="0"/>
                                                          <w:marTop w:val="0"/>
                                                          <w:marBottom w:val="0"/>
                                                          <w:divBdr>
                                                            <w:top w:val="single" w:sz="2" w:space="0" w:color="D9D9E3"/>
                                                            <w:left w:val="single" w:sz="2" w:space="0" w:color="D9D9E3"/>
                                                            <w:bottom w:val="single" w:sz="2" w:space="0" w:color="D9D9E3"/>
                                                            <w:right w:val="single" w:sz="2" w:space="0" w:color="D9D9E3"/>
                                                          </w:divBdr>
                                                          <w:divsChild>
                                                            <w:div w:id="182481003">
                                                              <w:marLeft w:val="0"/>
                                                              <w:marRight w:val="0"/>
                                                              <w:marTop w:val="0"/>
                                                              <w:marBottom w:val="0"/>
                                                              <w:divBdr>
                                                                <w:top w:val="single" w:sz="2" w:space="0" w:color="D9D9E3"/>
                                                                <w:left w:val="single" w:sz="2" w:space="0" w:color="D9D9E3"/>
                                                                <w:bottom w:val="single" w:sz="2" w:space="0" w:color="D9D9E3"/>
                                                                <w:right w:val="single" w:sz="2" w:space="0" w:color="D9D9E3"/>
                                                              </w:divBdr>
                                                              <w:divsChild>
                                                                <w:div w:id="1358894152">
                                                                  <w:marLeft w:val="0"/>
                                                                  <w:marRight w:val="0"/>
                                                                  <w:marTop w:val="0"/>
                                                                  <w:marBottom w:val="0"/>
                                                                  <w:divBdr>
                                                                    <w:top w:val="single" w:sz="2" w:space="0" w:color="D9D9E3"/>
                                                                    <w:left w:val="single" w:sz="2" w:space="0" w:color="D9D9E3"/>
                                                                    <w:bottom w:val="single" w:sz="2" w:space="0" w:color="D9D9E3"/>
                                                                    <w:right w:val="single" w:sz="2" w:space="0" w:color="D9D9E3"/>
                                                                  </w:divBdr>
                                                                  <w:divsChild>
                                                                    <w:div w:id="626205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4663070">
                                          <w:marLeft w:val="0"/>
                                          <w:marRight w:val="0"/>
                                          <w:marTop w:val="0"/>
                                          <w:marBottom w:val="0"/>
                                          <w:divBdr>
                                            <w:top w:val="single" w:sz="2" w:space="0" w:color="D9D9E3"/>
                                            <w:left w:val="single" w:sz="2" w:space="0" w:color="D9D9E3"/>
                                            <w:bottom w:val="single" w:sz="2" w:space="0" w:color="D9D9E3"/>
                                            <w:right w:val="single" w:sz="2" w:space="0" w:color="D9D9E3"/>
                                          </w:divBdr>
                                          <w:divsChild>
                                            <w:div w:id="50505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21789655">
                                                  <w:marLeft w:val="0"/>
                                                  <w:marRight w:val="0"/>
                                                  <w:marTop w:val="0"/>
                                                  <w:marBottom w:val="0"/>
                                                  <w:divBdr>
                                                    <w:top w:val="single" w:sz="2" w:space="0" w:color="D9D9E3"/>
                                                    <w:left w:val="single" w:sz="2" w:space="0" w:color="D9D9E3"/>
                                                    <w:bottom w:val="single" w:sz="2" w:space="0" w:color="D9D9E3"/>
                                                    <w:right w:val="single" w:sz="2" w:space="0" w:color="D9D9E3"/>
                                                  </w:divBdr>
                                                  <w:divsChild>
                                                    <w:div w:id="86461238">
                                                      <w:marLeft w:val="0"/>
                                                      <w:marRight w:val="0"/>
                                                      <w:marTop w:val="0"/>
                                                      <w:marBottom w:val="0"/>
                                                      <w:divBdr>
                                                        <w:top w:val="single" w:sz="2" w:space="0" w:color="D9D9E3"/>
                                                        <w:left w:val="single" w:sz="2" w:space="0" w:color="D9D9E3"/>
                                                        <w:bottom w:val="single" w:sz="2" w:space="0" w:color="D9D9E3"/>
                                                        <w:right w:val="single" w:sz="2" w:space="0" w:color="D9D9E3"/>
                                                      </w:divBdr>
                                                      <w:divsChild>
                                                        <w:div w:id="964852731">
                                                          <w:marLeft w:val="0"/>
                                                          <w:marRight w:val="0"/>
                                                          <w:marTop w:val="0"/>
                                                          <w:marBottom w:val="0"/>
                                                          <w:divBdr>
                                                            <w:top w:val="single" w:sz="2" w:space="0" w:color="D9D9E3"/>
                                                            <w:left w:val="single" w:sz="2" w:space="0" w:color="D9D9E3"/>
                                                            <w:bottom w:val="single" w:sz="2" w:space="0" w:color="D9D9E3"/>
                                                            <w:right w:val="single" w:sz="2" w:space="0" w:color="D9D9E3"/>
                                                          </w:divBdr>
                                                          <w:divsChild>
                                                            <w:div w:id="1222516876">
                                                              <w:marLeft w:val="0"/>
                                                              <w:marRight w:val="0"/>
                                                              <w:marTop w:val="0"/>
                                                              <w:marBottom w:val="0"/>
                                                              <w:divBdr>
                                                                <w:top w:val="single" w:sz="2" w:space="0" w:color="D9D9E3"/>
                                                                <w:left w:val="single" w:sz="2" w:space="0" w:color="D9D9E3"/>
                                                                <w:bottom w:val="single" w:sz="2" w:space="0" w:color="D9D9E3"/>
                                                                <w:right w:val="single" w:sz="2" w:space="0" w:color="D9D9E3"/>
                                                              </w:divBdr>
                                                              <w:divsChild>
                                                                <w:div w:id="1376001315">
                                                                  <w:marLeft w:val="0"/>
                                                                  <w:marRight w:val="0"/>
                                                                  <w:marTop w:val="0"/>
                                                                  <w:marBottom w:val="0"/>
                                                                  <w:divBdr>
                                                                    <w:top w:val="single" w:sz="2" w:space="0" w:color="D9D9E3"/>
                                                                    <w:left w:val="single" w:sz="2" w:space="0" w:color="D9D9E3"/>
                                                                    <w:bottom w:val="single" w:sz="2" w:space="0" w:color="D9D9E3"/>
                                                                    <w:right w:val="single" w:sz="2" w:space="0" w:color="D9D9E3"/>
                                                                  </w:divBdr>
                                                                  <w:divsChild>
                                                                    <w:div w:id="155303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1315594">
                                                      <w:marLeft w:val="0"/>
                                                      <w:marRight w:val="0"/>
                                                      <w:marTop w:val="0"/>
                                                      <w:marBottom w:val="0"/>
                                                      <w:divBdr>
                                                        <w:top w:val="single" w:sz="2" w:space="0" w:color="D9D9E3"/>
                                                        <w:left w:val="single" w:sz="2" w:space="0" w:color="D9D9E3"/>
                                                        <w:bottom w:val="single" w:sz="2" w:space="0" w:color="D9D9E3"/>
                                                        <w:right w:val="single" w:sz="2" w:space="0" w:color="D9D9E3"/>
                                                      </w:divBdr>
                                                      <w:divsChild>
                                                        <w:div w:id="1682077408">
                                                          <w:marLeft w:val="0"/>
                                                          <w:marRight w:val="0"/>
                                                          <w:marTop w:val="0"/>
                                                          <w:marBottom w:val="0"/>
                                                          <w:divBdr>
                                                            <w:top w:val="single" w:sz="2" w:space="0" w:color="D9D9E3"/>
                                                            <w:left w:val="single" w:sz="2" w:space="0" w:color="D9D9E3"/>
                                                            <w:bottom w:val="single" w:sz="2" w:space="0" w:color="D9D9E3"/>
                                                            <w:right w:val="single" w:sz="2" w:space="0" w:color="D9D9E3"/>
                                                          </w:divBdr>
                                                        </w:div>
                                                        <w:div w:id="1162770909">
                                                          <w:marLeft w:val="0"/>
                                                          <w:marRight w:val="0"/>
                                                          <w:marTop w:val="0"/>
                                                          <w:marBottom w:val="0"/>
                                                          <w:divBdr>
                                                            <w:top w:val="single" w:sz="2" w:space="0" w:color="D9D9E3"/>
                                                            <w:left w:val="single" w:sz="2" w:space="0" w:color="D9D9E3"/>
                                                            <w:bottom w:val="single" w:sz="2" w:space="0" w:color="D9D9E3"/>
                                                            <w:right w:val="single" w:sz="2" w:space="0" w:color="D9D9E3"/>
                                                          </w:divBdr>
                                                          <w:divsChild>
                                                            <w:div w:id="880096375">
                                                              <w:marLeft w:val="0"/>
                                                              <w:marRight w:val="0"/>
                                                              <w:marTop w:val="0"/>
                                                              <w:marBottom w:val="0"/>
                                                              <w:divBdr>
                                                                <w:top w:val="single" w:sz="2" w:space="0" w:color="D9D9E3"/>
                                                                <w:left w:val="single" w:sz="2" w:space="0" w:color="D9D9E3"/>
                                                                <w:bottom w:val="single" w:sz="2" w:space="0" w:color="D9D9E3"/>
                                                                <w:right w:val="single" w:sz="2" w:space="0" w:color="D9D9E3"/>
                                                              </w:divBdr>
                                                              <w:divsChild>
                                                                <w:div w:id="590626388">
                                                                  <w:marLeft w:val="0"/>
                                                                  <w:marRight w:val="0"/>
                                                                  <w:marTop w:val="0"/>
                                                                  <w:marBottom w:val="0"/>
                                                                  <w:divBdr>
                                                                    <w:top w:val="single" w:sz="2" w:space="0" w:color="D9D9E3"/>
                                                                    <w:left w:val="single" w:sz="2" w:space="0" w:color="D9D9E3"/>
                                                                    <w:bottom w:val="single" w:sz="2" w:space="0" w:color="D9D9E3"/>
                                                                    <w:right w:val="single" w:sz="2" w:space="0" w:color="D9D9E3"/>
                                                                  </w:divBdr>
                                                                  <w:divsChild>
                                                                    <w:div w:id="249198311">
                                                                      <w:marLeft w:val="0"/>
                                                                      <w:marRight w:val="0"/>
                                                                      <w:marTop w:val="0"/>
                                                                      <w:marBottom w:val="0"/>
                                                                      <w:divBdr>
                                                                        <w:top w:val="single" w:sz="2" w:space="0" w:color="D9D9E3"/>
                                                                        <w:left w:val="single" w:sz="2" w:space="0" w:color="D9D9E3"/>
                                                                        <w:bottom w:val="single" w:sz="2" w:space="0" w:color="D9D9E3"/>
                                                                        <w:right w:val="single" w:sz="2" w:space="0" w:color="D9D9E3"/>
                                                                      </w:divBdr>
                                                                      <w:divsChild>
                                                                        <w:div w:id="1736076760">
                                                                          <w:marLeft w:val="0"/>
                                                                          <w:marRight w:val="0"/>
                                                                          <w:marTop w:val="0"/>
                                                                          <w:marBottom w:val="0"/>
                                                                          <w:divBdr>
                                                                            <w:top w:val="single" w:sz="2" w:space="0" w:color="D9D9E3"/>
                                                                            <w:left w:val="single" w:sz="2" w:space="0" w:color="D9D9E3"/>
                                                                            <w:bottom w:val="single" w:sz="2" w:space="0" w:color="D9D9E3"/>
                                                                            <w:right w:val="single" w:sz="2" w:space="0" w:color="D9D9E3"/>
                                                                          </w:divBdr>
                                                                          <w:divsChild>
                                                                            <w:div w:id="314532438">
                                                                              <w:marLeft w:val="0"/>
                                                                              <w:marRight w:val="0"/>
                                                                              <w:marTop w:val="0"/>
                                                                              <w:marBottom w:val="0"/>
                                                                              <w:divBdr>
                                                                                <w:top w:val="single" w:sz="2" w:space="0" w:color="D9D9E3"/>
                                                                                <w:left w:val="single" w:sz="2" w:space="0" w:color="D9D9E3"/>
                                                                                <w:bottom w:val="single" w:sz="2" w:space="0" w:color="D9D9E3"/>
                                                                                <w:right w:val="single" w:sz="2" w:space="0" w:color="D9D9E3"/>
                                                                              </w:divBdr>
                                                                            </w:div>
                                                                            <w:div w:id="744298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320747">
                                                                          <w:marLeft w:val="0"/>
                                                                          <w:marRight w:val="0"/>
                                                                          <w:marTop w:val="0"/>
                                                                          <w:marBottom w:val="0"/>
                                                                          <w:divBdr>
                                                                            <w:top w:val="single" w:sz="2" w:space="0" w:color="D9D9E3"/>
                                                                            <w:left w:val="single" w:sz="2" w:space="0" w:color="D9D9E3"/>
                                                                            <w:bottom w:val="single" w:sz="2" w:space="0" w:color="D9D9E3"/>
                                                                            <w:right w:val="single" w:sz="2" w:space="0" w:color="D9D9E3"/>
                                                                          </w:divBdr>
                                                                          <w:divsChild>
                                                                            <w:div w:id="239409602">
                                                                              <w:marLeft w:val="0"/>
                                                                              <w:marRight w:val="0"/>
                                                                              <w:marTop w:val="0"/>
                                                                              <w:marBottom w:val="0"/>
                                                                              <w:divBdr>
                                                                                <w:top w:val="single" w:sz="2" w:space="0" w:color="D9D9E3"/>
                                                                                <w:left w:val="single" w:sz="2" w:space="0" w:color="D9D9E3"/>
                                                                                <w:bottom w:val="single" w:sz="2" w:space="0" w:color="D9D9E3"/>
                                                                                <w:right w:val="single" w:sz="2" w:space="0" w:color="D9D9E3"/>
                                                                              </w:divBdr>
                                                                            </w:div>
                                                                            <w:div w:id="68347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6427681">
                                                                          <w:marLeft w:val="0"/>
                                                                          <w:marRight w:val="0"/>
                                                                          <w:marTop w:val="0"/>
                                                                          <w:marBottom w:val="0"/>
                                                                          <w:divBdr>
                                                                            <w:top w:val="single" w:sz="2" w:space="0" w:color="D9D9E3"/>
                                                                            <w:left w:val="single" w:sz="2" w:space="0" w:color="D9D9E3"/>
                                                                            <w:bottom w:val="single" w:sz="2" w:space="0" w:color="D9D9E3"/>
                                                                            <w:right w:val="single" w:sz="2" w:space="0" w:color="D9D9E3"/>
                                                                          </w:divBdr>
                                                                          <w:divsChild>
                                                                            <w:div w:id="1219632760">
                                                                              <w:marLeft w:val="0"/>
                                                                              <w:marRight w:val="0"/>
                                                                              <w:marTop w:val="0"/>
                                                                              <w:marBottom w:val="0"/>
                                                                              <w:divBdr>
                                                                                <w:top w:val="single" w:sz="2" w:space="0" w:color="D9D9E3"/>
                                                                                <w:left w:val="single" w:sz="2" w:space="0" w:color="D9D9E3"/>
                                                                                <w:bottom w:val="single" w:sz="2" w:space="0" w:color="D9D9E3"/>
                                                                                <w:right w:val="single" w:sz="2" w:space="0" w:color="D9D9E3"/>
                                                                              </w:divBdr>
                                                                            </w:div>
                                                                            <w:div w:id="67850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632748">
                                          <w:marLeft w:val="0"/>
                                          <w:marRight w:val="0"/>
                                          <w:marTop w:val="0"/>
                                          <w:marBottom w:val="0"/>
                                          <w:divBdr>
                                            <w:top w:val="single" w:sz="2" w:space="0" w:color="D9D9E3"/>
                                            <w:left w:val="single" w:sz="2" w:space="0" w:color="D9D9E3"/>
                                            <w:bottom w:val="single" w:sz="2" w:space="0" w:color="D9D9E3"/>
                                            <w:right w:val="single" w:sz="2" w:space="0" w:color="D9D9E3"/>
                                          </w:divBdr>
                                          <w:divsChild>
                                            <w:div w:id="723255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031588">
                                                  <w:marLeft w:val="0"/>
                                                  <w:marRight w:val="0"/>
                                                  <w:marTop w:val="0"/>
                                                  <w:marBottom w:val="0"/>
                                                  <w:divBdr>
                                                    <w:top w:val="single" w:sz="2" w:space="0" w:color="D9D9E3"/>
                                                    <w:left w:val="single" w:sz="2" w:space="0" w:color="D9D9E3"/>
                                                    <w:bottom w:val="single" w:sz="2" w:space="0" w:color="D9D9E3"/>
                                                    <w:right w:val="single" w:sz="2" w:space="0" w:color="D9D9E3"/>
                                                  </w:divBdr>
                                                  <w:divsChild>
                                                    <w:div w:id="1842315056">
                                                      <w:marLeft w:val="0"/>
                                                      <w:marRight w:val="0"/>
                                                      <w:marTop w:val="0"/>
                                                      <w:marBottom w:val="0"/>
                                                      <w:divBdr>
                                                        <w:top w:val="single" w:sz="2" w:space="0" w:color="D9D9E3"/>
                                                        <w:left w:val="single" w:sz="2" w:space="0" w:color="D9D9E3"/>
                                                        <w:bottom w:val="single" w:sz="2" w:space="0" w:color="D9D9E3"/>
                                                        <w:right w:val="single" w:sz="2" w:space="0" w:color="D9D9E3"/>
                                                      </w:divBdr>
                                                      <w:divsChild>
                                                        <w:div w:id="856579308">
                                                          <w:marLeft w:val="0"/>
                                                          <w:marRight w:val="0"/>
                                                          <w:marTop w:val="0"/>
                                                          <w:marBottom w:val="0"/>
                                                          <w:divBdr>
                                                            <w:top w:val="single" w:sz="2" w:space="0" w:color="D9D9E3"/>
                                                            <w:left w:val="single" w:sz="2" w:space="0" w:color="D9D9E3"/>
                                                            <w:bottom w:val="single" w:sz="2" w:space="0" w:color="D9D9E3"/>
                                                            <w:right w:val="single" w:sz="2" w:space="0" w:color="D9D9E3"/>
                                                          </w:divBdr>
                                                          <w:divsChild>
                                                            <w:div w:id="1259218044">
                                                              <w:marLeft w:val="0"/>
                                                              <w:marRight w:val="0"/>
                                                              <w:marTop w:val="0"/>
                                                              <w:marBottom w:val="0"/>
                                                              <w:divBdr>
                                                                <w:top w:val="single" w:sz="2" w:space="0" w:color="D9D9E3"/>
                                                                <w:left w:val="single" w:sz="2" w:space="0" w:color="D9D9E3"/>
                                                                <w:bottom w:val="single" w:sz="2" w:space="0" w:color="D9D9E3"/>
                                                                <w:right w:val="single" w:sz="2" w:space="0" w:color="D9D9E3"/>
                                                              </w:divBdr>
                                                              <w:divsChild>
                                                                <w:div w:id="453791798">
                                                                  <w:marLeft w:val="0"/>
                                                                  <w:marRight w:val="0"/>
                                                                  <w:marTop w:val="0"/>
                                                                  <w:marBottom w:val="0"/>
                                                                  <w:divBdr>
                                                                    <w:top w:val="single" w:sz="2" w:space="0" w:color="D9D9E3"/>
                                                                    <w:left w:val="single" w:sz="2" w:space="0" w:color="D9D9E3"/>
                                                                    <w:bottom w:val="single" w:sz="2" w:space="0" w:color="D9D9E3"/>
                                                                    <w:right w:val="single" w:sz="2" w:space="0" w:color="D9D9E3"/>
                                                                  </w:divBdr>
                                                                  <w:divsChild>
                                                                    <w:div w:id="1264269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887562">
                                                      <w:marLeft w:val="0"/>
                                                      <w:marRight w:val="0"/>
                                                      <w:marTop w:val="0"/>
                                                      <w:marBottom w:val="0"/>
                                                      <w:divBdr>
                                                        <w:top w:val="single" w:sz="2" w:space="0" w:color="D9D9E3"/>
                                                        <w:left w:val="single" w:sz="2" w:space="0" w:color="D9D9E3"/>
                                                        <w:bottom w:val="single" w:sz="2" w:space="0" w:color="D9D9E3"/>
                                                        <w:right w:val="single" w:sz="2" w:space="0" w:color="D9D9E3"/>
                                                      </w:divBdr>
                                                      <w:divsChild>
                                                        <w:div w:id="232739646">
                                                          <w:marLeft w:val="0"/>
                                                          <w:marRight w:val="0"/>
                                                          <w:marTop w:val="0"/>
                                                          <w:marBottom w:val="0"/>
                                                          <w:divBdr>
                                                            <w:top w:val="single" w:sz="2" w:space="0" w:color="D9D9E3"/>
                                                            <w:left w:val="single" w:sz="2" w:space="0" w:color="D9D9E3"/>
                                                            <w:bottom w:val="single" w:sz="2" w:space="0" w:color="D9D9E3"/>
                                                            <w:right w:val="single" w:sz="2" w:space="0" w:color="D9D9E3"/>
                                                          </w:divBdr>
                                                        </w:div>
                                                        <w:div w:id="1990859752">
                                                          <w:marLeft w:val="0"/>
                                                          <w:marRight w:val="0"/>
                                                          <w:marTop w:val="0"/>
                                                          <w:marBottom w:val="0"/>
                                                          <w:divBdr>
                                                            <w:top w:val="single" w:sz="2" w:space="0" w:color="D9D9E3"/>
                                                            <w:left w:val="single" w:sz="2" w:space="0" w:color="D9D9E3"/>
                                                            <w:bottom w:val="single" w:sz="2" w:space="0" w:color="D9D9E3"/>
                                                            <w:right w:val="single" w:sz="2" w:space="0" w:color="D9D9E3"/>
                                                          </w:divBdr>
                                                          <w:divsChild>
                                                            <w:div w:id="129171726">
                                                              <w:marLeft w:val="0"/>
                                                              <w:marRight w:val="0"/>
                                                              <w:marTop w:val="0"/>
                                                              <w:marBottom w:val="0"/>
                                                              <w:divBdr>
                                                                <w:top w:val="single" w:sz="2" w:space="0" w:color="D9D9E3"/>
                                                                <w:left w:val="single" w:sz="2" w:space="0" w:color="D9D9E3"/>
                                                                <w:bottom w:val="single" w:sz="2" w:space="0" w:color="D9D9E3"/>
                                                                <w:right w:val="single" w:sz="2" w:space="0" w:color="D9D9E3"/>
                                                              </w:divBdr>
                                                              <w:divsChild>
                                                                <w:div w:id="1384788398">
                                                                  <w:marLeft w:val="0"/>
                                                                  <w:marRight w:val="0"/>
                                                                  <w:marTop w:val="0"/>
                                                                  <w:marBottom w:val="0"/>
                                                                  <w:divBdr>
                                                                    <w:top w:val="single" w:sz="2" w:space="0" w:color="D9D9E3"/>
                                                                    <w:left w:val="single" w:sz="2" w:space="0" w:color="D9D9E3"/>
                                                                    <w:bottom w:val="single" w:sz="2" w:space="0" w:color="D9D9E3"/>
                                                                    <w:right w:val="single" w:sz="2" w:space="0" w:color="D9D9E3"/>
                                                                  </w:divBdr>
                                                                  <w:divsChild>
                                                                    <w:div w:id="155387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78827467">
                                          <w:marLeft w:val="0"/>
                                          <w:marRight w:val="0"/>
                                          <w:marTop w:val="0"/>
                                          <w:marBottom w:val="0"/>
                                          <w:divBdr>
                                            <w:top w:val="single" w:sz="2" w:space="0" w:color="D9D9E3"/>
                                            <w:left w:val="single" w:sz="2" w:space="0" w:color="D9D9E3"/>
                                            <w:bottom w:val="single" w:sz="2" w:space="0" w:color="D9D9E3"/>
                                            <w:right w:val="single" w:sz="2" w:space="0" w:color="D9D9E3"/>
                                          </w:divBdr>
                                          <w:divsChild>
                                            <w:div w:id="188960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600625">
                                                  <w:marLeft w:val="0"/>
                                                  <w:marRight w:val="0"/>
                                                  <w:marTop w:val="0"/>
                                                  <w:marBottom w:val="0"/>
                                                  <w:divBdr>
                                                    <w:top w:val="single" w:sz="2" w:space="0" w:color="D9D9E3"/>
                                                    <w:left w:val="single" w:sz="2" w:space="0" w:color="D9D9E3"/>
                                                    <w:bottom w:val="single" w:sz="2" w:space="0" w:color="D9D9E3"/>
                                                    <w:right w:val="single" w:sz="2" w:space="0" w:color="D9D9E3"/>
                                                  </w:divBdr>
                                                  <w:divsChild>
                                                    <w:div w:id="1944607496">
                                                      <w:marLeft w:val="0"/>
                                                      <w:marRight w:val="0"/>
                                                      <w:marTop w:val="0"/>
                                                      <w:marBottom w:val="0"/>
                                                      <w:divBdr>
                                                        <w:top w:val="single" w:sz="2" w:space="0" w:color="D9D9E3"/>
                                                        <w:left w:val="single" w:sz="2" w:space="0" w:color="D9D9E3"/>
                                                        <w:bottom w:val="single" w:sz="2" w:space="0" w:color="D9D9E3"/>
                                                        <w:right w:val="single" w:sz="2" w:space="0" w:color="D9D9E3"/>
                                                      </w:divBdr>
                                                      <w:divsChild>
                                                        <w:div w:id="809633275">
                                                          <w:marLeft w:val="0"/>
                                                          <w:marRight w:val="0"/>
                                                          <w:marTop w:val="0"/>
                                                          <w:marBottom w:val="0"/>
                                                          <w:divBdr>
                                                            <w:top w:val="single" w:sz="2" w:space="0" w:color="D9D9E3"/>
                                                            <w:left w:val="single" w:sz="2" w:space="0" w:color="D9D9E3"/>
                                                            <w:bottom w:val="single" w:sz="2" w:space="0" w:color="D9D9E3"/>
                                                            <w:right w:val="single" w:sz="2" w:space="0" w:color="D9D9E3"/>
                                                          </w:divBdr>
                                                          <w:divsChild>
                                                            <w:div w:id="863636519">
                                                              <w:marLeft w:val="0"/>
                                                              <w:marRight w:val="0"/>
                                                              <w:marTop w:val="0"/>
                                                              <w:marBottom w:val="0"/>
                                                              <w:divBdr>
                                                                <w:top w:val="single" w:sz="2" w:space="0" w:color="D9D9E3"/>
                                                                <w:left w:val="single" w:sz="2" w:space="0" w:color="D9D9E3"/>
                                                                <w:bottom w:val="single" w:sz="2" w:space="0" w:color="D9D9E3"/>
                                                                <w:right w:val="single" w:sz="2" w:space="0" w:color="D9D9E3"/>
                                                              </w:divBdr>
                                                              <w:divsChild>
                                                                <w:div w:id="1149520542">
                                                                  <w:marLeft w:val="0"/>
                                                                  <w:marRight w:val="0"/>
                                                                  <w:marTop w:val="0"/>
                                                                  <w:marBottom w:val="0"/>
                                                                  <w:divBdr>
                                                                    <w:top w:val="single" w:sz="2" w:space="0" w:color="D9D9E3"/>
                                                                    <w:left w:val="single" w:sz="2" w:space="0" w:color="D9D9E3"/>
                                                                    <w:bottom w:val="single" w:sz="2" w:space="0" w:color="D9D9E3"/>
                                                                    <w:right w:val="single" w:sz="2" w:space="0" w:color="D9D9E3"/>
                                                                  </w:divBdr>
                                                                  <w:divsChild>
                                                                    <w:div w:id="142457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93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4242973">
                                                          <w:marLeft w:val="0"/>
                                                          <w:marRight w:val="0"/>
                                                          <w:marTop w:val="0"/>
                                                          <w:marBottom w:val="0"/>
                                                          <w:divBdr>
                                                            <w:top w:val="single" w:sz="2" w:space="0" w:color="D9D9E3"/>
                                                            <w:left w:val="single" w:sz="2" w:space="0" w:color="D9D9E3"/>
                                                            <w:bottom w:val="single" w:sz="2" w:space="0" w:color="D9D9E3"/>
                                                            <w:right w:val="single" w:sz="2" w:space="0" w:color="D9D9E3"/>
                                                          </w:divBdr>
                                                        </w:div>
                                                        <w:div w:id="1821727710">
                                                          <w:marLeft w:val="0"/>
                                                          <w:marRight w:val="0"/>
                                                          <w:marTop w:val="0"/>
                                                          <w:marBottom w:val="0"/>
                                                          <w:divBdr>
                                                            <w:top w:val="single" w:sz="2" w:space="0" w:color="D9D9E3"/>
                                                            <w:left w:val="single" w:sz="2" w:space="0" w:color="D9D9E3"/>
                                                            <w:bottom w:val="single" w:sz="2" w:space="0" w:color="D9D9E3"/>
                                                            <w:right w:val="single" w:sz="2" w:space="0" w:color="D9D9E3"/>
                                                          </w:divBdr>
                                                          <w:divsChild>
                                                            <w:div w:id="1144396004">
                                                              <w:marLeft w:val="0"/>
                                                              <w:marRight w:val="0"/>
                                                              <w:marTop w:val="0"/>
                                                              <w:marBottom w:val="0"/>
                                                              <w:divBdr>
                                                                <w:top w:val="single" w:sz="2" w:space="0" w:color="D9D9E3"/>
                                                                <w:left w:val="single" w:sz="2" w:space="0" w:color="D9D9E3"/>
                                                                <w:bottom w:val="single" w:sz="2" w:space="0" w:color="D9D9E3"/>
                                                                <w:right w:val="single" w:sz="2" w:space="0" w:color="D9D9E3"/>
                                                              </w:divBdr>
                                                              <w:divsChild>
                                                                <w:div w:id="1160732654">
                                                                  <w:marLeft w:val="0"/>
                                                                  <w:marRight w:val="0"/>
                                                                  <w:marTop w:val="0"/>
                                                                  <w:marBottom w:val="0"/>
                                                                  <w:divBdr>
                                                                    <w:top w:val="single" w:sz="2" w:space="0" w:color="D9D9E3"/>
                                                                    <w:left w:val="single" w:sz="2" w:space="0" w:color="D9D9E3"/>
                                                                    <w:bottom w:val="single" w:sz="2" w:space="0" w:color="D9D9E3"/>
                                                                    <w:right w:val="single" w:sz="2" w:space="0" w:color="D9D9E3"/>
                                                                  </w:divBdr>
                                                                  <w:divsChild>
                                                                    <w:div w:id="102386772">
                                                                      <w:marLeft w:val="0"/>
                                                                      <w:marRight w:val="0"/>
                                                                      <w:marTop w:val="0"/>
                                                                      <w:marBottom w:val="0"/>
                                                                      <w:divBdr>
                                                                        <w:top w:val="single" w:sz="2" w:space="0" w:color="D9D9E3"/>
                                                                        <w:left w:val="single" w:sz="2" w:space="0" w:color="D9D9E3"/>
                                                                        <w:bottom w:val="single" w:sz="2" w:space="0" w:color="D9D9E3"/>
                                                                        <w:right w:val="single" w:sz="2" w:space="0" w:color="D9D9E3"/>
                                                                      </w:divBdr>
                                                                      <w:divsChild>
                                                                        <w:div w:id="1405951250">
                                                                          <w:marLeft w:val="0"/>
                                                                          <w:marRight w:val="0"/>
                                                                          <w:marTop w:val="0"/>
                                                                          <w:marBottom w:val="0"/>
                                                                          <w:divBdr>
                                                                            <w:top w:val="single" w:sz="2" w:space="0" w:color="D9D9E3"/>
                                                                            <w:left w:val="single" w:sz="2" w:space="0" w:color="D9D9E3"/>
                                                                            <w:bottom w:val="single" w:sz="2" w:space="0" w:color="D9D9E3"/>
                                                                            <w:right w:val="single" w:sz="2" w:space="0" w:color="D9D9E3"/>
                                                                          </w:divBdr>
                                                                          <w:divsChild>
                                                                            <w:div w:id="428353158">
                                                                              <w:marLeft w:val="0"/>
                                                                              <w:marRight w:val="0"/>
                                                                              <w:marTop w:val="0"/>
                                                                              <w:marBottom w:val="0"/>
                                                                              <w:divBdr>
                                                                                <w:top w:val="single" w:sz="2" w:space="0" w:color="D9D9E3"/>
                                                                                <w:left w:val="single" w:sz="2" w:space="0" w:color="D9D9E3"/>
                                                                                <w:bottom w:val="single" w:sz="2" w:space="0" w:color="D9D9E3"/>
                                                                                <w:right w:val="single" w:sz="2" w:space="0" w:color="D9D9E3"/>
                                                                              </w:divBdr>
                                                                            </w:div>
                                                                            <w:div w:id="178607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2669179">
                                                                          <w:marLeft w:val="0"/>
                                                                          <w:marRight w:val="0"/>
                                                                          <w:marTop w:val="0"/>
                                                                          <w:marBottom w:val="0"/>
                                                                          <w:divBdr>
                                                                            <w:top w:val="single" w:sz="2" w:space="0" w:color="D9D9E3"/>
                                                                            <w:left w:val="single" w:sz="2" w:space="0" w:color="D9D9E3"/>
                                                                            <w:bottom w:val="single" w:sz="2" w:space="0" w:color="D9D9E3"/>
                                                                            <w:right w:val="single" w:sz="2" w:space="0" w:color="D9D9E3"/>
                                                                          </w:divBdr>
                                                                          <w:divsChild>
                                                                            <w:div w:id="1253780476">
                                                                              <w:marLeft w:val="0"/>
                                                                              <w:marRight w:val="0"/>
                                                                              <w:marTop w:val="0"/>
                                                                              <w:marBottom w:val="0"/>
                                                                              <w:divBdr>
                                                                                <w:top w:val="single" w:sz="2" w:space="0" w:color="D9D9E3"/>
                                                                                <w:left w:val="single" w:sz="2" w:space="0" w:color="D9D9E3"/>
                                                                                <w:bottom w:val="single" w:sz="2" w:space="0" w:color="D9D9E3"/>
                                                                                <w:right w:val="single" w:sz="2" w:space="0" w:color="D9D9E3"/>
                                                                              </w:divBdr>
                                                                            </w:div>
                                                                            <w:div w:id="1875462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17397331">
                                          <w:marLeft w:val="0"/>
                                          <w:marRight w:val="0"/>
                                          <w:marTop w:val="0"/>
                                          <w:marBottom w:val="0"/>
                                          <w:divBdr>
                                            <w:top w:val="single" w:sz="2" w:space="0" w:color="D9D9E3"/>
                                            <w:left w:val="single" w:sz="2" w:space="0" w:color="D9D9E3"/>
                                            <w:bottom w:val="single" w:sz="2" w:space="0" w:color="D9D9E3"/>
                                            <w:right w:val="single" w:sz="2" w:space="0" w:color="D9D9E3"/>
                                          </w:divBdr>
                                          <w:divsChild>
                                            <w:div w:id="885213814">
                                              <w:marLeft w:val="0"/>
                                              <w:marRight w:val="0"/>
                                              <w:marTop w:val="100"/>
                                              <w:marBottom w:val="100"/>
                                              <w:divBdr>
                                                <w:top w:val="single" w:sz="2" w:space="0" w:color="D9D9E3"/>
                                                <w:left w:val="single" w:sz="2" w:space="0" w:color="D9D9E3"/>
                                                <w:bottom w:val="single" w:sz="2" w:space="0" w:color="D9D9E3"/>
                                                <w:right w:val="single" w:sz="2" w:space="0" w:color="D9D9E3"/>
                                              </w:divBdr>
                                              <w:divsChild>
                                                <w:div w:id="730811565">
                                                  <w:marLeft w:val="0"/>
                                                  <w:marRight w:val="0"/>
                                                  <w:marTop w:val="0"/>
                                                  <w:marBottom w:val="0"/>
                                                  <w:divBdr>
                                                    <w:top w:val="single" w:sz="2" w:space="0" w:color="D9D9E3"/>
                                                    <w:left w:val="single" w:sz="2" w:space="0" w:color="D9D9E3"/>
                                                    <w:bottom w:val="single" w:sz="2" w:space="0" w:color="D9D9E3"/>
                                                    <w:right w:val="single" w:sz="2" w:space="0" w:color="D9D9E3"/>
                                                  </w:divBdr>
                                                  <w:divsChild>
                                                    <w:div w:id="1957634018">
                                                      <w:marLeft w:val="0"/>
                                                      <w:marRight w:val="0"/>
                                                      <w:marTop w:val="0"/>
                                                      <w:marBottom w:val="0"/>
                                                      <w:divBdr>
                                                        <w:top w:val="single" w:sz="2" w:space="0" w:color="D9D9E3"/>
                                                        <w:left w:val="single" w:sz="2" w:space="0" w:color="D9D9E3"/>
                                                        <w:bottom w:val="single" w:sz="2" w:space="0" w:color="D9D9E3"/>
                                                        <w:right w:val="single" w:sz="2" w:space="0" w:color="D9D9E3"/>
                                                      </w:divBdr>
                                                      <w:divsChild>
                                                        <w:div w:id="1755665891">
                                                          <w:marLeft w:val="0"/>
                                                          <w:marRight w:val="0"/>
                                                          <w:marTop w:val="0"/>
                                                          <w:marBottom w:val="0"/>
                                                          <w:divBdr>
                                                            <w:top w:val="single" w:sz="2" w:space="0" w:color="D9D9E3"/>
                                                            <w:left w:val="single" w:sz="2" w:space="0" w:color="D9D9E3"/>
                                                            <w:bottom w:val="single" w:sz="2" w:space="0" w:color="D9D9E3"/>
                                                            <w:right w:val="single" w:sz="2" w:space="0" w:color="D9D9E3"/>
                                                          </w:divBdr>
                                                          <w:divsChild>
                                                            <w:div w:id="1918200735">
                                                              <w:marLeft w:val="0"/>
                                                              <w:marRight w:val="0"/>
                                                              <w:marTop w:val="0"/>
                                                              <w:marBottom w:val="0"/>
                                                              <w:divBdr>
                                                                <w:top w:val="single" w:sz="2" w:space="0" w:color="D9D9E3"/>
                                                                <w:left w:val="single" w:sz="2" w:space="0" w:color="D9D9E3"/>
                                                                <w:bottom w:val="single" w:sz="2" w:space="0" w:color="D9D9E3"/>
                                                                <w:right w:val="single" w:sz="2" w:space="0" w:color="D9D9E3"/>
                                                              </w:divBdr>
                                                              <w:divsChild>
                                                                <w:div w:id="1843280980">
                                                                  <w:marLeft w:val="0"/>
                                                                  <w:marRight w:val="0"/>
                                                                  <w:marTop w:val="0"/>
                                                                  <w:marBottom w:val="0"/>
                                                                  <w:divBdr>
                                                                    <w:top w:val="single" w:sz="2" w:space="0" w:color="D9D9E3"/>
                                                                    <w:left w:val="single" w:sz="2" w:space="0" w:color="D9D9E3"/>
                                                                    <w:bottom w:val="single" w:sz="2" w:space="0" w:color="D9D9E3"/>
                                                                    <w:right w:val="single" w:sz="2" w:space="0" w:color="D9D9E3"/>
                                                                  </w:divBdr>
                                                                  <w:divsChild>
                                                                    <w:div w:id="732697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3299963">
                                                      <w:marLeft w:val="0"/>
                                                      <w:marRight w:val="0"/>
                                                      <w:marTop w:val="0"/>
                                                      <w:marBottom w:val="0"/>
                                                      <w:divBdr>
                                                        <w:top w:val="single" w:sz="2" w:space="0" w:color="D9D9E3"/>
                                                        <w:left w:val="single" w:sz="2" w:space="0" w:color="D9D9E3"/>
                                                        <w:bottom w:val="single" w:sz="2" w:space="0" w:color="D9D9E3"/>
                                                        <w:right w:val="single" w:sz="2" w:space="0" w:color="D9D9E3"/>
                                                      </w:divBdr>
                                                      <w:divsChild>
                                                        <w:div w:id="694771908">
                                                          <w:marLeft w:val="0"/>
                                                          <w:marRight w:val="0"/>
                                                          <w:marTop w:val="0"/>
                                                          <w:marBottom w:val="0"/>
                                                          <w:divBdr>
                                                            <w:top w:val="single" w:sz="2" w:space="0" w:color="D9D9E3"/>
                                                            <w:left w:val="single" w:sz="2" w:space="0" w:color="D9D9E3"/>
                                                            <w:bottom w:val="single" w:sz="2" w:space="0" w:color="D9D9E3"/>
                                                            <w:right w:val="single" w:sz="2" w:space="0" w:color="D9D9E3"/>
                                                          </w:divBdr>
                                                        </w:div>
                                                        <w:div w:id="1319650180">
                                                          <w:marLeft w:val="0"/>
                                                          <w:marRight w:val="0"/>
                                                          <w:marTop w:val="0"/>
                                                          <w:marBottom w:val="0"/>
                                                          <w:divBdr>
                                                            <w:top w:val="single" w:sz="2" w:space="0" w:color="D9D9E3"/>
                                                            <w:left w:val="single" w:sz="2" w:space="0" w:color="D9D9E3"/>
                                                            <w:bottom w:val="single" w:sz="2" w:space="0" w:color="D9D9E3"/>
                                                            <w:right w:val="single" w:sz="2" w:space="0" w:color="D9D9E3"/>
                                                          </w:divBdr>
                                                          <w:divsChild>
                                                            <w:div w:id="2035299197">
                                                              <w:marLeft w:val="0"/>
                                                              <w:marRight w:val="0"/>
                                                              <w:marTop w:val="0"/>
                                                              <w:marBottom w:val="0"/>
                                                              <w:divBdr>
                                                                <w:top w:val="single" w:sz="2" w:space="0" w:color="D9D9E3"/>
                                                                <w:left w:val="single" w:sz="2" w:space="0" w:color="D9D9E3"/>
                                                                <w:bottom w:val="single" w:sz="2" w:space="0" w:color="D9D9E3"/>
                                                                <w:right w:val="single" w:sz="2" w:space="0" w:color="D9D9E3"/>
                                                              </w:divBdr>
                                                              <w:divsChild>
                                                                <w:div w:id="1155344333">
                                                                  <w:marLeft w:val="0"/>
                                                                  <w:marRight w:val="0"/>
                                                                  <w:marTop w:val="0"/>
                                                                  <w:marBottom w:val="0"/>
                                                                  <w:divBdr>
                                                                    <w:top w:val="single" w:sz="2" w:space="0" w:color="D9D9E3"/>
                                                                    <w:left w:val="single" w:sz="2" w:space="0" w:color="D9D9E3"/>
                                                                    <w:bottom w:val="single" w:sz="2" w:space="0" w:color="D9D9E3"/>
                                                                    <w:right w:val="single" w:sz="2" w:space="0" w:color="D9D9E3"/>
                                                                  </w:divBdr>
                                                                  <w:divsChild>
                                                                    <w:div w:id="1863594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3207696">
                                          <w:marLeft w:val="0"/>
                                          <w:marRight w:val="0"/>
                                          <w:marTop w:val="0"/>
                                          <w:marBottom w:val="0"/>
                                          <w:divBdr>
                                            <w:top w:val="single" w:sz="2" w:space="0" w:color="D9D9E3"/>
                                            <w:left w:val="single" w:sz="2" w:space="0" w:color="D9D9E3"/>
                                            <w:bottom w:val="single" w:sz="2" w:space="0" w:color="D9D9E3"/>
                                            <w:right w:val="single" w:sz="2" w:space="0" w:color="D9D9E3"/>
                                          </w:divBdr>
                                          <w:divsChild>
                                            <w:div w:id="323973018">
                                              <w:marLeft w:val="0"/>
                                              <w:marRight w:val="0"/>
                                              <w:marTop w:val="100"/>
                                              <w:marBottom w:val="100"/>
                                              <w:divBdr>
                                                <w:top w:val="single" w:sz="2" w:space="0" w:color="D9D9E3"/>
                                                <w:left w:val="single" w:sz="2" w:space="0" w:color="D9D9E3"/>
                                                <w:bottom w:val="single" w:sz="2" w:space="0" w:color="D9D9E3"/>
                                                <w:right w:val="single" w:sz="2" w:space="0" w:color="D9D9E3"/>
                                              </w:divBdr>
                                              <w:divsChild>
                                                <w:div w:id="339091899">
                                                  <w:marLeft w:val="0"/>
                                                  <w:marRight w:val="0"/>
                                                  <w:marTop w:val="0"/>
                                                  <w:marBottom w:val="0"/>
                                                  <w:divBdr>
                                                    <w:top w:val="single" w:sz="2" w:space="0" w:color="D9D9E3"/>
                                                    <w:left w:val="single" w:sz="2" w:space="0" w:color="D9D9E3"/>
                                                    <w:bottom w:val="single" w:sz="2" w:space="0" w:color="D9D9E3"/>
                                                    <w:right w:val="single" w:sz="2" w:space="0" w:color="D9D9E3"/>
                                                  </w:divBdr>
                                                  <w:divsChild>
                                                    <w:div w:id="1482499015">
                                                      <w:marLeft w:val="0"/>
                                                      <w:marRight w:val="0"/>
                                                      <w:marTop w:val="0"/>
                                                      <w:marBottom w:val="0"/>
                                                      <w:divBdr>
                                                        <w:top w:val="single" w:sz="2" w:space="0" w:color="D9D9E3"/>
                                                        <w:left w:val="single" w:sz="2" w:space="0" w:color="D9D9E3"/>
                                                        <w:bottom w:val="single" w:sz="2" w:space="0" w:color="D9D9E3"/>
                                                        <w:right w:val="single" w:sz="2" w:space="0" w:color="D9D9E3"/>
                                                      </w:divBdr>
                                                      <w:divsChild>
                                                        <w:div w:id="1879854575">
                                                          <w:marLeft w:val="0"/>
                                                          <w:marRight w:val="0"/>
                                                          <w:marTop w:val="0"/>
                                                          <w:marBottom w:val="0"/>
                                                          <w:divBdr>
                                                            <w:top w:val="single" w:sz="2" w:space="0" w:color="D9D9E3"/>
                                                            <w:left w:val="single" w:sz="2" w:space="0" w:color="D9D9E3"/>
                                                            <w:bottom w:val="single" w:sz="2" w:space="0" w:color="D9D9E3"/>
                                                            <w:right w:val="single" w:sz="2" w:space="0" w:color="D9D9E3"/>
                                                          </w:divBdr>
                                                          <w:divsChild>
                                                            <w:div w:id="1102920157">
                                                              <w:marLeft w:val="0"/>
                                                              <w:marRight w:val="0"/>
                                                              <w:marTop w:val="0"/>
                                                              <w:marBottom w:val="0"/>
                                                              <w:divBdr>
                                                                <w:top w:val="single" w:sz="2" w:space="0" w:color="D9D9E3"/>
                                                                <w:left w:val="single" w:sz="2" w:space="0" w:color="D9D9E3"/>
                                                                <w:bottom w:val="single" w:sz="2" w:space="0" w:color="D9D9E3"/>
                                                                <w:right w:val="single" w:sz="2" w:space="0" w:color="D9D9E3"/>
                                                              </w:divBdr>
                                                              <w:divsChild>
                                                                <w:div w:id="54475331">
                                                                  <w:marLeft w:val="0"/>
                                                                  <w:marRight w:val="0"/>
                                                                  <w:marTop w:val="0"/>
                                                                  <w:marBottom w:val="0"/>
                                                                  <w:divBdr>
                                                                    <w:top w:val="single" w:sz="2" w:space="0" w:color="D9D9E3"/>
                                                                    <w:left w:val="single" w:sz="2" w:space="0" w:color="D9D9E3"/>
                                                                    <w:bottom w:val="single" w:sz="2" w:space="0" w:color="D9D9E3"/>
                                                                    <w:right w:val="single" w:sz="2" w:space="0" w:color="D9D9E3"/>
                                                                  </w:divBdr>
                                                                  <w:divsChild>
                                                                    <w:div w:id="24676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5989703">
                                                      <w:marLeft w:val="0"/>
                                                      <w:marRight w:val="0"/>
                                                      <w:marTop w:val="0"/>
                                                      <w:marBottom w:val="0"/>
                                                      <w:divBdr>
                                                        <w:top w:val="single" w:sz="2" w:space="0" w:color="D9D9E3"/>
                                                        <w:left w:val="single" w:sz="2" w:space="0" w:color="D9D9E3"/>
                                                        <w:bottom w:val="single" w:sz="2" w:space="0" w:color="D9D9E3"/>
                                                        <w:right w:val="single" w:sz="2" w:space="0" w:color="D9D9E3"/>
                                                      </w:divBdr>
                                                      <w:divsChild>
                                                        <w:div w:id="283970961">
                                                          <w:marLeft w:val="0"/>
                                                          <w:marRight w:val="0"/>
                                                          <w:marTop w:val="0"/>
                                                          <w:marBottom w:val="0"/>
                                                          <w:divBdr>
                                                            <w:top w:val="single" w:sz="2" w:space="0" w:color="D9D9E3"/>
                                                            <w:left w:val="single" w:sz="2" w:space="0" w:color="D9D9E3"/>
                                                            <w:bottom w:val="single" w:sz="2" w:space="0" w:color="D9D9E3"/>
                                                            <w:right w:val="single" w:sz="2" w:space="0" w:color="D9D9E3"/>
                                                          </w:divBdr>
                                                        </w:div>
                                                        <w:div w:id="1799303118">
                                                          <w:marLeft w:val="0"/>
                                                          <w:marRight w:val="0"/>
                                                          <w:marTop w:val="0"/>
                                                          <w:marBottom w:val="0"/>
                                                          <w:divBdr>
                                                            <w:top w:val="single" w:sz="2" w:space="0" w:color="D9D9E3"/>
                                                            <w:left w:val="single" w:sz="2" w:space="0" w:color="D9D9E3"/>
                                                            <w:bottom w:val="single" w:sz="2" w:space="0" w:color="D9D9E3"/>
                                                            <w:right w:val="single" w:sz="2" w:space="0" w:color="D9D9E3"/>
                                                          </w:divBdr>
                                                          <w:divsChild>
                                                            <w:div w:id="1861311270">
                                                              <w:marLeft w:val="0"/>
                                                              <w:marRight w:val="0"/>
                                                              <w:marTop w:val="0"/>
                                                              <w:marBottom w:val="0"/>
                                                              <w:divBdr>
                                                                <w:top w:val="single" w:sz="2" w:space="0" w:color="D9D9E3"/>
                                                                <w:left w:val="single" w:sz="2" w:space="0" w:color="D9D9E3"/>
                                                                <w:bottom w:val="single" w:sz="2" w:space="0" w:color="D9D9E3"/>
                                                                <w:right w:val="single" w:sz="2" w:space="0" w:color="D9D9E3"/>
                                                              </w:divBdr>
                                                              <w:divsChild>
                                                                <w:div w:id="541943895">
                                                                  <w:marLeft w:val="0"/>
                                                                  <w:marRight w:val="0"/>
                                                                  <w:marTop w:val="0"/>
                                                                  <w:marBottom w:val="0"/>
                                                                  <w:divBdr>
                                                                    <w:top w:val="single" w:sz="2" w:space="0" w:color="D9D9E3"/>
                                                                    <w:left w:val="single" w:sz="2" w:space="0" w:color="D9D9E3"/>
                                                                    <w:bottom w:val="single" w:sz="2" w:space="0" w:color="D9D9E3"/>
                                                                    <w:right w:val="single" w:sz="2" w:space="0" w:color="D9D9E3"/>
                                                                  </w:divBdr>
                                                                  <w:divsChild>
                                                                    <w:div w:id="151965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4563619">
                                          <w:marLeft w:val="0"/>
                                          <w:marRight w:val="0"/>
                                          <w:marTop w:val="0"/>
                                          <w:marBottom w:val="0"/>
                                          <w:divBdr>
                                            <w:top w:val="single" w:sz="2" w:space="0" w:color="D9D9E3"/>
                                            <w:left w:val="single" w:sz="2" w:space="0" w:color="D9D9E3"/>
                                            <w:bottom w:val="single" w:sz="2" w:space="0" w:color="D9D9E3"/>
                                            <w:right w:val="single" w:sz="2" w:space="0" w:color="D9D9E3"/>
                                          </w:divBdr>
                                          <w:divsChild>
                                            <w:div w:id="1825970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611480">
                                                  <w:marLeft w:val="0"/>
                                                  <w:marRight w:val="0"/>
                                                  <w:marTop w:val="0"/>
                                                  <w:marBottom w:val="0"/>
                                                  <w:divBdr>
                                                    <w:top w:val="single" w:sz="2" w:space="0" w:color="D9D9E3"/>
                                                    <w:left w:val="single" w:sz="2" w:space="0" w:color="D9D9E3"/>
                                                    <w:bottom w:val="single" w:sz="2" w:space="0" w:color="D9D9E3"/>
                                                    <w:right w:val="single" w:sz="2" w:space="0" w:color="D9D9E3"/>
                                                  </w:divBdr>
                                                  <w:divsChild>
                                                    <w:div w:id="633602301">
                                                      <w:marLeft w:val="0"/>
                                                      <w:marRight w:val="0"/>
                                                      <w:marTop w:val="0"/>
                                                      <w:marBottom w:val="0"/>
                                                      <w:divBdr>
                                                        <w:top w:val="single" w:sz="2" w:space="0" w:color="D9D9E3"/>
                                                        <w:left w:val="single" w:sz="2" w:space="0" w:color="D9D9E3"/>
                                                        <w:bottom w:val="single" w:sz="2" w:space="0" w:color="D9D9E3"/>
                                                        <w:right w:val="single" w:sz="2" w:space="0" w:color="D9D9E3"/>
                                                      </w:divBdr>
                                                      <w:divsChild>
                                                        <w:div w:id="2098361650">
                                                          <w:marLeft w:val="0"/>
                                                          <w:marRight w:val="0"/>
                                                          <w:marTop w:val="0"/>
                                                          <w:marBottom w:val="0"/>
                                                          <w:divBdr>
                                                            <w:top w:val="single" w:sz="2" w:space="0" w:color="D9D9E3"/>
                                                            <w:left w:val="single" w:sz="2" w:space="0" w:color="D9D9E3"/>
                                                            <w:bottom w:val="single" w:sz="2" w:space="0" w:color="D9D9E3"/>
                                                            <w:right w:val="single" w:sz="2" w:space="0" w:color="D9D9E3"/>
                                                          </w:divBdr>
                                                          <w:divsChild>
                                                            <w:div w:id="1668947079">
                                                              <w:marLeft w:val="0"/>
                                                              <w:marRight w:val="0"/>
                                                              <w:marTop w:val="0"/>
                                                              <w:marBottom w:val="0"/>
                                                              <w:divBdr>
                                                                <w:top w:val="single" w:sz="2" w:space="0" w:color="D9D9E3"/>
                                                                <w:left w:val="single" w:sz="2" w:space="0" w:color="D9D9E3"/>
                                                                <w:bottom w:val="single" w:sz="2" w:space="0" w:color="D9D9E3"/>
                                                                <w:right w:val="single" w:sz="2" w:space="0" w:color="D9D9E3"/>
                                                              </w:divBdr>
                                                              <w:divsChild>
                                                                <w:div w:id="821314437">
                                                                  <w:marLeft w:val="0"/>
                                                                  <w:marRight w:val="0"/>
                                                                  <w:marTop w:val="0"/>
                                                                  <w:marBottom w:val="0"/>
                                                                  <w:divBdr>
                                                                    <w:top w:val="single" w:sz="2" w:space="0" w:color="D9D9E3"/>
                                                                    <w:left w:val="single" w:sz="2" w:space="0" w:color="D9D9E3"/>
                                                                    <w:bottom w:val="single" w:sz="2" w:space="0" w:color="D9D9E3"/>
                                                                    <w:right w:val="single" w:sz="2" w:space="0" w:color="D9D9E3"/>
                                                                  </w:divBdr>
                                                                  <w:divsChild>
                                                                    <w:div w:id="84832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828759">
                                                      <w:marLeft w:val="0"/>
                                                      <w:marRight w:val="0"/>
                                                      <w:marTop w:val="0"/>
                                                      <w:marBottom w:val="0"/>
                                                      <w:divBdr>
                                                        <w:top w:val="single" w:sz="2" w:space="0" w:color="D9D9E3"/>
                                                        <w:left w:val="single" w:sz="2" w:space="0" w:color="D9D9E3"/>
                                                        <w:bottom w:val="single" w:sz="2" w:space="0" w:color="D9D9E3"/>
                                                        <w:right w:val="single" w:sz="2" w:space="0" w:color="D9D9E3"/>
                                                      </w:divBdr>
                                                      <w:divsChild>
                                                        <w:div w:id="1823424827">
                                                          <w:marLeft w:val="0"/>
                                                          <w:marRight w:val="0"/>
                                                          <w:marTop w:val="0"/>
                                                          <w:marBottom w:val="0"/>
                                                          <w:divBdr>
                                                            <w:top w:val="single" w:sz="2" w:space="0" w:color="D9D9E3"/>
                                                            <w:left w:val="single" w:sz="2" w:space="0" w:color="D9D9E3"/>
                                                            <w:bottom w:val="single" w:sz="2" w:space="0" w:color="D9D9E3"/>
                                                            <w:right w:val="single" w:sz="2" w:space="0" w:color="D9D9E3"/>
                                                          </w:divBdr>
                                                        </w:div>
                                                        <w:div w:id="523634337">
                                                          <w:marLeft w:val="0"/>
                                                          <w:marRight w:val="0"/>
                                                          <w:marTop w:val="0"/>
                                                          <w:marBottom w:val="0"/>
                                                          <w:divBdr>
                                                            <w:top w:val="single" w:sz="2" w:space="0" w:color="D9D9E3"/>
                                                            <w:left w:val="single" w:sz="2" w:space="0" w:color="D9D9E3"/>
                                                            <w:bottom w:val="single" w:sz="2" w:space="0" w:color="D9D9E3"/>
                                                            <w:right w:val="single" w:sz="2" w:space="0" w:color="D9D9E3"/>
                                                          </w:divBdr>
                                                          <w:divsChild>
                                                            <w:div w:id="49235490">
                                                              <w:marLeft w:val="0"/>
                                                              <w:marRight w:val="0"/>
                                                              <w:marTop w:val="0"/>
                                                              <w:marBottom w:val="0"/>
                                                              <w:divBdr>
                                                                <w:top w:val="single" w:sz="2" w:space="0" w:color="D9D9E3"/>
                                                                <w:left w:val="single" w:sz="2" w:space="0" w:color="D9D9E3"/>
                                                                <w:bottom w:val="single" w:sz="2" w:space="0" w:color="D9D9E3"/>
                                                                <w:right w:val="single" w:sz="2" w:space="0" w:color="D9D9E3"/>
                                                              </w:divBdr>
                                                              <w:divsChild>
                                                                <w:div w:id="977228709">
                                                                  <w:marLeft w:val="0"/>
                                                                  <w:marRight w:val="0"/>
                                                                  <w:marTop w:val="0"/>
                                                                  <w:marBottom w:val="0"/>
                                                                  <w:divBdr>
                                                                    <w:top w:val="single" w:sz="2" w:space="0" w:color="D9D9E3"/>
                                                                    <w:left w:val="single" w:sz="2" w:space="0" w:color="D9D9E3"/>
                                                                    <w:bottom w:val="single" w:sz="2" w:space="0" w:color="D9D9E3"/>
                                                                    <w:right w:val="single" w:sz="2" w:space="0" w:color="D9D9E3"/>
                                                                  </w:divBdr>
                                                                  <w:divsChild>
                                                                    <w:div w:id="331836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4602381">
                                          <w:marLeft w:val="0"/>
                                          <w:marRight w:val="0"/>
                                          <w:marTop w:val="0"/>
                                          <w:marBottom w:val="0"/>
                                          <w:divBdr>
                                            <w:top w:val="single" w:sz="2" w:space="0" w:color="D9D9E3"/>
                                            <w:left w:val="single" w:sz="2" w:space="0" w:color="D9D9E3"/>
                                            <w:bottom w:val="single" w:sz="2" w:space="0" w:color="D9D9E3"/>
                                            <w:right w:val="single" w:sz="2" w:space="0" w:color="D9D9E3"/>
                                          </w:divBdr>
                                          <w:divsChild>
                                            <w:div w:id="4282782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664405">
                                                  <w:marLeft w:val="0"/>
                                                  <w:marRight w:val="0"/>
                                                  <w:marTop w:val="0"/>
                                                  <w:marBottom w:val="0"/>
                                                  <w:divBdr>
                                                    <w:top w:val="single" w:sz="2" w:space="0" w:color="D9D9E3"/>
                                                    <w:left w:val="single" w:sz="2" w:space="0" w:color="D9D9E3"/>
                                                    <w:bottom w:val="single" w:sz="2" w:space="0" w:color="D9D9E3"/>
                                                    <w:right w:val="single" w:sz="2" w:space="0" w:color="D9D9E3"/>
                                                  </w:divBdr>
                                                  <w:divsChild>
                                                    <w:div w:id="420611062">
                                                      <w:marLeft w:val="0"/>
                                                      <w:marRight w:val="0"/>
                                                      <w:marTop w:val="0"/>
                                                      <w:marBottom w:val="0"/>
                                                      <w:divBdr>
                                                        <w:top w:val="single" w:sz="2" w:space="0" w:color="D9D9E3"/>
                                                        <w:left w:val="single" w:sz="2" w:space="0" w:color="D9D9E3"/>
                                                        <w:bottom w:val="single" w:sz="2" w:space="0" w:color="D9D9E3"/>
                                                        <w:right w:val="single" w:sz="2" w:space="0" w:color="D9D9E3"/>
                                                      </w:divBdr>
                                                      <w:divsChild>
                                                        <w:div w:id="1915890702">
                                                          <w:marLeft w:val="0"/>
                                                          <w:marRight w:val="0"/>
                                                          <w:marTop w:val="0"/>
                                                          <w:marBottom w:val="0"/>
                                                          <w:divBdr>
                                                            <w:top w:val="single" w:sz="2" w:space="0" w:color="D9D9E3"/>
                                                            <w:left w:val="single" w:sz="2" w:space="0" w:color="D9D9E3"/>
                                                            <w:bottom w:val="single" w:sz="2" w:space="0" w:color="D9D9E3"/>
                                                            <w:right w:val="single" w:sz="2" w:space="0" w:color="D9D9E3"/>
                                                          </w:divBdr>
                                                          <w:divsChild>
                                                            <w:div w:id="1838379509">
                                                              <w:marLeft w:val="0"/>
                                                              <w:marRight w:val="0"/>
                                                              <w:marTop w:val="0"/>
                                                              <w:marBottom w:val="0"/>
                                                              <w:divBdr>
                                                                <w:top w:val="single" w:sz="2" w:space="0" w:color="D9D9E3"/>
                                                                <w:left w:val="single" w:sz="2" w:space="0" w:color="D9D9E3"/>
                                                                <w:bottom w:val="single" w:sz="2" w:space="0" w:color="D9D9E3"/>
                                                                <w:right w:val="single" w:sz="2" w:space="0" w:color="D9D9E3"/>
                                                              </w:divBdr>
                                                              <w:divsChild>
                                                                <w:div w:id="530193960">
                                                                  <w:marLeft w:val="0"/>
                                                                  <w:marRight w:val="0"/>
                                                                  <w:marTop w:val="0"/>
                                                                  <w:marBottom w:val="0"/>
                                                                  <w:divBdr>
                                                                    <w:top w:val="single" w:sz="2" w:space="0" w:color="D9D9E3"/>
                                                                    <w:left w:val="single" w:sz="2" w:space="0" w:color="D9D9E3"/>
                                                                    <w:bottom w:val="single" w:sz="2" w:space="0" w:color="D9D9E3"/>
                                                                    <w:right w:val="single" w:sz="2" w:space="0" w:color="D9D9E3"/>
                                                                  </w:divBdr>
                                                                  <w:divsChild>
                                                                    <w:div w:id="1749031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3947312">
                                                      <w:marLeft w:val="0"/>
                                                      <w:marRight w:val="0"/>
                                                      <w:marTop w:val="0"/>
                                                      <w:marBottom w:val="0"/>
                                                      <w:divBdr>
                                                        <w:top w:val="single" w:sz="2" w:space="0" w:color="D9D9E3"/>
                                                        <w:left w:val="single" w:sz="2" w:space="0" w:color="D9D9E3"/>
                                                        <w:bottom w:val="single" w:sz="2" w:space="0" w:color="D9D9E3"/>
                                                        <w:right w:val="single" w:sz="2" w:space="0" w:color="D9D9E3"/>
                                                      </w:divBdr>
                                                      <w:divsChild>
                                                        <w:div w:id="1835802688">
                                                          <w:marLeft w:val="0"/>
                                                          <w:marRight w:val="0"/>
                                                          <w:marTop w:val="0"/>
                                                          <w:marBottom w:val="0"/>
                                                          <w:divBdr>
                                                            <w:top w:val="single" w:sz="2" w:space="0" w:color="D9D9E3"/>
                                                            <w:left w:val="single" w:sz="2" w:space="0" w:color="D9D9E3"/>
                                                            <w:bottom w:val="single" w:sz="2" w:space="0" w:color="D9D9E3"/>
                                                            <w:right w:val="single" w:sz="2" w:space="0" w:color="D9D9E3"/>
                                                          </w:divBdr>
                                                        </w:div>
                                                        <w:div w:id="591355704">
                                                          <w:marLeft w:val="0"/>
                                                          <w:marRight w:val="0"/>
                                                          <w:marTop w:val="0"/>
                                                          <w:marBottom w:val="0"/>
                                                          <w:divBdr>
                                                            <w:top w:val="single" w:sz="2" w:space="0" w:color="D9D9E3"/>
                                                            <w:left w:val="single" w:sz="2" w:space="0" w:color="D9D9E3"/>
                                                            <w:bottom w:val="single" w:sz="2" w:space="0" w:color="D9D9E3"/>
                                                            <w:right w:val="single" w:sz="2" w:space="0" w:color="D9D9E3"/>
                                                          </w:divBdr>
                                                          <w:divsChild>
                                                            <w:div w:id="1556698229">
                                                              <w:marLeft w:val="0"/>
                                                              <w:marRight w:val="0"/>
                                                              <w:marTop w:val="0"/>
                                                              <w:marBottom w:val="0"/>
                                                              <w:divBdr>
                                                                <w:top w:val="single" w:sz="2" w:space="0" w:color="D9D9E3"/>
                                                                <w:left w:val="single" w:sz="2" w:space="0" w:color="D9D9E3"/>
                                                                <w:bottom w:val="single" w:sz="2" w:space="0" w:color="D9D9E3"/>
                                                                <w:right w:val="single" w:sz="2" w:space="0" w:color="D9D9E3"/>
                                                              </w:divBdr>
                                                              <w:divsChild>
                                                                <w:div w:id="1034040082">
                                                                  <w:marLeft w:val="0"/>
                                                                  <w:marRight w:val="0"/>
                                                                  <w:marTop w:val="0"/>
                                                                  <w:marBottom w:val="0"/>
                                                                  <w:divBdr>
                                                                    <w:top w:val="single" w:sz="2" w:space="0" w:color="D9D9E3"/>
                                                                    <w:left w:val="single" w:sz="2" w:space="0" w:color="D9D9E3"/>
                                                                    <w:bottom w:val="single" w:sz="2" w:space="0" w:color="D9D9E3"/>
                                                                    <w:right w:val="single" w:sz="2" w:space="0" w:color="D9D9E3"/>
                                                                  </w:divBdr>
                                                                  <w:divsChild>
                                                                    <w:div w:id="422532447">
                                                                      <w:marLeft w:val="0"/>
                                                                      <w:marRight w:val="0"/>
                                                                      <w:marTop w:val="0"/>
                                                                      <w:marBottom w:val="0"/>
                                                                      <w:divBdr>
                                                                        <w:top w:val="single" w:sz="2" w:space="0" w:color="D9D9E3"/>
                                                                        <w:left w:val="single" w:sz="2" w:space="0" w:color="D9D9E3"/>
                                                                        <w:bottom w:val="single" w:sz="2" w:space="0" w:color="D9D9E3"/>
                                                                        <w:right w:val="single" w:sz="2" w:space="0" w:color="D9D9E3"/>
                                                                      </w:divBdr>
                                                                      <w:divsChild>
                                                                        <w:div w:id="1503928132">
                                                                          <w:marLeft w:val="0"/>
                                                                          <w:marRight w:val="0"/>
                                                                          <w:marTop w:val="0"/>
                                                                          <w:marBottom w:val="0"/>
                                                                          <w:divBdr>
                                                                            <w:top w:val="single" w:sz="2" w:space="0" w:color="D9D9E3"/>
                                                                            <w:left w:val="single" w:sz="2" w:space="0" w:color="D9D9E3"/>
                                                                            <w:bottom w:val="single" w:sz="2" w:space="0" w:color="D9D9E3"/>
                                                                            <w:right w:val="single" w:sz="2" w:space="0" w:color="D9D9E3"/>
                                                                          </w:divBdr>
                                                                          <w:divsChild>
                                                                            <w:div w:id="1353191377">
                                                                              <w:marLeft w:val="0"/>
                                                                              <w:marRight w:val="0"/>
                                                                              <w:marTop w:val="0"/>
                                                                              <w:marBottom w:val="0"/>
                                                                              <w:divBdr>
                                                                                <w:top w:val="single" w:sz="2" w:space="0" w:color="D9D9E3"/>
                                                                                <w:left w:val="single" w:sz="2" w:space="0" w:color="D9D9E3"/>
                                                                                <w:bottom w:val="single" w:sz="2" w:space="0" w:color="D9D9E3"/>
                                                                                <w:right w:val="single" w:sz="2" w:space="0" w:color="D9D9E3"/>
                                                                              </w:divBdr>
                                                                            </w:div>
                                                                            <w:div w:id="1127158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5977809">
                                                                          <w:marLeft w:val="0"/>
                                                                          <w:marRight w:val="0"/>
                                                                          <w:marTop w:val="0"/>
                                                                          <w:marBottom w:val="0"/>
                                                                          <w:divBdr>
                                                                            <w:top w:val="single" w:sz="2" w:space="0" w:color="D9D9E3"/>
                                                                            <w:left w:val="single" w:sz="2" w:space="0" w:color="D9D9E3"/>
                                                                            <w:bottom w:val="single" w:sz="2" w:space="0" w:color="D9D9E3"/>
                                                                            <w:right w:val="single" w:sz="2" w:space="0" w:color="D9D9E3"/>
                                                                          </w:divBdr>
                                                                          <w:divsChild>
                                                                            <w:div w:id="387339048">
                                                                              <w:marLeft w:val="0"/>
                                                                              <w:marRight w:val="0"/>
                                                                              <w:marTop w:val="0"/>
                                                                              <w:marBottom w:val="0"/>
                                                                              <w:divBdr>
                                                                                <w:top w:val="single" w:sz="2" w:space="0" w:color="D9D9E3"/>
                                                                                <w:left w:val="single" w:sz="2" w:space="0" w:color="D9D9E3"/>
                                                                                <w:bottom w:val="single" w:sz="2" w:space="0" w:color="D9D9E3"/>
                                                                                <w:right w:val="single" w:sz="2" w:space="0" w:color="D9D9E3"/>
                                                                              </w:divBdr>
                                                                            </w:div>
                                                                            <w:div w:id="1112363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2300557">
                                          <w:marLeft w:val="0"/>
                                          <w:marRight w:val="0"/>
                                          <w:marTop w:val="0"/>
                                          <w:marBottom w:val="0"/>
                                          <w:divBdr>
                                            <w:top w:val="single" w:sz="2" w:space="0" w:color="D9D9E3"/>
                                            <w:left w:val="single" w:sz="2" w:space="0" w:color="D9D9E3"/>
                                            <w:bottom w:val="single" w:sz="2" w:space="0" w:color="D9D9E3"/>
                                            <w:right w:val="single" w:sz="2" w:space="0" w:color="D9D9E3"/>
                                          </w:divBdr>
                                          <w:divsChild>
                                            <w:div w:id="127035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327756975">
                                                  <w:marLeft w:val="0"/>
                                                  <w:marRight w:val="0"/>
                                                  <w:marTop w:val="0"/>
                                                  <w:marBottom w:val="0"/>
                                                  <w:divBdr>
                                                    <w:top w:val="single" w:sz="2" w:space="0" w:color="D9D9E3"/>
                                                    <w:left w:val="single" w:sz="2" w:space="0" w:color="D9D9E3"/>
                                                    <w:bottom w:val="single" w:sz="2" w:space="0" w:color="D9D9E3"/>
                                                    <w:right w:val="single" w:sz="2" w:space="0" w:color="D9D9E3"/>
                                                  </w:divBdr>
                                                  <w:divsChild>
                                                    <w:div w:id="1675642453">
                                                      <w:marLeft w:val="0"/>
                                                      <w:marRight w:val="0"/>
                                                      <w:marTop w:val="0"/>
                                                      <w:marBottom w:val="0"/>
                                                      <w:divBdr>
                                                        <w:top w:val="single" w:sz="2" w:space="0" w:color="D9D9E3"/>
                                                        <w:left w:val="single" w:sz="2" w:space="0" w:color="D9D9E3"/>
                                                        <w:bottom w:val="single" w:sz="2" w:space="0" w:color="D9D9E3"/>
                                                        <w:right w:val="single" w:sz="2" w:space="0" w:color="D9D9E3"/>
                                                      </w:divBdr>
                                                      <w:divsChild>
                                                        <w:div w:id="1412042052">
                                                          <w:marLeft w:val="0"/>
                                                          <w:marRight w:val="0"/>
                                                          <w:marTop w:val="0"/>
                                                          <w:marBottom w:val="0"/>
                                                          <w:divBdr>
                                                            <w:top w:val="single" w:sz="2" w:space="0" w:color="D9D9E3"/>
                                                            <w:left w:val="single" w:sz="2" w:space="0" w:color="D9D9E3"/>
                                                            <w:bottom w:val="single" w:sz="2" w:space="0" w:color="D9D9E3"/>
                                                            <w:right w:val="single" w:sz="2" w:space="0" w:color="D9D9E3"/>
                                                          </w:divBdr>
                                                          <w:divsChild>
                                                            <w:div w:id="359748095">
                                                              <w:marLeft w:val="0"/>
                                                              <w:marRight w:val="0"/>
                                                              <w:marTop w:val="0"/>
                                                              <w:marBottom w:val="0"/>
                                                              <w:divBdr>
                                                                <w:top w:val="single" w:sz="2" w:space="0" w:color="D9D9E3"/>
                                                                <w:left w:val="single" w:sz="2" w:space="0" w:color="D9D9E3"/>
                                                                <w:bottom w:val="single" w:sz="2" w:space="0" w:color="D9D9E3"/>
                                                                <w:right w:val="single" w:sz="2" w:space="0" w:color="D9D9E3"/>
                                                              </w:divBdr>
                                                              <w:divsChild>
                                                                <w:div w:id="1373652370">
                                                                  <w:marLeft w:val="0"/>
                                                                  <w:marRight w:val="0"/>
                                                                  <w:marTop w:val="0"/>
                                                                  <w:marBottom w:val="0"/>
                                                                  <w:divBdr>
                                                                    <w:top w:val="single" w:sz="2" w:space="0" w:color="D9D9E3"/>
                                                                    <w:left w:val="single" w:sz="2" w:space="0" w:color="D9D9E3"/>
                                                                    <w:bottom w:val="single" w:sz="2" w:space="0" w:color="D9D9E3"/>
                                                                    <w:right w:val="single" w:sz="2" w:space="0" w:color="D9D9E3"/>
                                                                  </w:divBdr>
                                                                  <w:divsChild>
                                                                    <w:div w:id="1503814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7089684">
                                                      <w:marLeft w:val="0"/>
                                                      <w:marRight w:val="0"/>
                                                      <w:marTop w:val="0"/>
                                                      <w:marBottom w:val="0"/>
                                                      <w:divBdr>
                                                        <w:top w:val="single" w:sz="2" w:space="0" w:color="D9D9E3"/>
                                                        <w:left w:val="single" w:sz="2" w:space="0" w:color="D9D9E3"/>
                                                        <w:bottom w:val="single" w:sz="2" w:space="0" w:color="D9D9E3"/>
                                                        <w:right w:val="single" w:sz="2" w:space="0" w:color="D9D9E3"/>
                                                      </w:divBdr>
                                                      <w:divsChild>
                                                        <w:div w:id="1250389567">
                                                          <w:marLeft w:val="0"/>
                                                          <w:marRight w:val="0"/>
                                                          <w:marTop w:val="0"/>
                                                          <w:marBottom w:val="0"/>
                                                          <w:divBdr>
                                                            <w:top w:val="single" w:sz="2" w:space="0" w:color="D9D9E3"/>
                                                            <w:left w:val="single" w:sz="2" w:space="0" w:color="D9D9E3"/>
                                                            <w:bottom w:val="single" w:sz="2" w:space="0" w:color="D9D9E3"/>
                                                            <w:right w:val="single" w:sz="2" w:space="0" w:color="D9D9E3"/>
                                                          </w:divBdr>
                                                        </w:div>
                                                        <w:div w:id="425032882">
                                                          <w:marLeft w:val="0"/>
                                                          <w:marRight w:val="0"/>
                                                          <w:marTop w:val="0"/>
                                                          <w:marBottom w:val="0"/>
                                                          <w:divBdr>
                                                            <w:top w:val="single" w:sz="2" w:space="0" w:color="D9D9E3"/>
                                                            <w:left w:val="single" w:sz="2" w:space="0" w:color="D9D9E3"/>
                                                            <w:bottom w:val="single" w:sz="2" w:space="0" w:color="D9D9E3"/>
                                                            <w:right w:val="single" w:sz="2" w:space="0" w:color="D9D9E3"/>
                                                          </w:divBdr>
                                                          <w:divsChild>
                                                            <w:div w:id="1288388273">
                                                              <w:marLeft w:val="0"/>
                                                              <w:marRight w:val="0"/>
                                                              <w:marTop w:val="0"/>
                                                              <w:marBottom w:val="0"/>
                                                              <w:divBdr>
                                                                <w:top w:val="single" w:sz="2" w:space="0" w:color="D9D9E3"/>
                                                                <w:left w:val="single" w:sz="2" w:space="0" w:color="D9D9E3"/>
                                                                <w:bottom w:val="single" w:sz="2" w:space="0" w:color="D9D9E3"/>
                                                                <w:right w:val="single" w:sz="2" w:space="0" w:color="D9D9E3"/>
                                                              </w:divBdr>
                                                              <w:divsChild>
                                                                <w:div w:id="1084378436">
                                                                  <w:marLeft w:val="0"/>
                                                                  <w:marRight w:val="0"/>
                                                                  <w:marTop w:val="0"/>
                                                                  <w:marBottom w:val="0"/>
                                                                  <w:divBdr>
                                                                    <w:top w:val="single" w:sz="2" w:space="0" w:color="D9D9E3"/>
                                                                    <w:left w:val="single" w:sz="2" w:space="0" w:color="D9D9E3"/>
                                                                    <w:bottom w:val="single" w:sz="2" w:space="0" w:color="D9D9E3"/>
                                                                    <w:right w:val="single" w:sz="2" w:space="0" w:color="D9D9E3"/>
                                                                  </w:divBdr>
                                                                  <w:divsChild>
                                                                    <w:div w:id="55050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77305">
                                          <w:marLeft w:val="0"/>
                                          <w:marRight w:val="0"/>
                                          <w:marTop w:val="0"/>
                                          <w:marBottom w:val="0"/>
                                          <w:divBdr>
                                            <w:top w:val="single" w:sz="2" w:space="0" w:color="D9D9E3"/>
                                            <w:left w:val="single" w:sz="2" w:space="0" w:color="D9D9E3"/>
                                            <w:bottom w:val="single" w:sz="2" w:space="0" w:color="D9D9E3"/>
                                            <w:right w:val="single" w:sz="2" w:space="0" w:color="D9D9E3"/>
                                          </w:divBdr>
                                          <w:divsChild>
                                            <w:div w:id="13408926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063031">
                                                  <w:marLeft w:val="0"/>
                                                  <w:marRight w:val="0"/>
                                                  <w:marTop w:val="0"/>
                                                  <w:marBottom w:val="0"/>
                                                  <w:divBdr>
                                                    <w:top w:val="single" w:sz="2" w:space="0" w:color="D9D9E3"/>
                                                    <w:left w:val="single" w:sz="2" w:space="0" w:color="D9D9E3"/>
                                                    <w:bottom w:val="single" w:sz="2" w:space="0" w:color="D9D9E3"/>
                                                    <w:right w:val="single" w:sz="2" w:space="0" w:color="D9D9E3"/>
                                                  </w:divBdr>
                                                  <w:divsChild>
                                                    <w:div w:id="846093972">
                                                      <w:marLeft w:val="0"/>
                                                      <w:marRight w:val="0"/>
                                                      <w:marTop w:val="0"/>
                                                      <w:marBottom w:val="0"/>
                                                      <w:divBdr>
                                                        <w:top w:val="single" w:sz="2" w:space="0" w:color="D9D9E3"/>
                                                        <w:left w:val="single" w:sz="2" w:space="0" w:color="D9D9E3"/>
                                                        <w:bottom w:val="single" w:sz="2" w:space="0" w:color="D9D9E3"/>
                                                        <w:right w:val="single" w:sz="2" w:space="0" w:color="D9D9E3"/>
                                                      </w:divBdr>
                                                      <w:divsChild>
                                                        <w:div w:id="1455292564">
                                                          <w:marLeft w:val="0"/>
                                                          <w:marRight w:val="0"/>
                                                          <w:marTop w:val="0"/>
                                                          <w:marBottom w:val="0"/>
                                                          <w:divBdr>
                                                            <w:top w:val="single" w:sz="2" w:space="0" w:color="D9D9E3"/>
                                                            <w:left w:val="single" w:sz="2" w:space="0" w:color="D9D9E3"/>
                                                            <w:bottom w:val="single" w:sz="2" w:space="0" w:color="D9D9E3"/>
                                                            <w:right w:val="single" w:sz="2" w:space="0" w:color="D9D9E3"/>
                                                          </w:divBdr>
                                                          <w:divsChild>
                                                            <w:div w:id="1065108554">
                                                              <w:marLeft w:val="0"/>
                                                              <w:marRight w:val="0"/>
                                                              <w:marTop w:val="0"/>
                                                              <w:marBottom w:val="0"/>
                                                              <w:divBdr>
                                                                <w:top w:val="single" w:sz="2" w:space="0" w:color="D9D9E3"/>
                                                                <w:left w:val="single" w:sz="2" w:space="0" w:color="D9D9E3"/>
                                                                <w:bottom w:val="single" w:sz="2" w:space="0" w:color="D9D9E3"/>
                                                                <w:right w:val="single" w:sz="2" w:space="0" w:color="D9D9E3"/>
                                                              </w:divBdr>
                                                              <w:divsChild>
                                                                <w:div w:id="1772969855">
                                                                  <w:marLeft w:val="0"/>
                                                                  <w:marRight w:val="0"/>
                                                                  <w:marTop w:val="0"/>
                                                                  <w:marBottom w:val="0"/>
                                                                  <w:divBdr>
                                                                    <w:top w:val="single" w:sz="2" w:space="0" w:color="D9D9E3"/>
                                                                    <w:left w:val="single" w:sz="2" w:space="0" w:color="D9D9E3"/>
                                                                    <w:bottom w:val="single" w:sz="2" w:space="0" w:color="D9D9E3"/>
                                                                    <w:right w:val="single" w:sz="2" w:space="0" w:color="D9D9E3"/>
                                                                  </w:divBdr>
                                                                  <w:divsChild>
                                                                    <w:div w:id="188791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1958682">
                                                      <w:marLeft w:val="0"/>
                                                      <w:marRight w:val="0"/>
                                                      <w:marTop w:val="0"/>
                                                      <w:marBottom w:val="0"/>
                                                      <w:divBdr>
                                                        <w:top w:val="single" w:sz="2" w:space="0" w:color="D9D9E3"/>
                                                        <w:left w:val="single" w:sz="2" w:space="0" w:color="D9D9E3"/>
                                                        <w:bottom w:val="single" w:sz="2" w:space="0" w:color="D9D9E3"/>
                                                        <w:right w:val="single" w:sz="2" w:space="0" w:color="D9D9E3"/>
                                                      </w:divBdr>
                                                      <w:divsChild>
                                                        <w:div w:id="1995446982">
                                                          <w:marLeft w:val="0"/>
                                                          <w:marRight w:val="0"/>
                                                          <w:marTop w:val="0"/>
                                                          <w:marBottom w:val="0"/>
                                                          <w:divBdr>
                                                            <w:top w:val="single" w:sz="2" w:space="0" w:color="D9D9E3"/>
                                                            <w:left w:val="single" w:sz="2" w:space="0" w:color="D9D9E3"/>
                                                            <w:bottom w:val="single" w:sz="2" w:space="0" w:color="D9D9E3"/>
                                                            <w:right w:val="single" w:sz="2" w:space="0" w:color="D9D9E3"/>
                                                          </w:divBdr>
                                                        </w:div>
                                                        <w:div w:id="1784496862">
                                                          <w:marLeft w:val="0"/>
                                                          <w:marRight w:val="0"/>
                                                          <w:marTop w:val="0"/>
                                                          <w:marBottom w:val="0"/>
                                                          <w:divBdr>
                                                            <w:top w:val="single" w:sz="2" w:space="0" w:color="D9D9E3"/>
                                                            <w:left w:val="single" w:sz="2" w:space="0" w:color="D9D9E3"/>
                                                            <w:bottom w:val="single" w:sz="2" w:space="0" w:color="D9D9E3"/>
                                                            <w:right w:val="single" w:sz="2" w:space="0" w:color="D9D9E3"/>
                                                          </w:divBdr>
                                                          <w:divsChild>
                                                            <w:div w:id="203451546">
                                                              <w:marLeft w:val="0"/>
                                                              <w:marRight w:val="0"/>
                                                              <w:marTop w:val="0"/>
                                                              <w:marBottom w:val="0"/>
                                                              <w:divBdr>
                                                                <w:top w:val="single" w:sz="2" w:space="0" w:color="D9D9E3"/>
                                                                <w:left w:val="single" w:sz="2" w:space="0" w:color="D9D9E3"/>
                                                                <w:bottom w:val="single" w:sz="2" w:space="0" w:color="D9D9E3"/>
                                                                <w:right w:val="single" w:sz="2" w:space="0" w:color="D9D9E3"/>
                                                              </w:divBdr>
                                                              <w:divsChild>
                                                                <w:div w:id="1212034278">
                                                                  <w:marLeft w:val="0"/>
                                                                  <w:marRight w:val="0"/>
                                                                  <w:marTop w:val="0"/>
                                                                  <w:marBottom w:val="0"/>
                                                                  <w:divBdr>
                                                                    <w:top w:val="single" w:sz="2" w:space="0" w:color="D9D9E3"/>
                                                                    <w:left w:val="single" w:sz="2" w:space="0" w:color="D9D9E3"/>
                                                                    <w:bottom w:val="single" w:sz="2" w:space="0" w:color="D9D9E3"/>
                                                                    <w:right w:val="single" w:sz="2" w:space="0" w:color="D9D9E3"/>
                                                                  </w:divBdr>
                                                                  <w:divsChild>
                                                                    <w:div w:id="2143956914">
                                                                      <w:marLeft w:val="0"/>
                                                                      <w:marRight w:val="0"/>
                                                                      <w:marTop w:val="0"/>
                                                                      <w:marBottom w:val="0"/>
                                                                      <w:divBdr>
                                                                        <w:top w:val="single" w:sz="2" w:space="0" w:color="D9D9E3"/>
                                                                        <w:left w:val="single" w:sz="2" w:space="0" w:color="D9D9E3"/>
                                                                        <w:bottom w:val="single" w:sz="2" w:space="0" w:color="D9D9E3"/>
                                                                        <w:right w:val="single" w:sz="2" w:space="0" w:color="D9D9E3"/>
                                                                      </w:divBdr>
                                                                      <w:divsChild>
                                                                        <w:div w:id="1770854526">
                                                                          <w:marLeft w:val="0"/>
                                                                          <w:marRight w:val="0"/>
                                                                          <w:marTop w:val="0"/>
                                                                          <w:marBottom w:val="0"/>
                                                                          <w:divBdr>
                                                                            <w:top w:val="single" w:sz="2" w:space="0" w:color="D9D9E3"/>
                                                                            <w:left w:val="single" w:sz="2" w:space="0" w:color="D9D9E3"/>
                                                                            <w:bottom w:val="single" w:sz="2" w:space="0" w:color="D9D9E3"/>
                                                                            <w:right w:val="single" w:sz="2" w:space="0" w:color="D9D9E3"/>
                                                                          </w:divBdr>
                                                                          <w:divsChild>
                                                                            <w:div w:id="1937514311">
                                                                              <w:marLeft w:val="0"/>
                                                                              <w:marRight w:val="0"/>
                                                                              <w:marTop w:val="0"/>
                                                                              <w:marBottom w:val="0"/>
                                                                              <w:divBdr>
                                                                                <w:top w:val="single" w:sz="2" w:space="0" w:color="D9D9E3"/>
                                                                                <w:left w:val="single" w:sz="2" w:space="0" w:color="D9D9E3"/>
                                                                                <w:bottom w:val="single" w:sz="2" w:space="0" w:color="D9D9E3"/>
                                                                                <w:right w:val="single" w:sz="2" w:space="0" w:color="D9D9E3"/>
                                                                              </w:divBdr>
                                                                            </w:div>
                                                                            <w:div w:id="1776630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390919">
                                                                          <w:marLeft w:val="0"/>
                                                                          <w:marRight w:val="0"/>
                                                                          <w:marTop w:val="0"/>
                                                                          <w:marBottom w:val="0"/>
                                                                          <w:divBdr>
                                                                            <w:top w:val="single" w:sz="2" w:space="0" w:color="D9D9E3"/>
                                                                            <w:left w:val="single" w:sz="2" w:space="0" w:color="D9D9E3"/>
                                                                            <w:bottom w:val="single" w:sz="2" w:space="0" w:color="D9D9E3"/>
                                                                            <w:right w:val="single" w:sz="2" w:space="0" w:color="D9D9E3"/>
                                                                          </w:divBdr>
                                                                          <w:divsChild>
                                                                            <w:div w:id="403383229">
                                                                              <w:marLeft w:val="0"/>
                                                                              <w:marRight w:val="0"/>
                                                                              <w:marTop w:val="0"/>
                                                                              <w:marBottom w:val="0"/>
                                                                              <w:divBdr>
                                                                                <w:top w:val="single" w:sz="2" w:space="0" w:color="D9D9E3"/>
                                                                                <w:left w:val="single" w:sz="2" w:space="0" w:color="D9D9E3"/>
                                                                                <w:bottom w:val="single" w:sz="2" w:space="0" w:color="D9D9E3"/>
                                                                                <w:right w:val="single" w:sz="2" w:space="0" w:color="D9D9E3"/>
                                                                              </w:divBdr>
                                                                            </w:div>
                                                                            <w:div w:id="503671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3149861">
                                                                          <w:marLeft w:val="0"/>
                                                                          <w:marRight w:val="0"/>
                                                                          <w:marTop w:val="0"/>
                                                                          <w:marBottom w:val="0"/>
                                                                          <w:divBdr>
                                                                            <w:top w:val="single" w:sz="2" w:space="0" w:color="D9D9E3"/>
                                                                            <w:left w:val="single" w:sz="2" w:space="0" w:color="D9D9E3"/>
                                                                            <w:bottom w:val="single" w:sz="2" w:space="0" w:color="D9D9E3"/>
                                                                            <w:right w:val="single" w:sz="2" w:space="0" w:color="D9D9E3"/>
                                                                          </w:divBdr>
                                                                          <w:divsChild>
                                                                            <w:div w:id="202595258">
                                                                              <w:marLeft w:val="0"/>
                                                                              <w:marRight w:val="0"/>
                                                                              <w:marTop w:val="0"/>
                                                                              <w:marBottom w:val="0"/>
                                                                              <w:divBdr>
                                                                                <w:top w:val="single" w:sz="2" w:space="0" w:color="D9D9E3"/>
                                                                                <w:left w:val="single" w:sz="2" w:space="0" w:color="D9D9E3"/>
                                                                                <w:bottom w:val="single" w:sz="2" w:space="0" w:color="D9D9E3"/>
                                                                                <w:right w:val="single" w:sz="2" w:space="0" w:color="D9D9E3"/>
                                                                              </w:divBdr>
                                                                            </w:div>
                                                                            <w:div w:id="212877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2609940">
                                                                          <w:marLeft w:val="0"/>
                                                                          <w:marRight w:val="0"/>
                                                                          <w:marTop w:val="0"/>
                                                                          <w:marBottom w:val="0"/>
                                                                          <w:divBdr>
                                                                            <w:top w:val="single" w:sz="2" w:space="0" w:color="D9D9E3"/>
                                                                            <w:left w:val="single" w:sz="2" w:space="0" w:color="D9D9E3"/>
                                                                            <w:bottom w:val="single" w:sz="2" w:space="0" w:color="D9D9E3"/>
                                                                            <w:right w:val="single" w:sz="2" w:space="0" w:color="D9D9E3"/>
                                                                          </w:divBdr>
                                                                          <w:divsChild>
                                                                            <w:div w:id="120618790">
                                                                              <w:marLeft w:val="0"/>
                                                                              <w:marRight w:val="0"/>
                                                                              <w:marTop w:val="0"/>
                                                                              <w:marBottom w:val="0"/>
                                                                              <w:divBdr>
                                                                                <w:top w:val="single" w:sz="2" w:space="0" w:color="D9D9E3"/>
                                                                                <w:left w:val="single" w:sz="2" w:space="0" w:color="D9D9E3"/>
                                                                                <w:bottom w:val="single" w:sz="2" w:space="0" w:color="D9D9E3"/>
                                                                                <w:right w:val="single" w:sz="2" w:space="0" w:color="D9D9E3"/>
                                                                              </w:divBdr>
                                                                            </w:div>
                                                                            <w:div w:id="15349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568020">
                                                                          <w:marLeft w:val="0"/>
                                                                          <w:marRight w:val="0"/>
                                                                          <w:marTop w:val="0"/>
                                                                          <w:marBottom w:val="0"/>
                                                                          <w:divBdr>
                                                                            <w:top w:val="single" w:sz="2" w:space="0" w:color="D9D9E3"/>
                                                                            <w:left w:val="single" w:sz="2" w:space="0" w:color="D9D9E3"/>
                                                                            <w:bottom w:val="single" w:sz="2" w:space="0" w:color="D9D9E3"/>
                                                                            <w:right w:val="single" w:sz="2" w:space="0" w:color="D9D9E3"/>
                                                                          </w:divBdr>
                                                                          <w:divsChild>
                                                                            <w:div w:id="1275598207">
                                                                              <w:marLeft w:val="0"/>
                                                                              <w:marRight w:val="0"/>
                                                                              <w:marTop w:val="0"/>
                                                                              <w:marBottom w:val="0"/>
                                                                              <w:divBdr>
                                                                                <w:top w:val="single" w:sz="2" w:space="0" w:color="D9D9E3"/>
                                                                                <w:left w:val="single" w:sz="2" w:space="0" w:color="D9D9E3"/>
                                                                                <w:bottom w:val="single" w:sz="2" w:space="0" w:color="D9D9E3"/>
                                                                                <w:right w:val="single" w:sz="2" w:space="0" w:color="D9D9E3"/>
                                                                              </w:divBdr>
                                                                            </w:div>
                                                                            <w:div w:id="867449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2410214">
                                          <w:marLeft w:val="0"/>
                                          <w:marRight w:val="0"/>
                                          <w:marTop w:val="0"/>
                                          <w:marBottom w:val="0"/>
                                          <w:divBdr>
                                            <w:top w:val="single" w:sz="2" w:space="0" w:color="D9D9E3"/>
                                            <w:left w:val="single" w:sz="2" w:space="0" w:color="D9D9E3"/>
                                            <w:bottom w:val="single" w:sz="2" w:space="0" w:color="D9D9E3"/>
                                            <w:right w:val="single" w:sz="2" w:space="0" w:color="D9D9E3"/>
                                          </w:divBdr>
                                          <w:divsChild>
                                            <w:div w:id="181883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548028160">
                                                  <w:marLeft w:val="0"/>
                                                  <w:marRight w:val="0"/>
                                                  <w:marTop w:val="0"/>
                                                  <w:marBottom w:val="0"/>
                                                  <w:divBdr>
                                                    <w:top w:val="single" w:sz="2" w:space="0" w:color="D9D9E3"/>
                                                    <w:left w:val="single" w:sz="2" w:space="0" w:color="D9D9E3"/>
                                                    <w:bottom w:val="single" w:sz="2" w:space="0" w:color="D9D9E3"/>
                                                    <w:right w:val="single" w:sz="2" w:space="0" w:color="D9D9E3"/>
                                                  </w:divBdr>
                                                  <w:divsChild>
                                                    <w:div w:id="1099375387">
                                                      <w:marLeft w:val="0"/>
                                                      <w:marRight w:val="0"/>
                                                      <w:marTop w:val="0"/>
                                                      <w:marBottom w:val="0"/>
                                                      <w:divBdr>
                                                        <w:top w:val="single" w:sz="2" w:space="0" w:color="D9D9E3"/>
                                                        <w:left w:val="single" w:sz="2" w:space="0" w:color="D9D9E3"/>
                                                        <w:bottom w:val="single" w:sz="2" w:space="0" w:color="D9D9E3"/>
                                                        <w:right w:val="single" w:sz="2" w:space="0" w:color="D9D9E3"/>
                                                      </w:divBdr>
                                                      <w:divsChild>
                                                        <w:div w:id="2044406018">
                                                          <w:marLeft w:val="0"/>
                                                          <w:marRight w:val="0"/>
                                                          <w:marTop w:val="0"/>
                                                          <w:marBottom w:val="0"/>
                                                          <w:divBdr>
                                                            <w:top w:val="single" w:sz="2" w:space="0" w:color="D9D9E3"/>
                                                            <w:left w:val="single" w:sz="2" w:space="0" w:color="D9D9E3"/>
                                                            <w:bottom w:val="single" w:sz="2" w:space="0" w:color="D9D9E3"/>
                                                            <w:right w:val="single" w:sz="2" w:space="0" w:color="D9D9E3"/>
                                                          </w:divBdr>
                                                          <w:divsChild>
                                                            <w:div w:id="1504322225">
                                                              <w:marLeft w:val="0"/>
                                                              <w:marRight w:val="0"/>
                                                              <w:marTop w:val="0"/>
                                                              <w:marBottom w:val="0"/>
                                                              <w:divBdr>
                                                                <w:top w:val="single" w:sz="2" w:space="0" w:color="D9D9E3"/>
                                                                <w:left w:val="single" w:sz="2" w:space="0" w:color="D9D9E3"/>
                                                                <w:bottom w:val="single" w:sz="2" w:space="0" w:color="D9D9E3"/>
                                                                <w:right w:val="single" w:sz="2" w:space="0" w:color="D9D9E3"/>
                                                              </w:divBdr>
                                                              <w:divsChild>
                                                                <w:div w:id="1902714414">
                                                                  <w:marLeft w:val="0"/>
                                                                  <w:marRight w:val="0"/>
                                                                  <w:marTop w:val="0"/>
                                                                  <w:marBottom w:val="0"/>
                                                                  <w:divBdr>
                                                                    <w:top w:val="single" w:sz="2" w:space="0" w:color="D9D9E3"/>
                                                                    <w:left w:val="single" w:sz="2" w:space="0" w:color="D9D9E3"/>
                                                                    <w:bottom w:val="single" w:sz="2" w:space="0" w:color="D9D9E3"/>
                                                                    <w:right w:val="single" w:sz="2" w:space="0" w:color="D9D9E3"/>
                                                                  </w:divBdr>
                                                                  <w:divsChild>
                                                                    <w:div w:id="158761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5647101">
                                                      <w:marLeft w:val="0"/>
                                                      <w:marRight w:val="0"/>
                                                      <w:marTop w:val="0"/>
                                                      <w:marBottom w:val="0"/>
                                                      <w:divBdr>
                                                        <w:top w:val="single" w:sz="2" w:space="0" w:color="D9D9E3"/>
                                                        <w:left w:val="single" w:sz="2" w:space="0" w:color="D9D9E3"/>
                                                        <w:bottom w:val="single" w:sz="2" w:space="0" w:color="D9D9E3"/>
                                                        <w:right w:val="single" w:sz="2" w:space="0" w:color="D9D9E3"/>
                                                      </w:divBdr>
                                                      <w:divsChild>
                                                        <w:div w:id="1136607138">
                                                          <w:marLeft w:val="0"/>
                                                          <w:marRight w:val="0"/>
                                                          <w:marTop w:val="0"/>
                                                          <w:marBottom w:val="0"/>
                                                          <w:divBdr>
                                                            <w:top w:val="single" w:sz="2" w:space="0" w:color="D9D9E3"/>
                                                            <w:left w:val="single" w:sz="2" w:space="0" w:color="D9D9E3"/>
                                                            <w:bottom w:val="single" w:sz="2" w:space="0" w:color="D9D9E3"/>
                                                            <w:right w:val="single" w:sz="2" w:space="0" w:color="D9D9E3"/>
                                                          </w:divBdr>
                                                        </w:div>
                                                        <w:div w:id="1832715932">
                                                          <w:marLeft w:val="0"/>
                                                          <w:marRight w:val="0"/>
                                                          <w:marTop w:val="0"/>
                                                          <w:marBottom w:val="0"/>
                                                          <w:divBdr>
                                                            <w:top w:val="single" w:sz="2" w:space="0" w:color="D9D9E3"/>
                                                            <w:left w:val="single" w:sz="2" w:space="0" w:color="D9D9E3"/>
                                                            <w:bottom w:val="single" w:sz="2" w:space="0" w:color="D9D9E3"/>
                                                            <w:right w:val="single" w:sz="2" w:space="0" w:color="D9D9E3"/>
                                                          </w:divBdr>
                                                          <w:divsChild>
                                                            <w:div w:id="268588958">
                                                              <w:marLeft w:val="0"/>
                                                              <w:marRight w:val="0"/>
                                                              <w:marTop w:val="0"/>
                                                              <w:marBottom w:val="0"/>
                                                              <w:divBdr>
                                                                <w:top w:val="single" w:sz="2" w:space="0" w:color="D9D9E3"/>
                                                                <w:left w:val="single" w:sz="2" w:space="0" w:color="D9D9E3"/>
                                                                <w:bottom w:val="single" w:sz="2" w:space="0" w:color="D9D9E3"/>
                                                                <w:right w:val="single" w:sz="2" w:space="0" w:color="D9D9E3"/>
                                                              </w:divBdr>
                                                              <w:divsChild>
                                                                <w:div w:id="2130002015">
                                                                  <w:marLeft w:val="0"/>
                                                                  <w:marRight w:val="0"/>
                                                                  <w:marTop w:val="0"/>
                                                                  <w:marBottom w:val="0"/>
                                                                  <w:divBdr>
                                                                    <w:top w:val="single" w:sz="2" w:space="0" w:color="D9D9E3"/>
                                                                    <w:left w:val="single" w:sz="2" w:space="0" w:color="D9D9E3"/>
                                                                    <w:bottom w:val="single" w:sz="2" w:space="0" w:color="D9D9E3"/>
                                                                    <w:right w:val="single" w:sz="2" w:space="0" w:color="D9D9E3"/>
                                                                  </w:divBdr>
                                                                  <w:divsChild>
                                                                    <w:div w:id="87485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7437768">
                                          <w:marLeft w:val="0"/>
                                          <w:marRight w:val="0"/>
                                          <w:marTop w:val="0"/>
                                          <w:marBottom w:val="0"/>
                                          <w:divBdr>
                                            <w:top w:val="single" w:sz="2" w:space="0" w:color="D9D9E3"/>
                                            <w:left w:val="single" w:sz="2" w:space="0" w:color="D9D9E3"/>
                                            <w:bottom w:val="single" w:sz="2" w:space="0" w:color="D9D9E3"/>
                                            <w:right w:val="single" w:sz="2" w:space="0" w:color="D9D9E3"/>
                                          </w:divBdr>
                                          <w:divsChild>
                                            <w:div w:id="210857286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081525">
                                                  <w:marLeft w:val="0"/>
                                                  <w:marRight w:val="0"/>
                                                  <w:marTop w:val="0"/>
                                                  <w:marBottom w:val="0"/>
                                                  <w:divBdr>
                                                    <w:top w:val="single" w:sz="2" w:space="0" w:color="D9D9E3"/>
                                                    <w:left w:val="single" w:sz="2" w:space="0" w:color="D9D9E3"/>
                                                    <w:bottom w:val="single" w:sz="2" w:space="0" w:color="D9D9E3"/>
                                                    <w:right w:val="single" w:sz="2" w:space="0" w:color="D9D9E3"/>
                                                  </w:divBdr>
                                                  <w:divsChild>
                                                    <w:div w:id="457837090">
                                                      <w:marLeft w:val="0"/>
                                                      <w:marRight w:val="0"/>
                                                      <w:marTop w:val="0"/>
                                                      <w:marBottom w:val="0"/>
                                                      <w:divBdr>
                                                        <w:top w:val="single" w:sz="2" w:space="0" w:color="D9D9E3"/>
                                                        <w:left w:val="single" w:sz="2" w:space="0" w:color="D9D9E3"/>
                                                        <w:bottom w:val="single" w:sz="2" w:space="0" w:color="D9D9E3"/>
                                                        <w:right w:val="single" w:sz="2" w:space="0" w:color="D9D9E3"/>
                                                      </w:divBdr>
                                                      <w:divsChild>
                                                        <w:div w:id="1465735081">
                                                          <w:marLeft w:val="0"/>
                                                          <w:marRight w:val="0"/>
                                                          <w:marTop w:val="0"/>
                                                          <w:marBottom w:val="0"/>
                                                          <w:divBdr>
                                                            <w:top w:val="single" w:sz="2" w:space="0" w:color="D9D9E3"/>
                                                            <w:left w:val="single" w:sz="2" w:space="0" w:color="D9D9E3"/>
                                                            <w:bottom w:val="single" w:sz="2" w:space="0" w:color="D9D9E3"/>
                                                            <w:right w:val="single" w:sz="2" w:space="0" w:color="D9D9E3"/>
                                                          </w:divBdr>
                                                          <w:divsChild>
                                                            <w:div w:id="1476140383">
                                                              <w:marLeft w:val="0"/>
                                                              <w:marRight w:val="0"/>
                                                              <w:marTop w:val="0"/>
                                                              <w:marBottom w:val="0"/>
                                                              <w:divBdr>
                                                                <w:top w:val="single" w:sz="2" w:space="0" w:color="D9D9E3"/>
                                                                <w:left w:val="single" w:sz="2" w:space="0" w:color="D9D9E3"/>
                                                                <w:bottom w:val="single" w:sz="2" w:space="0" w:color="D9D9E3"/>
                                                                <w:right w:val="single" w:sz="2" w:space="0" w:color="D9D9E3"/>
                                                              </w:divBdr>
                                                              <w:divsChild>
                                                                <w:div w:id="26151735">
                                                                  <w:marLeft w:val="0"/>
                                                                  <w:marRight w:val="0"/>
                                                                  <w:marTop w:val="0"/>
                                                                  <w:marBottom w:val="0"/>
                                                                  <w:divBdr>
                                                                    <w:top w:val="single" w:sz="2" w:space="0" w:color="D9D9E3"/>
                                                                    <w:left w:val="single" w:sz="2" w:space="0" w:color="D9D9E3"/>
                                                                    <w:bottom w:val="single" w:sz="2" w:space="0" w:color="D9D9E3"/>
                                                                    <w:right w:val="single" w:sz="2" w:space="0" w:color="D9D9E3"/>
                                                                  </w:divBdr>
                                                                  <w:divsChild>
                                                                    <w:div w:id="182893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9011941">
                                                      <w:marLeft w:val="0"/>
                                                      <w:marRight w:val="0"/>
                                                      <w:marTop w:val="0"/>
                                                      <w:marBottom w:val="0"/>
                                                      <w:divBdr>
                                                        <w:top w:val="single" w:sz="2" w:space="0" w:color="D9D9E3"/>
                                                        <w:left w:val="single" w:sz="2" w:space="0" w:color="D9D9E3"/>
                                                        <w:bottom w:val="single" w:sz="2" w:space="0" w:color="D9D9E3"/>
                                                        <w:right w:val="single" w:sz="2" w:space="0" w:color="D9D9E3"/>
                                                      </w:divBdr>
                                                      <w:divsChild>
                                                        <w:div w:id="1418210774">
                                                          <w:marLeft w:val="0"/>
                                                          <w:marRight w:val="0"/>
                                                          <w:marTop w:val="0"/>
                                                          <w:marBottom w:val="0"/>
                                                          <w:divBdr>
                                                            <w:top w:val="single" w:sz="2" w:space="0" w:color="D9D9E3"/>
                                                            <w:left w:val="single" w:sz="2" w:space="0" w:color="D9D9E3"/>
                                                            <w:bottom w:val="single" w:sz="2" w:space="0" w:color="D9D9E3"/>
                                                            <w:right w:val="single" w:sz="2" w:space="0" w:color="D9D9E3"/>
                                                          </w:divBdr>
                                                        </w:div>
                                                        <w:div w:id="628053147">
                                                          <w:marLeft w:val="0"/>
                                                          <w:marRight w:val="0"/>
                                                          <w:marTop w:val="0"/>
                                                          <w:marBottom w:val="0"/>
                                                          <w:divBdr>
                                                            <w:top w:val="single" w:sz="2" w:space="0" w:color="D9D9E3"/>
                                                            <w:left w:val="single" w:sz="2" w:space="0" w:color="D9D9E3"/>
                                                            <w:bottom w:val="single" w:sz="2" w:space="0" w:color="D9D9E3"/>
                                                            <w:right w:val="single" w:sz="2" w:space="0" w:color="D9D9E3"/>
                                                          </w:divBdr>
                                                          <w:divsChild>
                                                            <w:div w:id="1911231510">
                                                              <w:marLeft w:val="0"/>
                                                              <w:marRight w:val="0"/>
                                                              <w:marTop w:val="0"/>
                                                              <w:marBottom w:val="0"/>
                                                              <w:divBdr>
                                                                <w:top w:val="single" w:sz="2" w:space="0" w:color="D9D9E3"/>
                                                                <w:left w:val="single" w:sz="2" w:space="0" w:color="D9D9E3"/>
                                                                <w:bottom w:val="single" w:sz="2" w:space="0" w:color="D9D9E3"/>
                                                                <w:right w:val="single" w:sz="2" w:space="0" w:color="D9D9E3"/>
                                                              </w:divBdr>
                                                              <w:divsChild>
                                                                <w:div w:id="1587378027">
                                                                  <w:marLeft w:val="0"/>
                                                                  <w:marRight w:val="0"/>
                                                                  <w:marTop w:val="0"/>
                                                                  <w:marBottom w:val="0"/>
                                                                  <w:divBdr>
                                                                    <w:top w:val="single" w:sz="2" w:space="0" w:color="D9D9E3"/>
                                                                    <w:left w:val="single" w:sz="2" w:space="0" w:color="D9D9E3"/>
                                                                    <w:bottom w:val="single" w:sz="2" w:space="0" w:color="D9D9E3"/>
                                                                    <w:right w:val="single" w:sz="2" w:space="0" w:color="D9D9E3"/>
                                                                  </w:divBdr>
                                                                  <w:divsChild>
                                                                    <w:div w:id="1686054313">
                                                                      <w:marLeft w:val="0"/>
                                                                      <w:marRight w:val="0"/>
                                                                      <w:marTop w:val="0"/>
                                                                      <w:marBottom w:val="0"/>
                                                                      <w:divBdr>
                                                                        <w:top w:val="single" w:sz="2" w:space="0" w:color="D9D9E3"/>
                                                                        <w:left w:val="single" w:sz="2" w:space="0" w:color="D9D9E3"/>
                                                                        <w:bottom w:val="single" w:sz="2" w:space="0" w:color="D9D9E3"/>
                                                                        <w:right w:val="single" w:sz="2" w:space="0" w:color="D9D9E3"/>
                                                                      </w:divBdr>
                                                                      <w:divsChild>
                                                                        <w:div w:id="2032610089">
                                                                          <w:marLeft w:val="0"/>
                                                                          <w:marRight w:val="0"/>
                                                                          <w:marTop w:val="0"/>
                                                                          <w:marBottom w:val="0"/>
                                                                          <w:divBdr>
                                                                            <w:top w:val="single" w:sz="2" w:space="0" w:color="D9D9E3"/>
                                                                            <w:left w:val="single" w:sz="2" w:space="0" w:color="D9D9E3"/>
                                                                            <w:bottom w:val="single" w:sz="2" w:space="0" w:color="D9D9E3"/>
                                                                            <w:right w:val="single" w:sz="2" w:space="0" w:color="D9D9E3"/>
                                                                          </w:divBdr>
                                                                          <w:divsChild>
                                                                            <w:div w:id="1257054137">
                                                                              <w:marLeft w:val="0"/>
                                                                              <w:marRight w:val="0"/>
                                                                              <w:marTop w:val="0"/>
                                                                              <w:marBottom w:val="0"/>
                                                                              <w:divBdr>
                                                                                <w:top w:val="single" w:sz="2" w:space="0" w:color="D9D9E3"/>
                                                                                <w:left w:val="single" w:sz="2" w:space="0" w:color="D9D9E3"/>
                                                                                <w:bottom w:val="single" w:sz="2" w:space="0" w:color="D9D9E3"/>
                                                                                <w:right w:val="single" w:sz="2" w:space="0" w:color="D9D9E3"/>
                                                                              </w:divBdr>
                                                                            </w:div>
                                                                            <w:div w:id="2074504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0082707">
                                                                          <w:marLeft w:val="0"/>
                                                                          <w:marRight w:val="0"/>
                                                                          <w:marTop w:val="0"/>
                                                                          <w:marBottom w:val="0"/>
                                                                          <w:divBdr>
                                                                            <w:top w:val="single" w:sz="2" w:space="0" w:color="D9D9E3"/>
                                                                            <w:left w:val="single" w:sz="2" w:space="0" w:color="D9D9E3"/>
                                                                            <w:bottom w:val="single" w:sz="2" w:space="0" w:color="D9D9E3"/>
                                                                            <w:right w:val="single" w:sz="2" w:space="0" w:color="D9D9E3"/>
                                                                          </w:divBdr>
                                                                          <w:divsChild>
                                                                            <w:div w:id="1436562815">
                                                                              <w:marLeft w:val="0"/>
                                                                              <w:marRight w:val="0"/>
                                                                              <w:marTop w:val="0"/>
                                                                              <w:marBottom w:val="0"/>
                                                                              <w:divBdr>
                                                                                <w:top w:val="single" w:sz="2" w:space="0" w:color="D9D9E3"/>
                                                                                <w:left w:val="single" w:sz="2" w:space="0" w:color="D9D9E3"/>
                                                                                <w:bottom w:val="single" w:sz="2" w:space="0" w:color="D9D9E3"/>
                                                                                <w:right w:val="single" w:sz="2" w:space="0" w:color="D9D9E3"/>
                                                                              </w:divBdr>
                                                                            </w:div>
                                                                            <w:div w:id="1351878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5329389">
                                                                          <w:marLeft w:val="0"/>
                                                                          <w:marRight w:val="0"/>
                                                                          <w:marTop w:val="0"/>
                                                                          <w:marBottom w:val="0"/>
                                                                          <w:divBdr>
                                                                            <w:top w:val="single" w:sz="2" w:space="0" w:color="D9D9E3"/>
                                                                            <w:left w:val="single" w:sz="2" w:space="0" w:color="D9D9E3"/>
                                                                            <w:bottom w:val="single" w:sz="2" w:space="0" w:color="D9D9E3"/>
                                                                            <w:right w:val="single" w:sz="2" w:space="0" w:color="D9D9E3"/>
                                                                          </w:divBdr>
                                                                          <w:divsChild>
                                                                            <w:div w:id="265113184">
                                                                              <w:marLeft w:val="0"/>
                                                                              <w:marRight w:val="0"/>
                                                                              <w:marTop w:val="0"/>
                                                                              <w:marBottom w:val="0"/>
                                                                              <w:divBdr>
                                                                                <w:top w:val="single" w:sz="2" w:space="0" w:color="D9D9E3"/>
                                                                                <w:left w:val="single" w:sz="2" w:space="0" w:color="D9D9E3"/>
                                                                                <w:bottom w:val="single" w:sz="2" w:space="0" w:color="D9D9E3"/>
                                                                                <w:right w:val="single" w:sz="2" w:space="0" w:color="D9D9E3"/>
                                                                              </w:divBdr>
                                                                            </w:div>
                                                                            <w:div w:id="1263492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336644">
                                                                          <w:marLeft w:val="0"/>
                                                                          <w:marRight w:val="0"/>
                                                                          <w:marTop w:val="0"/>
                                                                          <w:marBottom w:val="0"/>
                                                                          <w:divBdr>
                                                                            <w:top w:val="single" w:sz="2" w:space="0" w:color="D9D9E3"/>
                                                                            <w:left w:val="single" w:sz="2" w:space="0" w:color="D9D9E3"/>
                                                                            <w:bottom w:val="single" w:sz="2" w:space="0" w:color="D9D9E3"/>
                                                                            <w:right w:val="single" w:sz="2" w:space="0" w:color="D9D9E3"/>
                                                                          </w:divBdr>
                                                                          <w:divsChild>
                                                                            <w:div w:id="1456827174">
                                                                              <w:marLeft w:val="0"/>
                                                                              <w:marRight w:val="0"/>
                                                                              <w:marTop w:val="0"/>
                                                                              <w:marBottom w:val="0"/>
                                                                              <w:divBdr>
                                                                                <w:top w:val="single" w:sz="2" w:space="0" w:color="D9D9E3"/>
                                                                                <w:left w:val="single" w:sz="2" w:space="0" w:color="D9D9E3"/>
                                                                                <w:bottom w:val="single" w:sz="2" w:space="0" w:color="D9D9E3"/>
                                                                                <w:right w:val="single" w:sz="2" w:space="0" w:color="D9D9E3"/>
                                                                              </w:divBdr>
                                                                            </w:div>
                                                                            <w:div w:id="735518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27503533">
                                          <w:marLeft w:val="0"/>
                                          <w:marRight w:val="0"/>
                                          <w:marTop w:val="0"/>
                                          <w:marBottom w:val="0"/>
                                          <w:divBdr>
                                            <w:top w:val="single" w:sz="2" w:space="0" w:color="D9D9E3"/>
                                            <w:left w:val="single" w:sz="2" w:space="0" w:color="D9D9E3"/>
                                            <w:bottom w:val="single" w:sz="2" w:space="0" w:color="D9D9E3"/>
                                            <w:right w:val="single" w:sz="2" w:space="0" w:color="D9D9E3"/>
                                          </w:divBdr>
                                          <w:divsChild>
                                            <w:div w:id="118689162">
                                              <w:marLeft w:val="0"/>
                                              <w:marRight w:val="0"/>
                                              <w:marTop w:val="100"/>
                                              <w:marBottom w:val="100"/>
                                              <w:divBdr>
                                                <w:top w:val="single" w:sz="2" w:space="0" w:color="D9D9E3"/>
                                                <w:left w:val="single" w:sz="2" w:space="0" w:color="D9D9E3"/>
                                                <w:bottom w:val="single" w:sz="2" w:space="0" w:color="D9D9E3"/>
                                                <w:right w:val="single" w:sz="2" w:space="0" w:color="D9D9E3"/>
                                              </w:divBdr>
                                              <w:divsChild>
                                                <w:div w:id="920675966">
                                                  <w:marLeft w:val="0"/>
                                                  <w:marRight w:val="0"/>
                                                  <w:marTop w:val="0"/>
                                                  <w:marBottom w:val="0"/>
                                                  <w:divBdr>
                                                    <w:top w:val="single" w:sz="2" w:space="0" w:color="D9D9E3"/>
                                                    <w:left w:val="single" w:sz="2" w:space="0" w:color="D9D9E3"/>
                                                    <w:bottom w:val="single" w:sz="2" w:space="0" w:color="D9D9E3"/>
                                                    <w:right w:val="single" w:sz="2" w:space="0" w:color="D9D9E3"/>
                                                  </w:divBdr>
                                                  <w:divsChild>
                                                    <w:div w:id="954601746">
                                                      <w:marLeft w:val="0"/>
                                                      <w:marRight w:val="0"/>
                                                      <w:marTop w:val="0"/>
                                                      <w:marBottom w:val="0"/>
                                                      <w:divBdr>
                                                        <w:top w:val="single" w:sz="2" w:space="0" w:color="D9D9E3"/>
                                                        <w:left w:val="single" w:sz="2" w:space="0" w:color="D9D9E3"/>
                                                        <w:bottom w:val="single" w:sz="2" w:space="0" w:color="D9D9E3"/>
                                                        <w:right w:val="single" w:sz="2" w:space="0" w:color="D9D9E3"/>
                                                      </w:divBdr>
                                                      <w:divsChild>
                                                        <w:div w:id="4019654">
                                                          <w:marLeft w:val="0"/>
                                                          <w:marRight w:val="0"/>
                                                          <w:marTop w:val="0"/>
                                                          <w:marBottom w:val="0"/>
                                                          <w:divBdr>
                                                            <w:top w:val="single" w:sz="2" w:space="0" w:color="D9D9E3"/>
                                                            <w:left w:val="single" w:sz="2" w:space="0" w:color="D9D9E3"/>
                                                            <w:bottom w:val="single" w:sz="2" w:space="0" w:color="D9D9E3"/>
                                                            <w:right w:val="single" w:sz="2" w:space="0" w:color="D9D9E3"/>
                                                          </w:divBdr>
                                                          <w:divsChild>
                                                            <w:div w:id="40794120">
                                                              <w:marLeft w:val="0"/>
                                                              <w:marRight w:val="0"/>
                                                              <w:marTop w:val="0"/>
                                                              <w:marBottom w:val="0"/>
                                                              <w:divBdr>
                                                                <w:top w:val="single" w:sz="2" w:space="0" w:color="D9D9E3"/>
                                                                <w:left w:val="single" w:sz="2" w:space="0" w:color="D9D9E3"/>
                                                                <w:bottom w:val="single" w:sz="2" w:space="0" w:color="D9D9E3"/>
                                                                <w:right w:val="single" w:sz="2" w:space="0" w:color="D9D9E3"/>
                                                              </w:divBdr>
                                                              <w:divsChild>
                                                                <w:div w:id="1844008909">
                                                                  <w:marLeft w:val="0"/>
                                                                  <w:marRight w:val="0"/>
                                                                  <w:marTop w:val="0"/>
                                                                  <w:marBottom w:val="0"/>
                                                                  <w:divBdr>
                                                                    <w:top w:val="single" w:sz="2" w:space="0" w:color="D9D9E3"/>
                                                                    <w:left w:val="single" w:sz="2" w:space="0" w:color="D9D9E3"/>
                                                                    <w:bottom w:val="single" w:sz="2" w:space="0" w:color="D9D9E3"/>
                                                                    <w:right w:val="single" w:sz="2" w:space="0" w:color="D9D9E3"/>
                                                                  </w:divBdr>
                                                                  <w:divsChild>
                                                                    <w:div w:id="189053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4653882">
                                                      <w:marLeft w:val="0"/>
                                                      <w:marRight w:val="0"/>
                                                      <w:marTop w:val="0"/>
                                                      <w:marBottom w:val="0"/>
                                                      <w:divBdr>
                                                        <w:top w:val="single" w:sz="2" w:space="0" w:color="D9D9E3"/>
                                                        <w:left w:val="single" w:sz="2" w:space="0" w:color="D9D9E3"/>
                                                        <w:bottom w:val="single" w:sz="2" w:space="0" w:color="D9D9E3"/>
                                                        <w:right w:val="single" w:sz="2" w:space="0" w:color="D9D9E3"/>
                                                      </w:divBdr>
                                                      <w:divsChild>
                                                        <w:div w:id="1913659248">
                                                          <w:marLeft w:val="0"/>
                                                          <w:marRight w:val="0"/>
                                                          <w:marTop w:val="0"/>
                                                          <w:marBottom w:val="0"/>
                                                          <w:divBdr>
                                                            <w:top w:val="single" w:sz="2" w:space="0" w:color="D9D9E3"/>
                                                            <w:left w:val="single" w:sz="2" w:space="0" w:color="D9D9E3"/>
                                                            <w:bottom w:val="single" w:sz="2" w:space="0" w:color="D9D9E3"/>
                                                            <w:right w:val="single" w:sz="2" w:space="0" w:color="D9D9E3"/>
                                                          </w:divBdr>
                                                        </w:div>
                                                        <w:div w:id="563100491">
                                                          <w:marLeft w:val="0"/>
                                                          <w:marRight w:val="0"/>
                                                          <w:marTop w:val="0"/>
                                                          <w:marBottom w:val="0"/>
                                                          <w:divBdr>
                                                            <w:top w:val="single" w:sz="2" w:space="0" w:color="D9D9E3"/>
                                                            <w:left w:val="single" w:sz="2" w:space="0" w:color="D9D9E3"/>
                                                            <w:bottom w:val="single" w:sz="2" w:space="0" w:color="D9D9E3"/>
                                                            <w:right w:val="single" w:sz="2" w:space="0" w:color="D9D9E3"/>
                                                          </w:divBdr>
                                                          <w:divsChild>
                                                            <w:div w:id="229926817">
                                                              <w:marLeft w:val="0"/>
                                                              <w:marRight w:val="0"/>
                                                              <w:marTop w:val="0"/>
                                                              <w:marBottom w:val="0"/>
                                                              <w:divBdr>
                                                                <w:top w:val="single" w:sz="2" w:space="0" w:color="D9D9E3"/>
                                                                <w:left w:val="single" w:sz="2" w:space="0" w:color="D9D9E3"/>
                                                                <w:bottom w:val="single" w:sz="2" w:space="0" w:color="D9D9E3"/>
                                                                <w:right w:val="single" w:sz="2" w:space="0" w:color="D9D9E3"/>
                                                              </w:divBdr>
                                                              <w:divsChild>
                                                                <w:div w:id="352659255">
                                                                  <w:marLeft w:val="0"/>
                                                                  <w:marRight w:val="0"/>
                                                                  <w:marTop w:val="0"/>
                                                                  <w:marBottom w:val="0"/>
                                                                  <w:divBdr>
                                                                    <w:top w:val="single" w:sz="2" w:space="0" w:color="D9D9E3"/>
                                                                    <w:left w:val="single" w:sz="2" w:space="0" w:color="D9D9E3"/>
                                                                    <w:bottom w:val="single" w:sz="2" w:space="0" w:color="D9D9E3"/>
                                                                    <w:right w:val="single" w:sz="2" w:space="0" w:color="D9D9E3"/>
                                                                  </w:divBdr>
                                                                  <w:divsChild>
                                                                    <w:div w:id="630787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860814">
                                          <w:marLeft w:val="0"/>
                                          <w:marRight w:val="0"/>
                                          <w:marTop w:val="0"/>
                                          <w:marBottom w:val="0"/>
                                          <w:divBdr>
                                            <w:top w:val="single" w:sz="2" w:space="0" w:color="D9D9E3"/>
                                            <w:left w:val="single" w:sz="2" w:space="0" w:color="D9D9E3"/>
                                            <w:bottom w:val="single" w:sz="2" w:space="0" w:color="D9D9E3"/>
                                            <w:right w:val="single" w:sz="2" w:space="0" w:color="D9D9E3"/>
                                          </w:divBdr>
                                          <w:divsChild>
                                            <w:div w:id="886992889">
                                              <w:marLeft w:val="0"/>
                                              <w:marRight w:val="0"/>
                                              <w:marTop w:val="100"/>
                                              <w:marBottom w:val="100"/>
                                              <w:divBdr>
                                                <w:top w:val="single" w:sz="2" w:space="0" w:color="D9D9E3"/>
                                                <w:left w:val="single" w:sz="2" w:space="0" w:color="D9D9E3"/>
                                                <w:bottom w:val="single" w:sz="2" w:space="0" w:color="D9D9E3"/>
                                                <w:right w:val="single" w:sz="2" w:space="0" w:color="D9D9E3"/>
                                              </w:divBdr>
                                              <w:divsChild>
                                                <w:div w:id="85198229">
                                                  <w:marLeft w:val="0"/>
                                                  <w:marRight w:val="0"/>
                                                  <w:marTop w:val="0"/>
                                                  <w:marBottom w:val="0"/>
                                                  <w:divBdr>
                                                    <w:top w:val="single" w:sz="2" w:space="0" w:color="D9D9E3"/>
                                                    <w:left w:val="single" w:sz="2" w:space="0" w:color="D9D9E3"/>
                                                    <w:bottom w:val="single" w:sz="2" w:space="0" w:color="D9D9E3"/>
                                                    <w:right w:val="single" w:sz="2" w:space="0" w:color="D9D9E3"/>
                                                  </w:divBdr>
                                                  <w:divsChild>
                                                    <w:div w:id="1189560757">
                                                      <w:marLeft w:val="0"/>
                                                      <w:marRight w:val="0"/>
                                                      <w:marTop w:val="0"/>
                                                      <w:marBottom w:val="0"/>
                                                      <w:divBdr>
                                                        <w:top w:val="single" w:sz="2" w:space="0" w:color="D9D9E3"/>
                                                        <w:left w:val="single" w:sz="2" w:space="0" w:color="D9D9E3"/>
                                                        <w:bottom w:val="single" w:sz="2" w:space="0" w:color="D9D9E3"/>
                                                        <w:right w:val="single" w:sz="2" w:space="0" w:color="D9D9E3"/>
                                                      </w:divBdr>
                                                      <w:divsChild>
                                                        <w:div w:id="1038093435">
                                                          <w:marLeft w:val="0"/>
                                                          <w:marRight w:val="0"/>
                                                          <w:marTop w:val="0"/>
                                                          <w:marBottom w:val="0"/>
                                                          <w:divBdr>
                                                            <w:top w:val="single" w:sz="2" w:space="0" w:color="D9D9E3"/>
                                                            <w:left w:val="single" w:sz="2" w:space="0" w:color="D9D9E3"/>
                                                            <w:bottom w:val="single" w:sz="2" w:space="0" w:color="D9D9E3"/>
                                                            <w:right w:val="single" w:sz="2" w:space="0" w:color="D9D9E3"/>
                                                          </w:divBdr>
                                                          <w:divsChild>
                                                            <w:div w:id="627396845">
                                                              <w:marLeft w:val="0"/>
                                                              <w:marRight w:val="0"/>
                                                              <w:marTop w:val="0"/>
                                                              <w:marBottom w:val="0"/>
                                                              <w:divBdr>
                                                                <w:top w:val="single" w:sz="2" w:space="0" w:color="D9D9E3"/>
                                                                <w:left w:val="single" w:sz="2" w:space="0" w:color="D9D9E3"/>
                                                                <w:bottom w:val="single" w:sz="2" w:space="0" w:color="D9D9E3"/>
                                                                <w:right w:val="single" w:sz="2" w:space="0" w:color="D9D9E3"/>
                                                              </w:divBdr>
                                                              <w:divsChild>
                                                                <w:div w:id="146669949">
                                                                  <w:marLeft w:val="0"/>
                                                                  <w:marRight w:val="0"/>
                                                                  <w:marTop w:val="0"/>
                                                                  <w:marBottom w:val="0"/>
                                                                  <w:divBdr>
                                                                    <w:top w:val="single" w:sz="2" w:space="0" w:color="D9D9E3"/>
                                                                    <w:left w:val="single" w:sz="2" w:space="0" w:color="D9D9E3"/>
                                                                    <w:bottom w:val="single" w:sz="2" w:space="0" w:color="D9D9E3"/>
                                                                    <w:right w:val="single" w:sz="2" w:space="0" w:color="D9D9E3"/>
                                                                  </w:divBdr>
                                                                  <w:divsChild>
                                                                    <w:div w:id="665599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839603">
                                                      <w:marLeft w:val="0"/>
                                                      <w:marRight w:val="0"/>
                                                      <w:marTop w:val="0"/>
                                                      <w:marBottom w:val="0"/>
                                                      <w:divBdr>
                                                        <w:top w:val="single" w:sz="2" w:space="0" w:color="D9D9E3"/>
                                                        <w:left w:val="single" w:sz="2" w:space="0" w:color="D9D9E3"/>
                                                        <w:bottom w:val="single" w:sz="2" w:space="0" w:color="D9D9E3"/>
                                                        <w:right w:val="single" w:sz="2" w:space="0" w:color="D9D9E3"/>
                                                      </w:divBdr>
                                                      <w:divsChild>
                                                        <w:div w:id="1274171677">
                                                          <w:marLeft w:val="0"/>
                                                          <w:marRight w:val="0"/>
                                                          <w:marTop w:val="0"/>
                                                          <w:marBottom w:val="0"/>
                                                          <w:divBdr>
                                                            <w:top w:val="single" w:sz="2" w:space="0" w:color="D9D9E3"/>
                                                            <w:left w:val="single" w:sz="2" w:space="0" w:color="D9D9E3"/>
                                                            <w:bottom w:val="single" w:sz="2" w:space="0" w:color="D9D9E3"/>
                                                            <w:right w:val="single" w:sz="2" w:space="0" w:color="D9D9E3"/>
                                                          </w:divBdr>
                                                        </w:div>
                                                        <w:div w:id="1628125569">
                                                          <w:marLeft w:val="0"/>
                                                          <w:marRight w:val="0"/>
                                                          <w:marTop w:val="0"/>
                                                          <w:marBottom w:val="0"/>
                                                          <w:divBdr>
                                                            <w:top w:val="single" w:sz="2" w:space="0" w:color="D9D9E3"/>
                                                            <w:left w:val="single" w:sz="2" w:space="0" w:color="D9D9E3"/>
                                                            <w:bottom w:val="single" w:sz="2" w:space="0" w:color="D9D9E3"/>
                                                            <w:right w:val="single" w:sz="2" w:space="0" w:color="D9D9E3"/>
                                                          </w:divBdr>
                                                          <w:divsChild>
                                                            <w:div w:id="1203439475">
                                                              <w:marLeft w:val="0"/>
                                                              <w:marRight w:val="0"/>
                                                              <w:marTop w:val="0"/>
                                                              <w:marBottom w:val="0"/>
                                                              <w:divBdr>
                                                                <w:top w:val="single" w:sz="2" w:space="0" w:color="D9D9E3"/>
                                                                <w:left w:val="single" w:sz="2" w:space="0" w:color="D9D9E3"/>
                                                                <w:bottom w:val="single" w:sz="2" w:space="0" w:color="D9D9E3"/>
                                                                <w:right w:val="single" w:sz="2" w:space="0" w:color="D9D9E3"/>
                                                              </w:divBdr>
                                                              <w:divsChild>
                                                                <w:div w:id="1482431632">
                                                                  <w:marLeft w:val="0"/>
                                                                  <w:marRight w:val="0"/>
                                                                  <w:marTop w:val="0"/>
                                                                  <w:marBottom w:val="0"/>
                                                                  <w:divBdr>
                                                                    <w:top w:val="single" w:sz="2" w:space="0" w:color="D9D9E3"/>
                                                                    <w:left w:val="single" w:sz="2" w:space="0" w:color="D9D9E3"/>
                                                                    <w:bottom w:val="single" w:sz="2" w:space="0" w:color="D9D9E3"/>
                                                                    <w:right w:val="single" w:sz="2" w:space="0" w:color="D9D9E3"/>
                                                                  </w:divBdr>
                                                                  <w:divsChild>
                                                                    <w:div w:id="1141462928">
                                                                      <w:marLeft w:val="0"/>
                                                                      <w:marRight w:val="0"/>
                                                                      <w:marTop w:val="0"/>
                                                                      <w:marBottom w:val="0"/>
                                                                      <w:divBdr>
                                                                        <w:top w:val="single" w:sz="2" w:space="0" w:color="D9D9E3"/>
                                                                        <w:left w:val="single" w:sz="2" w:space="0" w:color="D9D9E3"/>
                                                                        <w:bottom w:val="single" w:sz="2" w:space="0" w:color="D9D9E3"/>
                                                                        <w:right w:val="single" w:sz="2" w:space="0" w:color="D9D9E3"/>
                                                                      </w:divBdr>
                                                                      <w:divsChild>
                                                                        <w:div w:id="1966694268">
                                                                          <w:marLeft w:val="0"/>
                                                                          <w:marRight w:val="0"/>
                                                                          <w:marTop w:val="0"/>
                                                                          <w:marBottom w:val="0"/>
                                                                          <w:divBdr>
                                                                            <w:top w:val="single" w:sz="2" w:space="0" w:color="D9D9E3"/>
                                                                            <w:left w:val="single" w:sz="2" w:space="0" w:color="D9D9E3"/>
                                                                            <w:bottom w:val="single" w:sz="2" w:space="0" w:color="D9D9E3"/>
                                                                            <w:right w:val="single" w:sz="2" w:space="0" w:color="D9D9E3"/>
                                                                          </w:divBdr>
                                                                          <w:divsChild>
                                                                            <w:div w:id="348221986">
                                                                              <w:marLeft w:val="0"/>
                                                                              <w:marRight w:val="0"/>
                                                                              <w:marTop w:val="0"/>
                                                                              <w:marBottom w:val="0"/>
                                                                              <w:divBdr>
                                                                                <w:top w:val="single" w:sz="2" w:space="0" w:color="D9D9E3"/>
                                                                                <w:left w:val="single" w:sz="2" w:space="0" w:color="D9D9E3"/>
                                                                                <w:bottom w:val="single" w:sz="2" w:space="0" w:color="D9D9E3"/>
                                                                                <w:right w:val="single" w:sz="2" w:space="0" w:color="D9D9E3"/>
                                                                              </w:divBdr>
                                                                            </w:div>
                                                                            <w:div w:id="1008948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1754791">
                                                                          <w:marLeft w:val="0"/>
                                                                          <w:marRight w:val="0"/>
                                                                          <w:marTop w:val="0"/>
                                                                          <w:marBottom w:val="0"/>
                                                                          <w:divBdr>
                                                                            <w:top w:val="single" w:sz="2" w:space="0" w:color="D9D9E3"/>
                                                                            <w:left w:val="single" w:sz="2" w:space="0" w:color="D9D9E3"/>
                                                                            <w:bottom w:val="single" w:sz="2" w:space="0" w:color="D9D9E3"/>
                                                                            <w:right w:val="single" w:sz="2" w:space="0" w:color="D9D9E3"/>
                                                                          </w:divBdr>
                                                                          <w:divsChild>
                                                                            <w:div w:id="878014917">
                                                                              <w:marLeft w:val="0"/>
                                                                              <w:marRight w:val="0"/>
                                                                              <w:marTop w:val="0"/>
                                                                              <w:marBottom w:val="0"/>
                                                                              <w:divBdr>
                                                                                <w:top w:val="single" w:sz="2" w:space="0" w:color="D9D9E3"/>
                                                                                <w:left w:val="single" w:sz="2" w:space="0" w:color="D9D9E3"/>
                                                                                <w:bottom w:val="single" w:sz="2" w:space="0" w:color="D9D9E3"/>
                                                                                <w:right w:val="single" w:sz="2" w:space="0" w:color="D9D9E3"/>
                                                                              </w:divBdr>
                                                                            </w:div>
                                                                            <w:div w:id="782041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950386">
                                                                          <w:marLeft w:val="0"/>
                                                                          <w:marRight w:val="0"/>
                                                                          <w:marTop w:val="0"/>
                                                                          <w:marBottom w:val="0"/>
                                                                          <w:divBdr>
                                                                            <w:top w:val="single" w:sz="2" w:space="0" w:color="D9D9E3"/>
                                                                            <w:left w:val="single" w:sz="2" w:space="0" w:color="D9D9E3"/>
                                                                            <w:bottom w:val="single" w:sz="2" w:space="0" w:color="D9D9E3"/>
                                                                            <w:right w:val="single" w:sz="2" w:space="0" w:color="D9D9E3"/>
                                                                          </w:divBdr>
                                                                          <w:divsChild>
                                                                            <w:div w:id="1997802886">
                                                                              <w:marLeft w:val="0"/>
                                                                              <w:marRight w:val="0"/>
                                                                              <w:marTop w:val="0"/>
                                                                              <w:marBottom w:val="0"/>
                                                                              <w:divBdr>
                                                                                <w:top w:val="single" w:sz="2" w:space="0" w:color="D9D9E3"/>
                                                                                <w:left w:val="single" w:sz="2" w:space="0" w:color="D9D9E3"/>
                                                                                <w:bottom w:val="single" w:sz="2" w:space="0" w:color="D9D9E3"/>
                                                                                <w:right w:val="single" w:sz="2" w:space="0" w:color="D9D9E3"/>
                                                                              </w:divBdr>
                                                                            </w:div>
                                                                            <w:div w:id="118516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1189">
                                                                          <w:marLeft w:val="0"/>
                                                                          <w:marRight w:val="0"/>
                                                                          <w:marTop w:val="0"/>
                                                                          <w:marBottom w:val="0"/>
                                                                          <w:divBdr>
                                                                            <w:top w:val="single" w:sz="2" w:space="0" w:color="D9D9E3"/>
                                                                            <w:left w:val="single" w:sz="2" w:space="0" w:color="D9D9E3"/>
                                                                            <w:bottom w:val="single" w:sz="2" w:space="0" w:color="D9D9E3"/>
                                                                            <w:right w:val="single" w:sz="2" w:space="0" w:color="D9D9E3"/>
                                                                          </w:divBdr>
                                                                          <w:divsChild>
                                                                            <w:div w:id="2104109278">
                                                                              <w:marLeft w:val="0"/>
                                                                              <w:marRight w:val="0"/>
                                                                              <w:marTop w:val="0"/>
                                                                              <w:marBottom w:val="0"/>
                                                                              <w:divBdr>
                                                                                <w:top w:val="single" w:sz="2" w:space="0" w:color="D9D9E3"/>
                                                                                <w:left w:val="single" w:sz="2" w:space="0" w:color="D9D9E3"/>
                                                                                <w:bottom w:val="single" w:sz="2" w:space="0" w:color="D9D9E3"/>
                                                                                <w:right w:val="single" w:sz="2" w:space="0" w:color="D9D9E3"/>
                                                                              </w:divBdr>
                                                                            </w:div>
                                                                            <w:div w:id="186909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4930121">
                                                                          <w:marLeft w:val="0"/>
                                                                          <w:marRight w:val="0"/>
                                                                          <w:marTop w:val="0"/>
                                                                          <w:marBottom w:val="0"/>
                                                                          <w:divBdr>
                                                                            <w:top w:val="single" w:sz="2" w:space="0" w:color="D9D9E3"/>
                                                                            <w:left w:val="single" w:sz="2" w:space="0" w:color="D9D9E3"/>
                                                                            <w:bottom w:val="single" w:sz="2" w:space="0" w:color="D9D9E3"/>
                                                                            <w:right w:val="single" w:sz="2" w:space="0" w:color="D9D9E3"/>
                                                                          </w:divBdr>
                                                                          <w:divsChild>
                                                                            <w:div w:id="1212351301">
                                                                              <w:marLeft w:val="0"/>
                                                                              <w:marRight w:val="0"/>
                                                                              <w:marTop w:val="0"/>
                                                                              <w:marBottom w:val="0"/>
                                                                              <w:divBdr>
                                                                                <w:top w:val="single" w:sz="2" w:space="0" w:color="D9D9E3"/>
                                                                                <w:left w:val="single" w:sz="2" w:space="0" w:color="D9D9E3"/>
                                                                                <w:bottom w:val="single" w:sz="2" w:space="0" w:color="D9D9E3"/>
                                                                                <w:right w:val="single" w:sz="2" w:space="0" w:color="D9D9E3"/>
                                                                              </w:divBdr>
                                                                            </w:div>
                                                                            <w:div w:id="191917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0847826">
                                                                          <w:marLeft w:val="0"/>
                                                                          <w:marRight w:val="0"/>
                                                                          <w:marTop w:val="0"/>
                                                                          <w:marBottom w:val="0"/>
                                                                          <w:divBdr>
                                                                            <w:top w:val="single" w:sz="2" w:space="0" w:color="D9D9E3"/>
                                                                            <w:left w:val="single" w:sz="2" w:space="0" w:color="D9D9E3"/>
                                                                            <w:bottom w:val="single" w:sz="2" w:space="0" w:color="D9D9E3"/>
                                                                            <w:right w:val="single" w:sz="2" w:space="0" w:color="D9D9E3"/>
                                                                          </w:divBdr>
                                                                          <w:divsChild>
                                                                            <w:div w:id="288441405">
                                                                              <w:marLeft w:val="0"/>
                                                                              <w:marRight w:val="0"/>
                                                                              <w:marTop w:val="0"/>
                                                                              <w:marBottom w:val="0"/>
                                                                              <w:divBdr>
                                                                                <w:top w:val="single" w:sz="2" w:space="0" w:color="D9D9E3"/>
                                                                                <w:left w:val="single" w:sz="2" w:space="0" w:color="D9D9E3"/>
                                                                                <w:bottom w:val="single" w:sz="2" w:space="0" w:color="D9D9E3"/>
                                                                                <w:right w:val="single" w:sz="2" w:space="0" w:color="D9D9E3"/>
                                                                              </w:divBdr>
                                                                            </w:div>
                                                                            <w:div w:id="185664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5154550">
                                          <w:marLeft w:val="0"/>
                                          <w:marRight w:val="0"/>
                                          <w:marTop w:val="0"/>
                                          <w:marBottom w:val="0"/>
                                          <w:divBdr>
                                            <w:top w:val="single" w:sz="2" w:space="0" w:color="D9D9E3"/>
                                            <w:left w:val="single" w:sz="2" w:space="0" w:color="D9D9E3"/>
                                            <w:bottom w:val="single" w:sz="2" w:space="0" w:color="D9D9E3"/>
                                            <w:right w:val="single" w:sz="2" w:space="0" w:color="D9D9E3"/>
                                          </w:divBdr>
                                          <w:divsChild>
                                            <w:div w:id="1534028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6033634">
                                                  <w:marLeft w:val="0"/>
                                                  <w:marRight w:val="0"/>
                                                  <w:marTop w:val="0"/>
                                                  <w:marBottom w:val="0"/>
                                                  <w:divBdr>
                                                    <w:top w:val="single" w:sz="2" w:space="0" w:color="D9D9E3"/>
                                                    <w:left w:val="single" w:sz="2" w:space="0" w:color="D9D9E3"/>
                                                    <w:bottom w:val="single" w:sz="2" w:space="0" w:color="D9D9E3"/>
                                                    <w:right w:val="single" w:sz="2" w:space="0" w:color="D9D9E3"/>
                                                  </w:divBdr>
                                                  <w:divsChild>
                                                    <w:div w:id="1928807412">
                                                      <w:marLeft w:val="0"/>
                                                      <w:marRight w:val="0"/>
                                                      <w:marTop w:val="0"/>
                                                      <w:marBottom w:val="0"/>
                                                      <w:divBdr>
                                                        <w:top w:val="single" w:sz="2" w:space="0" w:color="D9D9E3"/>
                                                        <w:left w:val="single" w:sz="2" w:space="0" w:color="D9D9E3"/>
                                                        <w:bottom w:val="single" w:sz="2" w:space="0" w:color="D9D9E3"/>
                                                        <w:right w:val="single" w:sz="2" w:space="0" w:color="D9D9E3"/>
                                                      </w:divBdr>
                                                      <w:divsChild>
                                                        <w:div w:id="839196500">
                                                          <w:marLeft w:val="0"/>
                                                          <w:marRight w:val="0"/>
                                                          <w:marTop w:val="0"/>
                                                          <w:marBottom w:val="0"/>
                                                          <w:divBdr>
                                                            <w:top w:val="single" w:sz="2" w:space="0" w:color="D9D9E3"/>
                                                            <w:left w:val="single" w:sz="2" w:space="0" w:color="D9D9E3"/>
                                                            <w:bottom w:val="single" w:sz="2" w:space="0" w:color="D9D9E3"/>
                                                            <w:right w:val="single" w:sz="2" w:space="0" w:color="D9D9E3"/>
                                                          </w:divBdr>
                                                          <w:divsChild>
                                                            <w:div w:id="1426533013">
                                                              <w:marLeft w:val="0"/>
                                                              <w:marRight w:val="0"/>
                                                              <w:marTop w:val="0"/>
                                                              <w:marBottom w:val="0"/>
                                                              <w:divBdr>
                                                                <w:top w:val="single" w:sz="2" w:space="0" w:color="D9D9E3"/>
                                                                <w:left w:val="single" w:sz="2" w:space="0" w:color="D9D9E3"/>
                                                                <w:bottom w:val="single" w:sz="2" w:space="0" w:color="D9D9E3"/>
                                                                <w:right w:val="single" w:sz="2" w:space="0" w:color="D9D9E3"/>
                                                              </w:divBdr>
                                                              <w:divsChild>
                                                                <w:div w:id="995887704">
                                                                  <w:marLeft w:val="0"/>
                                                                  <w:marRight w:val="0"/>
                                                                  <w:marTop w:val="0"/>
                                                                  <w:marBottom w:val="0"/>
                                                                  <w:divBdr>
                                                                    <w:top w:val="single" w:sz="2" w:space="0" w:color="D9D9E3"/>
                                                                    <w:left w:val="single" w:sz="2" w:space="0" w:color="D9D9E3"/>
                                                                    <w:bottom w:val="single" w:sz="2" w:space="0" w:color="D9D9E3"/>
                                                                    <w:right w:val="single" w:sz="2" w:space="0" w:color="D9D9E3"/>
                                                                  </w:divBdr>
                                                                  <w:divsChild>
                                                                    <w:div w:id="157300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1567626">
                                                      <w:marLeft w:val="0"/>
                                                      <w:marRight w:val="0"/>
                                                      <w:marTop w:val="0"/>
                                                      <w:marBottom w:val="0"/>
                                                      <w:divBdr>
                                                        <w:top w:val="single" w:sz="2" w:space="0" w:color="D9D9E3"/>
                                                        <w:left w:val="single" w:sz="2" w:space="0" w:color="D9D9E3"/>
                                                        <w:bottom w:val="single" w:sz="2" w:space="0" w:color="D9D9E3"/>
                                                        <w:right w:val="single" w:sz="2" w:space="0" w:color="D9D9E3"/>
                                                      </w:divBdr>
                                                      <w:divsChild>
                                                        <w:div w:id="34700938">
                                                          <w:marLeft w:val="0"/>
                                                          <w:marRight w:val="0"/>
                                                          <w:marTop w:val="0"/>
                                                          <w:marBottom w:val="0"/>
                                                          <w:divBdr>
                                                            <w:top w:val="single" w:sz="2" w:space="0" w:color="D9D9E3"/>
                                                            <w:left w:val="single" w:sz="2" w:space="0" w:color="D9D9E3"/>
                                                            <w:bottom w:val="single" w:sz="2" w:space="0" w:color="D9D9E3"/>
                                                            <w:right w:val="single" w:sz="2" w:space="0" w:color="D9D9E3"/>
                                                          </w:divBdr>
                                                        </w:div>
                                                        <w:div w:id="2001810946">
                                                          <w:marLeft w:val="0"/>
                                                          <w:marRight w:val="0"/>
                                                          <w:marTop w:val="0"/>
                                                          <w:marBottom w:val="0"/>
                                                          <w:divBdr>
                                                            <w:top w:val="single" w:sz="2" w:space="0" w:color="D9D9E3"/>
                                                            <w:left w:val="single" w:sz="2" w:space="0" w:color="D9D9E3"/>
                                                            <w:bottom w:val="single" w:sz="2" w:space="0" w:color="D9D9E3"/>
                                                            <w:right w:val="single" w:sz="2" w:space="0" w:color="D9D9E3"/>
                                                          </w:divBdr>
                                                          <w:divsChild>
                                                            <w:div w:id="1809932561">
                                                              <w:marLeft w:val="0"/>
                                                              <w:marRight w:val="0"/>
                                                              <w:marTop w:val="0"/>
                                                              <w:marBottom w:val="0"/>
                                                              <w:divBdr>
                                                                <w:top w:val="single" w:sz="2" w:space="0" w:color="D9D9E3"/>
                                                                <w:left w:val="single" w:sz="2" w:space="0" w:color="D9D9E3"/>
                                                                <w:bottom w:val="single" w:sz="2" w:space="0" w:color="D9D9E3"/>
                                                                <w:right w:val="single" w:sz="2" w:space="0" w:color="D9D9E3"/>
                                                              </w:divBdr>
                                                              <w:divsChild>
                                                                <w:div w:id="871891100">
                                                                  <w:marLeft w:val="0"/>
                                                                  <w:marRight w:val="0"/>
                                                                  <w:marTop w:val="0"/>
                                                                  <w:marBottom w:val="0"/>
                                                                  <w:divBdr>
                                                                    <w:top w:val="single" w:sz="2" w:space="0" w:color="D9D9E3"/>
                                                                    <w:left w:val="single" w:sz="2" w:space="0" w:color="D9D9E3"/>
                                                                    <w:bottom w:val="single" w:sz="2" w:space="0" w:color="D9D9E3"/>
                                                                    <w:right w:val="single" w:sz="2" w:space="0" w:color="D9D9E3"/>
                                                                  </w:divBdr>
                                                                  <w:divsChild>
                                                                    <w:div w:id="546452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7371038">
                                          <w:marLeft w:val="0"/>
                                          <w:marRight w:val="0"/>
                                          <w:marTop w:val="0"/>
                                          <w:marBottom w:val="0"/>
                                          <w:divBdr>
                                            <w:top w:val="single" w:sz="2" w:space="0" w:color="D9D9E3"/>
                                            <w:left w:val="single" w:sz="2" w:space="0" w:color="D9D9E3"/>
                                            <w:bottom w:val="single" w:sz="2" w:space="0" w:color="D9D9E3"/>
                                            <w:right w:val="single" w:sz="2" w:space="0" w:color="D9D9E3"/>
                                          </w:divBdr>
                                          <w:divsChild>
                                            <w:div w:id="1512180534">
                                              <w:marLeft w:val="0"/>
                                              <w:marRight w:val="0"/>
                                              <w:marTop w:val="100"/>
                                              <w:marBottom w:val="100"/>
                                              <w:divBdr>
                                                <w:top w:val="single" w:sz="2" w:space="0" w:color="D9D9E3"/>
                                                <w:left w:val="single" w:sz="2" w:space="0" w:color="D9D9E3"/>
                                                <w:bottom w:val="single" w:sz="2" w:space="0" w:color="D9D9E3"/>
                                                <w:right w:val="single" w:sz="2" w:space="0" w:color="D9D9E3"/>
                                              </w:divBdr>
                                              <w:divsChild>
                                                <w:div w:id="242958883">
                                                  <w:marLeft w:val="0"/>
                                                  <w:marRight w:val="0"/>
                                                  <w:marTop w:val="0"/>
                                                  <w:marBottom w:val="0"/>
                                                  <w:divBdr>
                                                    <w:top w:val="single" w:sz="2" w:space="0" w:color="D9D9E3"/>
                                                    <w:left w:val="single" w:sz="2" w:space="0" w:color="D9D9E3"/>
                                                    <w:bottom w:val="single" w:sz="2" w:space="0" w:color="D9D9E3"/>
                                                    <w:right w:val="single" w:sz="2" w:space="0" w:color="D9D9E3"/>
                                                  </w:divBdr>
                                                  <w:divsChild>
                                                    <w:div w:id="1901480157">
                                                      <w:marLeft w:val="0"/>
                                                      <w:marRight w:val="0"/>
                                                      <w:marTop w:val="0"/>
                                                      <w:marBottom w:val="0"/>
                                                      <w:divBdr>
                                                        <w:top w:val="single" w:sz="2" w:space="0" w:color="D9D9E3"/>
                                                        <w:left w:val="single" w:sz="2" w:space="0" w:color="D9D9E3"/>
                                                        <w:bottom w:val="single" w:sz="2" w:space="0" w:color="D9D9E3"/>
                                                        <w:right w:val="single" w:sz="2" w:space="0" w:color="D9D9E3"/>
                                                      </w:divBdr>
                                                      <w:divsChild>
                                                        <w:div w:id="1336806457">
                                                          <w:marLeft w:val="0"/>
                                                          <w:marRight w:val="0"/>
                                                          <w:marTop w:val="0"/>
                                                          <w:marBottom w:val="0"/>
                                                          <w:divBdr>
                                                            <w:top w:val="single" w:sz="2" w:space="0" w:color="D9D9E3"/>
                                                            <w:left w:val="single" w:sz="2" w:space="0" w:color="D9D9E3"/>
                                                            <w:bottom w:val="single" w:sz="2" w:space="0" w:color="D9D9E3"/>
                                                            <w:right w:val="single" w:sz="2" w:space="0" w:color="D9D9E3"/>
                                                          </w:divBdr>
                                                          <w:divsChild>
                                                            <w:div w:id="750009427">
                                                              <w:marLeft w:val="0"/>
                                                              <w:marRight w:val="0"/>
                                                              <w:marTop w:val="0"/>
                                                              <w:marBottom w:val="0"/>
                                                              <w:divBdr>
                                                                <w:top w:val="single" w:sz="2" w:space="0" w:color="D9D9E3"/>
                                                                <w:left w:val="single" w:sz="2" w:space="0" w:color="D9D9E3"/>
                                                                <w:bottom w:val="single" w:sz="2" w:space="0" w:color="D9D9E3"/>
                                                                <w:right w:val="single" w:sz="2" w:space="0" w:color="D9D9E3"/>
                                                              </w:divBdr>
                                                              <w:divsChild>
                                                                <w:div w:id="900991488">
                                                                  <w:marLeft w:val="0"/>
                                                                  <w:marRight w:val="0"/>
                                                                  <w:marTop w:val="0"/>
                                                                  <w:marBottom w:val="0"/>
                                                                  <w:divBdr>
                                                                    <w:top w:val="single" w:sz="2" w:space="0" w:color="D9D9E3"/>
                                                                    <w:left w:val="single" w:sz="2" w:space="0" w:color="D9D9E3"/>
                                                                    <w:bottom w:val="single" w:sz="2" w:space="0" w:color="D9D9E3"/>
                                                                    <w:right w:val="single" w:sz="2" w:space="0" w:color="D9D9E3"/>
                                                                  </w:divBdr>
                                                                  <w:divsChild>
                                                                    <w:div w:id="245575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544746">
                                                      <w:marLeft w:val="0"/>
                                                      <w:marRight w:val="0"/>
                                                      <w:marTop w:val="0"/>
                                                      <w:marBottom w:val="0"/>
                                                      <w:divBdr>
                                                        <w:top w:val="single" w:sz="2" w:space="0" w:color="D9D9E3"/>
                                                        <w:left w:val="single" w:sz="2" w:space="0" w:color="D9D9E3"/>
                                                        <w:bottom w:val="single" w:sz="2" w:space="0" w:color="D9D9E3"/>
                                                        <w:right w:val="single" w:sz="2" w:space="0" w:color="D9D9E3"/>
                                                      </w:divBdr>
                                                      <w:divsChild>
                                                        <w:div w:id="1827358256">
                                                          <w:marLeft w:val="0"/>
                                                          <w:marRight w:val="0"/>
                                                          <w:marTop w:val="0"/>
                                                          <w:marBottom w:val="0"/>
                                                          <w:divBdr>
                                                            <w:top w:val="single" w:sz="2" w:space="0" w:color="D9D9E3"/>
                                                            <w:left w:val="single" w:sz="2" w:space="0" w:color="D9D9E3"/>
                                                            <w:bottom w:val="single" w:sz="2" w:space="0" w:color="D9D9E3"/>
                                                            <w:right w:val="single" w:sz="2" w:space="0" w:color="D9D9E3"/>
                                                          </w:divBdr>
                                                        </w:div>
                                                        <w:div w:id="336929511">
                                                          <w:marLeft w:val="0"/>
                                                          <w:marRight w:val="0"/>
                                                          <w:marTop w:val="0"/>
                                                          <w:marBottom w:val="0"/>
                                                          <w:divBdr>
                                                            <w:top w:val="single" w:sz="2" w:space="0" w:color="D9D9E3"/>
                                                            <w:left w:val="single" w:sz="2" w:space="0" w:color="D9D9E3"/>
                                                            <w:bottom w:val="single" w:sz="2" w:space="0" w:color="D9D9E3"/>
                                                            <w:right w:val="single" w:sz="2" w:space="0" w:color="D9D9E3"/>
                                                          </w:divBdr>
                                                          <w:divsChild>
                                                            <w:div w:id="817452195">
                                                              <w:marLeft w:val="0"/>
                                                              <w:marRight w:val="0"/>
                                                              <w:marTop w:val="0"/>
                                                              <w:marBottom w:val="0"/>
                                                              <w:divBdr>
                                                                <w:top w:val="single" w:sz="2" w:space="0" w:color="D9D9E3"/>
                                                                <w:left w:val="single" w:sz="2" w:space="0" w:color="D9D9E3"/>
                                                                <w:bottom w:val="single" w:sz="2" w:space="0" w:color="D9D9E3"/>
                                                                <w:right w:val="single" w:sz="2" w:space="0" w:color="D9D9E3"/>
                                                              </w:divBdr>
                                                              <w:divsChild>
                                                                <w:div w:id="650907930">
                                                                  <w:marLeft w:val="0"/>
                                                                  <w:marRight w:val="0"/>
                                                                  <w:marTop w:val="0"/>
                                                                  <w:marBottom w:val="0"/>
                                                                  <w:divBdr>
                                                                    <w:top w:val="single" w:sz="2" w:space="0" w:color="D9D9E3"/>
                                                                    <w:left w:val="single" w:sz="2" w:space="0" w:color="D9D9E3"/>
                                                                    <w:bottom w:val="single" w:sz="2" w:space="0" w:color="D9D9E3"/>
                                                                    <w:right w:val="single" w:sz="2" w:space="0" w:color="D9D9E3"/>
                                                                  </w:divBdr>
                                                                  <w:divsChild>
                                                                    <w:div w:id="933973005">
                                                                      <w:marLeft w:val="0"/>
                                                                      <w:marRight w:val="0"/>
                                                                      <w:marTop w:val="0"/>
                                                                      <w:marBottom w:val="0"/>
                                                                      <w:divBdr>
                                                                        <w:top w:val="single" w:sz="2" w:space="0" w:color="D9D9E3"/>
                                                                        <w:left w:val="single" w:sz="2" w:space="0" w:color="D9D9E3"/>
                                                                        <w:bottom w:val="single" w:sz="2" w:space="0" w:color="D9D9E3"/>
                                                                        <w:right w:val="single" w:sz="2" w:space="0" w:color="D9D9E3"/>
                                                                      </w:divBdr>
                                                                      <w:divsChild>
                                                                        <w:div w:id="1840728054">
                                                                          <w:marLeft w:val="0"/>
                                                                          <w:marRight w:val="0"/>
                                                                          <w:marTop w:val="0"/>
                                                                          <w:marBottom w:val="0"/>
                                                                          <w:divBdr>
                                                                            <w:top w:val="single" w:sz="2" w:space="0" w:color="D9D9E3"/>
                                                                            <w:left w:val="single" w:sz="2" w:space="0" w:color="D9D9E3"/>
                                                                            <w:bottom w:val="single" w:sz="2" w:space="0" w:color="D9D9E3"/>
                                                                            <w:right w:val="single" w:sz="2" w:space="0" w:color="D9D9E3"/>
                                                                          </w:divBdr>
                                                                          <w:divsChild>
                                                                            <w:div w:id="1320885775">
                                                                              <w:marLeft w:val="0"/>
                                                                              <w:marRight w:val="0"/>
                                                                              <w:marTop w:val="0"/>
                                                                              <w:marBottom w:val="0"/>
                                                                              <w:divBdr>
                                                                                <w:top w:val="single" w:sz="2" w:space="0" w:color="D9D9E3"/>
                                                                                <w:left w:val="single" w:sz="2" w:space="0" w:color="D9D9E3"/>
                                                                                <w:bottom w:val="single" w:sz="2" w:space="0" w:color="D9D9E3"/>
                                                                                <w:right w:val="single" w:sz="2" w:space="0" w:color="D9D9E3"/>
                                                                              </w:divBdr>
                                                                            </w:div>
                                                                            <w:div w:id="597641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37538891">
                                          <w:marLeft w:val="0"/>
                                          <w:marRight w:val="0"/>
                                          <w:marTop w:val="0"/>
                                          <w:marBottom w:val="0"/>
                                          <w:divBdr>
                                            <w:top w:val="single" w:sz="2" w:space="0" w:color="D9D9E3"/>
                                            <w:left w:val="single" w:sz="2" w:space="0" w:color="D9D9E3"/>
                                            <w:bottom w:val="single" w:sz="2" w:space="0" w:color="D9D9E3"/>
                                            <w:right w:val="single" w:sz="2" w:space="0" w:color="D9D9E3"/>
                                          </w:divBdr>
                                          <w:divsChild>
                                            <w:div w:id="1371609683">
                                              <w:marLeft w:val="0"/>
                                              <w:marRight w:val="0"/>
                                              <w:marTop w:val="100"/>
                                              <w:marBottom w:val="100"/>
                                              <w:divBdr>
                                                <w:top w:val="single" w:sz="2" w:space="0" w:color="D9D9E3"/>
                                                <w:left w:val="single" w:sz="2" w:space="0" w:color="D9D9E3"/>
                                                <w:bottom w:val="single" w:sz="2" w:space="0" w:color="D9D9E3"/>
                                                <w:right w:val="single" w:sz="2" w:space="0" w:color="D9D9E3"/>
                                              </w:divBdr>
                                              <w:divsChild>
                                                <w:div w:id="836044002">
                                                  <w:marLeft w:val="0"/>
                                                  <w:marRight w:val="0"/>
                                                  <w:marTop w:val="0"/>
                                                  <w:marBottom w:val="0"/>
                                                  <w:divBdr>
                                                    <w:top w:val="single" w:sz="2" w:space="0" w:color="D9D9E3"/>
                                                    <w:left w:val="single" w:sz="2" w:space="0" w:color="D9D9E3"/>
                                                    <w:bottom w:val="single" w:sz="2" w:space="0" w:color="D9D9E3"/>
                                                    <w:right w:val="single" w:sz="2" w:space="0" w:color="D9D9E3"/>
                                                  </w:divBdr>
                                                  <w:divsChild>
                                                    <w:div w:id="1880165878">
                                                      <w:marLeft w:val="0"/>
                                                      <w:marRight w:val="0"/>
                                                      <w:marTop w:val="0"/>
                                                      <w:marBottom w:val="0"/>
                                                      <w:divBdr>
                                                        <w:top w:val="single" w:sz="2" w:space="0" w:color="D9D9E3"/>
                                                        <w:left w:val="single" w:sz="2" w:space="0" w:color="D9D9E3"/>
                                                        <w:bottom w:val="single" w:sz="2" w:space="0" w:color="D9D9E3"/>
                                                        <w:right w:val="single" w:sz="2" w:space="0" w:color="D9D9E3"/>
                                                      </w:divBdr>
                                                      <w:divsChild>
                                                        <w:div w:id="1665815390">
                                                          <w:marLeft w:val="0"/>
                                                          <w:marRight w:val="0"/>
                                                          <w:marTop w:val="0"/>
                                                          <w:marBottom w:val="0"/>
                                                          <w:divBdr>
                                                            <w:top w:val="single" w:sz="2" w:space="0" w:color="D9D9E3"/>
                                                            <w:left w:val="single" w:sz="2" w:space="0" w:color="D9D9E3"/>
                                                            <w:bottom w:val="single" w:sz="2" w:space="0" w:color="D9D9E3"/>
                                                            <w:right w:val="single" w:sz="2" w:space="0" w:color="D9D9E3"/>
                                                          </w:divBdr>
                                                          <w:divsChild>
                                                            <w:div w:id="1936329508">
                                                              <w:marLeft w:val="0"/>
                                                              <w:marRight w:val="0"/>
                                                              <w:marTop w:val="0"/>
                                                              <w:marBottom w:val="0"/>
                                                              <w:divBdr>
                                                                <w:top w:val="single" w:sz="2" w:space="0" w:color="D9D9E3"/>
                                                                <w:left w:val="single" w:sz="2" w:space="0" w:color="D9D9E3"/>
                                                                <w:bottom w:val="single" w:sz="2" w:space="0" w:color="D9D9E3"/>
                                                                <w:right w:val="single" w:sz="2" w:space="0" w:color="D9D9E3"/>
                                                              </w:divBdr>
                                                              <w:divsChild>
                                                                <w:div w:id="642272414">
                                                                  <w:marLeft w:val="0"/>
                                                                  <w:marRight w:val="0"/>
                                                                  <w:marTop w:val="0"/>
                                                                  <w:marBottom w:val="0"/>
                                                                  <w:divBdr>
                                                                    <w:top w:val="single" w:sz="2" w:space="0" w:color="D9D9E3"/>
                                                                    <w:left w:val="single" w:sz="2" w:space="0" w:color="D9D9E3"/>
                                                                    <w:bottom w:val="single" w:sz="2" w:space="0" w:color="D9D9E3"/>
                                                                    <w:right w:val="single" w:sz="2" w:space="0" w:color="D9D9E3"/>
                                                                  </w:divBdr>
                                                                  <w:divsChild>
                                                                    <w:div w:id="51650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6927830">
                                                      <w:marLeft w:val="0"/>
                                                      <w:marRight w:val="0"/>
                                                      <w:marTop w:val="0"/>
                                                      <w:marBottom w:val="0"/>
                                                      <w:divBdr>
                                                        <w:top w:val="single" w:sz="2" w:space="0" w:color="D9D9E3"/>
                                                        <w:left w:val="single" w:sz="2" w:space="0" w:color="D9D9E3"/>
                                                        <w:bottom w:val="single" w:sz="2" w:space="0" w:color="D9D9E3"/>
                                                        <w:right w:val="single" w:sz="2" w:space="0" w:color="D9D9E3"/>
                                                      </w:divBdr>
                                                      <w:divsChild>
                                                        <w:div w:id="712576647">
                                                          <w:marLeft w:val="0"/>
                                                          <w:marRight w:val="0"/>
                                                          <w:marTop w:val="0"/>
                                                          <w:marBottom w:val="0"/>
                                                          <w:divBdr>
                                                            <w:top w:val="single" w:sz="2" w:space="0" w:color="D9D9E3"/>
                                                            <w:left w:val="single" w:sz="2" w:space="0" w:color="D9D9E3"/>
                                                            <w:bottom w:val="single" w:sz="2" w:space="0" w:color="D9D9E3"/>
                                                            <w:right w:val="single" w:sz="2" w:space="0" w:color="D9D9E3"/>
                                                          </w:divBdr>
                                                        </w:div>
                                                        <w:div w:id="706838268">
                                                          <w:marLeft w:val="0"/>
                                                          <w:marRight w:val="0"/>
                                                          <w:marTop w:val="0"/>
                                                          <w:marBottom w:val="0"/>
                                                          <w:divBdr>
                                                            <w:top w:val="single" w:sz="2" w:space="0" w:color="D9D9E3"/>
                                                            <w:left w:val="single" w:sz="2" w:space="0" w:color="D9D9E3"/>
                                                            <w:bottom w:val="single" w:sz="2" w:space="0" w:color="D9D9E3"/>
                                                            <w:right w:val="single" w:sz="2" w:space="0" w:color="D9D9E3"/>
                                                          </w:divBdr>
                                                          <w:divsChild>
                                                            <w:div w:id="1405684124">
                                                              <w:marLeft w:val="0"/>
                                                              <w:marRight w:val="0"/>
                                                              <w:marTop w:val="0"/>
                                                              <w:marBottom w:val="0"/>
                                                              <w:divBdr>
                                                                <w:top w:val="single" w:sz="2" w:space="0" w:color="D9D9E3"/>
                                                                <w:left w:val="single" w:sz="2" w:space="0" w:color="D9D9E3"/>
                                                                <w:bottom w:val="single" w:sz="2" w:space="0" w:color="D9D9E3"/>
                                                                <w:right w:val="single" w:sz="2" w:space="0" w:color="D9D9E3"/>
                                                              </w:divBdr>
                                                              <w:divsChild>
                                                                <w:div w:id="1151601603">
                                                                  <w:marLeft w:val="0"/>
                                                                  <w:marRight w:val="0"/>
                                                                  <w:marTop w:val="0"/>
                                                                  <w:marBottom w:val="0"/>
                                                                  <w:divBdr>
                                                                    <w:top w:val="single" w:sz="2" w:space="0" w:color="D9D9E3"/>
                                                                    <w:left w:val="single" w:sz="2" w:space="0" w:color="D9D9E3"/>
                                                                    <w:bottom w:val="single" w:sz="2" w:space="0" w:color="D9D9E3"/>
                                                                    <w:right w:val="single" w:sz="2" w:space="0" w:color="D9D9E3"/>
                                                                  </w:divBdr>
                                                                  <w:divsChild>
                                                                    <w:div w:id="1642463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54214957">
                                          <w:marLeft w:val="0"/>
                                          <w:marRight w:val="0"/>
                                          <w:marTop w:val="0"/>
                                          <w:marBottom w:val="0"/>
                                          <w:divBdr>
                                            <w:top w:val="single" w:sz="2" w:space="0" w:color="D9D9E3"/>
                                            <w:left w:val="single" w:sz="2" w:space="0" w:color="D9D9E3"/>
                                            <w:bottom w:val="single" w:sz="2" w:space="0" w:color="D9D9E3"/>
                                            <w:right w:val="single" w:sz="2" w:space="0" w:color="D9D9E3"/>
                                          </w:divBdr>
                                          <w:divsChild>
                                            <w:div w:id="18982739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60882297">
                                                  <w:marLeft w:val="0"/>
                                                  <w:marRight w:val="0"/>
                                                  <w:marTop w:val="0"/>
                                                  <w:marBottom w:val="0"/>
                                                  <w:divBdr>
                                                    <w:top w:val="single" w:sz="2" w:space="0" w:color="D9D9E3"/>
                                                    <w:left w:val="single" w:sz="2" w:space="0" w:color="D9D9E3"/>
                                                    <w:bottom w:val="single" w:sz="2" w:space="0" w:color="D9D9E3"/>
                                                    <w:right w:val="single" w:sz="2" w:space="0" w:color="D9D9E3"/>
                                                  </w:divBdr>
                                                  <w:divsChild>
                                                    <w:div w:id="1405183422">
                                                      <w:marLeft w:val="0"/>
                                                      <w:marRight w:val="0"/>
                                                      <w:marTop w:val="0"/>
                                                      <w:marBottom w:val="0"/>
                                                      <w:divBdr>
                                                        <w:top w:val="single" w:sz="2" w:space="0" w:color="D9D9E3"/>
                                                        <w:left w:val="single" w:sz="2" w:space="0" w:color="D9D9E3"/>
                                                        <w:bottom w:val="single" w:sz="2" w:space="0" w:color="D9D9E3"/>
                                                        <w:right w:val="single" w:sz="2" w:space="0" w:color="D9D9E3"/>
                                                      </w:divBdr>
                                                      <w:divsChild>
                                                        <w:div w:id="363483764">
                                                          <w:marLeft w:val="0"/>
                                                          <w:marRight w:val="0"/>
                                                          <w:marTop w:val="0"/>
                                                          <w:marBottom w:val="0"/>
                                                          <w:divBdr>
                                                            <w:top w:val="single" w:sz="2" w:space="0" w:color="D9D9E3"/>
                                                            <w:left w:val="single" w:sz="2" w:space="0" w:color="D9D9E3"/>
                                                            <w:bottom w:val="single" w:sz="2" w:space="0" w:color="D9D9E3"/>
                                                            <w:right w:val="single" w:sz="2" w:space="0" w:color="D9D9E3"/>
                                                          </w:divBdr>
                                                          <w:divsChild>
                                                            <w:div w:id="559438515">
                                                              <w:marLeft w:val="0"/>
                                                              <w:marRight w:val="0"/>
                                                              <w:marTop w:val="0"/>
                                                              <w:marBottom w:val="0"/>
                                                              <w:divBdr>
                                                                <w:top w:val="single" w:sz="2" w:space="0" w:color="D9D9E3"/>
                                                                <w:left w:val="single" w:sz="2" w:space="0" w:color="D9D9E3"/>
                                                                <w:bottom w:val="single" w:sz="2" w:space="0" w:color="D9D9E3"/>
                                                                <w:right w:val="single" w:sz="2" w:space="0" w:color="D9D9E3"/>
                                                              </w:divBdr>
                                                              <w:divsChild>
                                                                <w:div w:id="377632085">
                                                                  <w:marLeft w:val="0"/>
                                                                  <w:marRight w:val="0"/>
                                                                  <w:marTop w:val="0"/>
                                                                  <w:marBottom w:val="0"/>
                                                                  <w:divBdr>
                                                                    <w:top w:val="single" w:sz="2" w:space="0" w:color="D9D9E3"/>
                                                                    <w:left w:val="single" w:sz="2" w:space="0" w:color="D9D9E3"/>
                                                                    <w:bottom w:val="single" w:sz="2" w:space="0" w:color="D9D9E3"/>
                                                                    <w:right w:val="single" w:sz="2" w:space="0" w:color="D9D9E3"/>
                                                                  </w:divBdr>
                                                                  <w:divsChild>
                                                                    <w:div w:id="94361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947768">
                                                      <w:marLeft w:val="0"/>
                                                      <w:marRight w:val="0"/>
                                                      <w:marTop w:val="0"/>
                                                      <w:marBottom w:val="0"/>
                                                      <w:divBdr>
                                                        <w:top w:val="single" w:sz="2" w:space="0" w:color="D9D9E3"/>
                                                        <w:left w:val="single" w:sz="2" w:space="0" w:color="D9D9E3"/>
                                                        <w:bottom w:val="single" w:sz="2" w:space="0" w:color="D9D9E3"/>
                                                        <w:right w:val="single" w:sz="2" w:space="0" w:color="D9D9E3"/>
                                                      </w:divBdr>
                                                      <w:divsChild>
                                                        <w:div w:id="1520119791">
                                                          <w:marLeft w:val="0"/>
                                                          <w:marRight w:val="0"/>
                                                          <w:marTop w:val="0"/>
                                                          <w:marBottom w:val="0"/>
                                                          <w:divBdr>
                                                            <w:top w:val="single" w:sz="2" w:space="0" w:color="D9D9E3"/>
                                                            <w:left w:val="single" w:sz="2" w:space="0" w:color="D9D9E3"/>
                                                            <w:bottom w:val="single" w:sz="2" w:space="0" w:color="D9D9E3"/>
                                                            <w:right w:val="single" w:sz="2" w:space="0" w:color="D9D9E3"/>
                                                          </w:divBdr>
                                                        </w:div>
                                                        <w:div w:id="2045130894">
                                                          <w:marLeft w:val="0"/>
                                                          <w:marRight w:val="0"/>
                                                          <w:marTop w:val="0"/>
                                                          <w:marBottom w:val="0"/>
                                                          <w:divBdr>
                                                            <w:top w:val="single" w:sz="2" w:space="0" w:color="D9D9E3"/>
                                                            <w:left w:val="single" w:sz="2" w:space="0" w:color="D9D9E3"/>
                                                            <w:bottom w:val="single" w:sz="2" w:space="0" w:color="D9D9E3"/>
                                                            <w:right w:val="single" w:sz="2" w:space="0" w:color="D9D9E3"/>
                                                          </w:divBdr>
                                                          <w:divsChild>
                                                            <w:div w:id="501241688">
                                                              <w:marLeft w:val="0"/>
                                                              <w:marRight w:val="0"/>
                                                              <w:marTop w:val="0"/>
                                                              <w:marBottom w:val="0"/>
                                                              <w:divBdr>
                                                                <w:top w:val="single" w:sz="2" w:space="0" w:color="D9D9E3"/>
                                                                <w:left w:val="single" w:sz="2" w:space="0" w:color="D9D9E3"/>
                                                                <w:bottom w:val="single" w:sz="2" w:space="0" w:color="D9D9E3"/>
                                                                <w:right w:val="single" w:sz="2" w:space="0" w:color="D9D9E3"/>
                                                              </w:divBdr>
                                                              <w:divsChild>
                                                                <w:div w:id="1441144918">
                                                                  <w:marLeft w:val="0"/>
                                                                  <w:marRight w:val="0"/>
                                                                  <w:marTop w:val="0"/>
                                                                  <w:marBottom w:val="0"/>
                                                                  <w:divBdr>
                                                                    <w:top w:val="single" w:sz="2" w:space="0" w:color="D9D9E3"/>
                                                                    <w:left w:val="single" w:sz="2" w:space="0" w:color="D9D9E3"/>
                                                                    <w:bottom w:val="single" w:sz="2" w:space="0" w:color="D9D9E3"/>
                                                                    <w:right w:val="single" w:sz="2" w:space="0" w:color="D9D9E3"/>
                                                                  </w:divBdr>
                                                                  <w:divsChild>
                                                                    <w:div w:id="1350179681">
                                                                      <w:marLeft w:val="0"/>
                                                                      <w:marRight w:val="0"/>
                                                                      <w:marTop w:val="0"/>
                                                                      <w:marBottom w:val="0"/>
                                                                      <w:divBdr>
                                                                        <w:top w:val="single" w:sz="2" w:space="0" w:color="D9D9E3"/>
                                                                        <w:left w:val="single" w:sz="2" w:space="0" w:color="D9D9E3"/>
                                                                        <w:bottom w:val="single" w:sz="2" w:space="0" w:color="D9D9E3"/>
                                                                        <w:right w:val="single" w:sz="2" w:space="0" w:color="D9D9E3"/>
                                                                      </w:divBdr>
                                                                      <w:divsChild>
                                                                        <w:div w:id="1379817573">
                                                                          <w:marLeft w:val="0"/>
                                                                          <w:marRight w:val="0"/>
                                                                          <w:marTop w:val="0"/>
                                                                          <w:marBottom w:val="0"/>
                                                                          <w:divBdr>
                                                                            <w:top w:val="single" w:sz="2" w:space="0" w:color="D9D9E3"/>
                                                                            <w:left w:val="single" w:sz="2" w:space="0" w:color="D9D9E3"/>
                                                                            <w:bottom w:val="single" w:sz="2" w:space="0" w:color="D9D9E3"/>
                                                                            <w:right w:val="single" w:sz="2" w:space="0" w:color="D9D9E3"/>
                                                                          </w:divBdr>
                                                                          <w:divsChild>
                                                                            <w:div w:id="11107610">
                                                                              <w:marLeft w:val="0"/>
                                                                              <w:marRight w:val="0"/>
                                                                              <w:marTop w:val="0"/>
                                                                              <w:marBottom w:val="0"/>
                                                                              <w:divBdr>
                                                                                <w:top w:val="single" w:sz="2" w:space="0" w:color="D9D9E3"/>
                                                                                <w:left w:val="single" w:sz="2" w:space="0" w:color="D9D9E3"/>
                                                                                <w:bottom w:val="single" w:sz="2" w:space="0" w:color="D9D9E3"/>
                                                                                <w:right w:val="single" w:sz="2" w:space="0" w:color="D9D9E3"/>
                                                                              </w:divBdr>
                                                                            </w:div>
                                                                            <w:div w:id="2089764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1107688">
                                                                          <w:marLeft w:val="0"/>
                                                                          <w:marRight w:val="0"/>
                                                                          <w:marTop w:val="0"/>
                                                                          <w:marBottom w:val="0"/>
                                                                          <w:divBdr>
                                                                            <w:top w:val="single" w:sz="2" w:space="0" w:color="D9D9E3"/>
                                                                            <w:left w:val="single" w:sz="2" w:space="0" w:color="D9D9E3"/>
                                                                            <w:bottom w:val="single" w:sz="2" w:space="0" w:color="D9D9E3"/>
                                                                            <w:right w:val="single" w:sz="2" w:space="0" w:color="D9D9E3"/>
                                                                          </w:divBdr>
                                                                          <w:divsChild>
                                                                            <w:div w:id="1325085370">
                                                                              <w:marLeft w:val="0"/>
                                                                              <w:marRight w:val="0"/>
                                                                              <w:marTop w:val="0"/>
                                                                              <w:marBottom w:val="0"/>
                                                                              <w:divBdr>
                                                                                <w:top w:val="single" w:sz="2" w:space="0" w:color="D9D9E3"/>
                                                                                <w:left w:val="single" w:sz="2" w:space="0" w:color="D9D9E3"/>
                                                                                <w:bottom w:val="single" w:sz="2" w:space="0" w:color="D9D9E3"/>
                                                                                <w:right w:val="single" w:sz="2" w:space="0" w:color="D9D9E3"/>
                                                                              </w:divBdr>
                                                                            </w:div>
                                                                            <w:div w:id="33465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3258572">
                                                                          <w:marLeft w:val="0"/>
                                                                          <w:marRight w:val="0"/>
                                                                          <w:marTop w:val="0"/>
                                                                          <w:marBottom w:val="0"/>
                                                                          <w:divBdr>
                                                                            <w:top w:val="single" w:sz="2" w:space="0" w:color="D9D9E3"/>
                                                                            <w:left w:val="single" w:sz="2" w:space="0" w:color="D9D9E3"/>
                                                                            <w:bottom w:val="single" w:sz="2" w:space="0" w:color="D9D9E3"/>
                                                                            <w:right w:val="single" w:sz="2" w:space="0" w:color="D9D9E3"/>
                                                                          </w:divBdr>
                                                                          <w:divsChild>
                                                                            <w:div w:id="1376543903">
                                                                              <w:marLeft w:val="0"/>
                                                                              <w:marRight w:val="0"/>
                                                                              <w:marTop w:val="0"/>
                                                                              <w:marBottom w:val="0"/>
                                                                              <w:divBdr>
                                                                                <w:top w:val="single" w:sz="2" w:space="0" w:color="D9D9E3"/>
                                                                                <w:left w:val="single" w:sz="2" w:space="0" w:color="D9D9E3"/>
                                                                                <w:bottom w:val="single" w:sz="2" w:space="0" w:color="D9D9E3"/>
                                                                                <w:right w:val="single" w:sz="2" w:space="0" w:color="D9D9E3"/>
                                                                              </w:divBdr>
                                                                            </w:div>
                                                                            <w:div w:id="1222601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828840">
                                                                          <w:marLeft w:val="0"/>
                                                                          <w:marRight w:val="0"/>
                                                                          <w:marTop w:val="0"/>
                                                                          <w:marBottom w:val="0"/>
                                                                          <w:divBdr>
                                                                            <w:top w:val="single" w:sz="2" w:space="0" w:color="D9D9E3"/>
                                                                            <w:left w:val="single" w:sz="2" w:space="0" w:color="D9D9E3"/>
                                                                            <w:bottom w:val="single" w:sz="2" w:space="0" w:color="D9D9E3"/>
                                                                            <w:right w:val="single" w:sz="2" w:space="0" w:color="D9D9E3"/>
                                                                          </w:divBdr>
                                                                          <w:divsChild>
                                                                            <w:div w:id="1330795265">
                                                                              <w:marLeft w:val="0"/>
                                                                              <w:marRight w:val="0"/>
                                                                              <w:marTop w:val="0"/>
                                                                              <w:marBottom w:val="0"/>
                                                                              <w:divBdr>
                                                                                <w:top w:val="single" w:sz="2" w:space="0" w:color="D9D9E3"/>
                                                                                <w:left w:val="single" w:sz="2" w:space="0" w:color="D9D9E3"/>
                                                                                <w:bottom w:val="single" w:sz="2" w:space="0" w:color="D9D9E3"/>
                                                                                <w:right w:val="single" w:sz="2" w:space="0" w:color="D9D9E3"/>
                                                                              </w:divBdr>
                                                                            </w:div>
                                                                            <w:div w:id="2117098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0913862">
                                          <w:marLeft w:val="0"/>
                                          <w:marRight w:val="0"/>
                                          <w:marTop w:val="0"/>
                                          <w:marBottom w:val="0"/>
                                          <w:divBdr>
                                            <w:top w:val="single" w:sz="2" w:space="0" w:color="D9D9E3"/>
                                            <w:left w:val="single" w:sz="2" w:space="0" w:color="D9D9E3"/>
                                            <w:bottom w:val="single" w:sz="2" w:space="0" w:color="D9D9E3"/>
                                            <w:right w:val="single" w:sz="2" w:space="0" w:color="D9D9E3"/>
                                          </w:divBdr>
                                          <w:divsChild>
                                            <w:div w:id="140275401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3155643">
                                                  <w:marLeft w:val="0"/>
                                                  <w:marRight w:val="0"/>
                                                  <w:marTop w:val="0"/>
                                                  <w:marBottom w:val="0"/>
                                                  <w:divBdr>
                                                    <w:top w:val="single" w:sz="2" w:space="0" w:color="D9D9E3"/>
                                                    <w:left w:val="single" w:sz="2" w:space="0" w:color="D9D9E3"/>
                                                    <w:bottom w:val="single" w:sz="2" w:space="0" w:color="D9D9E3"/>
                                                    <w:right w:val="single" w:sz="2" w:space="0" w:color="D9D9E3"/>
                                                  </w:divBdr>
                                                  <w:divsChild>
                                                    <w:div w:id="557283673">
                                                      <w:marLeft w:val="0"/>
                                                      <w:marRight w:val="0"/>
                                                      <w:marTop w:val="0"/>
                                                      <w:marBottom w:val="0"/>
                                                      <w:divBdr>
                                                        <w:top w:val="single" w:sz="2" w:space="0" w:color="D9D9E3"/>
                                                        <w:left w:val="single" w:sz="2" w:space="0" w:color="D9D9E3"/>
                                                        <w:bottom w:val="single" w:sz="2" w:space="0" w:color="D9D9E3"/>
                                                        <w:right w:val="single" w:sz="2" w:space="0" w:color="D9D9E3"/>
                                                      </w:divBdr>
                                                      <w:divsChild>
                                                        <w:div w:id="884564753">
                                                          <w:marLeft w:val="0"/>
                                                          <w:marRight w:val="0"/>
                                                          <w:marTop w:val="0"/>
                                                          <w:marBottom w:val="0"/>
                                                          <w:divBdr>
                                                            <w:top w:val="single" w:sz="2" w:space="0" w:color="D9D9E3"/>
                                                            <w:left w:val="single" w:sz="2" w:space="0" w:color="D9D9E3"/>
                                                            <w:bottom w:val="single" w:sz="2" w:space="0" w:color="D9D9E3"/>
                                                            <w:right w:val="single" w:sz="2" w:space="0" w:color="D9D9E3"/>
                                                          </w:divBdr>
                                                          <w:divsChild>
                                                            <w:div w:id="1646667456">
                                                              <w:marLeft w:val="0"/>
                                                              <w:marRight w:val="0"/>
                                                              <w:marTop w:val="0"/>
                                                              <w:marBottom w:val="0"/>
                                                              <w:divBdr>
                                                                <w:top w:val="single" w:sz="2" w:space="0" w:color="D9D9E3"/>
                                                                <w:left w:val="single" w:sz="2" w:space="0" w:color="D9D9E3"/>
                                                                <w:bottom w:val="single" w:sz="2" w:space="0" w:color="D9D9E3"/>
                                                                <w:right w:val="single" w:sz="2" w:space="0" w:color="D9D9E3"/>
                                                              </w:divBdr>
                                                              <w:divsChild>
                                                                <w:div w:id="565263166">
                                                                  <w:marLeft w:val="0"/>
                                                                  <w:marRight w:val="0"/>
                                                                  <w:marTop w:val="0"/>
                                                                  <w:marBottom w:val="0"/>
                                                                  <w:divBdr>
                                                                    <w:top w:val="single" w:sz="2" w:space="0" w:color="D9D9E3"/>
                                                                    <w:left w:val="single" w:sz="2" w:space="0" w:color="D9D9E3"/>
                                                                    <w:bottom w:val="single" w:sz="2" w:space="0" w:color="D9D9E3"/>
                                                                    <w:right w:val="single" w:sz="2" w:space="0" w:color="D9D9E3"/>
                                                                  </w:divBdr>
                                                                  <w:divsChild>
                                                                    <w:div w:id="53570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827520">
                                                      <w:marLeft w:val="0"/>
                                                      <w:marRight w:val="0"/>
                                                      <w:marTop w:val="0"/>
                                                      <w:marBottom w:val="0"/>
                                                      <w:divBdr>
                                                        <w:top w:val="single" w:sz="2" w:space="0" w:color="D9D9E3"/>
                                                        <w:left w:val="single" w:sz="2" w:space="0" w:color="D9D9E3"/>
                                                        <w:bottom w:val="single" w:sz="2" w:space="0" w:color="D9D9E3"/>
                                                        <w:right w:val="single" w:sz="2" w:space="0" w:color="D9D9E3"/>
                                                      </w:divBdr>
                                                      <w:divsChild>
                                                        <w:div w:id="1967006664">
                                                          <w:marLeft w:val="0"/>
                                                          <w:marRight w:val="0"/>
                                                          <w:marTop w:val="0"/>
                                                          <w:marBottom w:val="0"/>
                                                          <w:divBdr>
                                                            <w:top w:val="single" w:sz="2" w:space="0" w:color="D9D9E3"/>
                                                            <w:left w:val="single" w:sz="2" w:space="0" w:color="D9D9E3"/>
                                                            <w:bottom w:val="single" w:sz="2" w:space="0" w:color="D9D9E3"/>
                                                            <w:right w:val="single" w:sz="2" w:space="0" w:color="D9D9E3"/>
                                                          </w:divBdr>
                                                        </w:div>
                                                        <w:div w:id="899681427">
                                                          <w:marLeft w:val="0"/>
                                                          <w:marRight w:val="0"/>
                                                          <w:marTop w:val="0"/>
                                                          <w:marBottom w:val="0"/>
                                                          <w:divBdr>
                                                            <w:top w:val="single" w:sz="2" w:space="0" w:color="D9D9E3"/>
                                                            <w:left w:val="single" w:sz="2" w:space="0" w:color="D9D9E3"/>
                                                            <w:bottom w:val="single" w:sz="2" w:space="0" w:color="D9D9E3"/>
                                                            <w:right w:val="single" w:sz="2" w:space="0" w:color="D9D9E3"/>
                                                          </w:divBdr>
                                                          <w:divsChild>
                                                            <w:div w:id="1630357120">
                                                              <w:marLeft w:val="0"/>
                                                              <w:marRight w:val="0"/>
                                                              <w:marTop w:val="0"/>
                                                              <w:marBottom w:val="0"/>
                                                              <w:divBdr>
                                                                <w:top w:val="single" w:sz="2" w:space="0" w:color="D9D9E3"/>
                                                                <w:left w:val="single" w:sz="2" w:space="0" w:color="D9D9E3"/>
                                                                <w:bottom w:val="single" w:sz="2" w:space="0" w:color="D9D9E3"/>
                                                                <w:right w:val="single" w:sz="2" w:space="0" w:color="D9D9E3"/>
                                                              </w:divBdr>
                                                              <w:divsChild>
                                                                <w:div w:id="465046545">
                                                                  <w:marLeft w:val="0"/>
                                                                  <w:marRight w:val="0"/>
                                                                  <w:marTop w:val="0"/>
                                                                  <w:marBottom w:val="0"/>
                                                                  <w:divBdr>
                                                                    <w:top w:val="single" w:sz="2" w:space="0" w:color="D9D9E3"/>
                                                                    <w:left w:val="single" w:sz="2" w:space="0" w:color="D9D9E3"/>
                                                                    <w:bottom w:val="single" w:sz="2" w:space="0" w:color="D9D9E3"/>
                                                                    <w:right w:val="single" w:sz="2" w:space="0" w:color="D9D9E3"/>
                                                                  </w:divBdr>
                                                                  <w:divsChild>
                                                                    <w:div w:id="1043091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8126672">
                                          <w:marLeft w:val="0"/>
                                          <w:marRight w:val="0"/>
                                          <w:marTop w:val="0"/>
                                          <w:marBottom w:val="0"/>
                                          <w:divBdr>
                                            <w:top w:val="single" w:sz="2" w:space="0" w:color="D9D9E3"/>
                                            <w:left w:val="single" w:sz="2" w:space="0" w:color="D9D9E3"/>
                                            <w:bottom w:val="single" w:sz="2" w:space="0" w:color="D9D9E3"/>
                                            <w:right w:val="single" w:sz="2" w:space="0" w:color="D9D9E3"/>
                                          </w:divBdr>
                                          <w:divsChild>
                                            <w:div w:id="247350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97308874">
                                                  <w:marLeft w:val="0"/>
                                                  <w:marRight w:val="0"/>
                                                  <w:marTop w:val="0"/>
                                                  <w:marBottom w:val="0"/>
                                                  <w:divBdr>
                                                    <w:top w:val="single" w:sz="2" w:space="0" w:color="D9D9E3"/>
                                                    <w:left w:val="single" w:sz="2" w:space="0" w:color="D9D9E3"/>
                                                    <w:bottom w:val="single" w:sz="2" w:space="0" w:color="D9D9E3"/>
                                                    <w:right w:val="single" w:sz="2" w:space="0" w:color="D9D9E3"/>
                                                  </w:divBdr>
                                                  <w:divsChild>
                                                    <w:div w:id="1422796368">
                                                      <w:marLeft w:val="0"/>
                                                      <w:marRight w:val="0"/>
                                                      <w:marTop w:val="0"/>
                                                      <w:marBottom w:val="0"/>
                                                      <w:divBdr>
                                                        <w:top w:val="single" w:sz="2" w:space="0" w:color="D9D9E3"/>
                                                        <w:left w:val="single" w:sz="2" w:space="0" w:color="D9D9E3"/>
                                                        <w:bottom w:val="single" w:sz="2" w:space="0" w:color="D9D9E3"/>
                                                        <w:right w:val="single" w:sz="2" w:space="0" w:color="D9D9E3"/>
                                                      </w:divBdr>
                                                      <w:divsChild>
                                                        <w:div w:id="921064316">
                                                          <w:marLeft w:val="0"/>
                                                          <w:marRight w:val="0"/>
                                                          <w:marTop w:val="0"/>
                                                          <w:marBottom w:val="0"/>
                                                          <w:divBdr>
                                                            <w:top w:val="single" w:sz="2" w:space="0" w:color="D9D9E3"/>
                                                            <w:left w:val="single" w:sz="2" w:space="0" w:color="D9D9E3"/>
                                                            <w:bottom w:val="single" w:sz="2" w:space="0" w:color="D9D9E3"/>
                                                            <w:right w:val="single" w:sz="2" w:space="0" w:color="D9D9E3"/>
                                                          </w:divBdr>
                                                          <w:divsChild>
                                                            <w:div w:id="651642673">
                                                              <w:marLeft w:val="0"/>
                                                              <w:marRight w:val="0"/>
                                                              <w:marTop w:val="0"/>
                                                              <w:marBottom w:val="0"/>
                                                              <w:divBdr>
                                                                <w:top w:val="single" w:sz="2" w:space="0" w:color="D9D9E3"/>
                                                                <w:left w:val="single" w:sz="2" w:space="0" w:color="D9D9E3"/>
                                                                <w:bottom w:val="single" w:sz="2" w:space="0" w:color="D9D9E3"/>
                                                                <w:right w:val="single" w:sz="2" w:space="0" w:color="D9D9E3"/>
                                                              </w:divBdr>
                                                              <w:divsChild>
                                                                <w:div w:id="772749891">
                                                                  <w:marLeft w:val="0"/>
                                                                  <w:marRight w:val="0"/>
                                                                  <w:marTop w:val="0"/>
                                                                  <w:marBottom w:val="0"/>
                                                                  <w:divBdr>
                                                                    <w:top w:val="single" w:sz="2" w:space="0" w:color="D9D9E3"/>
                                                                    <w:left w:val="single" w:sz="2" w:space="0" w:color="D9D9E3"/>
                                                                    <w:bottom w:val="single" w:sz="2" w:space="0" w:color="D9D9E3"/>
                                                                    <w:right w:val="single" w:sz="2" w:space="0" w:color="D9D9E3"/>
                                                                  </w:divBdr>
                                                                  <w:divsChild>
                                                                    <w:div w:id="598441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940248">
                                                      <w:marLeft w:val="0"/>
                                                      <w:marRight w:val="0"/>
                                                      <w:marTop w:val="0"/>
                                                      <w:marBottom w:val="0"/>
                                                      <w:divBdr>
                                                        <w:top w:val="single" w:sz="2" w:space="0" w:color="D9D9E3"/>
                                                        <w:left w:val="single" w:sz="2" w:space="0" w:color="D9D9E3"/>
                                                        <w:bottom w:val="single" w:sz="2" w:space="0" w:color="D9D9E3"/>
                                                        <w:right w:val="single" w:sz="2" w:space="0" w:color="D9D9E3"/>
                                                      </w:divBdr>
                                                      <w:divsChild>
                                                        <w:div w:id="1280913841">
                                                          <w:marLeft w:val="0"/>
                                                          <w:marRight w:val="0"/>
                                                          <w:marTop w:val="0"/>
                                                          <w:marBottom w:val="0"/>
                                                          <w:divBdr>
                                                            <w:top w:val="single" w:sz="2" w:space="0" w:color="D9D9E3"/>
                                                            <w:left w:val="single" w:sz="2" w:space="0" w:color="D9D9E3"/>
                                                            <w:bottom w:val="single" w:sz="2" w:space="0" w:color="D9D9E3"/>
                                                            <w:right w:val="single" w:sz="2" w:space="0" w:color="D9D9E3"/>
                                                          </w:divBdr>
                                                        </w:div>
                                                        <w:div w:id="1815174663">
                                                          <w:marLeft w:val="0"/>
                                                          <w:marRight w:val="0"/>
                                                          <w:marTop w:val="0"/>
                                                          <w:marBottom w:val="0"/>
                                                          <w:divBdr>
                                                            <w:top w:val="single" w:sz="2" w:space="0" w:color="D9D9E3"/>
                                                            <w:left w:val="single" w:sz="2" w:space="0" w:color="D9D9E3"/>
                                                            <w:bottom w:val="single" w:sz="2" w:space="0" w:color="D9D9E3"/>
                                                            <w:right w:val="single" w:sz="2" w:space="0" w:color="D9D9E3"/>
                                                          </w:divBdr>
                                                          <w:divsChild>
                                                            <w:div w:id="508132680">
                                                              <w:marLeft w:val="0"/>
                                                              <w:marRight w:val="0"/>
                                                              <w:marTop w:val="0"/>
                                                              <w:marBottom w:val="0"/>
                                                              <w:divBdr>
                                                                <w:top w:val="single" w:sz="2" w:space="0" w:color="D9D9E3"/>
                                                                <w:left w:val="single" w:sz="2" w:space="0" w:color="D9D9E3"/>
                                                                <w:bottom w:val="single" w:sz="2" w:space="0" w:color="D9D9E3"/>
                                                                <w:right w:val="single" w:sz="2" w:space="0" w:color="D9D9E3"/>
                                                              </w:divBdr>
                                                              <w:divsChild>
                                                                <w:div w:id="613054807">
                                                                  <w:marLeft w:val="0"/>
                                                                  <w:marRight w:val="0"/>
                                                                  <w:marTop w:val="0"/>
                                                                  <w:marBottom w:val="0"/>
                                                                  <w:divBdr>
                                                                    <w:top w:val="single" w:sz="2" w:space="0" w:color="D9D9E3"/>
                                                                    <w:left w:val="single" w:sz="2" w:space="0" w:color="D9D9E3"/>
                                                                    <w:bottom w:val="single" w:sz="2" w:space="0" w:color="D9D9E3"/>
                                                                    <w:right w:val="single" w:sz="2" w:space="0" w:color="D9D9E3"/>
                                                                  </w:divBdr>
                                                                  <w:divsChild>
                                                                    <w:div w:id="1183015023">
                                                                      <w:marLeft w:val="0"/>
                                                                      <w:marRight w:val="0"/>
                                                                      <w:marTop w:val="0"/>
                                                                      <w:marBottom w:val="0"/>
                                                                      <w:divBdr>
                                                                        <w:top w:val="single" w:sz="2" w:space="0" w:color="D9D9E3"/>
                                                                        <w:left w:val="single" w:sz="2" w:space="0" w:color="D9D9E3"/>
                                                                        <w:bottom w:val="single" w:sz="2" w:space="0" w:color="D9D9E3"/>
                                                                        <w:right w:val="single" w:sz="2" w:space="0" w:color="D9D9E3"/>
                                                                      </w:divBdr>
                                                                      <w:divsChild>
                                                                        <w:div w:id="1570461802">
                                                                          <w:marLeft w:val="0"/>
                                                                          <w:marRight w:val="0"/>
                                                                          <w:marTop w:val="0"/>
                                                                          <w:marBottom w:val="0"/>
                                                                          <w:divBdr>
                                                                            <w:top w:val="single" w:sz="2" w:space="0" w:color="D9D9E3"/>
                                                                            <w:left w:val="single" w:sz="2" w:space="0" w:color="D9D9E3"/>
                                                                            <w:bottom w:val="single" w:sz="2" w:space="0" w:color="D9D9E3"/>
                                                                            <w:right w:val="single" w:sz="2" w:space="0" w:color="D9D9E3"/>
                                                                          </w:divBdr>
                                                                          <w:divsChild>
                                                                            <w:div w:id="1702972526">
                                                                              <w:marLeft w:val="0"/>
                                                                              <w:marRight w:val="0"/>
                                                                              <w:marTop w:val="0"/>
                                                                              <w:marBottom w:val="0"/>
                                                                              <w:divBdr>
                                                                                <w:top w:val="single" w:sz="2" w:space="0" w:color="D9D9E3"/>
                                                                                <w:left w:val="single" w:sz="2" w:space="0" w:color="D9D9E3"/>
                                                                                <w:bottom w:val="single" w:sz="2" w:space="0" w:color="D9D9E3"/>
                                                                                <w:right w:val="single" w:sz="2" w:space="0" w:color="D9D9E3"/>
                                                                              </w:divBdr>
                                                                            </w:div>
                                                                            <w:div w:id="797532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475551">
                                          <w:marLeft w:val="0"/>
                                          <w:marRight w:val="0"/>
                                          <w:marTop w:val="0"/>
                                          <w:marBottom w:val="0"/>
                                          <w:divBdr>
                                            <w:top w:val="single" w:sz="2" w:space="0" w:color="D9D9E3"/>
                                            <w:left w:val="single" w:sz="2" w:space="0" w:color="D9D9E3"/>
                                            <w:bottom w:val="single" w:sz="2" w:space="0" w:color="D9D9E3"/>
                                            <w:right w:val="single" w:sz="2" w:space="0" w:color="D9D9E3"/>
                                          </w:divBdr>
                                          <w:divsChild>
                                            <w:div w:id="751005687">
                                              <w:marLeft w:val="0"/>
                                              <w:marRight w:val="0"/>
                                              <w:marTop w:val="100"/>
                                              <w:marBottom w:val="100"/>
                                              <w:divBdr>
                                                <w:top w:val="single" w:sz="2" w:space="0" w:color="D9D9E3"/>
                                                <w:left w:val="single" w:sz="2" w:space="0" w:color="D9D9E3"/>
                                                <w:bottom w:val="single" w:sz="2" w:space="0" w:color="D9D9E3"/>
                                                <w:right w:val="single" w:sz="2" w:space="0" w:color="D9D9E3"/>
                                              </w:divBdr>
                                              <w:divsChild>
                                                <w:div w:id="413167385">
                                                  <w:marLeft w:val="0"/>
                                                  <w:marRight w:val="0"/>
                                                  <w:marTop w:val="0"/>
                                                  <w:marBottom w:val="0"/>
                                                  <w:divBdr>
                                                    <w:top w:val="single" w:sz="2" w:space="0" w:color="D9D9E3"/>
                                                    <w:left w:val="single" w:sz="2" w:space="0" w:color="D9D9E3"/>
                                                    <w:bottom w:val="single" w:sz="2" w:space="0" w:color="D9D9E3"/>
                                                    <w:right w:val="single" w:sz="2" w:space="0" w:color="D9D9E3"/>
                                                  </w:divBdr>
                                                  <w:divsChild>
                                                    <w:div w:id="2104108583">
                                                      <w:marLeft w:val="0"/>
                                                      <w:marRight w:val="0"/>
                                                      <w:marTop w:val="0"/>
                                                      <w:marBottom w:val="0"/>
                                                      <w:divBdr>
                                                        <w:top w:val="single" w:sz="2" w:space="0" w:color="D9D9E3"/>
                                                        <w:left w:val="single" w:sz="2" w:space="0" w:color="D9D9E3"/>
                                                        <w:bottom w:val="single" w:sz="2" w:space="0" w:color="D9D9E3"/>
                                                        <w:right w:val="single" w:sz="2" w:space="0" w:color="D9D9E3"/>
                                                      </w:divBdr>
                                                      <w:divsChild>
                                                        <w:div w:id="590235843">
                                                          <w:marLeft w:val="0"/>
                                                          <w:marRight w:val="0"/>
                                                          <w:marTop w:val="0"/>
                                                          <w:marBottom w:val="0"/>
                                                          <w:divBdr>
                                                            <w:top w:val="single" w:sz="2" w:space="0" w:color="D9D9E3"/>
                                                            <w:left w:val="single" w:sz="2" w:space="0" w:color="D9D9E3"/>
                                                            <w:bottom w:val="single" w:sz="2" w:space="0" w:color="D9D9E3"/>
                                                            <w:right w:val="single" w:sz="2" w:space="0" w:color="D9D9E3"/>
                                                          </w:divBdr>
                                                          <w:divsChild>
                                                            <w:div w:id="449083548">
                                                              <w:marLeft w:val="0"/>
                                                              <w:marRight w:val="0"/>
                                                              <w:marTop w:val="0"/>
                                                              <w:marBottom w:val="0"/>
                                                              <w:divBdr>
                                                                <w:top w:val="single" w:sz="2" w:space="0" w:color="D9D9E3"/>
                                                                <w:left w:val="single" w:sz="2" w:space="0" w:color="D9D9E3"/>
                                                                <w:bottom w:val="single" w:sz="2" w:space="0" w:color="D9D9E3"/>
                                                                <w:right w:val="single" w:sz="2" w:space="0" w:color="D9D9E3"/>
                                                              </w:divBdr>
                                                              <w:divsChild>
                                                                <w:div w:id="1845241612">
                                                                  <w:marLeft w:val="0"/>
                                                                  <w:marRight w:val="0"/>
                                                                  <w:marTop w:val="0"/>
                                                                  <w:marBottom w:val="0"/>
                                                                  <w:divBdr>
                                                                    <w:top w:val="single" w:sz="2" w:space="0" w:color="D9D9E3"/>
                                                                    <w:left w:val="single" w:sz="2" w:space="0" w:color="D9D9E3"/>
                                                                    <w:bottom w:val="single" w:sz="2" w:space="0" w:color="D9D9E3"/>
                                                                    <w:right w:val="single" w:sz="2" w:space="0" w:color="D9D9E3"/>
                                                                  </w:divBdr>
                                                                  <w:divsChild>
                                                                    <w:div w:id="1323509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182937">
                                                      <w:marLeft w:val="0"/>
                                                      <w:marRight w:val="0"/>
                                                      <w:marTop w:val="0"/>
                                                      <w:marBottom w:val="0"/>
                                                      <w:divBdr>
                                                        <w:top w:val="single" w:sz="2" w:space="0" w:color="D9D9E3"/>
                                                        <w:left w:val="single" w:sz="2" w:space="0" w:color="D9D9E3"/>
                                                        <w:bottom w:val="single" w:sz="2" w:space="0" w:color="D9D9E3"/>
                                                        <w:right w:val="single" w:sz="2" w:space="0" w:color="D9D9E3"/>
                                                      </w:divBdr>
                                                      <w:divsChild>
                                                        <w:div w:id="925921815">
                                                          <w:marLeft w:val="0"/>
                                                          <w:marRight w:val="0"/>
                                                          <w:marTop w:val="0"/>
                                                          <w:marBottom w:val="0"/>
                                                          <w:divBdr>
                                                            <w:top w:val="single" w:sz="2" w:space="0" w:color="D9D9E3"/>
                                                            <w:left w:val="single" w:sz="2" w:space="0" w:color="D9D9E3"/>
                                                            <w:bottom w:val="single" w:sz="2" w:space="0" w:color="D9D9E3"/>
                                                            <w:right w:val="single" w:sz="2" w:space="0" w:color="D9D9E3"/>
                                                          </w:divBdr>
                                                        </w:div>
                                                        <w:div w:id="887839877">
                                                          <w:marLeft w:val="0"/>
                                                          <w:marRight w:val="0"/>
                                                          <w:marTop w:val="0"/>
                                                          <w:marBottom w:val="0"/>
                                                          <w:divBdr>
                                                            <w:top w:val="single" w:sz="2" w:space="0" w:color="D9D9E3"/>
                                                            <w:left w:val="single" w:sz="2" w:space="0" w:color="D9D9E3"/>
                                                            <w:bottom w:val="single" w:sz="2" w:space="0" w:color="D9D9E3"/>
                                                            <w:right w:val="single" w:sz="2" w:space="0" w:color="D9D9E3"/>
                                                          </w:divBdr>
                                                          <w:divsChild>
                                                            <w:div w:id="224996406">
                                                              <w:marLeft w:val="0"/>
                                                              <w:marRight w:val="0"/>
                                                              <w:marTop w:val="0"/>
                                                              <w:marBottom w:val="0"/>
                                                              <w:divBdr>
                                                                <w:top w:val="single" w:sz="2" w:space="0" w:color="D9D9E3"/>
                                                                <w:left w:val="single" w:sz="2" w:space="0" w:color="D9D9E3"/>
                                                                <w:bottom w:val="single" w:sz="2" w:space="0" w:color="D9D9E3"/>
                                                                <w:right w:val="single" w:sz="2" w:space="0" w:color="D9D9E3"/>
                                                              </w:divBdr>
                                                              <w:divsChild>
                                                                <w:div w:id="1428968070">
                                                                  <w:marLeft w:val="0"/>
                                                                  <w:marRight w:val="0"/>
                                                                  <w:marTop w:val="0"/>
                                                                  <w:marBottom w:val="0"/>
                                                                  <w:divBdr>
                                                                    <w:top w:val="single" w:sz="2" w:space="0" w:color="D9D9E3"/>
                                                                    <w:left w:val="single" w:sz="2" w:space="0" w:color="D9D9E3"/>
                                                                    <w:bottom w:val="single" w:sz="2" w:space="0" w:color="D9D9E3"/>
                                                                    <w:right w:val="single" w:sz="2" w:space="0" w:color="D9D9E3"/>
                                                                  </w:divBdr>
                                                                  <w:divsChild>
                                                                    <w:div w:id="372003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96241">
                                          <w:marLeft w:val="0"/>
                                          <w:marRight w:val="0"/>
                                          <w:marTop w:val="0"/>
                                          <w:marBottom w:val="0"/>
                                          <w:divBdr>
                                            <w:top w:val="single" w:sz="2" w:space="0" w:color="D9D9E3"/>
                                            <w:left w:val="single" w:sz="2" w:space="0" w:color="D9D9E3"/>
                                            <w:bottom w:val="single" w:sz="2" w:space="0" w:color="D9D9E3"/>
                                            <w:right w:val="single" w:sz="2" w:space="0" w:color="D9D9E3"/>
                                          </w:divBdr>
                                          <w:divsChild>
                                            <w:div w:id="668218689">
                                              <w:marLeft w:val="0"/>
                                              <w:marRight w:val="0"/>
                                              <w:marTop w:val="100"/>
                                              <w:marBottom w:val="100"/>
                                              <w:divBdr>
                                                <w:top w:val="single" w:sz="2" w:space="0" w:color="D9D9E3"/>
                                                <w:left w:val="single" w:sz="2" w:space="0" w:color="D9D9E3"/>
                                                <w:bottom w:val="single" w:sz="2" w:space="0" w:color="D9D9E3"/>
                                                <w:right w:val="single" w:sz="2" w:space="0" w:color="D9D9E3"/>
                                              </w:divBdr>
                                              <w:divsChild>
                                                <w:div w:id="282730332">
                                                  <w:marLeft w:val="0"/>
                                                  <w:marRight w:val="0"/>
                                                  <w:marTop w:val="0"/>
                                                  <w:marBottom w:val="0"/>
                                                  <w:divBdr>
                                                    <w:top w:val="single" w:sz="2" w:space="0" w:color="D9D9E3"/>
                                                    <w:left w:val="single" w:sz="2" w:space="0" w:color="D9D9E3"/>
                                                    <w:bottom w:val="single" w:sz="2" w:space="0" w:color="D9D9E3"/>
                                                    <w:right w:val="single" w:sz="2" w:space="0" w:color="D9D9E3"/>
                                                  </w:divBdr>
                                                  <w:divsChild>
                                                    <w:div w:id="890771414">
                                                      <w:marLeft w:val="0"/>
                                                      <w:marRight w:val="0"/>
                                                      <w:marTop w:val="0"/>
                                                      <w:marBottom w:val="0"/>
                                                      <w:divBdr>
                                                        <w:top w:val="single" w:sz="2" w:space="0" w:color="D9D9E3"/>
                                                        <w:left w:val="single" w:sz="2" w:space="0" w:color="D9D9E3"/>
                                                        <w:bottom w:val="single" w:sz="2" w:space="0" w:color="D9D9E3"/>
                                                        <w:right w:val="single" w:sz="2" w:space="0" w:color="D9D9E3"/>
                                                      </w:divBdr>
                                                      <w:divsChild>
                                                        <w:div w:id="2006126968">
                                                          <w:marLeft w:val="0"/>
                                                          <w:marRight w:val="0"/>
                                                          <w:marTop w:val="0"/>
                                                          <w:marBottom w:val="0"/>
                                                          <w:divBdr>
                                                            <w:top w:val="single" w:sz="2" w:space="0" w:color="D9D9E3"/>
                                                            <w:left w:val="single" w:sz="2" w:space="0" w:color="D9D9E3"/>
                                                            <w:bottom w:val="single" w:sz="2" w:space="0" w:color="D9D9E3"/>
                                                            <w:right w:val="single" w:sz="2" w:space="0" w:color="D9D9E3"/>
                                                          </w:divBdr>
                                                          <w:divsChild>
                                                            <w:div w:id="1546258042">
                                                              <w:marLeft w:val="0"/>
                                                              <w:marRight w:val="0"/>
                                                              <w:marTop w:val="0"/>
                                                              <w:marBottom w:val="0"/>
                                                              <w:divBdr>
                                                                <w:top w:val="single" w:sz="2" w:space="0" w:color="D9D9E3"/>
                                                                <w:left w:val="single" w:sz="2" w:space="0" w:color="D9D9E3"/>
                                                                <w:bottom w:val="single" w:sz="2" w:space="0" w:color="D9D9E3"/>
                                                                <w:right w:val="single" w:sz="2" w:space="0" w:color="D9D9E3"/>
                                                              </w:divBdr>
                                                              <w:divsChild>
                                                                <w:div w:id="251742769">
                                                                  <w:marLeft w:val="0"/>
                                                                  <w:marRight w:val="0"/>
                                                                  <w:marTop w:val="0"/>
                                                                  <w:marBottom w:val="0"/>
                                                                  <w:divBdr>
                                                                    <w:top w:val="single" w:sz="2" w:space="0" w:color="D9D9E3"/>
                                                                    <w:left w:val="single" w:sz="2" w:space="0" w:color="D9D9E3"/>
                                                                    <w:bottom w:val="single" w:sz="2" w:space="0" w:color="D9D9E3"/>
                                                                    <w:right w:val="single" w:sz="2" w:space="0" w:color="D9D9E3"/>
                                                                  </w:divBdr>
                                                                  <w:divsChild>
                                                                    <w:div w:id="79765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8336731">
                                                      <w:marLeft w:val="0"/>
                                                      <w:marRight w:val="0"/>
                                                      <w:marTop w:val="0"/>
                                                      <w:marBottom w:val="0"/>
                                                      <w:divBdr>
                                                        <w:top w:val="single" w:sz="2" w:space="0" w:color="D9D9E3"/>
                                                        <w:left w:val="single" w:sz="2" w:space="0" w:color="D9D9E3"/>
                                                        <w:bottom w:val="single" w:sz="2" w:space="0" w:color="D9D9E3"/>
                                                        <w:right w:val="single" w:sz="2" w:space="0" w:color="D9D9E3"/>
                                                      </w:divBdr>
                                                      <w:divsChild>
                                                        <w:div w:id="45613820">
                                                          <w:marLeft w:val="0"/>
                                                          <w:marRight w:val="0"/>
                                                          <w:marTop w:val="0"/>
                                                          <w:marBottom w:val="0"/>
                                                          <w:divBdr>
                                                            <w:top w:val="single" w:sz="2" w:space="0" w:color="D9D9E3"/>
                                                            <w:left w:val="single" w:sz="2" w:space="0" w:color="D9D9E3"/>
                                                            <w:bottom w:val="single" w:sz="2" w:space="0" w:color="D9D9E3"/>
                                                            <w:right w:val="single" w:sz="2" w:space="0" w:color="D9D9E3"/>
                                                          </w:divBdr>
                                                        </w:div>
                                                        <w:div w:id="1786272101">
                                                          <w:marLeft w:val="0"/>
                                                          <w:marRight w:val="0"/>
                                                          <w:marTop w:val="0"/>
                                                          <w:marBottom w:val="0"/>
                                                          <w:divBdr>
                                                            <w:top w:val="single" w:sz="2" w:space="0" w:color="D9D9E3"/>
                                                            <w:left w:val="single" w:sz="2" w:space="0" w:color="D9D9E3"/>
                                                            <w:bottom w:val="single" w:sz="2" w:space="0" w:color="D9D9E3"/>
                                                            <w:right w:val="single" w:sz="2" w:space="0" w:color="D9D9E3"/>
                                                          </w:divBdr>
                                                          <w:divsChild>
                                                            <w:div w:id="50009763">
                                                              <w:marLeft w:val="0"/>
                                                              <w:marRight w:val="0"/>
                                                              <w:marTop w:val="0"/>
                                                              <w:marBottom w:val="0"/>
                                                              <w:divBdr>
                                                                <w:top w:val="single" w:sz="2" w:space="0" w:color="D9D9E3"/>
                                                                <w:left w:val="single" w:sz="2" w:space="0" w:color="D9D9E3"/>
                                                                <w:bottom w:val="single" w:sz="2" w:space="0" w:color="D9D9E3"/>
                                                                <w:right w:val="single" w:sz="2" w:space="0" w:color="D9D9E3"/>
                                                              </w:divBdr>
                                                              <w:divsChild>
                                                                <w:div w:id="645936105">
                                                                  <w:marLeft w:val="0"/>
                                                                  <w:marRight w:val="0"/>
                                                                  <w:marTop w:val="0"/>
                                                                  <w:marBottom w:val="0"/>
                                                                  <w:divBdr>
                                                                    <w:top w:val="single" w:sz="2" w:space="0" w:color="D9D9E3"/>
                                                                    <w:left w:val="single" w:sz="2" w:space="0" w:color="D9D9E3"/>
                                                                    <w:bottom w:val="single" w:sz="2" w:space="0" w:color="D9D9E3"/>
                                                                    <w:right w:val="single" w:sz="2" w:space="0" w:color="D9D9E3"/>
                                                                  </w:divBdr>
                                                                  <w:divsChild>
                                                                    <w:div w:id="2032223908">
                                                                      <w:marLeft w:val="0"/>
                                                                      <w:marRight w:val="0"/>
                                                                      <w:marTop w:val="0"/>
                                                                      <w:marBottom w:val="0"/>
                                                                      <w:divBdr>
                                                                        <w:top w:val="single" w:sz="2" w:space="0" w:color="D9D9E3"/>
                                                                        <w:left w:val="single" w:sz="2" w:space="0" w:color="D9D9E3"/>
                                                                        <w:bottom w:val="single" w:sz="2" w:space="0" w:color="D9D9E3"/>
                                                                        <w:right w:val="single" w:sz="2" w:space="0" w:color="D9D9E3"/>
                                                                      </w:divBdr>
                                                                      <w:divsChild>
                                                                        <w:div w:id="1374504040">
                                                                          <w:marLeft w:val="0"/>
                                                                          <w:marRight w:val="0"/>
                                                                          <w:marTop w:val="0"/>
                                                                          <w:marBottom w:val="0"/>
                                                                          <w:divBdr>
                                                                            <w:top w:val="single" w:sz="2" w:space="0" w:color="D9D9E3"/>
                                                                            <w:left w:val="single" w:sz="2" w:space="0" w:color="D9D9E3"/>
                                                                            <w:bottom w:val="single" w:sz="2" w:space="0" w:color="D9D9E3"/>
                                                                            <w:right w:val="single" w:sz="2" w:space="0" w:color="D9D9E3"/>
                                                                          </w:divBdr>
                                                                          <w:divsChild>
                                                                            <w:div w:id="227376442">
                                                                              <w:marLeft w:val="0"/>
                                                                              <w:marRight w:val="0"/>
                                                                              <w:marTop w:val="0"/>
                                                                              <w:marBottom w:val="0"/>
                                                                              <w:divBdr>
                                                                                <w:top w:val="single" w:sz="2" w:space="0" w:color="D9D9E3"/>
                                                                                <w:left w:val="single" w:sz="2" w:space="0" w:color="D9D9E3"/>
                                                                                <w:bottom w:val="single" w:sz="2" w:space="0" w:color="D9D9E3"/>
                                                                                <w:right w:val="single" w:sz="2" w:space="0" w:color="D9D9E3"/>
                                                                              </w:divBdr>
                                                                            </w:div>
                                                                            <w:div w:id="1187015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0541299">
                                                                          <w:marLeft w:val="0"/>
                                                                          <w:marRight w:val="0"/>
                                                                          <w:marTop w:val="0"/>
                                                                          <w:marBottom w:val="0"/>
                                                                          <w:divBdr>
                                                                            <w:top w:val="single" w:sz="2" w:space="0" w:color="D9D9E3"/>
                                                                            <w:left w:val="single" w:sz="2" w:space="0" w:color="D9D9E3"/>
                                                                            <w:bottom w:val="single" w:sz="2" w:space="0" w:color="D9D9E3"/>
                                                                            <w:right w:val="single" w:sz="2" w:space="0" w:color="D9D9E3"/>
                                                                          </w:divBdr>
                                                                          <w:divsChild>
                                                                            <w:div w:id="1730881176">
                                                                              <w:marLeft w:val="0"/>
                                                                              <w:marRight w:val="0"/>
                                                                              <w:marTop w:val="0"/>
                                                                              <w:marBottom w:val="0"/>
                                                                              <w:divBdr>
                                                                                <w:top w:val="single" w:sz="2" w:space="0" w:color="D9D9E3"/>
                                                                                <w:left w:val="single" w:sz="2" w:space="0" w:color="D9D9E3"/>
                                                                                <w:bottom w:val="single" w:sz="2" w:space="0" w:color="D9D9E3"/>
                                                                                <w:right w:val="single" w:sz="2" w:space="0" w:color="D9D9E3"/>
                                                                              </w:divBdr>
                                                                            </w:div>
                                                                            <w:div w:id="47619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5014279">
                                          <w:marLeft w:val="0"/>
                                          <w:marRight w:val="0"/>
                                          <w:marTop w:val="0"/>
                                          <w:marBottom w:val="0"/>
                                          <w:divBdr>
                                            <w:top w:val="single" w:sz="2" w:space="0" w:color="D9D9E3"/>
                                            <w:left w:val="single" w:sz="2" w:space="0" w:color="D9D9E3"/>
                                            <w:bottom w:val="single" w:sz="2" w:space="0" w:color="D9D9E3"/>
                                            <w:right w:val="single" w:sz="2" w:space="0" w:color="D9D9E3"/>
                                          </w:divBdr>
                                          <w:divsChild>
                                            <w:div w:id="374281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495654">
                                                  <w:marLeft w:val="0"/>
                                                  <w:marRight w:val="0"/>
                                                  <w:marTop w:val="0"/>
                                                  <w:marBottom w:val="0"/>
                                                  <w:divBdr>
                                                    <w:top w:val="single" w:sz="2" w:space="0" w:color="D9D9E3"/>
                                                    <w:left w:val="single" w:sz="2" w:space="0" w:color="D9D9E3"/>
                                                    <w:bottom w:val="single" w:sz="2" w:space="0" w:color="D9D9E3"/>
                                                    <w:right w:val="single" w:sz="2" w:space="0" w:color="D9D9E3"/>
                                                  </w:divBdr>
                                                  <w:divsChild>
                                                    <w:div w:id="1582063537">
                                                      <w:marLeft w:val="0"/>
                                                      <w:marRight w:val="0"/>
                                                      <w:marTop w:val="0"/>
                                                      <w:marBottom w:val="0"/>
                                                      <w:divBdr>
                                                        <w:top w:val="single" w:sz="2" w:space="0" w:color="D9D9E3"/>
                                                        <w:left w:val="single" w:sz="2" w:space="0" w:color="D9D9E3"/>
                                                        <w:bottom w:val="single" w:sz="2" w:space="0" w:color="D9D9E3"/>
                                                        <w:right w:val="single" w:sz="2" w:space="0" w:color="D9D9E3"/>
                                                      </w:divBdr>
                                                      <w:divsChild>
                                                        <w:div w:id="2094665024">
                                                          <w:marLeft w:val="0"/>
                                                          <w:marRight w:val="0"/>
                                                          <w:marTop w:val="0"/>
                                                          <w:marBottom w:val="0"/>
                                                          <w:divBdr>
                                                            <w:top w:val="single" w:sz="2" w:space="0" w:color="D9D9E3"/>
                                                            <w:left w:val="single" w:sz="2" w:space="0" w:color="D9D9E3"/>
                                                            <w:bottom w:val="single" w:sz="2" w:space="0" w:color="D9D9E3"/>
                                                            <w:right w:val="single" w:sz="2" w:space="0" w:color="D9D9E3"/>
                                                          </w:divBdr>
                                                          <w:divsChild>
                                                            <w:div w:id="427392102">
                                                              <w:marLeft w:val="0"/>
                                                              <w:marRight w:val="0"/>
                                                              <w:marTop w:val="0"/>
                                                              <w:marBottom w:val="0"/>
                                                              <w:divBdr>
                                                                <w:top w:val="single" w:sz="2" w:space="0" w:color="D9D9E3"/>
                                                                <w:left w:val="single" w:sz="2" w:space="0" w:color="D9D9E3"/>
                                                                <w:bottom w:val="single" w:sz="2" w:space="0" w:color="D9D9E3"/>
                                                                <w:right w:val="single" w:sz="2" w:space="0" w:color="D9D9E3"/>
                                                              </w:divBdr>
                                                              <w:divsChild>
                                                                <w:div w:id="916595355">
                                                                  <w:marLeft w:val="0"/>
                                                                  <w:marRight w:val="0"/>
                                                                  <w:marTop w:val="0"/>
                                                                  <w:marBottom w:val="0"/>
                                                                  <w:divBdr>
                                                                    <w:top w:val="single" w:sz="2" w:space="0" w:color="D9D9E3"/>
                                                                    <w:left w:val="single" w:sz="2" w:space="0" w:color="D9D9E3"/>
                                                                    <w:bottom w:val="single" w:sz="2" w:space="0" w:color="D9D9E3"/>
                                                                    <w:right w:val="single" w:sz="2" w:space="0" w:color="D9D9E3"/>
                                                                  </w:divBdr>
                                                                  <w:divsChild>
                                                                    <w:div w:id="113063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6888986">
                                                      <w:marLeft w:val="0"/>
                                                      <w:marRight w:val="0"/>
                                                      <w:marTop w:val="0"/>
                                                      <w:marBottom w:val="0"/>
                                                      <w:divBdr>
                                                        <w:top w:val="single" w:sz="2" w:space="0" w:color="D9D9E3"/>
                                                        <w:left w:val="single" w:sz="2" w:space="0" w:color="D9D9E3"/>
                                                        <w:bottom w:val="single" w:sz="2" w:space="0" w:color="D9D9E3"/>
                                                        <w:right w:val="single" w:sz="2" w:space="0" w:color="D9D9E3"/>
                                                      </w:divBdr>
                                                      <w:divsChild>
                                                        <w:div w:id="478226772">
                                                          <w:marLeft w:val="0"/>
                                                          <w:marRight w:val="0"/>
                                                          <w:marTop w:val="0"/>
                                                          <w:marBottom w:val="0"/>
                                                          <w:divBdr>
                                                            <w:top w:val="single" w:sz="2" w:space="0" w:color="D9D9E3"/>
                                                            <w:left w:val="single" w:sz="2" w:space="0" w:color="D9D9E3"/>
                                                            <w:bottom w:val="single" w:sz="2" w:space="0" w:color="D9D9E3"/>
                                                            <w:right w:val="single" w:sz="2" w:space="0" w:color="D9D9E3"/>
                                                          </w:divBdr>
                                                        </w:div>
                                                        <w:div w:id="157887049">
                                                          <w:marLeft w:val="0"/>
                                                          <w:marRight w:val="0"/>
                                                          <w:marTop w:val="0"/>
                                                          <w:marBottom w:val="0"/>
                                                          <w:divBdr>
                                                            <w:top w:val="single" w:sz="2" w:space="0" w:color="D9D9E3"/>
                                                            <w:left w:val="single" w:sz="2" w:space="0" w:color="D9D9E3"/>
                                                            <w:bottom w:val="single" w:sz="2" w:space="0" w:color="D9D9E3"/>
                                                            <w:right w:val="single" w:sz="2" w:space="0" w:color="D9D9E3"/>
                                                          </w:divBdr>
                                                          <w:divsChild>
                                                            <w:div w:id="787048602">
                                                              <w:marLeft w:val="0"/>
                                                              <w:marRight w:val="0"/>
                                                              <w:marTop w:val="0"/>
                                                              <w:marBottom w:val="0"/>
                                                              <w:divBdr>
                                                                <w:top w:val="single" w:sz="2" w:space="0" w:color="D9D9E3"/>
                                                                <w:left w:val="single" w:sz="2" w:space="0" w:color="D9D9E3"/>
                                                                <w:bottom w:val="single" w:sz="2" w:space="0" w:color="D9D9E3"/>
                                                                <w:right w:val="single" w:sz="2" w:space="0" w:color="D9D9E3"/>
                                                              </w:divBdr>
                                                              <w:divsChild>
                                                                <w:div w:id="1069693380">
                                                                  <w:marLeft w:val="0"/>
                                                                  <w:marRight w:val="0"/>
                                                                  <w:marTop w:val="0"/>
                                                                  <w:marBottom w:val="0"/>
                                                                  <w:divBdr>
                                                                    <w:top w:val="single" w:sz="2" w:space="0" w:color="D9D9E3"/>
                                                                    <w:left w:val="single" w:sz="2" w:space="0" w:color="D9D9E3"/>
                                                                    <w:bottom w:val="single" w:sz="2" w:space="0" w:color="D9D9E3"/>
                                                                    <w:right w:val="single" w:sz="2" w:space="0" w:color="D9D9E3"/>
                                                                  </w:divBdr>
                                                                  <w:divsChild>
                                                                    <w:div w:id="561328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100276">
                                          <w:marLeft w:val="0"/>
                                          <w:marRight w:val="0"/>
                                          <w:marTop w:val="0"/>
                                          <w:marBottom w:val="0"/>
                                          <w:divBdr>
                                            <w:top w:val="single" w:sz="2" w:space="0" w:color="D9D9E3"/>
                                            <w:left w:val="single" w:sz="2" w:space="0" w:color="D9D9E3"/>
                                            <w:bottom w:val="single" w:sz="2" w:space="0" w:color="D9D9E3"/>
                                            <w:right w:val="single" w:sz="2" w:space="0" w:color="D9D9E3"/>
                                          </w:divBdr>
                                          <w:divsChild>
                                            <w:div w:id="17892762">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031">
                                                  <w:marLeft w:val="0"/>
                                                  <w:marRight w:val="0"/>
                                                  <w:marTop w:val="0"/>
                                                  <w:marBottom w:val="0"/>
                                                  <w:divBdr>
                                                    <w:top w:val="single" w:sz="2" w:space="0" w:color="D9D9E3"/>
                                                    <w:left w:val="single" w:sz="2" w:space="0" w:color="D9D9E3"/>
                                                    <w:bottom w:val="single" w:sz="2" w:space="0" w:color="D9D9E3"/>
                                                    <w:right w:val="single" w:sz="2" w:space="0" w:color="D9D9E3"/>
                                                  </w:divBdr>
                                                  <w:divsChild>
                                                    <w:div w:id="44840024">
                                                      <w:marLeft w:val="0"/>
                                                      <w:marRight w:val="0"/>
                                                      <w:marTop w:val="0"/>
                                                      <w:marBottom w:val="0"/>
                                                      <w:divBdr>
                                                        <w:top w:val="single" w:sz="2" w:space="0" w:color="D9D9E3"/>
                                                        <w:left w:val="single" w:sz="2" w:space="0" w:color="D9D9E3"/>
                                                        <w:bottom w:val="single" w:sz="2" w:space="0" w:color="D9D9E3"/>
                                                        <w:right w:val="single" w:sz="2" w:space="0" w:color="D9D9E3"/>
                                                      </w:divBdr>
                                                      <w:divsChild>
                                                        <w:div w:id="290980210">
                                                          <w:marLeft w:val="0"/>
                                                          <w:marRight w:val="0"/>
                                                          <w:marTop w:val="0"/>
                                                          <w:marBottom w:val="0"/>
                                                          <w:divBdr>
                                                            <w:top w:val="single" w:sz="2" w:space="0" w:color="D9D9E3"/>
                                                            <w:left w:val="single" w:sz="2" w:space="0" w:color="D9D9E3"/>
                                                            <w:bottom w:val="single" w:sz="2" w:space="0" w:color="D9D9E3"/>
                                                            <w:right w:val="single" w:sz="2" w:space="0" w:color="D9D9E3"/>
                                                          </w:divBdr>
                                                          <w:divsChild>
                                                            <w:div w:id="558786251">
                                                              <w:marLeft w:val="0"/>
                                                              <w:marRight w:val="0"/>
                                                              <w:marTop w:val="0"/>
                                                              <w:marBottom w:val="0"/>
                                                              <w:divBdr>
                                                                <w:top w:val="single" w:sz="2" w:space="0" w:color="D9D9E3"/>
                                                                <w:left w:val="single" w:sz="2" w:space="0" w:color="D9D9E3"/>
                                                                <w:bottom w:val="single" w:sz="2" w:space="0" w:color="D9D9E3"/>
                                                                <w:right w:val="single" w:sz="2" w:space="0" w:color="D9D9E3"/>
                                                              </w:divBdr>
                                                              <w:divsChild>
                                                                <w:div w:id="1888375908">
                                                                  <w:marLeft w:val="0"/>
                                                                  <w:marRight w:val="0"/>
                                                                  <w:marTop w:val="0"/>
                                                                  <w:marBottom w:val="0"/>
                                                                  <w:divBdr>
                                                                    <w:top w:val="single" w:sz="2" w:space="0" w:color="D9D9E3"/>
                                                                    <w:left w:val="single" w:sz="2" w:space="0" w:color="D9D9E3"/>
                                                                    <w:bottom w:val="single" w:sz="2" w:space="0" w:color="D9D9E3"/>
                                                                    <w:right w:val="single" w:sz="2" w:space="0" w:color="D9D9E3"/>
                                                                  </w:divBdr>
                                                                  <w:divsChild>
                                                                    <w:div w:id="183861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6833714">
                                                      <w:marLeft w:val="0"/>
                                                      <w:marRight w:val="0"/>
                                                      <w:marTop w:val="0"/>
                                                      <w:marBottom w:val="0"/>
                                                      <w:divBdr>
                                                        <w:top w:val="single" w:sz="2" w:space="0" w:color="D9D9E3"/>
                                                        <w:left w:val="single" w:sz="2" w:space="0" w:color="D9D9E3"/>
                                                        <w:bottom w:val="single" w:sz="2" w:space="0" w:color="D9D9E3"/>
                                                        <w:right w:val="single" w:sz="2" w:space="0" w:color="D9D9E3"/>
                                                      </w:divBdr>
                                                      <w:divsChild>
                                                        <w:div w:id="738483079">
                                                          <w:marLeft w:val="0"/>
                                                          <w:marRight w:val="0"/>
                                                          <w:marTop w:val="0"/>
                                                          <w:marBottom w:val="0"/>
                                                          <w:divBdr>
                                                            <w:top w:val="single" w:sz="2" w:space="0" w:color="D9D9E3"/>
                                                            <w:left w:val="single" w:sz="2" w:space="0" w:color="D9D9E3"/>
                                                            <w:bottom w:val="single" w:sz="2" w:space="0" w:color="D9D9E3"/>
                                                            <w:right w:val="single" w:sz="2" w:space="0" w:color="D9D9E3"/>
                                                          </w:divBdr>
                                                        </w:div>
                                                        <w:div w:id="952130302">
                                                          <w:marLeft w:val="0"/>
                                                          <w:marRight w:val="0"/>
                                                          <w:marTop w:val="0"/>
                                                          <w:marBottom w:val="0"/>
                                                          <w:divBdr>
                                                            <w:top w:val="single" w:sz="2" w:space="0" w:color="D9D9E3"/>
                                                            <w:left w:val="single" w:sz="2" w:space="0" w:color="D9D9E3"/>
                                                            <w:bottom w:val="single" w:sz="2" w:space="0" w:color="D9D9E3"/>
                                                            <w:right w:val="single" w:sz="2" w:space="0" w:color="D9D9E3"/>
                                                          </w:divBdr>
                                                          <w:divsChild>
                                                            <w:div w:id="534928412">
                                                              <w:marLeft w:val="0"/>
                                                              <w:marRight w:val="0"/>
                                                              <w:marTop w:val="0"/>
                                                              <w:marBottom w:val="0"/>
                                                              <w:divBdr>
                                                                <w:top w:val="single" w:sz="2" w:space="0" w:color="D9D9E3"/>
                                                                <w:left w:val="single" w:sz="2" w:space="0" w:color="D9D9E3"/>
                                                                <w:bottom w:val="single" w:sz="2" w:space="0" w:color="D9D9E3"/>
                                                                <w:right w:val="single" w:sz="2" w:space="0" w:color="D9D9E3"/>
                                                              </w:divBdr>
                                                              <w:divsChild>
                                                                <w:div w:id="1334527108">
                                                                  <w:marLeft w:val="0"/>
                                                                  <w:marRight w:val="0"/>
                                                                  <w:marTop w:val="0"/>
                                                                  <w:marBottom w:val="0"/>
                                                                  <w:divBdr>
                                                                    <w:top w:val="single" w:sz="2" w:space="0" w:color="D9D9E3"/>
                                                                    <w:left w:val="single" w:sz="2" w:space="0" w:color="D9D9E3"/>
                                                                    <w:bottom w:val="single" w:sz="2" w:space="0" w:color="D9D9E3"/>
                                                                    <w:right w:val="single" w:sz="2" w:space="0" w:color="D9D9E3"/>
                                                                  </w:divBdr>
                                                                  <w:divsChild>
                                                                    <w:div w:id="251664441">
                                                                      <w:marLeft w:val="0"/>
                                                                      <w:marRight w:val="0"/>
                                                                      <w:marTop w:val="0"/>
                                                                      <w:marBottom w:val="0"/>
                                                                      <w:divBdr>
                                                                        <w:top w:val="single" w:sz="2" w:space="0" w:color="D9D9E3"/>
                                                                        <w:left w:val="single" w:sz="2" w:space="0" w:color="D9D9E3"/>
                                                                        <w:bottom w:val="single" w:sz="2" w:space="0" w:color="D9D9E3"/>
                                                                        <w:right w:val="single" w:sz="2" w:space="0" w:color="D9D9E3"/>
                                                                      </w:divBdr>
                                                                      <w:divsChild>
                                                                        <w:div w:id="690298115">
                                                                          <w:marLeft w:val="0"/>
                                                                          <w:marRight w:val="0"/>
                                                                          <w:marTop w:val="0"/>
                                                                          <w:marBottom w:val="0"/>
                                                                          <w:divBdr>
                                                                            <w:top w:val="single" w:sz="2" w:space="0" w:color="D9D9E3"/>
                                                                            <w:left w:val="single" w:sz="2" w:space="0" w:color="D9D9E3"/>
                                                                            <w:bottom w:val="single" w:sz="2" w:space="0" w:color="D9D9E3"/>
                                                                            <w:right w:val="single" w:sz="2" w:space="0" w:color="D9D9E3"/>
                                                                          </w:divBdr>
                                                                          <w:divsChild>
                                                                            <w:div w:id="1979333447">
                                                                              <w:marLeft w:val="0"/>
                                                                              <w:marRight w:val="0"/>
                                                                              <w:marTop w:val="0"/>
                                                                              <w:marBottom w:val="0"/>
                                                                              <w:divBdr>
                                                                                <w:top w:val="single" w:sz="2" w:space="0" w:color="D9D9E3"/>
                                                                                <w:left w:val="single" w:sz="2" w:space="0" w:color="D9D9E3"/>
                                                                                <w:bottom w:val="single" w:sz="2" w:space="0" w:color="D9D9E3"/>
                                                                                <w:right w:val="single" w:sz="2" w:space="0" w:color="D9D9E3"/>
                                                                              </w:divBdr>
                                                                            </w:div>
                                                                            <w:div w:id="595747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9211781">
                                          <w:marLeft w:val="0"/>
                                          <w:marRight w:val="0"/>
                                          <w:marTop w:val="0"/>
                                          <w:marBottom w:val="0"/>
                                          <w:divBdr>
                                            <w:top w:val="single" w:sz="2" w:space="0" w:color="D9D9E3"/>
                                            <w:left w:val="single" w:sz="2" w:space="0" w:color="D9D9E3"/>
                                            <w:bottom w:val="single" w:sz="2" w:space="0" w:color="D9D9E3"/>
                                            <w:right w:val="single" w:sz="2" w:space="0" w:color="D9D9E3"/>
                                          </w:divBdr>
                                          <w:divsChild>
                                            <w:div w:id="612904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29636">
                                                  <w:marLeft w:val="0"/>
                                                  <w:marRight w:val="0"/>
                                                  <w:marTop w:val="0"/>
                                                  <w:marBottom w:val="0"/>
                                                  <w:divBdr>
                                                    <w:top w:val="single" w:sz="2" w:space="0" w:color="D9D9E3"/>
                                                    <w:left w:val="single" w:sz="2" w:space="0" w:color="D9D9E3"/>
                                                    <w:bottom w:val="single" w:sz="2" w:space="0" w:color="D9D9E3"/>
                                                    <w:right w:val="single" w:sz="2" w:space="0" w:color="D9D9E3"/>
                                                  </w:divBdr>
                                                  <w:divsChild>
                                                    <w:div w:id="591013135">
                                                      <w:marLeft w:val="0"/>
                                                      <w:marRight w:val="0"/>
                                                      <w:marTop w:val="0"/>
                                                      <w:marBottom w:val="0"/>
                                                      <w:divBdr>
                                                        <w:top w:val="single" w:sz="2" w:space="0" w:color="D9D9E3"/>
                                                        <w:left w:val="single" w:sz="2" w:space="0" w:color="D9D9E3"/>
                                                        <w:bottom w:val="single" w:sz="2" w:space="0" w:color="D9D9E3"/>
                                                        <w:right w:val="single" w:sz="2" w:space="0" w:color="D9D9E3"/>
                                                      </w:divBdr>
                                                      <w:divsChild>
                                                        <w:div w:id="1061321494">
                                                          <w:marLeft w:val="0"/>
                                                          <w:marRight w:val="0"/>
                                                          <w:marTop w:val="0"/>
                                                          <w:marBottom w:val="0"/>
                                                          <w:divBdr>
                                                            <w:top w:val="single" w:sz="2" w:space="0" w:color="D9D9E3"/>
                                                            <w:left w:val="single" w:sz="2" w:space="0" w:color="D9D9E3"/>
                                                            <w:bottom w:val="single" w:sz="2" w:space="0" w:color="D9D9E3"/>
                                                            <w:right w:val="single" w:sz="2" w:space="0" w:color="D9D9E3"/>
                                                          </w:divBdr>
                                                          <w:divsChild>
                                                            <w:div w:id="363867958">
                                                              <w:marLeft w:val="0"/>
                                                              <w:marRight w:val="0"/>
                                                              <w:marTop w:val="0"/>
                                                              <w:marBottom w:val="0"/>
                                                              <w:divBdr>
                                                                <w:top w:val="single" w:sz="2" w:space="0" w:color="D9D9E3"/>
                                                                <w:left w:val="single" w:sz="2" w:space="0" w:color="D9D9E3"/>
                                                                <w:bottom w:val="single" w:sz="2" w:space="0" w:color="D9D9E3"/>
                                                                <w:right w:val="single" w:sz="2" w:space="0" w:color="D9D9E3"/>
                                                              </w:divBdr>
                                                              <w:divsChild>
                                                                <w:div w:id="662318410">
                                                                  <w:marLeft w:val="0"/>
                                                                  <w:marRight w:val="0"/>
                                                                  <w:marTop w:val="0"/>
                                                                  <w:marBottom w:val="0"/>
                                                                  <w:divBdr>
                                                                    <w:top w:val="single" w:sz="2" w:space="0" w:color="D9D9E3"/>
                                                                    <w:left w:val="single" w:sz="2" w:space="0" w:color="D9D9E3"/>
                                                                    <w:bottom w:val="single" w:sz="2" w:space="0" w:color="D9D9E3"/>
                                                                    <w:right w:val="single" w:sz="2" w:space="0" w:color="D9D9E3"/>
                                                                  </w:divBdr>
                                                                  <w:divsChild>
                                                                    <w:div w:id="206420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2848430">
                                                      <w:marLeft w:val="0"/>
                                                      <w:marRight w:val="0"/>
                                                      <w:marTop w:val="0"/>
                                                      <w:marBottom w:val="0"/>
                                                      <w:divBdr>
                                                        <w:top w:val="single" w:sz="2" w:space="0" w:color="D9D9E3"/>
                                                        <w:left w:val="single" w:sz="2" w:space="0" w:color="D9D9E3"/>
                                                        <w:bottom w:val="single" w:sz="2" w:space="0" w:color="D9D9E3"/>
                                                        <w:right w:val="single" w:sz="2" w:space="0" w:color="D9D9E3"/>
                                                      </w:divBdr>
                                                      <w:divsChild>
                                                        <w:div w:id="1332366572">
                                                          <w:marLeft w:val="0"/>
                                                          <w:marRight w:val="0"/>
                                                          <w:marTop w:val="0"/>
                                                          <w:marBottom w:val="0"/>
                                                          <w:divBdr>
                                                            <w:top w:val="single" w:sz="2" w:space="0" w:color="D9D9E3"/>
                                                            <w:left w:val="single" w:sz="2" w:space="0" w:color="D9D9E3"/>
                                                            <w:bottom w:val="single" w:sz="2" w:space="0" w:color="D9D9E3"/>
                                                            <w:right w:val="single" w:sz="2" w:space="0" w:color="D9D9E3"/>
                                                          </w:divBdr>
                                                        </w:div>
                                                        <w:div w:id="268240966">
                                                          <w:marLeft w:val="0"/>
                                                          <w:marRight w:val="0"/>
                                                          <w:marTop w:val="0"/>
                                                          <w:marBottom w:val="0"/>
                                                          <w:divBdr>
                                                            <w:top w:val="single" w:sz="2" w:space="0" w:color="D9D9E3"/>
                                                            <w:left w:val="single" w:sz="2" w:space="0" w:color="D9D9E3"/>
                                                            <w:bottom w:val="single" w:sz="2" w:space="0" w:color="D9D9E3"/>
                                                            <w:right w:val="single" w:sz="2" w:space="0" w:color="D9D9E3"/>
                                                          </w:divBdr>
                                                          <w:divsChild>
                                                            <w:div w:id="527647716">
                                                              <w:marLeft w:val="0"/>
                                                              <w:marRight w:val="0"/>
                                                              <w:marTop w:val="0"/>
                                                              <w:marBottom w:val="0"/>
                                                              <w:divBdr>
                                                                <w:top w:val="single" w:sz="2" w:space="0" w:color="D9D9E3"/>
                                                                <w:left w:val="single" w:sz="2" w:space="0" w:color="D9D9E3"/>
                                                                <w:bottom w:val="single" w:sz="2" w:space="0" w:color="D9D9E3"/>
                                                                <w:right w:val="single" w:sz="2" w:space="0" w:color="D9D9E3"/>
                                                              </w:divBdr>
                                                              <w:divsChild>
                                                                <w:div w:id="1143427505">
                                                                  <w:marLeft w:val="0"/>
                                                                  <w:marRight w:val="0"/>
                                                                  <w:marTop w:val="0"/>
                                                                  <w:marBottom w:val="0"/>
                                                                  <w:divBdr>
                                                                    <w:top w:val="single" w:sz="2" w:space="0" w:color="D9D9E3"/>
                                                                    <w:left w:val="single" w:sz="2" w:space="0" w:color="D9D9E3"/>
                                                                    <w:bottom w:val="single" w:sz="2" w:space="0" w:color="D9D9E3"/>
                                                                    <w:right w:val="single" w:sz="2" w:space="0" w:color="D9D9E3"/>
                                                                  </w:divBdr>
                                                                  <w:divsChild>
                                                                    <w:div w:id="518861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9456544">
                                          <w:marLeft w:val="0"/>
                                          <w:marRight w:val="0"/>
                                          <w:marTop w:val="0"/>
                                          <w:marBottom w:val="0"/>
                                          <w:divBdr>
                                            <w:top w:val="single" w:sz="2" w:space="0" w:color="D9D9E3"/>
                                            <w:left w:val="single" w:sz="2" w:space="0" w:color="D9D9E3"/>
                                            <w:bottom w:val="single" w:sz="2" w:space="0" w:color="D9D9E3"/>
                                            <w:right w:val="single" w:sz="2" w:space="0" w:color="D9D9E3"/>
                                          </w:divBdr>
                                          <w:divsChild>
                                            <w:div w:id="172125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544177190">
                                                  <w:marLeft w:val="0"/>
                                                  <w:marRight w:val="0"/>
                                                  <w:marTop w:val="0"/>
                                                  <w:marBottom w:val="0"/>
                                                  <w:divBdr>
                                                    <w:top w:val="single" w:sz="2" w:space="0" w:color="D9D9E3"/>
                                                    <w:left w:val="single" w:sz="2" w:space="0" w:color="D9D9E3"/>
                                                    <w:bottom w:val="single" w:sz="2" w:space="0" w:color="D9D9E3"/>
                                                    <w:right w:val="single" w:sz="2" w:space="0" w:color="D9D9E3"/>
                                                  </w:divBdr>
                                                  <w:divsChild>
                                                    <w:div w:id="1541631012">
                                                      <w:marLeft w:val="0"/>
                                                      <w:marRight w:val="0"/>
                                                      <w:marTop w:val="0"/>
                                                      <w:marBottom w:val="0"/>
                                                      <w:divBdr>
                                                        <w:top w:val="single" w:sz="2" w:space="0" w:color="D9D9E3"/>
                                                        <w:left w:val="single" w:sz="2" w:space="0" w:color="D9D9E3"/>
                                                        <w:bottom w:val="single" w:sz="2" w:space="0" w:color="D9D9E3"/>
                                                        <w:right w:val="single" w:sz="2" w:space="0" w:color="D9D9E3"/>
                                                      </w:divBdr>
                                                      <w:divsChild>
                                                        <w:div w:id="1211385259">
                                                          <w:marLeft w:val="0"/>
                                                          <w:marRight w:val="0"/>
                                                          <w:marTop w:val="0"/>
                                                          <w:marBottom w:val="0"/>
                                                          <w:divBdr>
                                                            <w:top w:val="single" w:sz="2" w:space="0" w:color="D9D9E3"/>
                                                            <w:left w:val="single" w:sz="2" w:space="0" w:color="D9D9E3"/>
                                                            <w:bottom w:val="single" w:sz="2" w:space="0" w:color="D9D9E3"/>
                                                            <w:right w:val="single" w:sz="2" w:space="0" w:color="D9D9E3"/>
                                                          </w:divBdr>
                                                          <w:divsChild>
                                                            <w:div w:id="719867955">
                                                              <w:marLeft w:val="0"/>
                                                              <w:marRight w:val="0"/>
                                                              <w:marTop w:val="0"/>
                                                              <w:marBottom w:val="0"/>
                                                              <w:divBdr>
                                                                <w:top w:val="single" w:sz="2" w:space="0" w:color="D9D9E3"/>
                                                                <w:left w:val="single" w:sz="2" w:space="0" w:color="D9D9E3"/>
                                                                <w:bottom w:val="single" w:sz="2" w:space="0" w:color="D9D9E3"/>
                                                                <w:right w:val="single" w:sz="2" w:space="0" w:color="D9D9E3"/>
                                                              </w:divBdr>
                                                              <w:divsChild>
                                                                <w:div w:id="1253122395">
                                                                  <w:marLeft w:val="0"/>
                                                                  <w:marRight w:val="0"/>
                                                                  <w:marTop w:val="0"/>
                                                                  <w:marBottom w:val="0"/>
                                                                  <w:divBdr>
                                                                    <w:top w:val="single" w:sz="2" w:space="0" w:color="D9D9E3"/>
                                                                    <w:left w:val="single" w:sz="2" w:space="0" w:color="D9D9E3"/>
                                                                    <w:bottom w:val="single" w:sz="2" w:space="0" w:color="D9D9E3"/>
                                                                    <w:right w:val="single" w:sz="2" w:space="0" w:color="D9D9E3"/>
                                                                  </w:divBdr>
                                                                  <w:divsChild>
                                                                    <w:div w:id="790394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1899762">
                                                      <w:marLeft w:val="0"/>
                                                      <w:marRight w:val="0"/>
                                                      <w:marTop w:val="0"/>
                                                      <w:marBottom w:val="0"/>
                                                      <w:divBdr>
                                                        <w:top w:val="single" w:sz="2" w:space="0" w:color="D9D9E3"/>
                                                        <w:left w:val="single" w:sz="2" w:space="0" w:color="D9D9E3"/>
                                                        <w:bottom w:val="single" w:sz="2" w:space="0" w:color="D9D9E3"/>
                                                        <w:right w:val="single" w:sz="2" w:space="0" w:color="D9D9E3"/>
                                                      </w:divBdr>
                                                      <w:divsChild>
                                                        <w:div w:id="1353798482">
                                                          <w:marLeft w:val="0"/>
                                                          <w:marRight w:val="0"/>
                                                          <w:marTop w:val="0"/>
                                                          <w:marBottom w:val="0"/>
                                                          <w:divBdr>
                                                            <w:top w:val="single" w:sz="2" w:space="0" w:color="D9D9E3"/>
                                                            <w:left w:val="single" w:sz="2" w:space="0" w:color="D9D9E3"/>
                                                            <w:bottom w:val="single" w:sz="2" w:space="0" w:color="D9D9E3"/>
                                                            <w:right w:val="single" w:sz="2" w:space="0" w:color="D9D9E3"/>
                                                          </w:divBdr>
                                                        </w:div>
                                                        <w:div w:id="1354956863">
                                                          <w:marLeft w:val="0"/>
                                                          <w:marRight w:val="0"/>
                                                          <w:marTop w:val="0"/>
                                                          <w:marBottom w:val="0"/>
                                                          <w:divBdr>
                                                            <w:top w:val="single" w:sz="2" w:space="0" w:color="D9D9E3"/>
                                                            <w:left w:val="single" w:sz="2" w:space="0" w:color="D9D9E3"/>
                                                            <w:bottom w:val="single" w:sz="2" w:space="0" w:color="D9D9E3"/>
                                                            <w:right w:val="single" w:sz="2" w:space="0" w:color="D9D9E3"/>
                                                          </w:divBdr>
                                                          <w:divsChild>
                                                            <w:div w:id="354697469">
                                                              <w:marLeft w:val="0"/>
                                                              <w:marRight w:val="0"/>
                                                              <w:marTop w:val="0"/>
                                                              <w:marBottom w:val="0"/>
                                                              <w:divBdr>
                                                                <w:top w:val="single" w:sz="2" w:space="0" w:color="D9D9E3"/>
                                                                <w:left w:val="single" w:sz="2" w:space="0" w:color="D9D9E3"/>
                                                                <w:bottom w:val="single" w:sz="2" w:space="0" w:color="D9D9E3"/>
                                                                <w:right w:val="single" w:sz="2" w:space="0" w:color="D9D9E3"/>
                                                              </w:divBdr>
                                                              <w:divsChild>
                                                                <w:div w:id="1288968701">
                                                                  <w:marLeft w:val="0"/>
                                                                  <w:marRight w:val="0"/>
                                                                  <w:marTop w:val="0"/>
                                                                  <w:marBottom w:val="0"/>
                                                                  <w:divBdr>
                                                                    <w:top w:val="single" w:sz="2" w:space="0" w:color="D9D9E3"/>
                                                                    <w:left w:val="single" w:sz="2" w:space="0" w:color="D9D9E3"/>
                                                                    <w:bottom w:val="single" w:sz="2" w:space="0" w:color="D9D9E3"/>
                                                                    <w:right w:val="single" w:sz="2" w:space="0" w:color="D9D9E3"/>
                                                                  </w:divBdr>
                                                                  <w:divsChild>
                                                                    <w:div w:id="852379815">
                                                                      <w:marLeft w:val="0"/>
                                                                      <w:marRight w:val="0"/>
                                                                      <w:marTop w:val="0"/>
                                                                      <w:marBottom w:val="0"/>
                                                                      <w:divBdr>
                                                                        <w:top w:val="single" w:sz="2" w:space="0" w:color="D9D9E3"/>
                                                                        <w:left w:val="single" w:sz="2" w:space="0" w:color="D9D9E3"/>
                                                                        <w:bottom w:val="single" w:sz="2" w:space="0" w:color="D9D9E3"/>
                                                                        <w:right w:val="single" w:sz="2" w:space="0" w:color="D9D9E3"/>
                                                                      </w:divBdr>
                                                                      <w:divsChild>
                                                                        <w:div w:id="120853751">
                                                                          <w:marLeft w:val="0"/>
                                                                          <w:marRight w:val="0"/>
                                                                          <w:marTop w:val="0"/>
                                                                          <w:marBottom w:val="0"/>
                                                                          <w:divBdr>
                                                                            <w:top w:val="single" w:sz="2" w:space="0" w:color="D9D9E3"/>
                                                                            <w:left w:val="single" w:sz="2" w:space="0" w:color="D9D9E3"/>
                                                                            <w:bottom w:val="single" w:sz="2" w:space="0" w:color="D9D9E3"/>
                                                                            <w:right w:val="single" w:sz="2" w:space="0" w:color="D9D9E3"/>
                                                                          </w:divBdr>
                                                                          <w:divsChild>
                                                                            <w:div w:id="984895682">
                                                                              <w:marLeft w:val="0"/>
                                                                              <w:marRight w:val="0"/>
                                                                              <w:marTop w:val="0"/>
                                                                              <w:marBottom w:val="0"/>
                                                                              <w:divBdr>
                                                                                <w:top w:val="single" w:sz="2" w:space="0" w:color="D9D9E3"/>
                                                                                <w:left w:val="single" w:sz="2" w:space="0" w:color="D9D9E3"/>
                                                                                <w:bottom w:val="single" w:sz="2" w:space="0" w:color="D9D9E3"/>
                                                                                <w:right w:val="single" w:sz="2" w:space="0" w:color="D9D9E3"/>
                                                                              </w:divBdr>
                                                                            </w:div>
                                                                            <w:div w:id="12915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3743973">
                                                                          <w:marLeft w:val="0"/>
                                                                          <w:marRight w:val="0"/>
                                                                          <w:marTop w:val="0"/>
                                                                          <w:marBottom w:val="0"/>
                                                                          <w:divBdr>
                                                                            <w:top w:val="single" w:sz="2" w:space="0" w:color="D9D9E3"/>
                                                                            <w:left w:val="single" w:sz="2" w:space="0" w:color="D9D9E3"/>
                                                                            <w:bottom w:val="single" w:sz="2" w:space="0" w:color="D9D9E3"/>
                                                                            <w:right w:val="single" w:sz="2" w:space="0" w:color="D9D9E3"/>
                                                                          </w:divBdr>
                                                                          <w:divsChild>
                                                                            <w:div w:id="1540437845">
                                                                              <w:marLeft w:val="0"/>
                                                                              <w:marRight w:val="0"/>
                                                                              <w:marTop w:val="0"/>
                                                                              <w:marBottom w:val="0"/>
                                                                              <w:divBdr>
                                                                                <w:top w:val="single" w:sz="2" w:space="0" w:color="D9D9E3"/>
                                                                                <w:left w:val="single" w:sz="2" w:space="0" w:color="D9D9E3"/>
                                                                                <w:bottom w:val="single" w:sz="2" w:space="0" w:color="D9D9E3"/>
                                                                                <w:right w:val="single" w:sz="2" w:space="0" w:color="D9D9E3"/>
                                                                              </w:divBdr>
                                                                            </w:div>
                                                                            <w:div w:id="1241405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475210">
                                                                          <w:marLeft w:val="0"/>
                                                                          <w:marRight w:val="0"/>
                                                                          <w:marTop w:val="0"/>
                                                                          <w:marBottom w:val="0"/>
                                                                          <w:divBdr>
                                                                            <w:top w:val="single" w:sz="2" w:space="0" w:color="D9D9E3"/>
                                                                            <w:left w:val="single" w:sz="2" w:space="0" w:color="D9D9E3"/>
                                                                            <w:bottom w:val="single" w:sz="2" w:space="0" w:color="D9D9E3"/>
                                                                            <w:right w:val="single" w:sz="2" w:space="0" w:color="D9D9E3"/>
                                                                          </w:divBdr>
                                                                          <w:divsChild>
                                                                            <w:div w:id="1889342927">
                                                                              <w:marLeft w:val="0"/>
                                                                              <w:marRight w:val="0"/>
                                                                              <w:marTop w:val="0"/>
                                                                              <w:marBottom w:val="0"/>
                                                                              <w:divBdr>
                                                                                <w:top w:val="single" w:sz="2" w:space="0" w:color="D9D9E3"/>
                                                                                <w:left w:val="single" w:sz="2" w:space="0" w:color="D9D9E3"/>
                                                                                <w:bottom w:val="single" w:sz="2" w:space="0" w:color="D9D9E3"/>
                                                                                <w:right w:val="single" w:sz="2" w:space="0" w:color="D9D9E3"/>
                                                                              </w:divBdr>
                                                                            </w:div>
                                                                            <w:div w:id="95232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594461">
                                          <w:marLeft w:val="0"/>
                                          <w:marRight w:val="0"/>
                                          <w:marTop w:val="0"/>
                                          <w:marBottom w:val="0"/>
                                          <w:divBdr>
                                            <w:top w:val="single" w:sz="2" w:space="0" w:color="D9D9E3"/>
                                            <w:left w:val="single" w:sz="2" w:space="0" w:color="D9D9E3"/>
                                            <w:bottom w:val="single" w:sz="2" w:space="0" w:color="D9D9E3"/>
                                            <w:right w:val="single" w:sz="2" w:space="0" w:color="D9D9E3"/>
                                          </w:divBdr>
                                          <w:divsChild>
                                            <w:div w:id="50987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07504">
                                                  <w:marLeft w:val="0"/>
                                                  <w:marRight w:val="0"/>
                                                  <w:marTop w:val="0"/>
                                                  <w:marBottom w:val="0"/>
                                                  <w:divBdr>
                                                    <w:top w:val="single" w:sz="2" w:space="0" w:color="D9D9E3"/>
                                                    <w:left w:val="single" w:sz="2" w:space="0" w:color="D9D9E3"/>
                                                    <w:bottom w:val="single" w:sz="2" w:space="0" w:color="D9D9E3"/>
                                                    <w:right w:val="single" w:sz="2" w:space="0" w:color="D9D9E3"/>
                                                  </w:divBdr>
                                                  <w:divsChild>
                                                    <w:div w:id="587887135">
                                                      <w:marLeft w:val="0"/>
                                                      <w:marRight w:val="0"/>
                                                      <w:marTop w:val="0"/>
                                                      <w:marBottom w:val="0"/>
                                                      <w:divBdr>
                                                        <w:top w:val="single" w:sz="2" w:space="0" w:color="D9D9E3"/>
                                                        <w:left w:val="single" w:sz="2" w:space="0" w:color="D9D9E3"/>
                                                        <w:bottom w:val="single" w:sz="2" w:space="0" w:color="D9D9E3"/>
                                                        <w:right w:val="single" w:sz="2" w:space="0" w:color="D9D9E3"/>
                                                      </w:divBdr>
                                                      <w:divsChild>
                                                        <w:div w:id="550993479">
                                                          <w:marLeft w:val="0"/>
                                                          <w:marRight w:val="0"/>
                                                          <w:marTop w:val="0"/>
                                                          <w:marBottom w:val="0"/>
                                                          <w:divBdr>
                                                            <w:top w:val="single" w:sz="2" w:space="0" w:color="D9D9E3"/>
                                                            <w:left w:val="single" w:sz="2" w:space="0" w:color="D9D9E3"/>
                                                            <w:bottom w:val="single" w:sz="2" w:space="0" w:color="D9D9E3"/>
                                                            <w:right w:val="single" w:sz="2" w:space="0" w:color="D9D9E3"/>
                                                          </w:divBdr>
                                                          <w:divsChild>
                                                            <w:div w:id="820735265">
                                                              <w:marLeft w:val="0"/>
                                                              <w:marRight w:val="0"/>
                                                              <w:marTop w:val="0"/>
                                                              <w:marBottom w:val="0"/>
                                                              <w:divBdr>
                                                                <w:top w:val="single" w:sz="2" w:space="0" w:color="D9D9E3"/>
                                                                <w:left w:val="single" w:sz="2" w:space="0" w:color="D9D9E3"/>
                                                                <w:bottom w:val="single" w:sz="2" w:space="0" w:color="D9D9E3"/>
                                                                <w:right w:val="single" w:sz="2" w:space="0" w:color="D9D9E3"/>
                                                              </w:divBdr>
                                                              <w:divsChild>
                                                                <w:div w:id="1233858711">
                                                                  <w:marLeft w:val="0"/>
                                                                  <w:marRight w:val="0"/>
                                                                  <w:marTop w:val="0"/>
                                                                  <w:marBottom w:val="0"/>
                                                                  <w:divBdr>
                                                                    <w:top w:val="single" w:sz="2" w:space="0" w:color="D9D9E3"/>
                                                                    <w:left w:val="single" w:sz="2" w:space="0" w:color="D9D9E3"/>
                                                                    <w:bottom w:val="single" w:sz="2" w:space="0" w:color="D9D9E3"/>
                                                                    <w:right w:val="single" w:sz="2" w:space="0" w:color="D9D9E3"/>
                                                                  </w:divBdr>
                                                                  <w:divsChild>
                                                                    <w:div w:id="2612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3185943">
                                                      <w:marLeft w:val="0"/>
                                                      <w:marRight w:val="0"/>
                                                      <w:marTop w:val="0"/>
                                                      <w:marBottom w:val="0"/>
                                                      <w:divBdr>
                                                        <w:top w:val="single" w:sz="2" w:space="0" w:color="D9D9E3"/>
                                                        <w:left w:val="single" w:sz="2" w:space="0" w:color="D9D9E3"/>
                                                        <w:bottom w:val="single" w:sz="2" w:space="0" w:color="D9D9E3"/>
                                                        <w:right w:val="single" w:sz="2" w:space="0" w:color="D9D9E3"/>
                                                      </w:divBdr>
                                                      <w:divsChild>
                                                        <w:div w:id="925580339">
                                                          <w:marLeft w:val="0"/>
                                                          <w:marRight w:val="0"/>
                                                          <w:marTop w:val="0"/>
                                                          <w:marBottom w:val="0"/>
                                                          <w:divBdr>
                                                            <w:top w:val="single" w:sz="2" w:space="0" w:color="D9D9E3"/>
                                                            <w:left w:val="single" w:sz="2" w:space="0" w:color="D9D9E3"/>
                                                            <w:bottom w:val="single" w:sz="2" w:space="0" w:color="D9D9E3"/>
                                                            <w:right w:val="single" w:sz="2" w:space="0" w:color="D9D9E3"/>
                                                          </w:divBdr>
                                                        </w:div>
                                                        <w:div w:id="1805343514">
                                                          <w:marLeft w:val="0"/>
                                                          <w:marRight w:val="0"/>
                                                          <w:marTop w:val="0"/>
                                                          <w:marBottom w:val="0"/>
                                                          <w:divBdr>
                                                            <w:top w:val="single" w:sz="2" w:space="0" w:color="D9D9E3"/>
                                                            <w:left w:val="single" w:sz="2" w:space="0" w:color="D9D9E3"/>
                                                            <w:bottom w:val="single" w:sz="2" w:space="0" w:color="D9D9E3"/>
                                                            <w:right w:val="single" w:sz="2" w:space="0" w:color="D9D9E3"/>
                                                          </w:divBdr>
                                                          <w:divsChild>
                                                            <w:div w:id="869730824">
                                                              <w:marLeft w:val="0"/>
                                                              <w:marRight w:val="0"/>
                                                              <w:marTop w:val="0"/>
                                                              <w:marBottom w:val="0"/>
                                                              <w:divBdr>
                                                                <w:top w:val="single" w:sz="2" w:space="0" w:color="D9D9E3"/>
                                                                <w:left w:val="single" w:sz="2" w:space="0" w:color="D9D9E3"/>
                                                                <w:bottom w:val="single" w:sz="2" w:space="0" w:color="D9D9E3"/>
                                                                <w:right w:val="single" w:sz="2" w:space="0" w:color="D9D9E3"/>
                                                              </w:divBdr>
                                                              <w:divsChild>
                                                                <w:div w:id="83645647">
                                                                  <w:marLeft w:val="0"/>
                                                                  <w:marRight w:val="0"/>
                                                                  <w:marTop w:val="0"/>
                                                                  <w:marBottom w:val="0"/>
                                                                  <w:divBdr>
                                                                    <w:top w:val="single" w:sz="2" w:space="0" w:color="D9D9E3"/>
                                                                    <w:left w:val="single" w:sz="2" w:space="0" w:color="D9D9E3"/>
                                                                    <w:bottom w:val="single" w:sz="2" w:space="0" w:color="D9D9E3"/>
                                                                    <w:right w:val="single" w:sz="2" w:space="0" w:color="D9D9E3"/>
                                                                  </w:divBdr>
                                                                  <w:divsChild>
                                                                    <w:div w:id="210013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1327107">
                                          <w:marLeft w:val="0"/>
                                          <w:marRight w:val="0"/>
                                          <w:marTop w:val="0"/>
                                          <w:marBottom w:val="0"/>
                                          <w:divBdr>
                                            <w:top w:val="single" w:sz="2" w:space="0" w:color="D9D9E3"/>
                                            <w:left w:val="single" w:sz="2" w:space="0" w:color="D9D9E3"/>
                                            <w:bottom w:val="single" w:sz="2" w:space="0" w:color="D9D9E3"/>
                                            <w:right w:val="single" w:sz="2" w:space="0" w:color="D9D9E3"/>
                                          </w:divBdr>
                                          <w:divsChild>
                                            <w:div w:id="1886717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9930350">
                                                  <w:marLeft w:val="0"/>
                                                  <w:marRight w:val="0"/>
                                                  <w:marTop w:val="0"/>
                                                  <w:marBottom w:val="0"/>
                                                  <w:divBdr>
                                                    <w:top w:val="single" w:sz="2" w:space="0" w:color="D9D9E3"/>
                                                    <w:left w:val="single" w:sz="2" w:space="0" w:color="D9D9E3"/>
                                                    <w:bottom w:val="single" w:sz="2" w:space="0" w:color="D9D9E3"/>
                                                    <w:right w:val="single" w:sz="2" w:space="0" w:color="D9D9E3"/>
                                                  </w:divBdr>
                                                  <w:divsChild>
                                                    <w:div w:id="1087071584">
                                                      <w:marLeft w:val="0"/>
                                                      <w:marRight w:val="0"/>
                                                      <w:marTop w:val="0"/>
                                                      <w:marBottom w:val="0"/>
                                                      <w:divBdr>
                                                        <w:top w:val="single" w:sz="2" w:space="0" w:color="D9D9E3"/>
                                                        <w:left w:val="single" w:sz="2" w:space="0" w:color="D9D9E3"/>
                                                        <w:bottom w:val="single" w:sz="2" w:space="0" w:color="D9D9E3"/>
                                                        <w:right w:val="single" w:sz="2" w:space="0" w:color="D9D9E3"/>
                                                      </w:divBdr>
                                                      <w:divsChild>
                                                        <w:div w:id="172302934">
                                                          <w:marLeft w:val="0"/>
                                                          <w:marRight w:val="0"/>
                                                          <w:marTop w:val="0"/>
                                                          <w:marBottom w:val="0"/>
                                                          <w:divBdr>
                                                            <w:top w:val="single" w:sz="2" w:space="0" w:color="D9D9E3"/>
                                                            <w:left w:val="single" w:sz="2" w:space="0" w:color="D9D9E3"/>
                                                            <w:bottom w:val="single" w:sz="2" w:space="0" w:color="D9D9E3"/>
                                                            <w:right w:val="single" w:sz="2" w:space="0" w:color="D9D9E3"/>
                                                          </w:divBdr>
                                                          <w:divsChild>
                                                            <w:div w:id="1684747805">
                                                              <w:marLeft w:val="0"/>
                                                              <w:marRight w:val="0"/>
                                                              <w:marTop w:val="0"/>
                                                              <w:marBottom w:val="0"/>
                                                              <w:divBdr>
                                                                <w:top w:val="single" w:sz="2" w:space="0" w:color="D9D9E3"/>
                                                                <w:left w:val="single" w:sz="2" w:space="0" w:color="D9D9E3"/>
                                                                <w:bottom w:val="single" w:sz="2" w:space="0" w:color="D9D9E3"/>
                                                                <w:right w:val="single" w:sz="2" w:space="0" w:color="D9D9E3"/>
                                                              </w:divBdr>
                                                              <w:divsChild>
                                                                <w:div w:id="393167065">
                                                                  <w:marLeft w:val="0"/>
                                                                  <w:marRight w:val="0"/>
                                                                  <w:marTop w:val="0"/>
                                                                  <w:marBottom w:val="0"/>
                                                                  <w:divBdr>
                                                                    <w:top w:val="single" w:sz="2" w:space="0" w:color="D9D9E3"/>
                                                                    <w:left w:val="single" w:sz="2" w:space="0" w:color="D9D9E3"/>
                                                                    <w:bottom w:val="single" w:sz="2" w:space="0" w:color="D9D9E3"/>
                                                                    <w:right w:val="single" w:sz="2" w:space="0" w:color="D9D9E3"/>
                                                                  </w:divBdr>
                                                                  <w:divsChild>
                                                                    <w:div w:id="841507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065434">
                                                      <w:marLeft w:val="0"/>
                                                      <w:marRight w:val="0"/>
                                                      <w:marTop w:val="0"/>
                                                      <w:marBottom w:val="0"/>
                                                      <w:divBdr>
                                                        <w:top w:val="single" w:sz="2" w:space="0" w:color="D9D9E3"/>
                                                        <w:left w:val="single" w:sz="2" w:space="0" w:color="D9D9E3"/>
                                                        <w:bottom w:val="single" w:sz="2" w:space="0" w:color="D9D9E3"/>
                                                        <w:right w:val="single" w:sz="2" w:space="0" w:color="D9D9E3"/>
                                                      </w:divBdr>
                                                      <w:divsChild>
                                                        <w:div w:id="915937849">
                                                          <w:marLeft w:val="0"/>
                                                          <w:marRight w:val="0"/>
                                                          <w:marTop w:val="0"/>
                                                          <w:marBottom w:val="0"/>
                                                          <w:divBdr>
                                                            <w:top w:val="single" w:sz="2" w:space="0" w:color="D9D9E3"/>
                                                            <w:left w:val="single" w:sz="2" w:space="0" w:color="D9D9E3"/>
                                                            <w:bottom w:val="single" w:sz="2" w:space="0" w:color="D9D9E3"/>
                                                            <w:right w:val="single" w:sz="2" w:space="0" w:color="D9D9E3"/>
                                                          </w:divBdr>
                                                        </w:div>
                                                        <w:div w:id="1461343985">
                                                          <w:marLeft w:val="0"/>
                                                          <w:marRight w:val="0"/>
                                                          <w:marTop w:val="0"/>
                                                          <w:marBottom w:val="0"/>
                                                          <w:divBdr>
                                                            <w:top w:val="single" w:sz="2" w:space="0" w:color="D9D9E3"/>
                                                            <w:left w:val="single" w:sz="2" w:space="0" w:color="D9D9E3"/>
                                                            <w:bottom w:val="single" w:sz="2" w:space="0" w:color="D9D9E3"/>
                                                            <w:right w:val="single" w:sz="2" w:space="0" w:color="D9D9E3"/>
                                                          </w:divBdr>
                                                          <w:divsChild>
                                                            <w:div w:id="1758016771">
                                                              <w:marLeft w:val="0"/>
                                                              <w:marRight w:val="0"/>
                                                              <w:marTop w:val="0"/>
                                                              <w:marBottom w:val="0"/>
                                                              <w:divBdr>
                                                                <w:top w:val="single" w:sz="2" w:space="0" w:color="D9D9E3"/>
                                                                <w:left w:val="single" w:sz="2" w:space="0" w:color="D9D9E3"/>
                                                                <w:bottom w:val="single" w:sz="2" w:space="0" w:color="D9D9E3"/>
                                                                <w:right w:val="single" w:sz="2" w:space="0" w:color="D9D9E3"/>
                                                              </w:divBdr>
                                                              <w:divsChild>
                                                                <w:div w:id="854028866">
                                                                  <w:marLeft w:val="0"/>
                                                                  <w:marRight w:val="0"/>
                                                                  <w:marTop w:val="0"/>
                                                                  <w:marBottom w:val="0"/>
                                                                  <w:divBdr>
                                                                    <w:top w:val="single" w:sz="2" w:space="0" w:color="D9D9E3"/>
                                                                    <w:left w:val="single" w:sz="2" w:space="0" w:color="D9D9E3"/>
                                                                    <w:bottom w:val="single" w:sz="2" w:space="0" w:color="D9D9E3"/>
                                                                    <w:right w:val="single" w:sz="2" w:space="0" w:color="D9D9E3"/>
                                                                  </w:divBdr>
                                                                  <w:divsChild>
                                                                    <w:div w:id="1164977710">
                                                                      <w:marLeft w:val="0"/>
                                                                      <w:marRight w:val="0"/>
                                                                      <w:marTop w:val="0"/>
                                                                      <w:marBottom w:val="0"/>
                                                                      <w:divBdr>
                                                                        <w:top w:val="single" w:sz="2" w:space="0" w:color="D9D9E3"/>
                                                                        <w:left w:val="single" w:sz="2" w:space="0" w:color="D9D9E3"/>
                                                                        <w:bottom w:val="single" w:sz="2" w:space="0" w:color="D9D9E3"/>
                                                                        <w:right w:val="single" w:sz="2" w:space="0" w:color="D9D9E3"/>
                                                                      </w:divBdr>
                                                                      <w:divsChild>
                                                                        <w:div w:id="2116904035">
                                                                          <w:marLeft w:val="0"/>
                                                                          <w:marRight w:val="0"/>
                                                                          <w:marTop w:val="0"/>
                                                                          <w:marBottom w:val="0"/>
                                                                          <w:divBdr>
                                                                            <w:top w:val="single" w:sz="2" w:space="0" w:color="D9D9E3"/>
                                                                            <w:left w:val="single" w:sz="2" w:space="0" w:color="D9D9E3"/>
                                                                            <w:bottom w:val="single" w:sz="2" w:space="0" w:color="D9D9E3"/>
                                                                            <w:right w:val="single" w:sz="2" w:space="0" w:color="D9D9E3"/>
                                                                          </w:divBdr>
                                                                          <w:divsChild>
                                                                            <w:div w:id="671182212">
                                                                              <w:marLeft w:val="0"/>
                                                                              <w:marRight w:val="0"/>
                                                                              <w:marTop w:val="0"/>
                                                                              <w:marBottom w:val="0"/>
                                                                              <w:divBdr>
                                                                                <w:top w:val="single" w:sz="2" w:space="0" w:color="D9D9E3"/>
                                                                                <w:left w:val="single" w:sz="2" w:space="0" w:color="D9D9E3"/>
                                                                                <w:bottom w:val="single" w:sz="2" w:space="0" w:color="D9D9E3"/>
                                                                                <w:right w:val="single" w:sz="2" w:space="0" w:color="D9D9E3"/>
                                                                              </w:divBdr>
                                                                            </w:div>
                                                                            <w:div w:id="300311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2980375">
                                                                          <w:marLeft w:val="0"/>
                                                                          <w:marRight w:val="0"/>
                                                                          <w:marTop w:val="0"/>
                                                                          <w:marBottom w:val="0"/>
                                                                          <w:divBdr>
                                                                            <w:top w:val="single" w:sz="2" w:space="0" w:color="D9D9E3"/>
                                                                            <w:left w:val="single" w:sz="2" w:space="0" w:color="D9D9E3"/>
                                                                            <w:bottom w:val="single" w:sz="2" w:space="0" w:color="D9D9E3"/>
                                                                            <w:right w:val="single" w:sz="2" w:space="0" w:color="D9D9E3"/>
                                                                          </w:divBdr>
                                                                          <w:divsChild>
                                                                            <w:div w:id="1600522391">
                                                                              <w:marLeft w:val="0"/>
                                                                              <w:marRight w:val="0"/>
                                                                              <w:marTop w:val="0"/>
                                                                              <w:marBottom w:val="0"/>
                                                                              <w:divBdr>
                                                                                <w:top w:val="single" w:sz="2" w:space="0" w:color="D9D9E3"/>
                                                                                <w:left w:val="single" w:sz="2" w:space="0" w:color="D9D9E3"/>
                                                                                <w:bottom w:val="single" w:sz="2" w:space="0" w:color="D9D9E3"/>
                                                                                <w:right w:val="single" w:sz="2" w:space="0" w:color="D9D9E3"/>
                                                                              </w:divBdr>
                                                                            </w:div>
                                                                            <w:div w:id="27035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70985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83811">
                                                  <w:marLeft w:val="0"/>
                                                  <w:marRight w:val="0"/>
                                                  <w:marTop w:val="0"/>
                                                  <w:marBottom w:val="0"/>
                                                  <w:divBdr>
                                                    <w:top w:val="single" w:sz="2" w:space="0" w:color="D9D9E3"/>
                                                    <w:left w:val="single" w:sz="2" w:space="0" w:color="D9D9E3"/>
                                                    <w:bottom w:val="single" w:sz="2" w:space="0" w:color="D9D9E3"/>
                                                    <w:right w:val="single" w:sz="2" w:space="0" w:color="D9D9E3"/>
                                                  </w:divBdr>
                                                  <w:divsChild>
                                                    <w:div w:id="36124029">
                                                      <w:marLeft w:val="0"/>
                                                      <w:marRight w:val="0"/>
                                                      <w:marTop w:val="0"/>
                                                      <w:marBottom w:val="0"/>
                                                      <w:divBdr>
                                                        <w:top w:val="single" w:sz="2" w:space="0" w:color="D9D9E3"/>
                                                        <w:left w:val="single" w:sz="2" w:space="0" w:color="D9D9E3"/>
                                                        <w:bottom w:val="single" w:sz="2" w:space="0" w:color="D9D9E3"/>
                                                        <w:right w:val="single" w:sz="2" w:space="0" w:color="D9D9E3"/>
                                                      </w:divBdr>
                                                      <w:divsChild>
                                                        <w:div w:id="2014068664">
                                                          <w:marLeft w:val="0"/>
                                                          <w:marRight w:val="0"/>
                                                          <w:marTop w:val="0"/>
                                                          <w:marBottom w:val="0"/>
                                                          <w:divBdr>
                                                            <w:top w:val="single" w:sz="2" w:space="0" w:color="D9D9E3"/>
                                                            <w:left w:val="single" w:sz="2" w:space="0" w:color="D9D9E3"/>
                                                            <w:bottom w:val="single" w:sz="2" w:space="0" w:color="D9D9E3"/>
                                                            <w:right w:val="single" w:sz="2" w:space="0" w:color="D9D9E3"/>
                                                          </w:divBdr>
                                                          <w:divsChild>
                                                            <w:div w:id="310406408">
                                                              <w:marLeft w:val="0"/>
                                                              <w:marRight w:val="0"/>
                                                              <w:marTop w:val="0"/>
                                                              <w:marBottom w:val="0"/>
                                                              <w:divBdr>
                                                                <w:top w:val="single" w:sz="2" w:space="0" w:color="D9D9E3"/>
                                                                <w:left w:val="single" w:sz="2" w:space="0" w:color="D9D9E3"/>
                                                                <w:bottom w:val="single" w:sz="2" w:space="0" w:color="D9D9E3"/>
                                                                <w:right w:val="single" w:sz="2" w:space="0" w:color="D9D9E3"/>
                                                              </w:divBdr>
                                                              <w:divsChild>
                                                                <w:div w:id="1515263141">
                                                                  <w:marLeft w:val="0"/>
                                                                  <w:marRight w:val="0"/>
                                                                  <w:marTop w:val="0"/>
                                                                  <w:marBottom w:val="0"/>
                                                                  <w:divBdr>
                                                                    <w:top w:val="single" w:sz="2" w:space="0" w:color="D9D9E3"/>
                                                                    <w:left w:val="single" w:sz="2" w:space="0" w:color="D9D9E3"/>
                                                                    <w:bottom w:val="single" w:sz="2" w:space="0" w:color="D9D9E3"/>
                                                                    <w:right w:val="single" w:sz="2" w:space="0" w:color="D9D9E3"/>
                                                                  </w:divBdr>
                                                                  <w:divsChild>
                                                                    <w:div w:id="1845590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5007796">
                                                      <w:marLeft w:val="0"/>
                                                      <w:marRight w:val="0"/>
                                                      <w:marTop w:val="0"/>
                                                      <w:marBottom w:val="0"/>
                                                      <w:divBdr>
                                                        <w:top w:val="single" w:sz="2" w:space="0" w:color="D9D9E3"/>
                                                        <w:left w:val="single" w:sz="2" w:space="0" w:color="D9D9E3"/>
                                                        <w:bottom w:val="single" w:sz="2" w:space="0" w:color="D9D9E3"/>
                                                        <w:right w:val="single" w:sz="2" w:space="0" w:color="D9D9E3"/>
                                                      </w:divBdr>
                                                      <w:divsChild>
                                                        <w:div w:id="166556686">
                                                          <w:marLeft w:val="0"/>
                                                          <w:marRight w:val="0"/>
                                                          <w:marTop w:val="0"/>
                                                          <w:marBottom w:val="0"/>
                                                          <w:divBdr>
                                                            <w:top w:val="single" w:sz="2" w:space="0" w:color="D9D9E3"/>
                                                            <w:left w:val="single" w:sz="2" w:space="0" w:color="D9D9E3"/>
                                                            <w:bottom w:val="single" w:sz="2" w:space="0" w:color="D9D9E3"/>
                                                            <w:right w:val="single" w:sz="2" w:space="0" w:color="D9D9E3"/>
                                                          </w:divBdr>
                                                        </w:div>
                                                        <w:div w:id="1588660597">
                                                          <w:marLeft w:val="0"/>
                                                          <w:marRight w:val="0"/>
                                                          <w:marTop w:val="0"/>
                                                          <w:marBottom w:val="0"/>
                                                          <w:divBdr>
                                                            <w:top w:val="single" w:sz="2" w:space="0" w:color="D9D9E3"/>
                                                            <w:left w:val="single" w:sz="2" w:space="0" w:color="D9D9E3"/>
                                                            <w:bottom w:val="single" w:sz="2" w:space="0" w:color="D9D9E3"/>
                                                            <w:right w:val="single" w:sz="2" w:space="0" w:color="D9D9E3"/>
                                                          </w:divBdr>
                                                          <w:divsChild>
                                                            <w:div w:id="708072790">
                                                              <w:marLeft w:val="0"/>
                                                              <w:marRight w:val="0"/>
                                                              <w:marTop w:val="0"/>
                                                              <w:marBottom w:val="0"/>
                                                              <w:divBdr>
                                                                <w:top w:val="single" w:sz="2" w:space="0" w:color="D9D9E3"/>
                                                                <w:left w:val="single" w:sz="2" w:space="0" w:color="D9D9E3"/>
                                                                <w:bottom w:val="single" w:sz="2" w:space="0" w:color="D9D9E3"/>
                                                                <w:right w:val="single" w:sz="2" w:space="0" w:color="D9D9E3"/>
                                                              </w:divBdr>
                                                              <w:divsChild>
                                                                <w:div w:id="1738237179">
                                                                  <w:marLeft w:val="0"/>
                                                                  <w:marRight w:val="0"/>
                                                                  <w:marTop w:val="0"/>
                                                                  <w:marBottom w:val="0"/>
                                                                  <w:divBdr>
                                                                    <w:top w:val="single" w:sz="2" w:space="0" w:color="D9D9E3"/>
                                                                    <w:left w:val="single" w:sz="2" w:space="0" w:color="D9D9E3"/>
                                                                    <w:bottom w:val="single" w:sz="2" w:space="0" w:color="D9D9E3"/>
                                                                    <w:right w:val="single" w:sz="2" w:space="0" w:color="D9D9E3"/>
                                                                  </w:divBdr>
                                                                  <w:divsChild>
                                                                    <w:div w:id="200042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8243790">
                                          <w:marLeft w:val="0"/>
                                          <w:marRight w:val="0"/>
                                          <w:marTop w:val="0"/>
                                          <w:marBottom w:val="0"/>
                                          <w:divBdr>
                                            <w:top w:val="single" w:sz="2" w:space="0" w:color="D9D9E3"/>
                                            <w:left w:val="single" w:sz="2" w:space="0" w:color="D9D9E3"/>
                                            <w:bottom w:val="single" w:sz="2" w:space="0" w:color="D9D9E3"/>
                                            <w:right w:val="single" w:sz="2" w:space="0" w:color="D9D9E3"/>
                                          </w:divBdr>
                                          <w:divsChild>
                                            <w:div w:id="354960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656819">
                                                  <w:marLeft w:val="0"/>
                                                  <w:marRight w:val="0"/>
                                                  <w:marTop w:val="0"/>
                                                  <w:marBottom w:val="0"/>
                                                  <w:divBdr>
                                                    <w:top w:val="single" w:sz="2" w:space="0" w:color="D9D9E3"/>
                                                    <w:left w:val="single" w:sz="2" w:space="0" w:color="D9D9E3"/>
                                                    <w:bottom w:val="single" w:sz="2" w:space="0" w:color="D9D9E3"/>
                                                    <w:right w:val="single" w:sz="2" w:space="0" w:color="D9D9E3"/>
                                                  </w:divBdr>
                                                  <w:divsChild>
                                                    <w:div w:id="1316908379">
                                                      <w:marLeft w:val="0"/>
                                                      <w:marRight w:val="0"/>
                                                      <w:marTop w:val="0"/>
                                                      <w:marBottom w:val="0"/>
                                                      <w:divBdr>
                                                        <w:top w:val="single" w:sz="2" w:space="0" w:color="D9D9E3"/>
                                                        <w:left w:val="single" w:sz="2" w:space="0" w:color="D9D9E3"/>
                                                        <w:bottom w:val="single" w:sz="2" w:space="0" w:color="D9D9E3"/>
                                                        <w:right w:val="single" w:sz="2" w:space="0" w:color="D9D9E3"/>
                                                      </w:divBdr>
                                                      <w:divsChild>
                                                        <w:div w:id="1192111246">
                                                          <w:marLeft w:val="0"/>
                                                          <w:marRight w:val="0"/>
                                                          <w:marTop w:val="0"/>
                                                          <w:marBottom w:val="0"/>
                                                          <w:divBdr>
                                                            <w:top w:val="single" w:sz="2" w:space="0" w:color="D9D9E3"/>
                                                            <w:left w:val="single" w:sz="2" w:space="0" w:color="D9D9E3"/>
                                                            <w:bottom w:val="single" w:sz="2" w:space="0" w:color="D9D9E3"/>
                                                            <w:right w:val="single" w:sz="2" w:space="0" w:color="D9D9E3"/>
                                                          </w:divBdr>
                                                          <w:divsChild>
                                                            <w:div w:id="9063478">
                                                              <w:marLeft w:val="0"/>
                                                              <w:marRight w:val="0"/>
                                                              <w:marTop w:val="0"/>
                                                              <w:marBottom w:val="0"/>
                                                              <w:divBdr>
                                                                <w:top w:val="single" w:sz="2" w:space="0" w:color="D9D9E3"/>
                                                                <w:left w:val="single" w:sz="2" w:space="0" w:color="D9D9E3"/>
                                                                <w:bottom w:val="single" w:sz="2" w:space="0" w:color="D9D9E3"/>
                                                                <w:right w:val="single" w:sz="2" w:space="0" w:color="D9D9E3"/>
                                                              </w:divBdr>
                                                              <w:divsChild>
                                                                <w:div w:id="1621376691">
                                                                  <w:marLeft w:val="0"/>
                                                                  <w:marRight w:val="0"/>
                                                                  <w:marTop w:val="0"/>
                                                                  <w:marBottom w:val="0"/>
                                                                  <w:divBdr>
                                                                    <w:top w:val="single" w:sz="2" w:space="0" w:color="D9D9E3"/>
                                                                    <w:left w:val="single" w:sz="2" w:space="0" w:color="D9D9E3"/>
                                                                    <w:bottom w:val="single" w:sz="2" w:space="0" w:color="D9D9E3"/>
                                                                    <w:right w:val="single" w:sz="2" w:space="0" w:color="D9D9E3"/>
                                                                  </w:divBdr>
                                                                  <w:divsChild>
                                                                    <w:div w:id="468667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042012">
                                                      <w:marLeft w:val="0"/>
                                                      <w:marRight w:val="0"/>
                                                      <w:marTop w:val="0"/>
                                                      <w:marBottom w:val="0"/>
                                                      <w:divBdr>
                                                        <w:top w:val="single" w:sz="2" w:space="0" w:color="D9D9E3"/>
                                                        <w:left w:val="single" w:sz="2" w:space="0" w:color="D9D9E3"/>
                                                        <w:bottom w:val="single" w:sz="2" w:space="0" w:color="D9D9E3"/>
                                                        <w:right w:val="single" w:sz="2" w:space="0" w:color="D9D9E3"/>
                                                      </w:divBdr>
                                                      <w:divsChild>
                                                        <w:div w:id="1514756791">
                                                          <w:marLeft w:val="0"/>
                                                          <w:marRight w:val="0"/>
                                                          <w:marTop w:val="0"/>
                                                          <w:marBottom w:val="0"/>
                                                          <w:divBdr>
                                                            <w:top w:val="single" w:sz="2" w:space="0" w:color="D9D9E3"/>
                                                            <w:left w:val="single" w:sz="2" w:space="0" w:color="D9D9E3"/>
                                                            <w:bottom w:val="single" w:sz="2" w:space="0" w:color="D9D9E3"/>
                                                            <w:right w:val="single" w:sz="2" w:space="0" w:color="D9D9E3"/>
                                                          </w:divBdr>
                                                        </w:div>
                                                        <w:div w:id="1738434727">
                                                          <w:marLeft w:val="0"/>
                                                          <w:marRight w:val="0"/>
                                                          <w:marTop w:val="0"/>
                                                          <w:marBottom w:val="0"/>
                                                          <w:divBdr>
                                                            <w:top w:val="single" w:sz="2" w:space="0" w:color="D9D9E3"/>
                                                            <w:left w:val="single" w:sz="2" w:space="0" w:color="D9D9E3"/>
                                                            <w:bottom w:val="single" w:sz="2" w:space="0" w:color="D9D9E3"/>
                                                            <w:right w:val="single" w:sz="2" w:space="0" w:color="D9D9E3"/>
                                                          </w:divBdr>
                                                          <w:divsChild>
                                                            <w:div w:id="314381192">
                                                              <w:marLeft w:val="0"/>
                                                              <w:marRight w:val="0"/>
                                                              <w:marTop w:val="0"/>
                                                              <w:marBottom w:val="0"/>
                                                              <w:divBdr>
                                                                <w:top w:val="single" w:sz="2" w:space="0" w:color="D9D9E3"/>
                                                                <w:left w:val="single" w:sz="2" w:space="0" w:color="D9D9E3"/>
                                                                <w:bottom w:val="single" w:sz="2" w:space="0" w:color="D9D9E3"/>
                                                                <w:right w:val="single" w:sz="2" w:space="0" w:color="D9D9E3"/>
                                                              </w:divBdr>
                                                              <w:divsChild>
                                                                <w:div w:id="37894816">
                                                                  <w:marLeft w:val="0"/>
                                                                  <w:marRight w:val="0"/>
                                                                  <w:marTop w:val="0"/>
                                                                  <w:marBottom w:val="0"/>
                                                                  <w:divBdr>
                                                                    <w:top w:val="single" w:sz="2" w:space="0" w:color="D9D9E3"/>
                                                                    <w:left w:val="single" w:sz="2" w:space="0" w:color="D9D9E3"/>
                                                                    <w:bottom w:val="single" w:sz="2" w:space="0" w:color="D9D9E3"/>
                                                                    <w:right w:val="single" w:sz="2" w:space="0" w:color="D9D9E3"/>
                                                                  </w:divBdr>
                                                                  <w:divsChild>
                                                                    <w:div w:id="1523324406">
                                                                      <w:marLeft w:val="0"/>
                                                                      <w:marRight w:val="0"/>
                                                                      <w:marTop w:val="0"/>
                                                                      <w:marBottom w:val="0"/>
                                                                      <w:divBdr>
                                                                        <w:top w:val="single" w:sz="2" w:space="0" w:color="D9D9E3"/>
                                                                        <w:left w:val="single" w:sz="2" w:space="0" w:color="D9D9E3"/>
                                                                        <w:bottom w:val="single" w:sz="2" w:space="0" w:color="D9D9E3"/>
                                                                        <w:right w:val="single" w:sz="2" w:space="0" w:color="D9D9E3"/>
                                                                      </w:divBdr>
                                                                      <w:divsChild>
                                                                        <w:div w:id="2061394679">
                                                                          <w:marLeft w:val="0"/>
                                                                          <w:marRight w:val="0"/>
                                                                          <w:marTop w:val="0"/>
                                                                          <w:marBottom w:val="0"/>
                                                                          <w:divBdr>
                                                                            <w:top w:val="single" w:sz="2" w:space="0" w:color="D9D9E3"/>
                                                                            <w:left w:val="single" w:sz="2" w:space="0" w:color="D9D9E3"/>
                                                                            <w:bottom w:val="single" w:sz="2" w:space="0" w:color="D9D9E3"/>
                                                                            <w:right w:val="single" w:sz="2" w:space="0" w:color="D9D9E3"/>
                                                                          </w:divBdr>
                                                                          <w:divsChild>
                                                                            <w:div w:id="1170104299">
                                                                              <w:marLeft w:val="0"/>
                                                                              <w:marRight w:val="0"/>
                                                                              <w:marTop w:val="0"/>
                                                                              <w:marBottom w:val="0"/>
                                                                              <w:divBdr>
                                                                                <w:top w:val="single" w:sz="2" w:space="0" w:color="D9D9E3"/>
                                                                                <w:left w:val="single" w:sz="2" w:space="0" w:color="D9D9E3"/>
                                                                                <w:bottom w:val="single" w:sz="2" w:space="0" w:color="D9D9E3"/>
                                                                                <w:right w:val="single" w:sz="2" w:space="0" w:color="D9D9E3"/>
                                                                              </w:divBdr>
                                                                            </w:div>
                                                                            <w:div w:id="1613392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0643064">
                                                                          <w:marLeft w:val="0"/>
                                                                          <w:marRight w:val="0"/>
                                                                          <w:marTop w:val="0"/>
                                                                          <w:marBottom w:val="0"/>
                                                                          <w:divBdr>
                                                                            <w:top w:val="single" w:sz="2" w:space="0" w:color="D9D9E3"/>
                                                                            <w:left w:val="single" w:sz="2" w:space="0" w:color="D9D9E3"/>
                                                                            <w:bottom w:val="single" w:sz="2" w:space="0" w:color="D9D9E3"/>
                                                                            <w:right w:val="single" w:sz="2" w:space="0" w:color="D9D9E3"/>
                                                                          </w:divBdr>
                                                                          <w:divsChild>
                                                                            <w:div w:id="1097798348">
                                                                              <w:marLeft w:val="0"/>
                                                                              <w:marRight w:val="0"/>
                                                                              <w:marTop w:val="0"/>
                                                                              <w:marBottom w:val="0"/>
                                                                              <w:divBdr>
                                                                                <w:top w:val="single" w:sz="2" w:space="0" w:color="D9D9E3"/>
                                                                                <w:left w:val="single" w:sz="2" w:space="0" w:color="D9D9E3"/>
                                                                                <w:bottom w:val="single" w:sz="2" w:space="0" w:color="D9D9E3"/>
                                                                                <w:right w:val="single" w:sz="2" w:space="0" w:color="D9D9E3"/>
                                                                              </w:divBdr>
                                                                            </w:div>
                                                                            <w:div w:id="92203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8538768">
                                                                          <w:marLeft w:val="0"/>
                                                                          <w:marRight w:val="0"/>
                                                                          <w:marTop w:val="0"/>
                                                                          <w:marBottom w:val="0"/>
                                                                          <w:divBdr>
                                                                            <w:top w:val="single" w:sz="2" w:space="0" w:color="D9D9E3"/>
                                                                            <w:left w:val="single" w:sz="2" w:space="0" w:color="D9D9E3"/>
                                                                            <w:bottom w:val="single" w:sz="2" w:space="0" w:color="D9D9E3"/>
                                                                            <w:right w:val="single" w:sz="2" w:space="0" w:color="D9D9E3"/>
                                                                          </w:divBdr>
                                                                          <w:divsChild>
                                                                            <w:div w:id="1856726076">
                                                                              <w:marLeft w:val="0"/>
                                                                              <w:marRight w:val="0"/>
                                                                              <w:marTop w:val="0"/>
                                                                              <w:marBottom w:val="0"/>
                                                                              <w:divBdr>
                                                                                <w:top w:val="single" w:sz="2" w:space="0" w:color="D9D9E3"/>
                                                                                <w:left w:val="single" w:sz="2" w:space="0" w:color="D9D9E3"/>
                                                                                <w:bottom w:val="single" w:sz="2" w:space="0" w:color="D9D9E3"/>
                                                                                <w:right w:val="single" w:sz="2" w:space="0" w:color="D9D9E3"/>
                                                                              </w:divBdr>
                                                                            </w:div>
                                                                            <w:div w:id="207546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497832">
                                                                          <w:marLeft w:val="0"/>
                                                                          <w:marRight w:val="0"/>
                                                                          <w:marTop w:val="0"/>
                                                                          <w:marBottom w:val="0"/>
                                                                          <w:divBdr>
                                                                            <w:top w:val="single" w:sz="2" w:space="0" w:color="D9D9E3"/>
                                                                            <w:left w:val="single" w:sz="2" w:space="0" w:color="D9D9E3"/>
                                                                            <w:bottom w:val="single" w:sz="2" w:space="0" w:color="D9D9E3"/>
                                                                            <w:right w:val="single" w:sz="2" w:space="0" w:color="D9D9E3"/>
                                                                          </w:divBdr>
                                                                          <w:divsChild>
                                                                            <w:div w:id="1383946874">
                                                                              <w:marLeft w:val="0"/>
                                                                              <w:marRight w:val="0"/>
                                                                              <w:marTop w:val="0"/>
                                                                              <w:marBottom w:val="0"/>
                                                                              <w:divBdr>
                                                                                <w:top w:val="single" w:sz="2" w:space="0" w:color="D9D9E3"/>
                                                                                <w:left w:val="single" w:sz="2" w:space="0" w:color="D9D9E3"/>
                                                                                <w:bottom w:val="single" w:sz="2" w:space="0" w:color="D9D9E3"/>
                                                                                <w:right w:val="single" w:sz="2" w:space="0" w:color="D9D9E3"/>
                                                                              </w:divBdr>
                                                                            </w:div>
                                                                            <w:div w:id="412629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7268093">
                                                                          <w:marLeft w:val="0"/>
                                                                          <w:marRight w:val="0"/>
                                                                          <w:marTop w:val="0"/>
                                                                          <w:marBottom w:val="0"/>
                                                                          <w:divBdr>
                                                                            <w:top w:val="single" w:sz="2" w:space="0" w:color="D9D9E3"/>
                                                                            <w:left w:val="single" w:sz="2" w:space="0" w:color="D9D9E3"/>
                                                                            <w:bottom w:val="single" w:sz="2" w:space="0" w:color="D9D9E3"/>
                                                                            <w:right w:val="single" w:sz="2" w:space="0" w:color="D9D9E3"/>
                                                                          </w:divBdr>
                                                                          <w:divsChild>
                                                                            <w:div w:id="1159468656">
                                                                              <w:marLeft w:val="0"/>
                                                                              <w:marRight w:val="0"/>
                                                                              <w:marTop w:val="0"/>
                                                                              <w:marBottom w:val="0"/>
                                                                              <w:divBdr>
                                                                                <w:top w:val="single" w:sz="2" w:space="0" w:color="D9D9E3"/>
                                                                                <w:left w:val="single" w:sz="2" w:space="0" w:color="D9D9E3"/>
                                                                                <w:bottom w:val="single" w:sz="2" w:space="0" w:color="D9D9E3"/>
                                                                                <w:right w:val="single" w:sz="2" w:space="0" w:color="D9D9E3"/>
                                                                              </w:divBdr>
                                                                            </w:div>
                                                                            <w:div w:id="1718436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4164065">
                                          <w:marLeft w:val="0"/>
                                          <w:marRight w:val="0"/>
                                          <w:marTop w:val="0"/>
                                          <w:marBottom w:val="0"/>
                                          <w:divBdr>
                                            <w:top w:val="single" w:sz="2" w:space="0" w:color="D9D9E3"/>
                                            <w:left w:val="single" w:sz="2" w:space="0" w:color="D9D9E3"/>
                                            <w:bottom w:val="single" w:sz="2" w:space="0" w:color="D9D9E3"/>
                                            <w:right w:val="single" w:sz="2" w:space="0" w:color="D9D9E3"/>
                                          </w:divBdr>
                                          <w:divsChild>
                                            <w:div w:id="29189123">
                                              <w:marLeft w:val="0"/>
                                              <w:marRight w:val="0"/>
                                              <w:marTop w:val="100"/>
                                              <w:marBottom w:val="100"/>
                                              <w:divBdr>
                                                <w:top w:val="single" w:sz="2" w:space="0" w:color="D9D9E3"/>
                                                <w:left w:val="single" w:sz="2" w:space="0" w:color="D9D9E3"/>
                                                <w:bottom w:val="single" w:sz="2" w:space="0" w:color="D9D9E3"/>
                                                <w:right w:val="single" w:sz="2" w:space="0" w:color="D9D9E3"/>
                                              </w:divBdr>
                                              <w:divsChild>
                                                <w:div w:id="32508208">
                                                  <w:marLeft w:val="0"/>
                                                  <w:marRight w:val="0"/>
                                                  <w:marTop w:val="0"/>
                                                  <w:marBottom w:val="0"/>
                                                  <w:divBdr>
                                                    <w:top w:val="single" w:sz="2" w:space="0" w:color="D9D9E3"/>
                                                    <w:left w:val="single" w:sz="2" w:space="0" w:color="D9D9E3"/>
                                                    <w:bottom w:val="single" w:sz="2" w:space="0" w:color="D9D9E3"/>
                                                    <w:right w:val="single" w:sz="2" w:space="0" w:color="D9D9E3"/>
                                                  </w:divBdr>
                                                  <w:divsChild>
                                                    <w:div w:id="502739564">
                                                      <w:marLeft w:val="0"/>
                                                      <w:marRight w:val="0"/>
                                                      <w:marTop w:val="0"/>
                                                      <w:marBottom w:val="0"/>
                                                      <w:divBdr>
                                                        <w:top w:val="single" w:sz="2" w:space="0" w:color="D9D9E3"/>
                                                        <w:left w:val="single" w:sz="2" w:space="0" w:color="D9D9E3"/>
                                                        <w:bottom w:val="single" w:sz="2" w:space="0" w:color="D9D9E3"/>
                                                        <w:right w:val="single" w:sz="2" w:space="0" w:color="D9D9E3"/>
                                                      </w:divBdr>
                                                      <w:divsChild>
                                                        <w:div w:id="1672365078">
                                                          <w:marLeft w:val="0"/>
                                                          <w:marRight w:val="0"/>
                                                          <w:marTop w:val="0"/>
                                                          <w:marBottom w:val="0"/>
                                                          <w:divBdr>
                                                            <w:top w:val="single" w:sz="2" w:space="0" w:color="D9D9E3"/>
                                                            <w:left w:val="single" w:sz="2" w:space="0" w:color="D9D9E3"/>
                                                            <w:bottom w:val="single" w:sz="2" w:space="0" w:color="D9D9E3"/>
                                                            <w:right w:val="single" w:sz="2" w:space="0" w:color="D9D9E3"/>
                                                          </w:divBdr>
                                                          <w:divsChild>
                                                            <w:div w:id="1196969111">
                                                              <w:marLeft w:val="0"/>
                                                              <w:marRight w:val="0"/>
                                                              <w:marTop w:val="0"/>
                                                              <w:marBottom w:val="0"/>
                                                              <w:divBdr>
                                                                <w:top w:val="single" w:sz="2" w:space="0" w:color="D9D9E3"/>
                                                                <w:left w:val="single" w:sz="2" w:space="0" w:color="D9D9E3"/>
                                                                <w:bottom w:val="single" w:sz="2" w:space="0" w:color="D9D9E3"/>
                                                                <w:right w:val="single" w:sz="2" w:space="0" w:color="D9D9E3"/>
                                                              </w:divBdr>
                                                              <w:divsChild>
                                                                <w:div w:id="358747889">
                                                                  <w:marLeft w:val="0"/>
                                                                  <w:marRight w:val="0"/>
                                                                  <w:marTop w:val="0"/>
                                                                  <w:marBottom w:val="0"/>
                                                                  <w:divBdr>
                                                                    <w:top w:val="single" w:sz="2" w:space="0" w:color="D9D9E3"/>
                                                                    <w:left w:val="single" w:sz="2" w:space="0" w:color="D9D9E3"/>
                                                                    <w:bottom w:val="single" w:sz="2" w:space="0" w:color="D9D9E3"/>
                                                                    <w:right w:val="single" w:sz="2" w:space="0" w:color="D9D9E3"/>
                                                                  </w:divBdr>
                                                                  <w:divsChild>
                                                                    <w:div w:id="51288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3968558">
                                                      <w:marLeft w:val="0"/>
                                                      <w:marRight w:val="0"/>
                                                      <w:marTop w:val="0"/>
                                                      <w:marBottom w:val="0"/>
                                                      <w:divBdr>
                                                        <w:top w:val="single" w:sz="2" w:space="0" w:color="D9D9E3"/>
                                                        <w:left w:val="single" w:sz="2" w:space="0" w:color="D9D9E3"/>
                                                        <w:bottom w:val="single" w:sz="2" w:space="0" w:color="D9D9E3"/>
                                                        <w:right w:val="single" w:sz="2" w:space="0" w:color="D9D9E3"/>
                                                      </w:divBdr>
                                                      <w:divsChild>
                                                        <w:div w:id="1847673463">
                                                          <w:marLeft w:val="0"/>
                                                          <w:marRight w:val="0"/>
                                                          <w:marTop w:val="0"/>
                                                          <w:marBottom w:val="0"/>
                                                          <w:divBdr>
                                                            <w:top w:val="single" w:sz="2" w:space="0" w:color="D9D9E3"/>
                                                            <w:left w:val="single" w:sz="2" w:space="0" w:color="D9D9E3"/>
                                                            <w:bottom w:val="single" w:sz="2" w:space="0" w:color="D9D9E3"/>
                                                            <w:right w:val="single" w:sz="2" w:space="0" w:color="D9D9E3"/>
                                                          </w:divBdr>
                                                        </w:div>
                                                        <w:div w:id="81420549">
                                                          <w:marLeft w:val="0"/>
                                                          <w:marRight w:val="0"/>
                                                          <w:marTop w:val="0"/>
                                                          <w:marBottom w:val="0"/>
                                                          <w:divBdr>
                                                            <w:top w:val="single" w:sz="2" w:space="0" w:color="D9D9E3"/>
                                                            <w:left w:val="single" w:sz="2" w:space="0" w:color="D9D9E3"/>
                                                            <w:bottom w:val="single" w:sz="2" w:space="0" w:color="D9D9E3"/>
                                                            <w:right w:val="single" w:sz="2" w:space="0" w:color="D9D9E3"/>
                                                          </w:divBdr>
                                                          <w:divsChild>
                                                            <w:div w:id="552079548">
                                                              <w:marLeft w:val="0"/>
                                                              <w:marRight w:val="0"/>
                                                              <w:marTop w:val="0"/>
                                                              <w:marBottom w:val="0"/>
                                                              <w:divBdr>
                                                                <w:top w:val="single" w:sz="2" w:space="0" w:color="D9D9E3"/>
                                                                <w:left w:val="single" w:sz="2" w:space="0" w:color="D9D9E3"/>
                                                                <w:bottom w:val="single" w:sz="2" w:space="0" w:color="D9D9E3"/>
                                                                <w:right w:val="single" w:sz="2" w:space="0" w:color="D9D9E3"/>
                                                              </w:divBdr>
                                                              <w:divsChild>
                                                                <w:div w:id="1224487376">
                                                                  <w:marLeft w:val="0"/>
                                                                  <w:marRight w:val="0"/>
                                                                  <w:marTop w:val="0"/>
                                                                  <w:marBottom w:val="0"/>
                                                                  <w:divBdr>
                                                                    <w:top w:val="single" w:sz="2" w:space="0" w:color="D9D9E3"/>
                                                                    <w:left w:val="single" w:sz="2" w:space="0" w:color="D9D9E3"/>
                                                                    <w:bottom w:val="single" w:sz="2" w:space="0" w:color="D9D9E3"/>
                                                                    <w:right w:val="single" w:sz="2" w:space="0" w:color="D9D9E3"/>
                                                                  </w:divBdr>
                                                                  <w:divsChild>
                                                                    <w:div w:id="2058426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3532377">
                                          <w:marLeft w:val="0"/>
                                          <w:marRight w:val="0"/>
                                          <w:marTop w:val="0"/>
                                          <w:marBottom w:val="0"/>
                                          <w:divBdr>
                                            <w:top w:val="single" w:sz="2" w:space="0" w:color="D9D9E3"/>
                                            <w:left w:val="single" w:sz="2" w:space="0" w:color="D9D9E3"/>
                                            <w:bottom w:val="single" w:sz="2" w:space="0" w:color="D9D9E3"/>
                                            <w:right w:val="single" w:sz="2" w:space="0" w:color="D9D9E3"/>
                                          </w:divBdr>
                                          <w:divsChild>
                                            <w:div w:id="987520062">
                                              <w:marLeft w:val="0"/>
                                              <w:marRight w:val="0"/>
                                              <w:marTop w:val="100"/>
                                              <w:marBottom w:val="100"/>
                                              <w:divBdr>
                                                <w:top w:val="single" w:sz="2" w:space="0" w:color="D9D9E3"/>
                                                <w:left w:val="single" w:sz="2" w:space="0" w:color="D9D9E3"/>
                                                <w:bottom w:val="single" w:sz="2" w:space="0" w:color="D9D9E3"/>
                                                <w:right w:val="single" w:sz="2" w:space="0" w:color="D9D9E3"/>
                                              </w:divBdr>
                                              <w:divsChild>
                                                <w:div w:id="418983007">
                                                  <w:marLeft w:val="0"/>
                                                  <w:marRight w:val="0"/>
                                                  <w:marTop w:val="0"/>
                                                  <w:marBottom w:val="0"/>
                                                  <w:divBdr>
                                                    <w:top w:val="single" w:sz="2" w:space="0" w:color="D9D9E3"/>
                                                    <w:left w:val="single" w:sz="2" w:space="0" w:color="D9D9E3"/>
                                                    <w:bottom w:val="single" w:sz="2" w:space="0" w:color="D9D9E3"/>
                                                    <w:right w:val="single" w:sz="2" w:space="0" w:color="D9D9E3"/>
                                                  </w:divBdr>
                                                  <w:divsChild>
                                                    <w:div w:id="1658416599">
                                                      <w:marLeft w:val="0"/>
                                                      <w:marRight w:val="0"/>
                                                      <w:marTop w:val="0"/>
                                                      <w:marBottom w:val="0"/>
                                                      <w:divBdr>
                                                        <w:top w:val="single" w:sz="2" w:space="0" w:color="D9D9E3"/>
                                                        <w:left w:val="single" w:sz="2" w:space="0" w:color="D9D9E3"/>
                                                        <w:bottom w:val="single" w:sz="2" w:space="0" w:color="D9D9E3"/>
                                                        <w:right w:val="single" w:sz="2" w:space="0" w:color="D9D9E3"/>
                                                      </w:divBdr>
                                                      <w:divsChild>
                                                        <w:div w:id="205871163">
                                                          <w:marLeft w:val="0"/>
                                                          <w:marRight w:val="0"/>
                                                          <w:marTop w:val="0"/>
                                                          <w:marBottom w:val="0"/>
                                                          <w:divBdr>
                                                            <w:top w:val="single" w:sz="2" w:space="0" w:color="D9D9E3"/>
                                                            <w:left w:val="single" w:sz="2" w:space="0" w:color="D9D9E3"/>
                                                            <w:bottom w:val="single" w:sz="2" w:space="0" w:color="D9D9E3"/>
                                                            <w:right w:val="single" w:sz="2" w:space="0" w:color="D9D9E3"/>
                                                          </w:divBdr>
                                                          <w:divsChild>
                                                            <w:div w:id="1561399244">
                                                              <w:marLeft w:val="0"/>
                                                              <w:marRight w:val="0"/>
                                                              <w:marTop w:val="0"/>
                                                              <w:marBottom w:val="0"/>
                                                              <w:divBdr>
                                                                <w:top w:val="single" w:sz="2" w:space="0" w:color="D9D9E3"/>
                                                                <w:left w:val="single" w:sz="2" w:space="0" w:color="D9D9E3"/>
                                                                <w:bottom w:val="single" w:sz="2" w:space="0" w:color="D9D9E3"/>
                                                                <w:right w:val="single" w:sz="2" w:space="0" w:color="D9D9E3"/>
                                                              </w:divBdr>
                                                              <w:divsChild>
                                                                <w:div w:id="653992918">
                                                                  <w:marLeft w:val="0"/>
                                                                  <w:marRight w:val="0"/>
                                                                  <w:marTop w:val="0"/>
                                                                  <w:marBottom w:val="0"/>
                                                                  <w:divBdr>
                                                                    <w:top w:val="single" w:sz="2" w:space="0" w:color="D9D9E3"/>
                                                                    <w:left w:val="single" w:sz="2" w:space="0" w:color="D9D9E3"/>
                                                                    <w:bottom w:val="single" w:sz="2" w:space="0" w:color="D9D9E3"/>
                                                                    <w:right w:val="single" w:sz="2" w:space="0" w:color="D9D9E3"/>
                                                                  </w:divBdr>
                                                                  <w:divsChild>
                                                                    <w:div w:id="1692488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3107426">
                                                      <w:marLeft w:val="0"/>
                                                      <w:marRight w:val="0"/>
                                                      <w:marTop w:val="0"/>
                                                      <w:marBottom w:val="0"/>
                                                      <w:divBdr>
                                                        <w:top w:val="single" w:sz="2" w:space="0" w:color="D9D9E3"/>
                                                        <w:left w:val="single" w:sz="2" w:space="0" w:color="D9D9E3"/>
                                                        <w:bottom w:val="single" w:sz="2" w:space="0" w:color="D9D9E3"/>
                                                        <w:right w:val="single" w:sz="2" w:space="0" w:color="D9D9E3"/>
                                                      </w:divBdr>
                                                      <w:divsChild>
                                                        <w:div w:id="1956790303">
                                                          <w:marLeft w:val="0"/>
                                                          <w:marRight w:val="0"/>
                                                          <w:marTop w:val="0"/>
                                                          <w:marBottom w:val="0"/>
                                                          <w:divBdr>
                                                            <w:top w:val="single" w:sz="2" w:space="0" w:color="D9D9E3"/>
                                                            <w:left w:val="single" w:sz="2" w:space="0" w:color="D9D9E3"/>
                                                            <w:bottom w:val="single" w:sz="2" w:space="0" w:color="D9D9E3"/>
                                                            <w:right w:val="single" w:sz="2" w:space="0" w:color="D9D9E3"/>
                                                          </w:divBdr>
                                                        </w:div>
                                                        <w:div w:id="1660840915">
                                                          <w:marLeft w:val="0"/>
                                                          <w:marRight w:val="0"/>
                                                          <w:marTop w:val="0"/>
                                                          <w:marBottom w:val="0"/>
                                                          <w:divBdr>
                                                            <w:top w:val="single" w:sz="2" w:space="0" w:color="D9D9E3"/>
                                                            <w:left w:val="single" w:sz="2" w:space="0" w:color="D9D9E3"/>
                                                            <w:bottom w:val="single" w:sz="2" w:space="0" w:color="D9D9E3"/>
                                                            <w:right w:val="single" w:sz="2" w:space="0" w:color="D9D9E3"/>
                                                          </w:divBdr>
                                                          <w:divsChild>
                                                            <w:div w:id="1856963790">
                                                              <w:marLeft w:val="0"/>
                                                              <w:marRight w:val="0"/>
                                                              <w:marTop w:val="0"/>
                                                              <w:marBottom w:val="0"/>
                                                              <w:divBdr>
                                                                <w:top w:val="single" w:sz="2" w:space="0" w:color="D9D9E3"/>
                                                                <w:left w:val="single" w:sz="2" w:space="0" w:color="D9D9E3"/>
                                                                <w:bottom w:val="single" w:sz="2" w:space="0" w:color="D9D9E3"/>
                                                                <w:right w:val="single" w:sz="2" w:space="0" w:color="D9D9E3"/>
                                                              </w:divBdr>
                                                              <w:divsChild>
                                                                <w:div w:id="2064717558">
                                                                  <w:marLeft w:val="0"/>
                                                                  <w:marRight w:val="0"/>
                                                                  <w:marTop w:val="0"/>
                                                                  <w:marBottom w:val="0"/>
                                                                  <w:divBdr>
                                                                    <w:top w:val="single" w:sz="2" w:space="0" w:color="D9D9E3"/>
                                                                    <w:left w:val="single" w:sz="2" w:space="0" w:color="D9D9E3"/>
                                                                    <w:bottom w:val="single" w:sz="2" w:space="0" w:color="D9D9E3"/>
                                                                    <w:right w:val="single" w:sz="2" w:space="0" w:color="D9D9E3"/>
                                                                  </w:divBdr>
                                                                  <w:divsChild>
                                                                    <w:div w:id="969630023">
                                                                      <w:marLeft w:val="0"/>
                                                                      <w:marRight w:val="0"/>
                                                                      <w:marTop w:val="0"/>
                                                                      <w:marBottom w:val="0"/>
                                                                      <w:divBdr>
                                                                        <w:top w:val="single" w:sz="2" w:space="0" w:color="D9D9E3"/>
                                                                        <w:left w:val="single" w:sz="2" w:space="0" w:color="D9D9E3"/>
                                                                        <w:bottom w:val="single" w:sz="2" w:space="0" w:color="D9D9E3"/>
                                                                        <w:right w:val="single" w:sz="2" w:space="0" w:color="D9D9E3"/>
                                                                      </w:divBdr>
                                                                      <w:divsChild>
                                                                        <w:div w:id="1944722589">
                                                                          <w:marLeft w:val="0"/>
                                                                          <w:marRight w:val="0"/>
                                                                          <w:marTop w:val="0"/>
                                                                          <w:marBottom w:val="0"/>
                                                                          <w:divBdr>
                                                                            <w:top w:val="single" w:sz="2" w:space="0" w:color="D9D9E3"/>
                                                                            <w:left w:val="single" w:sz="2" w:space="0" w:color="D9D9E3"/>
                                                                            <w:bottom w:val="single" w:sz="2" w:space="0" w:color="D9D9E3"/>
                                                                            <w:right w:val="single" w:sz="2" w:space="0" w:color="D9D9E3"/>
                                                                          </w:divBdr>
                                                                          <w:divsChild>
                                                                            <w:div w:id="2126079250">
                                                                              <w:marLeft w:val="0"/>
                                                                              <w:marRight w:val="0"/>
                                                                              <w:marTop w:val="0"/>
                                                                              <w:marBottom w:val="0"/>
                                                                              <w:divBdr>
                                                                                <w:top w:val="single" w:sz="2" w:space="0" w:color="D9D9E3"/>
                                                                                <w:left w:val="single" w:sz="2" w:space="0" w:color="D9D9E3"/>
                                                                                <w:bottom w:val="single" w:sz="2" w:space="0" w:color="D9D9E3"/>
                                                                                <w:right w:val="single" w:sz="2" w:space="0" w:color="D9D9E3"/>
                                                                              </w:divBdr>
                                                                            </w:div>
                                                                            <w:div w:id="44423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984666">
                                                                          <w:marLeft w:val="0"/>
                                                                          <w:marRight w:val="0"/>
                                                                          <w:marTop w:val="0"/>
                                                                          <w:marBottom w:val="0"/>
                                                                          <w:divBdr>
                                                                            <w:top w:val="single" w:sz="2" w:space="0" w:color="D9D9E3"/>
                                                                            <w:left w:val="single" w:sz="2" w:space="0" w:color="D9D9E3"/>
                                                                            <w:bottom w:val="single" w:sz="2" w:space="0" w:color="D9D9E3"/>
                                                                            <w:right w:val="single" w:sz="2" w:space="0" w:color="D9D9E3"/>
                                                                          </w:divBdr>
                                                                          <w:divsChild>
                                                                            <w:div w:id="1435513459">
                                                                              <w:marLeft w:val="0"/>
                                                                              <w:marRight w:val="0"/>
                                                                              <w:marTop w:val="0"/>
                                                                              <w:marBottom w:val="0"/>
                                                                              <w:divBdr>
                                                                                <w:top w:val="single" w:sz="2" w:space="0" w:color="D9D9E3"/>
                                                                                <w:left w:val="single" w:sz="2" w:space="0" w:color="D9D9E3"/>
                                                                                <w:bottom w:val="single" w:sz="2" w:space="0" w:color="D9D9E3"/>
                                                                                <w:right w:val="single" w:sz="2" w:space="0" w:color="D9D9E3"/>
                                                                              </w:divBdr>
                                                                            </w:div>
                                                                            <w:div w:id="2016036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951406">
                                          <w:marLeft w:val="0"/>
                                          <w:marRight w:val="0"/>
                                          <w:marTop w:val="0"/>
                                          <w:marBottom w:val="0"/>
                                          <w:divBdr>
                                            <w:top w:val="single" w:sz="2" w:space="0" w:color="D9D9E3"/>
                                            <w:left w:val="single" w:sz="2" w:space="0" w:color="D9D9E3"/>
                                            <w:bottom w:val="single" w:sz="2" w:space="0" w:color="D9D9E3"/>
                                            <w:right w:val="single" w:sz="2" w:space="0" w:color="D9D9E3"/>
                                          </w:divBdr>
                                          <w:divsChild>
                                            <w:div w:id="274795825">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8585">
                                                  <w:marLeft w:val="0"/>
                                                  <w:marRight w:val="0"/>
                                                  <w:marTop w:val="0"/>
                                                  <w:marBottom w:val="0"/>
                                                  <w:divBdr>
                                                    <w:top w:val="single" w:sz="2" w:space="0" w:color="D9D9E3"/>
                                                    <w:left w:val="single" w:sz="2" w:space="0" w:color="D9D9E3"/>
                                                    <w:bottom w:val="single" w:sz="2" w:space="0" w:color="D9D9E3"/>
                                                    <w:right w:val="single" w:sz="2" w:space="0" w:color="D9D9E3"/>
                                                  </w:divBdr>
                                                  <w:divsChild>
                                                    <w:div w:id="238104806">
                                                      <w:marLeft w:val="0"/>
                                                      <w:marRight w:val="0"/>
                                                      <w:marTop w:val="0"/>
                                                      <w:marBottom w:val="0"/>
                                                      <w:divBdr>
                                                        <w:top w:val="single" w:sz="2" w:space="0" w:color="D9D9E3"/>
                                                        <w:left w:val="single" w:sz="2" w:space="0" w:color="D9D9E3"/>
                                                        <w:bottom w:val="single" w:sz="2" w:space="0" w:color="D9D9E3"/>
                                                        <w:right w:val="single" w:sz="2" w:space="0" w:color="D9D9E3"/>
                                                      </w:divBdr>
                                                      <w:divsChild>
                                                        <w:div w:id="420881347">
                                                          <w:marLeft w:val="0"/>
                                                          <w:marRight w:val="0"/>
                                                          <w:marTop w:val="0"/>
                                                          <w:marBottom w:val="0"/>
                                                          <w:divBdr>
                                                            <w:top w:val="single" w:sz="2" w:space="0" w:color="D9D9E3"/>
                                                            <w:left w:val="single" w:sz="2" w:space="0" w:color="D9D9E3"/>
                                                            <w:bottom w:val="single" w:sz="2" w:space="0" w:color="D9D9E3"/>
                                                            <w:right w:val="single" w:sz="2" w:space="0" w:color="D9D9E3"/>
                                                          </w:divBdr>
                                                          <w:divsChild>
                                                            <w:div w:id="672342439">
                                                              <w:marLeft w:val="0"/>
                                                              <w:marRight w:val="0"/>
                                                              <w:marTop w:val="0"/>
                                                              <w:marBottom w:val="0"/>
                                                              <w:divBdr>
                                                                <w:top w:val="single" w:sz="2" w:space="0" w:color="D9D9E3"/>
                                                                <w:left w:val="single" w:sz="2" w:space="0" w:color="D9D9E3"/>
                                                                <w:bottom w:val="single" w:sz="2" w:space="0" w:color="D9D9E3"/>
                                                                <w:right w:val="single" w:sz="2" w:space="0" w:color="D9D9E3"/>
                                                              </w:divBdr>
                                                              <w:divsChild>
                                                                <w:div w:id="440800105">
                                                                  <w:marLeft w:val="0"/>
                                                                  <w:marRight w:val="0"/>
                                                                  <w:marTop w:val="0"/>
                                                                  <w:marBottom w:val="0"/>
                                                                  <w:divBdr>
                                                                    <w:top w:val="single" w:sz="2" w:space="0" w:color="D9D9E3"/>
                                                                    <w:left w:val="single" w:sz="2" w:space="0" w:color="D9D9E3"/>
                                                                    <w:bottom w:val="single" w:sz="2" w:space="0" w:color="D9D9E3"/>
                                                                    <w:right w:val="single" w:sz="2" w:space="0" w:color="D9D9E3"/>
                                                                  </w:divBdr>
                                                                  <w:divsChild>
                                                                    <w:div w:id="544490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006132">
                                                      <w:marLeft w:val="0"/>
                                                      <w:marRight w:val="0"/>
                                                      <w:marTop w:val="0"/>
                                                      <w:marBottom w:val="0"/>
                                                      <w:divBdr>
                                                        <w:top w:val="single" w:sz="2" w:space="0" w:color="D9D9E3"/>
                                                        <w:left w:val="single" w:sz="2" w:space="0" w:color="D9D9E3"/>
                                                        <w:bottom w:val="single" w:sz="2" w:space="0" w:color="D9D9E3"/>
                                                        <w:right w:val="single" w:sz="2" w:space="0" w:color="D9D9E3"/>
                                                      </w:divBdr>
                                                      <w:divsChild>
                                                        <w:div w:id="1850168921">
                                                          <w:marLeft w:val="0"/>
                                                          <w:marRight w:val="0"/>
                                                          <w:marTop w:val="0"/>
                                                          <w:marBottom w:val="0"/>
                                                          <w:divBdr>
                                                            <w:top w:val="single" w:sz="2" w:space="0" w:color="D9D9E3"/>
                                                            <w:left w:val="single" w:sz="2" w:space="0" w:color="D9D9E3"/>
                                                            <w:bottom w:val="single" w:sz="2" w:space="0" w:color="D9D9E3"/>
                                                            <w:right w:val="single" w:sz="2" w:space="0" w:color="D9D9E3"/>
                                                          </w:divBdr>
                                                        </w:div>
                                                        <w:div w:id="1224946729">
                                                          <w:marLeft w:val="0"/>
                                                          <w:marRight w:val="0"/>
                                                          <w:marTop w:val="0"/>
                                                          <w:marBottom w:val="0"/>
                                                          <w:divBdr>
                                                            <w:top w:val="single" w:sz="2" w:space="0" w:color="D9D9E3"/>
                                                            <w:left w:val="single" w:sz="2" w:space="0" w:color="D9D9E3"/>
                                                            <w:bottom w:val="single" w:sz="2" w:space="0" w:color="D9D9E3"/>
                                                            <w:right w:val="single" w:sz="2" w:space="0" w:color="D9D9E3"/>
                                                          </w:divBdr>
                                                          <w:divsChild>
                                                            <w:div w:id="1646200641">
                                                              <w:marLeft w:val="0"/>
                                                              <w:marRight w:val="0"/>
                                                              <w:marTop w:val="0"/>
                                                              <w:marBottom w:val="0"/>
                                                              <w:divBdr>
                                                                <w:top w:val="single" w:sz="2" w:space="0" w:color="D9D9E3"/>
                                                                <w:left w:val="single" w:sz="2" w:space="0" w:color="D9D9E3"/>
                                                                <w:bottom w:val="single" w:sz="2" w:space="0" w:color="D9D9E3"/>
                                                                <w:right w:val="single" w:sz="2" w:space="0" w:color="D9D9E3"/>
                                                              </w:divBdr>
                                                              <w:divsChild>
                                                                <w:div w:id="1498302124">
                                                                  <w:marLeft w:val="0"/>
                                                                  <w:marRight w:val="0"/>
                                                                  <w:marTop w:val="0"/>
                                                                  <w:marBottom w:val="0"/>
                                                                  <w:divBdr>
                                                                    <w:top w:val="single" w:sz="2" w:space="0" w:color="D9D9E3"/>
                                                                    <w:left w:val="single" w:sz="2" w:space="0" w:color="D9D9E3"/>
                                                                    <w:bottom w:val="single" w:sz="2" w:space="0" w:color="D9D9E3"/>
                                                                    <w:right w:val="single" w:sz="2" w:space="0" w:color="D9D9E3"/>
                                                                  </w:divBdr>
                                                                  <w:divsChild>
                                                                    <w:div w:id="83364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02858419">
                                          <w:marLeft w:val="0"/>
                                          <w:marRight w:val="0"/>
                                          <w:marTop w:val="0"/>
                                          <w:marBottom w:val="0"/>
                                          <w:divBdr>
                                            <w:top w:val="single" w:sz="2" w:space="0" w:color="D9D9E3"/>
                                            <w:left w:val="single" w:sz="2" w:space="0" w:color="D9D9E3"/>
                                            <w:bottom w:val="single" w:sz="2" w:space="0" w:color="D9D9E3"/>
                                            <w:right w:val="single" w:sz="2" w:space="0" w:color="D9D9E3"/>
                                          </w:divBdr>
                                          <w:divsChild>
                                            <w:div w:id="138406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990328821">
                                                  <w:marLeft w:val="0"/>
                                                  <w:marRight w:val="0"/>
                                                  <w:marTop w:val="0"/>
                                                  <w:marBottom w:val="0"/>
                                                  <w:divBdr>
                                                    <w:top w:val="single" w:sz="2" w:space="0" w:color="D9D9E3"/>
                                                    <w:left w:val="single" w:sz="2" w:space="0" w:color="D9D9E3"/>
                                                    <w:bottom w:val="single" w:sz="2" w:space="0" w:color="D9D9E3"/>
                                                    <w:right w:val="single" w:sz="2" w:space="0" w:color="D9D9E3"/>
                                                  </w:divBdr>
                                                  <w:divsChild>
                                                    <w:div w:id="1698892570">
                                                      <w:marLeft w:val="0"/>
                                                      <w:marRight w:val="0"/>
                                                      <w:marTop w:val="0"/>
                                                      <w:marBottom w:val="0"/>
                                                      <w:divBdr>
                                                        <w:top w:val="single" w:sz="2" w:space="0" w:color="D9D9E3"/>
                                                        <w:left w:val="single" w:sz="2" w:space="0" w:color="D9D9E3"/>
                                                        <w:bottom w:val="single" w:sz="2" w:space="0" w:color="D9D9E3"/>
                                                        <w:right w:val="single" w:sz="2" w:space="0" w:color="D9D9E3"/>
                                                      </w:divBdr>
                                                      <w:divsChild>
                                                        <w:div w:id="29036151">
                                                          <w:marLeft w:val="0"/>
                                                          <w:marRight w:val="0"/>
                                                          <w:marTop w:val="0"/>
                                                          <w:marBottom w:val="0"/>
                                                          <w:divBdr>
                                                            <w:top w:val="single" w:sz="2" w:space="0" w:color="D9D9E3"/>
                                                            <w:left w:val="single" w:sz="2" w:space="0" w:color="D9D9E3"/>
                                                            <w:bottom w:val="single" w:sz="2" w:space="0" w:color="D9D9E3"/>
                                                            <w:right w:val="single" w:sz="2" w:space="0" w:color="D9D9E3"/>
                                                          </w:divBdr>
                                                          <w:divsChild>
                                                            <w:div w:id="583103890">
                                                              <w:marLeft w:val="0"/>
                                                              <w:marRight w:val="0"/>
                                                              <w:marTop w:val="0"/>
                                                              <w:marBottom w:val="0"/>
                                                              <w:divBdr>
                                                                <w:top w:val="single" w:sz="2" w:space="0" w:color="D9D9E3"/>
                                                                <w:left w:val="single" w:sz="2" w:space="0" w:color="D9D9E3"/>
                                                                <w:bottom w:val="single" w:sz="2" w:space="0" w:color="D9D9E3"/>
                                                                <w:right w:val="single" w:sz="2" w:space="0" w:color="D9D9E3"/>
                                                              </w:divBdr>
                                                              <w:divsChild>
                                                                <w:div w:id="1092969266">
                                                                  <w:marLeft w:val="0"/>
                                                                  <w:marRight w:val="0"/>
                                                                  <w:marTop w:val="0"/>
                                                                  <w:marBottom w:val="0"/>
                                                                  <w:divBdr>
                                                                    <w:top w:val="single" w:sz="2" w:space="0" w:color="D9D9E3"/>
                                                                    <w:left w:val="single" w:sz="2" w:space="0" w:color="D9D9E3"/>
                                                                    <w:bottom w:val="single" w:sz="2" w:space="0" w:color="D9D9E3"/>
                                                                    <w:right w:val="single" w:sz="2" w:space="0" w:color="D9D9E3"/>
                                                                  </w:divBdr>
                                                                  <w:divsChild>
                                                                    <w:div w:id="142776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938928">
                                                      <w:marLeft w:val="0"/>
                                                      <w:marRight w:val="0"/>
                                                      <w:marTop w:val="0"/>
                                                      <w:marBottom w:val="0"/>
                                                      <w:divBdr>
                                                        <w:top w:val="single" w:sz="2" w:space="0" w:color="D9D9E3"/>
                                                        <w:left w:val="single" w:sz="2" w:space="0" w:color="D9D9E3"/>
                                                        <w:bottom w:val="single" w:sz="2" w:space="0" w:color="D9D9E3"/>
                                                        <w:right w:val="single" w:sz="2" w:space="0" w:color="D9D9E3"/>
                                                      </w:divBdr>
                                                      <w:divsChild>
                                                        <w:div w:id="20283278">
                                                          <w:marLeft w:val="0"/>
                                                          <w:marRight w:val="0"/>
                                                          <w:marTop w:val="0"/>
                                                          <w:marBottom w:val="0"/>
                                                          <w:divBdr>
                                                            <w:top w:val="single" w:sz="2" w:space="0" w:color="D9D9E3"/>
                                                            <w:left w:val="single" w:sz="2" w:space="0" w:color="D9D9E3"/>
                                                            <w:bottom w:val="single" w:sz="2" w:space="0" w:color="D9D9E3"/>
                                                            <w:right w:val="single" w:sz="2" w:space="0" w:color="D9D9E3"/>
                                                          </w:divBdr>
                                                        </w:div>
                                                        <w:div w:id="1074547851">
                                                          <w:marLeft w:val="0"/>
                                                          <w:marRight w:val="0"/>
                                                          <w:marTop w:val="0"/>
                                                          <w:marBottom w:val="0"/>
                                                          <w:divBdr>
                                                            <w:top w:val="single" w:sz="2" w:space="0" w:color="D9D9E3"/>
                                                            <w:left w:val="single" w:sz="2" w:space="0" w:color="D9D9E3"/>
                                                            <w:bottom w:val="single" w:sz="2" w:space="0" w:color="D9D9E3"/>
                                                            <w:right w:val="single" w:sz="2" w:space="0" w:color="D9D9E3"/>
                                                          </w:divBdr>
                                                          <w:divsChild>
                                                            <w:div w:id="1581138213">
                                                              <w:marLeft w:val="0"/>
                                                              <w:marRight w:val="0"/>
                                                              <w:marTop w:val="0"/>
                                                              <w:marBottom w:val="0"/>
                                                              <w:divBdr>
                                                                <w:top w:val="single" w:sz="2" w:space="0" w:color="D9D9E3"/>
                                                                <w:left w:val="single" w:sz="2" w:space="0" w:color="D9D9E3"/>
                                                                <w:bottom w:val="single" w:sz="2" w:space="0" w:color="D9D9E3"/>
                                                                <w:right w:val="single" w:sz="2" w:space="0" w:color="D9D9E3"/>
                                                              </w:divBdr>
                                                              <w:divsChild>
                                                                <w:div w:id="759330486">
                                                                  <w:marLeft w:val="0"/>
                                                                  <w:marRight w:val="0"/>
                                                                  <w:marTop w:val="0"/>
                                                                  <w:marBottom w:val="0"/>
                                                                  <w:divBdr>
                                                                    <w:top w:val="single" w:sz="2" w:space="0" w:color="D9D9E3"/>
                                                                    <w:left w:val="single" w:sz="2" w:space="0" w:color="D9D9E3"/>
                                                                    <w:bottom w:val="single" w:sz="2" w:space="0" w:color="D9D9E3"/>
                                                                    <w:right w:val="single" w:sz="2" w:space="0" w:color="D9D9E3"/>
                                                                  </w:divBdr>
                                                                  <w:divsChild>
                                                                    <w:div w:id="108667147">
                                                                      <w:marLeft w:val="0"/>
                                                                      <w:marRight w:val="0"/>
                                                                      <w:marTop w:val="0"/>
                                                                      <w:marBottom w:val="0"/>
                                                                      <w:divBdr>
                                                                        <w:top w:val="single" w:sz="2" w:space="0" w:color="D9D9E3"/>
                                                                        <w:left w:val="single" w:sz="2" w:space="0" w:color="D9D9E3"/>
                                                                        <w:bottom w:val="single" w:sz="2" w:space="0" w:color="D9D9E3"/>
                                                                        <w:right w:val="single" w:sz="2" w:space="0" w:color="D9D9E3"/>
                                                                      </w:divBdr>
                                                                      <w:divsChild>
                                                                        <w:div w:id="21829094">
                                                                          <w:marLeft w:val="0"/>
                                                                          <w:marRight w:val="0"/>
                                                                          <w:marTop w:val="0"/>
                                                                          <w:marBottom w:val="0"/>
                                                                          <w:divBdr>
                                                                            <w:top w:val="single" w:sz="2" w:space="0" w:color="D9D9E3"/>
                                                                            <w:left w:val="single" w:sz="2" w:space="0" w:color="D9D9E3"/>
                                                                            <w:bottom w:val="single" w:sz="2" w:space="0" w:color="D9D9E3"/>
                                                                            <w:right w:val="single" w:sz="2" w:space="0" w:color="D9D9E3"/>
                                                                          </w:divBdr>
                                                                          <w:divsChild>
                                                                            <w:div w:id="864706922">
                                                                              <w:marLeft w:val="0"/>
                                                                              <w:marRight w:val="0"/>
                                                                              <w:marTop w:val="0"/>
                                                                              <w:marBottom w:val="0"/>
                                                                              <w:divBdr>
                                                                                <w:top w:val="single" w:sz="2" w:space="0" w:color="D9D9E3"/>
                                                                                <w:left w:val="single" w:sz="2" w:space="0" w:color="D9D9E3"/>
                                                                                <w:bottom w:val="single" w:sz="2" w:space="0" w:color="D9D9E3"/>
                                                                                <w:right w:val="single" w:sz="2" w:space="0" w:color="D9D9E3"/>
                                                                              </w:divBdr>
                                                                            </w:div>
                                                                            <w:div w:id="952714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270567">
                                                                          <w:marLeft w:val="0"/>
                                                                          <w:marRight w:val="0"/>
                                                                          <w:marTop w:val="0"/>
                                                                          <w:marBottom w:val="0"/>
                                                                          <w:divBdr>
                                                                            <w:top w:val="single" w:sz="2" w:space="0" w:color="D9D9E3"/>
                                                                            <w:left w:val="single" w:sz="2" w:space="0" w:color="D9D9E3"/>
                                                                            <w:bottom w:val="single" w:sz="2" w:space="0" w:color="D9D9E3"/>
                                                                            <w:right w:val="single" w:sz="2" w:space="0" w:color="D9D9E3"/>
                                                                          </w:divBdr>
                                                                          <w:divsChild>
                                                                            <w:div w:id="737704669">
                                                                              <w:marLeft w:val="0"/>
                                                                              <w:marRight w:val="0"/>
                                                                              <w:marTop w:val="0"/>
                                                                              <w:marBottom w:val="0"/>
                                                                              <w:divBdr>
                                                                                <w:top w:val="single" w:sz="2" w:space="0" w:color="D9D9E3"/>
                                                                                <w:left w:val="single" w:sz="2" w:space="0" w:color="D9D9E3"/>
                                                                                <w:bottom w:val="single" w:sz="2" w:space="0" w:color="D9D9E3"/>
                                                                                <w:right w:val="single" w:sz="2" w:space="0" w:color="D9D9E3"/>
                                                                              </w:divBdr>
                                                                            </w:div>
                                                                            <w:div w:id="24264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8848741">
                                                                          <w:marLeft w:val="0"/>
                                                                          <w:marRight w:val="0"/>
                                                                          <w:marTop w:val="0"/>
                                                                          <w:marBottom w:val="0"/>
                                                                          <w:divBdr>
                                                                            <w:top w:val="single" w:sz="2" w:space="0" w:color="D9D9E3"/>
                                                                            <w:left w:val="single" w:sz="2" w:space="0" w:color="D9D9E3"/>
                                                                            <w:bottom w:val="single" w:sz="2" w:space="0" w:color="D9D9E3"/>
                                                                            <w:right w:val="single" w:sz="2" w:space="0" w:color="D9D9E3"/>
                                                                          </w:divBdr>
                                                                          <w:divsChild>
                                                                            <w:div w:id="874466070">
                                                                              <w:marLeft w:val="0"/>
                                                                              <w:marRight w:val="0"/>
                                                                              <w:marTop w:val="0"/>
                                                                              <w:marBottom w:val="0"/>
                                                                              <w:divBdr>
                                                                                <w:top w:val="single" w:sz="2" w:space="0" w:color="D9D9E3"/>
                                                                                <w:left w:val="single" w:sz="2" w:space="0" w:color="D9D9E3"/>
                                                                                <w:bottom w:val="single" w:sz="2" w:space="0" w:color="D9D9E3"/>
                                                                                <w:right w:val="single" w:sz="2" w:space="0" w:color="D9D9E3"/>
                                                                              </w:divBdr>
                                                                            </w:div>
                                                                            <w:div w:id="95066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866846">
                                                                          <w:marLeft w:val="0"/>
                                                                          <w:marRight w:val="0"/>
                                                                          <w:marTop w:val="0"/>
                                                                          <w:marBottom w:val="0"/>
                                                                          <w:divBdr>
                                                                            <w:top w:val="single" w:sz="2" w:space="0" w:color="D9D9E3"/>
                                                                            <w:left w:val="single" w:sz="2" w:space="0" w:color="D9D9E3"/>
                                                                            <w:bottom w:val="single" w:sz="2" w:space="0" w:color="D9D9E3"/>
                                                                            <w:right w:val="single" w:sz="2" w:space="0" w:color="D9D9E3"/>
                                                                          </w:divBdr>
                                                                          <w:divsChild>
                                                                            <w:div w:id="2003510215">
                                                                              <w:marLeft w:val="0"/>
                                                                              <w:marRight w:val="0"/>
                                                                              <w:marTop w:val="0"/>
                                                                              <w:marBottom w:val="0"/>
                                                                              <w:divBdr>
                                                                                <w:top w:val="single" w:sz="2" w:space="0" w:color="D9D9E3"/>
                                                                                <w:left w:val="single" w:sz="2" w:space="0" w:color="D9D9E3"/>
                                                                                <w:bottom w:val="single" w:sz="2" w:space="0" w:color="D9D9E3"/>
                                                                                <w:right w:val="single" w:sz="2" w:space="0" w:color="D9D9E3"/>
                                                                              </w:divBdr>
                                                                            </w:div>
                                                                            <w:div w:id="60843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1369717">
                                          <w:marLeft w:val="0"/>
                                          <w:marRight w:val="0"/>
                                          <w:marTop w:val="0"/>
                                          <w:marBottom w:val="0"/>
                                          <w:divBdr>
                                            <w:top w:val="single" w:sz="2" w:space="0" w:color="D9D9E3"/>
                                            <w:left w:val="single" w:sz="2" w:space="0" w:color="D9D9E3"/>
                                            <w:bottom w:val="single" w:sz="2" w:space="0" w:color="D9D9E3"/>
                                            <w:right w:val="single" w:sz="2" w:space="0" w:color="D9D9E3"/>
                                          </w:divBdr>
                                          <w:divsChild>
                                            <w:div w:id="184762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507257131">
                                                  <w:marLeft w:val="0"/>
                                                  <w:marRight w:val="0"/>
                                                  <w:marTop w:val="0"/>
                                                  <w:marBottom w:val="0"/>
                                                  <w:divBdr>
                                                    <w:top w:val="single" w:sz="2" w:space="0" w:color="D9D9E3"/>
                                                    <w:left w:val="single" w:sz="2" w:space="0" w:color="D9D9E3"/>
                                                    <w:bottom w:val="single" w:sz="2" w:space="0" w:color="D9D9E3"/>
                                                    <w:right w:val="single" w:sz="2" w:space="0" w:color="D9D9E3"/>
                                                  </w:divBdr>
                                                  <w:divsChild>
                                                    <w:div w:id="1128351259">
                                                      <w:marLeft w:val="0"/>
                                                      <w:marRight w:val="0"/>
                                                      <w:marTop w:val="0"/>
                                                      <w:marBottom w:val="0"/>
                                                      <w:divBdr>
                                                        <w:top w:val="single" w:sz="2" w:space="0" w:color="D9D9E3"/>
                                                        <w:left w:val="single" w:sz="2" w:space="0" w:color="D9D9E3"/>
                                                        <w:bottom w:val="single" w:sz="2" w:space="0" w:color="D9D9E3"/>
                                                        <w:right w:val="single" w:sz="2" w:space="0" w:color="D9D9E3"/>
                                                      </w:divBdr>
                                                      <w:divsChild>
                                                        <w:div w:id="13920619">
                                                          <w:marLeft w:val="0"/>
                                                          <w:marRight w:val="0"/>
                                                          <w:marTop w:val="0"/>
                                                          <w:marBottom w:val="0"/>
                                                          <w:divBdr>
                                                            <w:top w:val="single" w:sz="2" w:space="0" w:color="D9D9E3"/>
                                                            <w:left w:val="single" w:sz="2" w:space="0" w:color="D9D9E3"/>
                                                            <w:bottom w:val="single" w:sz="2" w:space="0" w:color="D9D9E3"/>
                                                            <w:right w:val="single" w:sz="2" w:space="0" w:color="D9D9E3"/>
                                                          </w:divBdr>
                                                          <w:divsChild>
                                                            <w:div w:id="1958248400">
                                                              <w:marLeft w:val="0"/>
                                                              <w:marRight w:val="0"/>
                                                              <w:marTop w:val="0"/>
                                                              <w:marBottom w:val="0"/>
                                                              <w:divBdr>
                                                                <w:top w:val="single" w:sz="2" w:space="0" w:color="D9D9E3"/>
                                                                <w:left w:val="single" w:sz="2" w:space="0" w:color="D9D9E3"/>
                                                                <w:bottom w:val="single" w:sz="2" w:space="0" w:color="D9D9E3"/>
                                                                <w:right w:val="single" w:sz="2" w:space="0" w:color="D9D9E3"/>
                                                              </w:divBdr>
                                                              <w:divsChild>
                                                                <w:div w:id="1036352290">
                                                                  <w:marLeft w:val="0"/>
                                                                  <w:marRight w:val="0"/>
                                                                  <w:marTop w:val="0"/>
                                                                  <w:marBottom w:val="0"/>
                                                                  <w:divBdr>
                                                                    <w:top w:val="single" w:sz="2" w:space="0" w:color="D9D9E3"/>
                                                                    <w:left w:val="single" w:sz="2" w:space="0" w:color="D9D9E3"/>
                                                                    <w:bottom w:val="single" w:sz="2" w:space="0" w:color="D9D9E3"/>
                                                                    <w:right w:val="single" w:sz="2" w:space="0" w:color="D9D9E3"/>
                                                                  </w:divBdr>
                                                                  <w:divsChild>
                                                                    <w:div w:id="167156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857840">
                                                      <w:marLeft w:val="0"/>
                                                      <w:marRight w:val="0"/>
                                                      <w:marTop w:val="0"/>
                                                      <w:marBottom w:val="0"/>
                                                      <w:divBdr>
                                                        <w:top w:val="single" w:sz="2" w:space="0" w:color="D9D9E3"/>
                                                        <w:left w:val="single" w:sz="2" w:space="0" w:color="D9D9E3"/>
                                                        <w:bottom w:val="single" w:sz="2" w:space="0" w:color="D9D9E3"/>
                                                        <w:right w:val="single" w:sz="2" w:space="0" w:color="D9D9E3"/>
                                                      </w:divBdr>
                                                      <w:divsChild>
                                                        <w:div w:id="634524412">
                                                          <w:marLeft w:val="0"/>
                                                          <w:marRight w:val="0"/>
                                                          <w:marTop w:val="0"/>
                                                          <w:marBottom w:val="0"/>
                                                          <w:divBdr>
                                                            <w:top w:val="single" w:sz="2" w:space="0" w:color="D9D9E3"/>
                                                            <w:left w:val="single" w:sz="2" w:space="0" w:color="D9D9E3"/>
                                                            <w:bottom w:val="single" w:sz="2" w:space="0" w:color="D9D9E3"/>
                                                            <w:right w:val="single" w:sz="2" w:space="0" w:color="D9D9E3"/>
                                                          </w:divBdr>
                                                        </w:div>
                                                        <w:div w:id="1224095958">
                                                          <w:marLeft w:val="0"/>
                                                          <w:marRight w:val="0"/>
                                                          <w:marTop w:val="0"/>
                                                          <w:marBottom w:val="0"/>
                                                          <w:divBdr>
                                                            <w:top w:val="single" w:sz="2" w:space="0" w:color="D9D9E3"/>
                                                            <w:left w:val="single" w:sz="2" w:space="0" w:color="D9D9E3"/>
                                                            <w:bottom w:val="single" w:sz="2" w:space="0" w:color="D9D9E3"/>
                                                            <w:right w:val="single" w:sz="2" w:space="0" w:color="D9D9E3"/>
                                                          </w:divBdr>
                                                          <w:divsChild>
                                                            <w:div w:id="1835148332">
                                                              <w:marLeft w:val="0"/>
                                                              <w:marRight w:val="0"/>
                                                              <w:marTop w:val="0"/>
                                                              <w:marBottom w:val="0"/>
                                                              <w:divBdr>
                                                                <w:top w:val="single" w:sz="2" w:space="0" w:color="D9D9E3"/>
                                                                <w:left w:val="single" w:sz="2" w:space="0" w:color="D9D9E3"/>
                                                                <w:bottom w:val="single" w:sz="2" w:space="0" w:color="D9D9E3"/>
                                                                <w:right w:val="single" w:sz="2" w:space="0" w:color="D9D9E3"/>
                                                              </w:divBdr>
                                                              <w:divsChild>
                                                                <w:div w:id="1018583403">
                                                                  <w:marLeft w:val="0"/>
                                                                  <w:marRight w:val="0"/>
                                                                  <w:marTop w:val="0"/>
                                                                  <w:marBottom w:val="0"/>
                                                                  <w:divBdr>
                                                                    <w:top w:val="single" w:sz="2" w:space="0" w:color="D9D9E3"/>
                                                                    <w:left w:val="single" w:sz="2" w:space="0" w:color="D9D9E3"/>
                                                                    <w:bottom w:val="single" w:sz="2" w:space="0" w:color="D9D9E3"/>
                                                                    <w:right w:val="single" w:sz="2" w:space="0" w:color="D9D9E3"/>
                                                                  </w:divBdr>
                                                                  <w:divsChild>
                                                                    <w:div w:id="1228614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4713220">
                                          <w:marLeft w:val="0"/>
                                          <w:marRight w:val="0"/>
                                          <w:marTop w:val="0"/>
                                          <w:marBottom w:val="0"/>
                                          <w:divBdr>
                                            <w:top w:val="single" w:sz="2" w:space="0" w:color="D9D9E3"/>
                                            <w:left w:val="single" w:sz="2" w:space="0" w:color="D9D9E3"/>
                                            <w:bottom w:val="single" w:sz="2" w:space="0" w:color="D9D9E3"/>
                                            <w:right w:val="single" w:sz="2" w:space="0" w:color="D9D9E3"/>
                                          </w:divBdr>
                                          <w:divsChild>
                                            <w:div w:id="456682142">
                                              <w:marLeft w:val="0"/>
                                              <w:marRight w:val="0"/>
                                              <w:marTop w:val="100"/>
                                              <w:marBottom w:val="100"/>
                                              <w:divBdr>
                                                <w:top w:val="single" w:sz="2" w:space="0" w:color="D9D9E3"/>
                                                <w:left w:val="single" w:sz="2" w:space="0" w:color="D9D9E3"/>
                                                <w:bottom w:val="single" w:sz="2" w:space="0" w:color="D9D9E3"/>
                                                <w:right w:val="single" w:sz="2" w:space="0" w:color="D9D9E3"/>
                                              </w:divBdr>
                                              <w:divsChild>
                                                <w:div w:id="321860469">
                                                  <w:marLeft w:val="0"/>
                                                  <w:marRight w:val="0"/>
                                                  <w:marTop w:val="0"/>
                                                  <w:marBottom w:val="0"/>
                                                  <w:divBdr>
                                                    <w:top w:val="single" w:sz="2" w:space="0" w:color="D9D9E3"/>
                                                    <w:left w:val="single" w:sz="2" w:space="0" w:color="D9D9E3"/>
                                                    <w:bottom w:val="single" w:sz="2" w:space="0" w:color="D9D9E3"/>
                                                    <w:right w:val="single" w:sz="2" w:space="0" w:color="D9D9E3"/>
                                                  </w:divBdr>
                                                  <w:divsChild>
                                                    <w:div w:id="1127821759">
                                                      <w:marLeft w:val="0"/>
                                                      <w:marRight w:val="0"/>
                                                      <w:marTop w:val="0"/>
                                                      <w:marBottom w:val="0"/>
                                                      <w:divBdr>
                                                        <w:top w:val="single" w:sz="2" w:space="0" w:color="D9D9E3"/>
                                                        <w:left w:val="single" w:sz="2" w:space="0" w:color="D9D9E3"/>
                                                        <w:bottom w:val="single" w:sz="2" w:space="0" w:color="D9D9E3"/>
                                                        <w:right w:val="single" w:sz="2" w:space="0" w:color="D9D9E3"/>
                                                      </w:divBdr>
                                                      <w:divsChild>
                                                        <w:div w:id="1611861268">
                                                          <w:marLeft w:val="0"/>
                                                          <w:marRight w:val="0"/>
                                                          <w:marTop w:val="0"/>
                                                          <w:marBottom w:val="0"/>
                                                          <w:divBdr>
                                                            <w:top w:val="single" w:sz="2" w:space="0" w:color="D9D9E3"/>
                                                            <w:left w:val="single" w:sz="2" w:space="0" w:color="D9D9E3"/>
                                                            <w:bottom w:val="single" w:sz="2" w:space="0" w:color="D9D9E3"/>
                                                            <w:right w:val="single" w:sz="2" w:space="0" w:color="D9D9E3"/>
                                                          </w:divBdr>
                                                          <w:divsChild>
                                                            <w:div w:id="1311204398">
                                                              <w:marLeft w:val="0"/>
                                                              <w:marRight w:val="0"/>
                                                              <w:marTop w:val="0"/>
                                                              <w:marBottom w:val="0"/>
                                                              <w:divBdr>
                                                                <w:top w:val="single" w:sz="2" w:space="0" w:color="D9D9E3"/>
                                                                <w:left w:val="single" w:sz="2" w:space="0" w:color="D9D9E3"/>
                                                                <w:bottom w:val="single" w:sz="2" w:space="0" w:color="D9D9E3"/>
                                                                <w:right w:val="single" w:sz="2" w:space="0" w:color="D9D9E3"/>
                                                              </w:divBdr>
                                                              <w:divsChild>
                                                                <w:div w:id="212666420">
                                                                  <w:marLeft w:val="0"/>
                                                                  <w:marRight w:val="0"/>
                                                                  <w:marTop w:val="0"/>
                                                                  <w:marBottom w:val="0"/>
                                                                  <w:divBdr>
                                                                    <w:top w:val="single" w:sz="2" w:space="0" w:color="D9D9E3"/>
                                                                    <w:left w:val="single" w:sz="2" w:space="0" w:color="D9D9E3"/>
                                                                    <w:bottom w:val="single" w:sz="2" w:space="0" w:color="D9D9E3"/>
                                                                    <w:right w:val="single" w:sz="2" w:space="0" w:color="D9D9E3"/>
                                                                  </w:divBdr>
                                                                  <w:divsChild>
                                                                    <w:div w:id="92944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0598195">
                                                      <w:marLeft w:val="0"/>
                                                      <w:marRight w:val="0"/>
                                                      <w:marTop w:val="0"/>
                                                      <w:marBottom w:val="0"/>
                                                      <w:divBdr>
                                                        <w:top w:val="single" w:sz="2" w:space="0" w:color="D9D9E3"/>
                                                        <w:left w:val="single" w:sz="2" w:space="0" w:color="D9D9E3"/>
                                                        <w:bottom w:val="single" w:sz="2" w:space="0" w:color="D9D9E3"/>
                                                        <w:right w:val="single" w:sz="2" w:space="0" w:color="D9D9E3"/>
                                                      </w:divBdr>
                                                      <w:divsChild>
                                                        <w:div w:id="95560906">
                                                          <w:marLeft w:val="0"/>
                                                          <w:marRight w:val="0"/>
                                                          <w:marTop w:val="0"/>
                                                          <w:marBottom w:val="0"/>
                                                          <w:divBdr>
                                                            <w:top w:val="single" w:sz="2" w:space="0" w:color="D9D9E3"/>
                                                            <w:left w:val="single" w:sz="2" w:space="0" w:color="D9D9E3"/>
                                                            <w:bottom w:val="single" w:sz="2" w:space="0" w:color="D9D9E3"/>
                                                            <w:right w:val="single" w:sz="2" w:space="0" w:color="D9D9E3"/>
                                                          </w:divBdr>
                                                        </w:div>
                                                        <w:div w:id="1219972061">
                                                          <w:marLeft w:val="0"/>
                                                          <w:marRight w:val="0"/>
                                                          <w:marTop w:val="0"/>
                                                          <w:marBottom w:val="0"/>
                                                          <w:divBdr>
                                                            <w:top w:val="single" w:sz="2" w:space="0" w:color="D9D9E3"/>
                                                            <w:left w:val="single" w:sz="2" w:space="0" w:color="D9D9E3"/>
                                                            <w:bottom w:val="single" w:sz="2" w:space="0" w:color="D9D9E3"/>
                                                            <w:right w:val="single" w:sz="2" w:space="0" w:color="D9D9E3"/>
                                                          </w:divBdr>
                                                          <w:divsChild>
                                                            <w:div w:id="636691507">
                                                              <w:marLeft w:val="0"/>
                                                              <w:marRight w:val="0"/>
                                                              <w:marTop w:val="0"/>
                                                              <w:marBottom w:val="0"/>
                                                              <w:divBdr>
                                                                <w:top w:val="single" w:sz="2" w:space="0" w:color="D9D9E3"/>
                                                                <w:left w:val="single" w:sz="2" w:space="0" w:color="D9D9E3"/>
                                                                <w:bottom w:val="single" w:sz="2" w:space="0" w:color="D9D9E3"/>
                                                                <w:right w:val="single" w:sz="2" w:space="0" w:color="D9D9E3"/>
                                                              </w:divBdr>
                                                              <w:divsChild>
                                                                <w:div w:id="980578363">
                                                                  <w:marLeft w:val="0"/>
                                                                  <w:marRight w:val="0"/>
                                                                  <w:marTop w:val="0"/>
                                                                  <w:marBottom w:val="0"/>
                                                                  <w:divBdr>
                                                                    <w:top w:val="single" w:sz="2" w:space="0" w:color="D9D9E3"/>
                                                                    <w:left w:val="single" w:sz="2" w:space="0" w:color="D9D9E3"/>
                                                                    <w:bottom w:val="single" w:sz="2" w:space="0" w:color="D9D9E3"/>
                                                                    <w:right w:val="single" w:sz="2" w:space="0" w:color="D9D9E3"/>
                                                                  </w:divBdr>
                                                                  <w:divsChild>
                                                                    <w:div w:id="1582181100">
                                                                      <w:marLeft w:val="0"/>
                                                                      <w:marRight w:val="0"/>
                                                                      <w:marTop w:val="0"/>
                                                                      <w:marBottom w:val="0"/>
                                                                      <w:divBdr>
                                                                        <w:top w:val="single" w:sz="2" w:space="0" w:color="D9D9E3"/>
                                                                        <w:left w:val="single" w:sz="2" w:space="0" w:color="D9D9E3"/>
                                                                        <w:bottom w:val="single" w:sz="2" w:space="0" w:color="D9D9E3"/>
                                                                        <w:right w:val="single" w:sz="2" w:space="0" w:color="D9D9E3"/>
                                                                      </w:divBdr>
                                                                      <w:divsChild>
                                                                        <w:div w:id="304551007">
                                                                          <w:marLeft w:val="0"/>
                                                                          <w:marRight w:val="0"/>
                                                                          <w:marTop w:val="0"/>
                                                                          <w:marBottom w:val="0"/>
                                                                          <w:divBdr>
                                                                            <w:top w:val="single" w:sz="2" w:space="0" w:color="D9D9E3"/>
                                                                            <w:left w:val="single" w:sz="2" w:space="0" w:color="D9D9E3"/>
                                                                            <w:bottom w:val="single" w:sz="2" w:space="0" w:color="D9D9E3"/>
                                                                            <w:right w:val="single" w:sz="2" w:space="0" w:color="D9D9E3"/>
                                                                          </w:divBdr>
                                                                          <w:divsChild>
                                                                            <w:div w:id="2106880282">
                                                                              <w:marLeft w:val="0"/>
                                                                              <w:marRight w:val="0"/>
                                                                              <w:marTop w:val="0"/>
                                                                              <w:marBottom w:val="0"/>
                                                                              <w:divBdr>
                                                                                <w:top w:val="single" w:sz="2" w:space="0" w:color="D9D9E3"/>
                                                                                <w:left w:val="single" w:sz="2" w:space="0" w:color="D9D9E3"/>
                                                                                <w:bottom w:val="single" w:sz="2" w:space="0" w:color="D9D9E3"/>
                                                                                <w:right w:val="single" w:sz="2" w:space="0" w:color="D9D9E3"/>
                                                                              </w:divBdr>
                                                                            </w:div>
                                                                            <w:div w:id="442381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574605">
                                                                          <w:marLeft w:val="0"/>
                                                                          <w:marRight w:val="0"/>
                                                                          <w:marTop w:val="0"/>
                                                                          <w:marBottom w:val="0"/>
                                                                          <w:divBdr>
                                                                            <w:top w:val="single" w:sz="2" w:space="0" w:color="D9D9E3"/>
                                                                            <w:left w:val="single" w:sz="2" w:space="0" w:color="D9D9E3"/>
                                                                            <w:bottom w:val="single" w:sz="2" w:space="0" w:color="D9D9E3"/>
                                                                            <w:right w:val="single" w:sz="2" w:space="0" w:color="D9D9E3"/>
                                                                          </w:divBdr>
                                                                          <w:divsChild>
                                                                            <w:div w:id="14119785">
                                                                              <w:marLeft w:val="0"/>
                                                                              <w:marRight w:val="0"/>
                                                                              <w:marTop w:val="0"/>
                                                                              <w:marBottom w:val="0"/>
                                                                              <w:divBdr>
                                                                                <w:top w:val="single" w:sz="2" w:space="0" w:color="D9D9E3"/>
                                                                                <w:left w:val="single" w:sz="2" w:space="0" w:color="D9D9E3"/>
                                                                                <w:bottom w:val="single" w:sz="2" w:space="0" w:color="D9D9E3"/>
                                                                                <w:right w:val="single" w:sz="2" w:space="0" w:color="D9D9E3"/>
                                                                              </w:divBdr>
                                                                            </w:div>
                                                                            <w:div w:id="712929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3373491">
                                          <w:marLeft w:val="0"/>
                                          <w:marRight w:val="0"/>
                                          <w:marTop w:val="0"/>
                                          <w:marBottom w:val="0"/>
                                          <w:divBdr>
                                            <w:top w:val="single" w:sz="2" w:space="0" w:color="D9D9E3"/>
                                            <w:left w:val="single" w:sz="2" w:space="0" w:color="D9D9E3"/>
                                            <w:bottom w:val="single" w:sz="2" w:space="0" w:color="D9D9E3"/>
                                            <w:right w:val="single" w:sz="2" w:space="0" w:color="D9D9E3"/>
                                          </w:divBdr>
                                          <w:divsChild>
                                            <w:div w:id="1060860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890873">
                                                  <w:marLeft w:val="0"/>
                                                  <w:marRight w:val="0"/>
                                                  <w:marTop w:val="0"/>
                                                  <w:marBottom w:val="0"/>
                                                  <w:divBdr>
                                                    <w:top w:val="single" w:sz="2" w:space="0" w:color="D9D9E3"/>
                                                    <w:left w:val="single" w:sz="2" w:space="0" w:color="D9D9E3"/>
                                                    <w:bottom w:val="single" w:sz="2" w:space="0" w:color="D9D9E3"/>
                                                    <w:right w:val="single" w:sz="2" w:space="0" w:color="D9D9E3"/>
                                                  </w:divBdr>
                                                  <w:divsChild>
                                                    <w:div w:id="556475906">
                                                      <w:marLeft w:val="0"/>
                                                      <w:marRight w:val="0"/>
                                                      <w:marTop w:val="0"/>
                                                      <w:marBottom w:val="0"/>
                                                      <w:divBdr>
                                                        <w:top w:val="single" w:sz="2" w:space="0" w:color="D9D9E3"/>
                                                        <w:left w:val="single" w:sz="2" w:space="0" w:color="D9D9E3"/>
                                                        <w:bottom w:val="single" w:sz="2" w:space="0" w:color="D9D9E3"/>
                                                        <w:right w:val="single" w:sz="2" w:space="0" w:color="D9D9E3"/>
                                                      </w:divBdr>
                                                      <w:divsChild>
                                                        <w:div w:id="1325821073">
                                                          <w:marLeft w:val="0"/>
                                                          <w:marRight w:val="0"/>
                                                          <w:marTop w:val="0"/>
                                                          <w:marBottom w:val="0"/>
                                                          <w:divBdr>
                                                            <w:top w:val="single" w:sz="2" w:space="0" w:color="D9D9E3"/>
                                                            <w:left w:val="single" w:sz="2" w:space="0" w:color="D9D9E3"/>
                                                            <w:bottom w:val="single" w:sz="2" w:space="0" w:color="D9D9E3"/>
                                                            <w:right w:val="single" w:sz="2" w:space="0" w:color="D9D9E3"/>
                                                          </w:divBdr>
                                                          <w:divsChild>
                                                            <w:div w:id="237372728">
                                                              <w:marLeft w:val="0"/>
                                                              <w:marRight w:val="0"/>
                                                              <w:marTop w:val="0"/>
                                                              <w:marBottom w:val="0"/>
                                                              <w:divBdr>
                                                                <w:top w:val="single" w:sz="2" w:space="0" w:color="D9D9E3"/>
                                                                <w:left w:val="single" w:sz="2" w:space="0" w:color="D9D9E3"/>
                                                                <w:bottom w:val="single" w:sz="2" w:space="0" w:color="D9D9E3"/>
                                                                <w:right w:val="single" w:sz="2" w:space="0" w:color="D9D9E3"/>
                                                              </w:divBdr>
                                                              <w:divsChild>
                                                                <w:div w:id="936525528">
                                                                  <w:marLeft w:val="0"/>
                                                                  <w:marRight w:val="0"/>
                                                                  <w:marTop w:val="0"/>
                                                                  <w:marBottom w:val="0"/>
                                                                  <w:divBdr>
                                                                    <w:top w:val="single" w:sz="2" w:space="0" w:color="D9D9E3"/>
                                                                    <w:left w:val="single" w:sz="2" w:space="0" w:color="D9D9E3"/>
                                                                    <w:bottom w:val="single" w:sz="2" w:space="0" w:color="D9D9E3"/>
                                                                    <w:right w:val="single" w:sz="2" w:space="0" w:color="D9D9E3"/>
                                                                  </w:divBdr>
                                                                  <w:divsChild>
                                                                    <w:div w:id="98509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4161117">
                                                      <w:marLeft w:val="0"/>
                                                      <w:marRight w:val="0"/>
                                                      <w:marTop w:val="0"/>
                                                      <w:marBottom w:val="0"/>
                                                      <w:divBdr>
                                                        <w:top w:val="single" w:sz="2" w:space="0" w:color="D9D9E3"/>
                                                        <w:left w:val="single" w:sz="2" w:space="0" w:color="D9D9E3"/>
                                                        <w:bottom w:val="single" w:sz="2" w:space="0" w:color="D9D9E3"/>
                                                        <w:right w:val="single" w:sz="2" w:space="0" w:color="D9D9E3"/>
                                                      </w:divBdr>
                                                      <w:divsChild>
                                                        <w:div w:id="727723675">
                                                          <w:marLeft w:val="0"/>
                                                          <w:marRight w:val="0"/>
                                                          <w:marTop w:val="0"/>
                                                          <w:marBottom w:val="0"/>
                                                          <w:divBdr>
                                                            <w:top w:val="single" w:sz="2" w:space="0" w:color="D9D9E3"/>
                                                            <w:left w:val="single" w:sz="2" w:space="0" w:color="D9D9E3"/>
                                                            <w:bottom w:val="single" w:sz="2" w:space="0" w:color="D9D9E3"/>
                                                            <w:right w:val="single" w:sz="2" w:space="0" w:color="D9D9E3"/>
                                                          </w:divBdr>
                                                        </w:div>
                                                        <w:div w:id="1954819180">
                                                          <w:marLeft w:val="0"/>
                                                          <w:marRight w:val="0"/>
                                                          <w:marTop w:val="0"/>
                                                          <w:marBottom w:val="0"/>
                                                          <w:divBdr>
                                                            <w:top w:val="single" w:sz="2" w:space="0" w:color="D9D9E3"/>
                                                            <w:left w:val="single" w:sz="2" w:space="0" w:color="D9D9E3"/>
                                                            <w:bottom w:val="single" w:sz="2" w:space="0" w:color="D9D9E3"/>
                                                            <w:right w:val="single" w:sz="2" w:space="0" w:color="D9D9E3"/>
                                                          </w:divBdr>
                                                          <w:divsChild>
                                                            <w:div w:id="1378312208">
                                                              <w:marLeft w:val="0"/>
                                                              <w:marRight w:val="0"/>
                                                              <w:marTop w:val="0"/>
                                                              <w:marBottom w:val="0"/>
                                                              <w:divBdr>
                                                                <w:top w:val="single" w:sz="2" w:space="0" w:color="D9D9E3"/>
                                                                <w:left w:val="single" w:sz="2" w:space="0" w:color="D9D9E3"/>
                                                                <w:bottom w:val="single" w:sz="2" w:space="0" w:color="D9D9E3"/>
                                                                <w:right w:val="single" w:sz="2" w:space="0" w:color="D9D9E3"/>
                                                              </w:divBdr>
                                                              <w:divsChild>
                                                                <w:div w:id="785857239">
                                                                  <w:marLeft w:val="0"/>
                                                                  <w:marRight w:val="0"/>
                                                                  <w:marTop w:val="0"/>
                                                                  <w:marBottom w:val="0"/>
                                                                  <w:divBdr>
                                                                    <w:top w:val="single" w:sz="2" w:space="0" w:color="D9D9E3"/>
                                                                    <w:left w:val="single" w:sz="2" w:space="0" w:color="D9D9E3"/>
                                                                    <w:bottom w:val="single" w:sz="2" w:space="0" w:color="D9D9E3"/>
                                                                    <w:right w:val="single" w:sz="2" w:space="0" w:color="D9D9E3"/>
                                                                  </w:divBdr>
                                                                  <w:divsChild>
                                                                    <w:div w:id="2027823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1209969">
                                          <w:marLeft w:val="0"/>
                                          <w:marRight w:val="0"/>
                                          <w:marTop w:val="0"/>
                                          <w:marBottom w:val="0"/>
                                          <w:divBdr>
                                            <w:top w:val="single" w:sz="2" w:space="0" w:color="D9D9E3"/>
                                            <w:left w:val="single" w:sz="2" w:space="0" w:color="D9D9E3"/>
                                            <w:bottom w:val="single" w:sz="2" w:space="0" w:color="D9D9E3"/>
                                            <w:right w:val="single" w:sz="2" w:space="0" w:color="D9D9E3"/>
                                          </w:divBdr>
                                          <w:divsChild>
                                            <w:div w:id="278801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921606">
                                                  <w:marLeft w:val="0"/>
                                                  <w:marRight w:val="0"/>
                                                  <w:marTop w:val="0"/>
                                                  <w:marBottom w:val="0"/>
                                                  <w:divBdr>
                                                    <w:top w:val="single" w:sz="2" w:space="0" w:color="D9D9E3"/>
                                                    <w:left w:val="single" w:sz="2" w:space="0" w:color="D9D9E3"/>
                                                    <w:bottom w:val="single" w:sz="2" w:space="0" w:color="D9D9E3"/>
                                                    <w:right w:val="single" w:sz="2" w:space="0" w:color="D9D9E3"/>
                                                  </w:divBdr>
                                                  <w:divsChild>
                                                    <w:div w:id="1810854799">
                                                      <w:marLeft w:val="0"/>
                                                      <w:marRight w:val="0"/>
                                                      <w:marTop w:val="0"/>
                                                      <w:marBottom w:val="0"/>
                                                      <w:divBdr>
                                                        <w:top w:val="single" w:sz="2" w:space="0" w:color="D9D9E3"/>
                                                        <w:left w:val="single" w:sz="2" w:space="0" w:color="D9D9E3"/>
                                                        <w:bottom w:val="single" w:sz="2" w:space="0" w:color="D9D9E3"/>
                                                        <w:right w:val="single" w:sz="2" w:space="0" w:color="D9D9E3"/>
                                                      </w:divBdr>
                                                      <w:divsChild>
                                                        <w:div w:id="1611283726">
                                                          <w:marLeft w:val="0"/>
                                                          <w:marRight w:val="0"/>
                                                          <w:marTop w:val="0"/>
                                                          <w:marBottom w:val="0"/>
                                                          <w:divBdr>
                                                            <w:top w:val="single" w:sz="2" w:space="0" w:color="D9D9E3"/>
                                                            <w:left w:val="single" w:sz="2" w:space="0" w:color="D9D9E3"/>
                                                            <w:bottom w:val="single" w:sz="2" w:space="0" w:color="D9D9E3"/>
                                                            <w:right w:val="single" w:sz="2" w:space="0" w:color="D9D9E3"/>
                                                          </w:divBdr>
                                                          <w:divsChild>
                                                            <w:div w:id="297103474">
                                                              <w:marLeft w:val="0"/>
                                                              <w:marRight w:val="0"/>
                                                              <w:marTop w:val="0"/>
                                                              <w:marBottom w:val="0"/>
                                                              <w:divBdr>
                                                                <w:top w:val="single" w:sz="2" w:space="0" w:color="D9D9E3"/>
                                                                <w:left w:val="single" w:sz="2" w:space="0" w:color="D9D9E3"/>
                                                                <w:bottom w:val="single" w:sz="2" w:space="0" w:color="D9D9E3"/>
                                                                <w:right w:val="single" w:sz="2" w:space="0" w:color="D9D9E3"/>
                                                              </w:divBdr>
                                                              <w:divsChild>
                                                                <w:div w:id="1210655557">
                                                                  <w:marLeft w:val="0"/>
                                                                  <w:marRight w:val="0"/>
                                                                  <w:marTop w:val="0"/>
                                                                  <w:marBottom w:val="0"/>
                                                                  <w:divBdr>
                                                                    <w:top w:val="single" w:sz="2" w:space="0" w:color="D9D9E3"/>
                                                                    <w:left w:val="single" w:sz="2" w:space="0" w:color="D9D9E3"/>
                                                                    <w:bottom w:val="single" w:sz="2" w:space="0" w:color="D9D9E3"/>
                                                                    <w:right w:val="single" w:sz="2" w:space="0" w:color="D9D9E3"/>
                                                                  </w:divBdr>
                                                                  <w:divsChild>
                                                                    <w:div w:id="307905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572026">
                                                      <w:marLeft w:val="0"/>
                                                      <w:marRight w:val="0"/>
                                                      <w:marTop w:val="0"/>
                                                      <w:marBottom w:val="0"/>
                                                      <w:divBdr>
                                                        <w:top w:val="single" w:sz="2" w:space="0" w:color="D9D9E3"/>
                                                        <w:left w:val="single" w:sz="2" w:space="0" w:color="D9D9E3"/>
                                                        <w:bottom w:val="single" w:sz="2" w:space="0" w:color="D9D9E3"/>
                                                        <w:right w:val="single" w:sz="2" w:space="0" w:color="D9D9E3"/>
                                                      </w:divBdr>
                                                      <w:divsChild>
                                                        <w:div w:id="1880894050">
                                                          <w:marLeft w:val="0"/>
                                                          <w:marRight w:val="0"/>
                                                          <w:marTop w:val="0"/>
                                                          <w:marBottom w:val="0"/>
                                                          <w:divBdr>
                                                            <w:top w:val="single" w:sz="2" w:space="0" w:color="D9D9E3"/>
                                                            <w:left w:val="single" w:sz="2" w:space="0" w:color="D9D9E3"/>
                                                            <w:bottom w:val="single" w:sz="2" w:space="0" w:color="D9D9E3"/>
                                                            <w:right w:val="single" w:sz="2" w:space="0" w:color="D9D9E3"/>
                                                          </w:divBdr>
                                                        </w:div>
                                                        <w:div w:id="1328290657">
                                                          <w:marLeft w:val="0"/>
                                                          <w:marRight w:val="0"/>
                                                          <w:marTop w:val="0"/>
                                                          <w:marBottom w:val="0"/>
                                                          <w:divBdr>
                                                            <w:top w:val="single" w:sz="2" w:space="0" w:color="D9D9E3"/>
                                                            <w:left w:val="single" w:sz="2" w:space="0" w:color="D9D9E3"/>
                                                            <w:bottom w:val="single" w:sz="2" w:space="0" w:color="D9D9E3"/>
                                                            <w:right w:val="single" w:sz="2" w:space="0" w:color="D9D9E3"/>
                                                          </w:divBdr>
                                                          <w:divsChild>
                                                            <w:div w:id="427040645">
                                                              <w:marLeft w:val="0"/>
                                                              <w:marRight w:val="0"/>
                                                              <w:marTop w:val="0"/>
                                                              <w:marBottom w:val="0"/>
                                                              <w:divBdr>
                                                                <w:top w:val="single" w:sz="2" w:space="0" w:color="D9D9E3"/>
                                                                <w:left w:val="single" w:sz="2" w:space="0" w:color="D9D9E3"/>
                                                                <w:bottom w:val="single" w:sz="2" w:space="0" w:color="D9D9E3"/>
                                                                <w:right w:val="single" w:sz="2" w:space="0" w:color="D9D9E3"/>
                                                              </w:divBdr>
                                                              <w:divsChild>
                                                                <w:div w:id="1114406268">
                                                                  <w:marLeft w:val="0"/>
                                                                  <w:marRight w:val="0"/>
                                                                  <w:marTop w:val="0"/>
                                                                  <w:marBottom w:val="0"/>
                                                                  <w:divBdr>
                                                                    <w:top w:val="single" w:sz="2" w:space="0" w:color="D9D9E3"/>
                                                                    <w:left w:val="single" w:sz="2" w:space="0" w:color="D9D9E3"/>
                                                                    <w:bottom w:val="single" w:sz="2" w:space="0" w:color="D9D9E3"/>
                                                                    <w:right w:val="single" w:sz="2" w:space="0" w:color="D9D9E3"/>
                                                                  </w:divBdr>
                                                                  <w:divsChild>
                                                                    <w:div w:id="454979900">
                                                                      <w:marLeft w:val="0"/>
                                                                      <w:marRight w:val="0"/>
                                                                      <w:marTop w:val="0"/>
                                                                      <w:marBottom w:val="0"/>
                                                                      <w:divBdr>
                                                                        <w:top w:val="single" w:sz="2" w:space="0" w:color="D9D9E3"/>
                                                                        <w:left w:val="single" w:sz="2" w:space="0" w:color="D9D9E3"/>
                                                                        <w:bottom w:val="single" w:sz="2" w:space="0" w:color="D9D9E3"/>
                                                                        <w:right w:val="single" w:sz="2" w:space="0" w:color="D9D9E3"/>
                                                                      </w:divBdr>
                                                                      <w:divsChild>
                                                                        <w:div w:id="1958096050">
                                                                          <w:marLeft w:val="0"/>
                                                                          <w:marRight w:val="0"/>
                                                                          <w:marTop w:val="0"/>
                                                                          <w:marBottom w:val="0"/>
                                                                          <w:divBdr>
                                                                            <w:top w:val="single" w:sz="2" w:space="0" w:color="D9D9E3"/>
                                                                            <w:left w:val="single" w:sz="2" w:space="0" w:color="D9D9E3"/>
                                                                            <w:bottom w:val="single" w:sz="2" w:space="0" w:color="D9D9E3"/>
                                                                            <w:right w:val="single" w:sz="2" w:space="0" w:color="D9D9E3"/>
                                                                          </w:divBdr>
                                                                          <w:divsChild>
                                                                            <w:div w:id="2134397387">
                                                                              <w:marLeft w:val="0"/>
                                                                              <w:marRight w:val="0"/>
                                                                              <w:marTop w:val="0"/>
                                                                              <w:marBottom w:val="0"/>
                                                                              <w:divBdr>
                                                                                <w:top w:val="single" w:sz="2" w:space="0" w:color="D9D9E3"/>
                                                                                <w:left w:val="single" w:sz="2" w:space="0" w:color="D9D9E3"/>
                                                                                <w:bottom w:val="single" w:sz="2" w:space="0" w:color="D9D9E3"/>
                                                                                <w:right w:val="single" w:sz="2" w:space="0" w:color="D9D9E3"/>
                                                                              </w:divBdr>
                                                                            </w:div>
                                                                            <w:div w:id="1896574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3949786">
                                                                          <w:marLeft w:val="0"/>
                                                                          <w:marRight w:val="0"/>
                                                                          <w:marTop w:val="0"/>
                                                                          <w:marBottom w:val="0"/>
                                                                          <w:divBdr>
                                                                            <w:top w:val="single" w:sz="2" w:space="0" w:color="D9D9E3"/>
                                                                            <w:left w:val="single" w:sz="2" w:space="0" w:color="D9D9E3"/>
                                                                            <w:bottom w:val="single" w:sz="2" w:space="0" w:color="D9D9E3"/>
                                                                            <w:right w:val="single" w:sz="2" w:space="0" w:color="D9D9E3"/>
                                                                          </w:divBdr>
                                                                          <w:divsChild>
                                                                            <w:div w:id="1086997219">
                                                                              <w:marLeft w:val="0"/>
                                                                              <w:marRight w:val="0"/>
                                                                              <w:marTop w:val="0"/>
                                                                              <w:marBottom w:val="0"/>
                                                                              <w:divBdr>
                                                                                <w:top w:val="single" w:sz="2" w:space="0" w:color="D9D9E3"/>
                                                                                <w:left w:val="single" w:sz="2" w:space="0" w:color="D9D9E3"/>
                                                                                <w:bottom w:val="single" w:sz="2" w:space="0" w:color="D9D9E3"/>
                                                                                <w:right w:val="single" w:sz="2" w:space="0" w:color="D9D9E3"/>
                                                                              </w:divBdr>
                                                                            </w:div>
                                                                            <w:div w:id="320811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3880511">
                                                                          <w:marLeft w:val="0"/>
                                                                          <w:marRight w:val="0"/>
                                                                          <w:marTop w:val="0"/>
                                                                          <w:marBottom w:val="0"/>
                                                                          <w:divBdr>
                                                                            <w:top w:val="single" w:sz="2" w:space="0" w:color="D9D9E3"/>
                                                                            <w:left w:val="single" w:sz="2" w:space="0" w:color="D9D9E3"/>
                                                                            <w:bottom w:val="single" w:sz="2" w:space="0" w:color="D9D9E3"/>
                                                                            <w:right w:val="single" w:sz="2" w:space="0" w:color="D9D9E3"/>
                                                                          </w:divBdr>
                                                                          <w:divsChild>
                                                                            <w:div w:id="2024354584">
                                                                              <w:marLeft w:val="0"/>
                                                                              <w:marRight w:val="0"/>
                                                                              <w:marTop w:val="0"/>
                                                                              <w:marBottom w:val="0"/>
                                                                              <w:divBdr>
                                                                                <w:top w:val="single" w:sz="2" w:space="0" w:color="D9D9E3"/>
                                                                                <w:left w:val="single" w:sz="2" w:space="0" w:color="D9D9E3"/>
                                                                                <w:bottom w:val="single" w:sz="2" w:space="0" w:color="D9D9E3"/>
                                                                                <w:right w:val="single" w:sz="2" w:space="0" w:color="D9D9E3"/>
                                                                              </w:divBdr>
                                                                            </w:div>
                                                                            <w:div w:id="822965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7650179">
                                          <w:marLeft w:val="0"/>
                                          <w:marRight w:val="0"/>
                                          <w:marTop w:val="0"/>
                                          <w:marBottom w:val="0"/>
                                          <w:divBdr>
                                            <w:top w:val="single" w:sz="2" w:space="0" w:color="D9D9E3"/>
                                            <w:left w:val="single" w:sz="2" w:space="0" w:color="D9D9E3"/>
                                            <w:bottom w:val="single" w:sz="2" w:space="0" w:color="D9D9E3"/>
                                            <w:right w:val="single" w:sz="2" w:space="0" w:color="D9D9E3"/>
                                          </w:divBdr>
                                          <w:divsChild>
                                            <w:div w:id="9436828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220866">
                                                  <w:marLeft w:val="0"/>
                                                  <w:marRight w:val="0"/>
                                                  <w:marTop w:val="0"/>
                                                  <w:marBottom w:val="0"/>
                                                  <w:divBdr>
                                                    <w:top w:val="single" w:sz="2" w:space="0" w:color="D9D9E3"/>
                                                    <w:left w:val="single" w:sz="2" w:space="0" w:color="D9D9E3"/>
                                                    <w:bottom w:val="single" w:sz="2" w:space="0" w:color="D9D9E3"/>
                                                    <w:right w:val="single" w:sz="2" w:space="0" w:color="D9D9E3"/>
                                                  </w:divBdr>
                                                  <w:divsChild>
                                                    <w:div w:id="1487237154">
                                                      <w:marLeft w:val="0"/>
                                                      <w:marRight w:val="0"/>
                                                      <w:marTop w:val="0"/>
                                                      <w:marBottom w:val="0"/>
                                                      <w:divBdr>
                                                        <w:top w:val="single" w:sz="2" w:space="0" w:color="D9D9E3"/>
                                                        <w:left w:val="single" w:sz="2" w:space="0" w:color="D9D9E3"/>
                                                        <w:bottom w:val="single" w:sz="2" w:space="0" w:color="D9D9E3"/>
                                                        <w:right w:val="single" w:sz="2" w:space="0" w:color="D9D9E3"/>
                                                      </w:divBdr>
                                                      <w:divsChild>
                                                        <w:div w:id="786893433">
                                                          <w:marLeft w:val="0"/>
                                                          <w:marRight w:val="0"/>
                                                          <w:marTop w:val="0"/>
                                                          <w:marBottom w:val="0"/>
                                                          <w:divBdr>
                                                            <w:top w:val="single" w:sz="2" w:space="0" w:color="D9D9E3"/>
                                                            <w:left w:val="single" w:sz="2" w:space="0" w:color="D9D9E3"/>
                                                            <w:bottom w:val="single" w:sz="2" w:space="0" w:color="D9D9E3"/>
                                                            <w:right w:val="single" w:sz="2" w:space="0" w:color="D9D9E3"/>
                                                          </w:divBdr>
                                                          <w:divsChild>
                                                            <w:div w:id="1229263040">
                                                              <w:marLeft w:val="0"/>
                                                              <w:marRight w:val="0"/>
                                                              <w:marTop w:val="0"/>
                                                              <w:marBottom w:val="0"/>
                                                              <w:divBdr>
                                                                <w:top w:val="single" w:sz="2" w:space="0" w:color="D9D9E3"/>
                                                                <w:left w:val="single" w:sz="2" w:space="0" w:color="D9D9E3"/>
                                                                <w:bottom w:val="single" w:sz="2" w:space="0" w:color="D9D9E3"/>
                                                                <w:right w:val="single" w:sz="2" w:space="0" w:color="D9D9E3"/>
                                                              </w:divBdr>
                                                              <w:divsChild>
                                                                <w:div w:id="278031703">
                                                                  <w:marLeft w:val="0"/>
                                                                  <w:marRight w:val="0"/>
                                                                  <w:marTop w:val="0"/>
                                                                  <w:marBottom w:val="0"/>
                                                                  <w:divBdr>
                                                                    <w:top w:val="single" w:sz="2" w:space="0" w:color="D9D9E3"/>
                                                                    <w:left w:val="single" w:sz="2" w:space="0" w:color="D9D9E3"/>
                                                                    <w:bottom w:val="single" w:sz="2" w:space="0" w:color="D9D9E3"/>
                                                                    <w:right w:val="single" w:sz="2" w:space="0" w:color="D9D9E3"/>
                                                                  </w:divBdr>
                                                                  <w:divsChild>
                                                                    <w:div w:id="54598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454733">
                                                      <w:marLeft w:val="0"/>
                                                      <w:marRight w:val="0"/>
                                                      <w:marTop w:val="0"/>
                                                      <w:marBottom w:val="0"/>
                                                      <w:divBdr>
                                                        <w:top w:val="single" w:sz="2" w:space="0" w:color="D9D9E3"/>
                                                        <w:left w:val="single" w:sz="2" w:space="0" w:color="D9D9E3"/>
                                                        <w:bottom w:val="single" w:sz="2" w:space="0" w:color="D9D9E3"/>
                                                        <w:right w:val="single" w:sz="2" w:space="0" w:color="D9D9E3"/>
                                                      </w:divBdr>
                                                      <w:divsChild>
                                                        <w:div w:id="1701929012">
                                                          <w:marLeft w:val="0"/>
                                                          <w:marRight w:val="0"/>
                                                          <w:marTop w:val="0"/>
                                                          <w:marBottom w:val="0"/>
                                                          <w:divBdr>
                                                            <w:top w:val="single" w:sz="2" w:space="0" w:color="D9D9E3"/>
                                                            <w:left w:val="single" w:sz="2" w:space="0" w:color="D9D9E3"/>
                                                            <w:bottom w:val="single" w:sz="2" w:space="0" w:color="D9D9E3"/>
                                                            <w:right w:val="single" w:sz="2" w:space="0" w:color="D9D9E3"/>
                                                          </w:divBdr>
                                                        </w:div>
                                                        <w:div w:id="1992518815">
                                                          <w:marLeft w:val="0"/>
                                                          <w:marRight w:val="0"/>
                                                          <w:marTop w:val="0"/>
                                                          <w:marBottom w:val="0"/>
                                                          <w:divBdr>
                                                            <w:top w:val="single" w:sz="2" w:space="0" w:color="D9D9E3"/>
                                                            <w:left w:val="single" w:sz="2" w:space="0" w:color="D9D9E3"/>
                                                            <w:bottom w:val="single" w:sz="2" w:space="0" w:color="D9D9E3"/>
                                                            <w:right w:val="single" w:sz="2" w:space="0" w:color="D9D9E3"/>
                                                          </w:divBdr>
                                                          <w:divsChild>
                                                            <w:div w:id="535393164">
                                                              <w:marLeft w:val="0"/>
                                                              <w:marRight w:val="0"/>
                                                              <w:marTop w:val="0"/>
                                                              <w:marBottom w:val="0"/>
                                                              <w:divBdr>
                                                                <w:top w:val="single" w:sz="2" w:space="0" w:color="D9D9E3"/>
                                                                <w:left w:val="single" w:sz="2" w:space="0" w:color="D9D9E3"/>
                                                                <w:bottom w:val="single" w:sz="2" w:space="0" w:color="D9D9E3"/>
                                                                <w:right w:val="single" w:sz="2" w:space="0" w:color="D9D9E3"/>
                                                              </w:divBdr>
                                                              <w:divsChild>
                                                                <w:div w:id="1120219027">
                                                                  <w:marLeft w:val="0"/>
                                                                  <w:marRight w:val="0"/>
                                                                  <w:marTop w:val="0"/>
                                                                  <w:marBottom w:val="0"/>
                                                                  <w:divBdr>
                                                                    <w:top w:val="single" w:sz="2" w:space="0" w:color="D9D9E3"/>
                                                                    <w:left w:val="single" w:sz="2" w:space="0" w:color="D9D9E3"/>
                                                                    <w:bottom w:val="single" w:sz="2" w:space="0" w:color="D9D9E3"/>
                                                                    <w:right w:val="single" w:sz="2" w:space="0" w:color="D9D9E3"/>
                                                                  </w:divBdr>
                                                                  <w:divsChild>
                                                                    <w:div w:id="1237548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0657987">
                                          <w:marLeft w:val="0"/>
                                          <w:marRight w:val="0"/>
                                          <w:marTop w:val="0"/>
                                          <w:marBottom w:val="0"/>
                                          <w:divBdr>
                                            <w:top w:val="single" w:sz="2" w:space="0" w:color="D9D9E3"/>
                                            <w:left w:val="single" w:sz="2" w:space="0" w:color="D9D9E3"/>
                                            <w:bottom w:val="single" w:sz="2" w:space="0" w:color="D9D9E3"/>
                                            <w:right w:val="single" w:sz="2" w:space="0" w:color="D9D9E3"/>
                                          </w:divBdr>
                                          <w:divsChild>
                                            <w:div w:id="185587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931721">
                                                  <w:marLeft w:val="0"/>
                                                  <w:marRight w:val="0"/>
                                                  <w:marTop w:val="0"/>
                                                  <w:marBottom w:val="0"/>
                                                  <w:divBdr>
                                                    <w:top w:val="single" w:sz="2" w:space="0" w:color="D9D9E3"/>
                                                    <w:left w:val="single" w:sz="2" w:space="0" w:color="D9D9E3"/>
                                                    <w:bottom w:val="single" w:sz="2" w:space="0" w:color="D9D9E3"/>
                                                    <w:right w:val="single" w:sz="2" w:space="0" w:color="D9D9E3"/>
                                                  </w:divBdr>
                                                  <w:divsChild>
                                                    <w:div w:id="1159274715">
                                                      <w:marLeft w:val="0"/>
                                                      <w:marRight w:val="0"/>
                                                      <w:marTop w:val="0"/>
                                                      <w:marBottom w:val="0"/>
                                                      <w:divBdr>
                                                        <w:top w:val="single" w:sz="2" w:space="0" w:color="D9D9E3"/>
                                                        <w:left w:val="single" w:sz="2" w:space="0" w:color="D9D9E3"/>
                                                        <w:bottom w:val="single" w:sz="2" w:space="0" w:color="D9D9E3"/>
                                                        <w:right w:val="single" w:sz="2" w:space="0" w:color="D9D9E3"/>
                                                      </w:divBdr>
                                                      <w:divsChild>
                                                        <w:div w:id="185407802">
                                                          <w:marLeft w:val="0"/>
                                                          <w:marRight w:val="0"/>
                                                          <w:marTop w:val="0"/>
                                                          <w:marBottom w:val="0"/>
                                                          <w:divBdr>
                                                            <w:top w:val="single" w:sz="2" w:space="0" w:color="D9D9E3"/>
                                                            <w:left w:val="single" w:sz="2" w:space="0" w:color="D9D9E3"/>
                                                            <w:bottom w:val="single" w:sz="2" w:space="0" w:color="D9D9E3"/>
                                                            <w:right w:val="single" w:sz="2" w:space="0" w:color="D9D9E3"/>
                                                          </w:divBdr>
                                                          <w:divsChild>
                                                            <w:div w:id="1159299068">
                                                              <w:marLeft w:val="0"/>
                                                              <w:marRight w:val="0"/>
                                                              <w:marTop w:val="0"/>
                                                              <w:marBottom w:val="0"/>
                                                              <w:divBdr>
                                                                <w:top w:val="single" w:sz="2" w:space="0" w:color="D9D9E3"/>
                                                                <w:left w:val="single" w:sz="2" w:space="0" w:color="D9D9E3"/>
                                                                <w:bottom w:val="single" w:sz="2" w:space="0" w:color="D9D9E3"/>
                                                                <w:right w:val="single" w:sz="2" w:space="0" w:color="D9D9E3"/>
                                                              </w:divBdr>
                                                              <w:divsChild>
                                                                <w:div w:id="1671251504">
                                                                  <w:marLeft w:val="0"/>
                                                                  <w:marRight w:val="0"/>
                                                                  <w:marTop w:val="0"/>
                                                                  <w:marBottom w:val="0"/>
                                                                  <w:divBdr>
                                                                    <w:top w:val="single" w:sz="2" w:space="0" w:color="D9D9E3"/>
                                                                    <w:left w:val="single" w:sz="2" w:space="0" w:color="D9D9E3"/>
                                                                    <w:bottom w:val="single" w:sz="2" w:space="0" w:color="D9D9E3"/>
                                                                    <w:right w:val="single" w:sz="2" w:space="0" w:color="D9D9E3"/>
                                                                  </w:divBdr>
                                                                  <w:divsChild>
                                                                    <w:div w:id="437678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9303763">
                                                      <w:marLeft w:val="0"/>
                                                      <w:marRight w:val="0"/>
                                                      <w:marTop w:val="0"/>
                                                      <w:marBottom w:val="0"/>
                                                      <w:divBdr>
                                                        <w:top w:val="single" w:sz="2" w:space="0" w:color="D9D9E3"/>
                                                        <w:left w:val="single" w:sz="2" w:space="0" w:color="D9D9E3"/>
                                                        <w:bottom w:val="single" w:sz="2" w:space="0" w:color="D9D9E3"/>
                                                        <w:right w:val="single" w:sz="2" w:space="0" w:color="D9D9E3"/>
                                                      </w:divBdr>
                                                      <w:divsChild>
                                                        <w:div w:id="283120079">
                                                          <w:marLeft w:val="0"/>
                                                          <w:marRight w:val="0"/>
                                                          <w:marTop w:val="0"/>
                                                          <w:marBottom w:val="0"/>
                                                          <w:divBdr>
                                                            <w:top w:val="single" w:sz="2" w:space="0" w:color="D9D9E3"/>
                                                            <w:left w:val="single" w:sz="2" w:space="0" w:color="D9D9E3"/>
                                                            <w:bottom w:val="single" w:sz="2" w:space="0" w:color="D9D9E3"/>
                                                            <w:right w:val="single" w:sz="2" w:space="0" w:color="D9D9E3"/>
                                                          </w:divBdr>
                                                        </w:div>
                                                        <w:div w:id="1685325853">
                                                          <w:marLeft w:val="0"/>
                                                          <w:marRight w:val="0"/>
                                                          <w:marTop w:val="0"/>
                                                          <w:marBottom w:val="0"/>
                                                          <w:divBdr>
                                                            <w:top w:val="single" w:sz="2" w:space="0" w:color="D9D9E3"/>
                                                            <w:left w:val="single" w:sz="2" w:space="0" w:color="D9D9E3"/>
                                                            <w:bottom w:val="single" w:sz="2" w:space="0" w:color="D9D9E3"/>
                                                            <w:right w:val="single" w:sz="2" w:space="0" w:color="D9D9E3"/>
                                                          </w:divBdr>
                                                          <w:divsChild>
                                                            <w:div w:id="735662899">
                                                              <w:marLeft w:val="0"/>
                                                              <w:marRight w:val="0"/>
                                                              <w:marTop w:val="0"/>
                                                              <w:marBottom w:val="0"/>
                                                              <w:divBdr>
                                                                <w:top w:val="single" w:sz="2" w:space="0" w:color="D9D9E3"/>
                                                                <w:left w:val="single" w:sz="2" w:space="0" w:color="D9D9E3"/>
                                                                <w:bottom w:val="single" w:sz="2" w:space="0" w:color="D9D9E3"/>
                                                                <w:right w:val="single" w:sz="2" w:space="0" w:color="D9D9E3"/>
                                                              </w:divBdr>
                                                              <w:divsChild>
                                                                <w:div w:id="1142305343">
                                                                  <w:marLeft w:val="0"/>
                                                                  <w:marRight w:val="0"/>
                                                                  <w:marTop w:val="0"/>
                                                                  <w:marBottom w:val="0"/>
                                                                  <w:divBdr>
                                                                    <w:top w:val="single" w:sz="2" w:space="0" w:color="D9D9E3"/>
                                                                    <w:left w:val="single" w:sz="2" w:space="0" w:color="D9D9E3"/>
                                                                    <w:bottom w:val="single" w:sz="2" w:space="0" w:color="D9D9E3"/>
                                                                    <w:right w:val="single" w:sz="2" w:space="0" w:color="D9D9E3"/>
                                                                  </w:divBdr>
                                                                  <w:divsChild>
                                                                    <w:div w:id="1970744064">
                                                                      <w:marLeft w:val="0"/>
                                                                      <w:marRight w:val="0"/>
                                                                      <w:marTop w:val="0"/>
                                                                      <w:marBottom w:val="0"/>
                                                                      <w:divBdr>
                                                                        <w:top w:val="single" w:sz="2" w:space="0" w:color="D9D9E3"/>
                                                                        <w:left w:val="single" w:sz="2" w:space="0" w:color="D9D9E3"/>
                                                                        <w:bottom w:val="single" w:sz="2" w:space="0" w:color="D9D9E3"/>
                                                                        <w:right w:val="single" w:sz="2" w:space="0" w:color="D9D9E3"/>
                                                                      </w:divBdr>
                                                                      <w:divsChild>
                                                                        <w:div w:id="1297223086">
                                                                          <w:marLeft w:val="0"/>
                                                                          <w:marRight w:val="0"/>
                                                                          <w:marTop w:val="0"/>
                                                                          <w:marBottom w:val="0"/>
                                                                          <w:divBdr>
                                                                            <w:top w:val="single" w:sz="2" w:space="0" w:color="D9D9E3"/>
                                                                            <w:left w:val="single" w:sz="2" w:space="0" w:color="D9D9E3"/>
                                                                            <w:bottom w:val="single" w:sz="2" w:space="0" w:color="D9D9E3"/>
                                                                            <w:right w:val="single" w:sz="2" w:space="0" w:color="D9D9E3"/>
                                                                          </w:divBdr>
                                                                          <w:divsChild>
                                                                            <w:div w:id="806246163">
                                                                              <w:marLeft w:val="0"/>
                                                                              <w:marRight w:val="0"/>
                                                                              <w:marTop w:val="0"/>
                                                                              <w:marBottom w:val="0"/>
                                                                              <w:divBdr>
                                                                                <w:top w:val="single" w:sz="2" w:space="0" w:color="D9D9E3"/>
                                                                                <w:left w:val="single" w:sz="2" w:space="0" w:color="D9D9E3"/>
                                                                                <w:bottom w:val="single" w:sz="2" w:space="0" w:color="D9D9E3"/>
                                                                                <w:right w:val="single" w:sz="2" w:space="0" w:color="D9D9E3"/>
                                                                              </w:divBdr>
                                                                            </w:div>
                                                                            <w:div w:id="595214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699177">
                                                                          <w:marLeft w:val="0"/>
                                                                          <w:marRight w:val="0"/>
                                                                          <w:marTop w:val="0"/>
                                                                          <w:marBottom w:val="0"/>
                                                                          <w:divBdr>
                                                                            <w:top w:val="single" w:sz="2" w:space="0" w:color="D9D9E3"/>
                                                                            <w:left w:val="single" w:sz="2" w:space="0" w:color="D9D9E3"/>
                                                                            <w:bottom w:val="single" w:sz="2" w:space="0" w:color="D9D9E3"/>
                                                                            <w:right w:val="single" w:sz="2" w:space="0" w:color="D9D9E3"/>
                                                                          </w:divBdr>
                                                                          <w:divsChild>
                                                                            <w:div w:id="1623150542">
                                                                              <w:marLeft w:val="0"/>
                                                                              <w:marRight w:val="0"/>
                                                                              <w:marTop w:val="0"/>
                                                                              <w:marBottom w:val="0"/>
                                                                              <w:divBdr>
                                                                                <w:top w:val="single" w:sz="2" w:space="0" w:color="D9D9E3"/>
                                                                                <w:left w:val="single" w:sz="2" w:space="0" w:color="D9D9E3"/>
                                                                                <w:bottom w:val="single" w:sz="2" w:space="0" w:color="D9D9E3"/>
                                                                                <w:right w:val="single" w:sz="2" w:space="0" w:color="D9D9E3"/>
                                                                              </w:divBdr>
                                                                            </w:div>
                                                                            <w:div w:id="1105073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4450377">
                                          <w:marLeft w:val="0"/>
                                          <w:marRight w:val="0"/>
                                          <w:marTop w:val="0"/>
                                          <w:marBottom w:val="0"/>
                                          <w:divBdr>
                                            <w:top w:val="single" w:sz="2" w:space="0" w:color="D9D9E3"/>
                                            <w:left w:val="single" w:sz="2" w:space="0" w:color="D9D9E3"/>
                                            <w:bottom w:val="single" w:sz="2" w:space="0" w:color="D9D9E3"/>
                                            <w:right w:val="single" w:sz="2" w:space="0" w:color="D9D9E3"/>
                                          </w:divBdr>
                                          <w:divsChild>
                                            <w:div w:id="213497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400520">
                                                  <w:marLeft w:val="0"/>
                                                  <w:marRight w:val="0"/>
                                                  <w:marTop w:val="0"/>
                                                  <w:marBottom w:val="0"/>
                                                  <w:divBdr>
                                                    <w:top w:val="single" w:sz="2" w:space="0" w:color="D9D9E3"/>
                                                    <w:left w:val="single" w:sz="2" w:space="0" w:color="D9D9E3"/>
                                                    <w:bottom w:val="single" w:sz="2" w:space="0" w:color="D9D9E3"/>
                                                    <w:right w:val="single" w:sz="2" w:space="0" w:color="D9D9E3"/>
                                                  </w:divBdr>
                                                  <w:divsChild>
                                                    <w:div w:id="2088073412">
                                                      <w:marLeft w:val="0"/>
                                                      <w:marRight w:val="0"/>
                                                      <w:marTop w:val="0"/>
                                                      <w:marBottom w:val="0"/>
                                                      <w:divBdr>
                                                        <w:top w:val="single" w:sz="2" w:space="0" w:color="D9D9E3"/>
                                                        <w:left w:val="single" w:sz="2" w:space="0" w:color="D9D9E3"/>
                                                        <w:bottom w:val="single" w:sz="2" w:space="0" w:color="D9D9E3"/>
                                                        <w:right w:val="single" w:sz="2" w:space="0" w:color="D9D9E3"/>
                                                      </w:divBdr>
                                                      <w:divsChild>
                                                        <w:div w:id="666984755">
                                                          <w:marLeft w:val="0"/>
                                                          <w:marRight w:val="0"/>
                                                          <w:marTop w:val="0"/>
                                                          <w:marBottom w:val="0"/>
                                                          <w:divBdr>
                                                            <w:top w:val="single" w:sz="2" w:space="0" w:color="D9D9E3"/>
                                                            <w:left w:val="single" w:sz="2" w:space="0" w:color="D9D9E3"/>
                                                            <w:bottom w:val="single" w:sz="2" w:space="0" w:color="D9D9E3"/>
                                                            <w:right w:val="single" w:sz="2" w:space="0" w:color="D9D9E3"/>
                                                          </w:divBdr>
                                                          <w:divsChild>
                                                            <w:div w:id="664434177">
                                                              <w:marLeft w:val="0"/>
                                                              <w:marRight w:val="0"/>
                                                              <w:marTop w:val="0"/>
                                                              <w:marBottom w:val="0"/>
                                                              <w:divBdr>
                                                                <w:top w:val="single" w:sz="2" w:space="0" w:color="D9D9E3"/>
                                                                <w:left w:val="single" w:sz="2" w:space="0" w:color="D9D9E3"/>
                                                                <w:bottom w:val="single" w:sz="2" w:space="0" w:color="D9D9E3"/>
                                                                <w:right w:val="single" w:sz="2" w:space="0" w:color="D9D9E3"/>
                                                              </w:divBdr>
                                                              <w:divsChild>
                                                                <w:div w:id="1824008813">
                                                                  <w:marLeft w:val="0"/>
                                                                  <w:marRight w:val="0"/>
                                                                  <w:marTop w:val="0"/>
                                                                  <w:marBottom w:val="0"/>
                                                                  <w:divBdr>
                                                                    <w:top w:val="single" w:sz="2" w:space="0" w:color="D9D9E3"/>
                                                                    <w:left w:val="single" w:sz="2" w:space="0" w:color="D9D9E3"/>
                                                                    <w:bottom w:val="single" w:sz="2" w:space="0" w:color="D9D9E3"/>
                                                                    <w:right w:val="single" w:sz="2" w:space="0" w:color="D9D9E3"/>
                                                                  </w:divBdr>
                                                                  <w:divsChild>
                                                                    <w:div w:id="22025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9390936">
                                                      <w:marLeft w:val="0"/>
                                                      <w:marRight w:val="0"/>
                                                      <w:marTop w:val="0"/>
                                                      <w:marBottom w:val="0"/>
                                                      <w:divBdr>
                                                        <w:top w:val="single" w:sz="2" w:space="0" w:color="D9D9E3"/>
                                                        <w:left w:val="single" w:sz="2" w:space="0" w:color="D9D9E3"/>
                                                        <w:bottom w:val="single" w:sz="2" w:space="0" w:color="D9D9E3"/>
                                                        <w:right w:val="single" w:sz="2" w:space="0" w:color="D9D9E3"/>
                                                      </w:divBdr>
                                                      <w:divsChild>
                                                        <w:div w:id="595751672">
                                                          <w:marLeft w:val="0"/>
                                                          <w:marRight w:val="0"/>
                                                          <w:marTop w:val="0"/>
                                                          <w:marBottom w:val="0"/>
                                                          <w:divBdr>
                                                            <w:top w:val="single" w:sz="2" w:space="0" w:color="D9D9E3"/>
                                                            <w:left w:val="single" w:sz="2" w:space="0" w:color="D9D9E3"/>
                                                            <w:bottom w:val="single" w:sz="2" w:space="0" w:color="D9D9E3"/>
                                                            <w:right w:val="single" w:sz="2" w:space="0" w:color="D9D9E3"/>
                                                          </w:divBdr>
                                                        </w:div>
                                                        <w:div w:id="1008172363">
                                                          <w:marLeft w:val="0"/>
                                                          <w:marRight w:val="0"/>
                                                          <w:marTop w:val="0"/>
                                                          <w:marBottom w:val="0"/>
                                                          <w:divBdr>
                                                            <w:top w:val="single" w:sz="2" w:space="0" w:color="D9D9E3"/>
                                                            <w:left w:val="single" w:sz="2" w:space="0" w:color="D9D9E3"/>
                                                            <w:bottom w:val="single" w:sz="2" w:space="0" w:color="D9D9E3"/>
                                                            <w:right w:val="single" w:sz="2" w:space="0" w:color="D9D9E3"/>
                                                          </w:divBdr>
                                                          <w:divsChild>
                                                            <w:div w:id="1803884987">
                                                              <w:marLeft w:val="0"/>
                                                              <w:marRight w:val="0"/>
                                                              <w:marTop w:val="0"/>
                                                              <w:marBottom w:val="0"/>
                                                              <w:divBdr>
                                                                <w:top w:val="single" w:sz="2" w:space="0" w:color="D9D9E3"/>
                                                                <w:left w:val="single" w:sz="2" w:space="0" w:color="D9D9E3"/>
                                                                <w:bottom w:val="single" w:sz="2" w:space="0" w:color="D9D9E3"/>
                                                                <w:right w:val="single" w:sz="2" w:space="0" w:color="D9D9E3"/>
                                                              </w:divBdr>
                                                              <w:divsChild>
                                                                <w:div w:id="193887707">
                                                                  <w:marLeft w:val="0"/>
                                                                  <w:marRight w:val="0"/>
                                                                  <w:marTop w:val="0"/>
                                                                  <w:marBottom w:val="0"/>
                                                                  <w:divBdr>
                                                                    <w:top w:val="single" w:sz="2" w:space="0" w:color="D9D9E3"/>
                                                                    <w:left w:val="single" w:sz="2" w:space="0" w:color="D9D9E3"/>
                                                                    <w:bottom w:val="single" w:sz="2" w:space="0" w:color="D9D9E3"/>
                                                                    <w:right w:val="single" w:sz="2" w:space="0" w:color="D9D9E3"/>
                                                                  </w:divBdr>
                                                                  <w:divsChild>
                                                                    <w:div w:id="1077947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630165">
                                          <w:marLeft w:val="0"/>
                                          <w:marRight w:val="0"/>
                                          <w:marTop w:val="0"/>
                                          <w:marBottom w:val="0"/>
                                          <w:divBdr>
                                            <w:top w:val="single" w:sz="2" w:space="0" w:color="D9D9E3"/>
                                            <w:left w:val="single" w:sz="2" w:space="0" w:color="D9D9E3"/>
                                            <w:bottom w:val="single" w:sz="2" w:space="0" w:color="D9D9E3"/>
                                            <w:right w:val="single" w:sz="2" w:space="0" w:color="D9D9E3"/>
                                          </w:divBdr>
                                          <w:divsChild>
                                            <w:div w:id="1408579448">
                                              <w:marLeft w:val="0"/>
                                              <w:marRight w:val="0"/>
                                              <w:marTop w:val="100"/>
                                              <w:marBottom w:val="100"/>
                                              <w:divBdr>
                                                <w:top w:val="single" w:sz="2" w:space="0" w:color="D9D9E3"/>
                                                <w:left w:val="single" w:sz="2" w:space="0" w:color="D9D9E3"/>
                                                <w:bottom w:val="single" w:sz="2" w:space="0" w:color="D9D9E3"/>
                                                <w:right w:val="single" w:sz="2" w:space="0" w:color="D9D9E3"/>
                                              </w:divBdr>
                                              <w:divsChild>
                                                <w:div w:id="279653134">
                                                  <w:marLeft w:val="0"/>
                                                  <w:marRight w:val="0"/>
                                                  <w:marTop w:val="0"/>
                                                  <w:marBottom w:val="0"/>
                                                  <w:divBdr>
                                                    <w:top w:val="single" w:sz="2" w:space="0" w:color="D9D9E3"/>
                                                    <w:left w:val="single" w:sz="2" w:space="0" w:color="D9D9E3"/>
                                                    <w:bottom w:val="single" w:sz="2" w:space="0" w:color="D9D9E3"/>
                                                    <w:right w:val="single" w:sz="2" w:space="0" w:color="D9D9E3"/>
                                                  </w:divBdr>
                                                  <w:divsChild>
                                                    <w:div w:id="2120756824">
                                                      <w:marLeft w:val="0"/>
                                                      <w:marRight w:val="0"/>
                                                      <w:marTop w:val="0"/>
                                                      <w:marBottom w:val="0"/>
                                                      <w:divBdr>
                                                        <w:top w:val="single" w:sz="2" w:space="0" w:color="D9D9E3"/>
                                                        <w:left w:val="single" w:sz="2" w:space="0" w:color="D9D9E3"/>
                                                        <w:bottom w:val="single" w:sz="2" w:space="0" w:color="D9D9E3"/>
                                                        <w:right w:val="single" w:sz="2" w:space="0" w:color="D9D9E3"/>
                                                      </w:divBdr>
                                                      <w:divsChild>
                                                        <w:div w:id="1603493244">
                                                          <w:marLeft w:val="0"/>
                                                          <w:marRight w:val="0"/>
                                                          <w:marTop w:val="0"/>
                                                          <w:marBottom w:val="0"/>
                                                          <w:divBdr>
                                                            <w:top w:val="single" w:sz="2" w:space="0" w:color="D9D9E3"/>
                                                            <w:left w:val="single" w:sz="2" w:space="0" w:color="D9D9E3"/>
                                                            <w:bottom w:val="single" w:sz="2" w:space="0" w:color="D9D9E3"/>
                                                            <w:right w:val="single" w:sz="2" w:space="0" w:color="D9D9E3"/>
                                                          </w:divBdr>
                                                          <w:divsChild>
                                                            <w:div w:id="875316688">
                                                              <w:marLeft w:val="0"/>
                                                              <w:marRight w:val="0"/>
                                                              <w:marTop w:val="0"/>
                                                              <w:marBottom w:val="0"/>
                                                              <w:divBdr>
                                                                <w:top w:val="single" w:sz="2" w:space="0" w:color="D9D9E3"/>
                                                                <w:left w:val="single" w:sz="2" w:space="0" w:color="D9D9E3"/>
                                                                <w:bottom w:val="single" w:sz="2" w:space="0" w:color="D9D9E3"/>
                                                                <w:right w:val="single" w:sz="2" w:space="0" w:color="D9D9E3"/>
                                                              </w:divBdr>
                                                              <w:divsChild>
                                                                <w:div w:id="273246447">
                                                                  <w:marLeft w:val="0"/>
                                                                  <w:marRight w:val="0"/>
                                                                  <w:marTop w:val="0"/>
                                                                  <w:marBottom w:val="0"/>
                                                                  <w:divBdr>
                                                                    <w:top w:val="single" w:sz="2" w:space="0" w:color="D9D9E3"/>
                                                                    <w:left w:val="single" w:sz="2" w:space="0" w:color="D9D9E3"/>
                                                                    <w:bottom w:val="single" w:sz="2" w:space="0" w:color="D9D9E3"/>
                                                                    <w:right w:val="single" w:sz="2" w:space="0" w:color="D9D9E3"/>
                                                                  </w:divBdr>
                                                                  <w:divsChild>
                                                                    <w:div w:id="68363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8603271">
                                                      <w:marLeft w:val="0"/>
                                                      <w:marRight w:val="0"/>
                                                      <w:marTop w:val="0"/>
                                                      <w:marBottom w:val="0"/>
                                                      <w:divBdr>
                                                        <w:top w:val="single" w:sz="2" w:space="0" w:color="D9D9E3"/>
                                                        <w:left w:val="single" w:sz="2" w:space="0" w:color="D9D9E3"/>
                                                        <w:bottom w:val="single" w:sz="2" w:space="0" w:color="D9D9E3"/>
                                                        <w:right w:val="single" w:sz="2" w:space="0" w:color="D9D9E3"/>
                                                      </w:divBdr>
                                                      <w:divsChild>
                                                        <w:div w:id="2076196611">
                                                          <w:marLeft w:val="0"/>
                                                          <w:marRight w:val="0"/>
                                                          <w:marTop w:val="0"/>
                                                          <w:marBottom w:val="0"/>
                                                          <w:divBdr>
                                                            <w:top w:val="single" w:sz="2" w:space="0" w:color="D9D9E3"/>
                                                            <w:left w:val="single" w:sz="2" w:space="0" w:color="D9D9E3"/>
                                                            <w:bottom w:val="single" w:sz="2" w:space="0" w:color="D9D9E3"/>
                                                            <w:right w:val="single" w:sz="2" w:space="0" w:color="D9D9E3"/>
                                                          </w:divBdr>
                                                        </w:div>
                                                        <w:div w:id="776288490">
                                                          <w:marLeft w:val="0"/>
                                                          <w:marRight w:val="0"/>
                                                          <w:marTop w:val="0"/>
                                                          <w:marBottom w:val="0"/>
                                                          <w:divBdr>
                                                            <w:top w:val="single" w:sz="2" w:space="0" w:color="D9D9E3"/>
                                                            <w:left w:val="single" w:sz="2" w:space="0" w:color="D9D9E3"/>
                                                            <w:bottom w:val="single" w:sz="2" w:space="0" w:color="D9D9E3"/>
                                                            <w:right w:val="single" w:sz="2" w:space="0" w:color="D9D9E3"/>
                                                          </w:divBdr>
                                                          <w:divsChild>
                                                            <w:div w:id="70280073">
                                                              <w:marLeft w:val="0"/>
                                                              <w:marRight w:val="0"/>
                                                              <w:marTop w:val="0"/>
                                                              <w:marBottom w:val="0"/>
                                                              <w:divBdr>
                                                                <w:top w:val="single" w:sz="2" w:space="0" w:color="D9D9E3"/>
                                                                <w:left w:val="single" w:sz="2" w:space="0" w:color="D9D9E3"/>
                                                                <w:bottom w:val="single" w:sz="2" w:space="0" w:color="D9D9E3"/>
                                                                <w:right w:val="single" w:sz="2" w:space="0" w:color="D9D9E3"/>
                                                              </w:divBdr>
                                                              <w:divsChild>
                                                                <w:div w:id="768619283">
                                                                  <w:marLeft w:val="0"/>
                                                                  <w:marRight w:val="0"/>
                                                                  <w:marTop w:val="0"/>
                                                                  <w:marBottom w:val="0"/>
                                                                  <w:divBdr>
                                                                    <w:top w:val="single" w:sz="2" w:space="0" w:color="D9D9E3"/>
                                                                    <w:left w:val="single" w:sz="2" w:space="0" w:color="D9D9E3"/>
                                                                    <w:bottom w:val="single" w:sz="2" w:space="0" w:color="D9D9E3"/>
                                                                    <w:right w:val="single" w:sz="2" w:space="0" w:color="D9D9E3"/>
                                                                  </w:divBdr>
                                                                  <w:divsChild>
                                                                    <w:div w:id="1882788603">
                                                                      <w:marLeft w:val="0"/>
                                                                      <w:marRight w:val="0"/>
                                                                      <w:marTop w:val="0"/>
                                                                      <w:marBottom w:val="0"/>
                                                                      <w:divBdr>
                                                                        <w:top w:val="single" w:sz="2" w:space="0" w:color="D9D9E3"/>
                                                                        <w:left w:val="single" w:sz="2" w:space="0" w:color="D9D9E3"/>
                                                                        <w:bottom w:val="single" w:sz="2" w:space="0" w:color="D9D9E3"/>
                                                                        <w:right w:val="single" w:sz="2" w:space="0" w:color="D9D9E3"/>
                                                                      </w:divBdr>
                                                                      <w:divsChild>
                                                                        <w:div w:id="528178140">
                                                                          <w:marLeft w:val="0"/>
                                                                          <w:marRight w:val="0"/>
                                                                          <w:marTop w:val="0"/>
                                                                          <w:marBottom w:val="0"/>
                                                                          <w:divBdr>
                                                                            <w:top w:val="single" w:sz="2" w:space="0" w:color="D9D9E3"/>
                                                                            <w:left w:val="single" w:sz="2" w:space="0" w:color="D9D9E3"/>
                                                                            <w:bottom w:val="single" w:sz="2" w:space="0" w:color="D9D9E3"/>
                                                                            <w:right w:val="single" w:sz="2" w:space="0" w:color="D9D9E3"/>
                                                                          </w:divBdr>
                                                                          <w:divsChild>
                                                                            <w:div w:id="1805806428">
                                                                              <w:marLeft w:val="0"/>
                                                                              <w:marRight w:val="0"/>
                                                                              <w:marTop w:val="0"/>
                                                                              <w:marBottom w:val="0"/>
                                                                              <w:divBdr>
                                                                                <w:top w:val="single" w:sz="2" w:space="0" w:color="D9D9E3"/>
                                                                                <w:left w:val="single" w:sz="2" w:space="0" w:color="D9D9E3"/>
                                                                                <w:bottom w:val="single" w:sz="2" w:space="0" w:color="D9D9E3"/>
                                                                                <w:right w:val="single" w:sz="2" w:space="0" w:color="D9D9E3"/>
                                                                              </w:divBdr>
                                                                            </w:div>
                                                                            <w:div w:id="103935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893971">
                                                                          <w:marLeft w:val="0"/>
                                                                          <w:marRight w:val="0"/>
                                                                          <w:marTop w:val="0"/>
                                                                          <w:marBottom w:val="0"/>
                                                                          <w:divBdr>
                                                                            <w:top w:val="single" w:sz="2" w:space="0" w:color="D9D9E3"/>
                                                                            <w:left w:val="single" w:sz="2" w:space="0" w:color="D9D9E3"/>
                                                                            <w:bottom w:val="single" w:sz="2" w:space="0" w:color="D9D9E3"/>
                                                                            <w:right w:val="single" w:sz="2" w:space="0" w:color="D9D9E3"/>
                                                                          </w:divBdr>
                                                                          <w:divsChild>
                                                                            <w:div w:id="348800397">
                                                                              <w:marLeft w:val="0"/>
                                                                              <w:marRight w:val="0"/>
                                                                              <w:marTop w:val="0"/>
                                                                              <w:marBottom w:val="0"/>
                                                                              <w:divBdr>
                                                                                <w:top w:val="single" w:sz="2" w:space="0" w:color="D9D9E3"/>
                                                                                <w:left w:val="single" w:sz="2" w:space="0" w:color="D9D9E3"/>
                                                                                <w:bottom w:val="single" w:sz="2" w:space="0" w:color="D9D9E3"/>
                                                                                <w:right w:val="single" w:sz="2" w:space="0" w:color="D9D9E3"/>
                                                                              </w:divBdr>
                                                                            </w:div>
                                                                            <w:div w:id="149168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6577012">
                                          <w:marLeft w:val="0"/>
                                          <w:marRight w:val="0"/>
                                          <w:marTop w:val="0"/>
                                          <w:marBottom w:val="0"/>
                                          <w:divBdr>
                                            <w:top w:val="single" w:sz="2" w:space="0" w:color="D9D9E3"/>
                                            <w:left w:val="single" w:sz="2" w:space="0" w:color="D9D9E3"/>
                                            <w:bottom w:val="single" w:sz="2" w:space="0" w:color="D9D9E3"/>
                                            <w:right w:val="single" w:sz="2" w:space="0" w:color="D9D9E3"/>
                                          </w:divBdr>
                                          <w:divsChild>
                                            <w:div w:id="8405849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563583">
                                                  <w:marLeft w:val="0"/>
                                                  <w:marRight w:val="0"/>
                                                  <w:marTop w:val="0"/>
                                                  <w:marBottom w:val="0"/>
                                                  <w:divBdr>
                                                    <w:top w:val="single" w:sz="2" w:space="0" w:color="D9D9E3"/>
                                                    <w:left w:val="single" w:sz="2" w:space="0" w:color="D9D9E3"/>
                                                    <w:bottom w:val="single" w:sz="2" w:space="0" w:color="D9D9E3"/>
                                                    <w:right w:val="single" w:sz="2" w:space="0" w:color="D9D9E3"/>
                                                  </w:divBdr>
                                                  <w:divsChild>
                                                    <w:div w:id="664208249">
                                                      <w:marLeft w:val="0"/>
                                                      <w:marRight w:val="0"/>
                                                      <w:marTop w:val="0"/>
                                                      <w:marBottom w:val="0"/>
                                                      <w:divBdr>
                                                        <w:top w:val="single" w:sz="2" w:space="0" w:color="D9D9E3"/>
                                                        <w:left w:val="single" w:sz="2" w:space="0" w:color="D9D9E3"/>
                                                        <w:bottom w:val="single" w:sz="2" w:space="0" w:color="D9D9E3"/>
                                                        <w:right w:val="single" w:sz="2" w:space="0" w:color="D9D9E3"/>
                                                      </w:divBdr>
                                                      <w:divsChild>
                                                        <w:div w:id="1605453226">
                                                          <w:marLeft w:val="0"/>
                                                          <w:marRight w:val="0"/>
                                                          <w:marTop w:val="0"/>
                                                          <w:marBottom w:val="0"/>
                                                          <w:divBdr>
                                                            <w:top w:val="single" w:sz="2" w:space="0" w:color="D9D9E3"/>
                                                            <w:left w:val="single" w:sz="2" w:space="0" w:color="D9D9E3"/>
                                                            <w:bottom w:val="single" w:sz="2" w:space="0" w:color="D9D9E3"/>
                                                            <w:right w:val="single" w:sz="2" w:space="0" w:color="D9D9E3"/>
                                                          </w:divBdr>
                                                          <w:divsChild>
                                                            <w:div w:id="535242223">
                                                              <w:marLeft w:val="0"/>
                                                              <w:marRight w:val="0"/>
                                                              <w:marTop w:val="0"/>
                                                              <w:marBottom w:val="0"/>
                                                              <w:divBdr>
                                                                <w:top w:val="single" w:sz="2" w:space="0" w:color="D9D9E3"/>
                                                                <w:left w:val="single" w:sz="2" w:space="0" w:color="D9D9E3"/>
                                                                <w:bottom w:val="single" w:sz="2" w:space="0" w:color="D9D9E3"/>
                                                                <w:right w:val="single" w:sz="2" w:space="0" w:color="D9D9E3"/>
                                                              </w:divBdr>
                                                              <w:divsChild>
                                                                <w:div w:id="1259409446">
                                                                  <w:marLeft w:val="0"/>
                                                                  <w:marRight w:val="0"/>
                                                                  <w:marTop w:val="0"/>
                                                                  <w:marBottom w:val="0"/>
                                                                  <w:divBdr>
                                                                    <w:top w:val="single" w:sz="2" w:space="0" w:color="D9D9E3"/>
                                                                    <w:left w:val="single" w:sz="2" w:space="0" w:color="D9D9E3"/>
                                                                    <w:bottom w:val="single" w:sz="2" w:space="0" w:color="D9D9E3"/>
                                                                    <w:right w:val="single" w:sz="2" w:space="0" w:color="D9D9E3"/>
                                                                  </w:divBdr>
                                                                  <w:divsChild>
                                                                    <w:div w:id="172544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7991283">
                                                      <w:marLeft w:val="0"/>
                                                      <w:marRight w:val="0"/>
                                                      <w:marTop w:val="0"/>
                                                      <w:marBottom w:val="0"/>
                                                      <w:divBdr>
                                                        <w:top w:val="single" w:sz="2" w:space="0" w:color="D9D9E3"/>
                                                        <w:left w:val="single" w:sz="2" w:space="0" w:color="D9D9E3"/>
                                                        <w:bottom w:val="single" w:sz="2" w:space="0" w:color="D9D9E3"/>
                                                        <w:right w:val="single" w:sz="2" w:space="0" w:color="D9D9E3"/>
                                                      </w:divBdr>
                                                      <w:divsChild>
                                                        <w:div w:id="1022510513">
                                                          <w:marLeft w:val="0"/>
                                                          <w:marRight w:val="0"/>
                                                          <w:marTop w:val="0"/>
                                                          <w:marBottom w:val="0"/>
                                                          <w:divBdr>
                                                            <w:top w:val="single" w:sz="2" w:space="0" w:color="D9D9E3"/>
                                                            <w:left w:val="single" w:sz="2" w:space="0" w:color="D9D9E3"/>
                                                            <w:bottom w:val="single" w:sz="2" w:space="0" w:color="D9D9E3"/>
                                                            <w:right w:val="single" w:sz="2" w:space="0" w:color="D9D9E3"/>
                                                          </w:divBdr>
                                                        </w:div>
                                                        <w:div w:id="1481650493">
                                                          <w:marLeft w:val="0"/>
                                                          <w:marRight w:val="0"/>
                                                          <w:marTop w:val="0"/>
                                                          <w:marBottom w:val="0"/>
                                                          <w:divBdr>
                                                            <w:top w:val="single" w:sz="2" w:space="0" w:color="D9D9E3"/>
                                                            <w:left w:val="single" w:sz="2" w:space="0" w:color="D9D9E3"/>
                                                            <w:bottom w:val="single" w:sz="2" w:space="0" w:color="D9D9E3"/>
                                                            <w:right w:val="single" w:sz="2" w:space="0" w:color="D9D9E3"/>
                                                          </w:divBdr>
                                                          <w:divsChild>
                                                            <w:div w:id="737289171">
                                                              <w:marLeft w:val="0"/>
                                                              <w:marRight w:val="0"/>
                                                              <w:marTop w:val="0"/>
                                                              <w:marBottom w:val="0"/>
                                                              <w:divBdr>
                                                                <w:top w:val="single" w:sz="2" w:space="0" w:color="D9D9E3"/>
                                                                <w:left w:val="single" w:sz="2" w:space="0" w:color="D9D9E3"/>
                                                                <w:bottom w:val="single" w:sz="2" w:space="0" w:color="D9D9E3"/>
                                                                <w:right w:val="single" w:sz="2" w:space="0" w:color="D9D9E3"/>
                                                              </w:divBdr>
                                                              <w:divsChild>
                                                                <w:div w:id="2007005627">
                                                                  <w:marLeft w:val="0"/>
                                                                  <w:marRight w:val="0"/>
                                                                  <w:marTop w:val="0"/>
                                                                  <w:marBottom w:val="0"/>
                                                                  <w:divBdr>
                                                                    <w:top w:val="single" w:sz="2" w:space="0" w:color="D9D9E3"/>
                                                                    <w:left w:val="single" w:sz="2" w:space="0" w:color="D9D9E3"/>
                                                                    <w:bottom w:val="single" w:sz="2" w:space="0" w:color="D9D9E3"/>
                                                                    <w:right w:val="single" w:sz="2" w:space="0" w:color="D9D9E3"/>
                                                                  </w:divBdr>
                                                                  <w:divsChild>
                                                                    <w:div w:id="562720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559899">
                                          <w:marLeft w:val="0"/>
                                          <w:marRight w:val="0"/>
                                          <w:marTop w:val="0"/>
                                          <w:marBottom w:val="0"/>
                                          <w:divBdr>
                                            <w:top w:val="single" w:sz="2" w:space="0" w:color="D9D9E3"/>
                                            <w:left w:val="single" w:sz="2" w:space="0" w:color="D9D9E3"/>
                                            <w:bottom w:val="single" w:sz="2" w:space="0" w:color="D9D9E3"/>
                                            <w:right w:val="single" w:sz="2" w:space="0" w:color="D9D9E3"/>
                                          </w:divBdr>
                                          <w:divsChild>
                                            <w:div w:id="152644993">
                                              <w:marLeft w:val="0"/>
                                              <w:marRight w:val="0"/>
                                              <w:marTop w:val="100"/>
                                              <w:marBottom w:val="100"/>
                                              <w:divBdr>
                                                <w:top w:val="single" w:sz="2" w:space="0" w:color="D9D9E3"/>
                                                <w:left w:val="single" w:sz="2" w:space="0" w:color="D9D9E3"/>
                                                <w:bottom w:val="single" w:sz="2" w:space="0" w:color="D9D9E3"/>
                                                <w:right w:val="single" w:sz="2" w:space="0" w:color="D9D9E3"/>
                                              </w:divBdr>
                                              <w:divsChild>
                                                <w:div w:id="965742940">
                                                  <w:marLeft w:val="0"/>
                                                  <w:marRight w:val="0"/>
                                                  <w:marTop w:val="0"/>
                                                  <w:marBottom w:val="0"/>
                                                  <w:divBdr>
                                                    <w:top w:val="single" w:sz="2" w:space="0" w:color="D9D9E3"/>
                                                    <w:left w:val="single" w:sz="2" w:space="0" w:color="D9D9E3"/>
                                                    <w:bottom w:val="single" w:sz="2" w:space="0" w:color="D9D9E3"/>
                                                    <w:right w:val="single" w:sz="2" w:space="0" w:color="D9D9E3"/>
                                                  </w:divBdr>
                                                  <w:divsChild>
                                                    <w:div w:id="1433234747">
                                                      <w:marLeft w:val="0"/>
                                                      <w:marRight w:val="0"/>
                                                      <w:marTop w:val="0"/>
                                                      <w:marBottom w:val="0"/>
                                                      <w:divBdr>
                                                        <w:top w:val="single" w:sz="2" w:space="0" w:color="D9D9E3"/>
                                                        <w:left w:val="single" w:sz="2" w:space="0" w:color="D9D9E3"/>
                                                        <w:bottom w:val="single" w:sz="2" w:space="0" w:color="D9D9E3"/>
                                                        <w:right w:val="single" w:sz="2" w:space="0" w:color="D9D9E3"/>
                                                      </w:divBdr>
                                                      <w:divsChild>
                                                        <w:div w:id="636036314">
                                                          <w:marLeft w:val="0"/>
                                                          <w:marRight w:val="0"/>
                                                          <w:marTop w:val="0"/>
                                                          <w:marBottom w:val="0"/>
                                                          <w:divBdr>
                                                            <w:top w:val="single" w:sz="2" w:space="0" w:color="D9D9E3"/>
                                                            <w:left w:val="single" w:sz="2" w:space="0" w:color="D9D9E3"/>
                                                            <w:bottom w:val="single" w:sz="2" w:space="0" w:color="D9D9E3"/>
                                                            <w:right w:val="single" w:sz="2" w:space="0" w:color="D9D9E3"/>
                                                          </w:divBdr>
                                                          <w:divsChild>
                                                            <w:div w:id="778066674">
                                                              <w:marLeft w:val="0"/>
                                                              <w:marRight w:val="0"/>
                                                              <w:marTop w:val="0"/>
                                                              <w:marBottom w:val="0"/>
                                                              <w:divBdr>
                                                                <w:top w:val="single" w:sz="2" w:space="0" w:color="D9D9E3"/>
                                                                <w:left w:val="single" w:sz="2" w:space="0" w:color="D9D9E3"/>
                                                                <w:bottom w:val="single" w:sz="2" w:space="0" w:color="D9D9E3"/>
                                                                <w:right w:val="single" w:sz="2" w:space="0" w:color="D9D9E3"/>
                                                              </w:divBdr>
                                                              <w:divsChild>
                                                                <w:div w:id="1357386134">
                                                                  <w:marLeft w:val="0"/>
                                                                  <w:marRight w:val="0"/>
                                                                  <w:marTop w:val="0"/>
                                                                  <w:marBottom w:val="0"/>
                                                                  <w:divBdr>
                                                                    <w:top w:val="single" w:sz="2" w:space="0" w:color="D9D9E3"/>
                                                                    <w:left w:val="single" w:sz="2" w:space="0" w:color="D9D9E3"/>
                                                                    <w:bottom w:val="single" w:sz="2" w:space="0" w:color="D9D9E3"/>
                                                                    <w:right w:val="single" w:sz="2" w:space="0" w:color="D9D9E3"/>
                                                                  </w:divBdr>
                                                                  <w:divsChild>
                                                                    <w:div w:id="949436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574971">
                                                      <w:marLeft w:val="0"/>
                                                      <w:marRight w:val="0"/>
                                                      <w:marTop w:val="0"/>
                                                      <w:marBottom w:val="0"/>
                                                      <w:divBdr>
                                                        <w:top w:val="single" w:sz="2" w:space="0" w:color="D9D9E3"/>
                                                        <w:left w:val="single" w:sz="2" w:space="0" w:color="D9D9E3"/>
                                                        <w:bottom w:val="single" w:sz="2" w:space="0" w:color="D9D9E3"/>
                                                        <w:right w:val="single" w:sz="2" w:space="0" w:color="D9D9E3"/>
                                                      </w:divBdr>
                                                      <w:divsChild>
                                                        <w:div w:id="273244439">
                                                          <w:marLeft w:val="0"/>
                                                          <w:marRight w:val="0"/>
                                                          <w:marTop w:val="0"/>
                                                          <w:marBottom w:val="0"/>
                                                          <w:divBdr>
                                                            <w:top w:val="single" w:sz="2" w:space="0" w:color="D9D9E3"/>
                                                            <w:left w:val="single" w:sz="2" w:space="0" w:color="D9D9E3"/>
                                                            <w:bottom w:val="single" w:sz="2" w:space="0" w:color="D9D9E3"/>
                                                            <w:right w:val="single" w:sz="2" w:space="0" w:color="D9D9E3"/>
                                                          </w:divBdr>
                                                        </w:div>
                                                        <w:div w:id="2013332859">
                                                          <w:marLeft w:val="0"/>
                                                          <w:marRight w:val="0"/>
                                                          <w:marTop w:val="0"/>
                                                          <w:marBottom w:val="0"/>
                                                          <w:divBdr>
                                                            <w:top w:val="single" w:sz="2" w:space="0" w:color="D9D9E3"/>
                                                            <w:left w:val="single" w:sz="2" w:space="0" w:color="D9D9E3"/>
                                                            <w:bottom w:val="single" w:sz="2" w:space="0" w:color="D9D9E3"/>
                                                            <w:right w:val="single" w:sz="2" w:space="0" w:color="D9D9E3"/>
                                                          </w:divBdr>
                                                          <w:divsChild>
                                                            <w:div w:id="984816678">
                                                              <w:marLeft w:val="0"/>
                                                              <w:marRight w:val="0"/>
                                                              <w:marTop w:val="0"/>
                                                              <w:marBottom w:val="0"/>
                                                              <w:divBdr>
                                                                <w:top w:val="single" w:sz="2" w:space="0" w:color="D9D9E3"/>
                                                                <w:left w:val="single" w:sz="2" w:space="0" w:color="D9D9E3"/>
                                                                <w:bottom w:val="single" w:sz="2" w:space="0" w:color="D9D9E3"/>
                                                                <w:right w:val="single" w:sz="2" w:space="0" w:color="D9D9E3"/>
                                                              </w:divBdr>
                                                              <w:divsChild>
                                                                <w:div w:id="673800510">
                                                                  <w:marLeft w:val="0"/>
                                                                  <w:marRight w:val="0"/>
                                                                  <w:marTop w:val="0"/>
                                                                  <w:marBottom w:val="0"/>
                                                                  <w:divBdr>
                                                                    <w:top w:val="single" w:sz="2" w:space="0" w:color="D9D9E3"/>
                                                                    <w:left w:val="single" w:sz="2" w:space="0" w:color="D9D9E3"/>
                                                                    <w:bottom w:val="single" w:sz="2" w:space="0" w:color="D9D9E3"/>
                                                                    <w:right w:val="single" w:sz="2" w:space="0" w:color="D9D9E3"/>
                                                                  </w:divBdr>
                                                                  <w:divsChild>
                                                                    <w:div w:id="951591092">
                                                                      <w:marLeft w:val="0"/>
                                                                      <w:marRight w:val="0"/>
                                                                      <w:marTop w:val="0"/>
                                                                      <w:marBottom w:val="0"/>
                                                                      <w:divBdr>
                                                                        <w:top w:val="single" w:sz="2" w:space="0" w:color="D9D9E3"/>
                                                                        <w:left w:val="single" w:sz="2" w:space="0" w:color="D9D9E3"/>
                                                                        <w:bottom w:val="single" w:sz="2" w:space="0" w:color="D9D9E3"/>
                                                                        <w:right w:val="single" w:sz="2" w:space="0" w:color="D9D9E3"/>
                                                                      </w:divBdr>
                                                                      <w:divsChild>
                                                                        <w:div w:id="104664327">
                                                                          <w:marLeft w:val="0"/>
                                                                          <w:marRight w:val="0"/>
                                                                          <w:marTop w:val="0"/>
                                                                          <w:marBottom w:val="0"/>
                                                                          <w:divBdr>
                                                                            <w:top w:val="single" w:sz="2" w:space="0" w:color="D9D9E3"/>
                                                                            <w:left w:val="single" w:sz="2" w:space="0" w:color="D9D9E3"/>
                                                                            <w:bottom w:val="single" w:sz="2" w:space="0" w:color="D9D9E3"/>
                                                                            <w:right w:val="single" w:sz="2" w:space="0" w:color="D9D9E3"/>
                                                                          </w:divBdr>
                                                                          <w:divsChild>
                                                                            <w:div w:id="1725712226">
                                                                              <w:marLeft w:val="0"/>
                                                                              <w:marRight w:val="0"/>
                                                                              <w:marTop w:val="0"/>
                                                                              <w:marBottom w:val="0"/>
                                                                              <w:divBdr>
                                                                                <w:top w:val="single" w:sz="2" w:space="0" w:color="D9D9E3"/>
                                                                                <w:left w:val="single" w:sz="2" w:space="0" w:color="D9D9E3"/>
                                                                                <w:bottom w:val="single" w:sz="2" w:space="0" w:color="D9D9E3"/>
                                                                                <w:right w:val="single" w:sz="2" w:space="0" w:color="D9D9E3"/>
                                                                              </w:divBdr>
                                                                            </w:div>
                                                                            <w:div w:id="273096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315664">
                                                                          <w:marLeft w:val="0"/>
                                                                          <w:marRight w:val="0"/>
                                                                          <w:marTop w:val="0"/>
                                                                          <w:marBottom w:val="0"/>
                                                                          <w:divBdr>
                                                                            <w:top w:val="single" w:sz="2" w:space="0" w:color="D9D9E3"/>
                                                                            <w:left w:val="single" w:sz="2" w:space="0" w:color="D9D9E3"/>
                                                                            <w:bottom w:val="single" w:sz="2" w:space="0" w:color="D9D9E3"/>
                                                                            <w:right w:val="single" w:sz="2" w:space="0" w:color="D9D9E3"/>
                                                                          </w:divBdr>
                                                                          <w:divsChild>
                                                                            <w:div w:id="1187214580">
                                                                              <w:marLeft w:val="0"/>
                                                                              <w:marRight w:val="0"/>
                                                                              <w:marTop w:val="0"/>
                                                                              <w:marBottom w:val="0"/>
                                                                              <w:divBdr>
                                                                                <w:top w:val="single" w:sz="2" w:space="0" w:color="D9D9E3"/>
                                                                                <w:left w:val="single" w:sz="2" w:space="0" w:color="D9D9E3"/>
                                                                                <w:bottom w:val="single" w:sz="2" w:space="0" w:color="D9D9E3"/>
                                                                                <w:right w:val="single" w:sz="2" w:space="0" w:color="D9D9E3"/>
                                                                              </w:divBdr>
                                                                            </w:div>
                                                                            <w:div w:id="1364598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5378187">
                                          <w:marLeft w:val="0"/>
                                          <w:marRight w:val="0"/>
                                          <w:marTop w:val="0"/>
                                          <w:marBottom w:val="0"/>
                                          <w:divBdr>
                                            <w:top w:val="single" w:sz="2" w:space="0" w:color="D9D9E3"/>
                                            <w:left w:val="single" w:sz="2" w:space="0" w:color="D9D9E3"/>
                                            <w:bottom w:val="single" w:sz="2" w:space="0" w:color="D9D9E3"/>
                                            <w:right w:val="single" w:sz="2" w:space="0" w:color="D9D9E3"/>
                                          </w:divBdr>
                                          <w:divsChild>
                                            <w:div w:id="87386944">
                                              <w:marLeft w:val="0"/>
                                              <w:marRight w:val="0"/>
                                              <w:marTop w:val="100"/>
                                              <w:marBottom w:val="100"/>
                                              <w:divBdr>
                                                <w:top w:val="single" w:sz="2" w:space="0" w:color="D9D9E3"/>
                                                <w:left w:val="single" w:sz="2" w:space="0" w:color="D9D9E3"/>
                                                <w:bottom w:val="single" w:sz="2" w:space="0" w:color="D9D9E3"/>
                                                <w:right w:val="single" w:sz="2" w:space="0" w:color="D9D9E3"/>
                                              </w:divBdr>
                                              <w:divsChild>
                                                <w:div w:id="22368228">
                                                  <w:marLeft w:val="0"/>
                                                  <w:marRight w:val="0"/>
                                                  <w:marTop w:val="0"/>
                                                  <w:marBottom w:val="0"/>
                                                  <w:divBdr>
                                                    <w:top w:val="single" w:sz="2" w:space="0" w:color="D9D9E3"/>
                                                    <w:left w:val="single" w:sz="2" w:space="0" w:color="D9D9E3"/>
                                                    <w:bottom w:val="single" w:sz="2" w:space="0" w:color="D9D9E3"/>
                                                    <w:right w:val="single" w:sz="2" w:space="0" w:color="D9D9E3"/>
                                                  </w:divBdr>
                                                  <w:divsChild>
                                                    <w:div w:id="1082482368">
                                                      <w:marLeft w:val="0"/>
                                                      <w:marRight w:val="0"/>
                                                      <w:marTop w:val="0"/>
                                                      <w:marBottom w:val="0"/>
                                                      <w:divBdr>
                                                        <w:top w:val="single" w:sz="2" w:space="0" w:color="D9D9E3"/>
                                                        <w:left w:val="single" w:sz="2" w:space="0" w:color="D9D9E3"/>
                                                        <w:bottom w:val="single" w:sz="2" w:space="0" w:color="D9D9E3"/>
                                                        <w:right w:val="single" w:sz="2" w:space="0" w:color="D9D9E3"/>
                                                      </w:divBdr>
                                                      <w:divsChild>
                                                        <w:div w:id="873932364">
                                                          <w:marLeft w:val="0"/>
                                                          <w:marRight w:val="0"/>
                                                          <w:marTop w:val="0"/>
                                                          <w:marBottom w:val="0"/>
                                                          <w:divBdr>
                                                            <w:top w:val="single" w:sz="2" w:space="0" w:color="D9D9E3"/>
                                                            <w:left w:val="single" w:sz="2" w:space="0" w:color="D9D9E3"/>
                                                            <w:bottom w:val="single" w:sz="2" w:space="0" w:color="D9D9E3"/>
                                                            <w:right w:val="single" w:sz="2" w:space="0" w:color="D9D9E3"/>
                                                          </w:divBdr>
                                                          <w:divsChild>
                                                            <w:div w:id="1089734417">
                                                              <w:marLeft w:val="0"/>
                                                              <w:marRight w:val="0"/>
                                                              <w:marTop w:val="0"/>
                                                              <w:marBottom w:val="0"/>
                                                              <w:divBdr>
                                                                <w:top w:val="single" w:sz="2" w:space="0" w:color="D9D9E3"/>
                                                                <w:left w:val="single" w:sz="2" w:space="0" w:color="D9D9E3"/>
                                                                <w:bottom w:val="single" w:sz="2" w:space="0" w:color="D9D9E3"/>
                                                                <w:right w:val="single" w:sz="2" w:space="0" w:color="D9D9E3"/>
                                                              </w:divBdr>
                                                              <w:divsChild>
                                                                <w:div w:id="1996444539">
                                                                  <w:marLeft w:val="0"/>
                                                                  <w:marRight w:val="0"/>
                                                                  <w:marTop w:val="0"/>
                                                                  <w:marBottom w:val="0"/>
                                                                  <w:divBdr>
                                                                    <w:top w:val="single" w:sz="2" w:space="0" w:color="D9D9E3"/>
                                                                    <w:left w:val="single" w:sz="2" w:space="0" w:color="D9D9E3"/>
                                                                    <w:bottom w:val="single" w:sz="2" w:space="0" w:color="D9D9E3"/>
                                                                    <w:right w:val="single" w:sz="2" w:space="0" w:color="D9D9E3"/>
                                                                  </w:divBdr>
                                                                  <w:divsChild>
                                                                    <w:div w:id="756436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507748">
                                                      <w:marLeft w:val="0"/>
                                                      <w:marRight w:val="0"/>
                                                      <w:marTop w:val="0"/>
                                                      <w:marBottom w:val="0"/>
                                                      <w:divBdr>
                                                        <w:top w:val="single" w:sz="2" w:space="0" w:color="D9D9E3"/>
                                                        <w:left w:val="single" w:sz="2" w:space="0" w:color="D9D9E3"/>
                                                        <w:bottom w:val="single" w:sz="2" w:space="0" w:color="D9D9E3"/>
                                                        <w:right w:val="single" w:sz="2" w:space="0" w:color="D9D9E3"/>
                                                      </w:divBdr>
                                                      <w:divsChild>
                                                        <w:div w:id="464351683">
                                                          <w:marLeft w:val="0"/>
                                                          <w:marRight w:val="0"/>
                                                          <w:marTop w:val="0"/>
                                                          <w:marBottom w:val="0"/>
                                                          <w:divBdr>
                                                            <w:top w:val="single" w:sz="2" w:space="0" w:color="D9D9E3"/>
                                                            <w:left w:val="single" w:sz="2" w:space="0" w:color="D9D9E3"/>
                                                            <w:bottom w:val="single" w:sz="2" w:space="0" w:color="D9D9E3"/>
                                                            <w:right w:val="single" w:sz="2" w:space="0" w:color="D9D9E3"/>
                                                          </w:divBdr>
                                                        </w:div>
                                                        <w:div w:id="1341930006">
                                                          <w:marLeft w:val="0"/>
                                                          <w:marRight w:val="0"/>
                                                          <w:marTop w:val="0"/>
                                                          <w:marBottom w:val="0"/>
                                                          <w:divBdr>
                                                            <w:top w:val="single" w:sz="2" w:space="0" w:color="D9D9E3"/>
                                                            <w:left w:val="single" w:sz="2" w:space="0" w:color="D9D9E3"/>
                                                            <w:bottom w:val="single" w:sz="2" w:space="0" w:color="D9D9E3"/>
                                                            <w:right w:val="single" w:sz="2" w:space="0" w:color="D9D9E3"/>
                                                          </w:divBdr>
                                                          <w:divsChild>
                                                            <w:div w:id="2095007908">
                                                              <w:marLeft w:val="0"/>
                                                              <w:marRight w:val="0"/>
                                                              <w:marTop w:val="0"/>
                                                              <w:marBottom w:val="0"/>
                                                              <w:divBdr>
                                                                <w:top w:val="single" w:sz="2" w:space="0" w:color="D9D9E3"/>
                                                                <w:left w:val="single" w:sz="2" w:space="0" w:color="D9D9E3"/>
                                                                <w:bottom w:val="single" w:sz="2" w:space="0" w:color="D9D9E3"/>
                                                                <w:right w:val="single" w:sz="2" w:space="0" w:color="D9D9E3"/>
                                                              </w:divBdr>
                                                              <w:divsChild>
                                                                <w:div w:id="295838188">
                                                                  <w:marLeft w:val="0"/>
                                                                  <w:marRight w:val="0"/>
                                                                  <w:marTop w:val="0"/>
                                                                  <w:marBottom w:val="0"/>
                                                                  <w:divBdr>
                                                                    <w:top w:val="single" w:sz="2" w:space="0" w:color="D9D9E3"/>
                                                                    <w:left w:val="single" w:sz="2" w:space="0" w:color="D9D9E3"/>
                                                                    <w:bottom w:val="single" w:sz="2" w:space="0" w:color="D9D9E3"/>
                                                                    <w:right w:val="single" w:sz="2" w:space="0" w:color="D9D9E3"/>
                                                                  </w:divBdr>
                                                                  <w:divsChild>
                                                                    <w:div w:id="1583905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50730819">
                                          <w:marLeft w:val="0"/>
                                          <w:marRight w:val="0"/>
                                          <w:marTop w:val="0"/>
                                          <w:marBottom w:val="0"/>
                                          <w:divBdr>
                                            <w:top w:val="single" w:sz="2" w:space="0" w:color="D9D9E3"/>
                                            <w:left w:val="single" w:sz="2" w:space="0" w:color="D9D9E3"/>
                                            <w:bottom w:val="single" w:sz="2" w:space="0" w:color="D9D9E3"/>
                                            <w:right w:val="single" w:sz="2" w:space="0" w:color="D9D9E3"/>
                                          </w:divBdr>
                                          <w:divsChild>
                                            <w:div w:id="33816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725685367">
                                                  <w:marLeft w:val="0"/>
                                                  <w:marRight w:val="0"/>
                                                  <w:marTop w:val="0"/>
                                                  <w:marBottom w:val="0"/>
                                                  <w:divBdr>
                                                    <w:top w:val="single" w:sz="2" w:space="0" w:color="D9D9E3"/>
                                                    <w:left w:val="single" w:sz="2" w:space="0" w:color="D9D9E3"/>
                                                    <w:bottom w:val="single" w:sz="2" w:space="0" w:color="D9D9E3"/>
                                                    <w:right w:val="single" w:sz="2" w:space="0" w:color="D9D9E3"/>
                                                  </w:divBdr>
                                                  <w:divsChild>
                                                    <w:div w:id="1434937107">
                                                      <w:marLeft w:val="0"/>
                                                      <w:marRight w:val="0"/>
                                                      <w:marTop w:val="0"/>
                                                      <w:marBottom w:val="0"/>
                                                      <w:divBdr>
                                                        <w:top w:val="single" w:sz="2" w:space="0" w:color="D9D9E3"/>
                                                        <w:left w:val="single" w:sz="2" w:space="0" w:color="D9D9E3"/>
                                                        <w:bottom w:val="single" w:sz="2" w:space="0" w:color="D9D9E3"/>
                                                        <w:right w:val="single" w:sz="2" w:space="0" w:color="D9D9E3"/>
                                                      </w:divBdr>
                                                      <w:divsChild>
                                                        <w:div w:id="577136609">
                                                          <w:marLeft w:val="0"/>
                                                          <w:marRight w:val="0"/>
                                                          <w:marTop w:val="0"/>
                                                          <w:marBottom w:val="0"/>
                                                          <w:divBdr>
                                                            <w:top w:val="single" w:sz="2" w:space="0" w:color="D9D9E3"/>
                                                            <w:left w:val="single" w:sz="2" w:space="0" w:color="D9D9E3"/>
                                                            <w:bottom w:val="single" w:sz="2" w:space="0" w:color="D9D9E3"/>
                                                            <w:right w:val="single" w:sz="2" w:space="0" w:color="D9D9E3"/>
                                                          </w:divBdr>
                                                          <w:divsChild>
                                                            <w:div w:id="1115052596">
                                                              <w:marLeft w:val="0"/>
                                                              <w:marRight w:val="0"/>
                                                              <w:marTop w:val="0"/>
                                                              <w:marBottom w:val="0"/>
                                                              <w:divBdr>
                                                                <w:top w:val="single" w:sz="2" w:space="0" w:color="D9D9E3"/>
                                                                <w:left w:val="single" w:sz="2" w:space="0" w:color="D9D9E3"/>
                                                                <w:bottom w:val="single" w:sz="2" w:space="0" w:color="D9D9E3"/>
                                                                <w:right w:val="single" w:sz="2" w:space="0" w:color="D9D9E3"/>
                                                              </w:divBdr>
                                                              <w:divsChild>
                                                                <w:div w:id="229729876">
                                                                  <w:marLeft w:val="0"/>
                                                                  <w:marRight w:val="0"/>
                                                                  <w:marTop w:val="0"/>
                                                                  <w:marBottom w:val="0"/>
                                                                  <w:divBdr>
                                                                    <w:top w:val="single" w:sz="2" w:space="0" w:color="D9D9E3"/>
                                                                    <w:left w:val="single" w:sz="2" w:space="0" w:color="D9D9E3"/>
                                                                    <w:bottom w:val="single" w:sz="2" w:space="0" w:color="D9D9E3"/>
                                                                    <w:right w:val="single" w:sz="2" w:space="0" w:color="D9D9E3"/>
                                                                  </w:divBdr>
                                                                  <w:divsChild>
                                                                    <w:div w:id="64084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278125">
                                                      <w:marLeft w:val="0"/>
                                                      <w:marRight w:val="0"/>
                                                      <w:marTop w:val="0"/>
                                                      <w:marBottom w:val="0"/>
                                                      <w:divBdr>
                                                        <w:top w:val="single" w:sz="2" w:space="0" w:color="D9D9E3"/>
                                                        <w:left w:val="single" w:sz="2" w:space="0" w:color="D9D9E3"/>
                                                        <w:bottom w:val="single" w:sz="2" w:space="0" w:color="D9D9E3"/>
                                                        <w:right w:val="single" w:sz="2" w:space="0" w:color="D9D9E3"/>
                                                      </w:divBdr>
                                                      <w:divsChild>
                                                        <w:div w:id="2047096385">
                                                          <w:marLeft w:val="0"/>
                                                          <w:marRight w:val="0"/>
                                                          <w:marTop w:val="0"/>
                                                          <w:marBottom w:val="0"/>
                                                          <w:divBdr>
                                                            <w:top w:val="single" w:sz="2" w:space="0" w:color="D9D9E3"/>
                                                            <w:left w:val="single" w:sz="2" w:space="0" w:color="D9D9E3"/>
                                                            <w:bottom w:val="single" w:sz="2" w:space="0" w:color="D9D9E3"/>
                                                            <w:right w:val="single" w:sz="2" w:space="0" w:color="D9D9E3"/>
                                                          </w:divBdr>
                                                        </w:div>
                                                        <w:div w:id="1005278332">
                                                          <w:marLeft w:val="0"/>
                                                          <w:marRight w:val="0"/>
                                                          <w:marTop w:val="0"/>
                                                          <w:marBottom w:val="0"/>
                                                          <w:divBdr>
                                                            <w:top w:val="single" w:sz="2" w:space="0" w:color="D9D9E3"/>
                                                            <w:left w:val="single" w:sz="2" w:space="0" w:color="D9D9E3"/>
                                                            <w:bottom w:val="single" w:sz="2" w:space="0" w:color="D9D9E3"/>
                                                            <w:right w:val="single" w:sz="2" w:space="0" w:color="D9D9E3"/>
                                                          </w:divBdr>
                                                          <w:divsChild>
                                                            <w:div w:id="1948584518">
                                                              <w:marLeft w:val="0"/>
                                                              <w:marRight w:val="0"/>
                                                              <w:marTop w:val="0"/>
                                                              <w:marBottom w:val="0"/>
                                                              <w:divBdr>
                                                                <w:top w:val="single" w:sz="2" w:space="0" w:color="D9D9E3"/>
                                                                <w:left w:val="single" w:sz="2" w:space="0" w:color="D9D9E3"/>
                                                                <w:bottom w:val="single" w:sz="2" w:space="0" w:color="D9D9E3"/>
                                                                <w:right w:val="single" w:sz="2" w:space="0" w:color="D9D9E3"/>
                                                              </w:divBdr>
                                                              <w:divsChild>
                                                                <w:div w:id="32462530">
                                                                  <w:marLeft w:val="0"/>
                                                                  <w:marRight w:val="0"/>
                                                                  <w:marTop w:val="0"/>
                                                                  <w:marBottom w:val="0"/>
                                                                  <w:divBdr>
                                                                    <w:top w:val="single" w:sz="2" w:space="0" w:color="D9D9E3"/>
                                                                    <w:left w:val="single" w:sz="2" w:space="0" w:color="D9D9E3"/>
                                                                    <w:bottom w:val="single" w:sz="2" w:space="0" w:color="D9D9E3"/>
                                                                    <w:right w:val="single" w:sz="2" w:space="0" w:color="D9D9E3"/>
                                                                  </w:divBdr>
                                                                  <w:divsChild>
                                                                    <w:div w:id="89203437">
                                                                      <w:marLeft w:val="0"/>
                                                                      <w:marRight w:val="0"/>
                                                                      <w:marTop w:val="0"/>
                                                                      <w:marBottom w:val="0"/>
                                                                      <w:divBdr>
                                                                        <w:top w:val="single" w:sz="2" w:space="0" w:color="D9D9E3"/>
                                                                        <w:left w:val="single" w:sz="2" w:space="0" w:color="D9D9E3"/>
                                                                        <w:bottom w:val="single" w:sz="2" w:space="0" w:color="D9D9E3"/>
                                                                        <w:right w:val="single" w:sz="2" w:space="0" w:color="D9D9E3"/>
                                                                      </w:divBdr>
                                                                      <w:divsChild>
                                                                        <w:div w:id="200827900">
                                                                          <w:marLeft w:val="0"/>
                                                                          <w:marRight w:val="0"/>
                                                                          <w:marTop w:val="0"/>
                                                                          <w:marBottom w:val="0"/>
                                                                          <w:divBdr>
                                                                            <w:top w:val="single" w:sz="2" w:space="0" w:color="D9D9E3"/>
                                                                            <w:left w:val="single" w:sz="2" w:space="0" w:color="D9D9E3"/>
                                                                            <w:bottom w:val="single" w:sz="2" w:space="0" w:color="D9D9E3"/>
                                                                            <w:right w:val="single" w:sz="2" w:space="0" w:color="D9D9E3"/>
                                                                          </w:divBdr>
                                                                          <w:divsChild>
                                                                            <w:div w:id="1761682976">
                                                                              <w:marLeft w:val="0"/>
                                                                              <w:marRight w:val="0"/>
                                                                              <w:marTop w:val="0"/>
                                                                              <w:marBottom w:val="0"/>
                                                                              <w:divBdr>
                                                                                <w:top w:val="single" w:sz="2" w:space="0" w:color="D9D9E3"/>
                                                                                <w:left w:val="single" w:sz="2" w:space="0" w:color="D9D9E3"/>
                                                                                <w:bottom w:val="single" w:sz="2" w:space="0" w:color="D9D9E3"/>
                                                                                <w:right w:val="single" w:sz="2" w:space="0" w:color="D9D9E3"/>
                                                                              </w:divBdr>
                                                                            </w:div>
                                                                            <w:div w:id="91724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7999418">
                                                                          <w:marLeft w:val="0"/>
                                                                          <w:marRight w:val="0"/>
                                                                          <w:marTop w:val="0"/>
                                                                          <w:marBottom w:val="0"/>
                                                                          <w:divBdr>
                                                                            <w:top w:val="single" w:sz="2" w:space="0" w:color="D9D9E3"/>
                                                                            <w:left w:val="single" w:sz="2" w:space="0" w:color="D9D9E3"/>
                                                                            <w:bottom w:val="single" w:sz="2" w:space="0" w:color="D9D9E3"/>
                                                                            <w:right w:val="single" w:sz="2" w:space="0" w:color="D9D9E3"/>
                                                                          </w:divBdr>
                                                                          <w:divsChild>
                                                                            <w:div w:id="1674214972">
                                                                              <w:marLeft w:val="0"/>
                                                                              <w:marRight w:val="0"/>
                                                                              <w:marTop w:val="0"/>
                                                                              <w:marBottom w:val="0"/>
                                                                              <w:divBdr>
                                                                                <w:top w:val="single" w:sz="2" w:space="0" w:color="D9D9E3"/>
                                                                                <w:left w:val="single" w:sz="2" w:space="0" w:color="D9D9E3"/>
                                                                                <w:bottom w:val="single" w:sz="2" w:space="0" w:color="D9D9E3"/>
                                                                                <w:right w:val="single" w:sz="2" w:space="0" w:color="D9D9E3"/>
                                                                              </w:divBdr>
                                                                            </w:div>
                                                                            <w:div w:id="1640264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9017">
                                                                          <w:marLeft w:val="0"/>
                                                                          <w:marRight w:val="0"/>
                                                                          <w:marTop w:val="0"/>
                                                                          <w:marBottom w:val="0"/>
                                                                          <w:divBdr>
                                                                            <w:top w:val="single" w:sz="2" w:space="0" w:color="D9D9E3"/>
                                                                            <w:left w:val="single" w:sz="2" w:space="0" w:color="D9D9E3"/>
                                                                            <w:bottom w:val="single" w:sz="2" w:space="0" w:color="D9D9E3"/>
                                                                            <w:right w:val="single" w:sz="2" w:space="0" w:color="D9D9E3"/>
                                                                          </w:divBdr>
                                                                          <w:divsChild>
                                                                            <w:div w:id="1701972029">
                                                                              <w:marLeft w:val="0"/>
                                                                              <w:marRight w:val="0"/>
                                                                              <w:marTop w:val="0"/>
                                                                              <w:marBottom w:val="0"/>
                                                                              <w:divBdr>
                                                                                <w:top w:val="single" w:sz="2" w:space="0" w:color="D9D9E3"/>
                                                                                <w:left w:val="single" w:sz="2" w:space="0" w:color="D9D9E3"/>
                                                                                <w:bottom w:val="single" w:sz="2" w:space="0" w:color="D9D9E3"/>
                                                                                <w:right w:val="single" w:sz="2" w:space="0" w:color="D9D9E3"/>
                                                                              </w:divBdr>
                                                                            </w:div>
                                                                            <w:div w:id="417945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9232518">
                                          <w:marLeft w:val="0"/>
                                          <w:marRight w:val="0"/>
                                          <w:marTop w:val="0"/>
                                          <w:marBottom w:val="0"/>
                                          <w:divBdr>
                                            <w:top w:val="single" w:sz="2" w:space="0" w:color="D9D9E3"/>
                                            <w:left w:val="single" w:sz="2" w:space="0" w:color="D9D9E3"/>
                                            <w:bottom w:val="single" w:sz="2" w:space="0" w:color="D9D9E3"/>
                                            <w:right w:val="single" w:sz="2" w:space="0" w:color="D9D9E3"/>
                                          </w:divBdr>
                                          <w:divsChild>
                                            <w:div w:id="157812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410331">
                                                  <w:marLeft w:val="0"/>
                                                  <w:marRight w:val="0"/>
                                                  <w:marTop w:val="0"/>
                                                  <w:marBottom w:val="0"/>
                                                  <w:divBdr>
                                                    <w:top w:val="single" w:sz="2" w:space="0" w:color="D9D9E3"/>
                                                    <w:left w:val="single" w:sz="2" w:space="0" w:color="D9D9E3"/>
                                                    <w:bottom w:val="single" w:sz="2" w:space="0" w:color="D9D9E3"/>
                                                    <w:right w:val="single" w:sz="2" w:space="0" w:color="D9D9E3"/>
                                                  </w:divBdr>
                                                  <w:divsChild>
                                                    <w:div w:id="904343541">
                                                      <w:marLeft w:val="0"/>
                                                      <w:marRight w:val="0"/>
                                                      <w:marTop w:val="0"/>
                                                      <w:marBottom w:val="0"/>
                                                      <w:divBdr>
                                                        <w:top w:val="single" w:sz="2" w:space="0" w:color="D9D9E3"/>
                                                        <w:left w:val="single" w:sz="2" w:space="0" w:color="D9D9E3"/>
                                                        <w:bottom w:val="single" w:sz="2" w:space="0" w:color="D9D9E3"/>
                                                        <w:right w:val="single" w:sz="2" w:space="0" w:color="D9D9E3"/>
                                                      </w:divBdr>
                                                      <w:divsChild>
                                                        <w:div w:id="1024330891">
                                                          <w:marLeft w:val="0"/>
                                                          <w:marRight w:val="0"/>
                                                          <w:marTop w:val="0"/>
                                                          <w:marBottom w:val="0"/>
                                                          <w:divBdr>
                                                            <w:top w:val="single" w:sz="2" w:space="0" w:color="D9D9E3"/>
                                                            <w:left w:val="single" w:sz="2" w:space="0" w:color="D9D9E3"/>
                                                            <w:bottom w:val="single" w:sz="2" w:space="0" w:color="D9D9E3"/>
                                                            <w:right w:val="single" w:sz="2" w:space="0" w:color="D9D9E3"/>
                                                          </w:divBdr>
                                                          <w:divsChild>
                                                            <w:div w:id="1351032599">
                                                              <w:marLeft w:val="0"/>
                                                              <w:marRight w:val="0"/>
                                                              <w:marTop w:val="0"/>
                                                              <w:marBottom w:val="0"/>
                                                              <w:divBdr>
                                                                <w:top w:val="single" w:sz="2" w:space="0" w:color="D9D9E3"/>
                                                                <w:left w:val="single" w:sz="2" w:space="0" w:color="D9D9E3"/>
                                                                <w:bottom w:val="single" w:sz="2" w:space="0" w:color="D9D9E3"/>
                                                                <w:right w:val="single" w:sz="2" w:space="0" w:color="D9D9E3"/>
                                                              </w:divBdr>
                                                              <w:divsChild>
                                                                <w:div w:id="1594975715">
                                                                  <w:marLeft w:val="0"/>
                                                                  <w:marRight w:val="0"/>
                                                                  <w:marTop w:val="0"/>
                                                                  <w:marBottom w:val="0"/>
                                                                  <w:divBdr>
                                                                    <w:top w:val="single" w:sz="2" w:space="0" w:color="D9D9E3"/>
                                                                    <w:left w:val="single" w:sz="2" w:space="0" w:color="D9D9E3"/>
                                                                    <w:bottom w:val="single" w:sz="2" w:space="0" w:color="D9D9E3"/>
                                                                    <w:right w:val="single" w:sz="2" w:space="0" w:color="D9D9E3"/>
                                                                  </w:divBdr>
                                                                  <w:divsChild>
                                                                    <w:div w:id="943608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031899">
                                                      <w:marLeft w:val="0"/>
                                                      <w:marRight w:val="0"/>
                                                      <w:marTop w:val="0"/>
                                                      <w:marBottom w:val="0"/>
                                                      <w:divBdr>
                                                        <w:top w:val="single" w:sz="2" w:space="0" w:color="D9D9E3"/>
                                                        <w:left w:val="single" w:sz="2" w:space="0" w:color="D9D9E3"/>
                                                        <w:bottom w:val="single" w:sz="2" w:space="0" w:color="D9D9E3"/>
                                                        <w:right w:val="single" w:sz="2" w:space="0" w:color="D9D9E3"/>
                                                      </w:divBdr>
                                                      <w:divsChild>
                                                        <w:div w:id="1726837271">
                                                          <w:marLeft w:val="0"/>
                                                          <w:marRight w:val="0"/>
                                                          <w:marTop w:val="0"/>
                                                          <w:marBottom w:val="0"/>
                                                          <w:divBdr>
                                                            <w:top w:val="single" w:sz="2" w:space="0" w:color="D9D9E3"/>
                                                            <w:left w:val="single" w:sz="2" w:space="0" w:color="D9D9E3"/>
                                                            <w:bottom w:val="single" w:sz="2" w:space="0" w:color="D9D9E3"/>
                                                            <w:right w:val="single" w:sz="2" w:space="0" w:color="D9D9E3"/>
                                                          </w:divBdr>
                                                        </w:div>
                                                        <w:div w:id="1591039002">
                                                          <w:marLeft w:val="0"/>
                                                          <w:marRight w:val="0"/>
                                                          <w:marTop w:val="0"/>
                                                          <w:marBottom w:val="0"/>
                                                          <w:divBdr>
                                                            <w:top w:val="single" w:sz="2" w:space="0" w:color="D9D9E3"/>
                                                            <w:left w:val="single" w:sz="2" w:space="0" w:color="D9D9E3"/>
                                                            <w:bottom w:val="single" w:sz="2" w:space="0" w:color="D9D9E3"/>
                                                            <w:right w:val="single" w:sz="2" w:space="0" w:color="D9D9E3"/>
                                                          </w:divBdr>
                                                          <w:divsChild>
                                                            <w:div w:id="1451246249">
                                                              <w:marLeft w:val="0"/>
                                                              <w:marRight w:val="0"/>
                                                              <w:marTop w:val="0"/>
                                                              <w:marBottom w:val="0"/>
                                                              <w:divBdr>
                                                                <w:top w:val="single" w:sz="2" w:space="0" w:color="D9D9E3"/>
                                                                <w:left w:val="single" w:sz="2" w:space="0" w:color="D9D9E3"/>
                                                                <w:bottom w:val="single" w:sz="2" w:space="0" w:color="D9D9E3"/>
                                                                <w:right w:val="single" w:sz="2" w:space="0" w:color="D9D9E3"/>
                                                              </w:divBdr>
                                                              <w:divsChild>
                                                                <w:div w:id="1481533773">
                                                                  <w:marLeft w:val="0"/>
                                                                  <w:marRight w:val="0"/>
                                                                  <w:marTop w:val="0"/>
                                                                  <w:marBottom w:val="0"/>
                                                                  <w:divBdr>
                                                                    <w:top w:val="single" w:sz="2" w:space="0" w:color="D9D9E3"/>
                                                                    <w:left w:val="single" w:sz="2" w:space="0" w:color="D9D9E3"/>
                                                                    <w:bottom w:val="single" w:sz="2" w:space="0" w:color="D9D9E3"/>
                                                                    <w:right w:val="single" w:sz="2" w:space="0" w:color="D9D9E3"/>
                                                                  </w:divBdr>
                                                                  <w:divsChild>
                                                                    <w:div w:id="264073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5021369">
                                          <w:marLeft w:val="0"/>
                                          <w:marRight w:val="0"/>
                                          <w:marTop w:val="0"/>
                                          <w:marBottom w:val="0"/>
                                          <w:divBdr>
                                            <w:top w:val="single" w:sz="2" w:space="0" w:color="D9D9E3"/>
                                            <w:left w:val="single" w:sz="2" w:space="0" w:color="D9D9E3"/>
                                            <w:bottom w:val="single" w:sz="2" w:space="0" w:color="D9D9E3"/>
                                            <w:right w:val="single" w:sz="2" w:space="0" w:color="D9D9E3"/>
                                          </w:divBdr>
                                          <w:divsChild>
                                            <w:div w:id="19867367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117007">
                                                  <w:marLeft w:val="0"/>
                                                  <w:marRight w:val="0"/>
                                                  <w:marTop w:val="0"/>
                                                  <w:marBottom w:val="0"/>
                                                  <w:divBdr>
                                                    <w:top w:val="single" w:sz="2" w:space="0" w:color="D9D9E3"/>
                                                    <w:left w:val="single" w:sz="2" w:space="0" w:color="D9D9E3"/>
                                                    <w:bottom w:val="single" w:sz="2" w:space="0" w:color="D9D9E3"/>
                                                    <w:right w:val="single" w:sz="2" w:space="0" w:color="D9D9E3"/>
                                                  </w:divBdr>
                                                  <w:divsChild>
                                                    <w:div w:id="1668096028">
                                                      <w:marLeft w:val="0"/>
                                                      <w:marRight w:val="0"/>
                                                      <w:marTop w:val="0"/>
                                                      <w:marBottom w:val="0"/>
                                                      <w:divBdr>
                                                        <w:top w:val="single" w:sz="2" w:space="0" w:color="D9D9E3"/>
                                                        <w:left w:val="single" w:sz="2" w:space="0" w:color="D9D9E3"/>
                                                        <w:bottom w:val="single" w:sz="2" w:space="0" w:color="D9D9E3"/>
                                                        <w:right w:val="single" w:sz="2" w:space="0" w:color="D9D9E3"/>
                                                      </w:divBdr>
                                                      <w:divsChild>
                                                        <w:div w:id="357895438">
                                                          <w:marLeft w:val="0"/>
                                                          <w:marRight w:val="0"/>
                                                          <w:marTop w:val="0"/>
                                                          <w:marBottom w:val="0"/>
                                                          <w:divBdr>
                                                            <w:top w:val="single" w:sz="2" w:space="0" w:color="D9D9E3"/>
                                                            <w:left w:val="single" w:sz="2" w:space="0" w:color="D9D9E3"/>
                                                            <w:bottom w:val="single" w:sz="2" w:space="0" w:color="D9D9E3"/>
                                                            <w:right w:val="single" w:sz="2" w:space="0" w:color="D9D9E3"/>
                                                          </w:divBdr>
                                                          <w:divsChild>
                                                            <w:div w:id="1102263413">
                                                              <w:marLeft w:val="0"/>
                                                              <w:marRight w:val="0"/>
                                                              <w:marTop w:val="0"/>
                                                              <w:marBottom w:val="0"/>
                                                              <w:divBdr>
                                                                <w:top w:val="single" w:sz="2" w:space="0" w:color="D9D9E3"/>
                                                                <w:left w:val="single" w:sz="2" w:space="0" w:color="D9D9E3"/>
                                                                <w:bottom w:val="single" w:sz="2" w:space="0" w:color="D9D9E3"/>
                                                                <w:right w:val="single" w:sz="2" w:space="0" w:color="D9D9E3"/>
                                                              </w:divBdr>
                                                              <w:divsChild>
                                                                <w:div w:id="1206679692">
                                                                  <w:marLeft w:val="0"/>
                                                                  <w:marRight w:val="0"/>
                                                                  <w:marTop w:val="0"/>
                                                                  <w:marBottom w:val="0"/>
                                                                  <w:divBdr>
                                                                    <w:top w:val="single" w:sz="2" w:space="0" w:color="D9D9E3"/>
                                                                    <w:left w:val="single" w:sz="2" w:space="0" w:color="D9D9E3"/>
                                                                    <w:bottom w:val="single" w:sz="2" w:space="0" w:color="D9D9E3"/>
                                                                    <w:right w:val="single" w:sz="2" w:space="0" w:color="D9D9E3"/>
                                                                  </w:divBdr>
                                                                  <w:divsChild>
                                                                    <w:div w:id="158735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534078">
                                                      <w:marLeft w:val="0"/>
                                                      <w:marRight w:val="0"/>
                                                      <w:marTop w:val="0"/>
                                                      <w:marBottom w:val="0"/>
                                                      <w:divBdr>
                                                        <w:top w:val="single" w:sz="2" w:space="0" w:color="D9D9E3"/>
                                                        <w:left w:val="single" w:sz="2" w:space="0" w:color="D9D9E3"/>
                                                        <w:bottom w:val="single" w:sz="2" w:space="0" w:color="D9D9E3"/>
                                                        <w:right w:val="single" w:sz="2" w:space="0" w:color="D9D9E3"/>
                                                      </w:divBdr>
                                                      <w:divsChild>
                                                        <w:div w:id="1363938205">
                                                          <w:marLeft w:val="0"/>
                                                          <w:marRight w:val="0"/>
                                                          <w:marTop w:val="0"/>
                                                          <w:marBottom w:val="0"/>
                                                          <w:divBdr>
                                                            <w:top w:val="single" w:sz="2" w:space="0" w:color="D9D9E3"/>
                                                            <w:left w:val="single" w:sz="2" w:space="0" w:color="D9D9E3"/>
                                                            <w:bottom w:val="single" w:sz="2" w:space="0" w:color="D9D9E3"/>
                                                            <w:right w:val="single" w:sz="2" w:space="0" w:color="D9D9E3"/>
                                                          </w:divBdr>
                                                        </w:div>
                                                        <w:div w:id="139082952">
                                                          <w:marLeft w:val="0"/>
                                                          <w:marRight w:val="0"/>
                                                          <w:marTop w:val="0"/>
                                                          <w:marBottom w:val="0"/>
                                                          <w:divBdr>
                                                            <w:top w:val="single" w:sz="2" w:space="0" w:color="D9D9E3"/>
                                                            <w:left w:val="single" w:sz="2" w:space="0" w:color="D9D9E3"/>
                                                            <w:bottom w:val="single" w:sz="2" w:space="0" w:color="D9D9E3"/>
                                                            <w:right w:val="single" w:sz="2" w:space="0" w:color="D9D9E3"/>
                                                          </w:divBdr>
                                                          <w:divsChild>
                                                            <w:div w:id="827400138">
                                                              <w:marLeft w:val="0"/>
                                                              <w:marRight w:val="0"/>
                                                              <w:marTop w:val="0"/>
                                                              <w:marBottom w:val="0"/>
                                                              <w:divBdr>
                                                                <w:top w:val="single" w:sz="2" w:space="0" w:color="D9D9E3"/>
                                                                <w:left w:val="single" w:sz="2" w:space="0" w:color="D9D9E3"/>
                                                                <w:bottom w:val="single" w:sz="2" w:space="0" w:color="D9D9E3"/>
                                                                <w:right w:val="single" w:sz="2" w:space="0" w:color="D9D9E3"/>
                                                              </w:divBdr>
                                                              <w:divsChild>
                                                                <w:div w:id="781656641">
                                                                  <w:marLeft w:val="0"/>
                                                                  <w:marRight w:val="0"/>
                                                                  <w:marTop w:val="0"/>
                                                                  <w:marBottom w:val="0"/>
                                                                  <w:divBdr>
                                                                    <w:top w:val="single" w:sz="2" w:space="0" w:color="D9D9E3"/>
                                                                    <w:left w:val="single" w:sz="2" w:space="0" w:color="D9D9E3"/>
                                                                    <w:bottom w:val="single" w:sz="2" w:space="0" w:color="D9D9E3"/>
                                                                    <w:right w:val="single" w:sz="2" w:space="0" w:color="D9D9E3"/>
                                                                  </w:divBdr>
                                                                  <w:divsChild>
                                                                    <w:div w:id="1988783363">
                                                                      <w:marLeft w:val="0"/>
                                                                      <w:marRight w:val="0"/>
                                                                      <w:marTop w:val="0"/>
                                                                      <w:marBottom w:val="0"/>
                                                                      <w:divBdr>
                                                                        <w:top w:val="single" w:sz="2" w:space="0" w:color="D9D9E3"/>
                                                                        <w:left w:val="single" w:sz="2" w:space="0" w:color="D9D9E3"/>
                                                                        <w:bottom w:val="single" w:sz="2" w:space="0" w:color="D9D9E3"/>
                                                                        <w:right w:val="single" w:sz="2" w:space="0" w:color="D9D9E3"/>
                                                                      </w:divBdr>
                                                                      <w:divsChild>
                                                                        <w:div w:id="2085951176">
                                                                          <w:marLeft w:val="0"/>
                                                                          <w:marRight w:val="0"/>
                                                                          <w:marTop w:val="0"/>
                                                                          <w:marBottom w:val="0"/>
                                                                          <w:divBdr>
                                                                            <w:top w:val="single" w:sz="2" w:space="0" w:color="D9D9E3"/>
                                                                            <w:left w:val="single" w:sz="2" w:space="0" w:color="D9D9E3"/>
                                                                            <w:bottom w:val="single" w:sz="2" w:space="0" w:color="D9D9E3"/>
                                                                            <w:right w:val="single" w:sz="2" w:space="0" w:color="D9D9E3"/>
                                                                          </w:divBdr>
                                                                          <w:divsChild>
                                                                            <w:div w:id="195235433">
                                                                              <w:marLeft w:val="0"/>
                                                                              <w:marRight w:val="0"/>
                                                                              <w:marTop w:val="0"/>
                                                                              <w:marBottom w:val="0"/>
                                                                              <w:divBdr>
                                                                                <w:top w:val="single" w:sz="2" w:space="0" w:color="D9D9E3"/>
                                                                                <w:left w:val="single" w:sz="2" w:space="0" w:color="D9D9E3"/>
                                                                                <w:bottom w:val="single" w:sz="2" w:space="0" w:color="D9D9E3"/>
                                                                                <w:right w:val="single" w:sz="2" w:space="0" w:color="D9D9E3"/>
                                                                              </w:divBdr>
                                                                            </w:div>
                                                                            <w:div w:id="157882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905164">
                                                                          <w:marLeft w:val="0"/>
                                                                          <w:marRight w:val="0"/>
                                                                          <w:marTop w:val="0"/>
                                                                          <w:marBottom w:val="0"/>
                                                                          <w:divBdr>
                                                                            <w:top w:val="single" w:sz="2" w:space="0" w:color="D9D9E3"/>
                                                                            <w:left w:val="single" w:sz="2" w:space="0" w:color="D9D9E3"/>
                                                                            <w:bottom w:val="single" w:sz="2" w:space="0" w:color="D9D9E3"/>
                                                                            <w:right w:val="single" w:sz="2" w:space="0" w:color="D9D9E3"/>
                                                                          </w:divBdr>
                                                                          <w:divsChild>
                                                                            <w:div w:id="227613170">
                                                                              <w:marLeft w:val="0"/>
                                                                              <w:marRight w:val="0"/>
                                                                              <w:marTop w:val="0"/>
                                                                              <w:marBottom w:val="0"/>
                                                                              <w:divBdr>
                                                                                <w:top w:val="single" w:sz="2" w:space="0" w:color="D9D9E3"/>
                                                                                <w:left w:val="single" w:sz="2" w:space="0" w:color="D9D9E3"/>
                                                                                <w:bottom w:val="single" w:sz="2" w:space="0" w:color="D9D9E3"/>
                                                                                <w:right w:val="single" w:sz="2" w:space="0" w:color="D9D9E3"/>
                                                                              </w:divBdr>
                                                                            </w:div>
                                                                            <w:div w:id="1728727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31968">
                                          <w:marLeft w:val="0"/>
                                          <w:marRight w:val="0"/>
                                          <w:marTop w:val="0"/>
                                          <w:marBottom w:val="0"/>
                                          <w:divBdr>
                                            <w:top w:val="single" w:sz="2" w:space="0" w:color="D9D9E3"/>
                                            <w:left w:val="single" w:sz="2" w:space="0" w:color="D9D9E3"/>
                                            <w:bottom w:val="single" w:sz="2" w:space="0" w:color="D9D9E3"/>
                                            <w:right w:val="single" w:sz="2" w:space="0" w:color="D9D9E3"/>
                                          </w:divBdr>
                                          <w:divsChild>
                                            <w:div w:id="457526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731972">
                                                  <w:marLeft w:val="0"/>
                                                  <w:marRight w:val="0"/>
                                                  <w:marTop w:val="0"/>
                                                  <w:marBottom w:val="0"/>
                                                  <w:divBdr>
                                                    <w:top w:val="single" w:sz="2" w:space="0" w:color="D9D9E3"/>
                                                    <w:left w:val="single" w:sz="2" w:space="0" w:color="D9D9E3"/>
                                                    <w:bottom w:val="single" w:sz="2" w:space="0" w:color="D9D9E3"/>
                                                    <w:right w:val="single" w:sz="2" w:space="0" w:color="D9D9E3"/>
                                                  </w:divBdr>
                                                  <w:divsChild>
                                                    <w:div w:id="686492217">
                                                      <w:marLeft w:val="0"/>
                                                      <w:marRight w:val="0"/>
                                                      <w:marTop w:val="0"/>
                                                      <w:marBottom w:val="0"/>
                                                      <w:divBdr>
                                                        <w:top w:val="single" w:sz="2" w:space="0" w:color="D9D9E3"/>
                                                        <w:left w:val="single" w:sz="2" w:space="0" w:color="D9D9E3"/>
                                                        <w:bottom w:val="single" w:sz="2" w:space="0" w:color="D9D9E3"/>
                                                        <w:right w:val="single" w:sz="2" w:space="0" w:color="D9D9E3"/>
                                                      </w:divBdr>
                                                      <w:divsChild>
                                                        <w:div w:id="934678427">
                                                          <w:marLeft w:val="0"/>
                                                          <w:marRight w:val="0"/>
                                                          <w:marTop w:val="0"/>
                                                          <w:marBottom w:val="0"/>
                                                          <w:divBdr>
                                                            <w:top w:val="single" w:sz="2" w:space="0" w:color="D9D9E3"/>
                                                            <w:left w:val="single" w:sz="2" w:space="0" w:color="D9D9E3"/>
                                                            <w:bottom w:val="single" w:sz="2" w:space="0" w:color="D9D9E3"/>
                                                            <w:right w:val="single" w:sz="2" w:space="0" w:color="D9D9E3"/>
                                                          </w:divBdr>
                                                          <w:divsChild>
                                                            <w:div w:id="1794908791">
                                                              <w:marLeft w:val="0"/>
                                                              <w:marRight w:val="0"/>
                                                              <w:marTop w:val="0"/>
                                                              <w:marBottom w:val="0"/>
                                                              <w:divBdr>
                                                                <w:top w:val="single" w:sz="2" w:space="0" w:color="D9D9E3"/>
                                                                <w:left w:val="single" w:sz="2" w:space="0" w:color="D9D9E3"/>
                                                                <w:bottom w:val="single" w:sz="2" w:space="0" w:color="D9D9E3"/>
                                                                <w:right w:val="single" w:sz="2" w:space="0" w:color="D9D9E3"/>
                                                              </w:divBdr>
                                                              <w:divsChild>
                                                                <w:div w:id="1760903352">
                                                                  <w:marLeft w:val="0"/>
                                                                  <w:marRight w:val="0"/>
                                                                  <w:marTop w:val="0"/>
                                                                  <w:marBottom w:val="0"/>
                                                                  <w:divBdr>
                                                                    <w:top w:val="single" w:sz="2" w:space="0" w:color="D9D9E3"/>
                                                                    <w:left w:val="single" w:sz="2" w:space="0" w:color="D9D9E3"/>
                                                                    <w:bottom w:val="single" w:sz="2" w:space="0" w:color="D9D9E3"/>
                                                                    <w:right w:val="single" w:sz="2" w:space="0" w:color="D9D9E3"/>
                                                                  </w:divBdr>
                                                                  <w:divsChild>
                                                                    <w:div w:id="136112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517871">
                                                      <w:marLeft w:val="0"/>
                                                      <w:marRight w:val="0"/>
                                                      <w:marTop w:val="0"/>
                                                      <w:marBottom w:val="0"/>
                                                      <w:divBdr>
                                                        <w:top w:val="single" w:sz="2" w:space="0" w:color="D9D9E3"/>
                                                        <w:left w:val="single" w:sz="2" w:space="0" w:color="D9D9E3"/>
                                                        <w:bottom w:val="single" w:sz="2" w:space="0" w:color="D9D9E3"/>
                                                        <w:right w:val="single" w:sz="2" w:space="0" w:color="D9D9E3"/>
                                                      </w:divBdr>
                                                      <w:divsChild>
                                                        <w:div w:id="720325579">
                                                          <w:marLeft w:val="0"/>
                                                          <w:marRight w:val="0"/>
                                                          <w:marTop w:val="0"/>
                                                          <w:marBottom w:val="0"/>
                                                          <w:divBdr>
                                                            <w:top w:val="single" w:sz="2" w:space="0" w:color="D9D9E3"/>
                                                            <w:left w:val="single" w:sz="2" w:space="0" w:color="D9D9E3"/>
                                                            <w:bottom w:val="single" w:sz="2" w:space="0" w:color="D9D9E3"/>
                                                            <w:right w:val="single" w:sz="2" w:space="0" w:color="D9D9E3"/>
                                                          </w:divBdr>
                                                        </w:div>
                                                        <w:div w:id="88618980">
                                                          <w:marLeft w:val="0"/>
                                                          <w:marRight w:val="0"/>
                                                          <w:marTop w:val="0"/>
                                                          <w:marBottom w:val="0"/>
                                                          <w:divBdr>
                                                            <w:top w:val="single" w:sz="2" w:space="0" w:color="D9D9E3"/>
                                                            <w:left w:val="single" w:sz="2" w:space="0" w:color="D9D9E3"/>
                                                            <w:bottom w:val="single" w:sz="2" w:space="0" w:color="D9D9E3"/>
                                                            <w:right w:val="single" w:sz="2" w:space="0" w:color="D9D9E3"/>
                                                          </w:divBdr>
                                                          <w:divsChild>
                                                            <w:div w:id="1341465973">
                                                              <w:marLeft w:val="0"/>
                                                              <w:marRight w:val="0"/>
                                                              <w:marTop w:val="0"/>
                                                              <w:marBottom w:val="0"/>
                                                              <w:divBdr>
                                                                <w:top w:val="single" w:sz="2" w:space="0" w:color="D9D9E3"/>
                                                                <w:left w:val="single" w:sz="2" w:space="0" w:color="D9D9E3"/>
                                                                <w:bottom w:val="single" w:sz="2" w:space="0" w:color="D9D9E3"/>
                                                                <w:right w:val="single" w:sz="2" w:space="0" w:color="D9D9E3"/>
                                                              </w:divBdr>
                                                              <w:divsChild>
                                                                <w:div w:id="76825410">
                                                                  <w:marLeft w:val="0"/>
                                                                  <w:marRight w:val="0"/>
                                                                  <w:marTop w:val="0"/>
                                                                  <w:marBottom w:val="0"/>
                                                                  <w:divBdr>
                                                                    <w:top w:val="single" w:sz="2" w:space="0" w:color="D9D9E3"/>
                                                                    <w:left w:val="single" w:sz="2" w:space="0" w:color="D9D9E3"/>
                                                                    <w:bottom w:val="single" w:sz="2" w:space="0" w:color="D9D9E3"/>
                                                                    <w:right w:val="single" w:sz="2" w:space="0" w:color="D9D9E3"/>
                                                                  </w:divBdr>
                                                                  <w:divsChild>
                                                                    <w:div w:id="1419521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8441804">
                                          <w:marLeft w:val="0"/>
                                          <w:marRight w:val="0"/>
                                          <w:marTop w:val="0"/>
                                          <w:marBottom w:val="0"/>
                                          <w:divBdr>
                                            <w:top w:val="single" w:sz="2" w:space="0" w:color="D9D9E3"/>
                                            <w:left w:val="single" w:sz="2" w:space="0" w:color="D9D9E3"/>
                                            <w:bottom w:val="single" w:sz="2" w:space="0" w:color="D9D9E3"/>
                                            <w:right w:val="single" w:sz="2" w:space="0" w:color="D9D9E3"/>
                                          </w:divBdr>
                                          <w:divsChild>
                                            <w:div w:id="1656034441">
                                              <w:marLeft w:val="0"/>
                                              <w:marRight w:val="0"/>
                                              <w:marTop w:val="100"/>
                                              <w:marBottom w:val="100"/>
                                              <w:divBdr>
                                                <w:top w:val="single" w:sz="2" w:space="0" w:color="D9D9E3"/>
                                                <w:left w:val="single" w:sz="2" w:space="0" w:color="D9D9E3"/>
                                                <w:bottom w:val="single" w:sz="2" w:space="0" w:color="D9D9E3"/>
                                                <w:right w:val="single" w:sz="2" w:space="0" w:color="D9D9E3"/>
                                              </w:divBdr>
                                              <w:divsChild>
                                                <w:div w:id="76638965">
                                                  <w:marLeft w:val="0"/>
                                                  <w:marRight w:val="0"/>
                                                  <w:marTop w:val="0"/>
                                                  <w:marBottom w:val="0"/>
                                                  <w:divBdr>
                                                    <w:top w:val="single" w:sz="2" w:space="0" w:color="D9D9E3"/>
                                                    <w:left w:val="single" w:sz="2" w:space="0" w:color="D9D9E3"/>
                                                    <w:bottom w:val="single" w:sz="2" w:space="0" w:color="D9D9E3"/>
                                                    <w:right w:val="single" w:sz="2" w:space="0" w:color="D9D9E3"/>
                                                  </w:divBdr>
                                                  <w:divsChild>
                                                    <w:div w:id="1849757037">
                                                      <w:marLeft w:val="0"/>
                                                      <w:marRight w:val="0"/>
                                                      <w:marTop w:val="0"/>
                                                      <w:marBottom w:val="0"/>
                                                      <w:divBdr>
                                                        <w:top w:val="single" w:sz="2" w:space="0" w:color="D9D9E3"/>
                                                        <w:left w:val="single" w:sz="2" w:space="0" w:color="D9D9E3"/>
                                                        <w:bottom w:val="single" w:sz="2" w:space="0" w:color="D9D9E3"/>
                                                        <w:right w:val="single" w:sz="2" w:space="0" w:color="D9D9E3"/>
                                                      </w:divBdr>
                                                      <w:divsChild>
                                                        <w:div w:id="332337570">
                                                          <w:marLeft w:val="0"/>
                                                          <w:marRight w:val="0"/>
                                                          <w:marTop w:val="0"/>
                                                          <w:marBottom w:val="0"/>
                                                          <w:divBdr>
                                                            <w:top w:val="single" w:sz="2" w:space="0" w:color="D9D9E3"/>
                                                            <w:left w:val="single" w:sz="2" w:space="0" w:color="D9D9E3"/>
                                                            <w:bottom w:val="single" w:sz="2" w:space="0" w:color="D9D9E3"/>
                                                            <w:right w:val="single" w:sz="2" w:space="0" w:color="D9D9E3"/>
                                                          </w:divBdr>
                                                          <w:divsChild>
                                                            <w:div w:id="790897850">
                                                              <w:marLeft w:val="0"/>
                                                              <w:marRight w:val="0"/>
                                                              <w:marTop w:val="0"/>
                                                              <w:marBottom w:val="0"/>
                                                              <w:divBdr>
                                                                <w:top w:val="single" w:sz="2" w:space="0" w:color="D9D9E3"/>
                                                                <w:left w:val="single" w:sz="2" w:space="0" w:color="D9D9E3"/>
                                                                <w:bottom w:val="single" w:sz="2" w:space="0" w:color="D9D9E3"/>
                                                                <w:right w:val="single" w:sz="2" w:space="0" w:color="D9D9E3"/>
                                                              </w:divBdr>
                                                              <w:divsChild>
                                                                <w:div w:id="258296648">
                                                                  <w:marLeft w:val="0"/>
                                                                  <w:marRight w:val="0"/>
                                                                  <w:marTop w:val="0"/>
                                                                  <w:marBottom w:val="0"/>
                                                                  <w:divBdr>
                                                                    <w:top w:val="single" w:sz="2" w:space="0" w:color="D9D9E3"/>
                                                                    <w:left w:val="single" w:sz="2" w:space="0" w:color="D9D9E3"/>
                                                                    <w:bottom w:val="single" w:sz="2" w:space="0" w:color="D9D9E3"/>
                                                                    <w:right w:val="single" w:sz="2" w:space="0" w:color="D9D9E3"/>
                                                                  </w:divBdr>
                                                                  <w:divsChild>
                                                                    <w:div w:id="908538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450087">
                                                      <w:marLeft w:val="0"/>
                                                      <w:marRight w:val="0"/>
                                                      <w:marTop w:val="0"/>
                                                      <w:marBottom w:val="0"/>
                                                      <w:divBdr>
                                                        <w:top w:val="single" w:sz="2" w:space="0" w:color="D9D9E3"/>
                                                        <w:left w:val="single" w:sz="2" w:space="0" w:color="D9D9E3"/>
                                                        <w:bottom w:val="single" w:sz="2" w:space="0" w:color="D9D9E3"/>
                                                        <w:right w:val="single" w:sz="2" w:space="0" w:color="D9D9E3"/>
                                                      </w:divBdr>
                                                      <w:divsChild>
                                                        <w:div w:id="398213899">
                                                          <w:marLeft w:val="0"/>
                                                          <w:marRight w:val="0"/>
                                                          <w:marTop w:val="0"/>
                                                          <w:marBottom w:val="0"/>
                                                          <w:divBdr>
                                                            <w:top w:val="single" w:sz="2" w:space="0" w:color="D9D9E3"/>
                                                            <w:left w:val="single" w:sz="2" w:space="0" w:color="D9D9E3"/>
                                                            <w:bottom w:val="single" w:sz="2" w:space="0" w:color="D9D9E3"/>
                                                            <w:right w:val="single" w:sz="2" w:space="0" w:color="D9D9E3"/>
                                                          </w:divBdr>
                                                        </w:div>
                                                        <w:div w:id="289631309">
                                                          <w:marLeft w:val="0"/>
                                                          <w:marRight w:val="0"/>
                                                          <w:marTop w:val="0"/>
                                                          <w:marBottom w:val="0"/>
                                                          <w:divBdr>
                                                            <w:top w:val="single" w:sz="2" w:space="0" w:color="D9D9E3"/>
                                                            <w:left w:val="single" w:sz="2" w:space="0" w:color="D9D9E3"/>
                                                            <w:bottom w:val="single" w:sz="2" w:space="0" w:color="D9D9E3"/>
                                                            <w:right w:val="single" w:sz="2" w:space="0" w:color="D9D9E3"/>
                                                          </w:divBdr>
                                                          <w:divsChild>
                                                            <w:div w:id="790977833">
                                                              <w:marLeft w:val="0"/>
                                                              <w:marRight w:val="0"/>
                                                              <w:marTop w:val="0"/>
                                                              <w:marBottom w:val="0"/>
                                                              <w:divBdr>
                                                                <w:top w:val="single" w:sz="2" w:space="0" w:color="D9D9E3"/>
                                                                <w:left w:val="single" w:sz="2" w:space="0" w:color="D9D9E3"/>
                                                                <w:bottom w:val="single" w:sz="2" w:space="0" w:color="D9D9E3"/>
                                                                <w:right w:val="single" w:sz="2" w:space="0" w:color="D9D9E3"/>
                                                              </w:divBdr>
                                                              <w:divsChild>
                                                                <w:div w:id="1357845727">
                                                                  <w:marLeft w:val="0"/>
                                                                  <w:marRight w:val="0"/>
                                                                  <w:marTop w:val="0"/>
                                                                  <w:marBottom w:val="0"/>
                                                                  <w:divBdr>
                                                                    <w:top w:val="single" w:sz="2" w:space="0" w:color="D9D9E3"/>
                                                                    <w:left w:val="single" w:sz="2" w:space="0" w:color="D9D9E3"/>
                                                                    <w:bottom w:val="single" w:sz="2" w:space="0" w:color="D9D9E3"/>
                                                                    <w:right w:val="single" w:sz="2" w:space="0" w:color="D9D9E3"/>
                                                                  </w:divBdr>
                                                                  <w:divsChild>
                                                                    <w:div w:id="1030297257">
                                                                      <w:marLeft w:val="0"/>
                                                                      <w:marRight w:val="0"/>
                                                                      <w:marTop w:val="0"/>
                                                                      <w:marBottom w:val="0"/>
                                                                      <w:divBdr>
                                                                        <w:top w:val="single" w:sz="2" w:space="0" w:color="D9D9E3"/>
                                                                        <w:left w:val="single" w:sz="2" w:space="0" w:color="D9D9E3"/>
                                                                        <w:bottom w:val="single" w:sz="2" w:space="0" w:color="D9D9E3"/>
                                                                        <w:right w:val="single" w:sz="2" w:space="0" w:color="D9D9E3"/>
                                                                      </w:divBdr>
                                                                      <w:divsChild>
                                                                        <w:div w:id="1907062325">
                                                                          <w:marLeft w:val="0"/>
                                                                          <w:marRight w:val="0"/>
                                                                          <w:marTop w:val="0"/>
                                                                          <w:marBottom w:val="0"/>
                                                                          <w:divBdr>
                                                                            <w:top w:val="single" w:sz="2" w:space="0" w:color="D9D9E3"/>
                                                                            <w:left w:val="single" w:sz="2" w:space="0" w:color="D9D9E3"/>
                                                                            <w:bottom w:val="single" w:sz="2" w:space="0" w:color="D9D9E3"/>
                                                                            <w:right w:val="single" w:sz="2" w:space="0" w:color="D9D9E3"/>
                                                                          </w:divBdr>
                                                                          <w:divsChild>
                                                                            <w:div w:id="459032048">
                                                                              <w:marLeft w:val="0"/>
                                                                              <w:marRight w:val="0"/>
                                                                              <w:marTop w:val="0"/>
                                                                              <w:marBottom w:val="0"/>
                                                                              <w:divBdr>
                                                                                <w:top w:val="single" w:sz="2" w:space="0" w:color="D9D9E3"/>
                                                                                <w:left w:val="single" w:sz="2" w:space="0" w:color="D9D9E3"/>
                                                                                <w:bottom w:val="single" w:sz="2" w:space="0" w:color="D9D9E3"/>
                                                                                <w:right w:val="single" w:sz="2" w:space="0" w:color="D9D9E3"/>
                                                                              </w:divBdr>
                                                                            </w:div>
                                                                            <w:div w:id="318734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1018853">
                                                                          <w:marLeft w:val="0"/>
                                                                          <w:marRight w:val="0"/>
                                                                          <w:marTop w:val="0"/>
                                                                          <w:marBottom w:val="0"/>
                                                                          <w:divBdr>
                                                                            <w:top w:val="single" w:sz="2" w:space="0" w:color="D9D9E3"/>
                                                                            <w:left w:val="single" w:sz="2" w:space="0" w:color="D9D9E3"/>
                                                                            <w:bottom w:val="single" w:sz="2" w:space="0" w:color="D9D9E3"/>
                                                                            <w:right w:val="single" w:sz="2" w:space="0" w:color="D9D9E3"/>
                                                                          </w:divBdr>
                                                                          <w:divsChild>
                                                                            <w:div w:id="838077250">
                                                                              <w:marLeft w:val="0"/>
                                                                              <w:marRight w:val="0"/>
                                                                              <w:marTop w:val="0"/>
                                                                              <w:marBottom w:val="0"/>
                                                                              <w:divBdr>
                                                                                <w:top w:val="single" w:sz="2" w:space="0" w:color="D9D9E3"/>
                                                                                <w:left w:val="single" w:sz="2" w:space="0" w:color="D9D9E3"/>
                                                                                <w:bottom w:val="single" w:sz="2" w:space="0" w:color="D9D9E3"/>
                                                                                <w:right w:val="single" w:sz="2" w:space="0" w:color="D9D9E3"/>
                                                                              </w:divBdr>
                                                                            </w:div>
                                                                            <w:div w:id="1693720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8122797">
                                          <w:marLeft w:val="0"/>
                                          <w:marRight w:val="0"/>
                                          <w:marTop w:val="0"/>
                                          <w:marBottom w:val="0"/>
                                          <w:divBdr>
                                            <w:top w:val="single" w:sz="2" w:space="0" w:color="D9D9E3"/>
                                            <w:left w:val="single" w:sz="2" w:space="0" w:color="D9D9E3"/>
                                            <w:bottom w:val="single" w:sz="2" w:space="0" w:color="D9D9E3"/>
                                            <w:right w:val="single" w:sz="2" w:space="0" w:color="D9D9E3"/>
                                          </w:divBdr>
                                          <w:divsChild>
                                            <w:div w:id="4308550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706159">
                                                  <w:marLeft w:val="0"/>
                                                  <w:marRight w:val="0"/>
                                                  <w:marTop w:val="0"/>
                                                  <w:marBottom w:val="0"/>
                                                  <w:divBdr>
                                                    <w:top w:val="single" w:sz="2" w:space="0" w:color="D9D9E3"/>
                                                    <w:left w:val="single" w:sz="2" w:space="0" w:color="D9D9E3"/>
                                                    <w:bottom w:val="single" w:sz="2" w:space="0" w:color="D9D9E3"/>
                                                    <w:right w:val="single" w:sz="2" w:space="0" w:color="D9D9E3"/>
                                                  </w:divBdr>
                                                  <w:divsChild>
                                                    <w:div w:id="305089745">
                                                      <w:marLeft w:val="0"/>
                                                      <w:marRight w:val="0"/>
                                                      <w:marTop w:val="0"/>
                                                      <w:marBottom w:val="0"/>
                                                      <w:divBdr>
                                                        <w:top w:val="single" w:sz="2" w:space="0" w:color="D9D9E3"/>
                                                        <w:left w:val="single" w:sz="2" w:space="0" w:color="D9D9E3"/>
                                                        <w:bottom w:val="single" w:sz="2" w:space="0" w:color="D9D9E3"/>
                                                        <w:right w:val="single" w:sz="2" w:space="0" w:color="D9D9E3"/>
                                                      </w:divBdr>
                                                      <w:divsChild>
                                                        <w:div w:id="653798540">
                                                          <w:marLeft w:val="0"/>
                                                          <w:marRight w:val="0"/>
                                                          <w:marTop w:val="0"/>
                                                          <w:marBottom w:val="0"/>
                                                          <w:divBdr>
                                                            <w:top w:val="single" w:sz="2" w:space="0" w:color="D9D9E3"/>
                                                            <w:left w:val="single" w:sz="2" w:space="0" w:color="D9D9E3"/>
                                                            <w:bottom w:val="single" w:sz="2" w:space="0" w:color="D9D9E3"/>
                                                            <w:right w:val="single" w:sz="2" w:space="0" w:color="D9D9E3"/>
                                                          </w:divBdr>
                                                          <w:divsChild>
                                                            <w:div w:id="62652687">
                                                              <w:marLeft w:val="0"/>
                                                              <w:marRight w:val="0"/>
                                                              <w:marTop w:val="0"/>
                                                              <w:marBottom w:val="0"/>
                                                              <w:divBdr>
                                                                <w:top w:val="single" w:sz="2" w:space="0" w:color="D9D9E3"/>
                                                                <w:left w:val="single" w:sz="2" w:space="0" w:color="D9D9E3"/>
                                                                <w:bottom w:val="single" w:sz="2" w:space="0" w:color="D9D9E3"/>
                                                                <w:right w:val="single" w:sz="2" w:space="0" w:color="D9D9E3"/>
                                                              </w:divBdr>
                                                              <w:divsChild>
                                                                <w:div w:id="392197875">
                                                                  <w:marLeft w:val="0"/>
                                                                  <w:marRight w:val="0"/>
                                                                  <w:marTop w:val="0"/>
                                                                  <w:marBottom w:val="0"/>
                                                                  <w:divBdr>
                                                                    <w:top w:val="single" w:sz="2" w:space="0" w:color="D9D9E3"/>
                                                                    <w:left w:val="single" w:sz="2" w:space="0" w:color="D9D9E3"/>
                                                                    <w:bottom w:val="single" w:sz="2" w:space="0" w:color="D9D9E3"/>
                                                                    <w:right w:val="single" w:sz="2" w:space="0" w:color="D9D9E3"/>
                                                                  </w:divBdr>
                                                                  <w:divsChild>
                                                                    <w:div w:id="1088040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444685">
                                                      <w:marLeft w:val="0"/>
                                                      <w:marRight w:val="0"/>
                                                      <w:marTop w:val="0"/>
                                                      <w:marBottom w:val="0"/>
                                                      <w:divBdr>
                                                        <w:top w:val="single" w:sz="2" w:space="0" w:color="D9D9E3"/>
                                                        <w:left w:val="single" w:sz="2" w:space="0" w:color="D9D9E3"/>
                                                        <w:bottom w:val="single" w:sz="2" w:space="0" w:color="D9D9E3"/>
                                                        <w:right w:val="single" w:sz="2" w:space="0" w:color="D9D9E3"/>
                                                      </w:divBdr>
                                                      <w:divsChild>
                                                        <w:div w:id="2098405644">
                                                          <w:marLeft w:val="0"/>
                                                          <w:marRight w:val="0"/>
                                                          <w:marTop w:val="0"/>
                                                          <w:marBottom w:val="0"/>
                                                          <w:divBdr>
                                                            <w:top w:val="single" w:sz="2" w:space="0" w:color="D9D9E3"/>
                                                            <w:left w:val="single" w:sz="2" w:space="0" w:color="D9D9E3"/>
                                                            <w:bottom w:val="single" w:sz="2" w:space="0" w:color="D9D9E3"/>
                                                            <w:right w:val="single" w:sz="2" w:space="0" w:color="D9D9E3"/>
                                                          </w:divBdr>
                                                        </w:div>
                                                        <w:div w:id="1502887102">
                                                          <w:marLeft w:val="0"/>
                                                          <w:marRight w:val="0"/>
                                                          <w:marTop w:val="0"/>
                                                          <w:marBottom w:val="0"/>
                                                          <w:divBdr>
                                                            <w:top w:val="single" w:sz="2" w:space="0" w:color="D9D9E3"/>
                                                            <w:left w:val="single" w:sz="2" w:space="0" w:color="D9D9E3"/>
                                                            <w:bottom w:val="single" w:sz="2" w:space="0" w:color="D9D9E3"/>
                                                            <w:right w:val="single" w:sz="2" w:space="0" w:color="D9D9E3"/>
                                                          </w:divBdr>
                                                          <w:divsChild>
                                                            <w:div w:id="1632901521">
                                                              <w:marLeft w:val="0"/>
                                                              <w:marRight w:val="0"/>
                                                              <w:marTop w:val="0"/>
                                                              <w:marBottom w:val="0"/>
                                                              <w:divBdr>
                                                                <w:top w:val="single" w:sz="2" w:space="0" w:color="D9D9E3"/>
                                                                <w:left w:val="single" w:sz="2" w:space="0" w:color="D9D9E3"/>
                                                                <w:bottom w:val="single" w:sz="2" w:space="0" w:color="D9D9E3"/>
                                                                <w:right w:val="single" w:sz="2" w:space="0" w:color="D9D9E3"/>
                                                              </w:divBdr>
                                                              <w:divsChild>
                                                                <w:div w:id="1363476492">
                                                                  <w:marLeft w:val="0"/>
                                                                  <w:marRight w:val="0"/>
                                                                  <w:marTop w:val="0"/>
                                                                  <w:marBottom w:val="0"/>
                                                                  <w:divBdr>
                                                                    <w:top w:val="single" w:sz="2" w:space="0" w:color="D9D9E3"/>
                                                                    <w:left w:val="single" w:sz="2" w:space="0" w:color="D9D9E3"/>
                                                                    <w:bottom w:val="single" w:sz="2" w:space="0" w:color="D9D9E3"/>
                                                                    <w:right w:val="single" w:sz="2" w:space="0" w:color="D9D9E3"/>
                                                                  </w:divBdr>
                                                                  <w:divsChild>
                                                                    <w:div w:id="1745227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47493">
                                          <w:marLeft w:val="0"/>
                                          <w:marRight w:val="0"/>
                                          <w:marTop w:val="0"/>
                                          <w:marBottom w:val="0"/>
                                          <w:divBdr>
                                            <w:top w:val="single" w:sz="2" w:space="0" w:color="D9D9E3"/>
                                            <w:left w:val="single" w:sz="2" w:space="0" w:color="D9D9E3"/>
                                            <w:bottom w:val="single" w:sz="2" w:space="0" w:color="D9D9E3"/>
                                            <w:right w:val="single" w:sz="2" w:space="0" w:color="D9D9E3"/>
                                          </w:divBdr>
                                          <w:divsChild>
                                            <w:div w:id="358287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99281325">
                                                  <w:marLeft w:val="0"/>
                                                  <w:marRight w:val="0"/>
                                                  <w:marTop w:val="0"/>
                                                  <w:marBottom w:val="0"/>
                                                  <w:divBdr>
                                                    <w:top w:val="single" w:sz="2" w:space="0" w:color="D9D9E3"/>
                                                    <w:left w:val="single" w:sz="2" w:space="0" w:color="D9D9E3"/>
                                                    <w:bottom w:val="single" w:sz="2" w:space="0" w:color="D9D9E3"/>
                                                    <w:right w:val="single" w:sz="2" w:space="0" w:color="D9D9E3"/>
                                                  </w:divBdr>
                                                  <w:divsChild>
                                                    <w:div w:id="1461335671">
                                                      <w:marLeft w:val="0"/>
                                                      <w:marRight w:val="0"/>
                                                      <w:marTop w:val="0"/>
                                                      <w:marBottom w:val="0"/>
                                                      <w:divBdr>
                                                        <w:top w:val="single" w:sz="2" w:space="0" w:color="D9D9E3"/>
                                                        <w:left w:val="single" w:sz="2" w:space="0" w:color="D9D9E3"/>
                                                        <w:bottom w:val="single" w:sz="2" w:space="0" w:color="D9D9E3"/>
                                                        <w:right w:val="single" w:sz="2" w:space="0" w:color="D9D9E3"/>
                                                      </w:divBdr>
                                                      <w:divsChild>
                                                        <w:div w:id="1252353664">
                                                          <w:marLeft w:val="0"/>
                                                          <w:marRight w:val="0"/>
                                                          <w:marTop w:val="0"/>
                                                          <w:marBottom w:val="0"/>
                                                          <w:divBdr>
                                                            <w:top w:val="single" w:sz="2" w:space="0" w:color="D9D9E3"/>
                                                            <w:left w:val="single" w:sz="2" w:space="0" w:color="D9D9E3"/>
                                                            <w:bottom w:val="single" w:sz="2" w:space="0" w:color="D9D9E3"/>
                                                            <w:right w:val="single" w:sz="2" w:space="0" w:color="D9D9E3"/>
                                                          </w:divBdr>
                                                          <w:divsChild>
                                                            <w:div w:id="662046549">
                                                              <w:marLeft w:val="0"/>
                                                              <w:marRight w:val="0"/>
                                                              <w:marTop w:val="0"/>
                                                              <w:marBottom w:val="0"/>
                                                              <w:divBdr>
                                                                <w:top w:val="single" w:sz="2" w:space="0" w:color="D9D9E3"/>
                                                                <w:left w:val="single" w:sz="2" w:space="0" w:color="D9D9E3"/>
                                                                <w:bottom w:val="single" w:sz="2" w:space="0" w:color="D9D9E3"/>
                                                                <w:right w:val="single" w:sz="2" w:space="0" w:color="D9D9E3"/>
                                                              </w:divBdr>
                                                              <w:divsChild>
                                                                <w:div w:id="921987237">
                                                                  <w:marLeft w:val="0"/>
                                                                  <w:marRight w:val="0"/>
                                                                  <w:marTop w:val="0"/>
                                                                  <w:marBottom w:val="0"/>
                                                                  <w:divBdr>
                                                                    <w:top w:val="single" w:sz="2" w:space="0" w:color="D9D9E3"/>
                                                                    <w:left w:val="single" w:sz="2" w:space="0" w:color="D9D9E3"/>
                                                                    <w:bottom w:val="single" w:sz="2" w:space="0" w:color="D9D9E3"/>
                                                                    <w:right w:val="single" w:sz="2" w:space="0" w:color="D9D9E3"/>
                                                                  </w:divBdr>
                                                                  <w:divsChild>
                                                                    <w:div w:id="192480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071373">
                                                      <w:marLeft w:val="0"/>
                                                      <w:marRight w:val="0"/>
                                                      <w:marTop w:val="0"/>
                                                      <w:marBottom w:val="0"/>
                                                      <w:divBdr>
                                                        <w:top w:val="single" w:sz="2" w:space="0" w:color="D9D9E3"/>
                                                        <w:left w:val="single" w:sz="2" w:space="0" w:color="D9D9E3"/>
                                                        <w:bottom w:val="single" w:sz="2" w:space="0" w:color="D9D9E3"/>
                                                        <w:right w:val="single" w:sz="2" w:space="0" w:color="D9D9E3"/>
                                                      </w:divBdr>
                                                      <w:divsChild>
                                                        <w:div w:id="7293539">
                                                          <w:marLeft w:val="0"/>
                                                          <w:marRight w:val="0"/>
                                                          <w:marTop w:val="0"/>
                                                          <w:marBottom w:val="0"/>
                                                          <w:divBdr>
                                                            <w:top w:val="single" w:sz="2" w:space="0" w:color="D9D9E3"/>
                                                            <w:left w:val="single" w:sz="2" w:space="0" w:color="D9D9E3"/>
                                                            <w:bottom w:val="single" w:sz="2" w:space="0" w:color="D9D9E3"/>
                                                            <w:right w:val="single" w:sz="2" w:space="0" w:color="D9D9E3"/>
                                                          </w:divBdr>
                                                        </w:div>
                                                        <w:div w:id="2115708292">
                                                          <w:marLeft w:val="0"/>
                                                          <w:marRight w:val="0"/>
                                                          <w:marTop w:val="0"/>
                                                          <w:marBottom w:val="0"/>
                                                          <w:divBdr>
                                                            <w:top w:val="single" w:sz="2" w:space="0" w:color="D9D9E3"/>
                                                            <w:left w:val="single" w:sz="2" w:space="0" w:color="D9D9E3"/>
                                                            <w:bottom w:val="single" w:sz="2" w:space="0" w:color="D9D9E3"/>
                                                            <w:right w:val="single" w:sz="2" w:space="0" w:color="D9D9E3"/>
                                                          </w:divBdr>
                                                          <w:divsChild>
                                                            <w:div w:id="997264745">
                                                              <w:marLeft w:val="0"/>
                                                              <w:marRight w:val="0"/>
                                                              <w:marTop w:val="0"/>
                                                              <w:marBottom w:val="0"/>
                                                              <w:divBdr>
                                                                <w:top w:val="single" w:sz="2" w:space="0" w:color="D9D9E3"/>
                                                                <w:left w:val="single" w:sz="2" w:space="0" w:color="D9D9E3"/>
                                                                <w:bottom w:val="single" w:sz="2" w:space="0" w:color="D9D9E3"/>
                                                                <w:right w:val="single" w:sz="2" w:space="0" w:color="D9D9E3"/>
                                                              </w:divBdr>
                                                              <w:divsChild>
                                                                <w:div w:id="1354723654">
                                                                  <w:marLeft w:val="0"/>
                                                                  <w:marRight w:val="0"/>
                                                                  <w:marTop w:val="0"/>
                                                                  <w:marBottom w:val="0"/>
                                                                  <w:divBdr>
                                                                    <w:top w:val="single" w:sz="2" w:space="0" w:color="D9D9E3"/>
                                                                    <w:left w:val="single" w:sz="2" w:space="0" w:color="D9D9E3"/>
                                                                    <w:bottom w:val="single" w:sz="2" w:space="0" w:color="D9D9E3"/>
                                                                    <w:right w:val="single" w:sz="2" w:space="0" w:color="D9D9E3"/>
                                                                  </w:divBdr>
                                                                  <w:divsChild>
                                                                    <w:div w:id="1759790594">
                                                                      <w:marLeft w:val="0"/>
                                                                      <w:marRight w:val="0"/>
                                                                      <w:marTop w:val="0"/>
                                                                      <w:marBottom w:val="0"/>
                                                                      <w:divBdr>
                                                                        <w:top w:val="single" w:sz="2" w:space="0" w:color="D9D9E3"/>
                                                                        <w:left w:val="single" w:sz="2" w:space="0" w:color="D9D9E3"/>
                                                                        <w:bottom w:val="single" w:sz="2" w:space="0" w:color="D9D9E3"/>
                                                                        <w:right w:val="single" w:sz="2" w:space="0" w:color="D9D9E3"/>
                                                                      </w:divBdr>
                                                                      <w:divsChild>
                                                                        <w:div w:id="622619572">
                                                                          <w:marLeft w:val="0"/>
                                                                          <w:marRight w:val="0"/>
                                                                          <w:marTop w:val="0"/>
                                                                          <w:marBottom w:val="0"/>
                                                                          <w:divBdr>
                                                                            <w:top w:val="single" w:sz="2" w:space="0" w:color="D9D9E3"/>
                                                                            <w:left w:val="single" w:sz="2" w:space="0" w:color="D9D9E3"/>
                                                                            <w:bottom w:val="single" w:sz="2" w:space="0" w:color="D9D9E3"/>
                                                                            <w:right w:val="single" w:sz="2" w:space="0" w:color="D9D9E3"/>
                                                                          </w:divBdr>
                                                                          <w:divsChild>
                                                                            <w:div w:id="1874728944">
                                                                              <w:marLeft w:val="0"/>
                                                                              <w:marRight w:val="0"/>
                                                                              <w:marTop w:val="0"/>
                                                                              <w:marBottom w:val="0"/>
                                                                              <w:divBdr>
                                                                                <w:top w:val="single" w:sz="2" w:space="0" w:color="D9D9E3"/>
                                                                                <w:left w:val="single" w:sz="2" w:space="0" w:color="D9D9E3"/>
                                                                                <w:bottom w:val="single" w:sz="2" w:space="0" w:color="D9D9E3"/>
                                                                                <w:right w:val="single" w:sz="2" w:space="0" w:color="D9D9E3"/>
                                                                              </w:divBdr>
                                                                            </w:div>
                                                                            <w:div w:id="193569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53093">
                                                                          <w:marLeft w:val="0"/>
                                                                          <w:marRight w:val="0"/>
                                                                          <w:marTop w:val="0"/>
                                                                          <w:marBottom w:val="0"/>
                                                                          <w:divBdr>
                                                                            <w:top w:val="single" w:sz="2" w:space="0" w:color="D9D9E3"/>
                                                                            <w:left w:val="single" w:sz="2" w:space="0" w:color="D9D9E3"/>
                                                                            <w:bottom w:val="single" w:sz="2" w:space="0" w:color="D9D9E3"/>
                                                                            <w:right w:val="single" w:sz="2" w:space="0" w:color="D9D9E3"/>
                                                                          </w:divBdr>
                                                                          <w:divsChild>
                                                                            <w:div w:id="7217454">
                                                                              <w:marLeft w:val="0"/>
                                                                              <w:marRight w:val="0"/>
                                                                              <w:marTop w:val="0"/>
                                                                              <w:marBottom w:val="0"/>
                                                                              <w:divBdr>
                                                                                <w:top w:val="single" w:sz="2" w:space="0" w:color="D9D9E3"/>
                                                                                <w:left w:val="single" w:sz="2" w:space="0" w:color="D9D9E3"/>
                                                                                <w:bottom w:val="single" w:sz="2" w:space="0" w:color="D9D9E3"/>
                                                                                <w:right w:val="single" w:sz="2" w:space="0" w:color="D9D9E3"/>
                                                                              </w:divBdr>
                                                                            </w:div>
                                                                            <w:div w:id="1994334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2141215">
                                                                          <w:marLeft w:val="0"/>
                                                                          <w:marRight w:val="0"/>
                                                                          <w:marTop w:val="0"/>
                                                                          <w:marBottom w:val="0"/>
                                                                          <w:divBdr>
                                                                            <w:top w:val="single" w:sz="2" w:space="0" w:color="D9D9E3"/>
                                                                            <w:left w:val="single" w:sz="2" w:space="0" w:color="D9D9E3"/>
                                                                            <w:bottom w:val="single" w:sz="2" w:space="0" w:color="D9D9E3"/>
                                                                            <w:right w:val="single" w:sz="2" w:space="0" w:color="D9D9E3"/>
                                                                          </w:divBdr>
                                                                          <w:divsChild>
                                                                            <w:div w:id="127745940">
                                                                              <w:marLeft w:val="0"/>
                                                                              <w:marRight w:val="0"/>
                                                                              <w:marTop w:val="0"/>
                                                                              <w:marBottom w:val="0"/>
                                                                              <w:divBdr>
                                                                                <w:top w:val="single" w:sz="2" w:space="0" w:color="D9D9E3"/>
                                                                                <w:left w:val="single" w:sz="2" w:space="0" w:color="D9D9E3"/>
                                                                                <w:bottom w:val="single" w:sz="2" w:space="0" w:color="D9D9E3"/>
                                                                                <w:right w:val="single" w:sz="2" w:space="0" w:color="D9D9E3"/>
                                                                              </w:divBdr>
                                                                            </w:div>
                                                                            <w:div w:id="100100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974474">
                                                                          <w:marLeft w:val="0"/>
                                                                          <w:marRight w:val="0"/>
                                                                          <w:marTop w:val="0"/>
                                                                          <w:marBottom w:val="0"/>
                                                                          <w:divBdr>
                                                                            <w:top w:val="single" w:sz="2" w:space="0" w:color="D9D9E3"/>
                                                                            <w:left w:val="single" w:sz="2" w:space="0" w:color="D9D9E3"/>
                                                                            <w:bottom w:val="single" w:sz="2" w:space="0" w:color="D9D9E3"/>
                                                                            <w:right w:val="single" w:sz="2" w:space="0" w:color="D9D9E3"/>
                                                                          </w:divBdr>
                                                                          <w:divsChild>
                                                                            <w:div w:id="1471287571">
                                                                              <w:marLeft w:val="0"/>
                                                                              <w:marRight w:val="0"/>
                                                                              <w:marTop w:val="0"/>
                                                                              <w:marBottom w:val="0"/>
                                                                              <w:divBdr>
                                                                                <w:top w:val="single" w:sz="2" w:space="0" w:color="D9D9E3"/>
                                                                                <w:left w:val="single" w:sz="2" w:space="0" w:color="D9D9E3"/>
                                                                                <w:bottom w:val="single" w:sz="2" w:space="0" w:color="D9D9E3"/>
                                                                                <w:right w:val="single" w:sz="2" w:space="0" w:color="D9D9E3"/>
                                                                              </w:divBdr>
                                                                            </w:div>
                                                                            <w:div w:id="59475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7469451">
                                          <w:marLeft w:val="0"/>
                                          <w:marRight w:val="0"/>
                                          <w:marTop w:val="0"/>
                                          <w:marBottom w:val="0"/>
                                          <w:divBdr>
                                            <w:top w:val="single" w:sz="2" w:space="0" w:color="D9D9E3"/>
                                            <w:left w:val="single" w:sz="2" w:space="0" w:color="D9D9E3"/>
                                            <w:bottom w:val="single" w:sz="2" w:space="0" w:color="D9D9E3"/>
                                            <w:right w:val="single" w:sz="2" w:space="0" w:color="D9D9E3"/>
                                          </w:divBdr>
                                          <w:divsChild>
                                            <w:div w:id="2021807516">
                                              <w:marLeft w:val="0"/>
                                              <w:marRight w:val="0"/>
                                              <w:marTop w:val="100"/>
                                              <w:marBottom w:val="100"/>
                                              <w:divBdr>
                                                <w:top w:val="single" w:sz="2" w:space="0" w:color="D9D9E3"/>
                                                <w:left w:val="single" w:sz="2" w:space="0" w:color="D9D9E3"/>
                                                <w:bottom w:val="single" w:sz="2" w:space="0" w:color="D9D9E3"/>
                                                <w:right w:val="single" w:sz="2" w:space="0" w:color="D9D9E3"/>
                                              </w:divBdr>
                                              <w:divsChild>
                                                <w:div w:id="82772745">
                                                  <w:marLeft w:val="0"/>
                                                  <w:marRight w:val="0"/>
                                                  <w:marTop w:val="0"/>
                                                  <w:marBottom w:val="0"/>
                                                  <w:divBdr>
                                                    <w:top w:val="single" w:sz="2" w:space="0" w:color="D9D9E3"/>
                                                    <w:left w:val="single" w:sz="2" w:space="0" w:color="D9D9E3"/>
                                                    <w:bottom w:val="single" w:sz="2" w:space="0" w:color="D9D9E3"/>
                                                    <w:right w:val="single" w:sz="2" w:space="0" w:color="D9D9E3"/>
                                                  </w:divBdr>
                                                  <w:divsChild>
                                                    <w:div w:id="1796413148">
                                                      <w:marLeft w:val="0"/>
                                                      <w:marRight w:val="0"/>
                                                      <w:marTop w:val="0"/>
                                                      <w:marBottom w:val="0"/>
                                                      <w:divBdr>
                                                        <w:top w:val="single" w:sz="2" w:space="0" w:color="D9D9E3"/>
                                                        <w:left w:val="single" w:sz="2" w:space="0" w:color="D9D9E3"/>
                                                        <w:bottom w:val="single" w:sz="2" w:space="0" w:color="D9D9E3"/>
                                                        <w:right w:val="single" w:sz="2" w:space="0" w:color="D9D9E3"/>
                                                      </w:divBdr>
                                                      <w:divsChild>
                                                        <w:div w:id="1332562178">
                                                          <w:marLeft w:val="0"/>
                                                          <w:marRight w:val="0"/>
                                                          <w:marTop w:val="0"/>
                                                          <w:marBottom w:val="0"/>
                                                          <w:divBdr>
                                                            <w:top w:val="single" w:sz="2" w:space="0" w:color="D9D9E3"/>
                                                            <w:left w:val="single" w:sz="2" w:space="0" w:color="D9D9E3"/>
                                                            <w:bottom w:val="single" w:sz="2" w:space="0" w:color="D9D9E3"/>
                                                            <w:right w:val="single" w:sz="2" w:space="0" w:color="D9D9E3"/>
                                                          </w:divBdr>
                                                          <w:divsChild>
                                                            <w:div w:id="1551528863">
                                                              <w:marLeft w:val="0"/>
                                                              <w:marRight w:val="0"/>
                                                              <w:marTop w:val="0"/>
                                                              <w:marBottom w:val="0"/>
                                                              <w:divBdr>
                                                                <w:top w:val="single" w:sz="2" w:space="0" w:color="D9D9E3"/>
                                                                <w:left w:val="single" w:sz="2" w:space="0" w:color="D9D9E3"/>
                                                                <w:bottom w:val="single" w:sz="2" w:space="0" w:color="D9D9E3"/>
                                                                <w:right w:val="single" w:sz="2" w:space="0" w:color="D9D9E3"/>
                                                              </w:divBdr>
                                                              <w:divsChild>
                                                                <w:div w:id="937983557">
                                                                  <w:marLeft w:val="0"/>
                                                                  <w:marRight w:val="0"/>
                                                                  <w:marTop w:val="0"/>
                                                                  <w:marBottom w:val="0"/>
                                                                  <w:divBdr>
                                                                    <w:top w:val="single" w:sz="2" w:space="0" w:color="D9D9E3"/>
                                                                    <w:left w:val="single" w:sz="2" w:space="0" w:color="D9D9E3"/>
                                                                    <w:bottom w:val="single" w:sz="2" w:space="0" w:color="D9D9E3"/>
                                                                    <w:right w:val="single" w:sz="2" w:space="0" w:color="D9D9E3"/>
                                                                  </w:divBdr>
                                                                  <w:divsChild>
                                                                    <w:div w:id="175138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8534863">
                                                      <w:marLeft w:val="0"/>
                                                      <w:marRight w:val="0"/>
                                                      <w:marTop w:val="0"/>
                                                      <w:marBottom w:val="0"/>
                                                      <w:divBdr>
                                                        <w:top w:val="single" w:sz="2" w:space="0" w:color="D9D9E3"/>
                                                        <w:left w:val="single" w:sz="2" w:space="0" w:color="D9D9E3"/>
                                                        <w:bottom w:val="single" w:sz="2" w:space="0" w:color="D9D9E3"/>
                                                        <w:right w:val="single" w:sz="2" w:space="0" w:color="D9D9E3"/>
                                                      </w:divBdr>
                                                      <w:divsChild>
                                                        <w:div w:id="1928076494">
                                                          <w:marLeft w:val="0"/>
                                                          <w:marRight w:val="0"/>
                                                          <w:marTop w:val="0"/>
                                                          <w:marBottom w:val="0"/>
                                                          <w:divBdr>
                                                            <w:top w:val="single" w:sz="2" w:space="0" w:color="D9D9E3"/>
                                                            <w:left w:val="single" w:sz="2" w:space="0" w:color="D9D9E3"/>
                                                            <w:bottom w:val="single" w:sz="2" w:space="0" w:color="D9D9E3"/>
                                                            <w:right w:val="single" w:sz="2" w:space="0" w:color="D9D9E3"/>
                                                          </w:divBdr>
                                                        </w:div>
                                                        <w:div w:id="1027408275">
                                                          <w:marLeft w:val="0"/>
                                                          <w:marRight w:val="0"/>
                                                          <w:marTop w:val="0"/>
                                                          <w:marBottom w:val="0"/>
                                                          <w:divBdr>
                                                            <w:top w:val="single" w:sz="2" w:space="0" w:color="D9D9E3"/>
                                                            <w:left w:val="single" w:sz="2" w:space="0" w:color="D9D9E3"/>
                                                            <w:bottom w:val="single" w:sz="2" w:space="0" w:color="D9D9E3"/>
                                                            <w:right w:val="single" w:sz="2" w:space="0" w:color="D9D9E3"/>
                                                          </w:divBdr>
                                                          <w:divsChild>
                                                            <w:div w:id="1076509792">
                                                              <w:marLeft w:val="0"/>
                                                              <w:marRight w:val="0"/>
                                                              <w:marTop w:val="0"/>
                                                              <w:marBottom w:val="0"/>
                                                              <w:divBdr>
                                                                <w:top w:val="single" w:sz="2" w:space="0" w:color="D9D9E3"/>
                                                                <w:left w:val="single" w:sz="2" w:space="0" w:color="D9D9E3"/>
                                                                <w:bottom w:val="single" w:sz="2" w:space="0" w:color="D9D9E3"/>
                                                                <w:right w:val="single" w:sz="2" w:space="0" w:color="D9D9E3"/>
                                                              </w:divBdr>
                                                              <w:divsChild>
                                                                <w:div w:id="979773144">
                                                                  <w:marLeft w:val="0"/>
                                                                  <w:marRight w:val="0"/>
                                                                  <w:marTop w:val="0"/>
                                                                  <w:marBottom w:val="0"/>
                                                                  <w:divBdr>
                                                                    <w:top w:val="single" w:sz="2" w:space="0" w:color="D9D9E3"/>
                                                                    <w:left w:val="single" w:sz="2" w:space="0" w:color="D9D9E3"/>
                                                                    <w:bottom w:val="single" w:sz="2" w:space="0" w:color="D9D9E3"/>
                                                                    <w:right w:val="single" w:sz="2" w:space="0" w:color="D9D9E3"/>
                                                                  </w:divBdr>
                                                                  <w:divsChild>
                                                                    <w:div w:id="52907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69279">
                                          <w:marLeft w:val="0"/>
                                          <w:marRight w:val="0"/>
                                          <w:marTop w:val="0"/>
                                          <w:marBottom w:val="0"/>
                                          <w:divBdr>
                                            <w:top w:val="single" w:sz="2" w:space="0" w:color="D9D9E3"/>
                                            <w:left w:val="single" w:sz="2" w:space="0" w:color="D9D9E3"/>
                                            <w:bottom w:val="single" w:sz="2" w:space="0" w:color="D9D9E3"/>
                                            <w:right w:val="single" w:sz="2" w:space="0" w:color="D9D9E3"/>
                                          </w:divBdr>
                                          <w:divsChild>
                                            <w:div w:id="975378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879316">
                                                  <w:marLeft w:val="0"/>
                                                  <w:marRight w:val="0"/>
                                                  <w:marTop w:val="0"/>
                                                  <w:marBottom w:val="0"/>
                                                  <w:divBdr>
                                                    <w:top w:val="single" w:sz="2" w:space="0" w:color="D9D9E3"/>
                                                    <w:left w:val="single" w:sz="2" w:space="0" w:color="D9D9E3"/>
                                                    <w:bottom w:val="single" w:sz="2" w:space="0" w:color="D9D9E3"/>
                                                    <w:right w:val="single" w:sz="2" w:space="0" w:color="D9D9E3"/>
                                                  </w:divBdr>
                                                  <w:divsChild>
                                                    <w:div w:id="1652173084">
                                                      <w:marLeft w:val="0"/>
                                                      <w:marRight w:val="0"/>
                                                      <w:marTop w:val="0"/>
                                                      <w:marBottom w:val="0"/>
                                                      <w:divBdr>
                                                        <w:top w:val="single" w:sz="2" w:space="0" w:color="D9D9E3"/>
                                                        <w:left w:val="single" w:sz="2" w:space="0" w:color="D9D9E3"/>
                                                        <w:bottom w:val="single" w:sz="2" w:space="0" w:color="D9D9E3"/>
                                                        <w:right w:val="single" w:sz="2" w:space="0" w:color="D9D9E3"/>
                                                      </w:divBdr>
                                                      <w:divsChild>
                                                        <w:div w:id="1707900726">
                                                          <w:marLeft w:val="0"/>
                                                          <w:marRight w:val="0"/>
                                                          <w:marTop w:val="0"/>
                                                          <w:marBottom w:val="0"/>
                                                          <w:divBdr>
                                                            <w:top w:val="single" w:sz="2" w:space="0" w:color="D9D9E3"/>
                                                            <w:left w:val="single" w:sz="2" w:space="0" w:color="D9D9E3"/>
                                                            <w:bottom w:val="single" w:sz="2" w:space="0" w:color="D9D9E3"/>
                                                            <w:right w:val="single" w:sz="2" w:space="0" w:color="D9D9E3"/>
                                                          </w:divBdr>
                                                          <w:divsChild>
                                                            <w:div w:id="2119138622">
                                                              <w:marLeft w:val="0"/>
                                                              <w:marRight w:val="0"/>
                                                              <w:marTop w:val="0"/>
                                                              <w:marBottom w:val="0"/>
                                                              <w:divBdr>
                                                                <w:top w:val="single" w:sz="2" w:space="0" w:color="D9D9E3"/>
                                                                <w:left w:val="single" w:sz="2" w:space="0" w:color="D9D9E3"/>
                                                                <w:bottom w:val="single" w:sz="2" w:space="0" w:color="D9D9E3"/>
                                                                <w:right w:val="single" w:sz="2" w:space="0" w:color="D9D9E3"/>
                                                              </w:divBdr>
                                                              <w:divsChild>
                                                                <w:div w:id="786195816">
                                                                  <w:marLeft w:val="0"/>
                                                                  <w:marRight w:val="0"/>
                                                                  <w:marTop w:val="0"/>
                                                                  <w:marBottom w:val="0"/>
                                                                  <w:divBdr>
                                                                    <w:top w:val="single" w:sz="2" w:space="0" w:color="D9D9E3"/>
                                                                    <w:left w:val="single" w:sz="2" w:space="0" w:color="D9D9E3"/>
                                                                    <w:bottom w:val="single" w:sz="2" w:space="0" w:color="D9D9E3"/>
                                                                    <w:right w:val="single" w:sz="2" w:space="0" w:color="D9D9E3"/>
                                                                  </w:divBdr>
                                                                  <w:divsChild>
                                                                    <w:div w:id="214738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3778793">
                                                      <w:marLeft w:val="0"/>
                                                      <w:marRight w:val="0"/>
                                                      <w:marTop w:val="0"/>
                                                      <w:marBottom w:val="0"/>
                                                      <w:divBdr>
                                                        <w:top w:val="single" w:sz="2" w:space="0" w:color="D9D9E3"/>
                                                        <w:left w:val="single" w:sz="2" w:space="0" w:color="D9D9E3"/>
                                                        <w:bottom w:val="single" w:sz="2" w:space="0" w:color="D9D9E3"/>
                                                        <w:right w:val="single" w:sz="2" w:space="0" w:color="D9D9E3"/>
                                                      </w:divBdr>
                                                      <w:divsChild>
                                                        <w:div w:id="508837733">
                                                          <w:marLeft w:val="0"/>
                                                          <w:marRight w:val="0"/>
                                                          <w:marTop w:val="0"/>
                                                          <w:marBottom w:val="0"/>
                                                          <w:divBdr>
                                                            <w:top w:val="single" w:sz="2" w:space="0" w:color="D9D9E3"/>
                                                            <w:left w:val="single" w:sz="2" w:space="0" w:color="D9D9E3"/>
                                                            <w:bottom w:val="single" w:sz="2" w:space="0" w:color="D9D9E3"/>
                                                            <w:right w:val="single" w:sz="2" w:space="0" w:color="D9D9E3"/>
                                                          </w:divBdr>
                                                        </w:div>
                                                        <w:div w:id="594099394">
                                                          <w:marLeft w:val="0"/>
                                                          <w:marRight w:val="0"/>
                                                          <w:marTop w:val="0"/>
                                                          <w:marBottom w:val="0"/>
                                                          <w:divBdr>
                                                            <w:top w:val="single" w:sz="2" w:space="0" w:color="D9D9E3"/>
                                                            <w:left w:val="single" w:sz="2" w:space="0" w:color="D9D9E3"/>
                                                            <w:bottom w:val="single" w:sz="2" w:space="0" w:color="D9D9E3"/>
                                                            <w:right w:val="single" w:sz="2" w:space="0" w:color="D9D9E3"/>
                                                          </w:divBdr>
                                                          <w:divsChild>
                                                            <w:div w:id="428041693">
                                                              <w:marLeft w:val="0"/>
                                                              <w:marRight w:val="0"/>
                                                              <w:marTop w:val="0"/>
                                                              <w:marBottom w:val="0"/>
                                                              <w:divBdr>
                                                                <w:top w:val="single" w:sz="2" w:space="0" w:color="D9D9E3"/>
                                                                <w:left w:val="single" w:sz="2" w:space="0" w:color="D9D9E3"/>
                                                                <w:bottom w:val="single" w:sz="2" w:space="0" w:color="D9D9E3"/>
                                                                <w:right w:val="single" w:sz="2" w:space="0" w:color="D9D9E3"/>
                                                              </w:divBdr>
                                                              <w:divsChild>
                                                                <w:div w:id="302926557">
                                                                  <w:marLeft w:val="0"/>
                                                                  <w:marRight w:val="0"/>
                                                                  <w:marTop w:val="0"/>
                                                                  <w:marBottom w:val="0"/>
                                                                  <w:divBdr>
                                                                    <w:top w:val="single" w:sz="2" w:space="0" w:color="D9D9E3"/>
                                                                    <w:left w:val="single" w:sz="2" w:space="0" w:color="D9D9E3"/>
                                                                    <w:bottom w:val="single" w:sz="2" w:space="0" w:color="D9D9E3"/>
                                                                    <w:right w:val="single" w:sz="2" w:space="0" w:color="D9D9E3"/>
                                                                  </w:divBdr>
                                                                  <w:divsChild>
                                                                    <w:div w:id="826558726">
                                                                      <w:marLeft w:val="0"/>
                                                                      <w:marRight w:val="0"/>
                                                                      <w:marTop w:val="0"/>
                                                                      <w:marBottom w:val="0"/>
                                                                      <w:divBdr>
                                                                        <w:top w:val="single" w:sz="2" w:space="0" w:color="D9D9E3"/>
                                                                        <w:left w:val="single" w:sz="2" w:space="0" w:color="D9D9E3"/>
                                                                        <w:bottom w:val="single" w:sz="2" w:space="0" w:color="D9D9E3"/>
                                                                        <w:right w:val="single" w:sz="2" w:space="0" w:color="D9D9E3"/>
                                                                      </w:divBdr>
                                                                      <w:divsChild>
                                                                        <w:div w:id="232786746">
                                                                          <w:marLeft w:val="0"/>
                                                                          <w:marRight w:val="0"/>
                                                                          <w:marTop w:val="0"/>
                                                                          <w:marBottom w:val="0"/>
                                                                          <w:divBdr>
                                                                            <w:top w:val="single" w:sz="2" w:space="0" w:color="D9D9E3"/>
                                                                            <w:left w:val="single" w:sz="2" w:space="0" w:color="D9D9E3"/>
                                                                            <w:bottom w:val="single" w:sz="2" w:space="0" w:color="D9D9E3"/>
                                                                            <w:right w:val="single" w:sz="2" w:space="0" w:color="D9D9E3"/>
                                                                          </w:divBdr>
                                                                          <w:divsChild>
                                                                            <w:div w:id="832527518">
                                                                              <w:marLeft w:val="0"/>
                                                                              <w:marRight w:val="0"/>
                                                                              <w:marTop w:val="0"/>
                                                                              <w:marBottom w:val="0"/>
                                                                              <w:divBdr>
                                                                                <w:top w:val="single" w:sz="2" w:space="0" w:color="D9D9E3"/>
                                                                                <w:left w:val="single" w:sz="2" w:space="0" w:color="D9D9E3"/>
                                                                                <w:bottom w:val="single" w:sz="2" w:space="0" w:color="D9D9E3"/>
                                                                                <w:right w:val="single" w:sz="2" w:space="0" w:color="D9D9E3"/>
                                                                              </w:divBdr>
                                                                            </w:div>
                                                                            <w:div w:id="871069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2004585">
                                                                          <w:marLeft w:val="0"/>
                                                                          <w:marRight w:val="0"/>
                                                                          <w:marTop w:val="0"/>
                                                                          <w:marBottom w:val="0"/>
                                                                          <w:divBdr>
                                                                            <w:top w:val="single" w:sz="2" w:space="0" w:color="D9D9E3"/>
                                                                            <w:left w:val="single" w:sz="2" w:space="0" w:color="D9D9E3"/>
                                                                            <w:bottom w:val="single" w:sz="2" w:space="0" w:color="D9D9E3"/>
                                                                            <w:right w:val="single" w:sz="2" w:space="0" w:color="D9D9E3"/>
                                                                          </w:divBdr>
                                                                          <w:divsChild>
                                                                            <w:div w:id="1989937169">
                                                                              <w:marLeft w:val="0"/>
                                                                              <w:marRight w:val="0"/>
                                                                              <w:marTop w:val="0"/>
                                                                              <w:marBottom w:val="0"/>
                                                                              <w:divBdr>
                                                                                <w:top w:val="single" w:sz="2" w:space="0" w:color="D9D9E3"/>
                                                                                <w:left w:val="single" w:sz="2" w:space="0" w:color="D9D9E3"/>
                                                                                <w:bottom w:val="single" w:sz="2" w:space="0" w:color="D9D9E3"/>
                                                                                <w:right w:val="single" w:sz="2" w:space="0" w:color="D9D9E3"/>
                                                                              </w:divBdr>
                                                                            </w:div>
                                                                            <w:div w:id="19558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881671">
                                                              <w:marLeft w:val="0"/>
                                                              <w:marRight w:val="0"/>
                                                              <w:marTop w:val="0"/>
                                                              <w:marBottom w:val="0"/>
                                                              <w:divBdr>
                                                                <w:top w:val="single" w:sz="2" w:space="0" w:color="D9D9E3"/>
                                                                <w:left w:val="single" w:sz="2" w:space="0" w:color="D9D9E3"/>
                                                                <w:bottom w:val="single" w:sz="2" w:space="0" w:color="D9D9E3"/>
                                                                <w:right w:val="single" w:sz="2" w:space="0" w:color="D9D9E3"/>
                                                              </w:divBdr>
                                                              <w:divsChild>
                                                                <w:div w:id="177936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884581">
                                          <w:marLeft w:val="0"/>
                                          <w:marRight w:val="0"/>
                                          <w:marTop w:val="0"/>
                                          <w:marBottom w:val="0"/>
                                          <w:divBdr>
                                            <w:top w:val="single" w:sz="2" w:space="0" w:color="D9D9E3"/>
                                            <w:left w:val="single" w:sz="2" w:space="0" w:color="D9D9E3"/>
                                            <w:bottom w:val="single" w:sz="2" w:space="0" w:color="D9D9E3"/>
                                            <w:right w:val="single" w:sz="2" w:space="0" w:color="D9D9E3"/>
                                          </w:divBdr>
                                          <w:divsChild>
                                            <w:div w:id="715395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2779">
                                                  <w:marLeft w:val="0"/>
                                                  <w:marRight w:val="0"/>
                                                  <w:marTop w:val="0"/>
                                                  <w:marBottom w:val="0"/>
                                                  <w:divBdr>
                                                    <w:top w:val="single" w:sz="2" w:space="0" w:color="D9D9E3"/>
                                                    <w:left w:val="single" w:sz="2" w:space="0" w:color="D9D9E3"/>
                                                    <w:bottom w:val="single" w:sz="2" w:space="0" w:color="D9D9E3"/>
                                                    <w:right w:val="single" w:sz="2" w:space="0" w:color="D9D9E3"/>
                                                  </w:divBdr>
                                                  <w:divsChild>
                                                    <w:div w:id="1902058921">
                                                      <w:marLeft w:val="0"/>
                                                      <w:marRight w:val="0"/>
                                                      <w:marTop w:val="0"/>
                                                      <w:marBottom w:val="0"/>
                                                      <w:divBdr>
                                                        <w:top w:val="single" w:sz="2" w:space="0" w:color="D9D9E3"/>
                                                        <w:left w:val="single" w:sz="2" w:space="0" w:color="D9D9E3"/>
                                                        <w:bottom w:val="single" w:sz="2" w:space="0" w:color="D9D9E3"/>
                                                        <w:right w:val="single" w:sz="2" w:space="0" w:color="D9D9E3"/>
                                                      </w:divBdr>
                                                      <w:divsChild>
                                                        <w:div w:id="2145076946">
                                                          <w:marLeft w:val="0"/>
                                                          <w:marRight w:val="0"/>
                                                          <w:marTop w:val="0"/>
                                                          <w:marBottom w:val="0"/>
                                                          <w:divBdr>
                                                            <w:top w:val="single" w:sz="2" w:space="0" w:color="D9D9E3"/>
                                                            <w:left w:val="single" w:sz="2" w:space="0" w:color="D9D9E3"/>
                                                            <w:bottom w:val="single" w:sz="2" w:space="0" w:color="D9D9E3"/>
                                                            <w:right w:val="single" w:sz="2" w:space="0" w:color="D9D9E3"/>
                                                          </w:divBdr>
                                                          <w:divsChild>
                                                            <w:div w:id="1947931049">
                                                              <w:marLeft w:val="0"/>
                                                              <w:marRight w:val="0"/>
                                                              <w:marTop w:val="0"/>
                                                              <w:marBottom w:val="0"/>
                                                              <w:divBdr>
                                                                <w:top w:val="single" w:sz="2" w:space="0" w:color="D9D9E3"/>
                                                                <w:left w:val="single" w:sz="2" w:space="0" w:color="D9D9E3"/>
                                                                <w:bottom w:val="single" w:sz="2" w:space="0" w:color="D9D9E3"/>
                                                                <w:right w:val="single" w:sz="2" w:space="0" w:color="D9D9E3"/>
                                                              </w:divBdr>
                                                              <w:divsChild>
                                                                <w:div w:id="308486326">
                                                                  <w:marLeft w:val="0"/>
                                                                  <w:marRight w:val="0"/>
                                                                  <w:marTop w:val="0"/>
                                                                  <w:marBottom w:val="0"/>
                                                                  <w:divBdr>
                                                                    <w:top w:val="single" w:sz="2" w:space="0" w:color="D9D9E3"/>
                                                                    <w:left w:val="single" w:sz="2" w:space="0" w:color="D9D9E3"/>
                                                                    <w:bottom w:val="single" w:sz="2" w:space="0" w:color="D9D9E3"/>
                                                                    <w:right w:val="single" w:sz="2" w:space="0" w:color="D9D9E3"/>
                                                                  </w:divBdr>
                                                                  <w:divsChild>
                                                                    <w:div w:id="173581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293731">
                                                      <w:marLeft w:val="0"/>
                                                      <w:marRight w:val="0"/>
                                                      <w:marTop w:val="0"/>
                                                      <w:marBottom w:val="0"/>
                                                      <w:divBdr>
                                                        <w:top w:val="single" w:sz="2" w:space="0" w:color="D9D9E3"/>
                                                        <w:left w:val="single" w:sz="2" w:space="0" w:color="D9D9E3"/>
                                                        <w:bottom w:val="single" w:sz="2" w:space="0" w:color="D9D9E3"/>
                                                        <w:right w:val="single" w:sz="2" w:space="0" w:color="D9D9E3"/>
                                                      </w:divBdr>
                                                      <w:divsChild>
                                                        <w:div w:id="1626110585">
                                                          <w:marLeft w:val="0"/>
                                                          <w:marRight w:val="0"/>
                                                          <w:marTop w:val="0"/>
                                                          <w:marBottom w:val="0"/>
                                                          <w:divBdr>
                                                            <w:top w:val="single" w:sz="2" w:space="0" w:color="D9D9E3"/>
                                                            <w:left w:val="single" w:sz="2" w:space="0" w:color="D9D9E3"/>
                                                            <w:bottom w:val="single" w:sz="2" w:space="0" w:color="D9D9E3"/>
                                                            <w:right w:val="single" w:sz="2" w:space="0" w:color="D9D9E3"/>
                                                          </w:divBdr>
                                                        </w:div>
                                                        <w:div w:id="472865446">
                                                          <w:marLeft w:val="0"/>
                                                          <w:marRight w:val="0"/>
                                                          <w:marTop w:val="0"/>
                                                          <w:marBottom w:val="0"/>
                                                          <w:divBdr>
                                                            <w:top w:val="single" w:sz="2" w:space="0" w:color="D9D9E3"/>
                                                            <w:left w:val="single" w:sz="2" w:space="0" w:color="D9D9E3"/>
                                                            <w:bottom w:val="single" w:sz="2" w:space="0" w:color="D9D9E3"/>
                                                            <w:right w:val="single" w:sz="2" w:space="0" w:color="D9D9E3"/>
                                                          </w:divBdr>
                                                          <w:divsChild>
                                                            <w:div w:id="907695127">
                                                              <w:marLeft w:val="0"/>
                                                              <w:marRight w:val="0"/>
                                                              <w:marTop w:val="0"/>
                                                              <w:marBottom w:val="0"/>
                                                              <w:divBdr>
                                                                <w:top w:val="single" w:sz="2" w:space="0" w:color="D9D9E3"/>
                                                                <w:left w:val="single" w:sz="2" w:space="0" w:color="D9D9E3"/>
                                                                <w:bottom w:val="single" w:sz="2" w:space="0" w:color="D9D9E3"/>
                                                                <w:right w:val="single" w:sz="2" w:space="0" w:color="D9D9E3"/>
                                                              </w:divBdr>
                                                              <w:divsChild>
                                                                <w:div w:id="1022319464">
                                                                  <w:marLeft w:val="0"/>
                                                                  <w:marRight w:val="0"/>
                                                                  <w:marTop w:val="0"/>
                                                                  <w:marBottom w:val="0"/>
                                                                  <w:divBdr>
                                                                    <w:top w:val="single" w:sz="2" w:space="0" w:color="D9D9E3"/>
                                                                    <w:left w:val="single" w:sz="2" w:space="0" w:color="D9D9E3"/>
                                                                    <w:bottom w:val="single" w:sz="2" w:space="0" w:color="D9D9E3"/>
                                                                    <w:right w:val="single" w:sz="2" w:space="0" w:color="D9D9E3"/>
                                                                  </w:divBdr>
                                                                  <w:divsChild>
                                                                    <w:div w:id="37161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49784182">
                                          <w:marLeft w:val="0"/>
                                          <w:marRight w:val="0"/>
                                          <w:marTop w:val="0"/>
                                          <w:marBottom w:val="0"/>
                                          <w:divBdr>
                                            <w:top w:val="single" w:sz="2" w:space="0" w:color="D9D9E3"/>
                                            <w:left w:val="single" w:sz="2" w:space="0" w:color="D9D9E3"/>
                                            <w:bottom w:val="single" w:sz="2" w:space="0" w:color="D9D9E3"/>
                                            <w:right w:val="single" w:sz="2" w:space="0" w:color="D9D9E3"/>
                                          </w:divBdr>
                                          <w:divsChild>
                                            <w:div w:id="789477107">
                                              <w:marLeft w:val="0"/>
                                              <w:marRight w:val="0"/>
                                              <w:marTop w:val="100"/>
                                              <w:marBottom w:val="100"/>
                                              <w:divBdr>
                                                <w:top w:val="single" w:sz="2" w:space="0" w:color="D9D9E3"/>
                                                <w:left w:val="single" w:sz="2" w:space="0" w:color="D9D9E3"/>
                                                <w:bottom w:val="single" w:sz="2" w:space="0" w:color="D9D9E3"/>
                                                <w:right w:val="single" w:sz="2" w:space="0" w:color="D9D9E3"/>
                                              </w:divBdr>
                                              <w:divsChild>
                                                <w:div w:id="618681177">
                                                  <w:marLeft w:val="0"/>
                                                  <w:marRight w:val="0"/>
                                                  <w:marTop w:val="0"/>
                                                  <w:marBottom w:val="0"/>
                                                  <w:divBdr>
                                                    <w:top w:val="single" w:sz="2" w:space="0" w:color="D9D9E3"/>
                                                    <w:left w:val="single" w:sz="2" w:space="0" w:color="D9D9E3"/>
                                                    <w:bottom w:val="single" w:sz="2" w:space="0" w:color="D9D9E3"/>
                                                    <w:right w:val="single" w:sz="2" w:space="0" w:color="D9D9E3"/>
                                                  </w:divBdr>
                                                  <w:divsChild>
                                                    <w:div w:id="144517302">
                                                      <w:marLeft w:val="0"/>
                                                      <w:marRight w:val="0"/>
                                                      <w:marTop w:val="0"/>
                                                      <w:marBottom w:val="0"/>
                                                      <w:divBdr>
                                                        <w:top w:val="single" w:sz="2" w:space="0" w:color="D9D9E3"/>
                                                        <w:left w:val="single" w:sz="2" w:space="0" w:color="D9D9E3"/>
                                                        <w:bottom w:val="single" w:sz="2" w:space="0" w:color="D9D9E3"/>
                                                        <w:right w:val="single" w:sz="2" w:space="0" w:color="D9D9E3"/>
                                                      </w:divBdr>
                                                      <w:divsChild>
                                                        <w:div w:id="435562252">
                                                          <w:marLeft w:val="0"/>
                                                          <w:marRight w:val="0"/>
                                                          <w:marTop w:val="0"/>
                                                          <w:marBottom w:val="0"/>
                                                          <w:divBdr>
                                                            <w:top w:val="single" w:sz="2" w:space="0" w:color="D9D9E3"/>
                                                            <w:left w:val="single" w:sz="2" w:space="0" w:color="D9D9E3"/>
                                                            <w:bottom w:val="single" w:sz="2" w:space="0" w:color="D9D9E3"/>
                                                            <w:right w:val="single" w:sz="2" w:space="0" w:color="D9D9E3"/>
                                                          </w:divBdr>
                                                          <w:divsChild>
                                                            <w:div w:id="1577978047">
                                                              <w:marLeft w:val="0"/>
                                                              <w:marRight w:val="0"/>
                                                              <w:marTop w:val="0"/>
                                                              <w:marBottom w:val="0"/>
                                                              <w:divBdr>
                                                                <w:top w:val="single" w:sz="2" w:space="0" w:color="D9D9E3"/>
                                                                <w:left w:val="single" w:sz="2" w:space="0" w:color="D9D9E3"/>
                                                                <w:bottom w:val="single" w:sz="2" w:space="0" w:color="D9D9E3"/>
                                                                <w:right w:val="single" w:sz="2" w:space="0" w:color="D9D9E3"/>
                                                              </w:divBdr>
                                                              <w:divsChild>
                                                                <w:div w:id="1598362898">
                                                                  <w:marLeft w:val="0"/>
                                                                  <w:marRight w:val="0"/>
                                                                  <w:marTop w:val="0"/>
                                                                  <w:marBottom w:val="0"/>
                                                                  <w:divBdr>
                                                                    <w:top w:val="single" w:sz="2" w:space="0" w:color="D9D9E3"/>
                                                                    <w:left w:val="single" w:sz="2" w:space="0" w:color="D9D9E3"/>
                                                                    <w:bottom w:val="single" w:sz="2" w:space="0" w:color="D9D9E3"/>
                                                                    <w:right w:val="single" w:sz="2" w:space="0" w:color="D9D9E3"/>
                                                                  </w:divBdr>
                                                                  <w:divsChild>
                                                                    <w:div w:id="739212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2206285">
                                                      <w:marLeft w:val="0"/>
                                                      <w:marRight w:val="0"/>
                                                      <w:marTop w:val="0"/>
                                                      <w:marBottom w:val="0"/>
                                                      <w:divBdr>
                                                        <w:top w:val="single" w:sz="2" w:space="0" w:color="D9D9E3"/>
                                                        <w:left w:val="single" w:sz="2" w:space="0" w:color="D9D9E3"/>
                                                        <w:bottom w:val="single" w:sz="2" w:space="0" w:color="D9D9E3"/>
                                                        <w:right w:val="single" w:sz="2" w:space="0" w:color="D9D9E3"/>
                                                      </w:divBdr>
                                                      <w:divsChild>
                                                        <w:div w:id="1543205749">
                                                          <w:marLeft w:val="0"/>
                                                          <w:marRight w:val="0"/>
                                                          <w:marTop w:val="0"/>
                                                          <w:marBottom w:val="0"/>
                                                          <w:divBdr>
                                                            <w:top w:val="single" w:sz="2" w:space="0" w:color="D9D9E3"/>
                                                            <w:left w:val="single" w:sz="2" w:space="0" w:color="D9D9E3"/>
                                                            <w:bottom w:val="single" w:sz="2" w:space="0" w:color="D9D9E3"/>
                                                            <w:right w:val="single" w:sz="2" w:space="0" w:color="D9D9E3"/>
                                                          </w:divBdr>
                                                        </w:div>
                                                        <w:div w:id="1809666411">
                                                          <w:marLeft w:val="0"/>
                                                          <w:marRight w:val="0"/>
                                                          <w:marTop w:val="0"/>
                                                          <w:marBottom w:val="0"/>
                                                          <w:divBdr>
                                                            <w:top w:val="single" w:sz="2" w:space="0" w:color="D9D9E3"/>
                                                            <w:left w:val="single" w:sz="2" w:space="0" w:color="D9D9E3"/>
                                                            <w:bottom w:val="single" w:sz="2" w:space="0" w:color="D9D9E3"/>
                                                            <w:right w:val="single" w:sz="2" w:space="0" w:color="D9D9E3"/>
                                                          </w:divBdr>
                                                          <w:divsChild>
                                                            <w:div w:id="323970341">
                                                              <w:marLeft w:val="0"/>
                                                              <w:marRight w:val="0"/>
                                                              <w:marTop w:val="0"/>
                                                              <w:marBottom w:val="0"/>
                                                              <w:divBdr>
                                                                <w:top w:val="single" w:sz="2" w:space="0" w:color="D9D9E3"/>
                                                                <w:left w:val="single" w:sz="2" w:space="0" w:color="D9D9E3"/>
                                                                <w:bottom w:val="single" w:sz="2" w:space="0" w:color="D9D9E3"/>
                                                                <w:right w:val="single" w:sz="2" w:space="0" w:color="D9D9E3"/>
                                                              </w:divBdr>
                                                              <w:divsChild>
                                                                <w:div w:id="1603218519">
                                                                  <w:marLeft w:val="0"/>
                                                                  <w:marRight w:val="0"/>
                                                                  <w:marTop w:val="0"/>
                                                                  <w:marBottom w:val="0"/>
                                                                  <w:divBdr>
                                                                    <w:top w:val="single" w:sz="2" w:space="0" w:color="D9D9E3"/>
                                                                    <w:left w:val="single" w:sz="2" w:space="0" w:color="D9D9E3"/>
                                                                    <w:bottom w:val="single" w:sz="2" w:space="0" w:color="D9D9E3"/>
                                                                    <w:right w:val="single" w:sz="2" w:space="0" w:color="D9D9E3"/>
                                                                  </w:divBdr>
                                                                  <w:divsChild>
                                                                    <w:div w:id="1155754431">
                                                                      <w:marLeft w:val="0"/>
                                                                      <w:marRight w:val="0"/>
                                                                      <w:marTop w:val="0"/>
                                                                      <w:marBottom w:val="0"/>
                                                                      <w:divBdr>
                                                                        <w:top w:val="single" w:sz="2" w:space="0" w:color="D9D9E3"/>
                                                                        <w:left w:val="single" w:sz="2" w:space="0" w:color="D9D9E3"/>
                                                                        <w:bottom w:val="single" w:sz="2" w:space="0" w:color="D9D9E3"/>
                                                                        <w:right w:val="single" w:sz="2" w:space="0" w:color="D9D9E3"/>
                                                                      </w:divBdr>
                                                                      <w:divsChild>
                                                                        <w:div w:id="1157302727">
                                                                          <w:marLeft w:val="0"/>
                                                                          <w:marRight w:val="0"/>
                                                                          <w:marTop w:val="0"/>
                                                                          <w:marBottom w:val="0"/>
                                                                          <w:divBdr>
                                                                            <w:top w:val="single" w:sz="2" w:space="0" w:color="D9D9E3"/>
                                                                            <w:left w:val="single" w:sz="2" w:space="0" w:color="D9D9E3"/>
                                                                            <w:bottom w:val="single" w:sz="2" w:space="0" w:color="D9D9E3"/>
                                                                            <w:right w:val="single" w:sz="2" w:space="0" w:color="D9D9E3"/>
                                                                          </w:divBdr>
                                                                          <w:divsChild>
                                                                            <w:div w:id="1760905157">
                                                                              <w:marLeft w:val="0"/>
                                                                              <w:marRight w:val="0"/>
                                                                              <w:marTop w:val="0"/>
                                                                              <w:marBottom w:val="0"/>
                                                                              <w:divBdr>
                                                                                <w:top w:val="single" w:sz="2" w:space="0" w:color="D9D9E3"/>
                                                                                <w:left w:val="single" w:sz="2" w:space="0" w:color="D9D9E3"/>
                                                                                <w:bottom w:val="single" w:sz="2" w:space="0" w:color="D9D9E3"/>
                                                                                <w:right w:val="single" w:sz="2" w:space="0" w:color="D9D9E3"/>
                                                                              </w:divBdr>
                                                                            </w:div>
                                                                            <w:div w:id="1556964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842874">
                                                                          <w:marLeft w:val="0"/>
                                                                          <w:marRight w:val="0"/>
                                                                          <w:marTop w:val="0"/>
                                                                          <w:marBottom w:val="0"/>
                                                                          <w:divBdr>
                                                                            <w:top w:val="single" w:sz="2" w:space="0" w:color="D9D9E3"/>
                                                                            <w:left w:val="single" w:sz="2" w:space="0" w:color="D9D9E3"/>
                                                                            <w:bottom w:val="single" w:sz="2" w:space="0" w:color="D9D9E3"/>
                                                                            <w:right w:val="single" w:sz="2" w:space="0" w:color="D9D9E3"/>
                                                                          </w:divBdr>
                                                                          <w:divsChild>
                                                                            <w:div w:id="45179178">
                                                                              <w:marLeft w:val="0"/>
                                                                              <w:marRight w:val="0"/>
                                                                              <w:marTop w:val="0"/>
                                                                              <w:marBottom w:val="0"/>
                                                                              <w:divBdr>
                                                                                <w:top w:val="single" w:sz="2" w:space="0" w:color="D9D9E3"/>
                                                                                <w:left w:val="single" w:sz="2" w:space="0" w:color="D9D9E3"/>
                                                                                <w:bottom w:val="single" w:sz="2" w:space="0" w:color="D9D9E3"/>
                                                                                <w:right w:val="single" w:sz="2" w:space="0" w:color="D9D9E3"/>
                                                                              </w:divBdr>
                                                                            </w:div>
                                                                            <w:div w:id="1012684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1873">
                                                                          <w:marLeft w:val="0"/>
                                                                          <w:marRight w:val="0"/>
                                                                          <w:marTop w:val="0"/>
                                                                          <w:marBottom w:val="0"/>
                                                                          <w:divBdr>
                                                                            <w:top w:val="single" w:sz="2" w:space="0" w:color="D9D9E3"/>
                                                                            <w:left w:val="single" w:sz="2" w:space="0" w:color="D9D9E3"/>
                                                                            <w:bottom w:val="single" w:sz="2" w:space="0" w:color="D9D9E3"/>
                                                                            <w:right w:val="single" w:sz="2" w:space="0" w:color="D9D9E3"/>
                                                                          </w:divBdr>
                                                                          <w:divsChild>
                                                                            <w:div w:id="29452728">
                                                                              <w:marLeft w:val="0"/>
                                                                              <w:marRight w:val="0"/>
                                                                              <w:marTop w:val="0"/>
                                                                              <w:marBottom w:val="0"/>
                                                                              <w:divBdr>
                                                                                <w:top w:val="single" w:sz="2" w:space="0" w:color="D9D9E3"/>
                                                                                <w:left w:val="single" w:sz="2" w:space="0" w:color="D9D9E3"/>
                                                                                <w:bottom w:val="single" w:sz="2" w:space="0" w:color="D9D9E3"/>
                                                                                <w:right w:val="single" w:sz="2" w:space="0" w:color="D9D9E3"/>
                                                                              </w:divBdr>
                                                                            </w:div>
                                                                            <w:div w:id="142777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161847">
                                          <w:marLeft w:val="0"/>
                                          <w:marRight w:val="0"/>
                                          <w:marTop w:val="0"/>
                                          <w:marBottom w:val="0"/>
                                          <w:divBdr>
                                            <w:top w:val="single" w:sz="2" w:space="0" w:color="D9D9E3"/>
                                            <w:left w:val="single" w:sz="2" w:space="0" w:color="D9D9E3"/>
                                            <w:bottom w:val="single" w:sz="2" w:space="0" w:color="D9D9E3"/>
                                            <w:right w:val="single" w:sz="2" w:space="0" w:color="D9D9E3"/>
                                          </w:divBdr>
                                          <w:divsChild>
                                            <w:div w:id="7650342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15417">
                                                  <w:marLeft w:val="0"/>
                                                  <w:marRight w:val="0"/>
                                                  <w:marTop w:val="0"/>
                                                  <w:marBottom w:val="0"/>
                                                  <w:divBdr>
                                                    <w:top w:val="single" w:sz="2" w:space="0" w:color="D9D9E3"/>
                                                    <w:left w:val="single" w:sz="2" w:space="0" w:color="D9D9E3"/>
                                                    <w:bottom w:val="single" w:sz="2" w:space="0" w:color="D9D9E3"/>
                                                    <w:right w:val="single" w:sz="2" w:space="0" w:color="D9D9E3"/>
                                                  </w:divBdr>
                                                  <w:divsChild>
                                                    <w:div w:id="408045037">
                                                      <w:marLeft w:val="0"/>
                                                      <w:marRight w:val="0"/>
                                                      <w:marTop w:val="0"/>
                                                      <w:marBottom w:val="0"/>
                                                      <w:divBdr>
                                                        <w:top w:val="single" w:sz="2" w:space="0" w:color="D9D9E3"/>
                                                        <w:left w:val="single" w:sz="2" w:space="0" w:color="D9D9E3"/>
                                                        <w:bottom w:val="single" w:sz="2" w:space="0" w:color="D9D9E3"/>
                                                        <w:right w:val="single" w:sz="2" w:space="0" w:color="D9D9E3"/>
                                                      </w:divBdr>
                                                      <w:divsChild>
                                                        <w:div w:id="1499661750">
                                                          <w:marLeft w:val="0"/>
                                                          <w:marRight w:val="0"/>
                                                          <w:marTop w:val="0"/>
                                                          <w:marBottom w:val="0"/>
                                                          <w:divBdr>
                                                            <w:top w:val="single" w:sz="2" w:space="0" w:color="D9D9E3"/>
                                                            <w:left w:val="single" w:sz="2" w:space="0" w:color="D9D9E3"/>
                                                            <w:bottom w:val="single" w:sz="2" w:space="0" w:color="D9D9E3"/>
                                                            <w:right w:val="single" w:sz="2" w:space="0" w:color="D9D9E3"/>
                                                          </w:divBdr>
                                                          <w:divsChild>
                                                            <w:div w:id="1555043021">
                                                              <w:marLeft w:val="0"/>
                                                              <w:marRight w:val="0"/>
                                                              <w:marTop w:val="0"/>
                                                              <w:marBottom w:val="0"/>
                                                              <w:divBdr>
                                                                <w:top w:val="single" w:sz="2" w:space="0" w:color="D9D9E3"/>
                                                                <w:left w:val="single" w:sz="2" w:space="0" w:color="D9D9E3"/>
                                                                <w:bottom w:val="single" w:sz="2" w:space="0" w:color="D9D9E3"/>
                                                                <w:right w:val="single" w:sz="2" w:space="0" w:color="D9D9E3"/>
                                                              </w:divBdr>
                                                              <w:divsChild>
                                                                <w:div w:id="1947930908">
                                                                  <w:marLeft w:val="0"/>
                                                                  <w:marRight w:val="0"/>
                                                                  <w:marTop w:val="0"/>
                                                                  <w:marBottom w:val="0"/>
                                                                  <w:divBdr>
                                                                    <w:top w:val="single" w:sz="2" w:space="0" w:color="D9D9E3"/>
                                                                    <w:left w:val="single" w:sz="2" w:space="0" w:color="D9D9E3"/>
                                                                    <w:bottom w:val="single" w:sz="2" w:space="0" w:color="D9D9E3"/>
                                                                    <w:right w:val="single" w:sz="2" w:space="0" w:color="D9D9E3"/>
                                                                  </w:divBdr>
                                                                  <w:divsChild>
                                                                    <w:div w:id="351996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7210503">
                                                      <w:marLeft w:val="0"/>
                                                      <w:marRight w:val="0"/>
                                                      <w:marTop w:val="0"/>
                                                      <w:marBottom w:val="0"/>
                                                      <w:divBdr>
                                                        <w:top w:val="single" w:sz="2" w:space="0" w:color="D9D9E3"/>
                                                        <w:left w:val="single" w:sz="2" w:space="0" w:color="D9D9E3"/>
                                                        <w:bottom w:val="single" w:sz="2" w:space="0" w:color="D9D9E3"/>
                                                        <w:right w:val="single" w:sz="2" w:space="0" w:color="D9D9E3"/>
                                                      </w:divBdr>
                                                      <w:divsChild>
                                                        <w:div w:id="920607335">
                                                          <w:marLeft w:val="0"/>
                                                          <w:marRight w:val="0"/>
                                                          <w:marTop w:val="0"/>
                                                          <w:marBottom w:val="0"/>
                                                          <w:divBdr>
                                                            <w:top w:val="single" w:sz="2" w:space="0" w:color="D9D9E3"/>
                                                            <w:left w:val="single" w:sz="2" w:space="0" w:color="D9D9E3"/>
                                                            <w:bottom w:val="single" w:sz="2" w:space="0" w:color="D9D9E3"/>
                                                            <w:right w:val="single" w:sz="2" w:space="0" w:color="D9D9E3"/>
                                                          </w:divBdr>
                                                        </w:div>
                                                        <w:div w:id="1930236626">
                                                          <w:marLeft w:val="0"/>
                                                          <w:marRight w:val="0"/>
                                                          <w:marTop w:val="0"/>
                                                          <w:marBottom w:val="0"/>
                                                          <w:divBdr>
                                                            <w:top w:val="single" w:sz="2" w:space="0" w:color="D9D9E3"/>
                                                            <w:left w:val="single" w:sz="2" w:space="0" w:color="D9D9E3"/>
                                                            <w:bottom w:val="single" w:sz="2" w:space="0" w:color="D9D9E3"/>
                                                            <w:right w:val="single" w:sz="2" w:space="0" w:color="D9D9E3"/>
                                                          </w:divBdr>
                                                          <w:divsChild>
                                                            <w:div w:id="2041662362">
                                                              <w:marLeft w:val="0"/>
                                                              <w:marRight w:val="0"/>
                                                              <w:marTop w:val="0"/>
                                                              <w:marBottom w:val="0"/>
                                                              <w:divBdr>
                                                                <w:top w:val="single" w:sz="2" w:space="0" w:color="D9D9E3"/>
                                                                <w:left w:val="single" w:sz="2" w:space="0" w:color="D9D9E3"/>
                                                                <w:bottom w:val="single" w:sz="2" w:space="0" w:color="D9D9E3"/>
                                                                <w:right w:val="single" w:sz="2" w:space="0" w:color="D9D9E3"/>
                                                              </w:divBdr>
                                                              <w:divsChild>
                                                                <w:div w:id="482307913">
                                                                  <w:marLeft w:val="0"/>
                                                                  <w:marRight w:val="0"/>
                                                                  <w:marTop w:val="0"/>
                                                                  <w:marBottom w:val="0"/>
                                                                  <w:divBdr>
                                                                    <w:top w:val="single" w:sz="2" w:space="0" w:color="D9D9E3"/>
                                                                    <w:left w:val="single" w:sz="2" w:space="0" w:color="D9D9E3"/>
                                                                    <w:bottom w:val="single" w:sz="2" w:space="0" w:color="D9D9E3"/>
                                                                    <w:right w:val="single" w:sz="2" w:space="0" w:color="D9D9E3"/>
                                                                  </w:divBdr>
                                                                  <w:divsChild>
                                                                    <w:div w:id="1001664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8332167">
                                          <w:marLeft w:val="0"/>
                                          <w:marRight w:val="0"/>
                                          <w:marTop w:val="0"/>
                                          <w:marBottom w:val="0"/>
                                          <w:divBdr>
                                            <w:top w:val="single" w:sz="2" w:space="0" w:color="D9D9E3"/>
                                            <w:left w:val="single" w:sz="2" w:space="0" w:color="D9D9E3"/>
                                            <w:bottom w:val="single" w:sz="2" w:space="0" w:color="D9D9E3"/>
                                            <w:right w:val="single" w:sz="2" w:space="0" w:color="D9D9E3"/>
                                          </w:divBdr>
                                          <w:divsChild>
                                            <w:div w:id="1765686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543529">
                                                  <w:marLeft w:val="0"/>
                                                  <w:marRight w:val="0"/>
                                                  <w:marTop w:val="0"/>
                                                  <w:marBottom w:val="0"/>
                                                  <w:divBdr>
                                                    <w:top w:val="single" w:sz="2" w:space="0" w:color="D9D9E3"/>
                                                    <w:left w:val="single" w:sz="2" w:space="0" w:color="D9D9E3"/>
                                                    <w:bottom w:val="single" w:sz="2" w:space="0" w:color="D9D9E3"/>
                                                    <w:right w:val="single" w:sz="2" w:space="0" w:color="D9D9E3"/>
                                                  </w:divBdr>
                                                  <w:divsChild>
                                                    <w:div w:id="1741979175">
                                                      <w:marLeft w:val="0"/>
                                                      <w:marRight w:val="0"/>
                                                      <w:marTop w:val="0"/>
                                                      <w:marBottom w:val="0"/>
                                                      <w:divBdr>
                                                        <w:top w:val="single" w:sz="2" w:space="0" w:color="D9D9E3"/>
                                                        <w:left w:val="single" w:sz="2" w:space="0" w:color="D9D9E3"/>
                                                        <w:bottom w:val="single" w:sz="2" w:space="0" w:color="D9D9E3"/>
                                                        <w:right w:val="single" w:sz="2" w:space="0" w:color="D9D9E3"/>
                                                      </w:divBdr>
                                                      <w:divsChild>
                                                        <w:div w:id="1717849626">
                                                          <w:marLeft w:val="0"/>
                                                          <w:marRight w:val="0"/>
                                                          <w:marTop w:val="0"/>
                                                          <w:marBottom w:val="0"/>
                                                          <w:divBdr>
                                                            <w:top w:val="single" w:sz="2" w:space="0" w:color="D9D9E3"/>
                                                            <w:left w:val="single" w:sz="2" w:space="0" w:color="D9D9E3"/>
                                                            <w:bottom w:val="single" w:sz="2" w:space="0" w:color="D9D9E3"/>
                                                            <w:right w:val="single" w:sz="2" w:space="0" w:color="D9D9E3"/>
                                                          </w:divBdr>
                                                          <w:divsChild>
                                                            <w:div w:id="871771118">
                                                              <w:marLeft w:val="0"/>
                                                              <w:marRight w:val="0"/>
                                                              <w:marTop w:val="0"/>
                                                              <w:marBottom w:val="0"/>
                                                              <w:divBdr>
                                                                <w:top w:val="single" w:sz="2" w:space="0" w:color="D9D9E3"/>
                                                                <w:left w:val="single" w:sz="2" w:space="0" w:color="D9D9E3"/>
                                                                <w:bottom w:val="single" w:sz="2" w:space="0" w:color="D9D9E3"/>
                                                                <w:right w:val="single" w:sz="2" w:space="0" w:color="D9D9E3"/>
                                                              </w:divBdr>
                                                              <w:divsChild>
                                                                <w:div w:id="970866991">
                                                                  <w:marLeft w:val="0"/>
                                                                  <w:marRight w:val="0"/>
                                                                  <w:marTop w:val="0"/>
                                                                  <w:marBottom w:val="0"/>
                                                                  <w:divBdr>
                                                                    <w:top w:val="single" w:sz="2" w:space="0" w:color="D9D9E3"/>
                                                                    <w:left w:val="single" w:sz="2" w:space="0" w:color="D9D9E3"/>
                                                                    <w:bottom w:val="single" w:sz="2" w:space="0" w:color="D9D9E3"/>
                                                                    <w:right w:val="single" w:sz="2" w:space="0" w:color="D9D9E3"/>
                                                                  </w:divBdr>
                                                                  <w:divsChild>
                                                                    <w:div w:id="963541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4851964">
                                                      <w:marLeft w:val="0"/>
                                                      <w:marRight w:val="0"/>
                                                      <w:marTop w:val="0"/>
                                                      <w:marBottom w:val="0"/>
                                                      <w:divBdr>
                                                        <w:top w:val="single" w:sz="2" w:space="0" w:color="D9D9E3"/>
                                                        <w:left w:val="single" w:sz="2" w:space="0" w:color="D9D9E3"/>
                                                        <w:bottom w:val="single" w:sz="2" w:space="0" w:color="D9D9E3"/>
                                                        <w:right w:val="single" w:sz="2" w:space="0" w:color="D9D9E3"/>
                                                      </w:divBdr>
                                                      <w:divsChild>
                                                        <w:div w:id="1409234363">
                                                          <w:marLeft w:val="0"/>
                                                          <w:marRight w:val="0"/>
                                                          <w:marTop w:val="0"/>
                                                          <w:marBottom w:val="0"/>
                                                          <w:divBdr>
                                                            <w:top w:val="single" w:sz="2" w:space="0" w:color="D9D9E3"/>
                                                            <w:left w:val="single" w:sz="2" w:space="0" w:color="D9D9E3"/>
                                                            <w:bottom w:val="single" w:sz="2" w:space="0" w:color="D9D9E3"/>
                                                            <w:right w:val="single" w:sz="2" w:space="0" w:color="D9D9E3"/>
                                                          </w:divBdr>
                                                        </w:div>
                                                        <w:div w:id="583300765">
                                                          <w:marLeft w:val="0"/>
                                                          <w:marRight w:val="0"/>
                                                          <w:marTop w:val="0"/>
                                                          <w:marBottom w:val="0"/>
                                                          <w:divBdr>
                                                            <w:top w:val="single" w:sz="2" w:space="0" w:color="D9D9E3"/>
                                                            <w:left w:val="single" w:sz="2" w:space="0" w:color="D9D9E3"/>
                                                            <w:bottom w:val="single" w:sz="2" w:space="0" w:color="D9D9E3"/>
                                                            <w:right w:val="single" w:sz="2" w:space="0" w:color="D9D9E3"/>
                                                          </w:divBdr>
                                                          <w:divsChild>
                                                            <w:div w:id="298462786">
                                                              <w:marLeft w:val="0"/>
                                                              <w:marRight w:val="0"/>
                                                              <w:marTop w:val="0"/>
                                                              <w:marBottom w:val="0"/>
                                                              <w:divBdr>
                                                                <w:top w:val="single" w:sz="2" w:space="0" w:color="D9D9E3"/>
                                                                <w:left w:val="single" w:sz="2" w:space="0" w:color="D9D9E3"/>
                                                                <w:bottom w:val="single" w:sz="2" w:space="0" w:color="D9D9E3"/>
                                                                <w:right w:val="single" w:sz="2" w:space="0" w:color="D9D9E3"/>
                                                              </w:divBdr>
                                                              <w:divsChild>
                                                                <w:div w:id="1137574812">
                                                                  <w:marLeft w:val="0"/>
                                                                  <w:marRight w:val="0"/>
                                                                  <w:marTop w:val="0"/>
                                                                  <w:marBottom w:val="0"/>
                                                                  <w:divBdr>
                                                                    <w:top w:val="single" w:sz="2" w:space="0" w:color="D9D9E3"/>
                                                                    <w:left w:val="single" w:sz="2" w:space="0" w:color="D9D9E3"/>
                                                                    <w:bottom w:val="single" w:sz="2" w:space="0" w:color="D9D9E3"/>
                                                                    <w:right w:val="single" w:sz="2" w:space="0" w:color="D9D9E3"/>
                                                                  </w:divBdr>
                                                                  <w:divsChild>
                                                                    <w:div w:id="207764786">
                                                                      <w:marLeft w:val="0"/>
                                                                      <w:marRight w:val="0"/>
                                                                      <w:marTop w:val="0"/>
                                                                      <w:marBottom w:val="0"/>
                                                                      <w:divBdr>
                                                                        <w:top w:val="single" w:sz="2" w:space="0" w:color="D9D9E3"/>
                                                                        <w:left w:val="single" w:sz="2" w:space="0" w:color="D9D9E3"/>
                                                                        <w:bottom w:val="single" w:sz="2" w:space="0" w:color="D9D9E3"/>
                                                                        <w:right w:val="single" w:sz="2" w:space="0" w:color="D9D9E3"/>
                                                                      </w:divBdr>
                                                                      <w:divsChild>
                                                                        <w:div w:id="827986837">
                                                                          <w:marLeft w:val="0"/>
                                                                          <w:marRight w:val="0"/>
                                                                          <w:marTop w:val="0"/>
                                                                          <w:marBottom w:val="0"/>
                                                                          <w:divBdr>
                                                                            <w:top w:val="single" w:sz="2" w:space="0" w:color="D9D9E3"/>
                                                                            <w:left w:val="single" w:sz="2" w:space="0" w:color="D9D9E3"/>
                                                                            <w:bottom w:val="single" w:sz="2" w:space="0" w:color="D9D9E3"/>
                                                                            <w:right w:val="single" w:sz="2" w:space="0" w:color="D9D9E3"/>
                                                                          </w:divBdr>
                                                                          <w:divsChild>
                                                                            <w:div w:id="1350177018">
                                                                              <w:marLeft w:val="0"/>
                                                                              <w:marRight w:val="0"/>
                                                                              <w:marTop w:val="0"/>
                                                                              <w:marBottom w:val="0"/>
                                                                              <w:divBdr>
                                                                                <w:top w:val="single" w:sz="2" w:space="0" w:color="D9D9E3"/>
                                                                                <w:left w:val="single" w:sz="2" w:space="0" w:color="D9D9E3"/>
                                                                                <w:bottom w:val="single" w:sz="2" w:space="0" w:color="D9D9E3"/>
                                                                                <w:right w:val="single" w:sz="2" w:space="0" w:color="D9D9E3"/>
                                                                              </w:divBdr>
                                                                            </w:div>
                                                                            <w:div w:id="1202397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1338401">
                                                                          <w:marLeft w:val="0"/>
                                                                          <w:marRight w:val="0"/>
                                                                          <w:marTop w:val="0"/>
                                                                          <w:marBottom w:val="0"/>
                                                                          <w:divBdr>
                                                                            <w:top w:val="single" w:sz="2" w:space="0" w:color="D9D9E3"/>
                                                                            <w:left w:val="single" w:sz="2" w:space="0" w:color="D9D9E3"/>
                                                                            <w:bottom w:val="single" w:sz="2" w:space="0" w:color="D9D9E3"/>
                                                                            <w:right w:val="single" w:sz="2" w:space="0" w:color="D9D9E3"/>
                                                                          </w:divBdr>
                                                                          <w:divsChild>
                                                                            <w:div w:id="720859337">
                                                                              <w:marLeft w:val="0"/>
                                                                              <w:marRight w:val="0"/>
                                                                              <w:marTop w:val="0"/>
                                                                              <w:marBottom w:val="0"/>
                                                                              <w:divBdr>
                                                                                <w:top w:val="single" w:sz="2" w:space="0" w:color="D9D9E3"/>
                                                                                <w:left w:val="single" w:sz="2" w:space="0" w:color="D9D9E3"/>
                                                                                <w:bottom w:val="single" w:sz="2" w:space="0" w:color="D9D9E3"/>
                                                                                <w:right w:val="single" w:sz="2" w:space="0" w:color="D9D9E3"/>
                                                                              </w:divBdr>
                                                                            </w:div>
                                                                            <w:div w:id="50882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00775">
                                                                          <w:marLeft w:val="0"/>
                                                                          <w:marRight w:val="0"/>
                                                                          <w:marTop w:val="0"/>
                                                                          <w:marBottom w:val="0"/>
                                                                          <w:divBdr>
                                                                            <w:top w:val="single" w:sz="2" w:space="0" w:color="D9D9E3"/>
                                                                            <w:left w:val="single" w:sz="2" w:space="0" w:color="D9D9E3"/>
                                                                            <w:bottom w:val="single" w:sz="2" w:space="0" w:color="D9D9E3"/>
                                                                            <w:right w:val="single" w:sz="2" w:space="0" w:color="D9D9E3"/>
                                                                          </w:divBdr>
                                                                          <w:divsChild>
                                                                            <w:div w:id="647440243">
                                                                              <w:marLeft w:val="0"/>
                                                                              <w:marRight w:val="0"/>
                                                                              <w:marTop w:val="0"/>
                                                                              <w:marBottom w:val="0"/>
                                                                              <w:divBdr>
                                                                                <w:top w:val="single" w:sz="2" w:space="0" w:color="D9D9E3"/>
                                                                                <w:left w:val="single" w:sz="2" w:space="0" w:color="D9D9E3"/>
                                                                                <w:bottom w:val="single" w:sz="2" w:space="0" w:color="D9D9E3"/>
                                                                                <w:right w:val="single" w:sz="2" w:space="0" w:color="D9D9E3"/>
                                                                              </w:divBdr>
                                                                            </w:div>
                                                                            <w:div w:id="2089382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6722377">
                                          <w:marLeft w:val="0"/>
                                          <w:marRight w:val="0"/>
                                          <w:marTop w:val="0"/>
                                          <w:marBottom w:val="0"/>
                                          <w:divBdr>
                                            <w:top w:val="single" w:sz="2" w:space="0" w:color="D9D9E3"/>
                                            <w:left w:val="single" w:sz="2" w:space="0" w:color="D9D9E3"/>
                                            <w:bottom w:val="single" w:sz="2" w:space="0" w:color="D9D9E3"/>
                                            <w:right w:val="single" w:sz="2" w:space="0" w:color="D9D9E3"/>
                                          </w:divBdr>
                                          <w:divsChild>
                                            <w:div w:id="44230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74325738">
                                                  <w:marLeft w:val="0"/>
                                                  <w:marRight w:val="0"/>
                                                  <w:marTop w:val="0"/>
                                                  <w:marBottom w:val="0"/>
                                                  <w:divBdr>
                                                    <w:top w:val="single" w:sz="2" w:space="0" w:color="D9D9E3"/>
                                                    <w:left w:val="single" w:sz="2" w:space="0" w:color="D9D9E3"/>
                                                    <w:bottom w:val="single" w:sz="2" w:space="0" w:color="D9D9E3"/>
                                                    <w:right w:val="single" w:sz="2" w:space="0" w:color="D9D9E3"/>
                                                  </w:divBdr>
                                                  <w:divsChild>
                                                    <w:div w:id="870919956">
                                                      <w:marLeft w:val="0"/>
                                                      <w:marRight w:val="0"/>
                                                      <w:marTop w:val="0"/>
                                                      <w:marBottom w:val="0"/>
                                                      <w:divBdr>
                                                        <w:top w:val="single" w:sz="2" w:space="0" w:color="D9D9E3"/>
                                                        <w:left w:val="single" w:sz="2" w:space="0" w:color="D9D9E3"/>
                                                        <w:bottom w:val="single" w:sz="2" w:space="0" w:color="D9D9E3"/>
                                                        <w:right w:val="single" w:sz="2" w:space="0" w:color="D9D9E3"/>
                                                      </w:divBdr>
                                                      <w:divsChild>
                                                        <w:div w:id="692656948">
                                                          <w:marLeft w:val="0"/>
                                                          <w:marRight w:val="0"/>
                                                          <w:marTop w:val="0"/>
                                                          <w:marBottom w:val="0"/>
                                                          <w:divBdr>
                                                            <w:top w:val="single" w:sz="2" w:space="0" w:color="D9D9E3"/>
                                                            <w:left w:val="single" w:sz="2" w:space="0" w:color="D9D9E3"/>
                                                            <w:bottom w:val="single" w:sz="2" w:space="0" w:color="D9D9E3"/>
                                                            <w:right w:val="single" w:sz="2" w:space="0" w:color="D9D9E3"/>
                                                          </w:divBdr>
                                                          <w:divsChild>
                                                            <w:div w:id="1246190116">
                                                              <w:marLeft w:val="0"/>
                                                              <w:marRight w:val="0"/>
                                                              <w:marTop w:val="0"/>
                                                              <w:marBottom w:val="0"/>
                                                              <w:divBdr>
                                                                <w:top w:val="single" w:sz="2" w:space="0" w:color="D9D9E3"/>
                                                                <w:left w:val="single" w:sz="2" w:space="0" w:color="D9D9E3"/>
                                                                <w:bottom w:val="single" w:sz="2" w:space="0" w:color="D9D9E3"/>
                                                                <w:right w:val="single" w:sz="2" w:space="0" w:color="D9D9E3"/>
                                                              </w:divBdr>
                                                              <w:divsChild>
                                                                <w:div w:id="1205750461">
                                                                  <w:marLeft w:val="0"/>
                                                                  <w:marRight w:val="0"/>
                                                                  <w:marTop w:val="0"/>
                                                                  <w:marBottom w:val="0"/>
                                                                  <w:divBdr>
                                                                    <w:top w:val="single" w:sz="2" w:space="0" w:color="D9D9E3"/>
                                                                    <w:left w:val="single" w:sz="2" w:space="0" w:color="D9D9E3"/>
                                                                    <w:bottom w:val="single" w:sz="2" w:space="0" w:color="D9D9E3"/>
                                                                    <w:right w:val="single" w:sz="2" w:space="0" w:color="D9D9E3"/>
                                                                  </w:divBdr>
                                                                  <w:divsChild>
                                                                    <w:div w:id="1599289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3135085">
                                                      <w:marLeft w:val="0"/>
                                                      <w:marRight w:val="0"/>
                                                      <w:marTop w:val="0"/>
                                                      <w:marBottom w:val="0"/>
                                                      <w:divBdr>
                                                        <w:top w:val="single" w:sz="2" w:space="0" w:color="D9D9E3"/>
                                                        <w:left w:val="single" w:sz="2" w:space="0" w:color="D9D9E3"/>
                                                        <w:bottom w:val="single" w:sz="2" w:space="0" w:color="D9D9E3"/>
                                                        <w:right w:val="single" w:sz="2" w:space="0" w:color="D9D9E3"/>
                                                      </w:divBdr>
                                                      <w:divsChild>
                                                        <w:div w:id="827015433">
                                                          <w:marLeft w:val="0"/>
                                                          <w:marRight w:val="0"/>
                                                          <w:marTop w:val="0"/>
                                                          <w:marBottom w:val="0"/>
                                                          <w:divBdr>
                                                            <w:top w:val="single" w:sz="2" w:space="0" w:color="D9D9E3"/>
                                                            <w:left w:val="single" w:sz="2" w:space="0" w:color="D9D9E3"/>
                                                            <w:bottom w:val="single" w:sz="2" w:space="0" w:color="D9D9E3"/>
                                                            <w:right w:val="single" w:sz="2" w:space="0" w:color="D9D9E3"/>
                                                          </w:divBdr>
                                                        </w:div>
                                                        <w:div w:id="201018909">
                                                          <w:marLeft w:val="0"/>
                                                          <w:marRight w:val="0"/>
                                                          <w:marTop w:val="0"/>
                                                          <w:marBottom w:val="0"/>
                                                          <w:divBdr>
                                                            <w:top w:val="single" w:sz="2" w:space="0" w:color="D9D9E3"/>
                                                            <w:left w:val="single" w:sz="2" w:space="0" w:color="D9D9E3"/>
                                                            <w:bottom w:val="single" w:sz="2" w:space="0" w:color="D9D9E3"/>
                                                            <w:right w:val="single" w:sz="2" w:space="0" w:color="D9D9E3"/>
                                                          </w:divBdr>
                                                          <w:divsChild>
                                                            <w:div w:id="761805692">
                                                              <w:marLeft w:val="0"/>
                                                              <w:marRight w:val="0"/>
                                                              <w:marTop w:val="0"/>
                                                              <w:marBottom w:val="0"/>
                                                              <w:divBdr>
                                                                <w:top w:val="single" w:sz="2" w:space="0" w:color="D9D9E3"/>
                                                                <w:left w:val="single" w:sz="2" w:space="0" w:color="D9D9E3"/>
                                                                <w:bottom w:val="single" w:sz="2" w:space="0" w:color="D9D9E3"/>
                                                                <w:right w:val="single" w:sz="2" w:space="0" w:color="D9D9E3"/>
                                                              </w:divBdr>
                                                              <w:divsChild>
                                                                <w:div w:id="696197787">
                                                                  <w:marLeft w:val="0"/>
                                                                  <w:marRight w:val="0"/>
                                                                  <w:marTop w:val="0"/>
                                                                  <w:marBottom w:val="0"/>
                                                                  <w:divBdr>
                                                                    <w:top w:val="single" w:sz="2" w:space="0" w:color="D9D9E3"/>
                                                                    <w:left w:val="single" w:sz="2" w:space="0" w:color="D9D9E3"/>
                                                                    <w:bottom w:val="single" w:sz="2" w:space="0" w:color="D9D9E3"/>
                                                                    <w:right w:val="single" w:sz="2" w:space="0" w:color="D9D9E3"/>
                                                                  </w:divBdr>
                                                                  <w:divsChild>
                                                                    <w:div w:id="565146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5293470">
                                          <w:marLeft w:val="0"/>
                                          <w:marRight w:val="0"/>
                                          <w:marTop w:val="0"/>
                                          <w:marBottom w:val="0"/>
                                          <w:divBdr>
                                            <w:top w:val="single" w:sz="2" w:space="0" w:color="D9D9E3"/>
                                            <w:left w:val="single" w:sz="2" w:space="0" w:color="D9D9E3"/>
                                            <w:bottom w:val="single" w:sz="2" w:space="0" w:color="D9D9E3"/>
                                            <w:right w:val="single" w:sz="2" w:space="0" w:color="D9D9E3"/>
                                          </w:divBdr>
                                          <w:divsChild>
                                            <w:div w:id="7890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775884">
                                                  <w:marLeft w:val="0"/>
                                                  <w:marRight w:val="0"/>
                                                  <w:marTop w:val="0"/>
                                                  <w:marBottom w:val="0"/>
                                                  <w:divBdr>
                                                    <w:top w:val="single" w:sz="2" w:space="0" w:color="D9D9E3"/>
                                                    <w:left w:val="single" w:sz="2" w:space="0" w:color="D9D9E3"/>
                                                    <w:bottom w:val="single" w:sz="2" w:space="0" w:color="D9D9E3"/>
                                                    <w:right w:val="single" w:sz="2" w:space="0" w:color="D9D9E3"/>
                                                  </w:divBdr>
                                                  <w:divsChild>
                                                    <w:div w:id="732773312">
                                                      <w:marLeft w:val="0"/>
                                                      <w:marRight w:val="0"/>
                                                      <w:marTop w:val="0"/>
                                                      <w:marBottom w:val="0"/>
                                                      <w:divBdr>
                                                        <w:top w:val="single" w:sz="2" w:space="0" w:color="D9D9E3"/>
                                                        <w:left w:val="single" w:sz="2" w:space="0" w:color="D9D9E3"/>
                                                        <w:bottom w:val="single" w:sz="2" w:space="0" w:color="D9D9E3"/>
                                                        <w:right w:val="single" w:sz="2" w:space="0" w:color="D9D9E3"/>
                                                      </w:divBdr>
                                                      <w:divsChild>
                                                        <w:div w:id="373580094">
                                                          <w:marLeft w:val="0"/>
                                                          <w:marRight w:val="0"/>
                                                          <w:marTop w:val="0"/>
                                                          <w:marBottom w:val="0"/>
                                                          <w:divBdr>
                                                            <w:top w:val="single" w:sz="2" w:space="0" w:color="D9D9E3"/>
                                                            <w:left w:val="single" w:sz="2" w:space="0" w:color="D9D9E3"/>
                                                            <w:bottom w:val="single" w:sz="2" w:space="0" w:color="D9D9E3"/>
                                                            <w:right w:val="single" w:sz="2" w:space="0" w:color="D9D9E3"/>
                                                          </w:divBdr>
                                                          <w:divsChild>
                                                            <w:div w:id="1738551253">
                                                              <w:marLeft w:val="0"/>
                                                              <w:marRight w:val="0"/>
                                                              <w:marTop w:val="0"/>
                                                              <w:marBottom w:val="0"/>
                                                              <w:divBdr>
                                                                <w:top w:val="single" w:sz="2" w:space="0" w:color="D9D9E3"/>
                                                                <w:left w:val="single" w:sz="2" w:space="0" w:color="D9D9E3"/>
                                                                <w:bottom w:val="single" w:sz="2" w:space="0" w:color="D9D9E3"/>
                                                                <w:right w:val="single" w:sz="2" w:space="0" w:color="D9D9E3"/>
                                                              </w:divBdr>
                                                              <w:divsChild>
                                                                <w:div w:id="273752179">
                                                                  <w:marLeft w:val="0"/>
                                                                  <w:marRight w:val="0"/>
                                                                  <w:marTop w:val="0"/>
                                                                  <w:marBottom w:val="0"/>
                                                                  <w:divBdr>
                                                                    <w:top w:val="single" w:sz="2" w:space="0" w:color="D9D9E3"/>
                                                                    <w:left w:val="single" w:sz="2" w:space="0" w:color="D9D9E3"/>
                                                                    <w:bottom w:val="single" w:sz="2" w:space="0" w:color="D9D9E3"/>
                                                                    <w:right w:val="single" w:sz="2" w:space="0" w:color="D9D9E3"/>
                                                                  </w:divBdr>
                                                                  <w:divsChild>
                                                                    <w:div w:id="6187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5022281">
                                                      <w:marLeft w:val="0"/>
                                                      <w:marRight w:val="0"/>
                                                      <w:marTop w:val="0"/>
                                                      <w:marBottom w:val="0"/>
                                                      <w:divBdr>
                                                        <w:top w:val="single" w:sz="2" w:space="0" w:color="D9D9E3"/>
                                                        <w:left w:val="single" w:sz="2" w:space="0" w:color="D9D9E3"/>
                                                        <w:bottom w:val="single" w:sz="2" w:space="0" w:color="D9D9E3"/>
                                                        <w:right w:val="single" w:sz="2" w:space="0" w:color="D9D9E3"/>
                                                      </w:divBdr>
                                                      <w:divsChild>
                                                        <w:div w:id="1004624531">
                                                          <w:marLeft w:val="0"/>
                                                          <w:marRight w:val="0"/>
                                                          <w:marTop w:val="0"/>
                                                          <w:marBottom w:val="0"/>
                                                          <w:divBdr>
                                                            <w:top w:val="single" w:sz="2" w:space="0" w:color="D9D9E3"/>
                                                            <w:left w:val="single" w:sz="2" w:space="0" w:color="D9D9E3"/>
                                                            <w:bottom w:val="single" w:sz="2" w:space="0" w:color="D9D9E3"/>
                                                            <w:right w:val="single" w:sz="2" w:space="0" w:color="D9D9E3"/>
                                                          </w:divBdr>
                                                        </w:div>
                                                        <w:div w:id="575282443">
                                                          <w:marLeft w:val="0"/>
                                                          <w:marRight w:val="0"/>
                                                          <w:marTop w:val="0"/>
                                                          <w:marBottom w:val="0"/>
                                                          <w:divBdr>
                                                            <w:top w:val="single" w:sz="2" w:space="0" w:color="D9D9E3"/>
                                                            <w:left w:val="single" w:sz="2" w:space="0" w:color="D9D9E3"/>
                                                            <w:bottom w:val="single" w:sz="2" w:space="0" w:color="D9D9E3"/>
                                                            <w:right w:val="single" w:sz="2" w:space="0" w:color="D9D9E3"/>
                                                          </w:divBdr>
                                                          <w:divsChild>
                                                            <w:div w:id="211305384">
                                                              <w:marLeft w:val="0"/>
                                                              <w:marRight w:val="0"/>
                                                              <w:marTop w:val="0"/>
                                                              <w:marBottom w:val="0"/>
                                                              <w:divBdr>
                                                                <w:top w:val="single" w:sz="2" w:space="0" w:color="D9D9E3"/>
                                                                <w:left w:val="single" w:sz="2" w:space="0" w:color="D9D9E3"/>
                                                                <w:bottom w:val="single" w:sz="2" w:space="0" w:color="D9D9E3"/>
                                                                <w:right w:val="single" w:sz="2" w:space="0" w:color="D9D9E3"/>
                                                              </w:divBdr>
                                                              <w:divsChild>
                                                                <w:div w:id="57364289">
                                                                  <w:marLeft w:val="0"/>
                                                                  <w:marRight w:val="0"/>
                                                                  <w:marTop w:val="0"/>
                                                                  <w:marBottom w:val="0"/>
                                                                  <w:divBdr>
                                                                    <w:top w:val="single" w:sz="2" w:space="0" w:color="D9D9E3"/>
                                                                    <w:left w:val="single" w:sz="2" w:space="0" w:color="D9D9E3"/>
                                                                    <w:bottom w:val="single" w:sz="2" w:space="0" w:color="D9D9E3"/>
                                                                    <w:right w:val="single" w:sz="2" w:space="0" w:color="D9D9E3"/>
                                                                  </w:divBdr>
                                                                  <w:divsChild>
                                                                    <w:div w:id="474221689">
                                                                      <w:marLeft w:val="0"/>
                                                                      <w:marRight w:val="0"/>
                                                                      <w:marTop w:val="0"/>
                                                                      <w:marBottom w:val="0"/>
                                                                      <w:divBdr>
                                                                        <w:top w:val="single" w:sz="2" w:space="0" w:color="D9D9E3"/>
                                                                        <w:left w:val="single" w:sz="2" w:space="0" w:color="D9D9E3"/>
                                                                        <w:bottom w:val="single" w:sz="2" w:space="0" w:color="D9D9E3"/>
                                                                        <w:right w:val="single" w:sz="2" w:space="0" w:color="D9D9E3"/>
                                                                      </w:divBdr>
                                                                      <w:divsChild>
                                                                        <w:div w:id="2049335780">
                                                                          <w:marLeft w:val="0"/>
                                                                          <w:marRight w:val="0"/>
                                                                          <w:marTop w:val="0"/>
                                                                          <w:marBottom w:val="0"/>
                                                                          <w:divBdr>
                                                                            <w:top w:val="single" w:sz="2" w:space="0" w:color="D9D9E3"/>
                                                                            <w:left w:val="single" w:sz="2" w:space="0" w:color="D9D9E3"/>
                                                                            <w:bottom w:val="single" w:sz="2" w:space="0" w:color="D9D9E3"/>
                                                                            <w:right w:val="single" w:sz="2" w:space="0" w:color="D9D9E3"/>
                                                                          </w:divBdr>
                                                                          <w:divsChild>
                                                                            <w:div w:id="1544826810">
                                                                              <w:marLeft w:val="0"/>
                                                                              <w:marRight w:val="0"/>
                                                                              <w:marTop w:val="0"/>
                                                                              <w:marBottom w:val="0"/>
                                                                              <w:divBdr>
                                                                                <w:top w:val="single" w:sz="2" w:space="0" w:color="D9D9E3"/>
                                                                                <w:left w:val="single" w:sz="2" w:space="0" w:color="D9D9E3"/>
                                                                                <w:bottom w:val="single" w:sz="2" w:space="0" w:color="D9D9E3"/>
                                                                                <w:right w:val="single" w:sz="2" w:space="0" w:color="D9D9E3"/>
                                                                              </w:divBdr>
                                                                            </w:div>
                                                                            <w:div w:id="2042584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46073107">
                                          <w:marLeft w:val="0"/>
                                          <w:marRight w:val="0"/>
                                          <w:marTop w:val="0"/>
                                          <w:marBottom w:val="0"/>
                                          <w:divBdr>
                                            <w:top w:val="single" w:sz="2" w:space="0" w:color="D9D9E3"/>
                                            <w:left w:val="single" w:sz="2" w:space="0" w:color="D9D9E3"/>
                                            <w:bottom w:val="single" w:sz="2" w:space="0" w:color="D9D9E3"/>
                                            <w:right w:val="single" w:sz="2" w:space="0" w:color="D9D9E3"/>
                                          </w:divBdr>
                                          <w:divsChild>
                                            <w:div w:id="127147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8277184">
                                                  <w:marLeft w:val="0"/>
                                                  <w:marRight w:val="0"/>
                                                  <w:marTop w:val="0"/>
                                                  <w:marBottom w:val="0"/>
                                                  <w:divBdr>
                                                    <w:top w:val="single" w:sz="2" w:space="0" w:color="D9D9E3"/>
                                                    <w:left w:val="single" w:sz="2" w:space="0" w:color="D9D9E3"/>
                                                    <w:bottom w:val="single" w:sz="2" w:space="0" w:color="D9D9E3"/>
                                                    <w:right w:val="single" w:sz="2" w:space="0" w:color="D9D9E3"/>
                                                  </w:divBdr>
                                                  <w:divsChild>
                                                    <w:div w:id="685517885">
                                                      <w:marLeft w:val="0"/>
                                                      <w:marRight w:val="0"/>
                                                      <w:marTop w:val="0"/>
                                                      <w:marBottom w:val="0"/>
                                                      <w:divBdr>
                                                        <w:top w:val="single" w:sz="2" w:space="0" w:color="D9D9E3"/>
                                                        <w:left w:val="single" w:sz="2" w:space="0" w:color="D9D9E3"/>
                                                        <w:bottom w:val="single" w:sz="2" w:space="0" w:color="D9D9E3"/>
                                                        <w:right w:val="single" w:sz="2" w:space="0" w:color="D9D9E3"/>
                                                      </w:divBdr>
                                                      <w:divsChild>
                                                        <w:div w:id="406466784">
                                                          <w:marLeft w:val="0"/>
                                                          <w:marRight w:val="0"/>
                                                          <w:marTop w:val="0"/>
                                                          <w:marBottom w:val="0"/>
                                                          <w:divBdr>
                                                            <w:top w:val="single" w:sz="2" w:space="0" w:color="D9D9E3"/>
                                                            <w:left w:val="single" w:sz="2" w:space="0" w:color="D9D9E3"/>
                                                            <w:bottom w:val="single" w:sz="2" w:space="0" w:color="D9D9E3"/>
                                                            <w:right w:val="single" w:sz="2" w:space="0" w:color="D9D9E3"/>
                                                          </w:divBdr>
                                                          <w:divsChild>
                                                            <w:div w:id="2011174851">
                                                              <w:marLeft w:val="0"/>
                                                              <w:marRight w:val="0"/>
                                                              <w:marTop w:val="0"/>
                                                              <w:marBottom w:val="0"/>
                                                              <w:divBdr>
                                                                <w:top w:val="single" w:sz="2" w:space="0" w:color="D9D9E3"/>
                                                                <w:left w:val="single" w:sz="2" w:space="0" w:color="D9D9E3"/>
                                                                <w:bottom w:val="single" w:sz="2" w:space="0" w:color="D9D9E3"/>
                                                                <w:right w:val="single" w:sz="2" w:space="0" w:color="D9D9E3"/>
                                                              </w:divBdr>
                                                              <w:divsChild>
                                                                <w:div w:id="301429411">
                                                                  <w:marLeft w:val="0"/>
                                                                  <w:marRight w:val="0"/>
                                                                  <w:marTop w:val="0"/>
                                                                  <w:marBottom w:val="0"/>
                                                                  <w:divBdr>
                                                                    <w:top w:val="single" w:sz="2" w:space="0" w:color="D9D9E3"/>
                                                                    <w:left w:val="single" w:sz="2" w:space="0" w:color="D9D9E3"/>
                                                                    <w:bottom w:val="single" w:sz="2" w:space="0" w:color="D9D9E3"/>
                                                                    <w:right w:val="single" w:sz="2" w:space="0" w:color="D9D9E3"/>
                                                                  </w:divBdr>
                                                                  <w:divsChild>
                                                                    <w:div w:id="55948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5340316">
                                                      <w:marLeft w:val="0"/>
                                                      <w:marRight w:val="0"/>
                                                      <w:marTop w:val="0"/>
                                                      <w:marBottom w:val="0"/>
                                                      <w:divBdr>
                                                        <w:top w:val="single" w:sz="2" w:space="0" w:color="D9D9E3"/>
                                                        <w:left w:val="single" w:sz="2" w:space="0" w:color="D9D9E3"/>
                                                        <w:bottom w:val="single" w:sz="2" w:space="0" w:color="D9D9E3"/>
                                                        <w:right w:val="single" w:sz="2" w:space="0" w:color="D9D9E3"/>
                                                      </w:divBdr>
                                                      <w:divsChild>
                                                        <w:div w:id="1149712115">
                                                          <w:marLeft w:val="0"/>
                                                          <w:marRight w:val="0"/>
                                                          <w:marTop w:val="0"/>
                                                          <w:marBottom w:val="0"/>
                                                          <w:divBdr>
                                                            <w:top w:val="single" w:sz="2" w:space="0" w:color="D9D9E3"/>
                                                            <w:left w:val="single" w:sz="2" w:space="0" w:color="D9D9E3"/>
                                                            <w:bottom w:val="single" w:sz="2" w:space="0" w:color="D9D9E3"/>
                                                            <w:right w:val="single" w:sz="2" w:space="0" w:color="D9D9E3"/>
                                                          </w:divBdr>
                                                        </w:div>
                                                        <w:div w:id="782574114">
                                                          <w:marLeft w:val="0"/>
                                                          <w:marRight w:val="0"/>
                                                          <w:marTop w:val="0"/>
                                                          <w:marBottom w:val="0"/>
                                                          <w:divBdr>
                                                            <w:top w:val="single" w:sz="2" w:space="0" w:color="D9D9E3"/>
                                                            <w:left w:val="single" w:sz="2" w:space="0" w:color="D9D9E3"/>
                                                            <w:bottom w:val="single" w:sz="2" w:space="0" w:color="D9D9E3"/>
                                                            <w:right w:val="single" w:sz="2" w:space="0" w:color="D9D9E3"/>
                                                          </w:divBdr>
                                                          <w:divsChild>
                                                            <w:div w:id="262416201">
                                                              <w:marLeft w:val="0"/>
                                                              <w:marRight w:val="0"/>
                                                              <w:marTop w:val="0"/>
                                                              <w:marBottom w:val="0"/>
                                                              <w:divBdr>
                                                                <w:top w:val="single" w:sz="2" w:space="0" w:color="D9D9E3"/>
                                                                <w:left w:val="single" w:sz="2" w:space="0" w:color="D9D9E3"/>
                                                                <w:bottom w:val="single" w:sz="2" w:space="0" w:color="D9D9E3"/>
                                                                <w:right w:val="single" w:sz="2" w:space="0" w:color="D9D9E3"/>
                                                              </w:divBdr>
                                                              <w:divsChild>
                                                                <w:div w:id="1318459417">
                                                                  <w:marLeft w:val="0"/>
                                                                  <w:marRight w:val="0"/>
                                                                  <w:marTop w:val="0"/>
                                                                  <w:marBottom w:val="0"/>
                                                                  <w:divBdr>
                                                                    <w:top w:val="single" w:sz="2" w:space="0" w:color="D9D9E3"/>
                                                                    <w:left w:val="single" w:sz="2" w:space="0" w:color="D9D9E3"/>
                                                                    <w:bottom w:val="single" w:sz="2" w:space="0" w:color="D9D9E3"/>
                                                                    <w:right w:val="single" w:sz="2" w:space="0" w:color="D9D9E3"/>
                                                                  </w:divBdr>
                                                                  <w:divsChild>
                                                                    <w:div w:id="65445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4299171">
                                          <w:marLeft w:val="0"/>
                                          <w:marRight w:val="0"/>
                                          <w:marTop w:val="0"/>
                                          <w:marBottom w:val="0"/>
                                          <w:divBdr>
                                            <w:top w:val="single" w:sz="2" w:space="0" w:color="D9D9E3"/>
                                            <w:left w:val="single" w:sz="2" w:space="0" w:color="D9D9E3"/>
                                            <w:bottom w:val="single" w:sz="2" w:space="0" w:color="D9D9E3"/>
                                            <w:right w:val="single" w:sz="2" w:space="0" w:color="D9D9E3"/>
                                          </w:divBdr>
                                          <w:divsChild>
                                            <w:div w:id="1929268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21466181">
                                                  <w:marLeft w:val="0"/>
                                                  <w:marRight w:val="0"/>
                                                  <w:marTop w:val="0"/>
                                                  <w:marBottom w:val="0"/>
                                                  <w:divBdr>
                                                    <w:top w:val="single" w:sz="2" w:space="0" w:color="D9D9E3"/>
                                                    <w:left w:val="single" w:sz="2" w:space="0" w:color="D9D9E3"/>
                                                    <w:bottom w:val="single" w:sz="2" w:space="0" w:color="D9D9E3"/>
                                                    <w:right w:val="single" w:sz="2" w:space="0" w:color="D9D9E3"/>
                                                  </w:divBdr>
                                                  <w:divsChild>
                                                    <w:div w:id="241069555">
                                                      <w:marLeft w:val="0"/>
                                                      <w:marRight w:val="0"/>
                                                      <w:marTop w:val="0"/>
                                                      <w:marBottom w:val="0"/>
                                                      <w:divBdr>
                                                        <w:top w:val="single" w:sz="2" w:space="0" w:color="D9D9E3"/>
                                                        <w:left w:val="single" w:sz="2" w:space="0" w:color="D9D9E3"/>
                                                        <w:bottom w:val="single" w:sz="2" w:space="0" w:color="D9D9E3"/>
                                                        <w:right w:val="single" w:sz="2" w:space="0" w:color="D9D9E3"/>
                                                      </w:divBdr>
                                                      <w:divsChild>
                                                        <w:div w:id="1550919413">
                                                          <w:marLeft w:val="0"/>
                                                          <w:marRight w:val="0"/>
                                                          <w:marTop w:val="0"/>
                                                          <w:marBottom w:val="0"/>
                                                          <w:divBdr>
                                                            <w:top w:val="single" w:sz="2" w:space="0" w:color="D9D9E3"/>
                                                            <w:left w:val="single" w:sz="2" w:space="0" w:color="D9D9E3"/>
                                                            <w:bottom w:val="single" w:sz="2" w:space="0" w:color="D9D9E3"/>
                                                            <w:right w:val="single" w:sz="2" w:space="0" w:color="D9D9E3"/>
                                                          </w:divBdr>
                                                          <w:divsChild>
                                                            <w:div w:id="404570623">
                                                              <w:marLeft w:val="0"/>
                                                              <w:marRight w:val="0"/>
                                                              <w:marTop w:val="0"/>
                                                              <w:marBottom w:val="0"/>
                                                              <w:divBdr>
                                                                <w:top w:val="single" w:sz="2" w:space="0" w:color="D9D9E3"/>
                                                                <w:left w:val="single" w:sz="2" w:space="0" w:color="D9D9E3"/>
                                                                <w:bottom w:val="single" w:sz="2" w:space="0" w:color="D9D9E3"/>
                                                                <w:right w:val="single" w:sz="2" w:space="0" w:color="D9D9E3"/>
                                                              </w:divBdr>
                                                              <w:divsChild>
                                                                <w:div w:id="1476265057">
                                                                  <w:marLeft w:val="0"/>
                                                                  <w:marRight w:val="0"/>
                                                                  <w:marTop w:val="0"/>
                                                                  <w:marBottom w:val="0"/>
                                                                  <w:divBdr>
                                                                    <w:top w:val="single" w:sz="2" w:space="0" w:color="D9D9E3"/>
                                                                    <w:left w:val="single" w:sz="2" w:space="0" w:color="D9D9E3"/>
                                                                    <w:bottom w:val="single" w:sz="2" w:space="0" w:color="D9D9E3"/>
                                                                    <w:right w:val="single" w:sz="2" w:space="0" w:color="D9D9E3"/>
                                                                  </w:divBdr>
                                                                  <w:divsChild>
                                                                    <w:div w:id="1961304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116666">
                                                      <w:marLeft w:val="0"/>
                                                      <w:marRight w:val="0"/>
                                                      <w:marTop w:val="0"/>
                                                      <w:marBottom w:val="0"/>
                                                      <w:divBdr>
                                                        <w:top w:val="single" w:sz="2" w:space="0" w:color="D9D9E3"/>
                                                        <w:left w:val="single" w:sz="2" w:space="0" w:color="D9D9E3"/>
                                                        <w:bottom w:val="single" w:sz="2" w:space="0" w:color="D9D9E3"/>
                                                        <w:right w:val="single" w:sz="2" w:space="0" w:color="D9D9E3"/>
                                                      </w:divBdr>
                                                      <w:divsChild>
                                                        <w:div w:id="461382098">
                                                          <w:marLeft w:val="0"/>
                                                          <w:marRight w:val="0"/>
                                                          <w:marTop w:val="0"/>
                                                          <w:marBottom w:val="0"/>
                                                          <w:divBdr>
                                                            <w:top w:val="single" w:sz="2" w:space="0" w:color="D9D9E3"/>
                                                            <w:left w:val="single" w:sz="2" w:space="0" w:color="D9D9E3"/>
                                                            <w:bottom w:val="single" w:sz="2" w:space="0" w:color="D9D9E3"/>
                                                            <w:right w:val="single" w:sz="2" w:space="0" w:color="D9D9E3"/>
                                                          </w:divBdr>
                                                        </w:div>
                                                        <w:div w:id="2134901670">
                                                          <w:marLeft w:val="0"/>
                                                          <w:marRight w:val="0"/>
                                                          <w:marTop w:val="0"/>
                                                          <w:marBottom w:val="0"/>
                                                          <w:divBdr>
                                                            <w:top w:val="single" w:sz="2" w:space="0" w:color="D9D9E3"/>
                                                            <w:left w:val="single" w:sz="2" w:space="0" w:color="D9D9E3"/>
                                                            <w:bottom w:val="single" w:sz="2" w:space="0" w:color="D9D9E3"/>
                                                            <w:right w:val="single" w:sz="2" w:space="0" w:color="D9D9E3"/>
                                                          </w:divBdr>
                                                          <w:divsChild>
                                                            <w:div w:id="983462783">
                                                              <w:marLeft w:val="0"/>
                                                              <w:marRight w:val="0"/>
                                                              <w:marTop w:val="0"/>
                                                              <w:marBottom w:val="0"/>
                                                              <w:divBdr>
                                                                <w:top w:val="single" w:sz="2" w:space="0" w:color="D9D9E3"/>
                                                                <w:left w:val="single" w:sz="2" w:space="0" w:color="D9D9E3"/>
                                                                <w:bottom w:val="single" w:sz="2" w:space="0" w:color="D9D9E3"/>
                                                                <w:right w:val="single" w:sz="2" w:space="0" w:color="D9D9E3"/>
                                                              </w:divBdr>
                                                              <w:divsChild>
                                                                <w:div w:id="321661436">
                                                                  <w:marLeft w:val="0"/>
                                                                  <w:marRight w:val="0"/>
                                                                  <w:marTop w:val="0"/>
                                                                  <w:marBottom w:val="0"/>
                                                                  <w:divBdr>
                                                                    <w:top w:val="single" w:sz="2" w:space="0" w:color="D9D9E3"/>
                                                                    <w:left w:val="single" w:sz="2" w:space="0" w:color="D9D9E3"/>
                                                                    <w:bottom w:val="single" w:sz="2" w:space="0" w:color="D9D9E3"/>
                                                                    <w:right w:val="single" w:sz="2" w:space="0" w:color="D9D9E3"/>
                                                                  </w:divBdr>
                                                                  <w:divsChild>
                                                                    <w:div w:id="1946687620">
                                                                      <w:marLeft w:val="0"/>
                                                                      <w:marRight w:val="0"/>
                                                                      <w:marTop w:val="0"/>
                                                                      <w:marBottom w:val="0"/>
                                                                      <w:divBdr>
                                                                        <w:top w:val="single" w:sz="2" w:space="0" w:color="D9D9E3"/>
                                                                        <w:left w:val="single" w:sz="2" w:space="0" w:color="D9D9E3"/>
                                                                        <w:bottom w:val="single" w:sz="2" w:space="0" w:color="D9D9E3"/>
                                                                        <w:right w:val="single" w:sz="2" w:space="0" w:color="D9D9E3"/>
                                                                      </w:divBdr>
                                                                      <w:divsChild>
                                                                        <w:div w:id="2052604971">
                                                                          <w:marLeft w:val="0"/>
                                                                          <w:marRight w:val="0"/>
                                                                          <w:marTop w:val="0"/>
                                                                          <w:marBottom w:val="0"/>
                                                                          <w:divBdr>
                                                                            <w:top w:val="single" w:sz="2" w:space="0" w:color="D9D9E3"/>
                                                                            <w:left w:val="single" w:sz="2" w:space="0" w:color="D9D9E3"/>
                                                                            <w:bottom w:val="single" w:sz="2" w:space="0" w:color="D9D9E3"/>
                                                                            <w:right w:val="single" w:sz="2" w:space="0" w:color="D9D9E3"/>
                                                                          </w:divBdr>
                                                                          <w:divsChild>
                                                                            <w:div w:id="1981878681">
                                                                              <w:marLeft w:val="0"/>
                                                                              <w:marRight w:val="0"/>
                                                                              <w:marTop w:val="0"/>
                                                                              <w:marBottom w:val="0"/>
                                                                              <w:divBdr>
                                                                                <w:top w:val="single" w:sz="2" w:space="0" w:color="D9D9E3"/>
                                                                                <w:left w:val="single" w:sz="2" w:space="0" w:color="D9D9E3"/>
                                                                                <w:bottom w:val="single" w:sz="2" w:space="0" w:color="D9D9E3"/>
                                                                                <w:right w:val="single" w:sz="2" w:space="0" w:color="D9D9E3"/>
                                                                              </w:divBdr>
                                                                            </w:div>
                                                                            <w:div w:id="85577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9127193">
                                                                          <w:marLeft w:val="0"/>
                                                                          <w:marRight w:val="0"/>
                                                                          <w:marTop w:val="0"/>
                                                                          <w:marBottom w:val="0"/>
                                                                          <w:divBdr>
                                                                            <w:top w:val="single" w:sz="2" w:space="0" w:color="D9D9E3"/>
                                                                            <w:left w:val="single" w:sz="2" w:space="0" w:color="D9D9E3"/>
                                                                            <w:bottom w:val="single" w:sz="2" w:space="0" w:color="D9D9E3"/>
                                                                            <w:right w:val="single" w:sz="2" w:space="0" w:color="D9D9E3"/>
                                                                          </w:divBdr>
                                                                          <w:divsChild>
                                                                            <w:div w:id="1024097364">
                                                                              <w:marLeft w:val="0"/>
                                                                              <w:marRight w:val="0"/>
                                                                              <w:marTop w:val="0"/>
                                                                              <w:marBottom w:val="0"/>
                                                                              <w:divBdr>
                                                                                <w:top w:val="single" w:sz="2" w:space="0" w:color="D9D9E3"/>
                                                                                <w:left w:val="single" w:sz="2" w:space="0" w:color="D9D9E3"/>
                                                                                <w:bottom w:val="single" w:sz="2" w:space="0" w:color="D9D9E3"/>
                                                                                <w:right w:val="single" w:sz="2" w:space="0" w:color="D9D9E3"/>
                                                                              </w:divBdr>
                                                                            </w:div>
                                                                            <w:div w:id="1509128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9539639">
                                          <w:marLeft w:val="0"/>
                                          <w:marRight w:val="0"/>
                                          <w:marTop w:val="0"/>
                                          <w:marBottom w:val="0"/>
                                          <w:divBdr>
                                            <w:top w:val="single" w:sz="2" w:space="0" w:color="D9D9E3"/>
                                            <w:left w:val="single" w:sz="2" w:space="0" w:color="D9D9E3"/>
                                            <w:bottom w:val="single" w:sz="2" w:space="0" w:color="D9D9E3"/>
                                            <w:right w:val="single" w:sz="2" w:space="0" w:color="D9D9E3"/>
                                          </w:divBdr>
                                          <w:divsChild>
                                            <w:div w:id="129175195">
                                              <w:marLeft w:val="0"/>
                                              <w:marRight w:val="0"/>
                                              <w:marTop w:val="100"/>
                                              <w:marBottom w:val="100"/>
                                              <w:divBdr>
                                                <w:top w:val="single" w:sz="2" w:space="0" w:color="D9D9E3"/>
                                                <w:left w:val="single" w:sz="2" w:space="0" w:color="D9D9E3"/>
                                                <w:bottom w:val="single" w:sz="2" w:space="0" w:color="D9D9E3"/>
                                                <w:right w:val="single" w:sz="2" w:space="0" w:color="D9D9E3"/>
                                              </w:divBdr>
                                              <w:divsChild>
                                                <w:div w:id="269703311">
                                                  <w:marLeft w:val="0"/>
                                                  <w:marRight w:val="0"/>
                                                  <w:marTop w:val="0"/>
                                                  <w:marBottom w:val="0"/>
                                                  <w:divBdr>
                                                    <w:top w:val="single" w:sz="2" w:space="0" w:color="D9D9E3"/>
                                                    <w:left w:val="single" w:sz="2" w:space="0" w:color="D9D9E3"/>
                                                    <w:bottom w:val="single" w:sz="2" w:space="0" w:color="D9D9E3"/>
                                                    <w:right w:val="single" w:sz="2" w:space="0" w:color="D9D9E3"/>
                                                  </w:divBdr>
                                                  <w:divsChild>
                                                    <w:div w:id="1899434637">
                                                      <w:marLeft w:val="0"/>
                                                      <w:marRight w:val="0"/>
                                                      <w:marTop w:val="0"/>
                                                      <w:marBottom w:val="0"/>
                                                      <w:divBdr>
                                                        <w:top w:val="single" w:sz="2" w:space="0" w:color="D9D9E3"/>
                                                        <w:left w:val="single" w:sz="2" w:space="0" w:color="D9D9E3"/>
                                                        <w:bottom w:val="single" w:sz="2" w:space="0" w:color="D9D9E3"/>
                                                        <w:right w:val="single" w:sz="2" w:space="0" w:color="D9D9E3"/>
                                                      </w:divBdr>
                                                      <w:divsChild>
                                                        <w:div w:id="1554385316">
                                                          <w:marLeft w:val="0"/>
                                                          <w:marRight w:val="0"/>
                                                          <w:marTop w:val="0"/>
                                                          <w:marBottom w:val="0"/>
                                                          <w:divBdr>
                                                            <w:top w:val="single" w:sz="2" w:space="0" w:color="D9D9E3"/>
                                                            <w:left w:val="single" w:sz="2" w:space="0" w:color="D9D9E3"/>
                                                            <w:bottom w:val="single" w:sz="2" w:space="0" w:color="D9D9E3"/>
                                                            <w:right w:val="single" w:sz="2" w:space="0" w:color="D9D9E3"/>
                                                          </w:divBdr>
                                                          <w:divsChild>
                                                            <w:div w:id="1895921391">
                                                              <w:marLeft w:val="0"/>
                                                              <w:marRight w:val="0"/>
                                                              <w:marTop w:val="0"/>
                                                              <w:marBottom w:val="0"/>
                                                              <w:divBdr>
                                                                <w:top w:val="single" w:sz="2" w:space="0" w:color="D9D9E3"/>
                                                                <w:left w:val="single" w:sz="2" w:space="0" w:color="D9D9E3"/>
                                                                <w:bottom w:val="single" w:sz="2" w:space="0" w:color="D9D9E3"/>
                                                                <w:right w:val="single" w:sz="2" w:space="0" w:color="D9D9E3"/>
                                                              </w:divBdr>
                                                              <w:divsChild>
                                                                <w:div w:id="1557619241">
                                                                  <w:marLeft w:val="0"/>
                                                                  <w:marRight w:val="0"/>
                                                                  <w:marTop w:val="0"/>
                                                                  <w:marBottom w:val="0"/>
                                                                  <w:divBdr>
                                                                    <w:top w:val="single" w:sz="2" w:space="0" w:color="D9D9E3"/>
                                                                    <w:left w:val="single" w:sz="2" w:space="0" w:color="D9D9E3"/>
                                                                    <w:bottom w:val="single" w:sz="2" w:space="0" w:color="D9D9E3"/>
                                                                    <w:right w:val="single" w:sz="2" w:space="0" w:color="D9D9E3"/>
                                                                  </w:divBdr>
                                                                  <w:divsChild>
                                                                    <w:div w:id="1009605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951487">
                                                      <w:marLeft w:val="0"/>
                                                      <w:marRight w:val="0"/>
                                                      <w:marTop w:val="0"/>
                                                      <w:marBottom w:val="0"/>
                                                      <w:divBdr>
                                                        <w:top w:val="single" w:sz="2" w:space="0" w:color="D9D9E3"/>
                                                        <w:left w:val="single" w:sz="2" w:space="0" w:color="D9D9E3"/>
                                                        <w:bottom w:val="single" w:sz="2" w:space="0" w:color="D9D9E3"/>
                                                        <w:right w:val="single" w:sz="2" w:space="0" w:color="D9D9E3"/>
                                                      </w:divBdr>
                                                      <w:divsChild>
                                                        <w:div w:id="792866312">
                                                          <w:marLeft w:val="0"/>
                                                          <w:marRight w:val="0"/>
                                                          <w:marTop w:val="0"/>
                                                          <w:marBottom w:val="0"/>
                                                          <w:divBdr>
                                                            <w:top w:val="single" w:sz="2" w:space="0" w:color="D9D9E3"/>
                                                            <w:left w:val="single" w:sz="2" w:space="0" w:color="D9D9E3"/>
                                                            <w:bottom w:val="single" w:sz="2" w:space="0" w:color="D9D9E3"/>
                                                            <w:right w:val="single" w:sz="2" w:space="0" w:color="D9D9E3"/>
                                                          </w:divBdr>
                                                        </w:div>
                                                        <w:div w:id="1451053176">
                                                          <w:marLeft w:val="0"/>
                                                          <w:marRight w:val="0"/>
                                                          <w:marTop w:val="0"/>
                                                          <w:marBottom w:val="0"/>
                                                          <w:divBdr>
                                                            <w:top w:val="single" w:sz="2" w:space="0" w:color="D9D9E3"/>
                                                            <w:left w:val="single" w:sz="2" w:space="0" w:color="D9D9E3"/>
                                                            <w:bottom w:val="single" w:sz="2" w:space="0" w:color="D9D9E3"/>
                                                            <w:right w:val="single" w:sz="2" w:space="0" w:color="D9D9E3"/>
                                                          </w:divBdr>
                                                          <w:divsChild>
                                                            <w:div w:id="2024086709">
                                                              <w:marLeft w:val="0"/>
                                                              <w:marRight w:val="0"/>
                                                              <w:marTop w:val="0"/>
                                                              <w:marBottom w:val="0"/>
                                                              <w:divBdr>
                                                                <w:top w:val="single" w:sz="2" w:space="0" w:color="D9D9E3"/>
                                                                <w:left w:val="single" w:sz="2" w:space="0" w:color="D9D9E3"/>
                                                                <w:bottom w:val="single" w:sz="2" w:space="0" w:color="D9D9E3"/>
                                                                <w:right w:val="single" w:sz="2" w:space="0" w:color="D9D9E3"/>
                                                              </w:divBdr>
                                                              <w:divsChild>
                                                                <w:div w:id="434135460">
                                                                  <w:marLeft w:val="0"/>
                                                                  <w:marRight w:val="0"/>
                                                                  <w:marTop w:val="0"/>
                                                                  <w:marBottom w:val="0"/>
                                                                  <w:divBdr>
                                                                    <w:top w:val="single" w:sz="2" w:space="0" w:color="D9D9E3"/>
                                                                    <w:left w:val="single" w:sz="2" w:space="0" w:color="D9D9E3"/>
                                                                    <w:bottom w:val="single" w:sz="2" w:space="0" w:color="D9D9E3"/>
                                                                    <w:right w:val="single" w:sz="2" w:space="0" w:color="D9D9E3"/>
                                                                  </w:divBdr>
                                                                  <w:divsChild>
                                                                    <w:div w:id="1999730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8360153">
                                          <w:marLeft w:val="0"/>
                                          <w:marRight w:val="0"/>
                                          <w:marTop w:val="0"/>
                                          <w:marBottom w:val="0"/>
                                          <w:divBdr>
                                            <w:top w:val="single" w:sz="2" w:space="0" w:color="D9D9E3"/>
                                            <w:left w:val="single" w:sz="2" w:space="0" w:color="D9D9E3"/>
                                            <w:bottom w:val="single" w:sz="2" w:space="0" w:color="D9D9E3"/>
                                            <w:right w:val="single" w:sz="2" w:space="0" w:color="D9D9E3"/>
                                          </w:divBdr>
                                          <w:divsChild>
                                            <w:div w:id="208621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587177">
                                                  <w:marLeft w:val="0"/>
                                                  <w:marRight w:val="0"/>
                                                  <w:marTop w:val="0"/>
                                                  <w:marBottom w:val="0"/>
                                                  <w:divBdr>
                                                    <w:top w:val="single" w:sz="2" w:space="0" w:color="D9D9E3"/>
                                                    <w:left w:val="single" w:sz="2" w:space="0" w:color="D9D9E3"/>
                                                    <w:bottom w:val="single" w:sz="2" w:space="0" w:color="D9D9E3"/>
                                                    <w:right w:val="single" w:sz="2" w:space="0" w:color="D9D9E3"/>
                                                  </w:divBdr>
                                                  <w:divsChild>
                                                    <w:div w:id="1894270904">
                                                      <w:marLeft w:val="0"/>
                                                      <w:marRight w:val="0"/>
                                                      <w:marTop w:val="0"/>
                                                      <w:marBottom w:val="0"/>
                                                      <w:divBdr>
                                                        <w:top w:val="single" w:sz="2" w:space="0" w:color="D9D9E3"/>
                                                        <w:left w:val="single" w:sz="2" w:space="0" w:color="D9D9E3"/>
                                                        <w:bottom w:val="single" w:sz="2" w:space="0" w:color="D9D9E3"/>
                                                        <w:right w:val="single" w:sz="2" w:space="0" w:color="D9D9E3"/>
                                                      </w:divBdr>
                                                      <w:divsChild>
                                                        <w:div w:id="852188256">
                                                          <w:marLeft w:val="0"/>
                                                          <w:marRight w:val="0"/>
                                                          <w:marTop w:val="0"/>
                                                          <w:marBottom w:val="0"/>
                                                          <w:divBdr>
                                                            <w:top w:val="single" w:sz="2" w:space="0" w:color="D9D9E3"/>
                                                            <w:left w:val="single" w:sz="2" w:space="0" w:color="D9D9E3"/>
                                                            <w:bottom w:val="single" w:sz="2" w:space="0" w:color="D9D9E3"/>
                                                            <w:right w:val="single" w:sz="2" w:space="0" w:color="D9D9E3"/>
                                                          </w:divBdr>
                                                          <w:divsChild>
                                                            <w:div w:id="951863069">
                                                              <w:marLeft w:val="0"/>
                                                              <w:marRight w:val="0"/>
                                                              <w:marTop w:val="0"/>
                                                              <w:marBottom w:val="0"/>
                                                              <w:divBdr>
                                                                <w:top w:val="single" w:sz="2" w:space="0" w:color="D9D9E3"/>
                                                                <w:left w:val="single" w:sz="2" w:space="0" w:color="D9D9E3"/>
                                                                <w:bottom w:val="single" w:sz="2" w:space="0" w:color="D9D9E3"/>
                                                                <w:right w:val="single" w:sz="2" w:space="0" w:color="D9D9E3"/>
                                                              </w:divBdr>
                                                              <w:divsChild>
                                                                <w:div w:id="175583053">
                                                                  <w:marLeft w:val="0"/>
                                                                  <w:marRight w:val="0"/>
                                                                  <w:marTop w:val="0"/>
                                                                  <w:marBottom w:val="0"/>
                                                                  <w:divBdr>
                                                                    <w:top w:val="single" w:sz="2" w:space="0" w:color="D9D9E3"/>
                                                                    <w:left w:val="single" w:sz="2" w:space="0" w:color="D9D9E3"/>
                                                                    <w:bottom w:val="single" w:sz="2" w:space="0" w:color="D9D9E3"/>
                                                                    <w:right w:val="single" w:sz="2" w:space="0" w:color="D9D9E3"/>
                                                                  </w:divBdr>
                                                                  <w:divsChild>
                                                                    <w:div w:id="169445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88050112">
                                                      <w:marLeft w:val="0"/>
                                                      <w:marRight w:val="0"/>
                                                      <w:marTop w:val="0"/>
                                                      <w:marBottom w:val="0"/>
                                                      <w:divBdr>
                                                        <w:top w:val="single" w:sz="2" w:space="0" w:color="D9D9E3"/>
                                                        <w:left w:val="single" w:sz="2" w:space="0" w:color="D9D9E3"/>
                                                        <w:bottom w:val="single" w:sz="2" w:space="0" w:color="D9D9E3"/>
                                                        <w:right w:val="single" w:sz="2" w:space="0" w:color="D9D9E3"/>
                                                      </w:divBdr>
                                                      <w:divsChild>
                                                        <w:div w:id="23871175">
                                                          <w:marLeft w:val="0"/>
                                                          <w:marRight w:val="0"/>
                                                          <w:marTop w:val="0"/>
                                                          <w:marBottom w:val="0"/>
                                                          <w:divBdr>
                                                            <w:top w:val="single" w:sz="2" w:space="0" w:color="D9D9E3"/>
                                                            <w:left w:val="single" w:sz="2" w:space="0" w:color="D9D9E3"/>
                                                            <w:bottom w:val="single" w:sz="2" w:space="0" w:color="D9D9E3"/>
                                                            <w:right w:val="single" w:sz="2" w:space="0" w:color="D9D9E3"/>
                                                          </w:divBdr>
                                                        </w:div>
                                                        <w:div w:id="1500003193">
                                                          <w:marLeft w:val="0"/>
                                                          <w:marRight w:val="0"/>
                                                          <w:marTop w:val="0"/>
                                                          <w:marBottom w:val="0"/>
                                                          <w:divBdr>
                                                            <w:top w:val="single" w:sz="2" w:space="0" w:color="D9D9E3"/>
                                                            <w:left w:val="single" w:sz="2" w:space="0" w:color="D9D9E3"/>
                                                            <w:bottom w:val="single" w:sz="2" w:space="0" w:color="D9D9E3"/>
                                                            <w:right w:val="single" w:sz="2" w:space="0" w:color="D9D9E3"/>
                                                          </w:divBdr>
                                                          <w:divsChild>
                                                            <w:div w:id="582374141">
                                                              <w:marLeft w:val="0"/>
                                                              <w:marRight w:val="0"/>
                                                              <w:marTop w:val="0"/>
                                                              <w:marBottom w:val="0"/>
                                                              <w:divBdr>
                                                                <w:top w:val="single" w:sz="2" w:space="0" w:color="D9D9E3"/>
                                                                <w:left w:val="single" w:sz="2" w:space="0" w:color="D9D9E3"/>
                                                                <w:bottom w:val="single" w:sz="2" w:space="0" w:color="D9D9E3"/>
                                                                <w:right w:val="single" w:sz="2" w:space="0" w:color="D9D9E3"/>
                                                              </w:divBdr>
                                                              <w:divsChild>
                                                                <w:div w:id="479422669">
                                                                  <w:marLeft w:val="0"/>
                                                                  <w:marRight w:val="0"/>
                                                                  <w:marTop w:val="0"/>
                                                                  <w:marBottom w:val="0"/>
                                                                  <w:divBdr>
                                                                    <w:top w:val="single" w:sz="2" w:space="0" w:color="D9D9E3"/>
                                                                    <w:left w:val="single" w:sz="2" w:space="0" w:color="D9D9E3"/>
                                                                    <w:bottom w:val="single" w:sz="2" w:space="0" w:color="D9D9E3"/>
                                                                    <w:right w:val="single" w:sz="2" w:space="0" w:color="D9D9E3"/>
                                                                  </w:divBdr>
                                                                  <w:divsChild>
                                                                    <w:div w:id="1071972583">
                                                                      <w:marLeft w:val="0"/>
                                                                      <w:marRight w:val="0"/>
                                                                      <w:marTop w:val="0"/>
                                                                      <w:marBottom w:val="0"/>
                                                                      <w:divBdr>
                                                                        <w:top w:val="single" w:sz="2" w:space="0" w:color="D9D9E3"/>
                                                                        <w:left w:val="single" w:sz="2" w:space="0" w:color="D9D9E3"/>
                                                                        <w:bottom w:val="single" w:sz="2" w:space="0" w:color="D9D9E3"/>
                                                                        <w:right w:val="single" w:sz="2" w:space="0" w:color="D9D9E3"/>
                                                                      </w:divBdr>
                                                                      <w:divsChild>
                                                                        <w:div w:id="687756587">
                                                                          <w:marLeft w:val="0"/>
                                                                          <w:marRight w:val="0"/>
                                                                          <w:marTop w:val="0"/>
                                                                          <w:marBottom w:val="0"/>
                                                                          <w:divBdr>
                                                                            <w:top w:val="single" w:sz="2" w:space="0" w:color="D9D9E3"/>
                                                                            <w:left w:val="single" w:sz="2" w:space="0" w:color="D9D9E3"/>
                                                                            <w:bottom w:val="single" w:sz="2" w:space="0" w:color="D9D9E3"/>
                                                                            <w:right w:val="single" w:sz="2" w:space="0" w:color="D9D9E3"/>
                                                                          </w:divBdr>
                                                                          <w:divsChild>
                                                                            <w:div w:id="1448238478">
                                                                              <w:marLeft w:val="0"/>
                                                                              <w:marRight w:val="0"/>
                                                                              <w:marTop w:val="0"/>
                                                                              <w:marBottom w:val="0"/>
                                                                              <w:divBdr>
                                                                                <w:top w:val="single" w:sz="2" w:space="0" w:color="D9D9E3"/>
                                                                                <w:left w:val="single" w:sz="2" w:space="0" w:color="D9D9E3"/>
                                                                                <w:bottom w:val="single" w:sz="2" w:space="0" w:color="D9D9E3"/>
                                                                                <w:right w:val="single" w:sz="2" w:space="0" w:color="D9D9E3"/>
                                                                              </w:divBdr>
                                                                            </w:div>
                                                                            <w:div w:id="680623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419708">
                                                                          <w:marLeft w:val="0"/>
                                                                          <w:marRight w:val="0"/>
                                                                          <w:marTop w:val="0"/>
                                                                          <w:marBottom w:val="0"/>
                                                                          <w:divBdr>
                                                                            <w:top w:val="single" w:sz="2" w:space="0" w:color="D9D9E3"/>
                                                                            <w:left w:val="single" w:sz="2" w:space="0" w:color="D9D9E3"/>
                                                                            <w:bottom w:val="single" w:sz="2" w:space="0" w:color="D9D9E3"/>
                                                                            <w:right w:val="single" w:sz="2" w:space="0" w:color="D9D9E3"/>
                                                                          </w:divBdr>
                                                                          <w:divsChild>
                                                                            <w:div w:id="717168703">
                                                                              <w:marLeft w:val="0"/>
                                                                              <w:marRight w:val="0"/>
                                                                              <w:marTop w:val="0"/>
                                                                              <w:marBottom w:val="0"/>
                                                                              <w:divBdr>
                                                                                <w:top w:val="single" w:sz="2" w:space="0" w:color="D9D9E3"/>
                                                                                <w:left w:val="single" w:sz="2" w:space="0" w:color="D9D9E3"/>
                                                                                <w:bottom w:val="single" w:sz="2" w:space="0" w:color="D9D9E3"/>
                                                                                <w:right w:val="single" w:sz="2" w:space="0" w:color="D9D9E3"/>
                                                                              </w:divBdr>
                                                                            </w:div>
                                                                            <w:div w:id="765614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04972">
                                                                          <w:marLeft w:val="0"/>
                                                                          <w:marRight w:val="0"/>
                                                                          <w:marTop w:val="0"/>
                                                                          <w:marBottom w:val="0"/>
                                                                          <w:divBdr>
                                                                            <w:top w:val="single" w:sz="2" w:space="0" w:color="D9D9E3"/>
                                                                            <w:left w:val="single" w:sz="2" w:space="0" w:color="D9D9E3"/>
                                                                            <w:bottom w:val="single" w:sz="2" w:space="0" w:color="D9D9E3"/>
                                                                            <w:right w:val="single" w:sz="2" w:space="0" w:color="D9D9E3"/>
                                                                          </w:divBdr>
                                                                          <w:divsChild>
                                                                            <w:div w:id="872813970">
                                                                              <w:marLeft w:val="0"/>
                                                                              <w:marRight w:val="0"/>
                                                                              <w:marTop w:val="0"/>
                                                                              <w:marBottom w:val="0"/>
                                                                              <w:divBdr>
                                                                                <w:top w:val="single" w:sz="2" w:space="0" w:color="D9D9E3"/>
                                                                                <w:left w:val="single" w:sz="2" w:space="0" w:color="D9D9E3"/>
                                                                                <w:bottom w:val="single" w:sz="2" w:space="0" w:color="D9D9E3"/>
                                                                                <w:right w:val="single" w:sz="2" w:space="0" w:color="D9D9E3"/>
                                                                              </w:divBdr>
                                                                            </w:div>
                                                                            <w:div w:id="40517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1740227">
                                                                          <w:marLeft w:val="0"/>
                                                                          <w:marRight w:val="0"/>
                                                                          <w:marTop w:val="0"/>
                                                                          <w:marBottom w:val="0"/>
                                                                          <w:divBdr>
                                                                            <w:top w:val="single" w:sz="2" w:space="0" w:color="D9D9E3"/>
                                                                            <w:left w:val="single" w:sz="2" w:space="0" w:color="D9D9E3"/>
                                                                            <w:bottom w:val="single" w:sz="2" w:space="0" w:color="D9D9E3"/>
                                                                            <w:right w:val="single" w:sz="2" w:space="0" w:color="D9D9E3"/>
                                                                          </w:divBdr>
                                                                          <w:divsChild>
                                                                            <w:div w:id="1105075249">
                                                                              <w:marLeft w:val="0"/>
                                                                              <w:marRight w:val="0"/>
                                                                              <w:marTop w:val="0"/>
                                                                              <w:marBottom w:val="0"/>
                                                                              <w:divBdr>
                                                                                <w:top w:val="single" w:sz="2" w:space="0" w:color="D9D9E3"/>
                                                                                <w:left w:val="single" w:sz="2" w:space="0" w:color="D9D9E3"/>
                                                                                <w:bottom w:val="single" w:sz="2" w:space="0" w:color="D9D9E3"/>
                                                                                <w:right w:val="single" w:sz="2" w:space="0" w:color="D9D9E3"/>
                                                                              </w:divBdr>
                                                                            </w:div>
                                                                            <w:div w:id="51747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845216">
                                                                          <w:marLeft w:val="0"/>
                                                                          <w:marRight w:val="0"/>
                                                                          <w:marTop w:val="0"/>
                                                                          <w:marBottom w:val="0"/>
                                                                          <w:divBdr>
                                                                            <w:top w:val="single" w:sz="2" w:space="0" w:color="D9D9E3"/>
                                                                            <w:left w:val="single" w:sz="2" w:space="0" w:color="D9D9E3"/>
                                                                            <w:bottom w:val="single" w:sz="2" w:space="0" w:color="D9D9E3"/>
                                                                            <w:right w:val="single" w:sz="2" w:space="0" w:color="D9D9E3"/>
                                                                          </w:divBdr>
                                                                          <w:divsChild>
                                                                            <w:div w:id="1002510530">
                                                                              <w:marLeft w:val="0"/>
                                                                              <w:marRight w:val="0"/>
                                                                              <w:marTop w:val="0"/>
                                                                              <w:marBottom w:val="0"/>
                                                                              <w:divBdr>
                                                                                <w:top w:val="single" w:sz="2" w:space="0" w:color="D9D9E3"/>
                                                                                <w:left w:val="single" w:sz="2" w:space="0" w:color="D9D9E3"/>
                                                                                <w:bottom w:val="single" w:sz="2" w:space="0" w:color="D9D9E3"/>
                                                                                <w:right w:val="single" w:sz="2" w:space="0" w:color="D9D9E3"/>
                                                                              </w:divBdr>
                                                                            </w:div>
                                                                            <w:div w:id="1690642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060497">
                                          <w:marLeft w:val="0"/>
                                          <w:marRight w:val="0"/>
                                          <w:marTop w:val="0"/>
                                          <w:marBottom w:val="0"/>
                                          <w:divBdr>
                                            <w:top w:val="single" w:sz="2" w:space="0" w:color="D9D9E3"/>
                                            <w:left w:val="single" w:sz="2" w:space="0" w:color="D9D9E3"/>
                                            <w:bottom w:val="single" w:sz="2" w:space="0" w:color="D9D9E3"/>
                                            <w:right w:val="single" w:sz="2" w:space="0" w:color="D9D9E3"/>
                                          </w:divBdr>
                                          <w:divsChild>
                                            <w:div w:id="780762318">
                                              <w:marLeft w:val="0"/>
                                              <w:marRight w:val="0"/>
                                              <w:marTop w:val="100"/>
                                              <w:marBottom w:val="100"/>
                                              <w:divBdr>
                                                <w:top w:val="single" w:sz="2" w:space="0" w:color="D9D9E3"/>
                                                <w:left w:val="single" w:sz="2" w:space="0" w:color="D9D9E3"/>
                                                <w:bottom w:val="single" w:sz="2" w:space="0" w:color="D9D9E3"/>
                                                <w:right w:val="single" w:sz="2" w:space="0" w:color="D9D9E3"/>
                                              </w:divBdr>
                                              <w:divsChild>
                                                <w:div w:id="792987483">
                                                  <w:marLeft w:val="0"/>
                                                  <w:marRight w:val="0"/>
                                                  <w:marTop w:val="0"/>
                                                  <w:marBottom w:val="0"/>
                                                  <w:divBdr>
                                                    <w:top w:val="single" w:sz="2" w:space="0" w:color="D9D9E3"/>
                                                    <w:left w:val="single" w:sz="2" w:space="0" w:color="D9D9E3"/>
                                                    <w:bottom w:val="single" w:sz="2" w:space="0" w:color="D9D9E3"/>
                                                    <w:right w:val="single" w:sz="2" w:space="0" w:color="D9D9E3"/>
                                                  </w:divBdr>
                                                  <w:divsChild>
                                                    <w:div w:id="1821649482">
                                                      <w:marLeft w:val="0"/>
                                                      <w:marRight w:val="0"/>
                                                      <w:marTop w:val="0"/>
                                                      <w:marBottom w:val="0"/>
                                                      <w:divBdr>
                                                        <w:top w:val="single" w:sz="2" w:space="0" w:color="D9D9E3"/>
                                                        <w:left w:val="single" w:sz="2" w:space="0" w:color="D9D9E3"/>
                                                        <w:bottom w:val="single" w:sz="2" w:space="0" w:color="D9D9E3"/>
                                                        <w:right w:val="single" w:sz="2" w:space="0" w:color="D9D9E3"/>
                                                      </w:divBdr>
                                                      <w:divsChild>
                                                        <w:div w:id="786580167">
                                                          <w:marLeft w:val="0"/>
                                                          <w:marRight w:val="0"/>
                                                          <w:marTop w:val="0"/>
                                                          <w:marBottom w:val="0"/>
                                                          <w:divBdr>
                                                            <w:top w:val="single" w:sz="2" w:space="0" w:color="D9D9E3"/>
                                                            <w:left w:val="single" w:sz="2" w:space="0" w:color="D9D9E3"/>
                                                            <w:bottom w:val="single" w:sz="2" w:space="0" w:color="D9D9E3"/>
                                                            <w:right w:val="single" w:sz="2" w:space="0" w:color="D9D9E3"/>
                                                          </w:divBdr>
                                                          <w:divsChild>
                                                            <w:div w:id="355355998">
                                                              <w:marLeft w:val="0"/>
                                                              <w:marRight w:val="0"/>
                                                              <w:marTop w:val="0"/>
                                                              <w:marBottom w:val="0"/>
                                                              <w:divBdr>
                                                                <w:top w:val="single" w:sz="2" w:space="0" w:color="D9D9E3"/>
                                                                <w:left w:val="single" w:sz="2" w:space="0" w:color="D9D9E3"/>
                                                                <w:bottom w:val="single" w:sz="2" w:space="0" w:color="D9D9E3"/>
                                                                <w:right w:val="single" w:sz="2" w:space="0" w:color="D9D9E3"/>
                                                              </w:divBdr>
                                                              <w:divsChild>
                                                                <w:div w:id="1699969924">
                                                                  <w:marLeft w:val="0"/>
                                                                  <w:marRight w:val="0"/>
                                                                  <w:marTop w:val="0"/>
                                                                  <w:marBottom w:val="0"/>
                                                                  <w:divBdr>
                                                                    <w:top w:val="single" w:sz="2" w:space="0" w:color="D9D9E3"/>
                                                                    <w:left w:val="single" w:sz="2" w:space="0" w:color="D9D9E3"/>
                                                                    <w:bottom w:val="single" w:sz="2" w:space="0" w:color="D9D9E3"/>
                                                                    <w:right w:val="single" w:sz="2" w:space="0" w:color="D9D9E3"/>
                                                                  </w:divBdr>
                                                                  <w:divsChild>
                                                                    <w:div w:id="1606572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2879075">
                                                      <w:marLeft w:val="0"/>
                                                      <w:marRight w:val="0"/>
                                                      <w:marTop w:val="0"/>
                                                      <w:marBottom w:val="0"/>
                                                      <w:divBdr>
                                                        <w:top w:val="single" w:sz="2" w:space="0" w:color="D9D9E3"/>
                                                        <w:left w:val="single" w:sz="2" w:space="0" w:color="D9D9E3"/>
                                                        <w:bottom w:val="single" w:sz="2" w:space="0" w:color="D9D9E3"/>
                                                        <w:right w:val="single" w:sz="2" w:space="0" w:color="D9D9E3"/>
                                                      </w:divBdr>
                                                      <w:divsChild>
                                                        <w:div w:id="1763645981">
                                                          <w:marLeft w:val="0"/>
                                                          <w:marRight w:val="0"/>
                                                          <w:marTop w:val="0"/>
                                                          <w:marBottom w:val="0"/>
                                                          <w:divBdr>
                                                            <w:top w:val="single" w:sz="2" w:space="0" w:color="D9D9E3"/>
                                                            <w:left w:val="single" w:sz="2" w:space="0" w:color="D9D9E3"/>
                                                            <w:bottom w:val="single" w:sz="2" w:space="0" w:color="D9D9E3"/>
                                                            <w:right w:val="single" w:sz="2" w:space="0" w:color="D9D9E3"/>
                                                          </w:divBdr>
                                                        </w:div>
                                                        <w:div w:id="1190531461">
                                                          <w:marLeft w:val="0"/>
                                                          <w:marRight w:val="0"/>
                                                          <w:marTop w:val="0"/>
                                                          <w:marBottom w:val="0"/>
                                                          <w:divBdr>
                                                            <w:top w:val="single" w:sz="2" w:space="0" w:color="D9D9E3"/>
                                                            <w:left w:val="single" w:sz="2" w:space="0" w:color="D9D9E3"/>
                                                            <w:bottom w:val="single" w:sz="2" w:space="0" w:color="D9D9E3"/>
                                                            <w:right w:val="single" w:sz="2" w:space="0" w:color="D9D9E3"/>
                                                          </w:divBdr>
                                                          <w:divsChild>
                                                            <w:div w:id="2007902696">
                                                              <w:marLeft w:val="0"/>
                                                              <w:marRight w:val="0"/>
                                                              <w:marTop w:val="0"/>
                                                              <w:marBottom w:val="0"/>
                                                              <w:divBdr>
                                                                <w:top w:val="single" w:sz="2" w:space="0" w:color="D9D9E3"/>
                                                                <w:left w:val="single" w:sz="2" w:space="0" w:color="D9D9E3"/>
                                                                <w:bottom w:val="single" w:sz="2" w:space="0" w:color="D9D9E3"/>
                                                                <w:right w:val="single" w:sz="2" w:space="0" w:color="D9D9E3"/>
                                                              </w:divBdr>
                                                              <w:divsChild>
                                                                <w:div w:id="125438069">
                                                                  <w:marLeft w:val="0"/>
                                                                  <w:marRight w:val="0"/>
                                                                  <w:marTop w:val="0"/>
                                                                  <w:marBottom w:val="0"/>
                                                                  <w:divBdr>
                                                                    <w:top w:val="single" w:sz="2" w:space="0" w:color="D9D9E3"/>
                                                                    <w:left w:val="single" w:sz="2" w:space="0" w:color="D9D9E3"/>
                                                                    <w:bottom w:val="single" w:sz="2" w:space="0" w:color="D9D9E3"/>
                                                                    <w:right w:val="single" w:sz="2" w:space="0" w:color="D9D9E3"/>
                                                                  </w:divBdr>
                                                                  <w:divsChild>
                                                                    <w:div w:id="173153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4710607">
                                          <w:marLeft w:val="0"/>
                                          <w:marRight w:val="0"/>
                                          <w:marTop w:val="0"/>
                                          <w:marBottom w:val="0"/>
                                          <w:divBdr>
                                            <w:top w:val="single" w:sz="2" w:space="0" w:color="D9D9E3"/>
                                            <w:left w:val="single" w:sz="2" w:space="0" w:color="D9D9E3"/>
                                            <w:bottom w:val="single" w:sz="2" w:space="0" w:color="D9D9E3"/>
                                            <w:right w:val="single" w:sz="2" w:space="0" w:color="D9D9E3"/>
                                          </w:divBdr>
                                          <w:divsChild>
                                            <w:div w:id="248589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563667">
                                                  <w:marLeft w:val="0"/>
                                                  <w:marRight w:val="0"/>
                                                  <w:marTop w:val="0"/>
                                                  <w:marBottom w:val="0"/>
                                                  <w:divBdr>
                                                    <w:top w:val="single" w:sz="2" w:space="0" w:color="D9D9E3"/>
                                                    <w:left w:val="single" w:sz="2" w:space="0" w:color="D9D9E3"/>
                                                    <w:bottom w:val="single" w:sz="2" w:space="0" w:color="D9D9E3"/>
                                                    <w:right w:val="single" w:sz="2" w:space="0" w:color="D9D9E3"/>
                                                  </w:divBdr>
                                                  <w:divsChild>
                                                    <w:div w:id="1832674452">
                                                      <w:marLeft w:val="0"/>
                                                      <w:marRight w:val="0"/>
                                                      <w:marTop w:val="0"/>
                                                      <w:marBottom w:val="0"/>
                                                      <w:divBdr>
                                                        <w:top w:val="single" w:sz="2" w:space="0" w:color="D9D9E3"/>
                                                        <w:left w:val="single" w:sz="2" w:space="0" w:color="D9D9E3"/>
                                                        <w:bottom w:val="single" w:sz="2" w:space="0" w:color="D9D9E3"/>
                                                        <w:right w:val="single" w:sz="2" w:space="0" w:color="D9D9E3"/>
                                                      </w:divBdr>
                                                      <w:divsChild>
                                                        <w:div w:id="1555435100">
                                                          <w:marLeft w:val="0"/>
                                                          <w:marRight w:val="0"/>
                                                          <w:marTop w:val="0"/>
                                                          <w:marBottom w:val="0"/>
                                                          <w:divBdr>
                                                            <w:top w:val="single" w:sz="2" w:space="0" w:color="D9D9E3"/>
                                                            <w:left w:val="single" w:sz="2" w:space="0" w:color="D9D9E3"/>
                                                            <w:bottom w:val="single" w:sz="2" w:space="0" w:color="D9D9E3"/>
                                                            <w:right w:val="single" w:sz="2" w:space="0" w:color="D9D9E3"/>
                                                          </w:divBdr>
                                                          <w:divsChild>
                                                            <w:div w:id="69010351">
                                                              <w:marLeft w:val="0"/>
                                                              <w:marRight w:val="0"/>
                                                              <w:marTop w:val="0"/>
                                                              <w:marBottom w:val="0"/>
                                                              <w:divBdr>
                                                                <w:top w:val="single" w:sz="2" w:space="0" w:color="D9D9E3"/>
                                                                <w:left w:val="single" w:sz="2" w:space="0" w:color="D9D9E3"/>
                                                                <w:bottom w:val="single" w:sz="2" w:space="0" w:color="D9D9E3"/>
                                                                <w:right w:val="single" w:sz="2" w:space="0" w:color="D9D9E3"/>
                                                              </w:divBdr>
                                                              <w:divsChild>
                                                                <w:div w:id="268466294">
                                                                  <w:marLeft w:val="0"/>
                                                                  <w:marRight w:val="0"/>
                                                                  <w:marTop w:val="0"/>
                                                                  <w:marBottom w:val="0"/>
                                                                  <w:divBdr>
                                                                    <w:top w:val="single" w:sz="2" w:space="0" w:color="D9D9E3"/>
                                                                    <w:left w:val="single" w:sz="2" w:space="0" w:color="D9D9E3"/>
                                                                    <w:bottom w:val="single" w:sz="2" w:space="0" w:color="D9D9E3"/>
                                                                    <w:right w:val="single" w:sz="2" w:space="0" w:color="D9D9E3"/>
                                                                  </w:divBdr>
                                                                  <w:divsChild>
                                                                    <w:div w:id="12052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2975990">
                                                      <w:marLeft w:val="0"/>
                                                      <w:marRight w:val="0"/>
                                                      <w:marTop w:val="0"/>
                                                      <w:marBottom w:val="0"/>
                                                      <w:divBdr>
                                                        <w:top w:val="single" w:sz="2" w:space="0" w:color="D9D9E3"/>
                                                        <w:left w:val="single" w:sz="2" w:space="0" w:color="D9D9E3"/>
                                                        <w:bottom w:val="single" w:sz="2" w:space="0" w:color="D9D9E3"/>
                                                        <w:right w:val="single" w:sz="2" w:space="0" w:color="D9D9E3"/>
                                                      </w:divBdr>
                                                      <w:divsChild>
                                                        <w:div w:id="871845592">
                                                          <w:marLeft w:val="0"/>
                                                          <w:marRight w:val="0"/>
                                                          <w:marTop w:val="0"/>
                                                          <w:marBottom w:val="0"/>
                                                          <w:divBdr>
                                                            <w:top w:val="single" w:sz="2" w:space="0" w:color="D9D9E3"/>
                                                            <w:left w:val="single" w:sz="2" w:space="0" w:color="D9D9E3"/>
                                                            <w:bottom w:val="single" w:sz="2" w:space="0" w:color="D9D9E3"/>
                                                            <w:right w:val="single" w:sz="2" w:space="0" w:color="D9D9E3"/>
                                                          </w:divBdr>
                                                        </w:div>
                                                        <w:div w:id="536549356">
                                                          <w:marLeft w:val="0"/>
                                                          <w:marRight w:val="0"/>
                                                          <w:marTop w:val="0"/>
                                                          <w:marBottom w:val="0"/>
                                                          <w:divBdr>
                                                            <w:top w:val="single" w:sz="2" w:space="0" w:color="D9D9E3"/>
                                                            <w:left w:val="single" w:sz="2" w:space="0" w:color="D9D9E3"/>
                                                            <w:bottom w:val="single" w:sz="2" w:space="0" w:color="D9D9E3"/>
                                                            <w:right w:val="single" w:sz="2" w:space="0" w:color="D9D9E3"/>
                                                          </w:divBdr>
                                                          <w:divsChild>
                                                            <w:div w:id="2071146573">
                                                              <w:marLeft w:val="0"/>
                                                              <w:marRight w:val="0"/>
                                                              <w:marTop w:val="0"/>
                                                              <w:marBottom w:val="0"/>
                                                              <w:divBdr>
                                                                <w:top w:val="single" w:sz="2" w:space="0" w:color="D9D9E3"/>
                                                                <w:left w:val="single" w:sz="2" w:space="0" w:color="D9D9E3"/>
                                                                <w:bottom w:val="single" w:sz="2" w:space="0" w:color="D9D9E3"/>
                                                                <w:right w:val="single" w:sz="2" w:space="0" w:color="D9D9E3"/>
                                                              </w:divBdr>
                                                              <w:divsChild>
                                                                <w:div w:id="891426937">
                                                                  <w:marLeft w:val="0"/>
                                                                  <w:marRight w:val="0"/>
                                                                  <w:marTop w:val="0"/>
                                                                  <w:marBottom w:val="0"/>
                                                                  <w:divBdr>
                                                                    <w:top w:val="single" w:sz="2" w:space="0" w:color="D9D9E3"/>
                                                                    <w:left w:val="single" w:sz="2" w:space="0" w:color="D9D9E3"/>
                                                                    <w:bottom w:val="single" w:sz="2" w:space="0" w:color="D9D9E3"/>
                                                                    <w:right w:val="single" w:sz="2" w:space="0" w:color="D9D9E3"/>
                                                                  </w:divBdr>
                                                                  <w:divsChild>
                                                                    <w:div w:id="2000040184">
                                                                      <w:marLeft w:val="0"/>
                                                                      <w:marRight w:val="0"/>
                                                                      <w:marTop w:val="0"/>
                                                                      <w:marBottom w:val="0"/>
                                                                      <w:divBdr>
                                                                        <w:top w:val="single" w:sz="2" w:space="0" w:color="D9D9E3"/>
                                                                        <w:left w:val="single" w:sz="2" w:space="0" w:color="D9D9E3"/>
                                                                        <w:bottom w:val="single" w:sz="2" w:space="0" w:color="D9D9E3"/>
                                                                        <w:right w:val="single" w:sz="2" w:space="0" w:color="D9D9E3"/>
                                                                      </w:divBdr>
                                                                      <w:divsChild>
                                                                        <w:div w:id="188835170">
                                                                          <w:marLeft w:val="0"/>
                                                                          <w:marRight w:val="0"/>
                                                                          <w:marTop w:val="0"/>
                                                                          <w:marBottom w:val="0"/>
                                                                          <w:divBdr>
                                                                            <w:top w:val="single" w:sz="2" w:space="0" w:color="D9D9E3"/>
                                                                            <w:left w:val="single" w:sz="2" w:space="0" w:color="D9D9E3"/>
                                                                            <w:bottom w:val="single" w:sz="2" w:space="0" w:color="D9D9E3"/>
                                                                            <w:right w:val="single" w:sz="2" w:space="0" w:color="D9D9E3"/>
                                                                          </w:divBdr>
                                                                          <w:divsChild>
                                                                            <w:div w:id="1345130881">
                                                                              <w:marLeft w:val="0"/>
                                                                              <w:marRight w:val="0"/>
                                                                              <w:marTop w:val="0"/>
                                                                              <w:marBottom w:val="0"/>
                                                                              <w:divBdr>
                                                                                <w:top w:val="single" w:sz="2" w:space="0" w:color="D9D9E3"/>
                                                                                <w:left w:val="single" w:sz="2" w:space="0" w:color="D9D9E3"/>
                                                                                <w:bottom w:val="single" w:sz="2" w:space="0" w:color="D9D9E3"/>
                                                                                <w:right w:val="single" w:sz="2" w:space="0" w:color="D9D9E3"/>
                                                                              </w:divBdr>
                                                                            </w:div>
                                                                            <w:div w:id="54383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6953057">
                                                                          <w:marLeft w:val="0"/>
                                                                          <w:marRight w:val="0"/>
                                                                          <w:marTop w:val="0"/>
                                                                          <w:marBottom w:val="0"/>
                                                                          <w:divBdr>
                                                                            <w:top w:val="single" w:sz="2" w:space="0" w:color="D9D9E3"/>
                                                                            <w:left w:val="single" w:sz="2" w:space="0" w:color="D9D9E3"/>
                                                                            <w:bottom w:val="single" w:sz="2" w:space="0" w:color="D9D9E3"/>
                                                                            <w:right w:val="single" w:sz="2" w:space="0" w:color="D9D9E3"/>
                                                                          </w:divBdr>
                                                                          <w:divsChild>
                                                                            <w:div w:id="2082631716">
                                                                              <w:marLeft w:val="0"/>
                                                                              <w:marRight w:val="0"/>
                                                                              <w:marTop w:val="0"/>
                                                                              <w:marBottom w:val="0"/>
                                                                              <w:divBdr>
                                                                                <w:top w:val="single" w:sz="2" w:space="0" w:color="D9D9E3"/>
                                                                                <w:left w:val="single" w:sz="2" w:space="0" w:color="D9D9E3"/>
                                                                                <w:bottom w:val="single" w:sz="2" w:space="0" w:color="D9D9E3"/>
                                                                                <w:right w:val="single" w:sz="2" w:space="0" w:color="D9D9E3"/>
                                                                              </w:divBdr>
                                                                            </w:div>
                                                                            <w:div w:id="120810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9344196">
                                                                          <w:marLeft w:val="0"/>
                                                                          <w:marRight w:val="0"/>
                                                                          <w:marTop w:val="0"/>
                                                                          <w:marBottom w:val="0"/>
                                                                          <w:divBdr>
                                                                            <w:top w:val="single" w:sz="2" w:space="0" w:color="D9D9E3"/>
                                                                            <w:left w:val="single" w:sz="2" w:space="0" w:color="D9D9E3"/>
                                                                            <w:bottom w:val="single" w:sz="2" w:space="0" w:color="D9D9E3"/>
                                                                            <w:right w:val="single" w:sz="2" w:space="0" w:color="D9D9E3"/>
                                                                          </w:divBdr>
                                                                          <w:divsChild>
                                                                            <w:div w:id="1712342824">
                                                                              <w:marLeft w:val="0"/>
                                                                              <w:marRight w:val="0"/>
                                                                              <w:marTop w:val="0"/>
                                                                              <w:marBottom w:val="0"/>
                                                                              <w:divBdr>
                                                                                <w:top w:val="single" w:sz="2" w:space="0" w:color="D9D9E3"/>
                                                                                <w:left w:val="single" w:sz="2" w:space="0" w:color="D9D9E3"/>
                                                                                <w:bottom w:val="single" w:sz="2" w:space="0" w:color="D9D9E3"/>
                                                                                <w:right w:val="single" w:sz="2" w:space="0" w:color="D9D9E3"/>
                                                                              </w:divBdr>
                                                                            </w:div>
                                                                            <w:div w:id="18635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7155910">
                                          <w:marLeft w:val="0"/>
                                          <w:marRight w:val="0"/>
                                          <w:marTop w:val="0"/>
                                          <w:marBottom w:val="0"/>
                                          <w:divBdr>
                                            <w:top w:val="single" w:sz="2" w:space="0" w:color="D9D9E3"/>
                                            <w:left w:val="single" w:sz="2" w:space="0" w:color="D9D9E3"/>
                                            <w:bottom w:val="single" w:sz="2" w:space="0" w:color="D9D9E3"/>
                                            <w:right w:val="single" w:sz="2" w:space="0" w:color="D9D9E3"/>
                                          </w:divBdr>
                                          <w:divsChild>
                                            <w:div w:id="106143840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705743">
                                                  <w:marLeft w:val="0"/>
                                                  <w:marRight w:val="0"/>
                                                  <w:marTop w:val="0"/>
                                                  <w:marBottom w:val="0"/>
                                                  <w:divBdr>
                                                    <w:top w:val="single" w:sz="2" w:space="0" w:color="D9D9E3"/>
                                                    <w:left w:val="single" w:sz="2" w:space="0" w:color="D9D9E3"/>
                                                    <w:bottom w:val="single" w:sz="2" w:space="0" w:color="D9D9E3"/>
                                                    <w:right w:val="single" w:sz="2" w:space="0" w:color="D9D9E3"/>
                                                  </w:divBdr>
                                                  <w:divsChild>
                                                    <w:div w:id="635069903">
                                                      <w:marLeft w:val="0"/>
                                                      <w:marRight w:val="0"/>
                                                      <w:marTop w:val="0"/>
                                                      <w:marBottom w:val="0"/>
                                                      <w:divBdr>
                                                        <w:top w:val="single" w:sz="2" w:space="0" w:color="D9D9E3"/>
                                                        <w:left w:val="single" w:sz="2" w:space="0" w:color="D9D9E3"/>
                                                        <w:bottom w:val="single" w:sz="2" w:space="0" w:color="D9D9E3"/>
                                                        <w:right w:val="single" w:sz="2" w:space="0" w:color="D9D9E3"/>
                                                      </w:divBdr>
                                                      <w:divsChild>
                                                        <w:div w:id="412359563">
                                                          <w:marLeft w:val="0"/>
                                                          <w:marRight w:val="0"/>
                                                          <w:marTop w:val="0"/>
                                                          <w:marBottom w:val="0"/>
                                                          <w:divBdr>
                                                            <w:top w:val="single" w:sz="2" w:space="0" w:color="D9D9E3"/>
                                                            <w:left w:val="single" w:sz="2" w:space="0" w:color="D9D9E3"/>
                                                            <w:bottom w:val="single" w:sz="2" w:space="0" w:color="D9D9E3"/>
                                                            <w:right w:val="single" w:sz="2" w:space="0" w:color="D9D9E3"/>
                                                          </w:divBdr>
                                                          <w:divsChild>
                                                            <w:div w:id="1439137621">
                                                              <w:marLeft w:val="0"/>
                                                              <w:marRight w:val="0"/>
                                                              <w:marTop w:val="0"/>
                                                              <w:marBottom w:val="0"/>
                                                              <w:divBdr>
                                                                <w:top w:val="single" w:sz="2" w:space="0" w:color="D9D9E3"/>
                                                                <w:left w:val="single" w:sz="2" w:space="0" w:color="D9D9E3"/>
                                                                <w:bottom w:val="single" w:sz="2" w:space="0" w:color="D9D9E3"/>
                                                                <w:right w:val="single" w:sz="2" w:space="0" w:color="D9D9E3"/>
                                                              </w:divBdr>
                                                              <w:divsChild>
                                                                <w:div w:id="919559544">
                                                                  <w:marLeft w:val="0"/>
                                                                  <w:marRight w:val="0"/>
                                                                  <w:marTop w:val="0"/>
                                                                  <w:marBottom w:val="0"/>
                                                                  <w:divBdr>
                                                                    <w:top w:val="single" w:sz="2" w:space="0" w:color="D9D9E3"/>
                                                                    <w:left w:val="single" w:sz="2" w:space="0" w:color="D9D9E3"/>
                                                                    <w:bottom w:val="single" w:sz="2" w:space="0" w:color="D9D9E3"/>
                                                                    <w:right w:val="single" w:sz="2" w:space="0" w:color="D9D9E3"/>
                                                                  </w:divBdr>
                                                                  <w:divsChild>
                                                                    <w:div w:id="597637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7008761">
                                                      <w:marLeft w:val="0"/>
                                                      <w:marRight w:val="0"/>
                                                      <w:marTop w:val="0"/>
                                                      <w:marBottom w:val="0"/>
                                                      <w:divBdr>
                                                        <w:top w:val="single" w:sz="2" w:space="0" w:color="D9D9E3"/>
                                                        <w:left w:val="single" w:sz="2" w:space="0" w:color="D9D9E3"/>
                                                        <w:bottom w:val="single" w:sz="2" w:space="0" w:color="D9D9E3"/>
                                                        <w:right w:val="single" w:sz="2" w:space="0" w:color="D9D9E3"/>
                                                      </w:divBdr>
                                                      <w:divsChild>
                                                        <w:div w:id="1771968935">
                                                          <w:marLeft w:val="0"/>
                                                          <w:marRight w:val="0"/>
                                                          <w:marTop w:val="0"/>
                                                          <w:marBottom w:val="0"/>
                                                          <w:divBdr>
                                                            <w:top w:val="single" w:sz="2" w:space="0" w:color="D9D9E3"/>
                                                            <w:left w:val="single" w:sz="2" w:space="0" w:color="D9D9E3"/>
                                                            <w:bottom w:val="single" w:sz="2" w:space="0" w:color="D9D9E3"/>
                                                            <w:right w:val="single" w:sz="2" w:space="0" w:color="D9D9E3"/>
                                                          </w:divBdr>
                                                        </w:div>
                                                        <w:div w:id="1401561440">
                                                          <w:marLeft w:val="0"/>
                                                          <w:marRight w:val="0"/>
                                                          <w:marTop w:val="0"/>
                                                          <w:marBottom w:val="0"/>
                                                          <w:divBdr>
                                                            <w:top w:val="single" w:sz="2" w:space="0" w:color="D9D9E3"/>
                                                            <w:left w:val="single" w:sz="2" w:space="0" w:color="D9D9E3"/>
                                                            <w:bottom w:val="single" w:sz="2" w:space="0" w:color="D9D9E3"/>
                                                            <w:right w:val="single" w:sz="2" w:space="0" w:color="D9D9E3"/>
                                                          </w:divBdr>
                                                          <w:divsChild>
                                                            <w:div w:id="384110088">
                                                              <w:marLeft w:val="0"/>
                                                              <w:marRight w:val="0"/>
                                                              <w:marTop w:val="0"/>
                                                              <w:marBottom w:val="0"/>
                                                              <w:divBdr>
                                                                <w:top w:val="single" w:sz="2" w:space="0" w:color="D9D9E3"/>
                                                                <w:left w:val="single" w:sz="2" w:space="0" w:color="D9D9E3"/>
                                                                <w:bottom w:val="single" w:sz="2" w:space="0" w:color="D9D9E3"/>
                                                                <w:right w:val="single" w:sz="2" w:space="0" w:color="D9D9E3"/>
                                                              </w:divBdr>
                                                              <w:divsChild>
                                                                <w:div w:id="1709989638">
                                                                  <w:marLeft w:val="0"/>
                                                                  <w:marRight w:val="0"/>
                                                                  <w:marTop w:val="0"/>
                                                                  <w:marBottom w:val="0"/>
                                                                  <w:divBdr>
                                                                    <w:top w:val="single" w:sz="2" w:space="0" w:color="D9D9E3"/>
                                                                    <w:left w:val="single" w:sz="2" w:space="0" w:color="D9D9E3"/>
                                                                    <w:bottom w:val="single" w:sz="2" w:space="0" w:color="D9D9E3"/>
                                                                    <w:right w:val="single" w:sz="2" w:space="0" w:color="D9D9E3"/>
                                                                  </w:divBdr>
                                                                  <w:divsChild>
                                                                    <w:div w:id="91181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0141">
                                          <w:marLeft w:val="0"/>
                                          <w:marRight w:val="0"/>
                                          <w:marTop w:val="0"/>
                                          <w:marBottom w:val="0"/>
                                          <w:divBdr>
                                            <w:top w:val="single" w:sz="2" w:space="0" w:color="D9D9E3"/>
                                            <w:left w:val="single" w:sz="2" w:space="0" w:color="D9D9E3"/>
                                            <w:bottom w:val="single" w:sz="2" w:space="0" w:color="D9D9E3"/>
                                            <w:right w:val="single" w:sz="2" w:space="0" w:color="D9D9E3"/>
                                          </w:divBdr>
                                          <w:divsChild>
                                            <w:div w:id="1400060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334171">
                                                  <w:marLeft w:val="0"/>
                                                  <w:marRight w:val="0"/>
                                                  <w:marTop w:val="0"/>
                                                  <w:marBottom w:val="0"/>
                                                  <w:divBdr>
                                                    <w:top w:val="single" w:sz="2" w:space="0" w:color="D9D9E3"/>
                                                    <w:left w:val="single" w:sz="2" w:space="0" w:color="D9D9E3"/>
                                                    <w:bottom w:val="single" w:sz="2" w:space="0" w:color="D9D9E3"/>
                                                    <w:right w:val="single" w:sz="2" w:space="0" w:color="D9D9E3"/>
                                                  </w:divBdr>
                                                  <w:divsChild>
                                                    <w:div w:id="1989937653">
                                                      <w:marLeft w:val="0"/>
                                                      <w:marRight w:val="0"/>
                                                      <w:marTop w:val="0"/>
                                                      <w:marBottom w:val="0"/>
                                                      <w:divBdr>
                                                        <w:top w:val="single" w:sz="2" w:space="0" w:color="D9D9E3"/>
                                                        <w:left w:val="single" w:sz="2" w:space="0" w:color="D9D9E3"/>
                                                        <w:bottom w:val="single" w:sz="2" w:space="0" w:color="D9D9E3"/>
                                                        <w:right w:val="single" w:sz="2" w:space="0" w:color="D9D9E3"/>
                                                      </w:divBdr>
                                                      <w:divsChild>
                                                        <w:div w:id="1126509894">
                                                          <w:marLeft w:val="0"/>
                                                          <w:marRight w:val="0"/>
                                                          <w:marTop w:val="0"/>
                                                          <w:marBottom w:val="0"/>
                                                          <w:divBdr>
                                                            <w:top w:val="single" w:sz="2" w:space="0" w:color="D9D9E3"/>
                                                            <w:left w:val="single" w:sz="2" w:space="0" w:color="D9D9E3"/>
                                                            <w:bottom w:val="single" w:sz="2" w:space="0" w:color="D9D9E3"/>
                                                            <w:right w:val="single" w:sz="2" w:space="0" w:color="D9D9E3"/>
                                                          </w:divBdr>
                                                          <w:divsChild>
                                                            <w:div w:id="428046239">
                                                              <w:marLeft w:val="0"/>
                                                              <w:marRight w:val="0"/>
                                                              <w:marTop w:val="0"/>
                                                              <w:marBottom w:val="0"/>
                                                              <w:divBdr>
                                                                <w:top w:val="single" w:sz="2" w:space="0" w:color="D9D9E3"/>
                                                                <w:left w:val="single" w:sz="2" w:space="0" w:color="D9D9E3"/>
                                                                <w:bottom w:val="single" w:sz="2" w:space="0" w:color="D9D9E3"/>
                                                                <w:right w:val="single" w:sz="2" w:space="0" w:color="D9D9E3"/>
                                                              </w:divBdr>
                                                              <w:divsChild>
                                                                <w:div w:id="1855535219">
                                                                  <w:marLeft w:val="0"/>
                                                                  <w:marRight w:val="0"/>
                                                                  <w:marTop w:val="0"/>
                                                                  <w:marBottom w:val="0"/>
                                                                  <w:divBdr>
                                                                    <w:top w:val="single" w:sz="2" w:space="0" w:color="D9D9E3"/>
                                                                    <w:left w:val="single" w:sz="2" w:space="0" w:color="D9D9E3"/>
                                                                    <w:bottom w:val="single" w:sz="2" w:space="0" w:color="D9D9E3"/>
                                                                    <w:right w:val="single" w:sz="2" w:space="0" w:color="D9D9E3"/>
                                                                  </w:divBdr>
                                                                  <w:divsChild>
                                                                    <w:div w:id="93166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7563600">
                                                      <w:marLeft w:val="0"/>
                                                      <w:marRight w:val="0"/>
                                                      <w:marTop w:val="0"/>
                                                      <w:marBottom w:val="0"/>
                                                      <w:divBdr>
                                                        <w:top w:val="single" w:sz="2" w:space="0" w:color="D9D9E3"/>
                                                        <w:left w:val="single" w:sz="2" w:space="0" w:color="D9D9E3"/>
                                                        <w:bottom w:val="single" w:sz="2" w:space="0" w:color="D9D9E3"/>
                                                        <w:right w:val="single" w:sz="2" w:space="0" w:color="D9D9E3"/>
                                                      </w:divBdr>
                                                      <w:divsChild>
                                                        <w:div w:id="1945962844">
                                                          <w:marLeft w:val="0"/>
                                                          <w:marRight w:val="0"/>
                                                          <w:marTop w:val="0"/>
                                                          <w:marBottom w:val="0"/>
                                                          <w:divBdr>
                                                            <w:top w:val="single" w:sz="2" w:space="0" w:color="D9D9E3"/>
                                                            <w:left w:val="single" w:sz="2" w:space="0" w:color="D9D9E3"/>
                                                            <w:bottom w:val="single" w:sz="2" w:space="0" w:color="D9D9E3"/>
                                                            <w:right w:val="single" w:sz="2" w:space="0" w:color="D9D9E3"/>
                                                          </w:divBdr>
                                                        </w:div>
                                                        <w:div w:id="1032001114">
                                                          <w:marLeft w:val="0"/>
                                                          <w:marRight w:val="0"/>
                                                          <w:marTop w:val="0"/>
                                                          <w:marBottom w:val="0"/>
                                                          <w:divBdr>
                                                            <w:top w:val="single" w:sz="2" w:space="0" w:color="D9D9E3"/>
                                                            <w:left w:val="single" w:sz="2" w:space="0" w:color="D9D9E3"/>
                                                            <w:bottom w:val="single" w:sz="2" w:space="0" w:color="D9D9E3"/>
                                                            <w:right w:val="single" w:sz="2" w:space="0" w:color="D9D9E3"/>
                                                          </w:divBdr>
                                                          <w:divsChild>
                                                            <w:div w:id="1348023992">
                                                              <w:marLeft w:val="0"/>
                                                              <w:marRight w:val="0"/>
                                                              <w:marTop w:val="0"/>
                                                              <w:marBottom w:val="0"/>
                                                              <w:divBdr>
                                                                <w:top w:val="single" w:sz="2" w:space="0" w:color="D9D9E3"/>
                                                                <w:left w:val="single" w:sz="2" w:space="0" w:color="D9D9E3"/>
                                                                <w:bottom w:val="single" w:sz="2" w:space="0" w:color="D9D9E3"/>
                                                                <w:right w:val="single" w:sz="2" w:space="0" w:color="D9D9E3"/>
                                                              </w:divBdr>
                                                              <w:divsChild>
                                                                <w:div w:id="123426334">
                                                                  <w:marLeft w:val="0"/>
                                                                  <w:marRight w:val="0"/>
                                                                  <w:marTop w:val="0"/>
                                                                  <w:marBottom w:val="0"/>
                                                                  <w:divBdr>
                                                                    <w:top w:val="single" w:sz="2" w:space="0" w:color="D9D9E3"/>
                                                                    <w:left w:val="single" w:sz="2" w:space="0" w:color="D9D9E3"/>
                                                                    <w:bottom w:val="single" w:sz="2" w:space="0" w:color="D9D9E3"/>
                                                                    <w:right w:val="single" w:sz="2" w:space="0" w:color="D9D9E3"/>
                                                                  </w:divBdr>
                                                                  <w:divsChild>
                                                                    <w:div w:id="1554348417">
                                                                      <w:marLeft w:val="0"/>
                                                                      <w:marRight w:val="0"/>
                                                                      <w:marTop w:val="0"/>
                                                                      <w:marBottom w:val="0"/>
                                                                      <w:divBdr>
                                                                        <w:top w:val="single" w:sz="2" w:space="0" w:color="D9D9E3"/>
                                                                        <w:left w:val="single" w:sz="2" w:space="0" w:color="D9D9E3"/>
                                                                        <w:bottom w:val="single" w:sz="2" w:space="0" w:color="D9D9E3"/>
                                                                        <w:right w:val="single" w:sz="2" w:space="0" w:color="D9D9E3"/>
                                                                      </w:divBdr>
                                                                      <w:divsChild>
                                                                        <w:div w:id="360982915">
                                                                          <w:marLeft w:val="0"/>
                                                                          <w:marRight w:val="0"/>
                                                                          <w:marTop w:val="0"/>
                                                                          <w:marBottom w:val="0"/>
                                                                          <w:divBdr>
                                                                            <w:top w:val="single" w:sz="2" w:space="0" w:color="D9D9E3"/>
                                                                            <w:left w:val="single" w:sz="2" w:space="0" w:color="D9D9E3"/>
                                                                            <w:bottom w:val="single" w:sz="2" w:space="0" w:color="D9D9E3"/>
                                                                            <w:right w:val="single" w:sz="2" w:space="0" w:color="D9D9E3"/>
                                                                          </w:divBdr>
                                                                          <w:divsChild>
                                                                            <w:div w:id="445150913">
                                                                              <w:marLeft w:val="0"/>
                                                                              <w:marRight w:val="0"/>
                                                                              <w:marTop w:val="0"/>
                                                                              <w:marBottom w:val="0"/>
                                                                              <w:divBdr>
                                                                                <w:top w:val="single" w:sz="2" w:space="0" w:color="D9D9E3"/>
                                                                                <w:left w:val="single" w:sz="2" w:space="0" w:color="D9D9E3"/>
                                                                                <w:bottom w:val="single" w:sz="2" w:space="0" w:color="D9D9E3"/>
                                                                                <w:right w:val="single" w:sz="2" w:space="0" w:color="D9D9E3"/>
                                                                              </w:divBdr>
                                                                            </w:div>
                                                                            <w:div w:id="1807695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9444829">
                                                                          <w:marLeft w:val="0"/>
                                                                          <w:marRight w:val="0"/>
                                                                          <w:marTop w:val="0"/>
                                                                          <w:marBottom w:val="0"/>
                                                                          <w:divBdr>
                                                                            <w:top w:val="single" w:sz="2" w:space="0" w:color="D9D9E3"/>
                                                                            <w:left w:val="single" w:sz="2" w:space="0" w:color="D9D9E3"/>
                                                                            <w:bottom w:val="single" w:sz="2" w:space="0" w:color="D9D9E3"/>
                                                                            <w:right w:val="single" w:sz="2" w:space="0" w:color="D9D9E3"/>
                                                                          </w:divBdr>
                                                                          <w:divsChild>
                                                                            <w:div w:id="325326397">
                                                                              <w:marLeft w:val="0"/>
                                                                              <w:marRight w:val="0"/>
                                                                              <w:marTop w:val="0"/>
                                                                              <w:marBottom w:val="0"/>
                                                                              <w:divBdr>
                                                                                <w:top w:val="single" w:sz="2" w:space="0" w:color="D9D9E3"/>
                                                                                <w:left w:val="single" w:sz="2" w:space="0" w:color="D9D9E3"/>
                                                                                <w:bottom w:val="single" w:sz="2" w:space="0" w:color="D9D9E3"/>
                                                                                <w:right w:val="single" w:sz="2" w:space="0" w:color="D9D9E3"/>
                                                                              </w:divBdr>
                                                                            </w:div>
                                                                            <w:div w:id="686063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8126566">
                                          <w:marLeft w:val="0"/>
                                          <w:marRight w:val="0"/>
                                          <w:marTop w:val="0"/>
                                          <w:marBottom w:val="0"/>
                                          <w:divBdr>
                                            <w:top w:val="single" w:sz="2" w:space="0" w:color="D9D9E3"/>
                                            <w:left w:val="single" w:sz="2" w:space="0" w:color="D9D9E3"/>
                                            <w:bottom w:val="single" w:sz="2" w:space="0" w:color="D9D9E3"/>
                                            <w:right w:val="single" w:sz="2" w:space="0" w:color="D9D9E3"/>
                                          </w:divBdr>
                                          <w:divsChild>
                                            <w:div w:id="155138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857719">
                                                  <w:marLeft w:val="0"/>
                                                  <w:marRight w:val="0"/>
                                                  <w:marTop w:val="0"/>
                                                  <w:marBottom w:val="0"/>
                                                  <w:divBdr>
                                                    <w:top w:val="single" w:sz="2" w:space="0" w:color="D9D9E3"/>
                                                    <w:left w:val="single" w:sz="2" w:space="0" w:color="D9D9E3"/>
                                                    <w:bottom w:val="single" w:sz="2" w:space="0" w:color="D9D9E3"/>
                                                    <w:right w:val="single" w:sz="2" w:space="0" w:color="D9D9E3"/>
                                                  </w:divBdr>
                                                  <w:divsChild>
                                                    <w:div w:id="109738812">
                                                      <w:marLeft w:val="0"/>
                                                      <w:marRight w:val="0"/>
                                                      <w:marTop w:val="0"/>
                                                      <w:marBottom w:val="0"/>
                                                      <w:divBdr>
                                                        <w:top w:val="single" w:sz="2" w:space="0" w:color="D9D9E3"/>
                                                        <w:left w:val="single" w:sz="2" w:space="0" w:color="D9D9E3"/>
                                                        <w:bottom w:val="single" w:sz="2" w:space="0" w:color="D9D9E3"/>
                                                        <w:right w:val="single" w:sz="2" w:space="0" w:color="D9D9E3"/>
                                                      </w:divBdr>
                                                      <w:divsChild>
                                                        <w:div w:id="2029598137">
                                                          <w:marLeft w:val="0"/>
                                                          <w:marRight w:val="0"/>
                                                          <w:marTop w:val="0"/>
                                                          <w:marBottom w:val="0"/>
                                                          <w:divBdr>
                                                            <w:top w:val="single" w:sz="2" w:space="0" w:color="D9D9E3"/>
                                                            <w:left w:val="single" w:sz="2" w:space="0" w:color="D9D9E3"/>
                                                            <w:bottom w:val="single" w:sz="2" w:space="0" w:color="D9D9E3"/>
                                                            <w:right w:val="single" w:sz="2" w:space="0" w:color="D9D9E3"/>
                                                          </w:divBdr>
                                                          <w:divsChild>
                                                            <w:div w:id="1362433946">
                                                              <w:marLeft w:val="0"/>
                                                              <w:marRight w:val="0"/>
                                                              <w:marTop w:val="0"/>
                                                              <w:marBottom w:val="0"/>
                                                              <w:divBdr>
                                                                <w:top w:val="single" w:sz="2" w:space="0" w:color="D9D9E3"/>
                                                                <w:left w:val="single" w:sz="2" w:space="0" w:color="D9D9E3"/>
                                                                <w:bottom w:val="single" w:sz="2" w:space="0" w:color="D9D9E3"/>
                                                                <w:right w:val="single" w:sz="2" w:space="0" w:color="D9D9E3"/>
                                                              </w:divBdr>
                                                              <w:divsChild>
                                                                <w:div w:id="1331445122">
                                                                  <w:marLeft w:val="0"/>
                                                                  <w:marRight w:val="0"/>
                                                                  <w:marTop w:val="0"/>
                                                                  <w:marBottom w:val="0"/>
                                                                  <w:divBdr>
                                                                    <w:top w:val="single" w:sz="2" w:space="0" w:color="D9D9E3"/>
                                                                    <w:left w:val="single" w:sz="2" w:space="0" w:color="D9D9E3"/>
                                                                    <w:bottom w:val="single" w:sz="2" w:space="0" w:color="D9D9E3"/>
                                                                    <w:right w:val="single" w:sz="2" w:space="0" w:color="D9D9E3"/>
                                                                  </w:divBdr>
                                                                  <w:divsChild>
                                                                    <w:div w:id="24623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62295">
                                                      <w:marLeft w:val="0"/>
                                                      <w:marRight w:val="0"/>
                                                      <w:marTop w:val="0"/>
                                                      <w:marBottom w:val="0"/>
                                                      <w:divBdr>
                                                        <w:top w:val="single" w:sz="2" w:space="0" w:color="D9D9E3"/>
                                                        <w:left w:val="single" w:sz="2" w:space="0" w:color="D9D9E3"/>
                                                        <w:bottom w:val="single" w:sz="2" w:space="0" w:color="D9D9E3"/>
                                                        <w:right w:val="single" w:sz="2" w:space="0" w:color="D9D9E3"/>
                                                      </w:divBdr>
                                                      <w:divsChild>
                                                        <w:div w:id="1193112784">
                                                          <w:marLeft w:val="0"/>
                                                          <w:marRight w:val="0"/>
                                                          <w:marTop w:val="0"/>
                                                          <w:marBottom w:val="0"/>
                                                          <w:divBdr>
                                                            <w:top w:val="single" w:sz="2" w:space="0" w:color="D9D9E3"/>
                                                            <w:left w:val="single" w:sz="2" w:space="0" w:color="D9D9E3"/>
                                                            <w:bottom w:val="single" w:sz="2" w:space="0" w:color="D9D9E3"/>
                                                            <w:right w:val="single" w:sz="2" w:space="0" w:color="D9D9E3"/>
                                                          </w:divBdr>
                                                        </w:div>
                                                        <w:div w:id="783697405">
                                                          <w:marLeft w:val="0"/>
                                                          <w:marRight w:val="0"/>
                                                          <w:marTop w:val="0"/>
                                                          <w:marBottom w:val="0"/>
                                                          <w:divBdr>
                                                            <w:top w:val="single" w:sz="2" w:space="0" w:color="D9D9E3"/>
                                                            <w:left w:val="single" w:sz="2" w:space="0" w:color="D9D9E3"/>
                                                            <w:bottom w:val="single" w:sz="2" w:space="0" w:color="D9D9E3"/>
                                                            <w:right w:val="single" w:sz="2" w:space="0" w:color="D9D9E3"/>
                                                          </w:divBdr>
                                                          <w:divsChild>
                                                            <w:div w:id="1987859693">
                                                              <w:marLeft w:val="0"/>
                                                              <w:marRight w:val="0"/>
                                                              <w:marTop w:val="0"/>
                                                              <w:marBottom w:val="0"/>
                                                              <w:divBdr>
                                                                <w:top w:val="single" w:sz="2" w:space="0" w:color="D9D9E3"/>
                                                                <w:left w:val="single" w:sz="2" w:space="0" w:color="D9D9E3"/>
                                                                <w:bottom w:val="single" w:sz="2" w:space="0" w:color="D9D9E3"/>
                                                                <w:right w:val="single" w:sz="2" w:space="0" w:color="D9D9E3"/>
                                                              </w:divBdr>
                                                              <w:divsChild>
                                                                <w:div w:id="1185099532">
                                                                  <w:marLeft w:val="0"/>
                                                                  <w:marRight w:val="0"/>
                                                                  <w:marTop w:val="0"/>
                                                                  <w:marBottom w:val="0"/>
                                                                  <w:divBdr>
                                                                    <w:top w:val="single" w:sz="2" w:space="0" w:color="D9D9E3"/>
                                                                    <w:left w:val="single" w:sz="2" w:space="0" w:color="D9D9E3"/>
                                                                    <w:bottom w:val="single" w:sz="2" w:space="0" w:color="D9D9E3"/>
                                                                    <w:right w:val="single" w:sz="2" w:space="0" w:color="D9D9E3"/>
                                                                  </w:divBdr>
                                                                  <w:divsChild>
                                                                    <w:div w:id="2052806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4037449">
                                          <w:marLeft w:val="0"/>
                                          <w:marRight w:val="0"/>
                                          <w:marTop w:val="0"/>
                                          <w:marBottom w:val="0"/>
                                          <w:divBdr>
                                            <w:top w:val="single" w:sz="2" w:space="0" w:color="D9D9E3"/>
                                            <w:left w:val="single" w:sz="2" w:space="0" w:color="D9D9E3"/>
                                            <w:bottom w:val="single" w:sz="2" w:space="0" w:color="D9D9E3"/>
                                            <w:right w:val="single" w:sz="2" w:space="0" w:color="D9D9E3"/>
                                          </w:divBdr>
                                          <w:divsChild>
                                            <w:div w:id="1032651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687948">
                                                  <w:marLeft w:val="0"/>
                                                  <w:marRight w:val="0"/>
                                                  <w:marTop w:val="0"/>
                                                  <w:marBottom w:val="0"/>
                                                  <w:divBdr>
                                                    <w:top w:val="single" w:sz="2" w:space="0" w:color="D9D9E3"/>
                                                    <w:left w:val="single" w:sz="2" w:space="0" w:color="D9D9E3"/>
                                                    <w:bottom w:val="single" w:sz="2" w:space="0" w:color="D9D9E3"/>
                                                    <w:right w:val="single" w:sz="2" w:space="0" w:color="D9D9E3"/>
                                                  </w:divBdr>
                                                  <w:divsChild>
                                                    <w:div w:id="1280457872">
                                                      <w:marLeft w:val="0"/>
                                                      <w:marRight w:val="0"/>
                                                      <w:marTop w:val="0"/>
                                                      <w:marBottom w:val="0"/>
                                                      <w:divBdr>
                                                        <w:top w:val="single" w:sz="2" w:space="0" w:color="D9D9E3"/>
                                                        <w:left w:val="single" w:sz="2" w:space="0" w:color="D9D9E3"/>
                                                        <w:bottom w:val="single" w:sz="2" w:space="0" w:color="D9D9E3"/>
                                                        <w:right w:val="single" w:sz="2" w:space="0" w:color="D9D9E3"/>
                                                      </w:divBdr>
                                                      <w:divsChild>
                                                        <w:div w:id="1363477630">
                                                          <w:marLeft w:val="0"/>
                                                          <w:marRight w:val="0"/>
                                                          <w:marTop w:val="0"/>
                                                          <w:marBottom w:val="0"/>
                                                          <w:divBdr>
                                                            <w:top w:val="single" w:sz="2" w:space="0" w:color="D9D9E3"/>
                                                            <w:left w:val="single" w:sz="2" w:space="0" w:color="D9D9E3"/>
                                                            <w:bottom w:val="single" w:sz="2" w:space="0" w:color="D9D9E3"/>
                                                            <w:right w:val="single" w:sz="2" w:space="0" w:color="D9D9E3"/>
                                                          </w:divBdr>
                                                          <w:divsChild>
                                                            <w:div w:id="282470288">
                                                              <w:marLeft w:val="0"/>
                                                              <w:marRight w:val="0"/>
                                                              <w:marTop w:val="0"/>
                                                              <w:marBottom w:val="0"/>
                                                              <w:divBdr>
                                                                <w:top w:val="single" w:sz="2" w:space="0" w:color="D9D9E3"/>
                                                                <w:left w:val="single" w:sz="2" w:space="0" w:color="D9D9E3"/>
                                                                <w:bottom w:val="single" w:sz="2" w:space="0" w:color="D9D9E3"/>
                                                                <w:right w:val="single" w:sz="2" w:space="0" w:color="D9D9E3"/>
                                                              </w:divBdr>
                                                              <w:divsChild>
                                                                <w:div w:id="789318584">
                                                                  <w:marLeft w:val="0"/>
                                                                  <w:marRight w:val="0"/>
                                                                  <w:marTop w:val="0"/>
                                                                  <w:marBottom w:val="0"/>
                                                                  <w:divBdr>
                                                                    <w:top w:val="single" w:sz="2" w:space="0" w:color="D9D9E3"/>
                                                                    <w:left w:val="single" w:sz="2" w:space="0" w:color="D9D9E3"/>
                                                                    <w:bottom w:val="single" w:sz="2" w:space="0" w:color="D9D9E3"/>
                                                                    <w:right w:val="single" w:sz="2" w:space="0" w:color="D9D9E3"/>
                                                                  </w:divBdr>
                                                                  <w:divsChild>
                                                                    <w:div w:id="495264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883881">
                                                      <w:marLeft w:val="0"/>
                                                      <w:marRight w:val="0"/>
                                                      <w:marTop w:val="0"/>
                                                      <w:marBottom w:val="0"/>
                                                      <w:divBdr>
                                                        <w:top w:val="single" w:sz="2" w:space="0" w:color="D9D9E3"/>
                                                        <w:left w:val="single" w:sz="2" w:space="0" w:color="D9D9E3"/>
                                                        <w:bottom w:val="single" w:sz="2" w:space="0" w:color="D9D9E3"/>
                                                        <w:right w:val="single" w:sz="2" w:space="0" w:color="D9D9E3"/>
                                                      </w:divBdr>
                                                      <w:divsChild>
                                                        <w:div w:id="2135362269">
                                                          <w:marLeft w:val="0"/>
                                                          <w:marRight w:val="0"/>
                                                          <w:marTop w:val="0"/>
                                                          <w:marBottom w:val="0"/>
                                                          <w:divBdr>
                                                            <w:top w:val="single" w:sz="2" w:space="0" w:color="D9D9E3"/>
                                                            <w:left w:val="single" w:sz="2" w:space="0" w:color="D9D9E3"/>
                                                            <w:bottom w:val="single" w:sz="2" w:space="0" w:color="D9D9E3"/>
                                                            <w:right w:val="single" w:sz="2" w:space="0" w:color="D9D9E3"/>
                                                          </w:divBdr>
                                                        </w:div>
                                                        <w:div w:id="199127835">
                                                          <w:marLeft w:val="0"/>
                                                          <w:marRight w:val="0"/>
                                                          <w:marTop w:val="0"/>
                                                          <w:marBottom w:val="0"/>
                                                          <w:divBdr>
                                                            <w:top w:val="single" w:sz="2" w:space="0" w:color="D9D9E3"/>
                                                            <w:left w:val="single" w:sz="2" w:space="0" w:color="D9D9E3"/>
                                                            <w:bottom w:val="single" w:sz="2" w:space="0" w:color="D9D9E3"/>
                                                            <w:right w:val="single" w:sz="2" w:space="0" w:color="D9D9E3"/>
                                                          </w:divBdr>
                                                          <w:divsChild>
                                                            <w:div w:id="1725444920">
                                                              <w:marLeft w:val="0"/>
                                                              <w:marRight w:val="0"/>
                                                              <w:marTop w:val="0"/>
                                                              <w:marBottom w:val="0"/>
                                                              <w:divBdr>
                                                                <w:top w:val="single" w:sz="2" w:space="0" w:color="D9D9E3"/>
                                                                <w:left w:val="single" w:sz="2" w:space="0" w:color="D9D9E3"/>
                                                                <w:bottom w:val="single" w:sz="2" w:space="0" w:color="D9D9E3"/>
                                                                <w:right w:val="single" w:sz="2" w:space="0" w:color="D9D9E3"/>
                                                              </w:divBdr>
                                                              <w:divsChild>
                                                                <w:div w:id="1582374596">
                                                                  <w:marLeft w:val="0"/>
                                                                  <w:marRight w:val="0"/>
                                                                  <w:marTop w:val="0"/>
                                                                  <w:marBottom w:val="0"/>
                                                                  <w:divBdr>
                                                                    <w:top w:val="single" w:sz="2" w:space="0" w:color="D9D9E3"/>
                                                                    <w:left w:val="single" w:sz="2" w:space="0" w:color="D9D9E3"/>
                                                                    <w:bottom w:val="single" w:sz="2" w:space="0" w:color="D9D9E3"/>
                                                                    <w:right w:val="single" w:sz="2" w:space="0" w:color="D9D9E3"/>
                                                                  </w:divBdr>
                                                                  <w:divsChild>
                                                                    <w:div w:id="2033914146">
                                                                      <w:marLeft w:val="0"/>
                                                                      <w:marRight w:val="0"/>
                                                                      <w:marTop w:val="0"/>
                                                                      <w:marBottom w:val="0"/>
                                                                      <w:divBdr>
                                                                        <w:top w:val="single" w:sz="2" w:space="0" w:color="D9D9E3"/>
                                                                        <w:left w:val="single" w:sz="2" w:space="0" w:color="D9D9E3"/>
                                                                        <w:bottom w:val="single" w:sz="2" w:space="0" w:color="D9D9E3"/>
                                                                        <w:right w:val="single" w:sz="2" w:space="0" w:color="D9D9E3"/>
                                                                      </w:divBdr>
                                                                      <w:divsChild>
                                                                        <w:div w:id="1101293267">
                                                                          <w:marLeft w:val="0"/>
                                                                          <w:marRight w:val="0"/>
                                                                          <w:marTop w:val="0"/>
                                                                          <w:marBottom w:val="0"/>
                                                                          <w:divBdr>
                                                                            <w:top w:val="single" w:sz="2" w:space="0" w:color="D9D9E3"/>
                                                                            <w:left w:val="single" w:sz="2" w:space="0" w:color="D9D9E3"/>
                                                                            <w:bottom w:val="single" w:sz="2" w:space="0" w:color="D9D9E3"/>
                                                                            <w:right w:val="single" w:sz="2" w:space="0" w:color="D9D9E3"/>
                                                                          </w:divBdr>
                                                                          <w:divsChild>
                                                                            <w:div w:id="1416515495">
                                                                              <w:marLeft w:val="0"/>
                                                                              <w:marRight w:val="0"/>
                                                                              <w:marTop w:val="0"/>
                                                                              <w:marBottom w:val="0"/>
                                                                              <w:divBdr>
                                                                                <w:top w:val="single" w:sz="2" w:space="0" w:color="D9D9E3"/>
                                                                                <w:left w:val="single" w:sz="2" w:space="0" w:color="D9D9E3"/>
                                                                                <w:bottom w:val="single" w:sz="2" w:space="0" w:color="D9D9E3"/>
                                                                                <w:right w:val="single" w:sz="2" w:space="0" w:color="D9D9E3"/>
                                                                              </w:divBdr>
                                                                            </w:div>
                                                                            <w:div w:id="129533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97474554">
                                          <w:marLeft w:val="0"/>
                                          <w:marRight w:val="0"/>
                                          <w:marTop w:val="0"/>
                                          <w:marBottom w:val="0"/>
                                          <w:divBdr>
                                            <w:top w:val="single" w:sz="2" w:space="0" w:color="D9D9E3"/>
                                            <w:left w:val="single" w:sz="2" w:space="0" w:color="D9D9E3"/>
                                            <w:bottom w:val="single" w:sz="2" w:space="0" w:color="D9D9E3"/>
                                            <w:right w:val="single" w:sz="2" w:space="0" w:color="D9D9E3"/>
                                          </w:divBdr>
                                          <w:divsChild>
                                            <w:div w:id="48485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669216590">
                                                  <w:marLeft w:val="0"/>
                                                  <w:marRight w:val="0"/>
                                                  <w:marTop w:val="0"/>
                                                  <w:marBottom w:val="0"/>
                                                  <w:divBdr>
                                                    <w:top w:val="single" w:sz="2" w:space="0" w:color="D9D9E3"/>
                                                    <w:left w:val="single" w:sz="2" w:space="0" w:color="D9D9E3"/>
                                                    <w:bottom w:val="single" w:sz="2" w:space="0" w:color="D9D9E3"/>
                                                    <w:right w:val="single" w:sz="2" w:space="0" w:color="D9D9E3"/>
                                                  </w:divBdr>
                                                  <w:divsChild>
                                                    <w:div w:id="880901916">
                                                      <w:marLeft w:val="0"/>
                                                      <w:marRight w:val="0"/>
                                                      <w:marTop w:val="0"/>
                                                      <w:marBottom w:val="0"/>
                                                      <w:divBdr>
                                                        <w:top w:val="single" w:sz="2" w:space="0" w:color="D9D9E3"/>
                                                        <w:left w:val="single" w:sz="2" w:space="0" w:color="D9D9E3"/>
                                                        <w:bottom w:val="single" w:sz="2" w:space="0" w:color="D9D9E3"/>
                                                        <w:right w:val="single" w:sz="2" w:space="0" w:color="D9D9E3"/>
                                                      </w:divBdr>
                                                      <w:divsChild>
                                                        <w:div w:id="440027179">
                                                          <w:marLeft w:val="0"/>
                                                          <w:marRight w:val="0"/>
                                                          <w:marTop w:val="0"/>
                                                          <w:marBottom w:val="0"/>
                                                          <w:divBdr>
                                                            <w:top w:val="single" w:sz="2" w:space="0" w:color="D9D9E3"/>
                                                            <w:left w:val="single" w:sz="2" w:space="0" w:color="D9D9E3"/>
                                                            <w:bottom w:val="single" w:sz="2" w:space="0" w:color="D9D9E3"/>
                                                            <w:right w:val="single" w:sz="2" w:space="0" w:color="D9D9E3"/>
                                                          </w:divBdr>
                                                          <w:divsChild>
                                                            <w:div w:id="38864690">
                                                              <w:marLeft w:val="0"/>
                                                              <w:marRight w:val="0"/>
                                                              <w:marTop w:val="0"/>
                                                              <w:marBottom w:val="0"/>
                                                              <w:divBdr>
                                                                <w:top w:val="single" w:sz="2" w:space="0" w:color="D9D9E3"/>
                                                                <w:left w:val="single" w:sz="2" w:space="0" w:color="D9D9E3"/>
                                                                <w:bottom w:val="single" w:sz="2" w:space="0" w:color="D9D9E3"/>
                                                                <w:right w:val="single" w:sz="2" w:space="0" w:color="D9D9E3"/>
                                                              </w:divBdr>
                                                              <w:divsChild>
                                                                <w:div w:id="1470896840">
                                                                  <w:marLeft w:val="0"/>
                                                                  <w:marRight w:val="0"/>
                                                                  <w:marTop w:val="0"/>
                                                                  <w:marBottom w:val="0"/>
                                                                  <w:divBdr>
                                                                    <w:top w:val="single" w:sz="2" w:space="0" w:color="D9D9E3"/>
                                                                    <w:left w:val="single" w:sz="2" w:space="0" w:color="D9D9E3"/>
                                                                    <w:bottom w:val="single" w:sz="2" w:space="0" w:color="D9D9E3"/>
                                                                    <w:right w:val="single" w:sz="2" w:space="0" w:color="D9D9E3"/>
                                                                  </w:divBdr>
                                                                  <w:divsChild>
                                                                    <w:div w:id="3265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730696">
                                                      <w:marLeft w:val="0"/>
                                                      <w:marRight w:val="0"/>
                                                      <w:marTop w:val="0"/>
                                                      <w:marBottom w:val="0"/>
                                                      <w:divBdr>
                                                        <w:top w:val="single" w:sz="2" w:space="0" w:color="D9D9E3"/>
                                                        <w:left w:val="single" w:sz="2" w:space="0" w:color="D9D9E3"/>
                                                        <w:bottom w:val="single" w:sz="2" w:space="0" w:color="D9D9E3"/>
                                                        <w:right w:val="single" w:sz="2" w:space="0" w:color="D9D9E3"/>
                                                      </w:divBdr>
                                                      <w:divsChild>
                                                        <w:div w:id="1930768402">
                                                          <w:marLeft w:val="0"/>
                                                          <w:marRight w:val="0"/>
                                                          <w:marTop w:val="0"/>
                                                          <w:marBottom w:val="0"/>
                                                          <w:divBdr>
                                                            <w:top w:val="single" w:sz="2" w:space="0" w:color="D9D9E3"/>
                                                            <w:left w:val="single" w:sz="2" w:space="0" w:color="D9D9E3"/>
                                                            <w:bottom w:val="single" w:sz="2" w:space="0" w:color="D9D9E3"/>
                                                            <w:right w:val="single" w:sz="2" w:space="0" w:color="D9D9E3"/>
                                                          </w:divBdr>
                                                        </w:div>
                                                        <w:div w:id="596131806">
                                                          <w:marLeft w:val="0"/>
                                                          <w:marRight w:val="0"/>
                                                          <w:marTop w:val="0"/>
                                                          <w:marBottom w:val="0"/>
                                                          <w:divBdr>
                                                            <w:top w:val="single" w:sz="2" w:space="0" w:color="D9D9E3"/>
                                                            <w:left w:val="single" w:sz="2" w:space="0" w:color="D9D9E3"/>
                                                            <w:bottom w:val="single" w:sz="2" w:space="0" w:color="D9D9E3"/>
                                                            <w:right w:val="single" w:sz="2" w:space="0" w:color="D9D9E3"/>
                                                          </w:divBdr>
                                                          <w:divsChild>
                                                            <w:div w:id="1689328739">
                                                              <w:marLeft w:val="0"/>
                                                              <w:marRight w:val="0"/>
                                                              <w:marTop w:val="0"/>
                                                              <w:marBottom w:val="0"/>
                                                              <w:divBdr>
                                                                <w:top w:val="single" w:sz="2" w:space="0" w:color="D9D9E3"/>
                                                                <w:left w:val="single" w:sz="2" w:space="0" w:color="D9D9E3"/>
                                                                <w:bottom w:val="single" w:sz="2" w:space="0" w:color="D9D9E3"/>
                                                                <w:right w:val="single" w:sz="2" w:space="0" w:color="D9D9E3"/>
                                                              </w:divBdr>
                                                              <w:divsChild>
                                                                <w:div w:id="803347844">
                                                                  <w:marLeft w:val="0"/>
                                                                  <w:marRight w:val="0"/>
                                                                  <w:marTop w:val="0"/>
                                                                  <w:marBottom w:val="0"/>
                                                                  <w:divBdr>
                                                                    <w:top w:val="single" w:sz="2" w:space="0" w:color="D9D9E3"/>
                                                                    <w:left w:val="single" w:sz="2" w:space="0" w:color="D9D9E3"/>
                                                                    <w:bottom w:val="single" w:sz="2" w:space="0" w:color="D9D9E3"/>
                                                                    <w:right w:val="single" w:sz="2" w:space="0" w:color="D9D9E3"/>
                                                                  </w:divBdr>
                                                                  <w:divsChild>
                                                                    <w:div w:id="110881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4180923">
                                          <w:marLeft w:val="0"/>
                                          <w:marRight w:val="0"/>
                                          <w:marTop w:val="0"/>
                                          <w:marBottom w:val="0"/>
                                          <w:divBdr>
                                            <w:top w:val="single" w:sz="2" w:space="0" w:color="D9D9E3"/>
                                            <w:left w:val="single" w:sz="2" w:space="0" w:color="D9D9E3"/>
                                            <w:bottom w:val="single" w:sz="2" w:space="0" w:color="D9D9E3"/>
                                            <w:right w:val="single" w:sz="2" w:space="0" w:color="D9D9E3"/>
                                          </w:divBdr>
                                          <w:divsChild>
                                            <w:div w:id="1947031144">
                                              <w:marLeft w:val="0"/>
                                              <w:marRight w:val="0"/>
                                              <w:marTop w:val="100"/>
                                              <w:marBottom w:val="100"/>
                                              <w:divBdr>
                                                <w:top w:val="single" w:sz="2" w:space="0" w:color="D9D9E3"/>
                                                <w:left w:val="single" w:sz="2" w:space="0" w:color="D9D9E3"/>
                                                <w:bottom w:val="single" w:sz="2" w:space="0" w:color="D9D9E3"/>
                                                <w:right w:val="single" w:sz="2" w:space="0" w:color="D9D9E3"/>
                                              </w:divBdr>
                                              <w:divsChild>
                                                <w:div w:id="67729443">
                                                  <w:marLeft w:val="0"/>
                                                  <w:marRight w:val="0"/>
                                                  <w:marTop w:val="0"/>
                                                  <w:marBottom w:val="0"/>
                                                  <w:divBdr>
                                                    <w:top w:val="single" w:sz="2" w:space="0" w:color="D9D9E3"/>
                                                    <w:left w:val="single" w:sz="2" w:space="0" w:color="D9D9E3"/>
                                                    <w:bottom w:val="single" w:sz="2" w:space="0" w:color="D9D9E3"/>
                                                    <w:right w:val="single" w:sz="2" w:space="0" w:color="D9D9E3"/>
                                                  </w:divBdr>
                                                  <w:divsChild>
                                                    <w:div w:id="1871340513">
                                                      <w:marLeft w:val="0"/>
                                                      <w:marRight w:val="0"/>
                                                      <w:marTop w:val="0"/>
                                                      <w:marBottom w:val="0"/>
                                                      <w:divBdr>
                                                        <w:top w:val="single" w:sz="2" w:space="0" w:color="D9D9E3"/>
                                                        <w:left w:val="single" w:sz="2" w:space="0" w:color="D9D9E3"/>
                                                        <w:bottom w:val="single" w:sz="2" w:space="0" w:color="D9D9E3"/>
                                                        <w:right w:val="single" w:sz="2" w:space="0" w:color="D9D9E3"/>
                                                      </w:divBdr>
                                                      <w:divsChild>
                                                        <w:div w:id="438257435">
                                                          <w:marLeft w:val="0"/>
                                                          <w:marRight w:val="0"/>
                                                          <w:marTop w:val="0"/>
                                                          <w:marBottom w:val="0"/>
                                                          <w:divBdr>
                                                            <w:top w:val="single" w:sz="2" w:space="0" w:color="D9D9E3"/>
                                                            <w:left w:val="single" w:sz="2" w:space="0" w:color="D9D9E3"/>
                                                            <w:bottom w:val="single" w:sz="2" w:space="0" w:color="D9D9E3"/>
                                                            <w:right w:val="single" w:sz="2" w:space="0" w:color="D9D9E3"/>
                                                          </w:divBdr>
                                                          <w:divsChild>
                                                            <w:div w:id="1381326842">
                                                              <w:marLeft w:val="0"/>
                                                              <w:marRight w:val="0"/>
                                                              <w:marTop w:val="0"/>
                                                              <w:marBottom w:val="0"/>
                                                              <w:divBdr>
                                                                <w:top w:val="single" w:sz="2" w:space="0" w:color="D9D9E3"/>
                                                                <w:left w:val="single" w:sz="2" w:space="0" w:color="D9D9E3"/>
                                                                <w:bottom w:val="single" w:sz="2" w:space="0" w:color="D9D9E3"/>
                                                                <w:right w:val="single" w:sz="2" w:space="0" w:color="D9D9E3"/>
                                                              </w:divBdr>
                                                              <w:divsChild>
                                                                <w:div w:id="111679331">
                                                                  <w:marLeft w:val="0"/>
                                                                  <w:marRight w:val="0"/>
                                                                  <w:marTop w:val="0"/>
                                                                  <w:marBottom w:val="0"/>
                                                                  <w:divBdr>
                                                                    <w:top w:val="single" w:sz="2" w:space="0" w:color="D9D9E3"/>
                                                                    <w:left w:val="single" w:sz="2" w:space="0" w:color="D9D9E3"/>
                                                                    <w:bottom w:val="single" w:sz="2" w:space="0" w:color="D9D9E3"/>
                                                                    <w:right w:val="single" w:sz="2" w:space="0" w:color="D9D9E3"/>
                                                                  </w:divBdr>
                                                                  <w:divsChild>
                                                                    <w:div w:id="2084181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279269">
                                                      <w:marLeft w:val="0"/>
                                                      <w:marRight w:val="0"/>
                                                      <w:marTop w:val="0"/>
                                                      <w:marBottom w:val="0"/>
                                                      <w:divBdr>
                                                        <w:top w:val="single" w:sz="2" w:space="0" w:color="D9D9E3"/>
                                                        <w:left w:val="single" w:sz="2" w:space="0" w:color="D9D9E3"/>
                                                        <w:bottom w:val="single" w:sz="2" w:space="0" w:color="D9D9E3"/>
                                                        <w:right w:val="single" w:sz="2" w:space="0" w:color="D9D9E3"/>
                                                      </w:divBdr>
                                                      <w:divsChild>
                                                        <w:div w:id="1481462623">
                                                          <w:marLeft w:val="0"/>
                                                          <w:marRight w:val="0"/>
                                                          <w:marTop w:val="0"/>
                                                          <w:marBottom w:val="0"/>
                                                          <w:divBdr>
                                                            <w:top w:val="single" w:sz="2" w:space="0" w:color="D9D9E3"/>
                                                            <w:left w:val="single" w:sz="2" w:space="0" w:color="D9D9E3"/>
                                                            <w:bottom w:val="single" w:sz="2" w:space="0" w:color="D9D9E3"/>
                                                            <w:right w:val="single" w:sz="2" w:space="0" w:color="D9D9E3"/>
                                                          </w:divBdr>
                                                        </w:div>
                                                        <w:div w:id="102962614">
                                                          <w:marLeft w:val="0"/>
                                                          <w:marRight w:val="0"/>
                                                          <w:marTop w:val="0"/>
                                                          <w:marBottom w:val="0"/>
                                                          <w:divBdr>
                                                            <w:top w:val="single" w:sz="2" w:space="0" w:color="D9D9E3"/>
                                                            <w:left w:val="single" w:sz="2" w:space="0" w:color="D9D9E3"/>
                                                            <w:bottom w:val="single" w:sz="2" w:space="0" w:color="D9D9E3"/>
                                                            <w:right w:val="single" w:sz="2" w:space="0" w:color="D9D9E3"/>
                                                          </w:divBdr>
                                                          <w:divsChild>
                                                            <w:div w:id="438452228">
                                                              <w:marLeft w:val="0"/>
                                                              <w:marRight w:val="0"/>
                                                              <w:marTop w:val="0"/>
                                                              <w:marBottom w:val="0"/>
                                                              <w:divBdr>
                                                                <w:top w:val="single" w:sz="2" w:space="0" w:color="D9D9E3"/>
                                                                <w:left w:val="single" w:sz="2" w:space="0" w:color="D9D9E3"/>
                                                                <w:bottom w:val="single" w:sz="2" w:space="0" w:color="D9D9E3"/>
                                                                <w:right w:val="single" w:sz="2" w:space="0" w:color="D9D9E3"/>
                                                              </w:divBdr>
                                                              <w:divsChild>
                                                                <w:div w:id="1235043887">
                                                                  <w:marLeft w:val="0"/>
                                                                  <w:marRight w:val="0"/>
                                                                  <w:marTop w:val="0"/>
                                                                  <w:marBottom w:val="0"/>
                                                                  <w:divBdr>
                                                                    <w:top w:val="single" w:sz="2" w:space="0" w:color="D9D9E3"/>
                                                                    <w:left w:val="single" w:sz="2" w:space="0" w:color="D9D9E3"/>
                                                                    <w:bottom w:val="single" w:sz="2" w:space="0" w:color="D9D9E3"/>
                                                                    <w:right w:val="single" w:sz="2" w:space="0" w:color="D9D9E3"/>
                                                                  </w:divBdr>
                                                                  <w:divsChild>
                                                                    <w:div w:id="955019240">
                                                                      <w:marLeft w:val="0"/>
                                                                      <w:marRight w:val="0"/>
                                                                      <w:marTop w:val="0"/>
                                                                      <w:marBottom w:val="0"/>
                                                                      <w:divBdr>
                                                                        <w:top w:val="single" w:sz="2" w:space="0" w:color="D9D9E3"/>
                                                                        <w:left w:val="single" w:sz="2" w:space="0" w:color="D9D9E3"/>
                                                                        <w:bottom w:val="single" w:sz="2" w:space="0" w:color="D9D9E3"/>
                                                                        <w:right w:val="single" w:sz="2" w:space="0" w:color="D9D9E3"/>
                                                                      </w:divBdr>
                                                                      <w:divsChild>
                                                                        <w:div w:id="1043485130">
                                                                          <w:marLeft w:val="0"/>
                                                                          <w:marRight w:val="0"/>
                                                                          <w:marTop w:val="0"/>
                                                                          <w:marBottom w:val="0"/>
                                                                          <w:divBdr>
                                                                            <w:top w:val="single" w:sz="2" w:space="0" w:color="D9D9E3"/>
                                                                            <w:left w:val="single" w:sz="2" w:space="0" w:color="D9D9E3"/>
                                                                            <w:bottom w:val="single" w:sz="2" w:space="0" w:color="D9D9E3"/>
                                                                            <w:right w:val="single" w:sz="2" w:space="0" w:color="D9D9E3"/>
                                                                          </w:divBdr>
                                                                          <w:divsChild>
                                                                            <w:div w:id="358823424">
                                                                              <w:marLeft w:val="0"/>
                                                                              <w:marRight w:val="0"/>
                                                                              <w:marTop w:val="0"/>
                                                                              <w:marBottom w:val="0"/>
                                                                              <w:divBdr>
                                                                                <w:top w:val="single" w:sz="2" w:space="0" w:color="D9D9E3"/>
                                                                                <w:left w:val="single" w:sz="2" w:space="0" w:color="D9D9E3"/>
                                                                                <w:bottom w:val="single" w:sz="2" w:space="0" w:color="D9D9E3"/>
                                                                                <w:right w:val="single" w:sz="2" w:space="0" w:color="D9D9E3"/>
                                                                              </w:divBdr>
                                                                            </w:div>
                                                                            <w:div w:id="1120107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6647622">
                                          <w:marLeft w:val="0"/>
                                          <w:marRight w:val="0"/>
                                          <w:marTop w:val="0"/>
                                          <w:marBottom w:val="0"/>
                                          <w:divBdr>
                                            <w:top w:val="single" w:sz="2" w:space="0" w:color="D9D9E3"/>
                                            <w:left w:val="single" w:sz="2" w:space="0" w:color="D9D9E3"/>
                                            <w:bottom w:val="single" w:sz="2" w:space="0" w:color="D9D9E3"/>
                                            <w:right w:val="single" w:sz="2" w:space="0" w:color="D9D9E3"/>
                                          </w:divBdr>
                                          <w:divsChild>
                                            <w:div w:id="81075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7677929">
                                                  <w:marLeft w:val="0"/>
                                                  <w:marRight w:val="0"/>
                                                  <w:marTop w:val="0"/>
                                                  <w:marBottom w:val="0"/>
                                                  <w:divBdr>
                                                    <w:top w:val="single" w:sz="2" w:space="0" w:color="D9D9E3"/>
                                                    <w:left w:val="single" w:sz="2" w:space="0" w:color="D9D9E3"/>
                                                    <w:bottom w:val="single" w:sz="2" w:space="0" w:color="D9D9E3"/>
                                                    <w:right w:val="single" w:sz="2" w:space="0" w:color="D9D9E3"/>
                                                  </w:divBdr>
                                                  <w:divsChild>
                                                    <w:div w:id="220337390">
                                                      <w:marLeft w:val="0"/>
                                                      <w:marRight w:val="0"/>
                                                      <w:marTop w:val="0"/>
                                                      <w:marBottom w:val="0"/>
                                                      <w:divBdr>
                                                        <w:top w:val="single" w:sz="2" w:space="0" w:color="D9D9E3"/>
                                                        <w:left w:val="single" w:sz="2" w:space="0" w:color="D9D9E3"/>
                                                        <w:bottom w:val="single" w:sz="2" w:space="0" w:color="D9D9E3"/>
                                                        <w:right w:val="single" w:sz="2" w:space="0" w:color="D9D9E3"/>
                                                      </w:divBdr>
                                                      <w:divsChild>
                                                        <w:div w:id="1470708080">
                                                          <w:marLeft w:val="0"/>
                                                          <w:marRight w:val="0"/>
                                                          <w:marTop w:val="0"/>
                                                          <w:marBottom w:val="0"/>
                                                          <w:divBdr>
                                                            <w:top w:val="single" w:sz="2" w:space="0" w:color="D9D9E3"/>
                                                            <w:left w:val="single" w:sz="2" w:space="0" w:color="D9D9E3"/>
                                                            <w:bottom w:val="single" w:sz="2" w:space="0" w:color="D9D9E3"/>
                                                            <w:right w:val="single" w:sz="2" w:space="0" w:color="D9D9E3"/>
                                                          </w:divBdr>
                                                          <w:divsChild>
                                                            <w:div w:id="1663773047">
                                                              <w:marLeft w:val="0"/>
                                                              <w:marRight w:val="0"/>
                                                              <w:marTop w:val="0"/>
                                                              <w:marBottom w:val="0"/>
                                                              <w:divBdr>
                                                                <w:top w:val="single" w:sz="2" w:space="0" w:color="D9D9E3"/>
                                                                <w:left w:val="single" w:sz="2" w:space="0" w:color="D9D9E3"/>
                                                                <w:bottom w:val="single" w:sz="2" w:space="0" w:color="D9D9E3"/>
                                                                <w:right w:val="single" w:sz="2" w:space="0" w:color="D9D9E3"/>
                                                              </w:divBdr>
                                                              <w:divsChild>
                                                                <w:div w:id="225382477">
                                                                  <w:marLeft w:val="0"/>
                                                                  <w:marRight w:val="0"/>
                                                                  <w:marTop w:val="0"/>
                                                                  <w:marBottom w:val="0"/>
                                                                  <w:divBdr>
                                                                    <w:top w:val="single" w:sz="2" w:space="0" w:color="D9D9E3"/>
                                                                    <w:left w:val="single" w:sz="2" w:space="0" w:color="D9D9E3"/>
                                                                    <w:bottom w:val="single" w:sz="2" w:space="0" w:color="D9D9E3"/>
                                                                    <w:right w:val="single" w:sz="2" w:space="0" w:color="D9D9E3"/>
                                                                  </w:divBdr>
                                                                  <w:divsChild>
                                                                    <w:div w:id="1471166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6058352">
                                                      <w:marLeft w:val="0"/>
                                                      <w:marRight w:val="0"/>
                                                      <w:marTop w:val="0"/>
                                                      <w:marBottom w:val="0"/>
                                                      <w:divBdr>
                                                        <w:top w:val="single" w:sz="2" w:space="0" w:color="D9D9E3"/>
                                                        <w:left w:val="single" w:sz="2" w:space="0" w:color="D9D9E3"/>
                                                        <w:bottom w:val="single" w:sz="2" w:space="0" w:color="D9D9E3"/>
                                                        <w:right w:val="single" w:sz="2" w:space="0" w:color="D9D9E3"/>
                                                      </w:divBdr>
                                                      <w:divsChild>
                                                        <w:div w:id="60837813">
                                                          <w:marLeft w:val="0"/>
                                                          <w:marRight w:val="0"/>
                                                          <w:marTop w:val="0"/>
                                                          <w:marBottom w:val="0"/>
                                                          <w:divBdr>
                                                            <w:top w:val="single" w:sz="2" w:space="0" w:color="D9D9E3"/>
                                                            <w:left w:val="single" w:sz="2" w:space="0" w:color="D9D9E3"/>
                                                            <w:bottom w:val="single" w:sz="2" w:space="0" w:color="D9D9E3"/>
                                                            <w:right w:val="single" w:sz="2" w:space="0" w:color="D9D9E3"/>
                                                          </w:divBdr>
                                                        </w:div>
                                                        <w:div w:id="854347963">
                                                          <w:marLeft w:val="0"/>
                                                          <w:marRight w:val="0"/>
                                                          <w:marTop w:val="0"/>
                                                          <w:marBottom w:val="0"/>
                                                          <w:divBdr>
                                                            <w:top w:val="single" w:sz="2" w:space="0" w:color="D9D9E3"/>
                                                            <w:left w:val="single" w:sz="2" w:space="0" w:color="D9D9E3"/>
                                                            <w:bottom w:val="single" w:sz="2" w:space="0" w:color="D9D9E3"/>
                                                            <w:right w:val="single" w:sz="2" w:space="0" w:color="D9D9E3"/>
                                                          </w:divBdr>
                                                          <w:divsChild>
                                                            <w:div w:id="1384057034">
                                                              <w:marLeft w:val="0"/>
                                                              <w:marRight w:val="0"/>
                                                              <w:marTop w:val="0"/>
                                                              <w:marBottom w:val="0"/>
                                                              <w:divBdr>
                                                                <w:top w:val="single" w:sz="2" w:space="0" w:color="D9D9E3"/>
                                                                <w:left w:val="single" w:sz="2" w:space="0" w:color="D9D9E3"/>
                                                                <w:bottom w:val="single" w:sz="2" w:space="0" w:color="D9D9E3"/>
                                                                <w:right w:val="single" w:sz="2" w:space="0" w:color="D9D9E3"/>
                                                              </w:divBdr>
                                                              <w:divsChild>
                                                                <w:div w:id="528026617">
                                                                  <w:marLeft w:val="0"/>
                                                                  <w:marRight w:val="0"/>
                                                                  <w:marTop w:val="0"/>
                                                                  <w:marBottom w:val="0"/>
                                                                  <w:divBdr>
                                                                    <w:top w:val="single" w:sz="2" w:space="0" w:color="D9D9E3"/>
                                                                    <w:left w:val="single" w:sz="2" w:space="0" w:color="D9D9E3"/>
                                                                    <w:bottom w:val="single" w:sz="2" w:space="0" w:color="D9D9E3"/>
                                                                    <w:right w:val="single" w:sz="2" w:space="0" w:color="D9D9E3"/>
                                                                  </w:divBdr>
                                                                  <w:divsChild>
                                                                    <w:div w:id="1819179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940590">
                                          <w:marLeft w:val="0"/>
                                          <w:marRight w:val="0"/>
                                          <w:marTop w:val="0"/>
                                          <w:marBottom w:val="0"/>
                                          <w:divBdr>
                                            <w:top w:val="single" w:sz="2" w:space="0" w:color="D9D9E3"/>
                                            <w:left w:val="single" w:sz="2" w:space="0" w:color="D9D9E3"/>
                                            <w:bottom w:val="single" w:sz="2" w:space="0" w:color="D9D9E3"/>
                                            <w:right w:val="single" w:sz="2" w:space="0" w:color="D9D9E3"/>
                                          </w:divBdr>
                                          <w:divsChild>
                                            <w:div w:id="19223725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50313">
                                                  <w:marLeft w:val="0"/>
                                                  <w:marRight w:val="0"/>
                                                  <w:marTop w:val="0"/>
                                                  <w:marBottom w:val="0"/>
                                                  <w:divBdr>
                                                    <w:top w:val="single" w:sz="2" w:space="0" w:color="D9D9E3"/>
                                                    <w:left w:val="single" w:sz="2" w:space="0" w:color="D9D9E3"/>
                                                    <w:bottom w:val="single" w:sz="2" w:space="0" w:color="D9D9E3"/>
                                                    <w:right w:val="single" w:sz="2" w:space="0" w:color="D9D9E3"/>
                                                  </w:divBdr>
                                                  <w:divsChild>
                                                    <w:div w:id="1792430888">
                                                      <w:marLeft w:val="0"/>
                                                      <w:marRight w:val="0"/>
                                                      <w:marTop w:val="0"/>
                                                      <w:marBottom w:val="0"/>
                                                      <w:divBdr>
                                                        <w:top w:val="single" w:sz="2" w:space="0" w:color="D9D9E3"/>
                                                        <w:left w:val="single" w:sz="2" w:space="0" w:color="D9D9E3"/>
                                                        <w:bottom w:val="single" w:sz="2" w:space="0" w:color="D9D9E3"/>
                                                        <w:right w:val="single" w:sz="2" w:space="0" w:color="D9D9E3"/>
                                                      </w:divBdr>
                                                      <w:divsChild>
                                                        <w:div w:id="795105152">
                                                          <w:marLeft w:val="0"/>
                                                          <w:marRight w:val="0"/>
                                                          <w:marTop w:val="0"/>
                                                          <w:marBottom w:val="0"/>
                                                          <w:divBdr>
                                                            <w:top w:val="single" w:sz="2" w:space="0" w:color="D9D9E3"/>
                                                            <w:left w:val="single" w:sz="2" w:space="0" w:color="D9D9E3"/>
                                                            <w:bottom w:val="single" w:sz="2" w:space="0" w:color="D9D9E3"/>
                                                            <w:right w:val="single" w:sz="2" w:space="0" w:color="D9D9E3"/>
                                                          </w:divBdr>
                                                          <w:divsChild>
                                                            <w:div w:id="1157694162">
                                                              <w:marLeft w:val="0"/>
                                                              <w:marRight w:val="0"/>
                                                              <w:marTop w:val="0"/>
                                                              <w:marBottom w:val="0"/>
                                                              <w:divBdr>
                                                                <w:top w:val="single" w:sz="2" w:space="0" w:color="D9D9E3"/>
                                                                <w:left w:val="single" w:sz="2" w:space="0" w:color="D9D9E3"/>
                                                                <w:bottom w:val="single" w:sz="2" w:space="0" w:color="D9D9E3"/>
                                                                <w:right w:val="single" w:sz="2" w:space="0" w:color="D9D9E3"/>
                                                              </w:divBdr>
                                                              <w:divsChild>
                                                                <w:div w:id="706947737">
                                                                  <w:marLeft w:val="0"/>
                                                                  <w:marRight w:val="0"/>
                                                                  <w:marTop w:val="0"/>
                                                                  <w:marBottom w:val="0"/>
                                                                  <w:divBdr>
                                                                    <w:top w:val="single" w:sz="2" w:space="0" w:color="D9D9E3"/>
                                                                    <w:left w:val="single" w:sz="2" w:space="0" w:color="D9D9E3"/>
                                                                    <w:bottom w:val="single" w:sz="2" w:space="0" w:color="D9D9E3"/>
                                                                    <w:right w:val="single" w:sz="2" w:space="0" w:color="D9D9E3"/>
                                                                  </w:divBdr>
                                                                  <w:divsChild>
                                                                    <w:div w:id="1879076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05842767">
                                                      <w:marLeft w:val="0"/>
                                                      <w:marRight w:val="0"/>
                                                      <w:marTop w:val="0"/>
                                                      <w:marBottom w:val="0"/>
                                                      <w:divBdr>
                                                        <w:top w:val="single" w:sz="2" w:space="0" w:color="D9D9E3"/>
                                                        <w:left w:val="single" w:sz="2" w:space="0" w:color="D9D9E3"/>
                                                        <w:bottom w:val="single" w:sz="2" w:space="0" w:color="D9D9E3"/>
                                                        <w:right w:val="single" w:sz="2" w:space="0" w:color="D9D9E3"/>
                                                      </w:divBdr>
                                                      <w:divsChild>
                                                        <w:div w:id="1469788184">
                                                          <w:marLeft w:val="0"/>
                                                          <w:marRight w:val="0"/>
                                                          <w:marTop w:val="0"/>
                                                          <w:marBottom w:val="0"/>
                                                          <w:divBdr>
                                                            <w:top w:val="single" w:sz="2" w:space="0" w:color="D9D9E3"/>
                                                            <w:left w:val="single" w:sz="2" w:space="0" w:color="D9D9E3"/>
                                                            <w:bottom w:val="single" w:sz="2" w:space="0" w:color="D9D9E3"/>
                                                            <w:right w:val="single" w:sz="2" w:space="0" w:color="D9D9E3"/>
                                                          </w:divBdr>
                                                        </w:div>
                                                        <w:div w:id="1402217909">
                                                          <w:marLeft w:val="0"/>
                                                          <w:marRight w:val="0"/>
                                                          <w:marTop w:val="0"/>
                                                          <w:marBottom w:val="0"/>
                                                          <w:divBdr>
                                                            <w:top w:val="single" w:sz="2" w:space="0" w:color="D9D9E3"/>
                                                            <w:left w:val="single" w:sz="2" w:space="0" w:color="D9D9E3"/>
                                                            <w:bottom w:val="single" w:sz="2" w:space="0" w:color="D9D9E3"/>
                                                            <w:right w:val="single" w:sz="2" w:space="0" w:color="D9D9E3"/>
                                                          </w:divBdr>
                                                          <w:divsChild>
                                                            <w:div w:id="11148936">
                                                              <w:marLeft w:val="0"/>
                                                              <w:marRight w:val="0"/>
                                                              <w:marTop w:val="0"/>
                                                              <w:marBottom w:val="0"/>
                                                              <w:divBdr>
                                                                <w:top w:val="single" w:sz="2" w:space="0" w:color="D9D9E3"/>
                                                                <w:left w:val="single" w:sz="2" w:space="0" w:color="D9D9E3"/>
                                                                <w:bottom w:val="single" w:sz="2" w:space="0" w:color="D9D9E3"/>
                                                                <w:right w:val="single" w:sz="2" w:space="0" w:color="D9D9E3"/>
                                                              </w:divBdr>
                                                              <w:divsChild>
                                                                <w:div w:id="1781141949">
                                                                  <w:marLeft w:val="0"/>
                                                                  <w:marRight w:val="0"/>
                                                                  <w:marTop w:val="0"/>
                                                                  <w:marBottom w:val="0"/>
                                                                  <w:divBdr>
                                                                    <w:top w:val="single" w:sz="2" w:space="0" w:color="D9D9E3"/>
                                                                    <w:left w:val="single" w:sz="2" w:space="0" w:color="D9D9E3"/>
                                                                    <w:bottom w:val="single" w:sz="2" w:space="0" w:color="D9D9E3"/>
                                                                    <w:right w:val="single" w:sz="2" w:space="0" w:color="D9D9E3"/>
                                                                  </w:divBdr>
                                                                  <w:divsChild>
                                                                    <w:div w:id="1100367686">
                                                                      <w:marLeft w:val="0"/>
                                                                      <w:marRight w:val="0"/>
                                                                      <w:marTop w:val="0"/>
                                                                      <w:marBottom w:val="0"/>
                                                                      <w:divBdr>
                                                                        <w:top w:val="single" w:sz="2" w:space="0" w:color="D9D9E3"/>
                                                                        <w:left w:val="single" w:sz="2" w:space="0" w:color="D9D9E3"/>
                                                                        <w:bottom w:val="single" w:sz="2" w:space="0" w:color="D9D9E3"/>
                                                                        <w:right w:val="single" w:sz="2" w:space="0" w:color="D9D9E3"/>
                                                                      </w:divBdr>
                                                                      <w:divsChild>
                                                                        <w:div w:id="1056970111">
                                                                          <w:marLeft w:val="0"/>
                                                                          <w:marRight w:val="0"/>
                                                                          <w:marTop w:val="0"/>
                                                                          <w:marBottom w:val="0"/>
                                                                          <w:divBdr>
                                                                            <w:top w:val="single" w:sz="2" w:space="0" w:color="D9D9E3"/>
                                                                            <w:left w:val="single" w:sz="2" w:space="0" w:color="D9D9E3"/>
                                                                            <w:bottom w:val="single" w:sz="2" w:space="0" w:color="D9D9E3"/>
                                                                            <w:right w:val="single" w:sz="2" w:space="0" w:color="D9D9E3"/>
                                                                          </w:divBdr>
                                                                          <w:divsChild>
                                                                            <w:div w:id="747462337">
                                                                              <w:marLeft w:val="0"/>
                                                                              <w:marRight w:val="0"/>
                                                                              <w:marTop w:val="0"/>
                                                                              <w:marBottom w:val="0"/>
                                                                              <w:divBdr>
                                                                                <w:top w:val="single" w:sz="2" w:space="0" w:color="D9D9E3"/>
                                                                                <w:left w:val="single" w:sz="2" w:space="0" w:color="D9D9E3"/>
                                                                                <w:bottom w:val="single" w:sz="2" w:space="0" w:color="D9D9E3"/>
                                                                                <w:right w:val="single" w:sz="2" w:space="0" w:color="D9D9E3"/>
                                                                              </w:divBdr>
                                                                            </w:div>
                                                                            <w:div w:id="818301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0190236">
                                          <w:marLeft w:val="0"/>
                                          <w:marRight w:val="0"/>
                                          <w:marTop w:val="0"/>
                                          <w:marBottom w:val="0"/>
                                          <w:divBdr>
                                            <w:top w:val="single" w:sz="2" w:space="0" w:color="D9D9E3"/>
                                            <w:left w:val="single" w:sz="2" w:space="0" w:color="D9D9E3"/>
                                            <w:bottom w:val="single" w:sz="2" w:space="0" w:color="D9D9E3"/>
                                            <w:right w:val="single" w:sz="2" w:space="0" w:color="D9D9E3"/>
                                          </w:divBdr>
                                          <w:divsChild>
                                            <w:div w:id="1727946657">
                                              <w:marLeft w:val="0"/>
                                              <w:marRight w:val="0"/>
                                              <w:marTop w:val="100"/>
                                              <w:marBottom w:val="100"/>
                                              <w:divBdr>
                                                <w:top w:val="single" w:sz="2" w:space="0" w:color="D9D9E3"/>
                                                <w:left w:val="single" w:sz="2" w:space="0" w:color="D9D9E3"/>
                                                <w:bottom w:val="single" w:sz="2" w:space="0" w:color="D9D9E3"/>
                                                <w:right w:val="single" w:sz="2" w:space="0" w:color="D9D9E3"/>
                                              </w:divBdr>
                                              <w:divsChild>
                                                <w:div w:id="696851811">
                                                  <w:marLeft w:val="0"/>
                                                  <w:marRight w:val="0"/>
                                                  <w:marTop w:val="0"/>
                                                  <w:marBottom w:val="0"/>
                                                  <w:divBdr>
                                                    <w:top w:val="single" w:sz="2" w:space="0" w:color="D9D9E3"/>
                                                    <w:left w:val="single" w:sz="2" w:space="0" w:color="D9D9E3"/>
                                                    <w:bottom w:val="single" w:sz="2" w:space="0" w:color="D9D9E3"/>
                                                    <w:right w:val="single" w:sz="2" w:space="0" w:color="D9D9E3"/>
                                                  </w:divBdr>
                                                  <w:divsChild>
                                                    <w:div w:id="2127115381">
                                                      <w:marLeft w:val="0"/>
                                                      <w:marRight w:val="0"/>
                                                      <w:marTop w:val="0"/>
                                                      <w:marBottom w:val="0"/>
                                                      <w:divBdr>
                                                        <w:top w:val="single" w:sz="2" w:space="0" w:color="D9D9E3"/>
                                                        <w:left w:val="single" w:sz="2" w:space="0" w:color="D9D9E3"/>
                                                        <w:bottom w:val="single" w:sz="2" w:space="0" w:color="D9D9E3"/>
                                                        <w:right w:val="single" w:sz="2" w:space="0" w:color="D9D9E3"/>
                                                      </w:divBdr>
                                                      <w:divsChild>
                                                        <w:div w:id="1047295348">
                                                          <w:marLeft w:val="0"/>
                                                          <w:marRight w:val="0"/>
                                                          <w:marTop w:val="0"/>
                                                          <w:marBottom w:val="0"/>
                                                          <w:divBdr>
                                                            <w:top w:val="single" w:sz="2" w:space="0" w:color="D9D9E3"/>
                                                            <w:left w:val="single" w:sz="2" w:space="0" w:color="D9D9E3"/>
                                                            <w:bottom w:val="single" w:sz="2" w:space="0" w:color="D9D9E3"/>
                                                            <w:right w:val="single" w:sz="2" w:space="0" w:color="D9D9E3"/>
                                                          </w:divBdr>
                                                          <w:divsChild>
                                                            <w:div w:id="1812869986">
                                                              <w:marLeft w:val="0"/>
                                                              <w:marRight w:val="0"/>
                                                              <w:marTop w:val="0"/>
                                                              <w:marBottom w:val="0"/>
                                                              <w:divBdr>
                                                                <w:top w:val="single" w:sz="2" w:space="0" w:color="D9D9E3"/>
                                                                <w:left w:val="single" w:sz="2" w:space="0" w:color="D9D9E3"/>
                                                                <w:bottom w:val="single" w:sz="2" w:space="0" w:color="D9D9E3"/>
                                                                <w:right w:val="single" w:sz="2" w:space="0" w:color="D9D9E3"/>
                                                              </w:divBdr>
                                                              <w:divsChild>
                                                                <w:div w:id="350032443">
                                                                  <w:marLeft w:val="0"/>
                                                                  <w:marRight w:val="0"/>
                                                                  <w:marTop w:val="0"/>
                                                                  <w:marBottom w:val="0"/>
                                                                  <w:divBdr>
                                                                    <w:top w:val="single" w:sz="2" w:space="0" w:color="D9D9E3"/>
                                                                    <w:left w:val="single" w:sz="2" w:space="0" w:color="D9D9E3"/>
                                                                    <w:bottom w:val="single" w:sz="2" w:space="0" w:color="D9D9E3"/>
                                                                    <w:right w:val="single" w:sz="2" w:space="0" w:color="D9D9E3"/>
                                                                  </w:divBdr>
                                                                  <w:divsChild>
                                                                    <w:div w:id="363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3231044">
                                                      <w:marLeft w:val="0"/>
                                                      <w:marRight w:val="0"/>
                                                      <w:marTop w:val="0"/>
                                                      <w:marBottom w:val="0"/>
                                                      <w:divBdr>
                                                        <w:top w:val="single" w:sz="2" w:space="0" w:color="D9D9E3"/>
                                                        <w:left w:val="single" w:sz="2" w:space="0" w:color="D9D9E3"/>
                                                        <w:bottom w:val="single" w:sz="2" w:space="0" w:color="D9D9E3"/>
                                                        <w:right w:val="single" w:sz="2" w:space="0" w:color="D9D9E3"/>
                                                      </w:divBdr>
                                                      <w:divsChild>
                                                        <w:div w:id="2052144137">
                                                          <w:marLeft w:val="0"/>
                                                          <w:marRight w:val="0"/>
                                                          <w:marTop w:val="0"/>
                                                          <w:marBottom w:val="0"/>
                                                          <w:divBdr>
                                                            <w:top w:val="single" w:sz="2" w:space="0" w:color="D9D9E3"/>
                                                            <w:left w:val="single" w:sz="2" w:space="0" w:color="D9D9E3"/>
                                                            <w:bottom w:val="single" w:sz="2" w:space="0" w:color="D9D9E3"/>
                                                            <w:right w:val="single" w:sz="2" w:space="0" w:color="D9D9E3"/>
                                                          </w:divBdr>
                                                        </w:div>
                                                        <w:div w:id="847213552">
                                                          <w:marLeft w:val="0"/>
                                                          <w:marRight w:val="0"/>
                                                          <w:marTop w:val="0"/>
                                                          <w:marBottom w:val="0"/>
                                                          <w:divBdr>
                                                            <w:top w:val="single" w:sz="2" w:space="0" w:color="D9D9E3"/>
                                                            <w:left w:val="single" w:sz="2" w:space="0" w:color="D9D9E3"/>
                                                            <w:bottom w:val="single" w:sz="2" w:space="0" w:color="D9D9E3"/>
                                                            <w:right w:val="single" w:sz="2" w:space="0" w:color="D9D9E3"/>
                                                          </w:divBdr>
                                                          <w:divsChild>
                                                            <w:div w:id="940186454">
                                                              <w:marLeft w:val="0"/>
                                                              <w:marRight w:val="0"/>
                                                              <w:marTop w:val="0"/>
                                                              <w:marBottom w:val="0"/>
                                                              <w:divBdr>
                                                                <w:top w:val="single" w:sz="2" w:space="0" w:color="D9D9E3"/>
                                                                <w:left w:val="single" w:sz="2" w:space="0" w:color="D9D9E3"/>
                                                                <w:bottom w:val="single" w:sz="2" w:space="0" w:color="D9D9E3"/>
                                                                <w:right w:val="single" w:sz="2" w:space="0" w:color="D9D9E3"/>
                                                              </w:divBdr>
                                                              <w:divsChild>
                                                                <w:div w:id="2006081381">
                                                                  <w:marLeft w:val="0"/>
                                                                  <w:marRight w:val="0"/>
                                                                  <w:marTop w:val="0"/>
                                                                  <w:marBottom w:val="0"/>
                                                                  <w:divBdr>
                                                                    <w:top w:val="single" w:sz="2" w:space="0" w:color="D9D9E3"/>
                                                                    <w:left w:val="single" w:sz="2" w:space="0" w:color="D9D9E3"/>
                                                                    <w:bottom w:val="single" w:sz="2" w:space="0" w:color="D9D9E3"/>
                                                                    <w:right w:val="single" w:sz="2" w:space="0" w:color="D9D9E3"/>
                                                                  </w:divBdr>
                                                                  <w:divsChild>
                                                                    <w:div w:id="95120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215710">
                                          <w:marLeft w:val="0"/>
                                          <w:marRight w:val="0"/>
                                          <w:marTop w:val="0"/>
                                          <w:marBottom w:val="0"/>
                                          <w:divBdr>
                                            <w:top w:val="single" w:sz="2" w:space="0" w:color="D9D9E3"/>
                                            <w:left w:val="single" w:sz="2" w:space="0" w:color="D9D9E3"/>
                                            <w:bottom w:val="single" w:sz="2" w:space="0" w:color="D9D9E3"/>
                                            <w:right w:val="single" w:sz="2" w:space="0" w:color="D9D9E3"/>
                                          </w:divBdr>
                                          <w:divsChild>
                                            <w:div w:id="1940408279">
                                              <w:marLeft w:val="0"/>
                                              <w:marRight w:val="0"/>
                                              <w:marTop w:val="100"/>
                                              <w:marBottom w:val="100"/>
                                              <w:divBdr>
                                                <w:top w:val="single" w:sz="2" w:space="0" w:color="D9D9E3"/>
                                                <w:left w:val="single" w:sz="2" w:space="0" w:color="D9D9E3"/>
                                                <w:bottom w:val="single" w:sz="2" w:space="0" w:color="D9D9E3"/>
                                                <w:right w:val="single" w:sz="2" w:space="0" w:color="D9D9E3"/>
                                              </w:divBdr>
                                              <w:divsChild>
                                                <w:div w:id="930507072">
                                                  <w:marLeft w:val="0"/>
                                                  <w:marRight w:val="0"/>
                                                  <w:marTop w:val="0"/>
                                                  <w:marBottom w:val="0"/>
                                                  <w:divBdr>
                                                    <w:top w:val="single" w:sz="2" w:space="0" w:color="D9D9E3"/>
                                                    <w:left w:val="single" w:sz="2" w:space="0" w:color="D9D9E3"/>
                                                    <w:bottom w:val="single" w:sz="2" w:space="0" w:color="D9D9E3"/>
                                                    <w:right w:val="single" w:sz="2" w:space="0" w:color="D9D9E3"/>
                                                  </w:divBdr>
                                                  <w:divsChild>
                                                    <w:div w:id="1978148438">
                                                      <w:marLeft w:val="0"/>
                                                      <w:marRight w:val="0"/>
                                                      <w:marTop w:val="0"/>
                                                      <w:marBottom w:val="0"/>
                                                      <w:divBdr>
                                                        <w:top w:val="single" w:sz="2" w:space="0" w:color="D9D9E3"/>
                                                        <w:left w:val="single" w:sz="2" w:space="0" w:color="D9D9E3"/>
                                                        <w:bottom w:val="single" w:sz="2" w:space="0" w:color="D9D9E3"/>
                                                        <w:right w:val="single" w:sz="2" w:space="0" w:color="D9D9E3"/>
                                                      </w:divBdr>
                                                      <w:divsChild>
                                                        <w:div w:id="1777363782">
                                                          <w:marLeft w:val="0"/>
                                                          <w:marRight w:val="0"/>
                                                          <w:marTop w:val="0"/>
                                                          <w:marBottom w:val="0"/>
                                                          <w:divBdr>
                                                            <w:top w:val="single" w:sz="2" w:space="0" w:color="D9D9E3"/>
                                                            <w:left w:val="single" w:sz="2" w:space="0" w:color="D9D9E3"/>
                                                            <w:bottom w:val="single" w:sz="2" w:space="0" w:color="D9D9E3"/>
                                                            <w:right w:val="single" w:sz="2" w:space="0" w:color="D9D9E3"/>
                                                          </w:divBdr>
                                                          <w:divsChild>
                                                            <w:div w:id="2089225119">
                                                              <w:marLeft w:val="0"/>
                                                              <w:marRight w:val="0"/>
                                                              <w:marTop w:val="0"/>
                                                              <w:marBottom w:val="0"/>
                                                              <w:divBdr>
                                                                <w:top w:val="single" w:sz="2" w:space="0" w:color="D9D9E3"/>
                                                                <w:left w:val="single" w:sz="2" w:space="0" w:color="D9D9E3"/>
                                                                <w:bottom w:val="single" w:sz="2" w:space="0" w:color="D9D9E3"/>
                                                                <w:right w:val="single" w:sz="2" w:space="0" w:color="D9D9E3"/>
                                                              </w:divBdr>
                                                              <w:divsChild>
                                                                <w:div w:id="1966303900">
                                                                  <w:marLeft w:val="0"/>
                                                                  <w:marRight w:val="0"/>
                                                                  <w:marTop w:val="0"/>
                                                                  <w:marBottom w:val="0"/>
                                                                  <w:divBdr>
                                                                    <w:top w:val="single" w:sz="2" w:space="0" w:color="D9D9E3"/>
                                                                    <w:left w:val="single" w:sz="2" w:space="0" w:color="D9D9E3"/>
                                                                    <w:bottom w:val="single" w:sz="2" w:space="0" w:color="D9D9E3"/>
                                                                    <w:right w:val="single" w:sz="2" w:space="0" w:color="D9D9E3"/>
                                                                  </w:divBdr>
                                                                  <w:divsChild>
                                                                    <w:div w:id="1891915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0292457">
                                                      <w:marLeft w:val="0"/>
                                                      <w:marRight w:val="0"/>
                                                      <w:marTop w:val="0"/>
                                                      <w:marBottom w:val="0"/>
                                                      <w:divBdr>
                                                        <w:top w:val="single" w:sz="2" w:space="0" w:color="D9D9E3"/>
                                                        <w:left w:val="single" w:sz="2" w:space="0" w:color="D9D9E3"/>
                                                        <w:bottom w:val="single" w:sz="2" w:space="0" w:color="D9D9E3"/>
                                                        <w:right w:val="single" w:sz="2" w:space="0" w:color="D9D9E3"/>
                                                      </w:divBdr>
                                                      <w:divsChild>
                                                        <w:div w:id="1466390370">
                                                          <w:marLeft w:val="0"/>
                                                          <w:marRight w:val="0"/>
                                                          <w:marTop w:val="0"/>
                                                          <w:marBottom w:val="0"/>
                                                          <w:divBdr>
                                                            <w:top w:val="single" w:sz="2" w:space="0" w:color="D9D9E3"/>
                                                            <w:left w:val="single" w:sz="2" w:space="0" w:color="D9D9E3"/>
                                                            <w:bottom w:val="single" w:sz="2" w:space="0" w:color="D9D9E3"/>
                                                            <w:right w:val="single" w:sz="2" w:space="0" w:color="D9D9E3"/>
                                                          </w:divBdr>
                                                        </w:div>
                                                        <w:div w:id="839927118">
                                                          <w:marLeft w:val="0"/>
                                                          <w:marRight w:val="0"/>
                                                          <w:marTop w:val="0"/>
                                                          <w:marBottom w:val="0"/>
                                                          <w:divBdr>
                                                            <w:top w:val="single" w:sz="2" w:space="0" w:color="D9D9E3"/>
                                                            <w:left w:val="single" w:sz="2" w:space="0" w:color="D9D9E3"/>
                                                            <w:bottom w:val="single" w:sz="2" w:space="0" w:color="D9D9E3"/>
                                                            <w:right w:val="single" w:sz="2" w:space="0" w:color="D9D9E3"/>
                                                          </w:divBdr>
                                                          <w:divsChild>
                                                            <w:div w:id="1890796613">
                                                              <w:marLeft w:val="0"/>
                                                              <w:marRight w:val="0"/>
                                                              <w:marTop w:val="0"/>
                                                              <w:marBottom w:val="0"/>
                                                              <w:divBdr>
                                                                <w:top w:val="single" w:sz="2" w:space="0" w:color="D9D9E3"/>
                                                                <w:left w:val="single" w:sz="2" w:space="0" w:color="D9D9E3"/>
                                                                <w:bottom w:val="single" w:sz="2" w:space="0" w:color="D9D9E3"/>
                                                                <w:right w:val="single" w:sz="2" w:space="0" w:color="D9D9E3"/>
                                                              </w:divBdr>
                                                              <w:divsChild>
                                                                <w:div w:id="1944191119">
                                                                  <w:marLeft w:val="0"/>
                                                                  <w:marRight w:val="0"/>
                                                                  <w:marTop w:val="0"/>
                                                                  <w:marBottom w:val="0"/>
                                                                  <w:divBdr>
                                                                    <w:top w:val="single" w:sz="2" w:space="0" w:color="D9D9E3"/>
                                                                    <w:left w:val="single" w:sz="2" w:space="0" w:color="D9D9E3"/>
                                                                    <w:bottom w:val="single" w:sz="2" w:space="0" w:color="D9D9E3"/>
                                                                    <w:right w:val="single" w:sz="2" w:space="0" w:color="D9D9E3"/>
                                                                  </w:divBdr>
                                                                  <w:divsChild>
                                                                    <w:div w:id="1752240002">
                                                                      <w:marLeft w:val="0"/>
                                                                      <w:marRight w:val="0"/>
                                                                      <w:marTop w:val="0"/>
                                                                      <w:marBottom w:val="0"/>
                                                                      <w:divBdr>
                                                                        <w:top w:val="single" w:sz="2" w:space="0" w:color="D9D9E3"/>
                                                                        <w:left w:val="single" w:sz="2" w:space="0" w:color="D9D9E3"/>
                                                                        <w:bottom w:val="single" w:sz="2" w:space="0" w:color="D9D9E3"/>
                                                                        <w:right w:val="single" w:sz="2" w:space="0" w:color="D9D9E3"/>
                                                                      </w:divBdr>
                                                                      <w:divsChild>
                                                                        <w:div w:id="327489020">
                                                                          <w:marLeft w:val="0"/>
                                                                          <w:marRight w:val="0"/>
                                                                          <w:marTop w:val="0"/>
                                                                          <w:marBottom w:val="0"/>
                                                                          <w:divBdr>
                                                                            <w:top w:val="single" w:sz="2" w:space="0" w:color="D9D9E3"/>
                                                                            <w:left w:val="single" w:sz="2" w:space="0" w:color="D9D9E3"/>
                                                                            <w:bottom w:val="single" w:sz="2" w:space="0" w:color="D9D9E3"/>
                                                                            <w:right w:val="single" w:sz="2" w:space="0" w:color="D9D9E3"/>
                                                                          </w:divBdr>
                                                                          <w:divsChild>
                                                                            <w:div w:id="1685129307">
                                                                              <w:marLeft w:val="0"/>
                                                                              <w:marRight w:val="0"/>
                                                                              <w:marTop w:val="0"/>
                                                                              <w:marBottom w:val="0"/>
                                                                              <w:divBdr>
                                                                                <w:top w:val="single" w:sz="2" w:space="0" w:color="D9D9E3"/>
                                                                                <w:left w:val="single" w:sz="2" w:space="0" w:color="D9D9E3"/>
                                                                                <w:bottom w:val="single" w:sz="2" w:space="0" w:color="D9D9E3"/>
                                                                                <w:right w:val="single" w:sz="2" w:space="0" w:color="D9D9E3"/>
                                                                              </w:divBdr>
                                                                            </w:div>
                                                                            <w:div w:id="236327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319867">
                                                                          <w:marLeft w:val="0"/>
                                                                          <w:marRight w:val="0"/>
                                                                          <w:marTop w:val="0"/>
                                                                          <w:marBottom w:val="0"/>
                                                                          <w:divBdr>
                                                                            <w:top w:val="single" w:sz="2" w:space="0" w:color="D9D9E3"/>
                                                                            <w:left w:val="single" w:sz="2" w:space="0" w:color="D9D9E3"/>
                                                                            <w:bottom w:val="single" w:sz="2" w:space="0" w:color="D9D9E3"/>
                                                                            <w:right w:val="single" w:sz="2" w:space="0" w:color="D9D9E3"/>
                                                                          </w:divBdr>
                                                                          <w:divsChild>
                                                                            <w:div w:id="326984128">
                                                                              <w:marLeft w:val="0"/>
                                                                              <w:marRight w:val="0"/>
                                                                              <w:marTop w:val="0"/>
                                                                              <w:marBottom w:val="0"/>
                                                                              <w:divBdr>
                                                                                <w:top w:val="single" w:sz="2" w:space="0" w:color="D9D9E3"/>
                                                                                <w:left w:val="single" w:sz="2" w:space="0" w:color="D9D9E3"/>
                                                                                <w:bottom w:val="single" w:sz="2" w:space="0" w:color="D9D9E3"/>
                                                                                <w:right w:val="single" w:sz="2" w:space="0" w:color="D9D9E3"/>
                                                                              </w:divBdr>
                                                                            </w:div>
                                                                            <w:div w:id="44631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6912102">
                                                                          <w:marLeft w:val="0"/>
                                                                          <w:marRight w:val="0"/>
                                                                          <w:marTop w:val="0"/>
                                                                          <w:marBottom w:val="0"/>
                                                                          <w:divBdr>
                                                                            <w:top w:val="single" w:sz="2" w:space="0" w:color="D9D9E3"/>
                                                                            <w:left w:val="single" w:sz="2" w:space="0" w:color="D9D9E3"/>
                                                                            <w:bottom w:val="single" w:sz="2" w:space="0" w:color="D9D9E3"/>
                                                                            <w:right w:val="single" w:sz="2" w:space="0" w:color="D9D9E3"/>
                                                                          </w:divBdr>
                                                                          <w:divsChild>
                                                                            <w:div w:id="1751657755">
                                                                              <w:marLeft w:val="0"/>
                                                                              <w:marRight w:val="0"/>
                                                                              <w:marTop w:val="0"/>
                                                                              <w:marBottom w:val="0"/>
                                                                              <w:divBdr>
                                                                                <w:top w:val="single" w:sz="2" w:space="0" w:color="D9D9E3"/>
                                                                                <w:left w:val="single" w:sz="2" w:space="0" w:color="D9D9E3"/>
                                                                                <w:bottom w:val="single" w:sz="2" w:space="0" w:color="D9D9E3"/>
                                                                                <w:right w:val="single" w:sz="2" w:space="0" w:color="D9D9E3"/>
                                                                              </w:divBdr>
                                                                            </w:div>
                                                                            <w:div w:id="153762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2012397">
                                          <w:marLeft w:val="0"/>
                                          <w:marRight w:val="0"/>
                                          <w:marTop w:val="0"/>
                                          <w:marBottom w:val="0"/>
                                          <w:divBdr>
                                            <w:top w:val="single" w:sz="2" w:space="0" w:color="D9D9E3"/>
                                            <w:left w:val="single" w:sz="2" w:space="0" w:color="D9D9E3"/>
                                            <w:bottom w:val="single" w:sz="2" w:space="0" w:color="D9D9E3"/>
                                            <w:right w:val="single" w:sz="2" w:space="0" w:color="D9D9E3"/>
                                          </w:divBdr>
                                          <w:divsChild>
                                            <w:div w:id="1755013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728078">
                                                  <w:marLeft w:val="0"/>
                                                  <w:marRight w:val="0"/>
                                                  <w:marTop w:val="0"/>
                                                  <w:marBottom w:val="0"/>
                                                  <w:divBdr>
                                                    <w:top w:val="single" w:sz="2" w:space="0" w:color="D9D9E3"/>
                                                    <w:left w:val="single" w:sz="2" w:space="0" w:color="D9D9E3"/>
                                                    <w:bottom w:val="single" w:sz="2" w:space="0" w:color="D9D9E3"/>
                                                    <w:right w:val="single" w:sz="2" w:space="0" w:color="D9D9E3"/>
                                                  </w:divBdr>
                                                  <w:divsChild>
                                                    <w:div w:id="149905963">
                                                      <w:marLeft w:val="0"/>
                                                      <w:marRight w:val="0"/>
                                                      <w:marTop w:val="0"/>
                                                      <w:marBottom w:val="0"/>
                                                      <w:divBdr>
                                                        <w:top w:val="single" w:sz="2" w:space="0" w:color="D9D9E3"/>
                                                        <w:left w:val="single" w:sz="2" w:space="0" w:color="D9D9E3"/>
                                                        <w:bottom w:val="single" w:sz="2" w:space="0" w:color="D9D9E3"/>
                                                        <w:right w:val="single" w:sz="2" w:space="0" w:color="D9D9E3"/>
                                                      </w:divBdr>
                                                      <w:divsChild>
                                                        <w:div w:id="616065432">
                                                          <w:marLeft w:val="0"/>
                                                          <w:marRight w:val="0"/>
                                                          <w:marTop w:val="0"/>
                                                          <w:marBottom w:val="0"/>
                                                          <w:divBdr>
                                                            <w:top w:val="single" w:sz="2" w:space="0" w:color="D9D9E3"/>
                                                            <w:left w:val="single" w:sz="2" w:space="0" w:color="D9D9E3"/>
                                                            <w:bottom w:val="single" w:sz="2" w:space="0" w:color="D9D9E3"/>
                                                            <w:right w:val="single" w:sz="2" w:space="0" w:color="D9D9E3"/>
                                                          </w:divBdr>
                                                          <w:divsChild>
                                                            <w:div w:id="2021855237">
                                                              <w:marLeft w:val="0"/>
                                                              <w:marRight w:val="0"/>
                                                              <w:marTop w:val="0"/>
                                                              <w:marBottom w:val="0"/>
                                                              <w:divBdr>
                                                                <w:top w:val="single" w:sz="2" w:space="0" w:color="D9D9E3"/>
                                                                <w:left w:val="single" w:sz="2" w:space="0" w:color="D9D9E3"/>
                                                                <w:bottom w:val="single" w:sz="2" w:space="0" w:color="D9D9E3"/>
                                                                <w:right w:val="single" w:sz="2" w:space="0" w:color="D9D9E3"/>
                                                              </w:divBdr>
                                                              <w:divsChild>
                                                                <w:div w:id="1963687257">
                                                                  <w:marLeft w:val="0"/>
                                                                  <w:marRight w:val="0"/>
                                                                  <w:marTop w:val="0"/>
                                                                  <w:marBottom w:val="0"/>
                                                                  <w:divBdr>
                                                                    <w:top w:val="single" w:sz="2" w:space="0" w:color="D9D9E3"/>
                                                                    <w:left w:val="single" w:sz="2" w:space="0" w:color="D9D9E3"/>
                                                                    <w:bottom w:val="single" w:sz="2" w:space="0" w:color="D9D9E3"/>
                                                                    <w:right w:val="single" w:sz="2" w:space="0" w:color="D9D9E3"/>
                                                                  </w:divBdr>
                                                                  <w:divsChild>
                                                                    <w:div w:id="1941833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1452113">
                                                      <w:marLeft w:val="0"/>
                                                      <w:marRight w:val="0"/>
                                                      <w:marTop w:val="0"/>
                                                      <w:marBottom w:val="0"/>
                                                      <w:divBdr>
                                                        <w:top w:val="single" w:sz="2" w:space="0" w:color="D9D9E3"/>
                                                        <w:left w:val="single" w:sz="2" w:space="0" w:color="D9D9E3"/>
                                                        <w:bottom w:val="single" w:sz="2" w:space="0" w:color="D9D9E3"/>
                                                        <w:right w:val="single" w:sz="2" w:space="0" w:color="D9D9E3"/>
                                                      </w:divBdr>
                                                      <w:divsChild>
                                                        <w:div w:id="613907604">
                                                          <w:marLeft w:val="0"/>
                                                          <w:marRight w:val="0"/>
                                                          <w:marTop w:val="0"/>
                                                          <w:marBottom w:val="0"/>
                                                          <w:divBdr>
                                                            <w:top w:val="single" w:sz="2" w:space="0" w:color="D9D9E3"/>
                                                            <w:left w:val="single" w:sz="2" w:space="0" w:color="D9D9E3"/>
                                                            <w:bottom w:val="single" w:sz="2" w:space="0" w:color="D9D9E3"/>
                                                            <w:right w:val="single" w:sz="2" w:space="0" w:color="D9D9E3"/>
                                                          </w:divBdr>
                                                        </w:div>
                                                        <w:div w:id="1362050925">
                                                          <w:marLeft w:val="0"/>
                                                          <w:marRight w:val="0"/>
                                                          <w:marTop w:val="0"/>
                                                          <w:marBottom w:val="0"/>
                                                          <w:divBdr>
                                                            <w:top w:val="single" w:sz="2" w:space="0" w:color="D9D9E3"/>
                                                            <w:left w:val="single" w:sz="2" w:space="0" w:color="D9D9E3"/>
                                                            <w:bottom w:val="single" w:sz="2" w:space="0" w:color="D9D9E3"/>
                                                            <w:right w:val="single" w:sz="2" w:space="0" w:color="D9D9E3"/>
                                                          </w:divBdr>
                                                          <w:divsChild>
                                                            <w:div w:id="446504744">
                                                              <w:marLeft w:val="0"/>
                                                              <w:marRight w:val="0"/>
                                                              <w:marTop w:val="0"/>
                                                              <w:marBottom w:val="0"/>
                                                              <w:divBdr>
                                                                <w:top w:val="single" w:sz="2" w:space="0" w:color="D9D9E3"/>
                                                                <w:left w:val="single" w:sz="2" w:space="0" w:color="D9D9E3"/>
                                                                <w:bottom w:val="single" w:sz="2" w:space="0" w:color="D9D9E3"/>
                                                                <w:right w:val="single" w:sz="2" w:space="0" w:color="D9D9E3"/>
                                                              </w:divBdr>
                                                              <w:divsChild>
                                                                <w:div w:id="1039428523">
                                                                  <w:marLeft w:val="0"/>
                                                                  <w:marRight w:val="0"/>
                                                                  <w:marTop w:val="0"/>
                                                                  <w:marBottom w:val="0"/>
                                                                  <w:divBdr>
                                                                    <w:top w:val="single" w:sz="2" w:space="0" w:color="D9D9E3"/>
                                                                    <w:left w:val="single" w:sz="2" w:space="0" w:color="D9D9E3"/>
                                                                    <w:bottom w:val="single" w:sz="2" w:space="0" w:color="D9D9E3"/>
                                                                    <w:right w:val="single" w:sz="2" w:space="0" w:color="D9D9E3"/>
                                                                  </w:divBdr>
                                                                  <w:divsChild>
                                                                    <w:div w:id="1782341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217228">
                                          <w:marLeft w:val="0"/>
                                          <w:marRight w:val="0"/>
                                          <w:marTop w:val="0"/>
                                          <w:marBottom w:val="0"/>
                                          <w:divBdr>
                                            <w:top w:val="single" w:sz="2" w:space="0" w:color="D9D9E3"/>
                                            <w:left w:val="single" w:sz="2" w:space="0" w:color="D9D9E3"/>
                                            <w:bottom w:val="single" w:sz="2" w:space="0" w:color="D9D9E3"/>
                                            <w:right w:val="single" w:sz="2" w:space="0" w:color="D9D9E3"/>
                                          </w:divBdr>
                                          <w:divsChild>
                                            <w:div w:id="1556159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294490">
                                                  <w:marLeft w:val="0"/>
                                                  <w:marRight w:val="0"/>
                                                  <w:marTop w:val="0"/>
                                                  <w:marBottom w:val="0"/>
                                                  <w:divBdr>
                                                    <w:top w:val="single" w:sz="2" w:space="0" w:color="D9D9E3"/>
                                                    <w:left w:val="single" w:sz="2" w:space="0" w:color="D9D9E3"/>
                                                    <w:bottom w:val="single" w:sz="2" w:space="0" w:color="D9D9E3"/>
                                                    <w:right w:val="single" w:sz="2" w:space="0" w:color="D9D9E3"/>
                                                  </w:divBdr>
                                                  <w:divsChild>
                                                    <w:div w:id="209584820">
                                                      <w:marLeft w:val="0"/>
                                                      <w:marRight w:val="0"/>
                                                      <w:marTop w:val="0"/>
                                                      <w:marBottom w:val="0"/>
                                                      <w:divBdr>
                                                        <w:top w:val="single" w:sz="2" w:space="0" w:color="D9D9E3"/>
                                                        <w:left w:val="single" w:sz="2" w:space="0" w:color="D9D9E3"/>
                                                        <w:bottom w:val="single" w:sz="2" w:space="0" w:color="D9D9E3"/>
                                                        <w:right w:val="single" w:sz="2" w:space="0" w:color="D9D9E3"/>
                                                      </w:divBdr>
                                                      <w:divsChild>
                                                        <w:div w:id="100608163">
                                                          <w:marLeft w:val="0"/>
                                                          <w:marRight w:val="0"/>
                                                          <w:marTop w:val="0"/>
                                                          <w:marBottom w:val="0"/>
                                                          <w:divBdr>
                                                            <w:top w:val="single" w:sz="2" w:space="0" w:color="D9D9E3"/>
                                                            <w:left w:val="single" w:sz="2" w:space="0" w:color="D9D9E3"/>
                                                            <w:bottom w:val="single" w:sz="2" w:space="0" w:color="D9D9E3"/>
                                                            <w:right w:val="single" w:sz="2" w:space="0" w:color="D9D9E3"/>
                                                          </w:divBdr>
                                                          <w:divsChild>
                                                            <w:div w:id="1787851971">
                                                              <w:marLeft w:val="0"/>
                                                              <w:marRight w:val="0"/>
                                                              <w:marTop w:val="0"/>
                                                              <w:marBottom w:val="0"/>
                                                              <w:divBdr>
                                                                <w:top w:val="single" w:sz="2" w:space="0" w:color="D9D9E3"/>
                                                                <w:left w:val="single" w:sz="2" w:space="0" w:color="D9D9E3"/>
                                                                <w:bottom w:val="single" w:sz="2" w:space="0" w:color="D9D9E3"/>
                                                                <w:right w:val="single" w:sz="2" w:space="0" w:color="D9D9E3"/>
                                                              </w:divBdr>
                                                              <w:divsChild>
                                                                <w:div w:id="1671254852">
                                                                  <w:marLeft w:val="0"/>
                                                                  <w:marRight w:val="0"/>
                                                                  <w:marTop w:val="0"/>
                                                                  <w:marBottom w:val="0"/>
                                                                  <w:divBdr>
                                                                    <w:top w:val="single" w:sz="2" w:space="0" w:color="D9D9E3"/>
                                                                    <w:left w:val="single" w:sz="2" w:space="0" w:color="D9D9E3"/>
                                                                    <w:bottom w:val="single" w:sz="2" w:space="0" w:color="D9D9E3"/>
                                                                    <w:right w:val="single" w:sz="2" w:space="0" w:color="D9D9E3"/>
                                                                  </w:divBdr>
                                                                  <w:divsChild>
                                                                    <w:div w:id="108121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580940">
                                                      <w:marLeft w:val="0"/>
                                                      <w:marRight w:val="0"/>
                                                      <w:marTop w:val="0"/>
                                                      <w:marBottom w:val="0"/>
                                                      <w:divBdr>
                                                        <w:top w:val="single" w:sz="2" w:space="0" w:color="D9D9E3"/>
                                                        <w:left w:val="single" w:sz="2" w:space="0" w:color="D9D9E3"/>
                                                        <w:bottom w:val="single" w:sz="2" w:space="0" w:color="D9D9E3"/>
                                                        <w:right w:val="single" w:sz="2" w:space="0" w:color="D9D9E3"/>
                                                      </w:divBdr>
                                                      <w:divsChild>
                                                        <w:div w:id="1100561033">
                                                          <w:marLeft w:val="0"/>
                                                          <w:marRight w:val="0"/>
                                                          <w:marTop w:val="0"/>
                                                          <w:marBottom w:val="0"/>
                                                          <w:divBdr>
                                                            <w:top w:val="single" w:sz="2" w:space="0" w:color="D9D9E3"/>
                                                            <w:left w:val="single" w:sz="2" w:space="0" w:color="D9D9E3"/>
                                                            <w:bottom w:val="single" w:sz="2" w:space="0" w:color="D9D9E3"/>
                                                            <w:right w:val="single" w:sz="2" w:space="0" w:color="D9D9E3"/>
                                                          </w:divBdr>
                                                        </w:div>
                                                        <w:div w:id="583800156">
                                                          <w:marLeft w:val="0"/>
                                                          <w:marRight w:val="0"/>
                                                          <w:marTop w:val="0"/>
                                                          <w:marBottom w:val="0"/>
                                                          <w:divBdr>
                                                            <w:top w:val="single" w:sz="2" w:space="0" w:color="D9D9E3"/>
                                                            <w:left w:val="single" w:sz="2" w:space="0" w:color="D9D9E3"/>
                                                            <w:bottom w:val="single" w:sz="2" w:space="0" w:color="D9D9E3"/>
                                                            <w:right w:val="single" w:sz="2" w:space="0" w:color="D9D9E3"/>
                                                          </w:divBdr>
                                                          <w:divsChild>
                                                            <w:div w:id="1649941547">
                                                              <w:marLeft w:val="0"/>
                                                              <w:marRight w:val="0"/>
                                                              <w:marTop w:val="0"/>
                                                              <w:marBottom w:val="0"/>
                                                              <w:divBdr>
                                                                <w:top w:val="single" w:sz="2" w:space="0" w:color="D9D9E3"/>
                                                                <w:left w:val="single" w:sz="2" w:space="0" w:color="D9D9E3"/>
                                                                <w:bottom w:val="single" w:sz="2" w:space="0" w:color="D9D9E3"/>
                                                                <w:right w:val="single" w:sz="2" w:space="0" w:color="D9D9E3"/>
                                                              </w:divBdr>
                                                              <w:divsChild>
                                                                <w:div w:id="1232085514">
                                                                  <w:marLeft w:val="0"/>
                                                                  <w:marRight w:val="0"/>
                                                                  <w:marTop w:val="0"/>
                                                                  <w:marBottom w:val="0"/>
                                                                  <w:divBdr>
                                                                    <w:top w:val="single" w:sz="2" w:space="0" w:color="D9D9E3"/>
                                                                    <w:left w:val="single" w:sz="2" w:space="0" w:color="D9D9E3"/>
                                                                    <w:bottom w:val="single" w:sz="2" w:space="0" w:color="D9D9E3"/>
                                                                    <w:right w:val="single" w:sz="2" w:space="0" w:color="D9D9E3"/>
                                                                  </w:divBdr>
                                                                  <w:divsChild>
                                                                    <w:div w:id="2061633585">
                                                                      <w:marLeft w:val="0"/>
                                                                      <w:marRight w:val="0"/>
                                                                      <w:marTop w:val="0"/>
                                                                      <w:marBottom w:val="0"/>
                                                                      <w:divBdr>
                                                                        <w:top w:val="single" w:sz="2" w:space="0" w:color="D9D9E3"/>
                                                                        <w:left w:val="single" w:sz="2" w:space="0" w:color="D9D9E3"/>
                                                                        <w:bottom w:val="single" w:sz="2" w:space="0" w:color="D9D9E3"/>
                                                                        <w:right w:val="single" w:sz="2" w:space="0" w:color="D9D9E3"/>
                                                                      </w:divBdr>
                                                                      <w:divsChild>
                                                                        <w:div w:id="1198615269">
                                                                          <w:marLeft w:val="0"/>
                                                                          <w:marRight w:val="0"/>
                                                                          <w:marTop w:val="0"/>
                                                                          <w:marBottom w:val="0"/>
                                                                          <w:divBdr>
                                                                            <w:top w:val="single" w:sz="2" w:space="0" w:color="D9D9E3"/>
                                                                            <w:left w:val="single" w:sz="2" w:space="0" w:color="D9D9E3"/>
                                                                            <w:bottom w:val="single" w:sz="2" w:space="0" w:color="D9D9E3"/>
                                                                            <w:right w:val="single" w:sz="2" w:space="0" w:color="D9D9E3"/>
                                                                          </w:divBdr>
                                                                          <w:divsChild>
                                                                            <w:div w:id="963390749">
                                                                              <w:marLeft w:val="0"/>
                                                                              <w:marRight w:val="0"/>
                                                                              <w:marTop w:val="0"/>
                                                                              <w:marBottom w:val="0"/>
                                                                              <w:divBdr>
                                                                                <w:top w:val="single" w:sz="2" w:space="0" w:color="D9D9E3"/>
                                                                                <w:left w:val="single" w:sz="2" w:space="0" w:color="D9D9E3"/>
                                                                                <w:bottom w:val="single" w:sz="2" w:space="0" w:color="D9D9E3"/>
                                                                                <w:right w:val="single" w:sz="2" w:space="0" w:color="D9D9E3"/>
                                                                              </w:divBdr>
                                                                            </w:div>
                                                                            <w:div w:id="133538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0361675">
                                          <w:marLeft w:val="0"/>
                                          <w:marRight w:val="0"/>
                                          <w:marTop w:val="0"/>
                                          <w:marBottom w:val="0"/>
                                          <w:divBdr>
                                            <w:top w:val="single" w:sz="2" w:space="0" w:color="D9D9E3"/>
                                            <w:left w:val="single" w:sz="2" w:space="0" w:color="D9D9E3"/>
                                            <w:bottom w:val="single" w:sz="2" w:space="0" w:color="D9D9E3"/>
                                            <w:right w:val="single" w:sz="2" w:space="0" w:color="D9D9E3"/>
                                          </w:divBdr>
                                          <w:divsChild>
                                            <w:div w:id="18339063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4345241">
                                                  <w:marLeft w:val="0"/>
                                                  <w:marRight w:val="0"/>
                                                  <w:marTop w:val="0"/>
                                                  <w:marBottom w:val="0"/>
                                                  <w:divBdr>
                                                    <w:top w:val="single" w:sz="2" w:space="0" w:color="D9D9E3"/>
                                                    <w:left w:val="single" w:sz="2" w:space="0" w:color="D9D9E3"/>
                                                    <w:bottom w:val="single" w:sz="2" w:space="0" w:color="D9D9E3"/>
                                                    <w:right w:val="single" w:sz="2" w:space="0" w:color="D9D9E3"/>
                                                  </w:divBdr>
                                                  <w:divsChild>
                                                    <w:div w:id="41290677">
                                                      <w:marLeft w:val="0"/>
                                                      <w:marRight w:val="0"/>
                                                      <w:marTop w:val="0"/>
                                                      <w:marBottom w:val="0"/>
                                                      <w:divBdr>
                                                        <w:top w:val="single" w:sz="2" w:space="0" w:color="D9D9E3"/>
                                                        <w:left w:val="single" w:sz="2" w:space="0" w:color="D9D9E3"/>
                                                        <w:bottom w:val="single" w:sz="2" w:space="0" w:color="D9D9E3"/>
                                                        <w:right w:val="single" w:sz="2" w:space="0" w:color="D9D9E3"/>
                                                      </w:divBdr>
                                                      <w:divsChild>
                                                        <w:div w:id="356664758">
                                                          <w:marLeft w:val="0"/>
                                                          <w:marRight w:val="0"/>
                                                          <w:marTop w:val="0"/>
                                                          <w:marBottom w:val="0"/>
                                                          <w:divBdr>
                                                            <w:top w:val="single" w:sz="2" w:space="0" w:color="D9D9E3"/>
                                                            <w:left w:val="single" w:sz="2" w:space="0" w:color="D9D9E3"/>
                                                            <w:bottom w:val="single" w:sz="2" w:space="0" w:color="D9D9E3"/>
                                                            <w:right w:val="single" w:sz="2" w:space="0" w:color="D9D9E3"/>
                                                          </w:divBdr>
                                                          <w:divsChild>
                                                            <w:div w:id="237903681">
                                                              <w:marLeft w:val="0"/>
                                                              <w:marRight w:val="0"/>
                                                              <w:marTop w:val="0"/>
                                                              <w:marBottom w:val="0"/>
                                                              <w:divBdr>
                                                                <w:top w:val="single" w:sz="2" w:space="0" w:color="D9D9E3"/>
                                                                <w:left w:val="single" w:sz="2" w:space="0" w:color="D9D9E3"/>
                                                                <w:bottom w:val="single" w:sz="2" w:space="0" w:color="D9D9E3"/>
                                                                <w:right w:val="single" w:sz="2" w:space="0" w:color="D9D9E3"/>
                                                              </w:divBdr>
                                                              <w:divsChild>
                                                                <w:div w:id="356934753">
                                                                  <w:marLeft w:val="0"/>
                                                                  <w:marRight w:val="0"/>
                                                                  <w:marTop w:val="0"/>
                                                                  <w:marBottom w:val="0"/>
                                                                  <w:divBdr>
                                                                    <w:top w:val="single" w:sz="2" w:space="0" w:color="D9D9E3"/>
                                                                    <w:left w:val="single" w:sz="2" w:space="0" w:color="D9D9E3"/>
                                                                    <w:bottom w:val="single" w:sz="2" w:space="0" w:color="D9D9E3"/>
                                                                    <w:right w:val="single" w:sz="2" w:space="0" w:color="D9D9E3"/>
                                                                  </w:divBdr>
                                                                  <w:divsChild>
                                                                    <w:div w:id="117495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847488">
                                                      <w:marLeft w:val="0"/>
                                                      <w:marRight w:val="0"/>
                                                      <w:marTop w:val="0"/>
                                                      <w:marBottom w:val="0"/>
                                                      <w:divBdr>
                                                        <w:top w:val="single" w:sz="2" w:space="0" w:color="D9D9E3"/>
                                                        <w:left w:val="single" w:sz="2" w:space="0" w:color="D9D9E3"/>
                                                        <w:bottom w:val="single" w:sz="2" w:space="0" w:color="D9D9E3"/>
                                                        <w:right w:val="single" w:sz="2" w:space="0" w:color="D9D9E3"/>
                                                      </w:divBdr>
                                                      <w:divsChild>
                                                        <w:div w:id="815955369">
                                                          <w:marLeft w:val="0"/>
                                                          <w:marRight w:val="0"/>
                                                          <w:marTop w:val="0"/>
                                                          <w:marBottom w:val="0"/>
                                                          <w:divBdr>
                                                            <w:top w:val="single" w:sz="2" w:space="0" w:color="D9D9E3"/>
                                                            <w:left w:val="single" w:sz="2" w:space="0" w:color="D9D9E3"/>
                                                            <w:bottom w:val="single" w:sz="2" w:space="0" w:color="D9D9E3"/>
                                                            <w:right w:val="single" w:sz="2" w:space="0" w:color="D9D9E3"/>
                                                          </w:divBdr>
                                                        </w:div>
                                                        <w:div w:id="2104111049">
                                                          <w:marLeft w:val="0"/>
                                                          <w:marRight w:val="0"/>
                                                          <w:marTop w:val="0"/>
                                                          <w:marBottom w:val="0"/>
                                                          <w:divBdr>
                                                            <w:top w:val="single" w:sz="2" w:space="0" w:color="D9D9E3"/>
                                                            <w:left w:val="single" w:sz="2" w:space="0" w:color="D9D9E3"/>
                                                            <w:bottom w:val="single" w:sz="2" w:space="0" w:color="D9D9E3"/>
                                                            <w:right w:val="single" w:sz="2" w:space="0" w:color="D9D9E3"/>
                                                          </w:divBdr>
                                                          <w:divsChild>
                                                            <w:div w:id="992106182">
                                                              <w:marLeft w:val="0"/>
                                                              <w:marRight w:val="0"/>
                                                              <w:marTop w:val="0"/>
                                                              <w:marBottom w:val="0"/>
                                                              <w:divBdr>
                                                                <w:top w:val="single" w:sz="2" w:space="0" w:color="D9D9E3"/>
                                                                <w:left w:val="single" w:sz="2" w:space="0" w:color="D9D9E3"/>
                                                                <w:bottom w:val="single" w:sz="2" w:space="0" w:color="D9D9E3"/>
                                                                <w:right w:val="single" w:sz="2" w:space="0" w:color="D9D9E3"/>
                                                              </w:divBdr>
                                                              <w:divsChild>
                                                                <w:div w:id="316499863">
                                                                  <w:marLeft w:val="0"/>
                                                                  <w:marRight w:val="0"/>
                                                                  <w:marTop w:val="0"/>
                                                                  <w:marBottom w:val="0"/>
                                                                  <w:divBdr>
                                                                    <w:top w:val="single" w:sz="2" w:space="0" w:color="D9D9E3"/>
                                                                    <w:left w:val="single" w:sz="2" w:space="0" w:color="D9D9E3"/>
                                                                    <w:bottom w:val="single" w:sz="2" w:space="0" w:color="D9D9E3"/>
                                                                    <w:right w:val="single" w:sz="2" w:space="0" w:color="D9D9E3"/>
                                                                  </w:divBdr>
                                                                  <w:divsChild>
                                                                    <w:div w:id="194707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850275">
                                          <w:marLeft w:val="0"/>
                                          <w:marRight w:val="0"/>
                                          <w:marTop w:val="0"/>
                                          <w:marBottom w:val="0"/>
                                          <w:divBdr>
                                            <w:top w:val="single" w:sz="2" w:space="0" w:color="D9D9E3"/>
                                            <w:left w:val="single" w:sz="2" w:space="0" w:color="D9D9E3"/>
                                            <w:bottom w:val="single" w:sz="2" w:space="0" w:color="D9D9E3"/>
                                            <w:right w:val="single" w:sz="2" w:space="0" w:color="D9D9E3"/>
                                          </w:divBdr>
                                          <w:divsChild>
                                            <w:div w:id="126341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6066115">
                                                  <w:marLeft w:val="0"/>
                                                  <w:marRight w:val="0"/>
                                                  <w:marTop w:val="0"/>
                                                  <w:marBottom w:val="0"/>
                                                  <w:divBdr>
                                                    <w:top w:val="single" w:sz="2" w:space="0" w:color="D9D9E3"/>
                                                    <w:left w:val="single" w:sz="2" w:space="0" w:color="D9D9E3"/>
                                                    <w:bottom w:val="single" w:sz="2" w:space="0" w:color="D9D9E3"/>
                                                    <w:right w:val="single" w:sz="2" w:space="0" w:color="D9D9E3"/>
                                                  </w:divBdr>
                                                  <w:divsChild>
                                                    <w:div w:id="280845365">
                                                      <w:marLeft w:val="0"/>
                                                      <w:marRight w:val="0"/>
                                                      <w:marTop w:val="0"/>
                                                      <w:marBottom w:val="0"/>
                                                      <w:divBdr>
                                                        <w:top w:val="single" w:sz="2" w:space="0" w:color="D9D9E3"/>
                                                        <w:left w:val="single" w:sz="2" w:space="0" w:color="D9D9E3"/>
                                                        <w:bottom w:val="single" w:sz="2" w:space="0" w:color="D9D9E3"/>
                                                        <w:right w:val="single" w:sz="2" w:space="0" w:color="D9D9E3"/>
                                                      </w:divBdr>
                                                      <w:divsChild>
                                                        <w:div w:id="560676018">
                                                          <w:marLeft w:val="0"/>
                                                          <w:marRight w:val="0"/>
                                                          <w:marTop w:val="0"/>
                                                          <w:marBottom w:val="0"/>
                                                          <w:divBdr>
                                                            <w:top w:val="single" w:sz="2" w:space="0" w:color="D9D9E3"/>
                                                            <w:left w:val="single" w:sz="2" w:space="0" w:color="D9D9E3"/>
                                                            <w:bottom w:val="single" w:sz="2" w:space="0" w:color="D9D9E3"/>
                                                            <w:right w:val="single" w:sz="2" w:space="0" w:color="D9D9E3"/>
                                                          </w:divBdr>
                                                          <w:divsChild>
                                                            <w:div w:id="1875851846">
                                                              <w:marLeft w:val="0"/>
                                                              <w:marRight w:val="0"/>
                                                              <w:marTop w:val="0"/>
                                                              <w:marBottom w:val="0"/>
                                                              <w:divBdr>
                                                                <w:top w:val="single" w:sz="2" w:space="0" w:color="D9D9E3"/>
                                                                <w:left w:val="single" w:sz="2" w:space="0" w:color="D9D9E3"/>
                                                                <w:bottom w:val="single" w:sz="2" w:space="0" w:color="D9D9E3"/>
                                                                <w:right w:val="single" w:sz="2" w:space="0" w:color="D9D9E3"/>
                                                              </w:divBdr>
                                                              <w:divsChild>
                                                                <w:div w:id="1476753633">
                                                                  <w:marLeft w:val="0"/>
                                                                  <w:marRight w:val="0"/>
                                                                  <w:marTop w:val="0"/>
                                                                  <w:marBottom w:val="0"/>
                                                                  <w:divBdr>
                                                                    <w:top w:val="single" w:sz="2" w:space="0" w:color="D9D9E3"/>
                                                                    <w:left w:val="single" w:sz="2" w:space="0" w:color="D9D9E3"/>
                                                                    <w:bottom w:val="single" w:sz="2" w:space="0" w:color="D9D9E3"/>
                                                                    <w:right w:val="single" w:sz="2" w:space="0" w:color="D9D9E3"/>
                                                                  </w:divBdr>
                                                                  <w:divsChild>
                                                                    <w:div w:id="2009020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0616373">
                                                      <w:marLeft w:val="0"/>
                                                      <w:marRight w:val="0"/>
                                                      <w:marTop w:val="0"/>
                                                      <w:marBottom w:val="0"/>
                                                      <w:divBdr>
                                                        <w:top w:val="single" w:sz="2" w:space="0" w:color="D9D9E3"/>
                                                        <w:left w:val="single" w:sz="2" w:space="0" w:color="D9D9E3"/>
                                                        <w:bottom w:val="single" w:sz="2" w:space="0" w:color="D9D9E3"/>
                                                        <w:right w:val="single" w:sz="2" w:space="0" w:color="D9D9E3"/>
                                                      </w:divBdr>
                                                      <w:divsChild>
                                                        <w:div w:id="160006014">
                                                          <w:marLeft w:val="0"/>
                                                          <w:marRight w:val="0"/>
                                                          <w:marTop w:val="0"/>
                                                          <w:marBottom w:val="0"/>
                                                          <w:divBdr>
                                                            <w:top w:val="single" w:sz="2" w:space="0" w:color="D9D9E3"/>
                                                            <w:left w:val="single" w:sz="2" w:space="0" w:color="D9D9E3"/>
                                                            <w:bottom w:val="single" w:sz="2" w:space="0" w:color="D9D9E3"/>
                                                            <w:right w:val="single" w:sz="2" w:space="0" w:color="D9D9E3"/>
                                                          </w:divBdr>
                                                        </w:div>
                                                        <w:div w:id="1171218509">
                                                          <w:marLeft w:val="0"/>
                                                          <w:marRight w:val="0"/>
                                                          <w:marTop w:val="0"/>
                                                          <w:marBottom w:val="0"/>
                                                          <w:divBdr>
                                                            <w:top w:val="single" w:sz="2" w:space="0" w:color="D9D9E3"/>
                                                            <w:left w:val="single" w:sz="2" w:space="0" w:color="D9D9E3"/>
                                                            <w:bottom w:val="single" w:sz="2" w:space="0" w:color="D9D9E3"/>
                                                            <w:right w:val="single" w:sz="2" w:space="0" w:color="D9D9E3"/>
                                                          </w:divBdr>
                                                          <w:divsChild>
                                                            <w:div w:id="968247907">
                                                              <w:marLeft w:val="0"/>
                                                              <w:marRight w:val="0"/>
                                                              <w:marTop w:val="0"/>
                                                              <w:marBottom w:val="0"/>
                                                              <w:divBdr>
                                                                <w:top w:val="single" w:sz="2" w:space="0" w:color="D9D9E3"/>
                                                                <w:left w:val="single" w:sz="2" w:space="0" w:color="D9D9E3"/>
                                                                <w:bottom w:val="single" w:sz="2" w:space="0" w:color="D9D9E3"/>
                                                                <w:right w:val="single" w:sz="2" w:space="0" w:color="D9D9E3"/>
                                                              </w:divBdr>
                                                              <w:divsChild>
                                                                <w:div w:id="444273824">
                                                                  <w:marLeft w:val="0"/>
                                                                  <w:marRight w:val="0"/>
                                                                  <w:marTop w:val="0"/>
                                                                  <w:marBottom w:val="0"/>
                                                                  <w:divBdr>
                                                                    <w:top w:val="single" w:sz="2" w:space="0" w:color="D9D9E3"/>
                                                                    <w:left w:val="single" w:sz="2" w:space="0" w:color="D9D9E3"/>
                                                                    <w:bottom w:val="single" w:sz="2" w:space="0" w:color="D9D9E3"/>
                                                                    <w:right w:val="single" w:sz="2" w:space="0" w:color="D9D9E3"/>
                                                                  </w:divBdr>
                                                                  <w:divsChild>
                                                                    <w:div w:id="435102479">
                                                                      <w:marLeft w:val="0"/>
                                                                      <w:marRight w:val="0"/>
                                                                      <w:marTop w:val="0"/>
                                                                      <w:marBottom w:val="0"/>
                                                                      <w:divBdr>
                                                                        <w:top w:val="single" w:sz="2" w:space="0" w:color="D9D9E3"/>
                                                                        <w:left w:val="single" w:sz="2" w:space="0" w:color="D9D9E3"/>
                                                                        <w:bottom w:val="single" w:sz="2" w:space="0" w:color="D9D9E3"/>
                                                                        <w:right w:val="single" w:sz="2" w:space="0" w:color="D9D9E3"/>
                                                                      </w:divBdr>
                                                                      <w:divsChild>
                                                                        <w:div w:id="249386925">
                                                                          <w:marLeft w:val="0"/>
                                                                          <w:marRight w:val="0"/>
                                                                          <w:marTop w:val="0"/>
                                                                          <w:marBottom w:val="0"/>
                                                                          <w:divBdr>
                                                                            <w:top w:val="single" w:sz="2" w:space="0" w:color="D9D9E3"/>
                                                                            <w:left w:val="single" w:sz="2" w:space="0" w:color="D9D9E3"/>
                                                                            <w:bottom w:val="single" w:sz="2" w:space="0" w:color="D9D9E3"/>
                                                                            <w:right w:val="single" w:sz="2" w:space="0" w:color="D9D9E3"/>
                                                                          </w:divBdr>
                                                                          <w:divsChild>
                                                                            <w:div w:id="1133982567">
                                                                              <w:marLeft w:val="0"/>
                                                                              <w:marRight w:val="0"/>
                                                                              <w:marTop w:val="0"/>
                                                                              <w:marBottom w:val="0"/>
                                                                              <w:divBdr>
                                                                                <w:top w:val="single" w:sz="2" w:space="0" w:color="D9D9E3"/>
                                                                                <w:left w:val="single" w:sz="2" w:space="0" w:color="D9D9E3"/>
                                                                                <w:bottom w:val="single" w:sz="2" w:space="0" w:color="D9D9E3"/>
                                                                                <w:right w:val="single" w:sz="2" w:space="0" w:color="D9D9E3"/>
                                                                              </w:divBdr>
                                                                            </w:div>
                                                                            <w:div w:id="2078891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8005592">
                          <w:marLeft w:val="0"/>
                          <w:marRight w:val="0"/>
                          <w:marTop w:val="0"/>
                          <w:marBottom w:val="0"/>
                          <w:divBdr>
                            <w:top w:val="none" w:sz="0" w:space="0" w:color="auto"/>
                            <w:left w:val="none" w:sz="0" w:space="0" w:color="auto"/>
                            <w:bottom w:val="none" w:sz="0" w:space="0" w:color="auto"/>
                            <w:right w:val="none" w:sz="0" w:space="0" w:color="auto"/>
                          </w:divBdr>
                          <w:divsChild>
                            <w:div w:id="1340354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7320067">
                      <w:marLeft w:val="0"/>
                      <w:marRight w:val="0"/>
                      <w:marTop w:val="0"/>
                      <w:marBottom w:val="0"/>
                      <w:divBdr>
                        <w:top w:val="single" w:sz="2" w:space="0" w:color="D9D9E3"/>
                        <w:left w:val="single" w:sz="2" w:space="0" w:color="D9D9E3"/>
                        <w:bottom w:val="single" w:sz="2" w:space="0" w:color="D9D9E3"/>
                        <w:right w:val="single" w:sz="2" w:space="0" w:color="D9D9E3"/>
                      </w:divBdr>
                      <w:divsChild>
                        <w:div w:id="879393623">
                          <w:marLeft w:val="0"/>
                          <w:marRight w:val="0"/>
                          <w:marTop w:val="0"/>
                          <w:marBottom w:val="0"/>
                          <w:divBdr>
                            <w:top w:val="single" w:sz="2" w:space="0" w:color="D9D9E3"/>
                            <w:left w:val="single" w:sz="2" w:space="0" w:color="D9D9E3"/>
                            <w:bottom w:val="single" w:sz="2" w:space="0" w:color="D9D9E3"/>
                            <w:right w:val="single" w:sz="2" w:space="0" w:color="D9D9E3"/>
                          </w:divBdr>
                          <w:divsChild>
                            <w:div w:id="47306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at.openai.com/c/07d16a2e-09e6-472d-bff5-4e313bb4e90b" TargetMode="External"/><Relationship Id="rId18" Type="http://schemas.openxmlformats.org/officeDocument/2006/relationships/hyperlink" Target="https://chat.openai.com/c/648cfbf3-e52c-41ef-9c18-2c549d5c6a95" TargetMode="External"/><Relationship Id="rId26" Type="http://schemas.openxmlformats.org/officeDocument/2006/relationships/hyperlink" Target="https://chat.openai.com/c/964860e6-6ac6-4e3f-bc63-7120f9ced458" TargetMode="External"/><Relationship Id="rId3" Type="http://schemas.openxmlformats.org/officeDocument/2006/relationships/settings" Target="settings.xml"/><Relationship Id="rId21" Type="http://schemas.openxmlformats.org/officeDocument/2006/relationships/hyperlink" Target="https://chat.openai.com/c/df64be37-2b8b-4fdc-ad6a-77a38db4e6b8" TargetMode="External"/><Relationship Id="rId34" Type="http://schemas.openxmlformats.org/officeDocument/2006/relationships/fontTable" Target="fontTable.xml"/><Relationship Id="rId7" Type="http://schemas.openxmlformats.org/officeDocument/2006/relationships/hyperlink" Target="https://chat.openai.com/c/590d7218-c041-48f6-b386-56e4ab60e063" TargetMode="External"/><Relationship Id="rId12" Type="http://schemas.openxmlformats.org/officeDocument/2006/relationships/hyperlink" Target="https://chat.openai.com/c/0c068ae7-5162-4ca0-b849-f3422fb1ae2b" TargetMode="External"/><Relationship Id="rId17" Type="http://schemas.openxmlformats.org/officeDocument/2006/relationships/hyperlink" Target="https://chat.openai.com/c/60b2c856-050d-43d5-bccd-1f6efabaf599" TargetMode="External"/><Relationship Id="rId25" Type="http://schemas.openxmlformats.org/officeDocument/2006/relationships/hyperlink" Target="https://chat.openai.com/c/1bf3e353-ef53-4120-aefc-30451721fc01" TargetMode="External"/><Relationship Id="rId33" Type="http://schemas.openxmlformats.org/officeDocument/2006/relationships/hyperlink" Target="https://django-payfast.readthedocs.io/" TargetMode="External"/><Relationship Id="rId2" Type="http://schemas.openxmlformats.org/officeDocument/2006/relationships/styles" Target="styles.xml"/><Relationship Id="rId16" Type="http://schemas.openxmlformats.org/officeDocument/2006/relationships/hyperlink" Target="https://chat.openai.com/c/b0aca9fb-472c-42d8-a142-efbf088cb40b" TargetMode="External"/><Relationship Id="rId20" Type="http://schemas.openxmlformats.org/officeDocument/2006/relationships/hyperlink" Target="https://chat.openai.com/c/d1a30c1a-afa2-4e94-bab0-66bcecb05b83" TargetMode="External"/><Relationship Id="rId29" Type="http://schemas.openxmlformats.org/officeDocument/2006/relationships/hyperlink" Target="https://chat.openai.com/c/48abe837-72d3-41f2-ad5f-a5ba72731639" TargetMode="External"/><Relationship Id="rId1" Type="http://schemas.openxmlformats.org/officeDocument/2006/relationships/numbering" Target="numbering.xml"/><Relationship Id="rId6" Type="http://schemas.openxmlformats.org/officeDocument/2006/relationships/hyperlink" Target="https://chat.openai.com/c/1845c1e9-3a5b-434a-89af-59d52f618714" TargetMode="External"/><Relationship Id="rId11" Type="http://schemas.openxmlformats.org/officeDocument/2006/relationships/hyperlink" Target="https://chat.openai.com/c/34d88c8f-90c5-4e8d-a41c-e945e93891ec" TargetMode="External"/><Relationship Id="rId24" Type="http://schemas.openxmlformats.org/officeDocument/2006/relationships/hyperlink" Target="https://chat.openai.com/c/f9430fb5-92bf-40bc-a555-4c442341f5c0" TargetMode="External"/><Relationship Id="rId32" Type="http://schemas.openxmlformats.org/officeDocument/2006/relationships/hyperlink" Target="https://www.payfast.co.za/register/" TargetMode="External"/><Relationship Id="rId5" Type="http://schemas.openxmlformats.org/officeDocument/2006/relationships/hyperlink" Target="https://help.openai.com/en/articles/7730893" TargetMode="External"/><Relationship Id="rId15" Type="http://schemas.openxmlformats.org/officeDocument/2006/relationships/hyperlink" Target="https://chat.openai.com/c/f8ebe0ab-f500-4ac4-83a0-a17b697455c3" TargetMode="External"/><Relationship Id="rId23" Type="http://schemas.openxmlformats.org/officeDocument/2006/relationships/hyperlink" Target="https://chat.openai.com/c/5fb7c7c5-5f0b-4c6e-983c-694ba47da3b1" TargetMode="External"/><Relationship Id="rId28" Type="http://schemas.openxmlformats.org/officeDocument/2006/relationships/hyperlink" Target="https://chat.openai.com/c/c2b7e500-7f70-4dd1-9e09-5cfd4e8d1f7f" TargetMode="External"/><Relationship Id="rId10" Type="http://schemas.openxmlformats.org/officeDocument/2006/relationships/hyperlink" Target="https://chat.openai.com/c/fac3439d-c942-4061-aded-458bd4ccbdd2" TargetMode="External"/><Relationship Id="rId19" Type="http://schemas.openxmlformats.org/officeDocument/2006/relationships/hyperlink" Target="https://chat.openai.com/c/94b9047a-35da-4bd7-b5fe-5ab2259338c1" TargetMode="External"/><Relationship Id="rId31" Type="http://schemas.openxmlformats.org/officeDocument/2006/relationships/hyperlink" Target="https://chat.openai.com/c/196e7c3f-d36e-48d7-8265-9407a88151c8" TargetMode="External"/><Relationship Id="rId4" Type="http://schemas.openxmlformats.org/officeDocument/2006/relationships/webSettings" Target="webSettings.xml"/><Relationship Id="rId9" Type="http://schemas.openxmlformats.org/officeDocument/2006/relationships/hyperlink" Target="https://chat.openai.com/c/bf43e3e4-bf6a-4a7c-8134-0d3f5660f890" TargetMode="External"/><Relationship Id="rId14" Type="http://schemas.openxmlformats.org/officeDocument/2006/relationships/hyperlink" Target="https://chat.openai.com/c/e9eea280-3a09-404d-a720-13350ea3cd5f" TargetMode="External"/><Relationship Id="rId22" Type="http://schemas.openxmlformats.org/officeDocument/2006/relationships/hyperlink" Target="https://chat.openai.com/c/ee3d7a03-33d5-4c20-82f7-ec6abe35d588" TargetMode="External"/><Relationship Id="rId27" Type="http://schemas.openxmlformats.org/officeDocument/2006/relationships/hyperlink" Target="https://chat.openai.com/c/216fabc7-b474-417d-8140-44246f561d3c" TargetMode="External"/><Relationship Id="rId30" Type="http://schemas.openxmlformats.org/officeDocument/2006/relationships/hyperlink" Target="https://chat.openai.com/c/03a4fa54-d689-4ff7-becb-9d6c8252fff6" TargetMode="External"/><Relationship Id="rId35" Type="http://schemas.openxmlformats.org/officeDocument/2006/relationships/theme" Target="theme/theme1.xml"/><Relationship Id="rId8" Type="http://schemas.openxmlformats.org/officeDocument/2006/relationships/hyperlink" Target="https://chat.openai.com/c/d3446a22-4aae-48c6-9e9c-d8e64818a9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21810</Words>
  <Characters>124319</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2023-12-04T15:35:00Z</dcterms:created>
  <dcterms:modified xsi:type="dcterms:W3CDTF">2023-12-04T17:44:00Z</dcterms:modified>
</cp:coreProperties>
</file>